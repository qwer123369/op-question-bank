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8887A" w14:textId="77777777" w:rsidR="009557CF" w:rsidRDefault="002E4047">
      <w:pPr>
        <w:jc w:val="center"/>
        <w:rPr>
          <w:rFonts w:ascii="微软雅黑" w:eastAsia="微软雅黑" w:hAnsi="微软雅黑"/>
          <w:b/>
          <w:sz w:val="36"/>
          <w:szCs w:val="36"/>
        </w:rPr>
      </w:pPr>
      <w:bookmarkStart w:id="0" w:name="bookmark0"/>
      <w:r>
        <w:rPr>
          <w:rFonts w:ascii="微软雅黑" w:eastAsia="微软雅黑" w:hAnsi="微软雅黑"/>
          <w:b/>
          <w:sz w:val="36"/>
          <w:szCs w:val="36"/>
        </w:rPr>
        <w:t>HCNP H12-221</w:t>
      </w:r>
      <w:r>
        <w:rPr>
          <w:rFonts w:ascii="微软雅黑" w:eastAsia="微软雅黑" w:hAnsi="微软雅黑"/>
          <w:b/>
          <w:sz w:val="36"/>
          <w:szCs w:val="36"/>
        </w:rPr>
        <w:tab/>
        <w:t>V200</w:t>
      </w:r>
      <w:bookmarkEnd w:id="0"/>
    </w:p>
    <w:p w14:paraId="5148AA27" w14:textId="77777777" w:rsidR="009557CF" w:rsidRDefault="002E4047">
      <w:pPr>
        <w:jc w:val="center"/>
        <w:rPr>
          <w:rFonts w:ascii="微软雅黑" w:eastAsia="微软雅黑" w:hAnsi="微软雅黑"/>
          <w:b/>
          <w:sz w:val="32"/>
          <w:szCs w:val="32"/>
        </w:rPr>
      </w:pPr>
      <w:r>
        <w:rPr>
          <w:rFonts w:ascii="微软雅黑" w:eastAsia="微软雅黑" w:hAnsi="微软雅黑"/>
          <w:b/>
          <w:sz w:val="32"/>
          <w:szCs w:val="32"/>
        </w:rPr>
        <w:t>HCNP-R&amp;S-IERN</w:t>
      </w:r>
    </w:p>
    <w:p w14:paraId="17155954" w14:textId="4F5808AF" w:rsidR="009557CF" w:rsidRPr="004D7C33" w:rsidRDefault="009557CF" w:rsidP="004D7C33">
      <w:pPr>
        <w:jc w:val="both"/>
        <w:rPr>
          <w:sz w:val="28"/>
          <w:szCs w:val="36"/>
          <w:lang w:eastAsia="zh-CN"/>
        </w:rPr>
      </w:pPr>
    </w:p>
    <w:p w14:paraId="2910B6AC" w14:textId="77777777" w:rsidR="009557CF" w:rsidRDefault="009557CF">
      <w:pPr>
        <w:rPr>
          <w:lang w:eastAsia="zh-CN"/>
        </w:rPr>
      </w:pPr>
    </w:p>
    <w:p w14:paraId="013C9F15" w14:textId="77777777" w:rsidR="009557CF" w:rsidRDefault="009557CF">
      <w:pPr>
        <w:jc w:val="center"/>
        <w:rPr>
          <w:rFonts w:ascii="微软雅黑" w:eastAsia="微软雅黑" w:hAnsi="微软雅黑"/>
          <w:b/>
          <w:szCs w:val="21"/>
        </w:rPr>
      </w:pPr>
    </w:p>
    <w:p w14:paraId="0DAF9DC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某公司为其一些远程小型站点预留了网段</w:t>
      </w:r>
      <w:r>
        <w:rPr>
          <w:rFonts w:ascii="微软雅黑" w:eastAsia="微软雅黑" w:hAnsi="微软雅黑"/>
          <w:sz w:val="18"/>
          <w:szCs w:val="18"/>
          <w:lang w:eastAsia="zh-CN"/>
        </w:rPr>
        <w:t>172.29.100.0/26</w:t>
      </w: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每一个站点有</w:t>
      </w:r>
      <w:r>
        <w:rPr>
          <w:rFonts w:ascii="微软雅黑" w:eastAsia="微软雅黑" w:hAnsi="微软雅黑"/>
          <w:sz w:val="18"/>
          <w:szCs w:val="18"/>
          <w:lang w:eastAsia="zh-CN"/>
        </w:rPr>
        <w:t xml:space="preserve">10 </w:t>
      </w:r>
      <w:r>
        <w:rPr>
          <w:rFonts w:ascii="微软雅黑" w:eastAsia="微软雅黑" w:hAnsi="微软雅黑" w:hint="eastAsia"/>
          <w:sz w:val="18"/>
          <w:szCs w:val="18"/>
          <w:lang w:eastAsia="zh-CN"/>
        </w:rPr>
        <w:t>个</w:t>
      </w:r>
      <w:r>
        <w:rPr>
          <w:rFonts w:ascii="微软雅黑" w:eastAsia="微软雅黑" w:hAnsi="微软雅黑" w:hint="eastAsia"/>
          <w:sz w:val="18"/>
          <w:szCs w:val="18"/>
          <w:lang w:eastAsia="zh-CN"/>
        </w:rPr>
        <w:t>I</w:t>
      </w:r>
      <w:r>
        <w:rPr>
          <w:rFonts w:ascii="微软雅黑" w:eastAsia="微软雅黑" w:hAnsi="微软雅黑"/>
          <w:sz w:val="18"/>
          <w:szCs w:val="18"/>
          <w:lang w:eastAsia="zh-CN"/>
        </w:rPr>
        <w:t>P</w:t>
      </w:r>
      <w:r>
        <w:rPr>
          <w:rFonts w:ascii="微软雅黑" w:eastAsia="微软雅黑" w:hAnsi="微软雅黑" w:cs="宋体" w:hint="eastAsia"/>
          <w:sz w:val="18"/>
          <w:szCs w:val="18"/>
          <w:lang w:eastAsia="zh-CN"/>
        </w:rPr>
        <w:t>设备接到网络，下面的哪个</w:t>
      </w:r>
      <w:r>
        <w:rPr>
          <w:rFonts w:ascii="微软雅黑" w:eastAsia="微软雅黑" w:hAnsi="微软雅黑"/>
          <w:sz w:val="18"/>
          <w:szCs w:val="18"/>
          <w:lang w:eastAsia="zh-CN"/>
        </w:rPr>
        <w:t>VLSM</w:t>
      </w:r>
      <w:r>
        <w:rPr>
          <w:rFonts w:ascii="微软雅黑" w:eastAsia="微软雅黑" w:hAnsi="微软雅黑" w:cs="微软雅黑" w:hint="eastAsia"/>
          <w:sz w:val="18"/>
          <w:szCs w:val="18"/>
          <w:lang w:eastAsia="zh-CN"/>
        </w:rPr>
        <w:t>掩码能够为该</w:t>
      </w:r>
      <w:r>
        <w:rPr>
          <w:rFonts w:ascii="微软雅黑" w:eastAsia="微软雅黑" w:hAnsi="微软雅黑" w:cs="宋体" w:hint="eastAsia"/>
          <w:sz w:val="18"/>
          <w:szCs w:val="18"/>
          <w:lang w:eastAsia="zh-CN"/>
        </w:rPr>
        <w:t>需求提供最小数量的主机数目</w:t>
      </w:r>
      <w:r>
        <w:rPr>
          <w:rFonts w:ascii="微软雅黑" w:eastAsia="微软雅黑" w:hAnsi="微软雅黑"/>
          <w:sz w:val="18"/>
          <w:szCs w:val="18"/>
          <w:lang w:eastAsia="zh-CN"/>
        </w:rPr>
        <w:t>？</w:t>
      </w:r>
    </w:p>
    <w:p w14:paraId="2543C6A3" w14:textId="77777777" w:rsidR="009557CF" w:rsidRDefault="002E4047">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/27</w:t>
      </w:r>
    </w:p>
    <w:p w14:paraId="3428322C" w14:textId="77777777" w:rsidR="009557CF" w:rsidRDefault="002E4047">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/28</w:t>
      </w:r>
    </w:p>
    <w:p w14:paraId="051980BE" w14:textId="77777777" w:rsidR="009557CF" w:rsidRDefault="002E4047">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/29</w:t>
      </w:r>
    </w:p>
    <w:p w14:paraId="3E6C9E13" w14:textId="77777777" w:rsidR="009557CF" w:rsidRDefault="002E4047">
      <w:pPr>
        <w:pStyle w:val="1a"/>
        <w:numPr>
          <w:ilvl w:val="0"/>
          <w:numId w:val="2"/>
        </w:numPr>
        <w:ind w:firstLineChars="0"/>
        <w:rPr>
          <w:rFonts w:ascii="微软雅黑" w:eastAsia="微软雅黑" w:hAnsi="微软雅黑"/>
          <w:sz w:val="18"/>
          <w:szCs w:val="18"/>
        </w:rPr>
      </w:pPr>
      <w:r>
        <w:rPr>
          <w:rFonts w:ascii="微软雅黑" w:eastAsia="微软雅黑" w:hAnsi="微软雅黑"/>
          <w:sz w:val="18"/>
          <w:szCs w:val="18"/>
        </w:rPr>
        <w:t>/30</w:t>
      </w:r>
    </w:p>
    <w:p w14:paraId="67F9251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5C0FDD62" w14:textId="77777777" w:rsidR="009557CF" w:rsidRDefault="002E4047">
      <w:pPr>
        <w:pStyle w:val="1a"/>
        <w:numPr>
          <w:ilvl w:val="0"/>
          <w:numId w:val="1"/>
        </w:numPr>
        <w:ind w:firstLineChars="0"/>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网段</w:t>
      </w:r>
      <w:r>
        <w:rPr>
          <w:rFonts w:ascii="微软雅黑" w:eastAsia="微软雅黑" w:hAnsi="微软雅黑" w:cs="宋体"/>
          <w:sz w:val="18"/>
          <w:szCs w:val="18"/>
          <w:lang w:eastAsia="zh-CN"/>
        </w:rPr>
        <w:t>10.10.4.0/27</w:t>
      </w:r>
      <w:r>
        <w:rPr>
          <w:rFonts w:ascii="微软雅黑" w:eastAsia="微软雅黑" w:hAnsi="微软雅黑" w:cs="宋体" w:hint="eastAsia"/>
          <w:sz w:val="18"/>
          <w:szCs w:val="18"/>
          <w:lang w:eastAsia="zh-CN"/>
        </w:rPr>
        <w:t>，可以提供多少主机地址？</w:t>
      </w:r>
    </w:p>
    <w:p w14:paraId="67ACDB21" w14:textId="77777777" w:rsidR="009557CF" w:rsidRDefault="002E4047">
      <w:pPr>
        <w:pStyle w:val="1a"/>
        <w:numPr>
          <w:ilvl w:val="0"/>
          <w:numId w:val="3"/>
        </w:numPr>
        <w:ind w:firstLineChars="0"/>
        <w:rPr>
          <w:rFonts w:ascii="微软雅黑" w:eastAsia="微软雅黑" w:hAnsi="微软雅黑"/>
          <w:sz w:val="18"/>
          <w:szCs w:val="18"/>
        </w:rPr>
      </w:pPr>
      <w:r>
        <w:rPr>
          <w:rFonts w:ascii="微软雅黑" w:eastAsia="微软雅黑" w:hAnsi="微软雅黑"/>
          <w:sz w:val="18"/>
          <w:szCs w:val="18"/>
        </w:rPr>
        <w:t>15</w:t>
      </w:r>
    </w:p>
    <w:p w14:paraId="6D5F7BB8" w14:textId="77777777" w:rsidR="009557CF" w:rsidRDefault="002E4047">
      <w:pPr>
        <w:pStyle w:val="1a"/>
        <w:numPr>
          <w:ilvl w:val="0"/>
          <w:numId w:val="3"/>
        </w:numPr>
        <w:ind w:firstLineChars="0"/>
        <w:rPr>
          <w:rFonts w:ascii="微软雅黑" w:eastAsia="微软雅黑" w:hAnsi="微软雅黑"/>
          <w:sz w:val="18"/>
          <w:szCs w:val="18"/>
        </w:rPr>
      </w:pPr>
      <w:r>
        <w:rPr>
          <w:rFonts w:ascii="微软雅黑" w:eastAsia="微软雅黑" w:hAnsi="微软雅黑"/>
          <w:sz w:val="18"/>
          <w:szCs w:val="18"/>
        </w:rPr>
        <w:t>30</w:t>
      </w:r>
    </w:p>
    <w:p w14:paraId="031A2FEB" w14:textId="77777777" w:rsidR="009557CF" w:rsidRDefault="002E4047">
      <w:pPr>
        <w:pStyle w:val="1a"/>
        <w:numPr>
          <w:ilvl w:val="0"/>
          <w:numId w:val="3"/>
        </w:numPr>
        <w:ind w:firstLineChars="0"/>
        <w:rPr>
          <w:rFonts w:ascii="微软雅黑" w:eastAsia="微软雅黑" w:hAnsi="微软雅黑"/>
          <w:sz w:val="18"/>
          <w:szCs w:val="18"/>
        </w:rPr>
      </w:pPr>
      <w:r>
        <w:rPr>
          <w:rFonts w:ascii="微软雅黑" w:eastAsia="微软雅黑" w:hAnsi="微软雅黑"/>
          <w:sz w:val="18"/>
          <w:szCs w:val="18"/>
        </w:rPr>
        <w:t>32</w:t>
      </w:r>
    </w:p>
    <w:p w14:paraId="1EACF768" w14:textId="77777777" w:rsidR="009557CF" w:rsidRDefault="002E4047">
      <w:pPr>
        <w:pStyle w:val="1a"/>
        <w:numPr>
          <w:ilvl w:val="0"/>
          <w:numId w:val="3"/>
        </w:numPr>
        <w:ind w:firstLineChars="0"/>
        <w:rPr>
          <w:rFonts w:ascii="微软雅黑" w:eastAsia="微软雅黑" w:hAnsi="微软雅黑"/>
          <w:sz w:val="18"/>
          <w:szCs w:val="18"/>
        </w:rPr>
      </w:pPr>
      <w:r>
        <w:rPr>
          <w:rFonts w:ascii="微软雅黑" w:eastAsia="微软雅黑" w:hAnsi="微软雅黑"/>
          <w:sz w:val="18"/>
          <w:szCs w:val="18"/>
        </w:rPr>
        <w:t>64</w:t>
      </w:r>
    </w:p>
    <w:p w14:paraId="6C9C0AA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395095A9" w14:textId="77777777" w:rsidR="009557CF" w:rsidRDefault="002E4047">
      <w:pPr>
        <w:pStyle w:val="1a"/>
        <w:numPr>
          <w:ilvl w:val="0"/>
          <w:numId w:val="1"/>
        </w:numPr>
        <w:ind w:firstLineChars="0"/>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判断：</w:t>
      </w:r>
      <w:r>
        <w:rPr>
          <w:rFonts w:ascii="微软雅黑" w:eastAsia="微软雅黑" w:hAnsi="微软雅黑" w:cs="宋体"/>
          <w:sz w:val="18"/>
          <w:szCs w:val="18"/>
          <w:lang w:eastAsia="zh-CN"/>
        </w:rPr>
        <w:t>CIDR</w:t>
      </w:r>
      <w:r>
        <w:rPr>
          <w:rFonts w:ascii="微软雅黑" w:eastAsia="微软雅黑" w:hAnsi="微软雅黑" w:cs="宋体" w:hint="eastAsia"/>
          <w:sz w:val="18"/>
          <w:szCs w:val="18"/>
          <w:lang w:eastAsia="zh-CN"/>
        </w:rPr>
        <w:t>使用</w:t>
      </w:r>
      <w:r>
        <w:rPr>
          <w:rFonts w:ascii="微软雅黑" w:eastAsia="微软雅黑" w:hAnsi="微软雅黑" w:cs="宋体"/>
          <w:sz w:val="18"/>
          <w:szCs w:val="18"/>
          <w:lang w:eastAsia="zh-CN"/>
        </w:rPr>
        <w:t>VLSM</w:t>
      </w:r>
      <w:r>
        <w:rPr>
          <w:rFonts w:ascii="微软雅黑" w:eastAsia="微软雅黑" w:hAnsi="微软雅黑" w:cs="宋体" w:hint="eastAsia"/>
          <w:sz w:val="18"/>
          <w:szCs w:val="18"/>
          <w:lang w:eastAsia="zh-CN"/>
        </w:rPr>
        <w:t>技术，突破了传统</w:t>
      </w:r>
      <w:r>
        <w:rPr>
          <w:rFonts w:ascii="微软雅黑" w:eastAsia="微软雅黑" w:hAnsi="微软雅黑" w:cs="宋体"/>
          <w:sz w:val="18"/>
          <w:szCs w:val="18"/>
          <w:lang w:eastAsia="zh-CN"/>
        </w:rPr>
        <w:t>IP</w:t>
      </w:r>
      <w:r>
        <w:rPr>
          <w:rFonts w:ascii="微软雅黑" w:eastAsia="微软雅黑" w:hAnsi="微软雅黑" w:cs="宋体" w:hint="eastAsia"/>
          <w:sz w:val="18"/>
          <w:szCs w:val="18"/>
          <w:lang w:eastAsia="zh-CN"/>
        </w:rPr>
        <w:t>地址分类边界，采用</w:t>
      </w:r>
      <w:r>
        <w:rPr>
          <w:rFonts w:ascii="微软雅黑" w:eastAsia="微软雅黑" w:hAnsi="微软雅黑" w:cs="宋体"/>
          <w:sz w:val="18"/>
          <w:szCs w:val="18"/>
          <w:lang w:eastAsia="zh-CN"/>
        </w:rPr>
        <w:t>CIDR</w:t>
      </w:r>
      <w:r>
        <w:rPr>
          <w:rFonts w:ascii="微软雅黑" w:eastAsia="微软雅黑" w:hAnsi="微软雅黑" w:cs="宋体" w:hint="eastAsia"/>
          <w:sz w:val="18"/>
          <w:szCs w:val="18"/>
          <w:lang w:eastAsia="zh-CN"/>
        </w:rPr>
        <w:t>可以把路由表中的若干条路由汇聚为一条路由，减少了路由表</w:t>
      </w:r>
      <w:r>
        <w:rPr>
          <w:rFonts w:ascii="微软雅黑" w:eastAsia="微软雅黑" w:hAnsi="微软雅黑" w:cs="宋体"/>
          <w:sz w:val="18"/>
          <w:szCs w:val="18"/>
          <w:lang w:eastAsia="zh-CN"/>
        </w:rPr>
        <w:t>的规模。</w:t>
      </w:r>
    </w:p>
    <w:p w14:paraId="638A3FD8" w14:textId="77777777" w:rsidR="009557CF" w:rsidRDefault="002E4047">
      <w:pPr>
        <w:pStyle w:val="1a"/>
        <w:numPr>
          <w:ilvl w:val="0"/>
          <w:numId w:val="4"/>
        </w:numPr>
        <w:ind w:firstLineChars="0"/>
        <w:rPr>
          <w:rFonts w:ascii="微软雅黑" w:eastAsia="微软雅黑" w:hAnsi="微软雅黑"/>
          <w:sz w:val="18"/>
          <w:szCs w:val="18"/>
        </w:rPr>
      </w:pPr>
      <w:r>
        <w:rPr>
          <w:rFonts w:ascii="微软雅黑" w:eastAsia="微软雅黑" w:hAnsi="微软雅黑"/>
          <w:sz w:val="18"/>
          <w:szCs w:val="18"/>
        </w:rPr>
        <w:t>True</w:t>
      </w:r>
    </w:p>
    <w:p w14:paraId="49C03E4D" w14:textId="77777777" w:rsidR="009557CF" w:rsidRDefault="002E4047">
      <w:pPr>
        <w:pStyle w:val="1a"/>
        <w:numPr>
          <w:ilvl w:val="0"/>
          <w:numId w:val="4"/>
        </w:numPr>
        <w:ind w:firstLineChars="0"/>
        <w:rPr>
          <w:rFonts w:ascii="微软雅黑" w:eastAsia="微软雅黑" w:hAnsi="微软雅黑"/>
          <w:sz w:val="18"/>
          <w:szCs w:val="18"/>
        </w:rPr>
      </w:pPr>
      <w:r>
        <w:rPr>
          <w:rFonts w:ascii="微软雅黑" w:eastAsia="微软雅黑" w:hAnsi="微软雅黑"/>
          <w:sz w:val="18"/>
          <w:szCs w:val="18"/>
        </w:rPr>
        <w:t>False</w:t>
      </w:r>
    </w:p>
    <w:p w14:paraId="6F22DAF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27377BD8" w14:textId="77777777" w:rsidR="009557CF" w:rsidRDefault="002E4047">
      <w:pPr>
        <w:pStyle w:val="1a"/>
        <w:numPr>
          <w:ilvl w:val="0"/>
          <w:numId w:val="1"/>
        </w:numPr>
        <w:ind w:firstLineChars="0"/>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汇总地址</w:t>
      </w:r>
      <w:r>
        <w:rPr>
          <w:rFonts w:ascii="微软雅黑" w:eastAsia="微软雅黑" w:hAnsi="微软雅黑" w:cs="宋体"/>
          <w:sz w:val="18"/>
          <w:szCs w:val="18"/>
          <w:lang w:eastAsia="zh-CN"/>
        </w:rPr>
        <w:t>172.16.96.0/20</w:t>
      </w:r>
      <w:r>
        <w:rPr>
          <w:rFonts w:ascii="微软雅黑" w:eastAsia="微软雅黑" w:hAnsi="微软雅黑" w:cs="宋体" w:hint="eastAsia"/>
          <w:sz w:val="18"/>
          <w:szCs w:val="18"/>
          <w:lang w:eastAsia="zh-CN"/>
        </w:rPr>
        <w:t>包含哪些子网？</w:t>
      </w:r>
    </w:p>
    <w:p w14:paraId="1696CAD6" w14:textId="77777777" w:rsidR="009557CF" w:rsidRDefault="002E4047">
      <w:pPr>
        <w:pStyle w:val="1a"/>
        <w:numPr>
          <w:ilvl w:val="0"/>
          <w:numId w:val="5"/>
        </w:numPr>
        <w:ind w:firstLineChars="0"/>
        <w:rPr>
          <w:rFonts w:ascii="微软雅黑" w:eastAsia="微软雅黑" w:hAnsi="微软雅黑"/>
          <w:sz w:val="18"/>
          <w:szCs w:val="18"/>
        </w:rPr>
      </w:pPr>
      <w:r>
        <w:rPr>
          <w:rFonts w:ascii="微软雅黑" w:eastAsia="微软雅黑" w:hAnsi="微软雅黑"/>
          <w:sz w:val="18"/>
          <w:szCs w:val="18"/>
        </w:rPr>
        <w:t>172.16.104.0/21</w:t>
      </w:r>
    </w:p>
    <w:p w14:paraId="31F04484" w14:textId="77777777" w:rsidR="009557CF" w:rsidRDefault="002E4047">
      <w:pPr>
        <w:pStyle w:val="1a"/>
        <w:numPr>
          <w:ilvl w:val="0"/>
          <w:numId w:val="5"/>
        </w:numPr>
        <w:ind w:firstLineChars="0"/>
        <w:rPr>
          <w:rFonts w:ascii="微软雅黑" w:eastAsia="微软雅黑" w:hAnsi="微软雅黑"/>
          <w:sz w:val="18"/>
          <w:szCs w:val="18"/>
        </w:rPr>
      </w:pPr>
      <w:r>
        <w:rPr>
          <w:rFonts w:ascii="微软雅黑" w:eastAsia="微软雅黑" w:hAnsi="微软雅黑"/>
          <w:sz w:val="18"/>
          <w:szCs w:val="18"/>
        </w:rPr>
        <w:t>172.16.112.0/21</w:t>
      </w:r>
    </w:p>
    <w:p w14:paraId="69814E72" w14:textId="77777777" w:rsidR="009557CF" w:rsidRDefault="002E4047">
      <w:pPr>
        <w:pStyle w:val="1a"/>
        <w:numPr>
          <w:ilvl w:val="0"/>
          <w:numId w:val="5"/>
        </w:numPr>
        <w:ind w:firstLineChars="0"/>
        <w:rPr>
          <w:rFonts w:ascii="微软雅黑" w:eastAsia="微软雅黑" w:hAnsi="微软雅黑"/>
          <w:sz w:val="18"/>
          <w:szCs w:val="18"/>
        </w:rPr>
      </w:pPr>
      <w:r>
        <w:rPr>
          <w:rFonts w:ascii="微软雅黑" w:eastAsia="微软雅黑" w:hAnsi="微软雅黑"/>
          <w:sz w:val="18"/>
          <w:szCs w:val="18"/>
        </w:rPr>
        <w:t>172.16.120.0/21</w:t>
      </w:r>
    </w:p>
    <w:p w14:paraId="20AB6B18" w14:textId="77777777" w:rsidR="009557CF" w:rsidRDefault="002E4047">
      <w:pPr>
        <w:pStyle w:val="1a"/>
        <w:numPr>
          <w:ilvl w:val="0"/>
          <w:numId w:val="5"/>
        </w:numPr>
        <w:ind w:firstLineChars="0"/>
        <w:rPr>
          <w:rFonts w:ascii="微软雅黑" w:eastAsia="微软雅黑" w:hAnsi="微软雅黑"/>
          <w:sz w:val="18"/>
          <w:szCs w:val="18"/>
        </w:rPr>
      </w:pPr>
      <w:r>
        <w:rPr>
          <w:rFonts w:ascii="微软雅黑" w:eastAsia="微软雅黑" w:hAnsi="微软雅黑"/>
          <w:sz w:val="18"/>
          <w:szCs w:val="18"/>
        </w:rPr>
        <w:t>172.16.124.0/21</w:t>
      </w:r>
    </w:p>
    <w:p w14:paraId="6B383EF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67D4CCB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下面哪个地址可以配</w:t>
      </w:r>
      <w:r>
        <w:rPr>
          <w:rFonts w:ascii="微软雅黑" w:eastAsia="微软雅黑" w:hAnsi="微软雅黑" w:hint="eastAsia"/>
          <w:sz w:val="18"/>
          <w:szCs w:val="18"/>
          <w:lang w:eastAsia="zh-CN"/>
        </w:rPr>
        <w:t>置</w:t>
      </w:r>
      <w:r>
        <w:rPr>
          <w:rFonts w:ascii="微软雅黑" w:eastAsia="微软雅黑" w:hAnsi="微软雅黑" w:cs="宋体" w:hint="eastAsia"/>
          <w:sz w:val="18"/>
          <w:szCs w:val="18"/>
          <w:lang w:eastAsia="zh-CN"/>
        </w:rPr>
        <w:t>在主机设备</w:t>
      </w:r>
      <w:r>
        <w:rPr>
          <w:rFonts w:ascii="微软雅黑" w:eastAsia="微软雅黑" w:hAnsi="微软雅黑" w:hint="eastAsia"/>
          <w:sz w:val="18"/>
          <w:szCs w:val="18"/>
          <w:lang w:eastAsia="zh-CN"/>
        </w:rPr>
        <w:t>上</w:t>
      </w:r>
      <w:r>
        <w:rPr>
          <w:rFonts w:ascii="微软雅黑" w:eastAsia="微软雅黑" w:hAnsi="微软雅黑"/>
          <w:sz w:val="18"/>
          <w:szCs w:val="18"/>
          <w:lang w:eastAsia="zh-CN"/>
        </w:rPr>
        <w:t xml:space="preserve"> </w:t>
      </w:r>
      <w:r>
        <w:rPr>
          <w:rFonts w:ascii="微软雅黑" w:eastAsia="微软雅黑" w:hAnsi="微软雅黑"/>
          <w:sz w:val="18"/>
          <w:szCs w:val="18"/>
          <w:lang w:eastAsia="zh-CN"/>
        </w:rPr>
        <w:t>？</w:t>
      </w:r>
    </w:p>
    <w:p w14:paraId="69BD946A" w14:textId="77777777" w:rsidR="009557CF" w:rsidRDefault="002E4047">
      <w:pPr>
        <w:pStyle w:val="1a"/>
        <w:numPr>
          <w:ilvl w:val="0"/>
          <w:numId w:val="6"/>
        </w:numPr>
        <w:ind w:firstLineChars="0"/>
        <w:rPr>
          <w:rFonts w:ascii="微软雅黑" w:eastAsia="微软雅黑" w:hAnsi="微软雅黑"/>
          <w:sz w:val="18"/>
          <w:szCs w:val="18"/>
        </w:rPr>
      </w:pPr>
      <w:r>
        <w:rPr>
          <w:rFonts w:ascii="微软雅黑" w:eastAsia="微软雅黑" w:hAnsi="微软雅黑"/>
          <w:sz w:val="18"/>
          <w:szCs w:val="18"/>
        </w:rPr>
        <w:t xml:space="preserve">202.101.1.64/26 </w:t>
      </w:r>
    </w:p>
    <w:p w14:paraId="28F398DA" w14:textId="77777777" w:rsidR="009557CF" w:rsidRDefault="002E4047">
      <w:pPr>
        <w:pStyle w:val="1a"/>
        <w:numPr>
          <w:ilvl w:val="0"/>
          <w:numId w:val="6"/>
        </w:numPr>
        <w:ind w:firstLineChars="0"/>
        <w:rPr>
          <w:rFonts w:ascii="微软雅黑" w:eastAsia="微软雅黑" w:hAnsi="微软雅黑"/>
          <w:sz w:val="18"/>
          <w:szCs w:val="18"/>
        </w:rPr>
      </w:pPr>
      <w:r>
        <w:rPr>
          <w:rFonts w:ascii="微软雅黑" w:eastAsia="微软雅黑" w:hAnsi="微软雅黑"/>
          <w:sz w:val="18"/>
          <w:szCs w:val="18"/>
        </w:rPr>
        <w:t>191.19.11.5/23</w:t>
      </w:r>
    </w:p>
    <w:p w14:paraId="243B9DB7" w14:textId="77777777" w:rsidR="009557CF" w:rsidRDefault="002E4047">
      <w:pPr>
        <w:pStyle w:val="1a"/>
        <w:numPr>
          <w:ilvl w:val="0"/>
          <w:numId w:val="6"/>
        </w:numPr>
        <w:ind w:firstLineChars="0"/>
        <w:rPr>
          <w:rFonts w:ascii="微软雅黑" w:eastAsia="微软雅黑" w:hAnsi="微软雅黑"/>
          <w:sz w:val="18"/>
          <w:szCs w:val="18"/>
        </w:rPr>
      </w:pPr>
      <w:r>
        <w:rPr>
          <w:rFonts w:ascii="微软雅黑" w:eastAsia="微软雅黑" w:hAnsi="微软雅黑"/>
          <w:sz w:val="18"/>
          <w:szCs w:val="18"/>
        </w:rPr>
        <w:t>127.0.0.1</w:t>
      </w:r>
    </w:p>
    <w:p w14:paraId="1E1E4A01" w14:textId="77777777" w:rsidR="009557CF" w:rsidRDefault="002E4047">
      <w:pPr>
        <w:pStyle w:val="1a"/>
        <w:numPr>
          <w:ilvl w:val="0"/>
          <w:numId w:val="6"/>
        </w:numPr>
        <w:ind w:firstLineChars="0"/>
        <w:rPr>
          <w:rFonts w:ascii="微软雅黑" w:eastAsia="微软雅黑" w:hAnsi="微软雅黑"/>
          <w:sz w:val="18"/>
          <w:szCs w:val="18"/>
        </w:rPr>
      </w:pPr>
      <w:r>
        <w:rPr>
          <w:rFonts w:ascii="微软雅黑" w:eastAsia="微软雅黑" w:hAnsi="微软雅黑"/>
          <w:sz w:val="18"/>
          <w:szCs w:val="18"/>
        </w:rPr>
        <w:t xml:space="preserve">224 0.0.2 </w:t>
      </w:r>
    </w:p>
    <w:p w14:paraId="0B09B7A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0ED7000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C</w:t>
      </w:r>
      <w:r>
        <w:rPr>
          <w:rFonts w:ascii="微软雅黑" w:eastAsia="微软雅黑" w:hAnsi="微软雅黑" w:hint="eastAsia"/>
          <w:sz w:val="18"/>
          <w:szCs w:val="18"/>
          <w:lang w:eastAsia="zh-CN"/>
        </w:rPr>
        <w:t>类</w:t>
      </w:r>
      <w:r>
        <w:rPr>
          <w:rFonts w:ascii="微软雅黑" w:eastAsia="微软雅黑" w:hAnsi="微软雅黑" w:cs="宋体" w:hint="eastAsia"/>
          <w:sz w:val="18"/>
          <w:szCs w:val="18"/>
          <w:lang w:eastAsia="zh-CN"/>
        </w:rPr>
        <w:t>地址子网掩码为</w:t>
      </w:r>
      <w:r>
        <w:rPr>
          <w:rFonts w:ascii="微软雅黑" w:eastAsia="微软雅黑" w:hAnsi="微软雅黑"/>
          <w:sz w:val="18"/>
          <w:szCs w:val="18"/>
          <w:lang w:eastAsia="zh-CN"/>
        </w:rPr>
        <w:t>255.255.255.248</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则每个子网可用主机地址数是：</w:t>
      </w:r>
    </w:p>
    <w:p w14:paraId="692899CE" w14:textId="77777777" w:rsidR="009557CF" w:rsidRDefault="002E4047">
      <w:pPr>
        <w:pStyle w:val="1a"/>
        <w:numPr>
          <w:ilvl w:val="0"/>
          <w:numId w:val="7"/>
        </w:numPr>
        <w:ind w:firstLineChars="0"/>
        <w:rPr>
          <w:rFonts w:ascii="微软雅黑" w:eastAsia="微软雅黑" w:hAnsi="微软雅黑"/>
          <w:sz w:val="18"/>
          <w:szCs w:val="18"/>
        </w:rPr>
      </w:pPr>
      <w:r>
        <w:rPr>
          <w:rFonts w:ascii="微软雅黑" w:eastAsia="微软雅黑" w:hAnsi="微软雅黑"/>
          <w:sz w:val="18"/>
          <w:szCs w:val="18"/>
        </w:rPr>
        <w:t>8</w:t>
      </w:r>
    </w:p>
    <w:p w14:paraId="55A15372" w14:textId="77777777" w:rsidR="009557CF" w:rsidRDefault="002E4047">
      <w:pPr>
        <w:pStyle w:val="1a"/>
        <w:numPr>
          <w:ilvl w:val="0"/>
          <w:numId w:val="7"/>
        </w:numPr>
        <w:ind w:firstLineChars="0"/>
        <w:rPr>
          <w:rFonts w:ascii="微软雅黑" w:eastAsia="微软雅黑" w:hAnsi="微软雅黑"/>
          <w:sz w:val="18"/>
          <w:szCs w:val="18"/>
        </w:rPr>
      </w:pPr>
      <w:r>
        <w:rPr>
          <w:rFonts w:ascii="微软雅黑" w:eastAsia="微软雅黑" w:hAnsi="微软雅黑"/>
          <w:sz w:val="18"/>
          <w:szCs w:val="18"/>
        </w:rPr>
        <w:t>6</w:t>
      </w:r>
    </w:p>
    <w:p w14:paraId="290B0D90" w14:textId="77777777" w:rsidR="009557CF" w:rsidRDefault="002E4047">
      <w:pPr>
        <w:pStyle w:val="1a"/>
        <w:numPr>
          <w:ilvl w:val="0"/>
          <w:numId w:val="7"/>
        </w:numPr>
        <w:ind w:firstLineChars="0"/>
        <w:rPr>
          <w:rFonts w:ascii="微软雅黑" w:eastAsia="微软雅黑" w:hAnsi="微软雅黑"/>
          <w:sz w:val="18"/>
          <w:szCs w:val="18"/>
        </w:rPr>
      </w:pPr>
      <w:r>
        <w:rPr>
          <w:rFonts w:ascii="微软雅黑" w:eastAsia="微软雅黑" w:hAnsi="微软雅黑"/>
          <w:sz w:val="18"/>
          <w:szCs w:val="18"/>
        </w:rPr>
        <w:t>4</w:t>
      </w:r>
    </w:p>
    <w:p w14:paraId="28141C4A" w14:textId="77777777" w:rsidR="009557CF" w:rsidRDefault="002E4047">
      <w:pPr>
        <w:pStyle w:val="1a"/>
        <w:numPr>
          <w:ilvl w:val="0"/>
          <w:numId w:val="7"/>
        </w:numPr>
        <w:ind w:firstLineChars="0"/>
        <w:rPr>
          <w:rFonts w:ascii="微软雅黑" w:eastAsia="微软雅黑" w:hAnsi="微软雅黑"/>
          <w:sz w:val="18"/>
          <w:szCs w:val="18"/>
        </w:rPr>
      </w:pPr>
      <w:r>
        <w:rPr>
          <w:rFonts w:ascii="微软雅黑" w:eastAsia="微软雅黑" w:hAnsi="微软雅黑"/>
          <w:sz w:val="18"/>
          <w:szCs w:val="18"/>
        </w:rPr>
        <w:t>2</w:t>
      </w:r>
    </w:p>
    <w:p w14:paraId="268E079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31C61B5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lastRenderedPageBreak/>
        <w:t>一</w:t>
      </w:r>
      <w:r>
        <w:rPr>
          <w:rFonts w:ascii="微软雅黑" w:eastAsia="微软雅黑" w:hAnsi="微软雅黑" w:cs="宋体" w:hint="eastAsia"/>
          <w:sz w:val="18"/>
          <w:szCs w:val="18"/>
          <w:lang w:eastAsia="zh-CN"/>
        </w:rPr>
        <w:t>台主机的地址为</w:t>
      </w:r>
      <w:r>
        <w:rPr>
          <w:rFonts w:ascii="微软雅黑" w:eastAsia="微软雅黑" w:hAnsi="微软雅黑"/>
          <w:sz w:val="18"/>
          <w:szCs w:val="18"/>
          <w:lang w:eastAsia="zh-CN"/>
        </w:rPr>
        <w:t>192.168.9.113/21</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则该主机要</w:t>
      </w:r>
      <w:r>
        <w:rPr>
          <w:rFonts w:ascii="微软雅黑" w:eastAsia="微软雅黑" w:hAnsi="微软雅黑" w:hint="eastAsia"/>
          <w:sz w:val="18"/>
          <w:szCs w:val="18"/>
          <w:lang w:eastAsia="zh-CN"/>
        </w:rPr>
        <w:t>发</w:t>
      </w:r>
      <w:r>
        <w:rPr>
          <w:rFonts w:ascii="微软雅黑" w:eastAsia="微软雅黑" w:hAnsi="微软雅黑" w:cs="宋体" w:hint="eastAsia"/>
          <w:sz w:val="18"/>
          <w:szCs w:val="18"/>
          <w:lang w:eastAsia="zh-CN"/>
        </w:rPr>
        <w:t>送广播报文，该报文发往的</w:t>
      </w:r>
      <w:r>
        <w:rPr>
          <w:rFonts w:ascii="微软雅黑" w:eastAsia="微软雅黑" w:hAnsi="微软雅黑" w:hint="eastAsia"/>
          <w:sz w:val="18"/>
          <w:szCs w:val="18"/>
          <w:lang w:eastAsia="zh-CN"/>
        </w:rPr>
        <w:t>目</w:t>
      </w:r>
      <w:r>
        <w:rPr>
          <w:rFonts w:ascii="微软雅黑" w:eastAsia="微软雅黑" w:hAnsi="微软雅黑" w:cs="宋体" w:hint="eastAsia"/>
          <w:sz w:val="18"/>
          <w:szCs w:val="18"/>
          <w:lang w:eastAsia="zh-CN"/>
        </w:rPr>
        <w:t>的地址应该为</w:t>
      </w:r>
      <w:r>
        <w:rPr>
          <w:rFonts w:ascii="微软雅黑" w:eastAsia="微软雅黑" w:hAnsi="微软雅黑"/>
          <w:sz w:val="18"/>
          <w:szCs w:val="18"/>
          <w:lang w:eastAsia="zh-CN"/>
        </w:rPr>
        <w:t>？</w:t>
      </w:r>
    </w:p>
    <w:p w14:paraId="181409F7" w14:textId="77777777" w:rsidR="009557CF" w:rsidRDefault="002E4047">
      <w:pPr>
        <w:pStyle w:val="1a"/>
        <w:numPr>
          <w:ilvl w:val="0"/>
          <w:numId w:val="8"/>
        </w:numPr>
        <w:ind w:firstLineChars="0"/>
        <w:rPr>
          <w:rFonts w:ascii="微软雅黑" w:eastAsia="微软雅黑" w:hAnsi="微软雅黑"/>
          <w:sz w:val="18"/>
          <w:szCs w:val="18"/>
        </w:rPr>
      </w:pPr>
      <w:r>
        <w:rPr>
          <w:rFonts w:ascii="微软雅黑" w:eastAsia="微软雅黑" w:hAnsi="微软雅黑"/>
          <w:sz w:val="18"/>
          <w:szCs w:val="18"/>
        </w:rPr>
        <w:t>192.168.9.255</w:t>
      </w:r>
    </w:p>
    <w:p w14:paraId="53CEFA08" w14:textId="77777777" w:rsidR="009557CF" w:rsidRDefault="002E4047">
      <w:pPr>
        <w:pStyle w:val="1a"/>
        <w:numPr>
          <w:ilvl w:val="0"/>
          <w:numId w:val="8"/>
        </w:numPr>
        <w:ind w:firstLineChars="0"/>
        <w:rPr>
          <w:rFonts w:ascii="微软雅黑" w:eastAsia="微软雅黑" w:hAnsi="微软雅黑"/>
          <w:sz w:val="18"/>
          <w:szCs w:val="18"/>
        </w:rPr>
      </w:pPr>
      <w:r>
        <w:rPr>
          <w:rFonts w:ascii="微软雅黑" w:eastAsia="微软雅黑" w:hAnsi="微软雅黑"/>
          <w:sz w:val="18"/>
          <w:szCs w:val="18"/>
        </w:rPr>
        <w:t>192.168.15.255</w:t>
      </w:r>
    </w:p>
    <w:p w14:paraId="465AF2AD" w14:textId="77777777" w:rsidR="009557CF" w:rsidRDefault="002E4047">
      <w:pPr>
        <w:pStyle w:val="1a"/>
        <w:numPr>
          <w:ilvl w:val="0"/>
          <w:numId w:val="8"/>
        </w:numPr>
        <w:ind w:firstLineChars="0"/>
        <w:rPr>
          <w:rFonts w:ascii="微软雅黑" w:eastAsia="微软雅黑" w:hAnsi="微软雅黑"/>
          <w:sz w:val="18"/>
          <w:szCs w:val="18"/>
        </w:rPr>
      </w:pPr>
      <w:r>
        <w:rPr>
          <w:rFonts w:ascii="微软雅黑" w:eastAsia="微软雅黑" w:hAnsi="微软雅黑"/>
          <w:sz w:val="18"/>
          <w:szCs w:val="18"/>
        </w:rPr>
        <w:t>192.168.255.255</w:t>
      </w:r>
    </w:p>
    <w:p w14:paraId="2A1CB4A9" w14:textId="77777777" w:rsidR="009557CF" w:rsidRDefault="002E4047">
      <w:pPr>
        <w:pStyle w:val="1a"/>
        <w:numPr>
          <w:ilvl w:val="0"/>
          <w:numId w:val="8"/>
        </w:numPr>
        <w:ind w:firstLineChars="0"/>
        <w:rPr>
          <w:rFonts w:ascii="微软雅黑" w:eastAsia="微软雅黑" w:hAnsi="微软雅黑"/>
          <w:sz w:val="18"/>
          <w:szCs w:val="18"/>
        </w:rPr>
      </w:pPr>
      <w:r>
        <w:rPr>
          <w:rFonts w:ascii="微软雅黑" w:eastAsia="微软雅黑" w:hAnsi="微软雅黑"/>
          <w:sz w:val="18"/>
          <w:szCs w:val="18"/>
        </w:rPr>
        <w:t xml:space="preserve">192.255 255.255 </w:t>
      </w:r>
    </w:p>
    <w:p w14:paraId="2A4B7AC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2CB1234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有一个</w:t>
      </w:r>
      <w:r>
        <w:rPr>
          <w:rFonts w:ascii="微软雅黑" w:eastAsia="微软雅黑" w:hAnsi="微软雅黑" w:hint="eastAsia"/>
          <w:sz w:val="18"/>
          <w:szCs w:val="18"/>
          <w:lang w:eastAsia="zh-CN"/>
        </w:rPr>
        <w:t>子</w:t>
      </w:r>
      <w:r>
        <w:rPr>
          <w:rFonts w:ascii="微软雅黑" w:eastAsia="微软雅黑" w:hAnsi="微软雅黑" w:cs="宋体" w:hint="eastAsia"/>
          <w:sz w:val="18"/>
          <w:szCs w:val="18"/>
          <w:lang w:eastAsia="zh-CN"/>
        </w:rPr>
        <w:t>网段地址是</w:t>
      </w:r>
      <w:r>
        <w:rPr>
          <w:rFonts w:ascii="微软雅黑" w:eastAsia="微软雅黑" w:hAnsi="微软雅黑"/>
          <w:sz w:val="18"/>
          <w:szCs w:val="18"/>
          <w:lang w:eastAsia="zh-CN"/>
        </w:rPr>
        <w:t>10.64.0.0</w:t>
      </w: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掩码是</w:t>
      </w:r>
      <w:r>
        <w:rPr>
          <w:rFonts w:ascii="微软雅黑" w:eastAsia="微软雅黑" w:hAnsi="微软雅黑"/>
          <w:sz w:val="18"/>
          <w:szCs w:val="18"/>
          <w:lang w:eastAsia="zh-CN"/>
        </w:rPr>
        <w:t>255.224.0.0</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则该</w:t>
      </w:r>
      <w:r>
        <w:rPr>
          <w:rFonts w:ascii="微软雅黑" w:eastAsia="微软雅黑" w:hAnsi="微软雅黑" w:hint="eastAsia"/>
          <w:sz w:val="18"/>
          <w:szCs w:val="18"/>
          <w:lang w:eastAsia="zh-CN"/>
        </w:rPr>
        <w:t>网</w:t>
      </w:r>
      <w:r>
        <w:rPr>
          <w:rFonts w:ascii="微软雅黑" w:eastAsia="微软雅黑" w:hAnsi="微软雅黑" w:cs="宋体" w:hint="eastAsia"/>
          <w:sz w:val="18"/>
          <w:szCs w:val="18"/>
          <w:lang w:eastAsia="zh-CN"/>
        </w:rPr>
        <w:t>段允许的最大主机</w:t>
      </w:r>
      <w:r>
        <w:rPr>
          <w:rFonts w:ascii="微软雅黑" w:eastAsia="微软雅黑" w:hAnsi="微软雅黑"/>
          <w:sz w:val="18"/>
          <w:szCs w:val="18"/>
          <w:lang w:eastAsia="zh-CN"/>
        </w:rPr>
        <w:t>IP</w:t>
      </w:r>
      <w:r>
        <w:rPr>
          <w:rFonts w:ascii="微软雅黑" w:eastAsia="微软雅黑" w:hAnsi="微软雅黑" w:cs="宋体" w:hint="eastAsia"/>
          <w:sz w:val="18"/>
          <w:szCs w:val="18"/>
          <w:lang w:eastAsia="zh-CN"/>
        </w:rPr>
        <w:t>地址是</w:t>
      </w:r>
      <w:r>
        <w:rPr>
          <w:rFonts w:ascii="微软雅黑" w:eastAsia="微软雅黑" w:hAnsi="微软雅黑"/>
          <w:sz w:val="18"/>
          <w:szCs w:val="18"/>
          <w:lang w:eastAsia="zh-CN"/>
        </w:rPr>
        <w:t>：</w:t>
      </w:r>
    </w:p>
    <w:p w14:paraId="22A2C9C9" w14:textId="77777777" w:rsidR="009557CF" w:rsidRDefault="002E4047">
      <w:pPr>
        <w:pStyle w:val="1a"/>
        <w:numPr>
          <w:ilvl w:val="0"/>
          <w:numId w:val="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10.64.254.254</w:t>
      </w:r>
    </w:p>
    <w:p w14:paraId="5A23F4F1" w14:textId="77777777" w:rsidR="009557CF" w:rsidRDefault="002E4047">
      <w:pPr>
        <w:pStyle w:val="1a"/>
        <w:numPr>
          <w:ilvl w:val="0"/>
          <w:numId w:val="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10.64.255.254</w:t>
      </w:r>
    </w:p>
    <w:p w14:paraId="3078A1FC" w14:textId="77777777" w:rsidR="009557CF" w:rsidRDefault="002E4047">
      <w:pPr>
        <w:pStyle w:val="1a"/>
        <w:numPr>
          <w:ilvl w:val="0"/>
          <w:numId w:val="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10.95.255.254</w:t>
      </w:r>
    </w:p>
    <w:p w14:paraId="1EEB119F" w14:textId="77777777" w:rsidR="009557CF" w:rsidRDefault="002E4047">
      <w:pPr>
        <w:pStyle w:val="1a"/>
        <w:numPr>
          <w:ilvl w:val="0"/>
          <w:numId w:val="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95.255.255</w:t>
      </w:r>
    </w:p>
    <w:p w14:paraId="3B0FC8C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6795F66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判断：</w:t>
      </w:r>
      <w:r>
        <w:rPr>
          <w:rFonts w:ascii="微软雅黑" w:eastAsia="微软雅黑" w:hAnsi="微软雅黑" w:hint="eastAsia"/>
          <w:sz w:val="18"/>
          <w:szCs w:val="18"/>
          <w:lang w:eastAsia="zh-CN"/>
        </w:rPr>
        <w:t>网</w:t>
      </w:r>
      <w:r>
        <w:rPr>
          <w:rFonts w:ascii="微软雅黑" w:eastAsia="微软雅黑" w:hAnsi="微软雅黑" w:cs="宋体" w:hint="eastAsia"/>
          <w:sz w:val="18"/>
          <w:szCs w:val="18"/>
          <w:lang w:eastAsia="zh-CN"/>
        </w:rPr>
        <w:t>络设计采用分</w:t>
      </w:r>
      <w:r>
        <w:rPr>
          <w:rFonts w:ascii="微软雅黑" w:eastAsia="微软雅黑" w:hAnsi="微软雅黑" w:hint="eastAsia"/>
          <w:sz w:val="18"/>
          <w:szCs w:val="18"/>
          <w:lang w:eastAsia="zh-CN"/>
        </w:rPr>
        <w:t>层</w:t>
      </w:r>
      <w:r>
        <w:rPr>
          <w:rFonts w:ascii="微软雅黑" w:eastAsia="微软雅黑" w:hAnsi="微软雅黑" w:cs="宋体" w:hint="eastAsia"/>
          <w:sz w:val="18"/>
          <w:szCs w:val="18"/>
          <w:lang w:eastAsia="zh-CN"/>
        </w:rPr>
        <w:t>的结构</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一般可分为：核心</w:t>
      </w:r>
      <w:r>
        <w:rPr>
          <w:rFonts w:ascii="微软雅黑" w:eastAsia="微软雅黑" w:hAnsi="微软雅黑" w:hint="eastAsia"/>
          <w:sz w:val="18"/>
          <w:szCs w:val="18"/>
          <w:lang w:eastAsia="zh-CN"/>
        </w:rPr>
        <w:t>层、</w:t>
      </w:r>
      <w:r>
        <w:rPr>
          <w:rFonts w:ascii="微软雅黑" w:eastAsia="微软雅黑" w:hAnsi="微软雅黑" w:cs="宋体" w:hint="eastAsia"/>
          <w:sz w:val="18"/>
          <w:szCs w:val="18"/>
          <w:lang w:eastAsia="zh-CN"/>
        </w:rPr>
        <w:t>聚接层</w:t>
      </w:r>
      <w:r>
        <w:rPr>
          <w:rFonts w:ascii="微软雅黑" w:eastAsia="微软雅黑" w:hAnsi="微软雅黑" w:cs="宋体"/>
          <w:sz w:val="18"/>
          <w:szCs w:val="18"/>
          <w:lang w:eastAsia="zh-CN"/>
        </w:rPr>
        <w:t>、</w:t>
      </w:r>
      <w:r>
        <w:rPr>
          <w:rFonts w:ascii="微软雅黑" w:eastAsia="微软雅黑" w:hAnsi="微软雅黑" w:cs="宋体" w:hint="eastAsia"/>
          <w:sz w:val="18"/>
          <w:szCs w:val="18"/>
          <w:lang w:eastAsia="zh-CN"/>
        </w:rPr>
        <w:t>接入</w:t>
      </w:r>
      <w:r>
        <w:rPr>
          <w:rFonts w:ascii="微软雅黑" w:eastAsia="微软雅黑" w:hAnsi="微软雅黑" w:cs="宋体"/>
          <w:sz w:val="18"/>
          <w:szCs w:val="18"/>
          <w:lang w:eastAsia="zh-CN"/>
        </w:rPr>
        <w:t>层三层。</w:t>
      </w:r>
    </w:p>
    <w:p w14:paraId="7F1A6FCE" w14:textId="77777777" w:rsidR="009557CF" w:rsidRDefault="002E4047">
      <w:pPr>
        <w:pStyle w:val="1a"/>
        <w:numPr>
          <w:ilvl w:val="0"/>
          <w:numId w:val="10"/>
        </w:numPr>
        <w:ind w:firstLineChars="0"/>
        <w:rPr>
          <w:rFonts w:ascii="微软雅黑" w:eastAsia="微软雅黑" w:hAnsi="微软雅黑"/>
          <w:sz w:val="18"/>
          <w:szCs w:val="18"/>
        </w:rPr>
      </w:pPr>
      <w:r>
        <w:rPr>
          <w:rFonts w:ascii="微软雅黑" w:eastAsia="微软雅黑" w:hAnsi="微软雅黑"/>
          <w:sz w:val="18"/>
          <w:szCs w:val="18"/>
        </w:rPr>
        <w:t>True</w:t>
      </w:r>
    </w:p>
    <w:p w14:paraId="3440405A" w14:textId="77777777" w:rsidR="009557CF" w:rsidRDefault="002E4047">
      <w:pPr>
        <w:pStyle w:val="1a"/>
        <w:numPr>
          <w:ilvl w:val="0"/>
          <w:numId w:val="10"/>
        </w:numPr>
        <w:ind w:firstLineChars="0"/>
        <w:rPr>
          <w:rFonts w:ascii="微软雅黑" w:eastAsia="微软雅黑" w:hAnsi="微软雅黑"/>
          <w:sz w:val="18"/>
          <w:szCs w:val="18"/>
        </w:rPr>
      </w:pPr>
      <w:r>
        <w:rPr>
          <w:rFonts w:ascii="微软雅黑" w:eastAsia="微软雅黑" w:hAnsi="微软雅黑"/>
          <w:sz w:val="18"/>
          <w:szCs w:val="18"/>
        </w:rPr>
        <w:t>False</w:t>
      </w:r>
    </w:p>
    <w:p w14:paraId="1FF182C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0F31F99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下面关于</w:t>
      </w:r>
      <w:r>
        <w:rPr>
          <w:rFonts w:ascii="微软雅黑" w:eastAsia="微软雅黑" w:hAnsi="微软雅黑"/>
          <w:sz w:val="18"/>
          <w:szCs w:val="18"/>
          <w:lang w:eastAsia="zh-CN"/>
        </w:rPr>
        <w:t>IGMP</w:t>
      </w:r>
      <w:r>
        <w:rPr>
          <w:rFonts w:ascii="微软雅黑" w:eastAsia="微软雅黑" w:hAnsi="微软雅黑" w:hint="eastAsia"/>
          <w:sz w:val="18"/>
          <w:szCs w:val="18"/>
          <w:lang w:eastAsia="zh-CN"/>
        </w:rPr>
        <w:t>v</w:t>
      </w:r>
      <w:r>
        <w:rPr>
          <w:rFonts w:ascii="微软雅黑" w:eastAsia="微软雅黑" w:hAnsi="微软雅黑"/>
          <w:sz w:val="18"/>
          <w:szCs w:val="18"/>
          <w:lang w:eastAsia="zh-CN"/>
        </w:rPr>
        <w:t>3</w:t>
      </w:r>
      <w:r>
        <w:rPr>
          <w:rFonts w:ascii="微软雅黑" w:eastAsia="微软雅黑" w:hAnsi="微软雅黑" w:cs="宋体" w:hint="eastAsia"/>
          <w:sz w:val="18"/>
          <w:szCs w:val="18"/>
          <w:lang w:eastAsia="zh-CN"/>
        </w:rPr>
        <w:t>描述措误的是？</w:t>
      </w:r>
    </w:p>
    <w:p w14:paraId="0B40B04F" w14:textId="77777777" w:rsidR="009557CF" w:rsidRDefault="002E4047">
      <w:pPr>
        <w:pStyle w:val="1a"/>
        <w:numPr>
          <w:ilvl w:val="0"/>
          <w:numId w:val="1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服务于</w:t>
      </w:r>
      <w:r>
        <w:rPr>
          <w:rFonts w:ascii="微软雅黑" w:eastAsia="微软雅黑" w:hAnsi="微软雅黑"/>
          <w:sz w:val="18"/>
          <w:szCs w:val="18"/>
          <w:lang w:eastAsia="zh-CN"/>
        </w:rPr>
        <w:t>SSM</w:t>
      </w:r>
      <w:r>
        <w:rPr>
          <w:rFonts w:ascii="微软雅黑" w:eastAsia="微软雅黑" w:hAnsi="微软雅黑" w:cs="宋体" w:hint="eastAsia"/>
          <w:sz w:val="18"/>
          <w:szCs w:val="18"/>
          <w:lang w:eastAsia="zh-CN"/>
        </w:rPr>
        <w:t>模型</w:t>
      </w:r>
    </w:p>
    <w:p w14:paraId="4BB87EBF" w14:textId="77777777" w:rsidR="009557CF" w:rsidRDefault="002E4047">
      <w:pPr>
        <w:pStyle w:val="1a"/>
        <w:numPr>
          <w:ilvl w:val="0"/>
          <w:numId w:val="1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允许在机指定接收某些网络发这的某些组播</w:t>
      </w:r>
      <w:r>
        <w:rPr>
          <w:rFonts w:ascii="微软雅黑" w:eastAsia="微软雅黑" w:hAnsi="微软雅黑" w:cs="宋体"/>
          <w:sz w:val="18"/>
          <w:szCs w:val="18"/>
          <w:lang w:eastAsia="zh-CN"/>
        </w:rPr>
        <w:t>组</w:t>
      </w:r>
    </w:p>
    <w:p w14:paraId="7FE33A21" w14:textId="77777777" w:rsidR="009557CF" w:rsidRDefault="002E4047">
      <w:pPr>
        <w:pStyle w:val="1a"/>
        <w:numPr>
          <w:ilvl w:val="0"/>
          <w:numId w:val="1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增加了</w:t>
      </w:r>
      <w:r>
        <w:rPr>
          <w:rFonts w:ascii="微软雅黑" w:eastAsia="微软雅黑" w:hAnsi="微软雅黑" w:cs="宋体"/>
          <w:sz w:val="18"/>
          <w:szCs w:val="18"/>
          <w:lang w:eastAsia="zh-CN"/>
        </w:rPr>
        <w:t>主</w:t>
      </w:r>
      <w:r>
        <w:rPr>
          <w:rFonts w:ascii="微软雅黑" w:eastAsia="微软雅黑" w:hAnsi="微软雅黑" w:cs="宋体" w:hint="eastAsia"/>
          <w:sz w:val="18"/>
          <w:szCs w:val="18"/>
          <w:lang w:eastAsia="zh-CN"/>
        </w:rPr>
        <w:t>机的控制能力，不仅可以指定组播组，还能指定组播的源</w:t>
      </w:r>
    </w:p>
    <w:p w14:paraId="4B39EE89" w14:textId="77777777" w:rsidR="009557CF" w:rsidRDefault="002E4047">
      <w:pPr>
        <w:pStyle w:val="1a"/>
        <w:numPr>
          <w:ilvl w:val="0"/>
          <w:numId w:val="1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与</w:t>
      </w:r>
      <w:r>
        <w:rPr>
          <w:rFonts w:ascii="微软雅黑" w:eastAsia="微软雅黑" w:hAnsi="微软雅黑"/>
          <w:sz w:val="18"/>
          <w:szCs w:val="18"/>
          <w:lang w:eastAsia="zh-CN"/>
        </w:rPr>
        <w:t>IGMPV1</w:t>
      </w:r>
      <w:r>
        <w:rPr>
          <w:rFonts w:ascii="微软雅黑" w:eastAsia="微软雅黑" w:hAnsi="微软雅黑" w:cs="宋体" w:hint="eastAsia"/>
          <w:sz w:val="18"/>
          <w:szCs w:val="18"/>
          <w:lang w:eastAsia="zh-CN"/>
        </w:rPr>
        <w:t>利</w:t>
      </w:r>
      <w:r>
        <w:rPr>
          <w:rFonts w:ascii="微软雅黑" w:eastAsia="微软雅黑" w:hAnsi="微软雅黑"/>
          <w:sz w:val="18"/>
          <w:szCs w:val="18"/>
          <w:lang w:eastAsia="zh-CN"/>
        </w:rPr>
        <w:t>v2</w:t>
      </w:r>
      <w:r>
        <w:rPr>
          <w:rFonts w:ascii="微软雅黑" w:eastAsia="微软雅黑" w:hAnsi="微软雅黑" w:cs="宋体" w:hint="eastAsia"/>
          <w:sz w:val="18"/>
          <w:szCs w:val="18"/>
          <w:lang w:eastAsia="zh-CN"/>
        </w:rPr>
        <w:t>版本的响应信息和査询信息具有不同的报文结构</w:t>
      </w:r>
    </w:p>
    <w:p w14:paraId="0880E30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539139A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判断：可以为设备</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 xml:space="preserve">IP </w:t>
      </w:r>
      <w:r>
        <w:rPr>
          <w:rFonts w:ascii="微软雅黑" w:eastAsia="微软雅黑" w:hAnsi="微软雅黑" w:cs="宋体" w:hint="eastAsia"/>
          <w:sz w:val="18"/>
          <w:szCs w:val="18"/>
          <w:lang w:eastAsia="zh-CN"/>
        </w:rPr>
        <w:t>地址</w:t>
      </w:r>
      <w:r>
        <w:rPr>
          <w:rFonts w:ascii="微软雅黑" w:eastAsia="微软雅黑" w:hAnsi="微软雅黑"/>
          <w:sz w:val="18"/>
          <w:szCs w:val="18"/>
          <w:lang w:eastAsia="zh-CN"/>
        </w:rPr>
        <w:t xml:space="preserve"> 192.168</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13.129</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掩码为</w:t>
      </w:r>
      <w:r>
        <w:rPr>
          <w:rFonts w:ascii="微软雅黑" w:eastAsia="微软雅黑" w:hAnsi="微软雅黑"/>
          <w:sz w:val="18"/>
          <w:szCs w:val="18"/>
          <w:lang w:eastAsia="zh-CN"/>
        </w:rPr>
        <w:t>255.255.255.128</w:t>
      </w:r>
      <w:r>
        <w:rPr>
          <w:rFonts w:ascii="微软雅黑" w:eastAsia="微软雅黑" w:hAnsi="微软雅黑" w:hint="eastAsia"/>
          <w:sz w:val="18"/>
          <w:szCs w:val="18"/>
          <w:lang w:eastAsia="zh-CN"/>
        </w:rPr>
        <w:t>。</w:t>
      </w:r>
    </w:p>
    <w:p w14:paraId="055EE1BE" w14:textId="77777777" w:rsidR="009557CF" w:rsidRDefault="002E4047">
      <w:pPr>
        <w:pStyle w:val="1a"/>
        <w:numPr>
          <w:ilvl w:val="0"/>
          <w:numId w:val="12"/>
        </w:numPr>
        <w:ind w:firstLineChars="0"/>
        <w:rPr>
          <w:rFonts w:ascii="微软雅黑" w:eastAsia="微软雅黑" w:hAnsi="微软雅黑"/>
          <w:sz w:val="18"/>
          <w:szCs w:val="18"/>
        </w:rPr>
      </w:pPr>
      <w:r>
        <w:rPr>
          <w:rFonts w:ascii="微软雅黑" w:eastAsia="微软雅黑" w:hAnsi="微软雅黑"/>
          <w:sz w:val="18"/>
          <w:szCs w:val="18"/>
        </w:rPr>
        <w:t>True</w:t>
      </w:r>
    </w:p>
    <w:p w14:paraId="2406F078" w14:textId="77777777" w:rsidR="009557CF" w:rsidRDefault="002E4047">
      <w:pPr>
        <w:pStyle w:val="1a"/>
        <w:numPr>
          <w:ilvl w:val="0"/>
          <w:numId w:val="12"/>
        </w:numPr>
        <w:ind w:firstLineChars="0"/>
        <w:rPr>
          <w:rFonts w:ascii="微软雅黑" w:eastAsia="微软雅黑" w:hAnsi="微软雅黑"/>
          <w:sz w:val="18"/>
          <w:szCs w:val="18"/>
        </w:rPr>
      </w:pPr>
      <w:r>
        <w:rPr>
          <w:rFonts w:ascii="微软雅黑" w:eastAsia="微软雅黑" w:hAnsi="微软雅黑"/>
          <w:sz w:val="18"/>
          <w:szCs w:val="18"/>
        </w:rPr>
        <w:t>False</w:t>
      </w:r>
    </w:p>
    <w:p w14:paraId="3943F92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7FB9DA3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路由器收到一个数据包，其目标地址为</w:t>
      </w:r>
      <w:r>
        <w:rPr>
          <w:rFonts w:ascii="微软雅黑" w:eastAsia="微软雅黑" w:hAnsi="微软雅黑"/>
          <w:sz w:val="18"/>
          <w:szCs w:val="18"/>
          <w:lang w:eastAsia="zh-CN"/>
        </w:rPr>
        <w:t>192.26.17.4</w:t>
      </w: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该地址属于以下哪个</w:t>
      </w:r>
      <w:r>
        <w:rPr>
          <w:rFonts w:ascii="微软雅黑" w:eastAsia="微软雅黑" w:hAnsi="微软雅黑"/>
          <w:sz w:val="18"/>
          <w:szCs w:val="18"/>
          <w:lang w:eastAsia="zh-CN"/>
        </w:rPr>
        <w:t>子网</w:t>
      </w:r>
      <w:r>
        <w:rPr>
          <w:rFonts w:ascii="微软雅黑" w:eastAsia="微软雅黑" w:hAnsi="微软雅黑" w:cs="宋体" w:hint="eastAsia"/>
          <w:sz w:val="18"/>
          <w:szCs w:val="18"/>
          <w:lang w:eastAsia="zh-CN"/>
        </w:rPr>
        <w:t>？</w:t>
      </w:r>
    </w:p>
    <w:p w14:paraId="17F4EDF6" w14:textId="77777777" w:rsidR="009557CF" w:rsidRDefault="002E4047">
      <w:pPr>
        <w:pStyle w:val="1a"/>
        <w:numPr>
          <w:ilvl w:val="0"/>
          <w:numId w:val="13"/>
        </w:numPr>
        <w:ind w:firstLineChars="0"/>
        <w:rPr>
          <w:rFonts w:ascii="微软雅黑" w:eastAsia="微软雅黑" w:hAnsi="微软雅黑"/>
          <w:sz w:val="18"/>
          <w:szCs w:val="18"/>
        </w:rPr>
      </w:pPr>
      <w:r>
        <w:rPr>
          <w:rFonts w:ascii="微软雅黑" w:eastAsia="微软雅黑" w:hAnsi="微软雅黑"/>
          <w:sz w:val="18"/>
          <w:szCs w:val="18"/>
        </w:rPr>
        <w:t>192.26.0.0/21</w:t>
      </w:r>
    </w:p>
    <w:p w14:paraId="2A59AD97" w14:textId="77777777" w:rsidR="009557CF" w:rsidRDefault="002E4047">
      <w:pPr>
        <w:pStyle w:val="1a"/>
        <w:numPr>
          <w:ilvl w:val="0"/>
          <w:numId w:val="13"/>
        </w:numPr>
        <w:ind w:firstLineChars="0"/>
        <w:rPr>
          <w:rFonts w:ascii="微软雅黑" w:eastAsia="微软雅黑" w:hAnsi="微软雅黑"/>
          <w:sz w:val="18"/>
          <w:szCs w:val="18"/>
        </w:rPr>
      </w:pPr>
      <w:r>
        <w:rPr>
          <w:rFonts w:ascii="微软雅黑" w:eastAsia="微软雅黑" w:hAnsi="微软雅黑"/>
          <w:sz w:val="18"/>
          <w:szCs w:val="18"/>
        </w:rPr>
        <w:t>192.26.8.0/22</w:t>
      </w:r>
    </w:p>
    <w:p w14:paraId="4D654EAC" w14:textId="77777777" w:rsidR="009557CF" w:rsidRDefault="002E4047">
      <w:pPr>
        <w:pStyle w:val="1a"/>
        <w:numPr>
          <w:ilvl w:val="0"/>
          <w:numId w:val="13"/>
        </w:numPr>
        <w:ind w:firstLineChars="0"/>
        <w:rPr>
          <w:rFonts w:ascii="微软雅黑" w:eastAsia="微软雅黑" w:hAnsi="微软雅黑"/>
          <w:sz w:val="18"/>
          <w:szCs w:val="18"/>
        </w:rPr>
      </w:pPr>
      <w:r>
        <w:rPr>
          <w:rFonts w:ascii="微软雅黑" w:eastAsia="微软雅黑" w:hAnsi="微软雅黑"/>
          <w:sz w:val="18"/>
          <w:szCs w:val="18"/>
        </w:rPr>
        <w:t>192.26.16.0/20</w:t>
      </w:r>
    </w:p>
    <w:p w14:paraId="42880E00" w14:textId="77777777" w:rsidR="009557CF" w:rsidRDefault="002E4047">
      <w:pPr>
        <w:pStyle w:val="1a"/>
        <w:numPr>
          <w:ilvl w:val="0"/>
          <w:numId w:val="13"/>
        </w:numPr>
        <w:ind w:firstLineChars="0"/>
        <w:rPr>
          <w:rFonts w:ascii="微软雅黑" w:eastAsia="微软雅黑" w:hAnsi="微软雅黑"/>
          <w:sz w:val="18"/>
          <w:szCs w:val="18"/>
        </w:rPr>
      </w:pPr>
      <w:r>
        <w:rPr>
          <w:rFonts w:ascii="微软雅黑" w:eastAsia="微软雅黑" w:hAnsi="微软雅黑"/>
          <w:sz w:val="18"/>
          <w:szCs w:val="18"/>
        </w:rPr>
        <w:t>192.26.20.0/22</w:t>
      </w:r>
    </w:p>
    <w:p w14:paraId="788DF6F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7947F07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当前正在使用地址空间</w:t>
      </w:r>
      <w:r>
        <w:rPr>
          <w:rFonts w:ascii="微软雅黑" w:eastAsia="微软雅黑" w:hAnsi="微软雅黑"/>
          <w:sz w:val="18"/>
          <w:szCs w:val="18"/>
          <w:lang w:eastAsia="zh-CN"/>
        </w:rPr>
        <w:t>172.16.100.0/24</w:t>
      </w: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想通过子网掩码</w:t>
      </w:r>
      <w:r>
        <w:rPr>
          <w:rFonts w:ascii="微软雅黑" w:eastAsia="微软雅黑" w:hAnsi="微软雅黑"/>
          <w:sz w:val="18"/>
          <w:szCs w:val="18"/>
          <w:lang w:eastAsia="zh-CN"/>
        </w:rPr>
        <w:t>172.16.100.0/30</w:t>
      </w:r>
      <w:r>
        <w:rPr>
          <w:rFonts w:ascii="微软雅黑" w:eastAsia="微软雅黑" w:hAnsi="微软雅黑" w:cs="宋体" w:hint="eastAsia"/>
          <w:sz w:val="18"/>
          <w:szCs w:val="18"/>
          <w:lang w:eastAsia="zh-CN"/>
        </w:rPr>
        <w:t>来划分该地址空间分给</w:t>
      </w:r>
      <w:r>
        <w:rPr>
          <w:rFonts w:ascii="微软雅黑" w:eastAsia="微软雅黑" w:hAnsi="微软雅黑"/>
          <w:sz w:val="18"/>
          <w:szCs w:val="18"/>
          <w:lang w:eastAsia="zh-CN"/>
        </w:rPr>
        <w:t xml:space="preserve">WAN </w:t>
      </w:r>
      <w:r>
        <w:rPr>
          <w:rFonts w:ascii="微软雅黑" w:eastAsia="微软雅黑" w:hAnsi="微软雅黑" w:cs="微软雅黑" w:hint="eastAsia"/>
          <w:sz w:val="18"/>
          <w:szCs w:val="18"/>
          <w:lang w:eastAsia="zh-CN"/>
        </w:rPr>
        <w:t>链路使用。一共</w:t>
      </w:r>
      <w:r>
        <w:rPr>
          <w:rFonts w:ascii="微软雅黑" w:eastAsia="微软雅黑" w:hAnsi="微软雅黑" w:cs="宋体" w:hint="eastAsia"/>
          <w:sz w:val="18"/>
          <w:szCs w:val="18"/>
          <w:lang w:eastAsia="zh-CN"/>
        </w:rPr>
        <w:t>能够为该</w:t>
      </w:r>
      <w:r>
        <w:rPr>
          <w:rFonts w:ascii="微软雅黑" w:eastAsia="微软雅黑" w:hAnsi="微软雅黑"/>
          <w:sz w:val="18"/>
          <w:szCs w:val="18"/>
          <w:lang w:eastAsia="zh-CN"/>
        </w:rPr>
        <w:t>WAN</w:t>
      </w:r>
      <w:r>
        <w:rPr>
          <w:rFonts w:ascii="微软雅黑" w:eastAsia="微软雅黑" w:hAnsi="微软雅黑" w:cs="宋体" w:hint="eastAsia"/>
          <w:sz w:val="18"/>
          <w:szCs w:val="18"/>
          <w:lang w:eastAsia="zh-CN"/>
        </w:rPr>
        <w:t>链路提供多少个子网？</w:t>
      </w:r>
    </w:p>
    <w:p w14:paraId="57E1E35F" w14:textId="77777777" w:rsidR="009557CF" w:rsidRDefault="002E4047">
      <w:pPr>
        <w:pStyle w:val="1a"/>
        <w:numPr>
          <w:ilvl w:val="0"/>
          <w:numId w:val="1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30</w:t>
      </w:r>
    </w:p>
    <w:p w14:paraId="0FDC8603" w14:textId="77777777" w:rsidR="009557CF" w:rsidRDefault="002E4047">
      <w:pPr>
        <w:pStyle w:val="1a"/>
        <w:numPr>
          <w:ilvl w:val="0"/>
          <w:numId w:val="1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254</w:t>
      </w:r>
    </w:p>
    <w:p w14:paraId="1A0DD40B" w14:textId="77777777" w:rsidR="009557CF" w:rsidRDefault="002E4047">
      <w:pPr>
        <w:pStyle w:val="1a"/>
        <w:numPr>
          <w:ilvl w:val="0"/>
          <w:numId w:val="1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126</w:t>
      </w:r>
    </w:p>
    <w:p w14:paraId="1F8C7141" w14:textId="77777777" w:rsidR="009557CF" w:rsidRDefault="002E4047">
      <w:pPr>
        <w:pStyle w:val="1a"/>
        <w:numPr>
          <w:ilvl w:val="0"/>
          <w:numId w:val="1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64</w:t>
      </w:r>
    </w:p>
    <w:p w14:paraId="69E19A7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0EF0790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一个</w:t>
      </w:r>
      <w:r>
        <w:rPr>
          <w:rFonts w:ascii="微软雅黑" w:eastAsia="微软雅黑" w:hAnsi="微软雅黑"/>
          <w:sz w:val="18"/>
          <w:szCs w:val="18"/>
          <w:lang w:eastAsia="zh-CN"/>
        </w:rPr>
        <w:t>C</w:t>
      </w:r>
      <w:r>
        <w:rPr>
          <w:rFonts w:ascii="微软雅黑" w:eastAsia="微软雅黑" w:hAnsi="微软雅黑" w:cs="宋体" w:hint="eastAsia"/>
          <w:sz w:val="18"/>
          <w:szCs w:val="18"/>
          <w:lang w:eastAsia="zh-CN"/>
        </w:rPr>
        <w:t>类网络至少需要划分成</w:t>
      </w:r>
      <w:r>
        <w:rPr>
          <w:rFonts w:ascii="微软雅黑" w:eastAsia="微软雅黑" w:hAnsi="微软雅黑"/>
          <w:sz w:val="18"/>
          <w:szCs w:val="18"/>
          <w:lang w:eastAsia="zh-CN"/>
        </w:rPr>
        <w:t>5</w:t>
      </w:r>
      <w:r>
        <w:rPr>
          <w:rFonts w:ascii="微软雅黑" w:eastAsia="微软雅黑" w:hAnsi="微软雅黑" w:cs="宋体" w:hint="eastAsia"/>
          <w:sz w:val="18"/>
          <w:szCs w:val="18"/>
          <w:lang w:eastAsia="zh-CN"/>
        </w:rPr>
        <w:t>个子网</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每</w:t>
      </w:r>
      <w:r>
        <w:rPr>
          <w:rFonts w:ascii="微软雅黑" w:eastAsia="微软雅黑" w:hAnsi="微软雅黑" w:hint="eastAsia"/>
          <w:sz w:val="18"/>
          <w:szCs w:val="18"/>
          <w:lang w:eastAsia="zh-CN"/>
        </w:rPr>
        <w:t>个子</w:t>
      </w:r>
      <w:r>
        <w:rPr>
          <w:rFonts w:ascii="微软雅黑" w:eastAsia="微软雅黑" w:hAnsi="微软雅黑" w:cs="宋体" w:hint="eastAsia"/>
          <w:sz w:val="18"/>
          <w:szCs w:val="18"/>
          <w:lang w:eastAsia="zh-CN"/>
        </w:rPr>
        <w:t>网最多</w:t>
      </w:r>
      <w:r>
        <w:rPr>
          <w:rFonts w:ascii="微软雅黑" w:eastAsia="微软雅黑" w:hAnsi="微软雅黑"/>
          <w:sz w:val="18"/>
          <w:szCs w:val="18"/>
          <w:lang w:eastAsia="zh-CN"/>
        </w:rPr>
        <w:t>20</w:t>
      </w:r>
      <w:r>
        <w:rPr>
          <w:rFonts w:ascii="微软雅黑" w:eastAsia="微软雅黑" w:hAnsi="微软雅黑" w:cs="宋体" w:hint="eastAsia"/>
          <w:sz w:val="18"/>
          <w:szCs w:val="18"/>
          <w:lang w:eastAsia="zh-CN"/>
        </w:rPr>
        <w:t>台主机</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则适用的</w:t>
      </w:r>
      <w:r>
        <w:rPr>
          <w:rFonts w:ascii="微软雅黑" w:eastAsia="微软雅黑" w:hAnsi="微软雅黑"/>
          <w:sz w:val="18"/>
          <w:szCs w:val="18"/>
          <w:lang w:eastAsia="zh-CN"/>
        </w:rPr>
        <w:t>子网</w:t>
      </w:r>
      <w:r>
        <w:rPr>
          <w:rFonts w:ascii="微软雅黑" w:eastAsia="微软雅黑" w:hAnsi="微软雅黑" w:cs="宋体" w:hint="eastAsia"/>
          <w:sz w:val="18"/>
          <w:szCs w:val="18"/>
          <w:lang w:eastAsia="zh-CN"/>
        </w:rPr>
        <w:t>掩码是？</w:t>
      </w:r>
    </w:p>
    <w:p w14:paraId="3A5F4C7F" w14:textId="77777777" w:rsidR="009557CF" w:rsidRDefault="002E4047">
      <w:pPr>
        <w:pStyle w:val="1a"/>
        <w:numPr>
          <w:ilvl w:val="0"/>
          <w:numId w:val="15"/>
        </w:numPr>
        <w:ind w:firstLineChars="0"/>
        <w:rPr>
          <w:rFonts w:ascii="微软雅黑" w:eastAsia="微软雅黑" w:hAnsi="微软雅黑"/>
          <w:sz w:val="18"/>
          <w:szCs w:val="18"/>
        </w:rPr>
      </w:pPr>
      <w:r>
        <w:rPr>
          <w:rFonts w:ascii="微软雅黑" w:eastAsia="微软雅黑" w:hAnsi="微软雅黑"/>
          <w:sz w:val="18"/>
          <w:szCs w:val="18"/>
        </w:rPr>
        <w:t>255.255.255.192</w:t>
      </w:r>
    </w:p>
    <w:p w14:paraId="750666E5" w14:textId="77777777" w:rsidR="009557CF" w:rsidRDefault="002E4047">
      <w:pPr>
        <w:pStyle w:val="1a"/>
        <w:numPr>
          <w:ilvl w:val="0"/>
          <w:numId w:val="15"/>
        </w:numPr>
        <w:ind w:firstLineChars="0"/>
        <w:rPr>
          <w:rFonts w:ascii="微软雅黑" w:eastAsia="微软雅黑" w:hAnsi="微软雅黑"/>
          <w:sz w:val="18"/>
          <w:szCs w:val="18"/>
        </w:rPr>
      </w:pPr>
      <w:r>
        <w:rPr>
          <w:rFonts w:ascii="微软雅黑" w:eastAsia="微软雅黑" w:hAnsi="微软雅黑"/>
          <w:sz w:val="18"/>
          <w:szCs w:val="18"/>
        </w:rPr>
        <w:t>255.255.255.240</w:t>
      </w:r>
    </w:p>
    <w:p w14:paraId="11A65954" w14:textId="77777777" w:rsidR="009557CF" w:rsidRDefault="002E4047">
      <w:pPr>
        <w:pStyle w:val="1a"/>
        <w:numPr>
          <w:ilvl w:val="0"/>
          <w:numId w:val="15"/>
        </w:numPr>
        <w:ind w:firstLineChars="0"/>
        <w:rPr>
          <w:rFonts w:ascii="微软雅黑" w:eastAsia="微软雅黑" w:hAnsi="微软雅黑"/>
          <w:sz w:val="18"/>
          <w:szCs w:val="18"/>
        </w:rPr>
      </w:pPr>
      <w:r>
        <w:rPr>
          <w:rFonts w:ascii="微软雅黑" w:eastAsia="微软雅黑" w:hAnsi="微软雅黑"/>
          <w:sz w:val="18"/>
          <w:szCs w:val="18"/>
        </w:rPr>
        <w:t>255.255.255.248</w:t>
      </w:r>
    </w:p>
    <w:p w14:paraId="35BDA1FD" w14:textId="77777777" w:rsidR="009557CF" w:rsidRDefault="002E4047">
      <w:pPr>
        <w:pStyle w:val="1a"/>
        <w:numPr>
          <w:ilvl w:val="0"/>
          <w:numId w:val="15"/>
        </w:numPr>
        <w:ind w:firstLineChars="0"/>
        <w:rPr>
          <w:rFonts w:ascii="微软雅黑" w:eastAsia="微软雅黑" w:hAnsi="微软雅黑"/>
          <w:sz w:val="18"/>
          <w:szCs w:val="18"/>
        </w:rPr>
      </w:pPr>
      <w:r>
        <w:rPr>
          <w:rFonts w:ascii="微软雅黑" w:eastAsia="微软雅黑" w:hAnsi="微软雅黑"/>
          <w:sz w:val="18"/>
          <w:szCs w:val="18"/>
        </w:rPr>
        <w:lastRenderedPageBreak/>
        <w:t>255.255.255.224</w:t>
      </w:r>
    </w:p>
    <w:p w14:paraId="46FC42C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569A73E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汇聚</w:t>
      </w:r>
      <w:r>
        <w:rPr>
          <w:rFonts w:ascii="微软雅黑" w:eastAsia="微软雅黑" w:hAnsi="微软雅黑" w:cs="宋体" w:hint="eastAsia"/>
          <w:sz w:val="18"/>
          <w:szCs w:val="18"/>
          <w:lang w:eastAsia="zh-CN"/>
        </w:rPr>
        <w:t>路由</w:t>
      </w:r>
      <w:r>
        <w:rPr>
          <w:rFonts w:ascii="微软雅黑" w:eastAsia="微软雅黑" w:hAnsi="微软雅黑"/>
          <w:sz w:val="18"/>
          <w:szCs w:val="18"/>
          <w:lang w:eastAsia="zh-CN"/>
        </w:rPr>
        <w:t>192</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168.134.0/22</w:t>
      </w:r>
      <w:r>
        <w:rPr>
          <w:rFonts w:ascii="微软雅黑" w:eastAsia="微软雅黑" w:hAnsi="微软雅黑" w:cs="宋体" w:hint="eastAsia"/>
          <w:sz w:val="18"/>
          <w:szCs w:val="18"/>
          <w:lang w:eastAsia="zh-CN"/>
        </w:rPr>
        <w:t>包含了多少</w:t>
      </w:r>
      <w:r>
        <w:rPr>
          <w:rFonts w:ascii="微软雅黑" w:eastAsia="微软雅黑" w:hAnsi="微软雅黑"/>
          <w:sz w:val="18"/>
          <w:szCs w:val="18"/>
          <w:lang w:eastAsia="zh-CN"/>
        </w:rPr>
        <w:t>C</w:t>
      </w:r>
      <w:r>
        <w:rPr>
          <w:rFonts w:ascii="微软雅黑" w:eastAsia="微软雅黑" w:hAnsi="微软雅黑" w:cs="宋体" w:hint="eastAsia"/>
          <w:sz w:val="18"/>
          <w:szCs w:val="18"/>
          <w:lang w:eastAsia="zh-CN"/>
        </w:rPr>
        <w:t>类网络？</w:t>
      </w:r>
    </w:p>
    <w:p w14:paraId="7E5E4EAB" w14:textId="77777777" w:rsidR="009557CF" w:rsidRDefault="002E4047">
      <w:pPr>
        <w:pStyle w:val="1a"/>
        <w:numPr>
          <w:ilvl w:val="0"/>
          <w:numId w:val="16"/>
        </w:numPr>
        <w:ind w:firstLineChars="0"/>
        <w:rPr>
          <w:rFonts w:ascii="微软雅黑" w:eastAsia="微软雅黑" w:hAnsi="微软雅黑"/>
          <w:sz w:val="18"/>
          <w:szCs w:val="18"/>
        </w:rPr>
      </w:pPr>
      <w:r>
        <w:rPr>
          <w:rFonts w:ascii="微软雅黑" w:eastAsia="微软雅黑" w:hAnsi="微软雅黑"/>
          <w:sz w:val="18"/>
          <w:szCs w:val="18"/>
        </w:rPr>
        <w:t>4</w:t>
      </w:r>
    </w:p>
    <w:p w14:paraId="02FCF4D4" w14:textId="77777777" w:rsidR="009557CF" w:rsidRDefault="002E4047">
      <w:pPr>
        <w:pStyle w:val="1a"/>
        <w:numPr>
          <w:ilvl w:val="0"/>
          <w:numId w:val="16"/>
        </w:numPr>
        <w:ind w:firstLineChars="0"/>
        <w:rPr>
          <w:rFonts w:ascii="微软雅黑" w:eastAsia="微软雅黑" w:hAnsi="微软雅黑"/>
          <w:sz w:val="18"/>
          <w:szCs w:val="18"/>
        </w:rPr>
      </w:pPr>
      <w:r>
        <w:rPr>
          <w:rFonts w:ascii="微软雅黑" w:eastAsia="微软雅黑" w:hAnsi="微软雅黑"/>
          <w:sz w:val="18"/>
          <w:szCs w:val="18"/>
        </w:rPr>
        <w:t>2</w:t>
      </w:r>
    </w:p>
    <w:p w14:paraId="3D49227C" w14:textId="77777777" w:rsidR="009557CF" w:rsidRDefault="002E4047">
      <w:pPr>
        <w:pStyle w:val="1a"/>
        <w:numPr>
          <w:ilvl w:val="0"/>
          <w:numId w:val="16"/>
        </w:numPr>
        <w:ind w:firstLineChars="0"/>
        <w:rPr>
          <w:rFonts w:ascii="微软雅黑" w:eastAsia="微软雅黑" w:hAnsi="微软雅黑"/>
          <w:sz w:val="18"/>
          <w:szCs w:val="18"/>
        </w:rPr>
      </w:pPr>
      <w:r>
        <w:rPr>
          <w:rFonts w:ascii="微软雅黑" w:eastAsia="微软雅黑" w:hAnsi="微软雅黑"/>
          <w:sz w:val="18"/>
          <w:szCs w:val="18"/>
        </w:rPr>
        <w:t>8</w:t>
      </w:r>
    </w:p>
    <w:p w14:paraId="39BCD51A" w14:textId="77777777" w:rsidR="009557CF" w:rsidRDefault="002E4047">
      <w:pPr>
        <w:pStyle w:val="1a"/>
        <w:numPr>
          <w:ilvl w:val="0"/>
          <w:numId w:val="16"/>
        </w:numPr>
        <w:ind w:firstLineChars="0"/>
        <w:rPr>
          <w:rFonts w:ascii="微软雅黑" w:eastAsia="微软雅黑" w:hAnsi="微软雅黑"/>
          <w:sz w:val="18"/>
          <w:szCs w:val="18"/>
        </w:rPr>
      </w:pPr>
      <w:r>
        <w:rPr>
          <w:rFonts w:ascii="微软雅黑" w:eastAsia="微软雅黑" w:hAnsi="微软雅黑"/>
          <w:sz w:val="18"/>
          <w:szCs w:val="18"/>
        </w:rPr>
        <w:t>16</w:t>
      </w:r>
    </w:p>
    <w:p w14:paraId="1C48201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1602C29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对子网</w:t>
      </w:r>
      <w:r>
        <w:rPr>
          <w:rFonts w:ascii="微软雅黑" w:eastAsia="微软雅黑" w:hAnsi="微软雅黑"/>
          <w:sz w:val="18"/>
          <w:szCs w:val="18"/>
          <w:lang w:eastAsia="zh-CN"/>
        </w:rPr>
        <w:t>段</w:t>
      </w:r>
      <w:r>
        <w:rPr>
          <w:rFonts w:ascii="微软雅黑" w:eastAsia="微软雅黑" w:hAnsi="微软雅黑"/>
          <w:sz w:val="18"/>
          <w:szCs w:val="18"/>
          <w:lang w:eastAsia="zh-CN"/>
        </w:rPr>
        <w:t>169.2.123</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0/27</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能够分配给主机最大的</w:t>
      </w:r>
      <w:r>
        <w:rPr>
          <w:rFonts w:ascii="微软雅黑" w:eastAsia="微软雅黑" w:hAnsi="微软雅黑" w:cs="宋体" w:hint="eastAsia"/>
          <w:sz w:val="18"/>
          <w:szCs w:val="18"/>
          <w:lang w:eastAsia="zh-CN"/>
        </w:rPr>
        <w:t>IP</w:t>
      </w:r>
      <w:r>
        <w:rPr>
          <w:rFonts w:ascii="微软雅黑" w:eastAsia="微软雅黑" w:hAnsi="微软雅黑" w:cs="宋体" w:hint="eastAsia"/>
          <w:sz w:val="18"/>
          <w:szCs w:val="18"/>
          <w:lang w:eastAsia="zh-CN"/>
        </w:rPr>
        <w:t>地址是哪</w:t>
      </w:r>
      <w:r>
        <w:rPr>
          <w:rFonts w:ascii="微软雅黑" w:eastAsia="微软雅黑" w:hAnsi="微软雅黑" w:hint="eastAsia"/>
          <w:sz w:val="18"/>
          <w:szCs w:val="18"/>
          <w:lang w:eastAsia="zh-CN"/>
        </w:rPr>
        <w:t>个</w:t>
      </w:r>
      <w:r>
        <w:rPr>
          <w:rFonts w:ascii="微软雅黑" w:eastAsia="微软雅黑" w:hAnsi="微软雅黑" w:cs="宋体" w:hint="eastAsia"/>
          <w:sz w:val="18"/>
          <w:szCs w:val="18"/>
          <w:lang w:eastAsia="zh-CN"/>
        </w:rPr>
        <w:t>？</w:t>
      </w:r>
    </w:p>
    <w:p w14:paraId="02EF8D86" w14:textId="77777777" w:rsidR="009557CF" w:rsidRDefault="002E4047">
      <w:pPr>
        <w:pStyle w:val="1a"/>
        <w:numPr>
          <w:ilvl w:val="0"/>
          <w:numId w:val="17"/>
        </w:numPr>
        <w:ind w:firstLineChars="0"/>
        <w:rPr>
          <w:rFonts w:ascii="微软雅黑" w:eastAsia="微软雅黑" w:hAnsi="微软雅黑"/>
          <w:sz w:val="18"/>
          <w:szCs w:val="18"/>
        </w:rPr>
      </w:pPr>
      <w:r>
        <w:rPr>
          <w:rFonts w:ascii="微软雅黑" w:eastAsia="微软雅黑" w:hAnsi="微软雅黑"/>
          <w:sz w:val="18"/>
          <w:szCs w:val="18"/>
        </w:rPr>
        <w:t>169.2.123.30</w:t>
      </w:r>
    </w:p>
    <w:p w14:paraId="3B14F46B" w14:textId="77777777" w:rsidR="009557CF" w:rsidRDefault="002E4047">
      <w:pPr>
        <w:pStyle w:val="1a"/>
        <w:numPr>
          <w:ilvl w:val="0"/>
          <w:numId w:val="17"/>
        </w:numPr>
        <w:ind w:firstLineChars="0"/>
        <w:rPr>
          <w:rFonts w:ascii="微软雅黑" w:eastAsia="微软雅黑" w:hAnsi="微软雅黑"/>
          <w:sz w:val="18"/>
          <w:szCs w:val="18"/>
        </w:rPr>
      </w:pPr>
      <w:r>
        <w:rPr>
          <w:rFonts w:ascii="微软雅黑" w:eastAsia="微软雅黑" w:hAnsi="微软雅黑"/>
          <w:sz w:val="18"/>
          <w:szCs w:val="18"/>
        </w:rPr>
        <w:t>169.2.123.31</w:t>
      </w:r>
    </w:p>
    <w:p w14:paraId="2DF18331" w14:textId="77777777" w:rsidR="009557CF" w:rsidRDefault="002E4047">
      <w:pPr>
        <w:pStyle w:val="1a"/>
        <w:numPr>
          <w:ilvl w:val="0"/>
          <w:numId w:val="17"/>
        </w:numPr>
        <w:ind w:firstLineChars="0"/>
        <w:rPr>
          <w:rFonts w:ascii="微软雅黑" w:eastAsia="微软雅黑" w:hAnsi="微软雅黑"/>
          <w:sz w:val="18"/>
          <w:szCs w:val="18"/>
        </w:rPr>
      </w:pPr>
      <w:r>
        <w:rPr>
          <w:rFonts w:ascii="微软雅黑" w:eastAsia="微软雅黑" w:hAnsi="微软雅黑"/>
          <w:sz w:val="18"/>
          <w:szCs w:val="18"/>
        </w:rPr>
        <w:t>169.2.123.32</w:t>
      </w:r>
    </w:p>
    <w:p w14:paraId="2542C2DF" w14:textId="77777777" w:rsidR="009557CF" w:rsidRDefault="002E4047">
      <w:pPr>
        <w:pStyle w:val="1a"/>
        <w:numPr>
          <w:ilvl w:val="0"/>
          <w:numId w:val="17"/>
        </w:numPr>
        <w:ind w:firstLineChars="0"/>
        <w:rPr>
          <w:rFonts w:ascii="微软雅黑" w:eastAsia="微软雅黑" w:hAnsi="微软雅黑"/>
          <w:sz w:val="18"/>
          <w:szCs w:val="18"/>
        </w:rPr>
      </w:pPr>
      <w:r>
        <w:rPr>
          <w:rFonts w:ascii="微软雅黑" w:eastAsia="微软雅黑" w:hAnsi="微软雅黑"/>
          <w:sz w:val="18"/>
          <w:szCs w:val="18"/>
        </w:rPr>
        <w:t>169.2.123.33</w:t>
      </w:r>
    </w:p>
    <w:p w14:paraId="0D3AB73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2093501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对于</w:t>
      </w:r>
      <w:r>
        <w:rPr>
          <w:rFonts w:ascii="微软雅黑" w:eastAsia="微软雅黑" w:hAnsi="微软雅黑"/>
          <w:sz w:val="18"/>
          <w:szCs w:val="18"/>
          <w:lang w:eastAsia="zh-CN"/>
        </w:rPr>
        <w:t>网段</w:t>
      </w:r>
      <w:r>
        <w:rPr>
          <w:rFonts w:ascii="微软雅黑" w:eastAsia="微软雅黑" w:hAnsi="微软雅黑"/>
          <w:sz w:val="18"/>
          <w:szCs w:val="18"/>
          <w:lang w:eastAsia="zh-CN"/>
        </w:rPr>
        <w:t>172.0.4.0/23</w:t>
      </w:r>
      <w:r>
        <w:rPr>
          <w:rFonts w:ascii="微软雅黑" w:eastAsia="微软雅黑" w:hAnsi="微软雅黑" w:cs="宋体" w:hint="eastAsia"/>
          <w:sz w:val="18"/>
          <w:szCs w:val="18"/>
          <w:lang w:eastAsia="zh-CN"/>
        </w:rPr>
        <w:t>，下列哪个地址可以分</w:t>
      </w:r>
      <w:r>
        <w:rPr>
          <w:rFonts w:ascii="微软雅黑" w:eastAsia="微软雅黑" w:hAnsi="微软雅黑"/>
          <w:sz w:val="18"/>
          <w:szCs w:val="18"/>
          <w:lang w:eastAsia="zh-CN"/>
        </w:rPr>
        <w:t>K</w:t>
      </w:r>
      <w:r>
        <w:rPr>
          <w:rFonts w:ascii="微软雅黑" w:eastAsia="微软雅黑" w:hAnsi="微软雅黑" w:cs="宋体" w:hint="eastAsia"/>
          <w:sz w:val="18"/>
          <w:szCs w:val="18"/>
          <w:lang w:eastAsia="zh-CN"/>
        </w:rPr>
        <w:t>给主机？</w:t>
      </w:r>
    </w:p>
    <w:p w14:paraId="4E732731" w14:textId="77777777" w:rsidR="009557CF" w:rsidRDefault="002E4047">
      <w:pPr>
        <w:pStyle w:val="1a"/>
        <w:numPr>
          <w:ilvl w:val="0"/>
          <w:numId w:val="18"/>
        </w:numPr>
        <w:ind w:firstLineChars="0"/>
        <w:rPr>
          <w:rFonts w:ascii="微软雅黑" w:eastAsia="微软雅黑" w:hAnsi="微软雅黑"/>
          <w:sz w:val="18"/>
          <w:szCs w:val="18"/>
        </w:rPr>
      </w:pPr>
      <w:r>
        <w:rPr>
          <w:rFonts w:ascii="微软雅黑" w:eastAsia="微软雅黑" w:hAnsi="微软雅黑"/>
          <w:sz w:val="18"/>
          <w:szCs w:val="18"/>
        </w:rPr>
        <w:t>172.0.4.0</w:t>
      </w:r>
    </w:p>
    <w:p w14:paraId="32B3512D" w14:textId="77777777" w:rsidR="009557CF" w:rsidRDefault="002E4047">
      <w:pPr>
        <w:pStyle w:val="1a"/>
        <w:numPr>
          <w:ilvl w:val="0"/>
          <w:numId w:val="18"/>
        </w:numPr>
        <w:ind w:firstLineChars="0"/>
        <w:rPr>
          <w:rFonts w:ascii="微软雅黑" w:eastAsia="微软雅黑" w:hAnsi="微软雅黑"/>
          <w:sz w:val="18"/>
          <w:szCs w:val="18"/>
        </w:rPr>
      </w:pPr>
      <w:r>
        <w:rPr>
          <w:rFonts w:ascii="微软雅黑" w:eastAsia="微软雅黑" w:hAnsi="微软雅黑"/>
          <w:sz w:val="18"/>
          <w:szCs w:val="18"/>
        </w:rPr>
        <w:t>172.0.4.255</w:t>
      </w:r>
    </w:p>
    <w:p w14:paraId="243E050A" w14:textId="77777777" w:rsidR="009557CF" w:rsidRDefault="002E4047">
      <w:pPr>
        <w:pStyle w:val="1a"/>
        <w:numPr>
          <w:ilvl w:val="0"/>
          <w:numId w:val="18"/>
        </w:numPr>
        <w:ind w:firstLineChars="0"/>
        <w:rPr>
          <w:rFonts w:ascii="微软雅黑" w:eastAsia="微软雅黑" w:hAnsi="微软雅黑"/>
          <w:sz w:val="18"/>
          <w:szCs w:val="18"/>
        </w:rPr>
      </w:pPr>
      <w:r>
        <w:rPr>
          <w:rFonts w:ascii="微软雅黑" w:eastAsia="微软雅黑" w:hAnsi="微软雅黑"/>
          <w:sz w:val="18"/>
          <w:szCs w:val="18"/>
        </w:rPr>
        <w:t>172.0.5.255</w:t>
      </w:r>
    </w:p>
    <w:p w14:paraId="7A54145D" w14:textId="77777777" w:rsidR="009557CF" w:rsidRDefault="002E4047">
      <w:pPr>
        <w:pStyle w:val="1a"/>
        <w:numPr>
          <w:ilvl w:val="0"/>
          <w:numId w:val="18"/>
        </w:numPr>
        <w:ind w:firstLineChars="0"/>
        <w:rPr>
          <w:rFonts w:ascii="微软雅黑" w:eastAsia="微软雅黑" w:hAnsi="微软雅黑"/>
          <w:sz w:val="18"/>
          <w:szCs w:val="18"/>
        </w:rPr>
      </w:pPr>
      <w:r>
        <w:rPr>
          <w:rFonts w:ascii="微软雅黑" w:eastAsia="微软雅黑" w:hAnsi="微软雅黑"/>
          <w:sz w:val="18"/>
          <w:szCs w:val="18"/>
        </w:rPr>
        <w:t>172.0.8.0</w:t>
      </w:r>
    </w:p>
    <w:p w14:paraId="069E3BC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7F68353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下面关于</w:t>
      </w:r>
      <w:r>
        <w:rPr>
          <w:rFonts w:ascii="微软雅黑" w:eastAsia="微软雅黑" w:hAnsi="微软雅黑"/>
          <w:sz w:val="18"/>
          <w:szCs w:val="18"/>
          <w:lang w:eastAsia="zh-CN"/>
        </w:rPr>
        <w:t>VLSM</w:t>
      </w:r>
      <w:r>
        <w:rPr>
          <w:rFonts w:ascii="微软雅黑" w:eastAsia="微软雅黑" w:hAnsi="微软雅黑" w:cs="宋体" w:hint="eastAsia"/>
          <w:sz w:val="18"/>
          <w:szCs w:val="18"/>
          <w:lang w:eastAsia="zh-CN"/>
        </w:rPr>
        <w:t>特征的描述，</w:t>
      </w:r>
      <w:r>
        <w:rPr>
          <w:rFonts w:ascii="微软雅黑" w:eastAsia="微软雅黑" w:hAnsi="微软雅黑" w:hint="eastAsia"/>
          <w:sz w:val="18"/>
          <w:szCs w:val="18"/>
          <w:lang w:eastAsia="zh-CN"/>
        </w:rPr>
        <w:t>不</w:t>
      </w:r>
      <w:r>
        <w:rPr>
          <w:rFonts w:ascii="微软雅黑" w:eastAsia="微软雅黑" w:hAnsi="微软雅黑" w:cs="宋体" w:hint="eastAsia"/>
          <w:sz w:val="18"/>
          <w:szCs w:val="18"/>
          <w:lang w:eastAsia="zh-CN"/>
        </w:rPr>
        <w:t>正确的有</w:t>
      </w:r>
      <w:r>
        <w:rPr>
          <w:rFonts w:ascii="微软雅黑" w:eastAsia="微软雅黑" w:hAnsi="微软雅黑"/>
          <w:sz w:val="18"/>
          <w:szCs w:val="18"/>
          <w:lang w:eastAsia="zh-CN"/>
        </w:rPr>
        <w:t>（请选择两个答案）。</w:t>
      </w:r>
    </w:p>
    <w:p w14:paraId="5BCE0C04" w14:textId="77777777" w:rsidR="009557CF" w:rsidRDefault="002E4047">
      <w:pPr>
        <w:pStyle w:val="1a"/>
        <w:numPr>
          <w:ilvl w:val="0"/>
          <w:numId w:val="19"/>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它能够支持</w:t>
      </w:r>
      <w:r>
        <w:rPr>
          <w:rFonts w:ascii="微软雅黑" w:eastAsia="微软雅黑" w:hAnsi="微软雅黑"/>
          <w:sz w:val="18"/>
          <w:szCs w:val="18"/>
          <w:lang w:eastAsia="zh-CN"/>
        </w:rPr>
        <w:t>IPv4</w:t>
      </w:r>
      <w:r>
        <w:rPr>
          <w:rFonts w:ascii="微软雅黑" w:eastAsia="微软雅黑" w:hAnsi="微软雅黑" w:cs="宋体" w:hint="eastAsia"/>
          <w:sz w:val="18"/>
          <w:szCs w:val="18"/>
          <w:lang w:eastAsia="zh-CN"/>
        </w:rPr>
        <w:t>和</w:t>
      </w:r>
      <w:r>
        <w:rPr>
          <w:rFonts w:ascii="微软雅黑" w:eastAsia="微软雅黑" w:hAnsi="微软雅黑" w:cs="宋体" w:hint="eastAsia"/>
          <w:sz w:val="18"/>
          <w:szCs w:val="18"/>
          <w:lang w:eastAsia="zh-CN"/>
        </w:rPr>
        <w:t>IP</w:t>
      </w:r>
      <w:r>
        <w:rPr>
          <w:rFonts w:ascii="微软雅黑" w:eastAsia="微软雅黑" w:hAnsi="微软雅黑"/>
          <w:sz w:val="18"/>
          <w:szCs w:val="18"/>
          <w:lang w:eastAsia="zh-CN"/>
        </w:rPr>
        <w:t>v6</w:t>
      </w:r>
    </w:p>
    <w:p w14:paraId="0AAFE6AC" w14:textId="77777777" w:rsidR="009557CF" w:rsidRDefault="002E4047">
      <w:pPr>
        <w:pStyle w:val="1a"/>
        <w:numPr>
          <w:ilvl w:val="0"/>
          <w:numId w:val="19"/>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它提供了重叠的地址范围</w:t>
      </w:r>
    </w:p>
    <w:p w14:paraId="19311992" w14:textId="77777777" w:rsidR="009557CF" w:rsidRDefault="002E4047">
      <w:pPr>
        <w:pStyle w:val="1a"/>
        <w:numPr>
          <w:ilvl w:val="0"/>
          <w:numId w:val="19"/>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在路由表中它考虑到了更好的路由聚合信息</w:t>
      </w:r>
    </w:p>
    <w:p w14:paraId="0BAEBBA7" w14:textId="77777777" w:rsidR="009557CF" w:rsidRDefault="002E4047">
      <w:pPr>
        <w:pStyle w:val="1a"/>
        <w:numPr>
          <w:ilvl w:val="0"/>
          <w:numId w:val="19"/>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它允许</w:t>
      </w:r>
      <w:r>
        <w:rPr>
          <w:rFonts w:ascii="微软雅黑" w:eastAsia="微软雅黑" w:hAnsi="微软雅黑"/>
          <w:sz w:val="18"/>
          <w:szCs w:val="18"/>
          <w:lang w:eastAsia="zh-CN"/>
        </w:rPr>
        <w:t>子网</w:t>
      </w:r>
      <w:r>
        <w:rPr>
          <w:rFonts w:ascii="微软雅黑" w:eastAsia="微软雅黑" w:hAnsi="微软雅黑" w:cs="宋体" w:hint="eastAsia"/>
          <w:sz w:val="18"/>
          <w:szCs w:val="18"/>
          <w:lang w:eastAsia="zh-CN"/>
        </w:rPr>
        <w:t>能够进一步被划分为更小的子网</w:t>
      </w:r>
    </w:p>
    <w:p w14:paraId="49619F5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w:t>
      </w:r>
    </w:p>
    <w:p w14:paraId="412A330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网段</w:t>
      </w:r>
      <w:r>
        <w:rPr>
          <w:rFonts w:ascii="微软雅黑" w:eastAsia="微软雅黑" w:hAnsi="微软雅黑"/>
          <w:sz w:val="18"/>
          <w:szCs w:val="18"/>
          <w:lang w:eastAsia="zh-CN"/>
        </w:rPr>
        <w:t>172.16.0.0</w:t>
      </w:r>
      <w:r>
        <w:rPr>
          <w:rFonts w:ascii="微软雅黑" w:eastAsia="微软雅黑" w:hAnsi="微软雅黑" w:cs="宋体" w:hint="eastAsia"/>
          <w:sz w:val="18"/>
          <w:szCs w:val="18"/>
          <w:lang w:eastAsia="zh-CN"/>
        </w:rPr>
        <w:t>被分割成了</w:t>
      </w:r>
      <w:r>
        <w:rPr>
          <w:rFonts w:ascii="微软雅黑" w:eastAsia="微软雅黑" w:hAnsi="微软雅黑"/>
          <w:sz w:val="18"/>
          <w:szCs w:val="18"/>
          <w:lang w:eastAsia="zh-CN"/>
        </w:rPr>
        <w:t xml:space="preserve"> 8</w:t>
      </w:r>
      <w:r>
        <w:rPr>
          <w:rFonts w:ascii="微软雅黑" w:eastAsia="微软雅黑" w:hAnsi="微软雅黑" w:cs="宋体" w:hint="eastAsia"/>
          <w:sz w:val="18"/>
          <w:szCs w:val="18"/>
          <w:lang w:eastAsia="zh-CN"/>
        </w:rPr>
        <w:t>个子网，下</w:t>
      </w:r>
      <w:r>
        <w:rPr>
          <w:rFonts w:ascii="微软雅黑" w:eastAsia="微软雅黑" w:hAnsi="微软雅黑" w:hint="eastAsia"/>
          <w:sz w:val="18"/>
          <w:szCs w:val="18"/>
          <w:lang w:eastAsia="zh-CN"/>
        </w:rPr>
        <w:t>面</w:t>
      </w:r>
      <w:r>
        <w:rPr>
          <w:rFonts w:ascii="微软雅黑" w:eastAsia="微软雅黑" w:hAnsi="微软雅黑"/>
          <w:sz w:val="18"/>
          <w:szCs w:val="18"/>
          <w:lang w:eastAsia="zh-CN"/>
        </w:rPr>
        <w:t>IP</w:t>
      </w:r>
      <w:r>
        <w:rPr>
          <w:rFonts w:ascii="微软雅黑" w:eastAsia="微软雅黑" w:hAnsi="微软雅黑" w:cs="宋体" w:hint="eastAsia"/>
          <w:sz w:val="18"/>
          <w:szCs w:val="18"/>
          <w:lang w:eastAsia="zh-CN"/>
        </w:rPr>
        <w:t>地址哪些能够分</w:t>
      </w:r>
      <w:r>
        <w:rPr>
          <w:rFonts w:ascii="微软雅黑" w:eastAsia="微软雅黑" w:hAnsi="微软雅黑" w:hint="eastAsia"/>
          <w:sz w:val="18"/>
          <w:szCs w:val="18"/>
          <w:lang w:eastAsia="zh-CN"/>
        </w:rPr>
        <w:t>配</w:t>
      </w:r>
      <w:r>
        <w:rPr>
          <w:rFonts w:ascii="微软雅黑" w:eastAsia="微软雅黑" w:hAnsi="微软雅黑" w:cs="宋体" w:hint="eastAsia"/>
          <w:sz w:val="18"/>
          <w:szCs w:val="18"/>
          <w:lang w:eastAsia="zh-CN"/>
        </w:rPr>
        <w:t>给第二个子网的主机？</w:t>
      </w:r>
    </w:p>
    <w:p w14:paraId="0AF57C40" w14:textId="77777777" w:rsidR="009557CF" w:rsidRDefault="002E4047">
      <w:pPr>
        <w:pStyle w:val="1a"/>
        <w:numPr>
          <w:ilvl w:val="0"/>
          <w:numId w:val="20"/>
        </w:numPr>
        <w:ind w:firstLineChars="0"/>
        <w:rPr>
          <w:rFonts w:ascii="微软雅黑" w:eastAsia="微软雅黑" w:hAnsi="微软雅黑"/>
          <w:sz w:val="18"/>
          <w:szCs w:val="18"/>
        </w:rPr>
      </w:pPr>
      <w:r>
        <w:rPr>
          <w:rFonts w:ascii="微软雅黑" w:eastAsia="微软雅黑" w:hAnsi="微软雅黑"/>
          <w:sz w:val="18"/>
          <w:szCs w:val="18"/>
        </w:rPr>
        <w:t>172.16.32.254</w:t>
      </w:r>
    </w:p>
    <w:p w14:paraId="06AC66C4" w14:textId="77777777" w:rsidR="009557CF" w:rsidRDefault="002E4047">
      <w:pPr>
        <w:pStyle w:val="1a"/>
        <w:numPr>
          <w:ilvl w:val="0"/>
          <w:numId w:val="2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172.16.0.254</w:t>
      </w:r>
    </w:p>
    <w:p w14:paraId="1EEF1392" w14:textId="77777777" w:rsidR="009557CF" w:rsidRDefault="002E4047">
      <w:pPr>
        <w:pStyle w:val="1a"/>
        <w:numPr>
          <w:ilvl w:val="0"/>
          <w:numId w:val="2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172.16.31.254</w:t>
      </w:r>
    </w:p>
    <w:p w14:paraId="54CE7B84" w14:textId="77777777" w:rsidR="009557CF" w:rsidRDefault="002E4047">
      <w:pPr>
        <w:pStyle w:val="1a"/>
        <w:numPr>
          <w:ilvl w:val="0"/>
          <w:numId w:val="2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172.16.64.254</w:t>
      </w:r>
    </w:p>
    <w:p w14:paraId="106548A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w:t>
      </w:r>
    </w:p>
    <w:p w14:paraId="189FFB8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在组播网络环境中，如果</w:t>
      </w:r>
      <w:r>
        <w:rPr>
          <w:rFonts w:ascii="微软雅黑" w:eastAsia="微软雅黑" w:hAnsi="微软雅黑" w:cs="宋体" w:hint="eastAsia"/>
          <w:sz w:val="18"/>
          <w:szCs w:val="18"/>
          <w:lang w:eastAsia="zh-CN"/>
        </w:rPr>
        <w:t>I</w:t>
      </w:r>
      <w:r>
        <w:rPr>
          <w:rFonts w:ascii="微软雅黑" w:eastAsia="微软雅黑" w:hAnsi="微软雅黑"/>
          <w:sz w:val="18"/>
          <w:szCs w:val="18"/>
          <w:lang w:eastAsia="zh-CN"/>
        </w:rPr>
        <w:t>GMPv1</w:t>
      </w:r>
      <w:r>
        <w:rPr>
          <w:rFonts w:ascii="微软雅黑" w:eastAsia="微软雅黑" w:hAnsi="微软雅黑" w:hint="eastAsia"/>
          <w:sz w:val="18"/>
          <w:szCs w:val="18"/>
          <w:lang w:eastAsia="zh-CN"/>
        </w:rPr>
        <w:t>主机</w:t>
      </w:r>
      <w:r>
        <w:rPr>
          <w:rFonts w:ascii="微软雅黑" w:eastAsia="微软雅黑" w:hAnsi="微软雅黑" w:cs="宋体" w:hint="eastAsia"/>
          <w:sz w:val="18"/>
          <w:szCs w:val="18"/>
          <w:lang w:eastAsia="zh-CN"/>
        </w:rPr>
        <w:t>和</w:t>
      </w:r>
      <w:r>
        <w:rPr>
          <w:rFonts w:ascii="微软雅黑" w:eastAsia="微软雅黑" w:hAnsi="微软雅黑" w:cs="宋体" w:hint="eastAsia"/>
          <w:sz w:val="18"/>
          <w:szCs w:val="18"/>
          <w:lang w:eastAsia="zh-CN"/>
        </w:rPr>
        <w:t>I</w:t>
      </w:r>
      <w:r>
        <w:rPr>
          <w:rFonts w:ascii="微软雅黑" w:eastAsia="微软雅黑" w:hAnsi="微软雅黑" w:cs="宋体"/>
          <w:sz w:val="18"/>
          <w:szCs w:val="18"/>
          <w:lang w:eastAsia="zh-CN"/>
        </w:rPr>
        <w:t>G</w:t>
      </w:r>
      <w:r>
        <w:rPr>
          <w:rFonts w:ascii="微软雅黑" w:eastAsia="微软雅黑" w:hAnsi="微软雅黑"/>
          <w:sz w:val="18"/>
          <w:szCs w:val="18"/>
          <w:lang w:eastAsia="zh-CN"/>
        </w:rPr>
        <w:t>MPv2</w:t>
      </w:r>
      <w:r>
        <w:rPr>
          <w:rFonts w:ascii="微软雅黑" w:eastAsia="微软雅黑" w:hAnsi="微软雅黑" w:cs="宋体" w:hint="eastAsia"/>
          <w:sz w:val="18"/>
          <w:szCs w:val="18"/>
          <w:lang w:eastAsia="zh-CN"/>
        </w:rPr>
        <w:t>路由器</w:t>
      </w: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以</w:t>
      </w:r>
      <w:r>
        <w:rPr>
          <w:rFonts w:ascii="微软雅黑" w:eastAsia="微软雅黑" w:hAnsi="微软雅黑" w:hint="eastAsia"/>
          <w:sz w:val="18"/>
          <w:szCs w:val="18"/>
          <w:lang w:eastAsia="zh-CN"/>
        </w:rPr>
        <w:t>下</w:t>
      </w:r>
      <w:r>
        <w:rPr>
          <w:rFonts w:ascii="微软雅黑" w:eastAsia="微软雅黑" w:hAnsi="微软雅黑" w:cs="宋体" w:hint="eastAsia"/>
          <w:sz w:val="18"/>
          <w:szCs w:val="18"/>
          <w:lang w:eastAsia="zh-CN"/>
        </w:rPr>
        <w:t>简称版本</w:t>
      </w:r>
      <w:r>
        <w:rPr>
          <w:rFonts w:ascii="微软雅黑" w:eastAsia="微软雅黑" w:hAnsi="微软雅黑"/>
          <w:sz w:val="18"/>
          <w:szCs w:val="18"/>
          <w:lang w:eastAsia="zh-CN"/>
        </w:rPr>
        <w:t>1</w:t>
      </w:r>
      <w:r>
        <w:rPr>
          <w:rFonts w:ascii="微软雅黑" w:eastAsia="微软雅黑" w:hAnsi="微软雅黑" w:cs="宋体" w:hint="eastAsia"/>
          <w:sz w:val="18"/>
          <w:szCs w:val="18"/>
          <w:lang w:eastAsia="zh-CN"/>
        </w:rPr>
        <w:t>主机和版本</w:t>
      </w:r>
      <w:r>
        <w:rPr>
          <w:rFonts w:ascii="微软雅黑" w:eastAsia="微软雅黑" w:hAnsi="微软雅黑"/>
          <w:sz w:val="18"/>
          <w:szCs w:val="18"/>
          <w:lang w:eastAsia="zh-CN"/>
        </w:rPr>
        <w:t>2</w:t>
      </w:r>
      <w:r>
        <w:rPr>
          <w:rFonts w:ascii="微软雅黑" w:eastAsia="微软雅黑" w:hAnsi="微软雅黑" w:cs="宋体" w:hint="eastAsia"/>
          <w:sz w:val="18"/>
          <w:szCs w:val="18"/>
          <w:lang w:eastAsia="zh-CN"/>
        </w:rPr>
        <w:t>路由器</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共同处于</w:t>
      </w:r>
      <w:r>
        <w:rPr>
          <w:rFonts w:ascii="微软雅黑" w:eastAsia="微软雅黑" w:hAnsi="微软雅黑" w:hint="eastAsia"/>
          <w:sz w:val="18"/>
          <w:szCs w:val="18"/>
          <w:lang w:eastAsia="zh-CN"/>
        </w:rPr>
        <w:t>同</w:t>
      </w: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局域网当中，他们是如何协同工作的？</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宋体" w:hint="eastAsia"/>
          <w:sz w:val="18"/>
          <w:szCs w:val="18"/>
          <w:lang w:eastAsia="zh-CN"/>
        </w:rPr>
        <w:t>个答案）</w:t>
      </w:r>
    </w:p>
    <w:p w14:paraId="4C80C52E" w14:textId="77777777" w:rsidR="009557CF" w:rsidRDefault="002E4047">
      <w:pPr>
        <w:pStyle w:val="1a"/>
        <w:numPr>
          <w:ilvl w:val="0"/>
          <w:numId w:val="2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只要在局域网中</w:t>
      </w:r>
      <w:r>
        <w:rPr>
          <w:rFonts w:ascii="微软雅黑" w:eastAsia="微软雅黑" w:hAnsi="微软雅黑" w:hint="eastAsia"/>
          <w:sz w:val="18"/>
          <w:szCs w:val="18"/>
          <w:lang w:eastAsia="zh-CN"/>
        </w:rPr>
        <w:t>存</w:t>
      </w:r>
      <w:r>
        <w:rPr>
          <w:rFonts w:ascii="微软雅黑" w:eastAsia="微软雅黑" w:hAnsi="微软雅黑" w:cs="宋体" w:hint="eastAsia"/>
          <w:sz w:val="18"/>
          <w:szCs w:val="18"/>
          <w:lang w:eastAsia="zh-CN"/>
        </w:rPr>
        <w:t>在版本</w:t>
      </w:r>
      <w:r>
        <w:rPr>
          <w:rFonts w:ascii="微软雅黑" w:eastAsia="微软雅黑" w:hAnsi="微软雅黑"/>
          <w:sz w:val="18"/>
          <w:szCs w:val="18"/>
          <w:lang w:eastAsia="zh-CN"/>
        </w:rPr>
        <w:t>1</w:t>
      </w:r>
      <w:r>
        <w:rPr>
          <w:rFonts w:ascii="微软雅黑" w:eastAsia="微软雅黑" w:hAnsi="微软雅黑" w:cs="宋体" w:hint="eastAsia"/>
          <w:sz w:val="18"/>
          <w:szCs w:val="18"/>
          <w:lang w:eastAsia="zh-CN"/>
        </w:rPr>
        <w:t>主机，则必须要求所有主机均采用版本</w:t>
      </w:r>
      <w:r>
        <w:rPr>
          <w:rFonts w:ascii="微软雅黑" w:eastAsia="微软雅黑" w:hAnsi="微软雅黑"/>
          <w:sz w:val="18"/>
          <w:szCs w:val="18"/>
          <w:lang w:eastAsia="zh-CN"/>
        </w:rPr>
        <w:t>1</w:t>
      </w:r>
    </w:p>
    <w:p w14:paraId="03194178" w14:textId="77777777" w:rsidR="009557CF" w:rsidRDefault="002E4047">
      <w:pPr>
        <w:pStyle w:val="1a"/>
        <w:numPr>
          <w:ilvl w:val="0"/>
          <w:numId w:val="2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版本</w:t>
      </w:r>
      <w:r>
        <w:rPr>
          <w:rFonts w:ascii="微软雅黑" w:eastAsia="微软雅黑" w:hAnsi="微软雅黑"/>
          <w:sz w:val="18"/>
          <w:szCs w:val="18"/>
          <w:lang w:eastAsia="zh-CN"/>
        </w:rPr>
        <w:t>1</w:t>
      </w:r>
      <w:r>
        <w:rPr>
          <w:rFonts w:ascii="微软雅黑" w:eastAsia="微软雅黑" w:hAnsi="微软雅黑" w:cs="宋体" w:hint="eastAsia"/>
          <w:sz w:val="18"/>
          <w:szCs w:val="18"/>
          <w:lang w:eastAsia="zh-CN"/>
        </w:rPr>
        <w:t>主机发送的成员关系报告总会被版本</w:t>
      </w:r>
      <w:r>
        <w:rPr>
          <w:rFonts w:ascii="微软雅黑" w:eastAsia="微软雅黑" w:hAnsi="微软雅黑"/>
          <w:sz w:val="18"/>
          <w:szCs w:val="18"/>
          <w:lang w:eastAsia="zh-CN"/>
        </w:rPr>
        <w:t>2</w:t>
      </w:r>
      <w:r>
        <w:rPr>
          <w:rFonts w:ascii="微软雅黑" w:eastAsia="微软雅黑" w:hAnsi="微软雅黑" w:cs="宋体" w:hint="eastAsia"/>
          <w:sz w:val="18"/>
          <w:szCs w:val="18"/>
          <w:lang w:eastAsia="zh-CN"/>
        </w:rPr>
        <w:t>路由器收到</w:t>
      </w:r>
    </w:p>
    <w:p w14:paraId="7AF13E34" w14:textId="77777777" w:rsidR="009557CF" w:rsidRDefault="002E4047">
      <w:pPr>
        <w:pStyle w:val="1a"/>
        <w:numPr>
          <w:ilvl w:val="0"/>
          <w:numId w:val="2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如果版本</w:t>
      </w:r>
      <w:r>
        <w:rPr>
          <w:rFonts w:ascii="微软雅黑" w:eastAsia="微软雅黑" w:hAnsi="微软雅黑" w:hint="eastAsia"/>
          <w:sz w:val="18"/>
          <w:szCs w:val="18"/>
          <w:lang w:eastAsia="zh-CN"/>
        </w:rPr>
        <w:t>主机在</w:t>
      </w:r>
      <w:r>
        <w:rPr>
          <w:rFonts w:ascii="微软雅黑" w:eastAsia="微软雅黑" w:hAnsi="微软雅黑" w:cs="宋体" w:hint="eastAsia"/>
          <w:sz w:val="18"/>
          <w:szCs w:val="18"/>
          <w:lang w:eastAsia="zh-CN"/>
        </w:rPr>
        <w:t>某个特定组存在时，则版本</w:t>
      </w:r>
      <w:r>
        <w:rPr>
          <w:rFonts w:ascii="微软雅黑" w:eastAsia="微软雅黑" w:hAnsi="微软雅黑"/>
          <w:sz w:val="18"/>
          <w:szCs w:val="18"/>
          <w:lang w:eastAsia="zh-CN"/>
        </w:rPr>
        <w:t>2</w:t>
      </w:r>
      <w:r>
        <w:rPr>
          <w:rFonts w:ascii="微软雅黑" w:eastAsia="微软雅黑" w:hAnsi="微软雅黑" w:cs="宋体" w:hint="eastAsia"/>
          <w:sz w:val="18"/>
          <w:szCs w:val="18"/>
          <w:lang w:eastAsia="zh-CN"/>
        </w:rPr>
        <w:t>路由器必须忽略到任何</w:t>
      </w:r>
      <w:r>
        <w:rPr>
          <w:rFonts w:ascii="微软雅黑" w:eastAsia="微软雅黑" w:hAnsi="微软雅黑" w:hint="eastAsia"/>
          <w:sz w:val="18"/>
          <w:szCs w:val="18"/>
          <w:lang w:eastAsia="zh-CN"/>
        </w:rPr>
        <w:t>在</w:t>
      </w:r>
      <w:r>
        <w:rPr>
          <w:rFonts w:ascii="微软雅黑" w:eastAsia="微软雅黑" w:hAnsi="微软雅黑" w:cs="宋体" w:hint="eastAsia"/>
          <w:sz w:val="18"/>
          <w:szCs w:val="18"/>
          <w:lang w:eastAsia="zh-CN"/>
        </w:rPr>
        <w:t>该组收到的离开信息</w:t>
      </w:r>
    </w:p>
    <w:p w14:paraId="13EC5824" w14:textId="77777777" w:rsidR="009557CF" w:rsidRDefault="002E4047">
      <w:pPr>
        <w:pStyle w:val="1a"/>
        <w:numPr>
          <w:ilvl w:val="0"/>
          <w:numId w:val="2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版本</w:t>
      </w:r>
      <w:r>
        <w:rPr>
          <w:rFonts w:ascii="微软雅黑" w:eastAsia="微软雅黑" w:hAnsi="微软雅黑"/>
          <w:sz w:val="18"/>
          <w:szCs w:val="18"/>
          <w:lang w:eastAsia="zh-CN"/>
        </w:rPr>
        <w:t>2</w:t>
      </w:r>
      <w:r>
        <w:rPr>
          <w:rFonts w:ascii="微软雅黑" w:eastAsia="微软雅黑" w:hAnsi="微软雅黑" w:cs="宋体" w:hint="eastAsia"/>
          <w:sz w:val="18"/>
          <w:szCs w:val="18"/>
          <w:lang w:eastAsia="zh-CN"/>
        </w:rPr>
        <w:t>路由器必须设</w:t>
      </w:r>
      <w:r>
        <w:rPr>
          <w:rFonts w:ascii="微软雅黑" w:eastAsia="微软雅黑" w:hAnsi="微软雅黑" w:hint="eastAsia"/>
          <w:sz w:val="18"/>
          <w:szCs w:val="18"/>
          <w:lang w:eastAsia="zh-CN"/>
        </w:rPr>
        <w:t>置一</w:t>
      </w:r>
      <w:r>
        <w:rPr>
          <w:rFonts w:ascii="微软雅黑" w:eastAsia="微软雅黑" w:hAnsi="微软雅黑" w:cs="宋体" w:hint="eastAsia"/>
          <w:sz w:val="18"/>
          <w:szCs w:val="18"/>
          <w:lang w:eastAsia="zh-CN"/>
        </w:rPr>
        <w:t>个与组相关的</w:t>
      </w:r>
      <w:r>
        <w:rPr>
          <w:rFonts w:ascii="微软雅黑" w:eastAsia="微软雅黑" w:hAnsi="微软雅黑" w:hint="eastAsia"/>
          <w:sz w:val="18"/>
          <w:szCs w:val="18"/>
          <w:lang w:eastAsia="zh-CN"/>
        </w:rPr>
        <w:t>考</w:t>
      </w:r>
      <w:r>
        <w:rPr>
          <w:rFonts w:ascii="微软雅黑" w:eastAsia="微软雅黑" w:hAnsi="微软雅黑" w:cs="宋体" w:hint="eastAsia"/>
          <w:sz w:val="18"/>
          <w:szCs w:val="18"/>
          <w:lang w:eastAsia="zh-CN"/>
        </w:rPr>
        <w:t>虑到版本</w:t>
      </w:r>
      <w:r>
        <w:rPr>
          <w:rFonts w:ascii="微软雅黑" w:eastAsia="微软雅黑" w:hAnsi="微软雅黑"/>
          <w:sz w:val="18"/>
          <w:szCs w:val="18"/>
          <w:lang w:eastAsia="zh-CN"/>
        </w:rPr>
        <w:t>1</w:t>
      </w:r>
      <w:r>
        <w:rPr>
          <w:rFonts w:ascii="微软雅黑" w:eastAsia="微软雅黑" w:hAnsi="微软雅黑" w:cs="宋体" w:hint="eastAsia"/>
          <w:sz w:val="18"/>
          <w:szCs w:val="18"/>
          <w:lang w:eastAsia="zh-CN"/>
        </w:rPr>
        <w:t>主机存在的倒计时器</w:t>
      </w:r>
    </w:p>
    <w:p w14:paraId="6CFE223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C D</w:t>
      </w:r>
    </w:p>
    <w:p w14:paraId="6C744AB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规在有一个</w:t>
      </w:r>
      <w:r>
        <w:rPr>
          <w:rFonts w:ascii="微软雅黑" w:eastAsia="微软雅黑" w:hAnsi="微软雅黑"/>
          <w:sz w:val="18"/>
          <w:szCs w:val="18"/>
          <w:lang w:eastAsia="zh-CN"/>
        </w:rPr>
        <w:t>C</w:t>
      </w:r>
      <w:r>
        <w:rPr>
          <w:rFonts w:ascii="微软雅黑" w:eastAsia="微软雅黑" w:hAnsi="微软雅黑" w:cs="宋体" w:hint="eastAsia"/>
          <w:sz w:val="18"/>
          <w:szCs w:val="18"/>
          <w:lang w:eastAsia="zh-CN"/>
        </w:rPr>
        <w:t>类地址块</w:t>
      </w:r>
      <w:r>
        <w:rPr>
          <w:rFonts w:ascii="微软雅黑" w:eastAsia="微软雅黑" w:hAnsi="微软雅黑"/>
          <w:sz w:val="18"/>
          <w:szCs w:val="18"/>
          <w:lang w:eastAsia="zh-CN"/>
        </w:rPr>
        <w:t>192.168.19.0/24</w:t>
      </w: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需要将该地址块划分</w:t>
      </w:r>
      <w:r>
        <w:rPr>
          <w:rFonts w:ascii="微软雅黑" w:eastAsia="微软雅黑" w:hAnsi="微软雅黑"/>
          <w:sz w:val="18"/>
          <w:szCs w:val="18"/>
          <w:lang w:eastAsia="zh-CN"/>
        </w:rPr>
        <w:t>9</w:t>
      </w:r>
      <w:r>
        <w:rPr>
          <w:rFonts w:ascii="微软雅黑" w:eastAsia="微软雅黑" w:hAnsi="微软雅黑" w:cs="宋体" w:hint="eastAsia"/>
          <w:sz w:val="18"/>
          <w:szCs w:val="18"/>
          <w:lang w:eastAsia="zh-CN"/>
        </w:rPr>
        <w:t>个</w:t>
      </w:r>
      <w:r>
        <w:rPr>
          <w:rFonts w:ascii="微软雅黑" w:eastAsia="微软雅黑" w:hAnsi="微软雅黑" w:hint="eastAsia"/>
          <w:sz w:val="18"/>
          <w:szCs w:val="18"/>
          <w:lang w:eastAsia="zh-CN"/>
        </w:rPr>
        <w:t>子网，</w:t>
      </w:r>
      <w:r>
        <w:rPr>
          <w:rFonts w:ascii="微软雅黑" w:eastAsia="微软雅黑" w:hAnsi="微软雅黑" w:cs="宋体" w:hint="eastAsia"/>
          <w:sz w:val="18"/>
          <w:szCs w:val="18"/>
          <w:lang w:eastAsia="zh-CN"/>
        </w:rPr>
        <w:t>每个子网最多有</w:t>
      </w:r>
      <w:r>
        <w:rPr>
          <w:rFonts w:ascii="微软雅黑" w:eastAsia="微软雅黑" w:hAnsi="微软雅黑"/>
          <w:sz w:val="18"/>
          <w:szCs w:val="18"/>
          <w:lang w:eastAsia="zh-CN"/>
        </w:rPr>
        <w:t>16</w:t>
      </w:r>
      <w:r>
        <w:rPr>
          <w:rFonts w:ascii="微软雅黑" w:eastAsia="微软雅黑" w:hAnsi="微软雅黑"/>
          <w:sz w:val="18"/>
          <w:szCs w:val="18"/>
          <w:lang w:eastAsia="zh-CN"/>
        </w:rPr>
        <w:t>台</w:t>
      </w:r>
      <w:r>
        <w:rPr>
          <w:rFonts w:ascii="微软雅黑" w:eastAsia="微软雅黑" w:hAnsi="微软雅黑" w:cs="宋体" w:hint="eastAsia"/>
          <w:sz w:val="18"/>
          <w:szCs w:val="18"/>
          <w:lang w:eastAsia="zh-CN"/>
        </w:rPr>
        <w:t>主机</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那么下面哪个</w:t>
      </w:r>
      <w:r>
        <w:rPr>
          <w:rFonts w:ascii="微软雅黑" w:eastAsia="微软雅黑" w:hAnsi="微软雅黑"/>
          <w:sz w:val="18"/>
          <w:szCs w:val="18"/>
          <w:lang w:eastAsia="zh-CN"/>
        </w:rPr>
        <w:t>子网</w:t>
      </w:r>
      <w:r>
        <w:rPr>
          <w:rFonts w:ascii="微软雅黑" w:eastAsia="微软雅黑" w:hAnsi="微软雅黑" w:cs="微软雅黑" w:hint="eastAsia"/>
          <w:sz w:val="18"/>
          <w:szCs w:val="18"/>
          <w:lang w:eastAsia="zh-CN"/>
        </w:rPr>
        <w:t>掩码</w:t>
      </w:r>
      <w:r>
        <w:rPr>
          <w:rFonts w:ascii="微软雅黑" w:eastAsia="微软雅黑" w:hAnsi="微软雅黑" w:cs="宋体" w:hint="eastAsia"/>
          <w:sz w:val="18"/>
          <w:szCs w:val="18"/>
          <w:lang w:eastAsia="zh-CN"/>
        </w:rPr>
        <w:t>合适？</w:t>
      </w:r>
    </w:p>
    <w:p w14:paraId="446400B6" w14:textId="77777777" w:rsidR="009557CF" w:rsidRDefault="002E4047">
      <w:pPr>
        <w:pStyle w:val="1a"/>
        <w:numPr>
          <w:ilvl w:val="0"/>
          <w:numId w:val="2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255.255.255.240</w:t>
      </w:r>
    </w:p>
    <w:p w14:paraId="4B7C2E0B" w14:textId="77777777" w:rsidR="009557CF" w:rsidRDefault="002E4047">
      <w:pPr>
        <w:pStyle w:val="1a"/>
        <w:numPr>
          <w:ilvl w:val="0"/>
          <w:numId w:val="2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255.255.255.224</w:t>
      </w:r>
    </w:p>
    <w:p w14:paraId="75FF335C" w14:textId="77777777" w:rsidR="009557CF" w:rsidRDefault="002E4047">
      <w:pPr>
        <w:pStyle w:val="1a"/>
        <w:numPr>
          <w:ilvl w:val="0"/>
          <w:numId w:val="2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lastRenderedPageBreak/>
        <w:t>255.255.255.240</w:t>
      </w:r>
    </w:p>
    <w:p w14:paraId="5A6248AE" w14:textId="77777777" w:rsidR="009557CF" w:rsidRDefault="002E4047">
      <w:pPr>
        <w:pStyle w:val="1a"/>
        <w:numPr>
          <w:ilvl w:val="0"/>
          <w:numId w:val="22"/>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没有合适的子网掩码</w:t>
      </w:r>
    </w:p>
    <w:p w14:paraId="078B299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00C701F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网络管理员需要建立一个包含</w:t>
      </w:r>
      <w:r>
        <w:rPr>
          <w:rFonts w:ascii="微软雅黑" w:eastAsia="微软雅黑" w:hAnsi="微软雅黑"/>
          <w:sz w:val="18"/>
          <w:szCs w:val="18"/>
          <w:lang w:eastAsia="zh-CN"/>
        </w:rPr>
        <w:t>10</w:t>
      </w:r>
      <w:r>
        <w:rPr>
          <w:rFonts w:ascii="微软雅黑" w:eastAsia="微软雅黑" w:hAnsi="微软雅黑" w:cs="宋体" w:hint="eastAsia"/>
          <w:sz w:val="18"/>
          <w:szCs w:val="18"/>
          <w:lang w:eastAsia="zh-CN"/>
        </w:rPr>
        <w:t>台主机的小型</w:t>
      </w:r>
      <w:r>
        <w:rPr>
          <w:rFonts w:ascii="微软雅黑" w:eastAsia="微软雅黑" w:hAnsi="微软雅黑"/>
          <w:sz w:val="18"/>
          <w:szCs w:val="18"/>
          <w:lang w:eastAsia="zh-CN"/>
        </w:rPr>
        <w:t>网</w:t>
      </w:r>
      <w:r>
        <w:rPr>
          <w:rFonts w:ascii="微软雅黑" w:eastAsia="微软雅黑" w:hAnsi="微软雅黑" w:cs="宋体" w:hint="eastAsia"/>
          <w:sz w:val="18"/>
          <w:szCs w:val="18"/>
          <w:lang w:eastAsia="zh-CN"/>
        </w:rPr>
        <w:t>络</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 ISP </w:t>
      </w:r>
      <w:r>
        <w:rPr>
          <w:rFonts w:ascii="微软雅黑" w:eastAsia="微软雅黑" w:hAnsi="微软雅黑" w:hint="eastAsia"/>
          <w:sz w:val="18"/>
          <w:szCs w:val="18"/>
          <w:lang w:eastAsia="zh-CN"/>
        </w:rPr>
        <w:t>只</w:t>
      </w:r>
      <w:r>
        <w:rPr>
          <w:rFonts w:ascii="微软雅黑" w:eastAsia="微软雅黑" w:hAnsi="微软雅黑" w:cs="宋体" w:hint="eastAsia"/>
          <w:sz w:val="18"/>
          <w:szCs w:val="18"/>
          <w:lang w:eastAsia="zh-CN"/>
        </w:rPr>
        <w:t>分配了一个公网</w:t>
      </w:r>
      <w:r>
        <w:rPr>
          <w:rFonts w:ascii="微软雅黑" w:eastAsia="微软雅黑" w:hAnsi="微软雅黑"/>
          <w:sz w:val="18"/>
          <w:szCs w:val="18"/>
          <w:lang w:eastAsia="zh-CN"/>
        </w:rPr>
        <w:t>IP</w:t>
      </w:r>
      <w:r>
        <w:rPr>
          <w:rFonts w:ascii="微软雅黑" w:eastAsia="微软雅黑" w:hAnsi="微软雅黑" w:cs="宋体" w:hint="eastAsia"/>
          <w:sz w:val="18"/>
          <w:szCs w:val="18"/>
          <w:lang w:eastAsia="zh-CN"/>
        </w:rPr>
        <w:t>地址作为出口地址，</w:t>
      </w:r>
      <w:r>
        <w:rPr>
          <w:rFonts w:ascii="微软雅黑" w:eastAsia="微软雅黑" w:hAnsi="微软雅黑" w:hint="eastAsia"/>
          <w:sz w:val="18"/>
          <w:szCs w:val="18"/>
          <w:lang w:eastAsia="zh-CN"/>
        </w:rPr>
        <w:t>网</w:t>
      </w:r>
      <w:r>
        <w:rPr>
          <w:rFonts w:ascii="微软雅黑" w:eastAsia="微软雅黑" w:hAnsi="微软雅黑" w:cs="宋体" w:hint="eastAsia"/>
          <w:sz w:val="18"/>
          <w:szCs w:val="18"/>
          <w:lang w:eastAsia="zh-CN"/>
        </w:rPr>
        <w:t>管员可以使用以下哪个地址块来规划内网？</w:t>
      </w:r>
    </w:p>
    <w:p w14:paraId="6DA3031F" w14:textId="77777777" w:rsidR="009557CF" w:rsidRDefault="002E4047">
      <w:pPr>
        <w:pStyle w:val="1a"/>
        <w:numPr>
          <w:ilvl w:val="0"/>
          <w:numId w:val="23"/>
        </w:numPr>
        <w:ind w:firstLineChars="0"/>
        <w:rPr>
          <w:rFonts w:ascii="微软雅黑" w:eastAsia="微软雅黑" w:hAnsi="微软雅黑"/>
          <w:sz w:val="18"/>
          <w:szCs w:val="18"/>
        </w:rPr>
      </w:pPr>
      <w:r>
        <w:rPr>
          <w:rFonts w:ascii="微软雅黑" w:eastAsia="微软雅黑" w:hAnsi="微软雅黑"/>
          <w:sz w:val="18"/>
          <w:szCs w:val="18"/>
        </w:rPr>
        <w:t>11.11.12.16/28</w:t>
      </w:r>
    </w:p>
    <w:p w14:paraId="21BBA46A" w14:textId="77777777" w:rsidR="009557CF" w:rsidRDefault="002E4047">
      <w:pPr>
        <w:pStyle w:val="1a"/>
        <w:numPr>
          <w:ilvl w:val="0"/>
          <w:numId w:val="23"/>
        </w:numPr>
        <w:ind w:firstLineChars="0"/>
        <w:rPr>
          <w:rFonts w:ascii="微软雅黑" w:eastAsia="微软雅黑" w:hAnsi="微软雅黑"/>
          <w:sz w:val="18"/>
          <w:szCs w:val="18"/>
        </w:rPr>
      </w:pPr>
      <w:r>
        <w:rPr>
          <w:rFonts w:ascii="微软雅黑" w:eastAsia="微软雅黑" w:hAnsi="微软雅黑"/>
          <w:sz w:val="18"/>
          <w:szCs w:val="18"/>
        </w:rPr>
        <w:t>172.31.255.128/27</w:t>
      </w:r>
    </w:p>
    <w:p w14:paraId="369F47F5" w14:textId="77777777" w:rsidR="009557CF" w:rsidRDefault="002E4047">
      <w:pPr>
        <w:pStyle w:val="1a"/>
        <w:numPr>
          <w:ilvl w:val="0"/>
          <w:numId w:val="23"/>
        </w:numPr>
        <w:ind w:firstLineChars="0"/>
        <w:rPr>
          <w:rFonts w:ascii="微软雅黑" w:eastAsia="微软雅黑" w:hAnsi="微软雅黑"/>
          <w:sz w:val="18"/>
          <w:szCs w:val="18"/>
        </w:rPr>
      </w:pPr>
      <w:r>
        <w:rPr>
          <w:rFonts w:ascii="微软雅黑" w:eastAsia="微软雅黑" w:hAnsi="微软雅黑"/>
          <w:sz w:val="18"/>
          <w:szCs w:val="18"/>
        </w:rPr>
        <w:t>192.168.1.0/28</w:t>
      </w:r>
    </w:p>
    <w:p w14:paraId="1798467E" w14:textId="77777777" w:rsidR="009557CF" w:rsidRDefault="002E4047">
      <w:pPr>
        <w:pStyle w:val="1a"/>
        <w:numPr>
          <w:ilvl w:val="0"/>
          <w:numId w:val="23"/>
        </w:numPr>
        <w:ind w:firstLineChars="0"/>
        <w:rPr>
          <w:rFonts w:ascii="微软雅黑" w:eastAsia="微软雅黑" w:hAnsi="微软雅黑"/>
          <w:sz w:val="18"/>
          <w:szCs w:val="18"/>
        </w:rPr>
      </w:pPr>
      <w:r>
        <w:rPr>
          <w:rFonts w:ascii="微软雅黑" w:eastAsia="微软雅黑" w:hAnsi="微软雅黑"/>
          <w:sz w:val="18"/>
          <w:szCs w:val="18"/>
        </w:rPr>
        <w:t>209.165.202.128/27</w:t>
      </w:r>
    </w:p>
    <w:p w14:paraId="47D5040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52073EA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下面哪些</w:t>
      </w:r>
      <w:r>
        <w:rPr>
          <w:rFonts w:ascii="微软雅黑" w:eastAsia="微软雅黑" w:hAnsi="微软雅黑"/>
          <w:sz w:val="18"/>
          <w:szCs w:val="18"/>
          <w:lang w:eastAsia="zh-CN"/>
        </w:rPr>
        <w:t>IP</w:t>
      </w:r>
      <w:r>
        <w:rPr>
          <w:rFonts w:ascii="微软雅黑" w:eastAsia="微软雅黑" w:hAnsi="微软雅黑" w:cs="宋体" w:hint="eastAsia"/>
          <w:sz w:val="18"/>
          <w:szCs w:val="18"/>
          <w:lang w:eastAsia="zh-CN"/>
        </w:rPr>
        <w:t>地址不是网络地址？</w:t>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（请选择</w:t>
      </w:r>
      <w:r>
        <w:rPr>
          <w:rFonts w:ascii="微软雅黑" w:eastAsia="微软雅黑" w:hAnsi="微软雅黑"/>
          <w:sz w:val="18"/>
          <w:szCs w:val="18"/>
          <w:lang w:eastAsia="zh-CN"/>
        </w:rPr>
        <w:t>两个答案）</w:t>
      </w:r>
    </w:p>
    <w:p w14:paraId="7AFA7D07" w14:textId="77777777" w:rsidR="009557CF" w:rsidRDefault="002E4047">
      <w:pPr>
        <w:pStyle w:val="1a"/>
        <w:numPr>
          <w:ilvl w:val="0"/>
          <w:numId w:val="24"/>
        </w:numPr>
        <w:ind w:firstLineChars="0"/>
        <w:rPr>
          <w:rFonts w:ascii="微软雅黑" w:eastAsia="微软雅黑" w:hAnsi="微软雅黑"/>
          <w:sz w:val="18"/>
          <w:szCs w:val="18"/>
        </w:rPr>
      </w:pPr>
      <w:r>
        <w:rPr>
          <w:rFonts w:ascii="微软雅黑" w:eastAsia="微软雅黑" w:hAnsi="微软雅黑"/>
          <w:sz w:val="18"/>
          <w:szCs w:val="18"/>
        </w:rPr>
        <w:t>64.104.3.7/28</w:t>
      </w:r>
    </w:p>
    <w:p w14:paraId="769B6DE0" w14:textId="77777777" w:rsidR="009557CF" w:rsidRDefault="002E4047">
      <w:pPr>
        <w:pStyle w:val="1a"/>
        <w:numPr>
          <w:ilvl w:val="0"/>
          <w:numId w:val="24"/>
        </w:numPr>
        <w:ind w:firstLineChars="0"/>
        <w:rPr>
          <w:rFonts w:ascii="微软雅黑" w:eastAsia="微软雅黑" w:hAnsi="微软雅黑"/>
          <w:sz w:val="18"/>
          <w:szCs w:val="18"/>
        </w:rPr>
      </w:pPr>
      <w:r>
        <w:rPr>
          <w:rFonts w:ascii="微软雅黑" w:eastAsia="微软雅黑" w:hAnsi="微软雅黑"/>
          <w:sz w:val="18"/>
          <w:szCs w:val="18"/>
        </w:rPr>
        <w:t>192.168.12.64/26</w:t>
      </w:r>
    </w:p>
    <w:p w14:paraId="43D31FCA" w14:textId="77777777" w:rsidR="009557CF" w:rsidRDefault="002E4047">
      <w:pPr>
        <w:pStyle w:val="1a"/>
        <w:numPr>
          <w:ilvl w:val="0"/>
          <w:numId w:val="24"/>
        </w:numPr>
        <w:ind w:firstLineChars="0"/>
        <w:rPr>
          <w:rFonts w:ascii="微软雅黑" w:eastAsia="微软雅黑" w:hAnsi="微软雅黑"/>
          <w:sz w:val="18"/>
          <w:szCs w:val="18"/>
        </w:rPr>
      </w:pPr>
      <w:r>
        <w:rPr>
          <w:rFonts w:ascii="微软雅黑" w:eastAsia="微软雅黑" w:hAnsi="微软雅黑"/>
          <w:sz w:val="18"/>
          <w:szCs w:val="18"/>
        </w:rPr>
        <w:t>192</w:t>
      </w:r>
      <w:r>
        <w:rPr>
          <w:rFonts w:ascii="微软雅黑" w:eastAsia="微软雅黑" w:hAnsi="微软雅黑" w:hint="eastAsia"/>
          <w:sz w:val="18"/>
          <w:szCs w:val="18"/>
          <w:lang w:eastAsia="zh-CN"/>
        </w:rPr>
        <w:t>.</w:t>
      </w:r>
      <w:r>
        <w:rPr>
          <w:rFonts w:ascii="微软雅黑" w:eastAsia="微软雅黑" w:hAnsi="微软雅黑"/>
          <w:sz w:val="18"/>
          <w:szCs w:val="18"/>
        </w:rPr>
        <w:t>135.12.191/26</w:t>
      </w:r>
    </w:p>
    <w:p w14:paraId="15775423" w14:textId="77777777" w:rsidR="009557CF" w:rsidRDefault="002E4047">
      <w:pPr>
        <w:pStyle w:val="1a"/>
        <w:numPr>
          <w:ilvl w:val="0"/>
          <w:numId w:val="24"/>
        </w:numPr>
        <w:ind w:firstLineChars="0"/>
        <w:rPr>
          <w:rFonts w:ascii="微软雅黑" w:eastAsia="微软雅黑" w:hAnsi="微软雅黑"/>
          <w:sz w:val="18"/>
          <w:szCs w:val="18"/>
        </w:rPr>
      </w:pPr>
      <w:r>
        <w:rPr>
          <w:rFonts w:ascii="微软雅黑" w:eastAsia="微软雅黑" w:hAnsi="微软雅黑"/>
          <w:sz w:val="18"/>
          <w:szCs w:val="18"/>
        </w:rPr>
        <w:t>198.18 12.16/28</w:t>
      </w:r>
    </w:p>
    <w:p w14:paraId="1DE38EB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w:t>
      </w:r>
    </w:p>
    <w:p w14:paraId="3DE5FD2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IP</w:t>
      </w:r>
      <w:r>
        <w:rPr>
          <w:rFonts w:ascii="微软雅黑" w:eastAsia="微软雅黑" w:hAnsi="微软雅黑" w:hint="eastAsia"/>
          <w:sz w:val="18"/>
          <w:szCs w:val="18"/>
          <w:lang w:eastAsia="zh-CN"/>
        </w:rPr>
        <w:t>子网</w:t>
      </w:r>
      <w:r>
        <w:rPr>
          <w:rFonts w:ascii="微软雅黑" w:eastAsia="微软雅黑" w:hAnsi="微软雅黑" w:cs="宋体" w:hint="eastAsia"/>
          <w:sz w:val="18"/>
          <w:szCs w:val="18"/>
          <w:lang w:eastAsia="zh-CN"/>
        </w:rPr>
        <w:t>划分不具备的优点有</w:t>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（请选择</w:t>
      </w:r>
      <w:r>
        <w:rPr>
          <w:rFonts w:ascii="微软雅黑" w:eastAsia="微软雅黑" w:hAnsi="微软雅黑" w:hint="eastAsia"/>
          <w:sz w:val="18"/>
          <w:szCs w:val="18"/>
          <w:lang w:eastAsia="zh-CN"/>
        </w:rPr>
        <w:t>两个答案）</w:t>
      </w:r>
    </w:p>
    <w:p w14:paraId="3B2EC898" w14:textId="77777777" w:rsidR="009557CF" w:rsidRDefault="002E4047">
      <w:pPr>
        <w:pStyle w:val="1a"/>
        <w:numPr>
          <w:ilvl w:val="0"/>
          <w:numId w:val="25"/>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节约</w:t>
      </w:r>
      <w:r>
        <w:rPr>
          <w:rFonts w:ascii="微软雅黑" w:eastAsia="微软雅黑" w:hAnsi="微软雅黑"/>
          <w:sz w:val="18"/>
          <w:szCs w:val="18"/>
          <w:lang w:eastAsia="zh-CN"/>
        </w:rPr>
        <w:t>IP</w:t>
      </w:r>
      <w:r>
        <w:rPr>
          <w:rFonts w:ascii="微软雅黑" w:eastAsia="微软雅黑" w:hAnsi="微软雅黑" w:cs="宋体" w:hint="eastAsia"/>
          <w:sz w:val="18"/>
          <w:szCs w:val="18"/>
          <w:lang w:eastAsia="zh-CN"/>
        </w:rPr>
        <w:t>地址</w:t>
      </w:r>
    </w:p>
    <w:p w14:paraId="0CD244DE" w14:textId="77777777" w:rsidR="009557CF" w:rsidRDefault="002E4047">
      <w:pPr>
        <w:pStyle w:val="1a"/>
        <w:numPr>
          <w:ilvl w:val="0"/>
          <w:numId w:val="25"/>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提升网络</w:t>
      </w:r>
      <w:r>
        <w:rPr>
          <w:rFonts w:ascii="微软雅黑" w:eastAsia="微软雅黑" w:hAnsi="微软雅黑"/>
          <w:sz w:val="18"/>
          <w:szCs w:val="18"/>
          <w:lang w:eastAsia="zh-CN"/>
        </w:rPr>
        <w:t>QoS</w:t>
      </w:r>
    </w:p>
    <w:p w14:paraId="79A89D5C" w14:textId="77777777" w:rsidR="009557CF" w:rsidRDefault="002E4047">
      <w:pPr>
        <w:pStyle w:val="1a"/>
        <w:numPr>
          <w:ilvl w:val="0"/>
          <w:numId w:val="25"/>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提</w:t>
      </w:r>
      <w:r>
        <w:rPr>
          <w:rFonts w:ascii="微软雅黑" w:eastAsia="微软雅黑" w:hAnsi="微软雅黑" w:cs="宋体" w:hint="eastAsia"/>
          <w:sz w:val="18"/>
          <w:szCs w:val="18"/>
          <w:lang w:eastAsia="zh-CN"/>
        </w:rPr>
        <w:t>升</w:t>
      </w:r>
      <w:r>
        <w:rPr>
          <w:rFonts w:ascii="微软雅黑" w:eastAsia="微软雅黑" w:hAnsi="微软雅黑" w:cs="宋体" w:hint="eastAsia"/>
          <w:sz w:val="18"/>
          <w:szCs w:val="18"/>
          <w:lang w:eastAsia="zh-CN"/>
        </w:rPr>
        <w:t>IP</w:t>
      </w:r>
      <w:r>
        <w:rPr>
          <w:rFonts w:ascii="微软雅黑" w:eastAsia="微软雅黑" w:hAnsi="微软雅黑" w:cs="宋体" w:hint="eastAsia"/>
          <w:sz w:val="18"/>
          <w:szCs w:val="18"/>
          <w:lang w:eastAsia="zh-CN"/>
        </w:rPr>
        <w:t>地址使用效率</w:t>
      </w:r>
    </w:p>
    <w:p w14:paraId="54A9D2C6" w14:textId="77777777" w:rsidR="009557CF" w:rsidRDefault="002E4047">
      <w:pPr>
        <w:pStyle w:val="1a"/>
        <w:numPr>
          <w:ilvl w:val="0"/>
          <w:numId w:val="25"/>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提高网络可靠性</w:t>
      </w:r>
    </w:p>
    <w:p w14:paraId="1207D59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D</w:t>
      </w:r>
    </w:p>
    <w:p w14:paraId="519AC02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下面可以出现在公网上的地址有</w:t>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宋体" w:hint="eastAsia"/>
          <w:sz w:val="18"/>
          <w:szCs w:val="18"/>
          <w:lang w:eastAsia="zh-CN"/>
        </w:rPr>
        <w:t>个答案）</w:t>
      </w:r>
    </w:p>
    <w:p w14:paraId="38CA6306" w14:textId="77777777" w:rsidR="009557CF" w:rsidRDefault="002E4047">
      <w:pPr>
        <w:pStyle w:val="1a"/>
        <w:numPr>
          <w:ilvl w:val="0"/>
          <w:numId w:val="2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173.16.12</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5/16</w:t>
      </w:r>
    </w:p>
    <w:p w14:paraId="4745A243" w14:textId="77777777" w:rsidR="009557CF" w:rsidRDefault="002E4047">
      <w:pPr>
        <w:pStyle w:val="1a"/>
        <w:numPr>
          <w:ilvl w:val="0"/>
          <w:numId w:val="2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127</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254.11.15/16</w:t>
      </w:r>
    </w:p>
    <w:p w14:paraId="556ED04F" w14:textId="77777777" w:rsidR="009557CF" w:rsidRDefault="002E4047">
      <w:pPr>
        <w:pStyle w:val="1a"/>
        <w:numPr>
          <w:ilvl w:val="0"/>
          <w:numId w:val="2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172.15.12.7/16</w:t>
      </w:r>
    </w:p>
    <w:p w14:paraId="173A5D17" w14:textId="77777777" w:rsidR="009557CF" w:rsidRDefault="002E4047">
      <w:pPr>
        <w:pStyle w:val="1a"/>
        <w:numPr>
          <w:ilvl w:val="0"/>
          <w:numId w:val="2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193.168 10.4/16</w:t>
      </w:r>
    </w:p>
    <w:p w14:paraId="3511EE8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C D</w:t>
      </w:r>
    </w:p>
    <w:p w14:paraId="0BF8B39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判断：路由</w:t>
      </w:r>
      <w:r>
        <w:rPr>
          <w:rFonts w:ascii="微软雅黑" w:eastAsia="微软雅黑" w:hAnsi="微软雅黑"/>
          <w:sz w:val="18"/>
          <w:szCs w:val="18"/>
          <w:lang w:eastAsia="zh-CN"/>
        </w:rPr>
        <w:t xml:space="preserve"> 172.1.12.0/24</w:t>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172</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1.13.0/24</w:t>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172.1.14.0/24</w:t>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 xml:space="preserve">172.1.15.0/24 </w:t>
      </w:r>
      <w:r>
        <w:rPr>
          <w:rFonts w:ascii="微软雅黑" w:eastAsia="微软雅黑" w:hAnsi="微软雅黑" w:cs="宋体" w:hint="eastAsia"/>
          <w:sz w:val="18"/>
          <w:szCs w:val="18"/>
          <w:lang w:eastAsia="zh-CN"/>
        </w:rPr>
        <w:t>可以聚合为</w:t>
      </w:r>
      <w:r>
        <w:rPr>
          <w:rFonts w:ascii="微软雅黑" w:eastAsia="微软雅黑" w:hAnsi="微软雅黑"/>
          <w:sz w:val="18"/>
          <w:szCs w:val="18"/>
          <w:lang w:eastAsia="zh-CN"/>
        </w:rPr>
        <w:t xml:space="preserve"> 172.1.9.0/21</w:t>
      </w:r>
      <w:r>
        <w:rPr>
          <w:rFonts w:ascii="微软雅黑" w:eastAsia="微软雅黑" w:hAnsi="微软雅黑" w:hint="eastAsia"/>
          <w:sz w:val="18"/>
          <w:szCs w:val="18"/>
          <w:lang w:eastAsia="zh-CN"/>
        </w:rPr>
        <w:t>。</w:t>
      </w:r>
    </w:p>
    <w:p w14:paraId="5F0DAB8C" w14:textId="77777777" w:rsidR="009557CF" w:rsidRDefault="002E4047">
      <w:pPr>
        <w:pStyle w:val="1a"/>
        <w:numPr>
          <w:ilvl w:val="0"/>
          <w:numId w:val="27"/>
        </w:numPr>
        <w:ind w:firstLineChars="0"/>
        <w:rPr>
          <w:rFonts w:ascii="微软雅黑" w:eastAsia="微软雅黑" w:hAnsi="微软雅黑"/>
          <w:sz w:val="18"/>
          <w:szCs w:val="18"/>
        </w:rPr>
      </w:pPr>
      <w:r>
        <w:rPr>
          <w:rFonts w:ascii="微软雅黑" w:eastAsia="微软雅黑" w:hAnsi="微软雅黑"/>
          <w:sz w:val="18"/>
          <w:szCs w:val="18"/>
        </w:rPr>
        <w:t>True</w:t>
      </w:r>
    </w:p>
    <w:p w14:paraId="2A7B0CF3" w14:textId="77777777" w:rsidR="009557CF" w:rsidRDefault="002E4047">
      <w:pPr>
        <w:pStyle w:val="1a"/>
        <w:numPr>
          <w:ilvl w:val="0"/>
          <w:numId w:val="27"/>
        </w:numPr>
        <w:ind w:firstLineChars="0"/>
        <w:rPr>
          <w:rFonts w:ascii="微软雅黑" w:eastAsia="微软雅黑" w:hAnsi="微软雅黑"/>
          <w:sz w:val="18"/>
          <w:szCs w:val="18"/>
        </w:rPr>
      </w:pPr>
      <w:r>
        <w:rPr>
          <w:rFonts w:ascii="微软雅黑" w:eastAsia="微软雅黑" w:hAnsi="微软雅黑"/>
          <w:sz w:val="18"/>
          <w:szCs w:val="18"/>
        </w:rPr>
        <w:t>False</w:t>
      </w:r>
    </w:p>
    <w:p w14:paraId="4DACA01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7287709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如果一台</w:t>
      </w:r>
      <w:r>
        <w:rPr>
          <w:rFonts w:ascii="微软雅黑" w:eastAsia="微软雅黑" w:hAnsi="微软雅黑" w:cs="宋体" w:hint="eastAsia"/>
          <w:sz w:val="18"/>
          <w:szCs w:val="18"/>
          <w:lang w:eastAsia="zh-CN"/>
        </w:rPr>
        <w:t>路由器连接四个</w:t>
      </w:r>
      <w:r>
        <w:rPr>
          <w:rFonts w:ascii="微软雅黑" w:eastAsia="微软雅黑" w:hAnsi="微软雅黑"/>
          <w:sz w:val="18"/>
          <w:szCs w:val="18"/>
          <w:lang w:eastAsia="zh-CN"/>
        </w:rPr>
        <w:t>网段</w:t>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172.1.12.0/24</w:t>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172.1.13.0/24</w:t>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172.1.14.0/24</w:t>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172.1.15.0/24</w:t>
      </w:r>
      <w:r>
        <w:rPr>
          <w:rFonts w:ascii="微软雅黑" w:eastAsia="微软雅黑" w:hAnsi="微软雅黑" w:cs="宋体" w:hint="eastAsia"/>
          <w:sz w:val="18"/>
          <w:szCs w:val="18"/>
          <w:lang w:eastAsia="zh-CN"/>
        </w:rPr>
        <w:t>。</w:t>
      </w:r>
      <w:r>
        <w:rPr>
          <w:rFonts w:ascii="微软雅黑" w:eastAsia="微软雅黑" w:hAnsi="微软雅黑" w:cs="微软雅黑" w:hint="eastAsia"/>
          <w:sz w:val="18"/>
          <w:szCs w:val="18"/>
          <w:lang w:eastAsia="zh-CN"/>
        </w:rPr>
        <w:t>如果将该网段聚合成一条</w:t>
      </w:r>
      <w:r>
        <w:rPr>
          <w:rFonts w:ascii="微软雅黑" w:eastAsia="微软雅黑" w:hAnsi="微软雅黑" w:cs="宋体" w:hint="eastAsia"/>
          <w:sz w:val="18"/>
          <w:szCs w:val="18"/>
          <w:lang w:eastAsia="zh-CN"/>
        </w:rPr>
        <w:t>路由</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最合理的聚合地址是哪个？</w:t>
      </w:r>
    </w:p>
    <w:p w14:paraId="50F66A6E" w14:textId="77777777" w:rsidR="009557CF" w:rsidRDefault="002E4047">
      <w:pPr>
        <w:pStyle w:val="1a"/>
        <w:numPr>
          <w:ilvl w:val="0"/>
          <w:numId w:val="28"/>
        </w:numPr>
        <w:ind w:firstLineChars="0"/>
        <w:rPr>
          <w:rFonts w:ascii="微软雅黑" w:eastAsia="微软雅黑" w:hAnsi="微软雅黑"/>
          <w:sz w:val="18"/>
          <w:szCs w:val="18"/>
        </w:rPr>
      </w:pPr>
      <w:r>
        <w:rPr>
          <w:rFonts w:ascii="微软雅黑" w:eastAsia="微软雅黑" w:hAnsi="微软雅黑"/>
          <w:sz w:val="18"/>
          <w:szCs w:val="18"/>
        </w:rPr>
        <w:t>172.1.12.0/18</w:t>
      </w:r>
    </w:p>
    <w:p w14:paraId="185DCC44" w14:textId="77777777" w:rsidR="009557CF" w:rsidRDefault="002E4047">
      <w:pPr>
        <w:pStyle w:val="1a"/>
        <w:numPr>
          <w:ilvl w:val="0"/>
          <w:numId w:val="28"/>
        </w:numPr>
        <w:ind w:firstLineChars="0"/>
        <w:rPr>
          <w:rFonts w:ascii="微软雅黑" w:eastAsia="微软雅黑" w:hAnsi="微软雅黑"/>
          <w:sz w:val="18"/>
          <w:szCs w:val="18"/>
        </w:rPr>
      </w:pPr>
      <w:r>
        <w:rPr>
          <w:rFonts w:ascii="微软雅黑" w:eastAsia="微软雅黑" w:hAnsi="微软雅黑"/>
          <w:sz w:val="18"/>
          <w:szCs w:val="18"/>
        </w:rPr>
        <w:t>172.1.12.0/20</w:t>
      </w:r>
    </w:p>
    <w:p w14:paraId="6171F90F" w14:textId="77777777" w:rsidR="009557CF" w:rsidRDefault="002E4047">
      <w:pPr>
        <w:pStyle w:val="1a"/>
        <w:numPr>
          <w:ilvl w:val="0"/>
          <w:numId w:val="28"/>
        </w:numPr>
        <w:ind w:firstLineChars="0"/>
        <w:rPr>
          <w:rFonts w:ascii="微软雅黑" w:eastAsia="微软雅黑" w:hAnsi="微软雅黑"/>
          <w:sz w:val="18"/>
          <w:szCs w:val="18"/>
        </w:rPr>
      </w:pPr>
      <w:r>
        <w:rPr>
          <w:rFonts w:ascii="微软雅黑" w:eastAsia="微软雅黑" w:hAnsi="微软雅黑"/>
          <w:sz w:val="18"/>
          <w:szCs w:val="18"/>
        </w:rPr>
        <w:t>172.1.12.0/22</w:t>
      </w:r>
    </w:p>
    <w:p w14:paraId="6C6CA2AB" w14:textId="77777777" w:rsidR="009557CF" w:rsidRDefault="002E4047">
      <w:pPr>
        <w:pStyle w:val="1a"/>
        <w:numPr>
          <w:ilvl w:val="0"/>
          <w:numId w:val="28"/>
        </w:numPr>
        <w:ind w:firstLineChars="0"/>
        <w:rPr>
          <w:rFonts w:ascii="微软雅黑" w:eastAsia="微软雅黑" w:hAnsi="微软雅黑"/>
          <w:sz w:val="18"/>
          <w:szCs w:val="18"/>
        </w:rPr>
      </w:pPr>
      <w:r>
        <w:rPr>
          <w:rFonts w:ascii="微软雅黑" w:eastAsia="微软雅黑" w:hAnsi="微软雅黑"/>
          <w:sz w:val="18"/>
          <w:szCs w:val="18"/>
        </w:rPr>
        <w:t>172.1.12.0/24</w:t>
      </w:r>
    </w:p>
    <w:p w14:paraId="1EA95B6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6223696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如果您是一家企业的网络管理员，您的</w:t>
      </w:r>
      <w:r>
        <w:rPr>
          <w:rFonts w:ascii="微软雅黑" w:eastAsia="微软雅黑" w:hAnsi="微软雅黑"/>
          <w:sz w:val="18"/>
          <w:szCs w:val="18"/>
          <w:lang w:eastAsia="zh-CN"/>
        </w:rPr>
        <w:t>IP</w:t>
      </w:r>
      <w:r>
        <w:rPr>
          <w:rFonts w:ascii="微软雅黑" w:eastAsia="微软雅黑" w:hAnsi="微软雅黑" w:cs="宋体" w:hint="eastAsia"/>
          <w:sz w:val="18"/>
          <w:szCs w:val="18"/>
          <w:lang w:eastAsia="zh-CN"/>
        </w:rPr>
        <w:t>地址设计如下面所示：</w:t>
      </w:r>
    </w:p>
    <w:p w14:paraId="038EC9F1" w14:textId="77777777" w:rsidR="009557CF" w:rsidRDefault="002E4047">
      <w:pPr>
        <w:rPr>
          <w:rFonts w:ascii="微软雅黑" w:eastAsia="微软雅黑" w:hAnsi="微软雅黑"/>
          <w:sz w:val="18"/>
          <w:szCs w:val="18"/>
        </w:rPr>
      </w:pPr>
      <w:r>
        <w:rPr>
          <w:rFonts w:ascii="微软雅黑" w:eastAsia="微软雅黑" w:hAnsi="微软雅黑"/>
          <w:sz w:val="18"/>
          <w:szCs w:val="18"/>
        </w:rPr>
        <w:t>Network 1 - 172.16.10.0/26</w:t>
      </w:r>
    </w:p>
    <w:p w14:paraId="17E5E743" w14:textId="77777777" w:rsidR="009557CF" w:rsidRDefault="002E4047">
      <w:pPr>
        <w:rPr>
          <w:rFonts w:ascii="微软雅黑" w:eastAsia="微软雅黑" w:hAnsi="微软雅黑"/>
          <w:sz w:val="18"/>
          <w:szCs w:val="18"/>
        </w:rPr>
      </w:pPr>
      <w:r>
        <w:rPr>
          <w:rFonts w:ascii="微软雅黑" w:eastAsia="微软雅黑" w:hAnsi="微软雅黑"/>
          <w:sz w:val="18"/>
          <w:szCs w:val="18"/>
        </w:rPr>
        <w:t>Network 2 - 172.16.10.64</w:t>
      </w:r>
      <w:r>
        <w:rPr>
          <w:rFonts w:ascii="微软雅黑" w:eastAsia="微软雅黑" w:hAnsi="微软雅黑" w:hint="eastAsia"/>
          <w:sz w:val="18"/>
          <w:szCs w:val="18"/>
          <w:lang w:eastAsia="zh-CN"/>
        </w:rPr>
        <w:t>/</w:t>
      </w:r>
      <w:r>
        <w:rPr>
          <w:rFonts w:ascii="微软雅黑" w:eastAsia="微软雅黑" w:hAnsi="微软雅黑"/>
          <w:sz w:val="18"/>
          <w:szCs w:val="18"/>
        </w:rPr>
        <w:t>27</w:t>
      </w:r>
    </w:p>
    <w:p w14:paraId="69E5BE78" w14:textId="77777777" w:rsidR="009557CF" w:rsidRDefault="002E4047">
      <w:pPr>
        <w:rPr>
          <w:rFonts w:ascii="微软雅黑" w:eastAsia="微软雅黑" w:hAnsi="微软雅黑"/>
          <w:sz w:val="18"/>
          <w:szCs w:val="18"/>
        </w:rPr>
      </w:pPr>
      <w:r>
        <w:rPr>
          <w:rFonts w:ascii="微软雅黑" w:eastAsia="微软雅黑" w:hAnsi="微软雅黑"/>
          <w:sz w:val="18"/>
          <w:szCs w:val="18"/>
        </w:rPr>
        <w:t>Network 3 - 172.16.10.96/27</w:t>
      </w:r>
    </w:p>
    <w:p w14:paraId="2DC8E639" w14:textId="77777777" w:rsidR="009557CF" w:rsidRDefault="002E4047">
      <w:pPr>
        <w:rPr>
          <w:rFonts w:ascii="微软雅黑" w:eastAsia="微软雅黑" w:hAnsi="微软雅黑"/>
          <w:sz w:val="18"/>
          <w:szCs w:val="18"/>
          <w:lang w:eastAsia="zh-CN"/>
        </w:rPr>
      </w:pPr>
      <w:r>
        <w:rPr>
          <w:rFonts w:ascii="微软雅黑" w:eastAsia="微软雅黑" w:hAnsi="微软雅黑" w:cs="宋体" w:hint="eastAsia"/>
          <w:sz w:val="18"/>
          <w:szCs w:val="18"/>
          <w:lang w:eastAsia="zh-CN"/>
        </w:rPr>
        <w:lastRenderedPageBreak/>
        <w:t>下面那种协议支持您的</w:t>
      </w:r>
      <w:r>
        <w:rPr>
          <w:rFonts w:ascii="微软雅黑" w:eastAsia="微软雅黑" w:hAnsi="微软雅黑"/>
          <w:sz w:val="18"/>
          <w:szCs w:val="18"/>
          <w:lang w:eastAsia="zh-CN"/>
        </w:rPr>
        <w:t>IP</w:t>
      </w:r>
      <w:r>
        <w:rPr>
          <w:rFonts w:ascii="微软雅黑" w:eastAsia="微软雅黑" w:hAnsi="微软雅黑" w:cs="宋体" w:hint="eastAsia"/>
          <w:sz w:val="18"/>
          <w:szCs w:val="18"/>
          <w:lang w:eastAsia="zh-CN"/>
        </w:rPr>
        <w:t>地址设计并适合在企业网中应用？</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（请选择两个答案）</w:t>
      </w:r>
    </w:p>
    <w:p w14:paraId="0F34F060" w14:textId="77777777" w:rsidR="009557CF" w:rsidRDefault="002E4047">
      <w:pPr>
        <w:pStyle w:val="1a"/>
        <w:numPr>
          <w:ilvl w:val="0"/>
          <w:numId w:val="2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RIPv1</w:t>
      </w:r>
    </w:p>
    <w:p w14:paraId="7CF65A47" w14:textId="77777777" w:rsidR="009557CF" w:rsidRDefault="002E4047">
      <w:pPr>
        <w:pStyle w:val="1a"/>
        <w:numPr>
          <w:ilvl w:val="0"/>
          <w:numId w:val="2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RIPv2</w:t>
      </w:r>
    </w:p>
    <w:p w14:paraId="11F259F8" w14:textId="77777777" w:rsidR="009557CF" w:rsidRDefault="002E4047">
      <w:pPr>
        <w:pStyle w:val="1a"/>
        <w:numPr>
          <w:ilvl w:val="0"/>
          <w:numId w:val="2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p>
    <w:p w14:paraId="19724275" w14:textId="77777777" w:rsidR="009557CF" w:rsidRDefault="002E4047">
      <w:pPr>
        <w:pStyle w:val="1a"/>
        <w:numPr>
          <w:ilvl w:val="0"/>
          <w:numId w:val="2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p>
    <w:p w14:paraId="4F6C414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C</w:t>
      </w:r>
    </w:p>
    <w:p w14:paraId="0711BC5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当管理员使用</w:t>
      </w:r>
      <w:r>
        <w:rPr>
          <w:rFonts w:ascii="微软雅黑" w:eastAsia="微软雅黑" w:hAnsi="微软雅黑"/>
          <w:sz w:val="18"/>
          <w:szCs w:val="18"/>
          <w:lang w:eastAsia="zh-CN"/>
        </w:rPr>
        <w:t>VLSM</w:t>
      </w:r>
      <w:r>
        <w:rPr>
          <w:rFonts w:ascii="微软雅黑" w:eastAsia="微软雅黑" w:hAnsi="微软雅黑" w:cs="宋体" w:hint="eastAsia"/>
          <w:sz w:val="18"/>
          <w:szCs w:val="18"/>
          <w:lang w:eastAsia="zh-CN"/>
        </w:rPr>
        <w:t>技木进行网络地址的</w:t>
      </w:r>
      <w:r>
        <w:rPr>
          <w:rFonts w:ascii="微软雅黑" w:eastAsia="微软雅黑" w:hAnsi="微软雅黑"/>
          <w:sz w:val="18"/>
          <w:szCs w:val="18"/>
          <w:lang w:eastAsia="zh-CN"/>
        </w:rPr>
        <w:t>子网划分</w:t>
      </w:r>
      <w:r>
        <w:rPr>
          <w:rFonts w:ascii="微软雅黑" w:eastAsia="微软雅黑" w:hAnsi="微软雅黑" w:cs="宋体" w:hint="eastAsia"/>
          <w:sz w:val="18"/>
          <w:szCs w:val="18"/>
          <w:lang w:eastAsia="zh-CN"/>
        </w:rPr>
        <w:t>时，必须坚持哪些规则？</w:t>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（请选择</w:t>
      </w:r>
      <w:r>
        <w:rPr>
          <w:rFonts w:ascii="微软雅黑" w:eastAsia="微软雅黑" w:hAnsi="微软雅黑"/>
          <w:sz w:val="18"/>
          <w:szCs w:val="18"/>
          <w:lang w:eastAsia="zh-CN"/>
        </w:rPr>
        <w:t>两个答案）</w:t>
      </w:r>
    </w:p>
    <w:p w14:paraId="4E72B370" w14:textId="77777777" w:rsidR="009557CF" w:rsidRDefault="002E4047">
      <w:pPr>
        <w:pStyle w:val="1a"/>
        <w:numPr>
          <w:ilvl w:val="0"/>
          <w:numId w:val="30"/>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子网</w:t>
      </w:r>
      <w:r>
        <w:rPr>
          <w:rFonts w:ascii="微软雅黑" w:eastAsia="微软雅黑" w:hAnsi="微软雅黑" w:hint="eastAsia"/>
          <w:sz w:val="18"/>
          <w:szCs w:val="18"/>
          <w:lang w:eastAsia="zh-CN"/>
        </w:rPr>
        <w:t>是由</w:t>
      </w:r>
      <w:r>
        <w:rPr>
          <w:rFonts w:ascii="微软雅黑" w:eastAsia="微软雅黑" w:hAnsi="微软雅黑" w:cs="宋体" w:hint="eastAsia"/>
          <w:sz w:val="18"/>
          <w:szCs w:val="18"/>
          <w:lang w:eastAsia="zh-CN"/>
        </w:rPr>
        <w:t>所</w:t>
      </w:r>
      <w:r>
        <w:rPr>
          <w:rFonts w:ascii="微软雅黑" w:eastAsia="微软雅黑" w:hAnsi="微软雅黑" w:hint="eastAsia"/>
          <w:sz w:val="18"/>
          <w:szCs w:val="18"/>
          <w:lang w:eastAsia="zh-CN"/>
        </w:rPr>
        <w:t>有</w:t>
      </w:r>
      <w:r>
        <w:rPr>
          <w:rFonts w:ascii="微软雅黑" w:eastAsia="微软雅黑" w:hAnsi="微软雅黑" w:cs="宋体" w:hint="eastAsia"/>
          <w:sz w:val="18"/>
          <w:szCs w:val="18"/>
          <w:lang w:eastAsia="zh-CN"/>
        </w:rPr>
        <w:t>被聚合的路由组成的</w:t>
      </w:r>
    </w:p>
    <w:p w14:paraId="215AB01F" w14:textId="77777777" w:rsidR="009557CF" w:rsidRDefault="002E4047">
      <w:pPr>
        <w:pStyle w:val="1a"/>
        <w:numPr>
          <w:ilvl w:val="0"/>
          <w:numId w:val="30"/>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子网能够寻址到主机或者进一步被子网化</w:t>
      </w:r>
    </w:p>
    <w:p w14:paraId="2F236656" w14:textId="77777777" w:rsidR="009557CF" w:rsidRDefault="002E4047">
      <w:pPr>
        <w:pStyle w:val="1a"/>
        <w:numPr>
          <w:ilvl w:val="0"/>
          <w:numId w:val="3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子网</w:t>
      </w:r>
      <w:r>
        <w:rPr>
          <w:rFonts w:ascii="微软雅黑" w:eastAsia="微软雅黑" w:hAnsi="微软雅黑" w:cs="宋体" w:hint="eastAsia"/>
          <w:sz w:val="18"/>
          <w:szCs w:val="18"/>
          <w:lang w:eastAsia="zh-CN"/>
        </w:rPr>
        <w:t>划分可以胡乱分配地址</w:t>
      </w:r>
    </w:p>
    <w:p w14:paraId="7C19B93F" w14:textId="77777777" w:rsidR="009557CF" w:rsidRDefault="002E4047">
      <w:pPr>
        <w:pStyle w:val="1a"/>
        <w:numPr>
          <w:ilvl w:val="0"/>
          <w:numId w:val="3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汇</w:t>
      </w:r>
      <w:r>
        <w:rPr>
          <w:rFonts w:ascii="微软雅黑" w:eastAsia="微软雅黑" w:hAnsi="微软雅黑" w:cs="宋体" w:hint="eastAsia"/>
          <w:sz w:val="18"/>
          <w:szCs w:val="18"/>
          <w:lang w:eastAsia="zh-CN"/>
        </w:rPr>
        <w:t>聚的</w:t>
      </w:r>
      <w:r>
        <w:rPr>
          <w:rFonts w:ascii="微软雅黑" w:eastAsia="微软雅黑" w:hAnsi="微软雅黑"/>
          <w:sz w:val="18"/>
          <w:szCs w:val="18"/>
          <w:lang w:eastAsia="zh-CN"/>
        </w:rPr>
        <w:t>网络</w:t>
      </w:r>
      <w:r>
        <w:rPr>
          <w:rFonts w:ascii="微软雅黑" w:eastAsia="微软雅黑" w:hAnsi="微软雅黑" w:cs="宋体" w:hint="eastAsia"/>
          <w:sz w:val="18"/>
          <w:szCs w:val="18"/>
          <w:lang w:eastAsia="zh-CN"/>
        </w:rPr>
        <w:t>必须有相同的高位比特</w:t>
      </w:r>
    </w:p>
    <w:p w14:paraId="01E4951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D</w:t>
      </w:r>
    </w:p>
    <w:p w14:paraId="39380F6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在组播网络环境中，如果</w:t>
      </w:r>
      <w:r>
        <w:rPr>
          <w:rFonts w:ascii="微软雅黑" w:eastAsia="微软雅黑" w:hAnsi="微软雅黑"/>
          <w:sz w:val="18"/>
          <w:szCs w:val="18"/>
          <w:lang w:eastAsia="zh-CN"/>
        </w:rPr>
        <w:t>IGMPV2</w:t>
      </w:r>
      <w:r>
        <w:rPr>
          <w:rFonts w:ascii="微软雅黑" w:eastAsia="微软雅黑" w:hAnsi="微软雅黑" w:cs="宋体" w:hint="eastAsia"/>
          <w:sz w:val="18"/>
          <w:szCs w:val="18"/>
          <w:lang w:eastAsia="zh-CN"/>
        </w:rPr>
        <w:t>主机和</w:t>
      </w:r>
      <w:r>
        <w:rPr>
          <w:rFonts w:ascii="微软雅黑" w:eastAsia="微软雅黑" w:hAnsi="微软雅黑"/>
          <w:sz w:val="18"/>
          <w:szCs w:val="18"/>
          <w:lang w:eastAsia="zh-CN"/>
        </w:rPr>
        <w:t>IGMPv1</w:t>
      </w:r>
      <w:r>
        <w:rPr>
          <w:rFonts w:ascii="微软雅黑" w:eastAsia="微软雅黑" w:hAnsi="微软雅黑" w:cs="宋体" w:hint="eastAsia"/>
          <w:sz w:val="18"/>
          <w:szCs w:val="18"/>
          <w:lang w:eastAsia="zh-CN"/>
        </w:rPr>
        <w:t>路由器</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以下简称版本</w:t>
      </w:r>
      <w:r>
        <w:rPr>
          <w:rFonts w:ascii="微软雅黑" w:eastAsia="微软雅黑" w:hAnsi="微软雅黑"/>
          <w:sz w:val="18"/>
          <w:szCs w:val="18"/>
          <w:lang w:eastAsia="zh-CN"/>
        </w:rPr>
        <w:t>2</w:t>
      </w:r>
      <w:r>
        <w:rPr>
          <w:rFonts w:ascii="微软雅黑" w:eastAsia="微软雅黑" w:hAnsi="微软雅黑" w:cs="宋体" w:hint="eastAsia"/>
          <w:sz w:val="18"/>
          <w:szCs w:val="18"/>
          <w:lang w:eastAsia="zh-CN"/>
        </w:rPr>
        <w:t>主机和版本</w:t>
      </w:r>
      <w:r>
        <w:rPr>
          <w:rFonts w:ascii="微软雅黑" w:eastAsia="微软雅黑" w:hAnsi="微软雅黑"/>
          <w:sz w:val="18"/>
          <w:szCs w:val="18"/>
          <w:lang w:eastAsia="zh-CN"/>
        </w:rPr>
        <w:t>1</w:t>
      </w:r>
      <w:r>
        <w:rPr>
          <w:rFonts w:ascii="微软雅黑" w:eastAsia="微软雅黑" w:hAnsi="微软雅黑" w:cs="宋体" w:hint="eastAsia"/>
          <w:sz w:val="18"/>
          <w:szCs w:val="18"/>
          <w:lang w:eastAsia="zh-CN"/>
        </w:rPr>
        <w:t>路甶器</w:t>
      </w: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共同处于同一局域网当中</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他们是如何协同工作的？</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宋体" w:hint="eastAsia"/>
          <w:sz w:val="18"/>
          <w:szCs w:val="18"/>
          <w:lang w:eastAsia="zh-CN"/>
        </w:rPr>
        <w:t>个答案）</w:t>
      </w:r>
    </w:p>
    <w:p w14:paraId="36B30AC1" w14:textId="77777777" w:rsidR="009557CF" w:rsidRDefault="002E4047">
      <w:pPr>
        <w:pStyle w:val="1a"/>
        <w:numPr>
          <w:ilvl w:val="0"/>
          <w:numId w:val="3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版本</w:t>
      </w:r>
      <w:r>
        <w:rPr>
          <w:rFonts w:ascii="微软雅黑" w:eastAsia="微软雅黑" w:hAnsi="微软雅黑"/>
          <w:sz w:val="18"/>
          <w:szCs w:val="18"/>
          <w:lang w:eastAsia="zh-CN"/>
        </w:rPr>
        <w:t>1</w:t>
      </w:r>
      <w:r>
        <w:rPr>
          <w:rFonts w:ascii="微软雅黑" w:eastAsia="微软雅黑" w:hAnsi="微软雅黑" w:cs="宋体" w:hint="eastAsia"/>
          <w:sz w:val="18"/>
          <w:szCs w:val="18"/>
          <w:lang w:eastAsia="zh-CN"/>
        </w:rPr>
        <w:t>路由器把</w:t>
      </w:r>
      <w:r>
        <w:rPr>
          <w:rFonts w:ascii="微软雅黑" w:eastAsia="微软雅黑" w:hAnsi="微软雅黑"/>
          <w:sz w:val="18"/>
          <w:szCs w:val="18"/>
          <w:lang w:eastAsia="zh-CN"/>
        </w:rPr>
        <w:t>IGMPv2</w:t>
      </w:r>
      <w:r>
        <w:rPr>
          <w:rFonts w:ascii="微软雅黑" w:eastAsia="微软雅黑" w:hAnsi="微软雅黑" w:cs="宋体" w:hint="eastAsia"/>
          <w:sz w:val="18"/>
          <w:szCs w:val="18"/>
          <w:lang w:eastAsia="zh-CN"/>
        </w:rPr>
        <w:t>报告看作无效的</w:t>
      </w:r>
      <w:r>
        <w:rPr>
          <w:rFonts w:ascii="微软雅黑" w:eastAsia="微软雅黑" w:hAnsi="微软雅黑"/>
          <w:sz w:val="18"/>
          <w:szCs w:val="18"/>
          <w:lang w:eastAsia="zh-CN"/>
        </w:rPr>
        <w:t>IGMP</w:t>
      </w:r>
      <w:r>
        <w:rPr>
          <w:rFonts w:ascii="微软雅黑" w:eastAsia="微软雅黑" w:hAnsi="微软雅黑" w:hint="eastAsia"/>
          <w:sz w:val="18"/>
          <w:szCs w:val="18"/>
          <w:lang w:eastAsia="zh-CN"/>
        </w:rPr>
        <w:t>信息</w:t>
      </w:r>
      <w:r>
        <w:rPr>
          <w:rFonts w:ascii="微软雅黑" w:eastAsia="微软雅黑" w:hAnsi="微软雅黑" w:cs="宋体" w:hint="eastAsia"/>
          <w:sz w:val="18"/>
          <w:szCs w:val="18"/>
          <w:lang w:eastAsia="zh-CN"/>
        </w:rPr>
        <w:t>类型并且忽略它</w:t>
      </w:r>
    </w:p>
    <w:p w14:paraId="0DB06B07" w14:textId="77777777" w:rsidR="009557CF" w:rsidRDefault="002E4047">
      <w:pPr>
        <w:pStyle w:val="1a"/>
        <w:numPr>
          <w:ilvl w:val="0"/>
          <w:numId w:val="3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当版本</w:t>
      </w:r>
      <w:r>
        <w:rPr>
          <w:rFonts w:ascii="微软雅黑" w:eastAsia="微软雅黑" w:hAnsi="微软雅黑"/>
          <w:sz w:val="18"/>
          <w:szCs w:val="18"/>
          <w:lang w:eastAsia="zh-CN"/>
        </w:rPr>
        <w:t>1</w:t>
      </w:r>
      <w:r>
        <w:rPr>
          <w:rFonts w:ascii="微软雅黑" w:eastAsia="微软雅黑" w:hAnsi="微软雅黑" w:cs="宋体" w:hint="eastAsia"/>
          <w:sz w:val="18"/>
          <w:szCs w:val="18"/>
          <w:lang w:eastAsia="zh-CN"/>
        </w:rPr>
        <w:t>路由器作为</w:t>
      </w:r>
      <w:r>
        <w:rPr>
          <w:rFonts w:ascii="微软雅黑" w:eastAsia="微软雅黑" w:hAnsi="微软雅黑"/>
          <w:sz w:val="18"/>
          <w:szCs w:val="18"/>
          <w:lang w:eastAsia="zh-CN"/>
        </w:rPr>
        <w:t>有效</w:t>
      </w:r>
      <w:r>
        <w:rPr>
          <w:rFonts w:ascii="微软雅黑" w:eastAsia="微软雅黑" w:hAnsi="微软雅黑" w:cs="宋体" w:hint="eastAsia"/>
          <w:sz w:val="18"/>
          <w:szCs w:val="18"/>
          <w:lang w:eastAsia="zh-CN"/>
        </w:rPr>
        <w:t>的</w:t>
      </w:r>
      <w:r>
        <w:rPr>
          <w:rFonts w:ascii="微软雅黑" w:eastAsia="微软雅黑" w:hAnsi="微软雅黑"/>
          <w:sz w:val="18"/>
          <w:szCs w:val="18"/>
          <w:lang w:eastAsia="zh-CN"/>
        </w:rPr>
        <w:t>IGMP</w:t>
      </w:r>
      <w:r>
        <w:rPr>
          <w:rFonts w:ascii="微软雅黑" w:eastAsia="微软雅黑" w:hAnsi="微软雅黑" w:cs="宋体" w:hint="eastAsia"/>
          <w:sz w:val="18"/>
          <w:szCs w:val="18"/>
          <w:lang w:eastAsia="zh-CN"/>
        </w:rPr>
        <w:t>查询器的时候，版本</w:t>
      </w:r>
      <w:r>
        <w:rPr>
          <w:rFonts w:ascii="微软雅黑" w:eastAsia="微软雅黑" w:hAnsi="微软雅黑"/>
          <w:sz w:val="18"/>
          <w:szCs w:val="18"/>
          <w:lang w:eastAsia="zh-CN"/>
        </w:rPr>
        <w:t>2</w:t>
      </w:r>
      <w:r>
        <w:rPr>
          <w:rFonts w:ascii="微软雅黑" w:eastAsia="微软雅黑" w:hAnsi="微软雅黑" w:cs="宋体" w:hint="eastAsia"/>
          <w:sz w:val="18"/>
          <w:szCs w:val="18"/>
          <w:lang w:eastAsia="zh-CN"/>
        </w:rPr>
        <w:t>的主机必须发送</w:t>
      </w:r>
      <w:r>
        <w:rPr>
          <w:rFonts w:ascii="微软雅黑" w:eastAsia="微软雅黑" w:hAnsi="微软雅黑"/>
          <w:sz w:val="18"/>
          <w:szCs w:val="18"/>
          <w:lang w:eastAsia="zh-CN"/>
        </w:rPr>
        <w:t>IGMPv1</w:t>
      </w:r>
      <w:r>
        <w:rPr>
          <w:rFonts w:ascii="微软雅黑" w:eastAsia="微软雅黑" w:hAnsi="微软雅黑" w:cs="宋体" w:hint="eastAsia"/>
          <w:sz w:val="18"/>
          <w:szCs w:val="18"/>
          <w:lang w:eastAsia="zh-CN"/>
        </w:rPr>
        <w:t>报告</w:t>
      </w:r>
    </w:p>
    <w:p w14:paraId="4406A803" w14:textId="77777777" w:rsidR="009557CF" w:rsidRDefault="002E4047">
      <w:pPr>
        <w:pStyle w:val="1a"/>
        <w:numPr>
          <w:ilvl w:val="0"/>
          <w:numId w:val="3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当</w:t>
      </w:r>
      <w:r>
        <w:rPr>
          <w:rFonts w:ascii="微软雅黑" w:eastAsia="微软雅黑" w:hAnsi="微软雅黑" w:cs="宋体" w:hint="eastAsia"/>
          <w:sz w:val="18"/>
          <w:szCs w:val="18"/>
          <w:lang w:eastAsia="zh-CN"/>
        </w:rPr>
        <w:t>版本</w:t>
      </w:r>
      <w:r>
        <w:rPr>
          <w:rFonts w:ascii="微软雅黑" w:eastAsia="微软雅黑" w:hAnsi="微软雅黑"/>
          <w:sz w:val="18"/>
          <w:szCs w:val="18"/>
          <w:lang w:eastAsia="zh-CN"/>
        </w:rPr>
        <w:t>2</w:t>
      </w:r>
      <w:r>
        <w:rPr>
          <w:rFonts w:ascii="微软雅黑" w:eastAsia="微软雅黑" w:hAnsi="微软雅黑" w:cs="宋体" w:hint="eastAsia"/>
          <w:sz w:val="18"/>
          <w:szCs w:val="18"/>
          <w:lang w:eastAsia="zh-CN"/>
        </w:rPr>
        <w:t>的主机检测出</w:t>
      </w:r>
      <w:r>
        <w:rPr>
          <w:rFonts w:ascii="微软雅黑" w:eastAsia="微软雅黑" w:hAnsi="微软雅黑"/>
          <w:sz w:val="18"/>
          <w:szCs w:val="18"/>
          <w:lang w:eastAsia="zh-CN"/>
        </w:rPr>
        <w:t>IGMP</w:t>
      </w:r>
      <w:r>
        <w:rPr>
          <w:rFonts w:ascii="微软雅黑" w:eastAsia="微软雅黑" w:hAnsi="微软雅黑" w:cs="宋体" w:hint="eastAsia"/>
          <w:sz w:val="18"/>
          <w:szCs w:val="18"/>
          <w:lang w:eastAsia="zh-CN"/>
        </w:rPr>
        <w:t>査询器是版本</w:t>
      </w:r>
      <w:r>
        <w:rPr>
          <w:rFonts w:ascii="微软雅黑" w:eastAsia="微软雅黑" w:hAnsi="微软雅黑"/>
          <w:sz w:val="18"/>
          <w:szCs w:val="18"/>
          <w:lang w:eastAsia="zh-CN"/>
        </w:rPr>
        <w:t>1</w:t>
      </w:r>
      <w:r>
        <w:rPr>
          <w:rFonts w:ascii="微软雅黑" w:eastAsia="微软雅黑" w:hAnsi="微软雅黑" w:cs="宋体" w:hint="eastAsia"/>
          <w:sz w:val="18"/>
          <w:szCs w:val="18"/>
          <w:lang w:eastAsia="zh-CN"/>
        </w:rPr>
        <w:t>的路由器时</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它必须始终用</w:t>
      </w:r>
      <w:r>
        <w:rPr>
          <w:rFonts w:ascii="微软雅黑" w:eastAsia="微软雅黑" w:hAnsi="微软雅黑"/>
          <w:sz w:val="18"/>
          <w:szCs w:val="18"/>
          <w:lang w:eastAsia="zh-CN"/>
        </w:rPr>
        <w:t>IGMPv1</w:t>
      </w:r>
      <w:r>
        <w:rPr>
          <w:rFonts w:ascii="微软雅黑" w:eastAsia="微软雅黑" w:hAnsi="微软雅黑" w:cs="宋体" w:hint="eastAsia"/>
          <w:sz w:val="18"/>
          <w:szCs w:val="18"/>
          <w:lang w:eastAsia="zh-CN"/>
        </w:rPr>
        <w:t>报告做出响应</w:t>
      </w:r>
    </w:p>
    <w:p w14:paraId="4E6844F8" w14:textId="77777777" w:rsidR="009557CF" w:rsidRDefault="002E4047">
      <w:pPr>
        <w:pStyle w:val="1a"/>
        <w:numPr>
          <w:ilvl w:val="0"/>
          <w:numId w:val="3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在版本</w:t>
      </w:r>
      <w:r>
        <w:rPr>
          <w:rFonts w:ascii="微软雅黑" w:eastAsia="微软雅黑" w:hAnsi="微软雅黑"/>
          <w:sz w:val="18"/>
          <w:szCs w:val="18"/>
          <w:lang w:eastAsia="zh-CN"/>
        </w:rPr>
        <w:t>2</w:t>
      </w:r>
      <w:r>
        <w:rPr>
          <w:rFonts w:ascii="微软雅黑" w:eastAsia="微软雅黑" w:hAnsi="微软雅黑" w:cs="宋体" w:hint="eastAsia"/>
          <w:sz w:val="18"/>
          <w:szCs w:val="18"/>
          <w:lang w:eastAsia="zh-CN"/>
        </w:rPr>
        <w:t>主机离开时，它仍然会发送</w:t>
      </w:r>
      <w:r>
        <w:rPr>
          <w:rFonts w:ascii="微软雅黑" w:eastAsia="微软雅黑" w:hAnsi="微软雅黑"/>
          <w:sz w:val="18"/>
          <w:szCs w:val="18"/>
          <w:lang w:eastAsia="zh-CN"/>
        </w:rPr>
        <w:t>IGMP</w:t>
      </w:r>
      <w:r>
        <w:rPr>
          <w:rFonts w:ascii="微软雅黑" w:eastAsia="微软雅黑" w:hAnsi="微软雅黑" w:cs="宋体" w:hint="eastAsia"/>
          <w:sz w:val="18"/>
          <w:szCs w:val="18"/>
          <w:lang w:eastAsia="zh-CN"/>
        </w:rPr>
        <w:t>离开信息</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并且该信息</w:t>
      </w:r>
      <w:r>
        <w:rPr>
          <w:rFonts w:ascii="微软雅黑" w:eastAsia="微软雅黑" w:hAnsi="微软雅黑" w:hint="eastAsia"/>
          <w:sz w:val="18"/>
          <w:szCs w:val="18"/>
          <w:lang w:eastAsia="zh-CN"/>
        </w:rPr>
        <w:t>不</w:t>
      </w:r>
      <w:r>
        <w:rPr>
          <w:rFonts w:ascii="微软雅黑" w:eastAsia="微软雅黑" w:hAnsi="微软雅黑" w:cs="宋体" w:hint="eastAsia"/>
          <w:sz w:val="18"/>
          <w:szCs w:val="18"/>
          <w:lang w:eastAsia="zh-CN"/>
        </w:rPr>
        <w:t>能被抑制</w:t>
      </w:r>
    </w:p>
    <w:p w14:paraId="112ABBA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 C</w:t>
      </w:r>
    </w:p>
    <w:p w14:paraId="2F6ED70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支持</w:t>
      </w:r>
      <w:r>
        <w:rPr>
          <w:rFonts w:ascii="微软雅黑" w:eastAsia="微软雅黑" w:hAnsi="微软雅黑"/>
          <w:sz w:val="18"/>
          <w:szCs w:val="18"/>
          <w:lang w:eastAsia="zh-CN"/>
        </w:rPr>
        <w:t>VLSM</w:t>
      </w:r>
      <w:r>
        <w:rPr>
          <w:rFonts w:ascii="微软雅黑" w:eastAsia="微软雅黑" w:hAnsi="微软雅黑" w:cs="宋体" w:hint="eastAsia"/>
          <w:sz w:val="18"/>
          <w:szCs w:val="18"/>
          <w:lang w:eastAsia="zh-CN"/>
        </w:rPr>
        <w:t>的路由协议有</w:t>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宋体" w:hint="eastAsia"/>
          <w:sz w:val="18"/>
          <w:szCs w:val="18"/>
          <w:lang w:eastAsia="zh-CN"/>
        </w:rPr>
        <w:t>个答案）</w:t>
      </w:r>
    </w:p>
    <w:p w14:paraId="4A3C190F" w14:textId="77777777" w:rsidR="009557CF" w:rsidRDefault="002E4047">
      <w:pPr>
        <w:pStyle w:val="1a"/>
        <w:numPr>
          <w:ilvl w:val="0"/>
          <w:numId w:val="32"/>
        </w:numPr>
        <w:ind w:firstLineChars="0"/>
        <w:rPr>
          <w:rFonts w:ascii="微软雅黑" w:eastAsia="微软雅黑" w:hAnsi="微软雅黑"/>
          <w:sz w:val="18"/>
          <w:szCs w:val="18"/>
        </w:rPr>
      </w:pPr>
      <w:r>
        <w:rPr>
          <w:rFonts w:ascii="微软雅黑" w:eastAsia="微软雅黑" w:hAnsi="微软雅黑"/>
          <w:sz w:val="18"/>
          <w:szCs w:val="18"/>
        </w:rPr>
        <w:t>RIPv1</w:t>
      </w:r>
    </w:p>
    <w:p w14:paraId="7E9A3567" w14:textId="77777777" w:rsidR="009557CF" w:rsidRDefault="002E4047">
      <w:pPr>
        <w:pStyle w:val="1a"/>
        <w:numPr>
          <w:ilvl w:val="0"/>
          <w:numId w:val="32"/>
        </w:numPr>
        <w:ind w:firstLineChars="0"/>
        <w:rPr>
          <w:rFonts w:ascii="微软雅黑" w:eastAsia="微软雅黑" w:hAnsi="微软雅黑"/>
          <w:sz w:val="18"/>
          <w:szCs w:val="18"/>
        </w:rPr>
      </w:pPr>
      <w:r>
        <w:rPr>
          <w:rFonts w:ascii="微软雅黑" w:eastAsia="微软雅黑" w:hAnsi="微软雅黑"/>
          <w:sz w:val="18"/>
          <w:szCs w:val="18"/>
        </w:rPr>
        <w:t>OSPF</w:t>
      </w:r>
    </w:p>
    <w:p w14:paraId="7CFFB244" w14:textId="77777777" w:rsidR="009557CF" w:rsidRDefault="002E4047">
      <w:pPr>
        <w:pStyle w:val="1a"/>
        <w:numPr>
          <w:ilvl w:val="0"/>
          <w:numId w:val="32"/>
        </w:numPr>
        <w:ind w:firstLineChars="0"/>
        <w:rPr>
          <w:rFonts w:ascii="微软雅黑" w:eastAsia="微软雅黑" w:hAnsi="微软雅黑"/>
          <w:sz w:val="18"/>
          <w:szCs w:val="18"/>
        </w:rPr>
      </w:pPr>
      <w:r>
        <w:rPr>
          <w:rFonts w:ascii="微软雅黑" w:eastAsia="微软雅黑" w:hAnsi="微软雅黑"/>
          <w:sz w:val="18"/>
          <w:szCs w:val="18"/>
        </w:rPr>
        <w:t>RIPv2</w:t>
      </w:r>
    </w:p>
    <w:p w14:paraId="7866D2A9" w14:textId="77777777" w:rsidR="009557CF" w:rsidRDefault="002E4047">
      <w:pPr>
        <w:pStyle w:val="1a"/>
        <w:numPr>
          <w:ilvl w:val="0"/>
          <w:numId w:val="32"/>
        </w:numPr>
        <w:ind w:firstLineChars="0"/>
        <w:rPr>
          <w:rFonts w:ascii="微软雅黑" w:eastAsia="微软雅黑" w:hAnsi="微软雅黑"/>
          <w:sz w:val="18"/>
          <w:szCs w:val="18"/>
        </w:rPr>
      </w:pPr>
      <w:r>
        <w:rPr>
          <w:rFonts w:ascii="微软雅黑" w:eastAsia="微软雅黑" w:hAnsi="微软雅黑"/>
          <w:sz w:val="18"/>
          <w:szCs w:val="18"/>
        </w:rPr>
        <w:t>BGP4</w:t>
      </w:r>
    </w:p>
    <w:p w14:paraId="1BAC964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C D</w:t>
      </w:r>
    </w:p>
    <w:p w14:paraId="470D150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判断：</w:t>
      </w:r>
      <w:r>
        <w:rPr>
          <w:rFonts w:ascii="微软雅黑" w:eastAsia="微软雅黑" w:hAnsi="微软雅黑"/>
          <w:sz w:val="18"/>
          <w:szCs w:val="18"/>
          <w:lang w:eastAsia="zh-CN"/>
        </w:rPr>
        <w:t>RIP</w:t>
      </w:r>
      <w:r>
        <w:rPr>
          <w:rFonts w:ascii="微软雅黑" w:eastAsia="微软雅黑" w:hAnsi="微软雅黑" w:cs="宋体" w:hint="eastAsia"/>
          <w:sz w:val="18"/>
          <w:szCs w:val="18"/>
          <w:lang w:eastAsia="zh-CN"/>
        </w:rPr>
        <w:t>支持将一组网段组合</w:t>
      </w:r>
      <w:r>
        <w:rPr>
          <w:rFonts w:ascii="微软雅黑" w:eastAsia="微软雅黑" w:hAnsi="微软雅黑" w:hint="eastAsia"/>
          <w:sz w:val="18"/>
          <w:szCs w:val="18"/>
          <w:lang w:eastAsia="zh-CN"/>
        </w:rPr>
        <w:t>在一</w:t>
      </w:r>
      <w:r>
        <w:rPr>
          <w:rFonts w:ascii="微软雅黑" w:eastAsia="微软雅黑" w:hAnsi="微软雅黑" w:cs="宋体" w:hint="eastAsia"/>
          <w:sz w:val="18"/>
          <w:szCs w:val="18"/>
          <w:lang w:eastAsia="zh-CN"/>
        </w:rPr>
        <w:t>起，这样的一个组合称为</w:t>
      </w:r>
      <w:r>
        <w:rPr>
          <w:rFonts w:ascii="微软雅黑" w:eastAsia="微软雅黑" w:hAnsi="微软雅黑" w:hint="eastAsia"/>
          <w:sz w:val="18"/>
          <w:szCs w:val="18"/>
          <w:lang w:eastAsia="zh-CN"/>
        </w:rPr>
        <w:t>一</w:t>
      </w:r>
      <w:r>
        <w:rPr>
          <w:rFonts w:ascii="微软雅黑" w:eastAsia="微软雅黑" w:hAnsi="微软雅黑" w:cs="宋体" w:hint="eastAsia"/>
          <w:sz w:val="18"/>
          <w:szCs w:val="18"/>
          <w:lang w:eastAsia="zh-CN"/>
        </w:rPr>
        <w:t>个区域</w:t>
      </w:r>
      <w:r>
        <w:rPr>
          <w:rFonts w:ascii="微软雅黑" w:eastAsia="微软雅黑" w:hAnsi="微软雅黑" w:hint="eastAsia"/>
          <w:sz w:val="18"/>
          <w:szCs w:val="18"/>
          <w:lang w:eastAsia="zh-CN"/>
        </w:rPr>
        <w:t>，</w:t>
      </w:r>
      <w:r>
        <w:rPr>
          <w:rFonts w:ascii="微软雅黑" w:eastAsia="微软雅黑" w:hAnsi="微软雅黑" w:cs="宋体" w:hint="eastAsia"/>
          <w:sz w:val="18"/>
          <w:szCs w:val="18"/>
          <w:lang w:eastAsia="zh-CN"/>
        </w:rPr>
        <w:t>即</w:t>
      </w:r>
      <w:r>
        <w:rPr>
          <w:rFonts w:ascii="微软雅黑" w:eastAsia="微软雅黑" w:hAnsi="微软雅黑" w:hint="eastAsia"/>
          <w:sz w:val="18"/>
          <w:szCs w:val="18"/>
          <w:lang w:eastAsia="zh-CN"/>
        </w:rPr>
        <w:t>区域是</w:t>
      </w:r>
      <w:r>
        <w:rPr>
          <w:rFonts w:ascii="微软雅黑" w:eastAsia="微软雅黑" w:hAnsi="微软雅黑"/>
          <w:sz w:val="18"/>
          <w:szCs w:val="18"/>
          <w:lang w:eastAsia="zh-CN"/>
        </w:rPr>
        <w:t>一组</w:t>
      </w:r>
      <w:r>
        <w:rPr>
          <w:rFonts w:ascii="微软雅黑" w:eastAsia="微软雅黑" w:hAnsi="微软雅黑" w:cs="宋体" w:hint="eastAsia"/>
          <w:sz w:val="18"/>
          <w:szCs w:val="18"/>
          <w:lang w:eastAsia="zh-CN"/>
        </w:rPr>
        <w:t>网段的集合。</w:t>
      </w:r>
    </w:p>
    <w:p w14:paraId="5BEB9596" w14:textId="77777777" w:rsidR="009557CF" w:rsidRDefault="002E4047">
      <w:pPr>
        <w:pStyle w:val="1a"/>
        <w:numPr>
          <w:ilvl w:val="0"/>
          <w:numId w:val="33"/>
        </w:numPr>
        <w:ind w:firstLineChars="0"/>
        <w:rPr>
          <w:rFonts w:ascii="微软雅黑" w:eastAsia="微软雅黑" w:hAnsi="微软雅黑"/>
          <w:sz w:val="18"/>
          <w:szCs w:val="18"/>
        </w:rPr>
      </w:pPr>
      <w:r>
        <w:rPr>
          <w:rFonts w:ascii="微软雅黑" w:eastAsia="微软雅黑" w:hAnsi="微软雅黑"/>
          <w:sz w:val="18"/>
          <w:szCs w:val="18"/>
        </w:rPr>
        <w:t>True</w:t>
      </w:r>
    </w:p>
    <w:p w14:paraId="77D68D9B" w14:textId="77777777" w:rsidR="009557CF" w:rsidRDefault="002E4047">
      <w:pPr>
        <w:pStyle w:val="1a"/>
        <w:numPr>
          <w:ilvl w:val="0"/>
          <w:numId w:val="33"/>
        </w:numPr>
        <w:ind w:firstLineChars="0"/>
        <w:rPr>
          <w:rFonts w:ascii="微软雅黑" w:eastAsia="微软雅黑" w:hAnsi="微软雅黑"/>
          <w:sz w:val="18"/>
          <w:szCs w:val="18"/>
        </w:rPr>
      </w:pPr>
      <w:r>
        <w:rPr>
          <w:rFonts w:ascii="微软雅黑" w:eastAsia="微软雅黑" w:hAnsi="微软雅黑"/>
          <w:sz w:val="18"/>
          <w:szCs w:val="18"/>
        </w:rPr>
        <w:t>False</w:t>
      </w:r>
    </w:p>
    <w:p w14:paraId="7D0365A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065F725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下</w:t>
      </w:r>
      <w:r>
        <w:rPr>
          <w:rFonts w:ascii="微软雅黑" w:eastAsia="微软雅黑" w:hAnsi="微软雅黑" w:cs="微软雅黑" w:hint="eastAsia"/>
          <w:sz w:val="18"/>
          <w:szCs w:val="18"/>
          <w:lang w:eastAsia="zh-CN"/>
        </w:rPr>
        <w:t>面哪些</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的洪泛范围只在单个区域？</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16B22FC7" w14:textId="77777777" w:rsidR="009557CF" w:rsidRDefault="002E4047">
      <w:pPr>
        <w:pStyle w:val="1a"/>
        <w:numPr>
          <w:ilvl w:val="0"/>
          <w:numId w:val="34"/>
        </w:numPr>
        <w:ind w:firstLineChars="0"/>
        <w:rPr>
          <w:rFonts w:ascii="微软雅黑" w:eastAsia="微软雅黑" w:hAnsi="微软雅黑"/>
          <w:sz w:val="18"/>
          <w:szCs w:val="18"/>
        </w:rPr>
      </w:pPr>
      <w:r>
        <w:rPr>
          <w:rFonts w:ascii="微软雅黑" w:eastAsia="微软雅黑" w:hAnsi="微软雅黑"/>
          <w:sz w:val="18"/>
          <w:szCs w:val="18"/>
        </w:rPr>
        <w:t>Router LSA</w:t>
      </w:r>
    </w:p>
    <w:p w14:paraId="4CDF934C" w14:textId="77777777" w:rsidR="009557CF" w:rsidRDefault="002E4047">
      <w:pPr>
        <w:pStyle w:val="1a"/>
        <w:numPr>
          <w:ilvl w:val="0"/>
          <w:numId w:val="34"/>
        </w:numPr>
        <w:ind w:firstLineChars="0"/>
        <w:rPr>
          <w:rFonts w:ascii="微软雅黑" w:eastAsia="微软雅黑" w:hAnsi="微软雅黑"/>
          <w:sz w:val="18"/>
          <w:szCs w:val="18"/>
        </w:rPr>
      </w:pPr>
      <w:r>
        <w:rPr>
          <w:rFonts w:ascii="微软雅黑" w:eastAsia="微软雅黑" w:hAnsi="微软雅黑"/>
          <w:sz w:val="18"/>
          <w:szCs w:val="18"/>
        </w:rPr>
        <w:t>Network LSA</w:t>
      </w:r>
    </w:p>
    <w:p w14:paraId="3822B8AE" w14:textId="77777777" w:rsidR="009557CF" w:rsidRDefault="002E4047">
      <w:pPr>
        <w:pStyle w:val="1a"/>
        <w:numPr>
          <w:ilvl w:val="0"/>
          <w:numId w:val="34"/>
        </w:numPr>
        <w:ind w:firstLineChars="0"/>
        <w:rPr>
          <w:rFonts w:ascii="微软雅黑" w:eastAsia="微软雅黑" w:hAnsi="微软雅黑"/>
          <w:sz w:val="18"/>
          <w:szCs w:val="18"/>
        </w:rPr>
      </w:pPr>
      <w:r>
        <w:rPr>
          <w:rFonts w:ascii="微软雅黑" w:eastAsia="微软雅黑" w:hAnsi="微软雅黑"/>
          <w:sz w:val="18"/>
          <w:szCs w:val="18"/>
        </w:rPr>
        <w:t>Summary LSA</w:t>
      </w:r>
    </w:p>
    <w:p w14:paraId="2713BE88" w14:textId="77777777" w:rsidR="009557CF" w:rsidRDefault="002E4047">
      <w:pPr>
        <w:pStyle w:val="1a"/>
        <w:numPr>
          <w:ilvl w:val="0"/>
          <w:numId w:val="34"/>
        </w:numPr>
        <w:ind w:firstLineChars="0"/>
        <w:rPr>
          <w:rFonts w:ascii="微软雅黑" w:eastAsia="微软雅黑" w:hAnsi="微软雅黑"/>
          <w:sz w:val="18"/>
          <w:szCs w:val="18"/>
        </w:rPr>
      </w:pPr>
      <w:r>
        <w:rPr>
          <w:rFonts w:ascii="微软雅黑" w:eastAsia="微软雅黑" w:hAnsi="微软雅黑"/>
          <w:sz w:val="18"/>
          <w:szCs w:val="18"/>
        </w:rPr>
        <w:t>AS External LSA</w:t>
      </w:r>
    </w:p>
    <w:p w14:paraId="3B8140A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w:t>
      </w:r>
    </w:p>
    <w:p w14:paraId="6899E097"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Router</w:t>
      </w:r>
      <w:r>
        <w:rPr>
          <w:rFonts w:ascii="微软雅黑" w:eastAsia="微软雅黑" w:hAnsi="微软雅黑"/>
          <w:color w:val="FF0000"/>
          <w:sz w:val="18"/>
          <w:szCs w:val="18"/>
          <w:lang w:eastAsia="zh-CN"/>
        </w:rPr>
        <w:t xml:space="preserve"> LSA</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每个路由器都会生产</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描述某区域内路由器端口链路状态的集合</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只在所描述的区域内泛洪</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Network</w:t>
      </w:r>
      <w:r>
        <w:rPr>
          <w:rFonts w:ascii="微软雅黑" w:eastAsia="微软雅黑" w:hAnsi="微软雅黑"/>
          <w:color w:val="FF0000"/>
          <w:sz w:val="18"/>
          <w:szCs w:val="18"/>
          <w:lang w:eastAsia="zh-CN"/>
        </w:rPr>
        <w:t xml:space="preserve"> LSA</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由</w:t>
      </w:r>
      <w:r>
        <w:rPr>
          <w:rFonts w:ascii="微软雅黑" w:eastAsia="微软雅黑" w:hAnsi="微软雅黑" w:hint="eastAsia"/>
          <w:color w:val="FF0000"/>
          <w:sz w:val="18"/>
          <w:szCs w:val="18"/>
          <w:lang w:eastAsia="zh-CN"/>
        </w:rPr>
        <w:t>DR</w:t>
      </w:r>
      <w:r>
        <w:rPr>
          <w:rFonts w:ascii="微软雅黑" w:eastAsia="微软雅黑" w:hAnsi="微软雅黑" w:hint="eastAsia"/>
          <w:color w:val="FF0000"/>
          <w:sz w:val="18"/>
          <w:szCs w:val="18"/>
          <w:lang w:eastAsia="zh-CN"/>
        </w:rPr>
        <w:t>生产，描述广播线网络和</w:t>
      </w:r>
      <w:r>
        <w:rPr>
          <w:rFonts w:ascii="微软雅黑" w:eastAsia="微软雅黑" w:hAnsi="微软雅黑" w:hint="eastAsia"/>
          <w:color w:val="FF0000"/>
          <w:sz w:val="18"/>
          <w:szCs w:val="18"/>
          <w:lang w:eastAsia="zh-CN"/>
        </w:rPr>
        <w:t>NBMA</w:t>
      </w:r>
      <w:r>
        <w:rPr>
          <w:rFonts w:ascii="微软雅黑" w:eastAsia="微软雅黑" w:hAnsi="微软雅黑" w:hint="eastAsia"/>
          <w:color w:val="FF0000"/>
          <w:sz w:val="18"/>
          <w:szCs w:val="18"/>
          <w:lang w:eastAsia="zh-CN"/>
        </w:rPr>
        <w:t>网络，包含该网络上所连接路由器的列表，只在该网络所属的区域内泛洪。</w:t>
      </w:r>
    </w:p>
    <w:p w14:paraId="7249FB3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判断：在广播或</w:t>
      </w:r>
      <w:r>
        <w:rPr>
          <w:rFonts w:ascii="微软雅黑" w:eastAsia="微软雅黑" w:hAnsi="微软雅黑"/>
          <w:sz w:val="18"/>
          <w:szCs w:val="18"/>
          <w:lang w:eastAsia="zh-CN"/>
        </w:rPr>
        <w:t>NBMA</w:t>
      </w:r>
      <w:r>
        <w:rPr>
          <w:rFonts w:ascii="微软雅黑" w:eastAsia="微软雅黑" w:hAnsi="微软雅黑" w:cs="微软雅黑" w:hint="eastAsia"/>
          <w:sz w:val="18"/>
          <w:szCs w:val="18"/>
          <w:lang w:eastAsia="zh-CN"/>
        </w:rPr>
        <w:t>网络上，并非所有的邻</w:t>
      </w:r>
      <w:r>
        <w:rPr>
          <w:rFonts w:ascii="微软雅黑" w:eastAsia="微软雅黑" w:hAnsi="微软雅黑" w:hint="eastAsia"/>
          <w:sz w:val="18"/>
          <w:szCs w:val="18"/>
          <w:lang w:eastAsia="zh-CN"/>
        </w:rPr>
        <w:t>居</w:t>
      </w:r>
      <w:r>
        <w:rPr>
          <w:rFonts w:ascii="微软雅黑" w:eastAsia="微软雅黑" w:hAnsi="微软雅黑" w:cs="微软雅黑" w:hint="eastAsia"/>
          <w:sz w:val="18"/>
          <w:szCs w:val="18"/>
          <w:lang w:eastAsia="zh-CN"/>
        </w:rPr>
        <w:t>间都会建立邻接关系。</w:t>
      </w:r>
    </w:p>
    <w:p w14:paraId="1B373836" w14:textId="77777777" w:rsidR="009557CF" w:rsidRDefault="002E4047">
      <w:pPr>
        <w:pStyle w:val="1a"/>
        <w:numPr>
          <w:ilvl w:val="0"/>
          <w:numId w:val="35"/>
        </w:numPr>
        <w:ind w:firstLineChars="0"/>
        <w:rPr>
          <w:rFonts w:ascii="微软雅黑" w:eastAsia="微软雅黑" w:hAnsi="微软雅黑"/>
          <w:sz w:val="18"/>
          <w:szCs w:val="18"/>
        </w:rPr>
      </w:pPr>
      <w:r>
        <w:rPr>
          <w:rFonts w:ascii="微软雅黑" w:eastAsia="微软雅黑" w:hAnsi="微软雅黑"/>
          <w:sz w:val="18"/>
          <w:szCs w:val="18"/>
        </w:rPr>
        <w:t>True</w:t>
      </w:r>
    </w:p>
    <w:p w14:paraId="3074312E" w14:textId="77777777" w:rsidR="009557CF" w:rsidRDefault="002E4047">
      <w:pPr>
        <w:pStyle w:val="1a"/>
        <w:numPr>
          <w:ilvl w:val="0"/>
          <w:numId w:val="35"/>
        </w:numPr>
        <w:ind w:firstLineChars="0"/>
        <w:rPr>
          <w:rFonts w:ascii="微软雅黑" w:eastAsia="微软雅黑" w:hAnsi="微软雅黑"/>
          <w:sz w:val="18"/>
          <w:szCs w:val="18"/>
        </w:rPr>
      </w:pPr>
      <w:r>
        <w:rPr>
          <w:rFonts w:ascii="微软雅黑" w:eastAsia="微软雅黑" w:hAnsi="微软雅黑"/>
          <w:sz w:val="18"/>
          <w:szCs w:val="18"/>
        </w:rPr>
        <w:t>False</w:t>
      </w:r>
    </w:p>
    <w:p w14:paraId="748F891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418A962A"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 xml:space="preserve">OSPF </w:t>
      </w:r>
      <w:r>
        <w:rPr>
          <w:rFonts w:ascii="微软雅黑" w:eastAsia="微软雅黑" w:hAnsi="微软雅黑" w:hint="eastAsia"/>
          <w:sz w:val="18"/>
          <w:szCs w:val="18"/>
          <w:lang w:eastAsia="zh-CN"/>
        </w:rPr>
        <w:t>H</w:t>
      </w:r>
      <w:r>
        <w:rPr>
          <w:rFonts w:ascii="微软雅黑" w:eastAsia="微软雅黑" w:hAnsi="微软雅黑"/>
          <w:sz w:val="18"/>
          <w:szCs w:val="18"/>
        </w:rPr>
        <w:t>ello</w:t>
      </w:r>
      <w:r>
        <w:rPr>
          <w:rFonts w:ascii="微软雅黑" w:eastAsia="微软雅黑" w:hAnsi="微软雅黑" w:cs="微软雅黑" w:hint="eastAsia"/>
          <w:sz w:val="18"/>
          <w:szCs w:val="18"/>
        </w:rPr>
        <w:t>报文中含</w:t>
      </w:r>
      <w:r>
        <w:rPr>
          <w:rFonts w:ascii="微软雅黑" w:eastAsia="微软雅黑" w:hAnsi="微软雅黑" w:cs="微软雅黑" w:hint="eastAsia"/>
          <w:sz w:val="18"/>
          <w:szCs w:val="18"/>
          <w:lang w:eastAsia="zh-CN"/>
        </w:rPr>
        <w:t>有</w:t>
      </w:r>
      <w:r>
        <w:rPr>
          <w:rFonts w:ascii="微软雅黑" w:eastAsia="微软雅黑" w:hAnsi="微软雅黑" w:cs="微软雅黑" w:hint="eastAsia"/>
          <w:sz w:val="18"/>
          <w:szCs w:val="18"/>
        </w:rPr>
        <w:t>子网</w:t>
      </w:r>
      <w:r>
        <w:rPr>
          <w:rFonts w:ascii="微软雅黑" w:eastAsia="微软雅黑" w:hAnsi="微软雅黑" w:cs="微软雅黑" w:hint="eastAsia"/>
          <w:sz w:val="18"/>
          <w:szCs w:val="18"/>
          <w:lang w:eastAsia="zh-CN"/>
        </w:rPr>
        <w:t>掩码</w:t>
      </w:r>
      <w:r>
        <w:rPr>
          <w:rFonts w:ascii="微软雅黑" w:eastAsia="微软雅黑" w:hAnsi="微软雅黑" w:cs="微软雅黑"/>
          <w:sz w:val="18"/>
          <w:szCs w:val="18"/>
          <w:lang w:eastAsia="zh-CN"/>
        </w:rPr>
        <w:t>信息。</w:t>
      </w:r>
    </w:p>
    <w:p w14:paraId="7CAF9143" w14:textId="77777777" w:rsidR="009557CF" w:rsidRDefault="002E4047">
      <w:pPr>
        <w:pStyle w:val="1a"/>
        <w:numPr>
          <w:ilvl w:val="0"/>
          <w:numId w:val="36"/>
        </w:numPr>
        <w:ind w:firstLineChars="0"/>
        <w:rPr>
          <w:rFonts w:ascii="微软雅黑" w:eastAsia="微软雅黑" w:hAnsi="微软雅黑"/>
          <w:sz w:val="18"/>
          <w:szCs w:val="18"/>
        </w:rPr>
      </w:pPr>
      <w:r>
        <w:rPr>
          <w:rFonts w:ascii="微软雅黑" w:eastAsia="微软雅黑" w:hAnsi="微软雅黑"/>
          <w:sz w:val="18"/>
          <w:szCs w:val="18"/>
        </w:rPr>
        <w:t>True</w:t>
      </w:r>
    </w:p>
    <w:p w14:paraId="7664A688" w14:textId="77777777" w:rsidR="009557CF" w:rsidRDefault="002E4047">
      <w:pPr>
        <w:pStyle w:val="1a"/>
        <w:numPr>
          <w:ilvl w:val="0"/>
          <w:numId w:val="36"/>
        </w:numPr>
        <w:ind w:firstLineChars="0"/>
        <w:rPr>
          <w:rFonts w:ascii="微软雅黑" w:eastAsia="微软雅黑" w:hAnsi="微软雅黑"/>
          <w:sz w:val="18"/>
          <w:szCs w:val="18"/>
        </w:rPr>
      </w:pPr>
      <w:r>
        <w:rPr>
          <w:rFonts w:ascii="微软雅黑" w:eastAsia="微软雅黑" w:hAnsi="微软雅黑"/>
          <w:sz w:val="18"/>
          <w:szCs w:val="18"/>
        </w:rPr>
        <w:lastRenderedPageBreak/>
        <w:t>False</w:t>
      </w:r>
    </w:p>
    <w:p w14:paraId="0E559E87"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T</w:t>
      </w:r>
    </w:p>
    <w:p w14:paraId="05AF62E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判断：毎一个</w:t>
      </w: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报文都有一个</w:t>
      </w: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序列号，用于</w:t>
      </w: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报文的确认机制，</w:t>
      </w: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包含了完整的链路状态信息。</w:t>
      </w:r>
    </w:p>
    <w:p w14:paraId="34722B29" w14:textId="77777777" w:rsidR="009557CF" w:rsidRDefault="002E4047">
      <w:pPr>
        <w:pStyle w:val="1a"/>
        <w:numPr>
          <w:ilvl w:val="0"/>
          <w:numId w:val="37"/>
        </w:numPr>
        <w:ind w:firstLineChars="0"/>
        <w:rPr>
          <w:rFonts w:ascii="微软雅黑" w:eastAsia="微软雅黑" w:hAnsi="微软雅黑"/>
          <w:sz w:val="18"/>
          <w:szCs w:val="18"/>
        </w:rPr>
      </w:pPr>
      <w:r>
        <w:rPr>
          <w:rFonts w:ascii="微软雅黑" w:eastAsia="微软雅黑" w:hAnsi="微软雅黑"/>
          <w:sz w:val="18"/>
          <w:szCs w:val="18"/>
        </w:rPr>
        <w:t>True</w:t>
      </w:r>
    </w:p>
    <w:p w14:paraId="1AEE854F" w14:textId="77777777" w:rsidR="009557CF" w:rsidRDefault="002E4047">
      <w:pPr>
        <w:pStyle w:val="1a"/>
        <w:numPr>
          <w:ilvl w:val="0"/>
          <w:numId w:val="37"/>
        </w:numPr>
        <w:ind w:firstLineChars="0"/>
        <w:rPr>
          <w:rFonts w:ascii="微软雅黑" w:eastAsia="微软雅黑" w:hAnsi="微软雅黑"/>
          <w:sz w:val="18"/>
          <w:szCs w:val="18"/>
        </w:rPr>
      </w:pPr>
      <w:r>
        <w:rPr>
          <w:rFonts w:ascii="微软雅黑" w:eastAsia="微软雅黑" w:hAnsi="微软雅黑"/>
          <w:sz w:val="18"/>
          <w:szCs w:val="18"/>
        </w:rPr>
        <w:t>False</w:t>
      </w:r>
    </w:p>
    <w:p w14:paraId="4B7CF12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133B592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判断：当两个路由器之间通过</w:t>
      </w: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报文交换数据库信息的时候</w:t>
      </w:r>
      <w:r>
        <w:rPr>
          <w:rFonts w:ascii="微软雅黑" w:eastAsia="微软雅黑" w:hAnsi="微软雅黑" w:hint="eastAsia"/>
          <w:sz w:val="18"/>
          <w:szCs w:val="18"/>
          <w:lang w:eastAsia="zh-CN"/>
        </w:rPr>
        <w:t>，首</w:t>
      </w:r>
      <w:r>
        <w:rPr>
          <w:rFonts w:ascii="微软雅黑" w:eastAsia="微软雅黑" w:hAnsi="微软雅黑" w:cs="微软雅黑" w:hint="eastAsia"/>
          <w:sz w:val="18"/>
          <w:szCs w:val="18"/>
          <w:lang w:eastAsia="zh-CN"/>
        </w:rPr>
        <w:t>先形成一个主从关系，</w:t>
      </w:r>
      <w:r>
        <w:rPr>
          <w:rFonts w:ascii="微软雅黑" w:eastAsia="微软雅黑" w:hAnsi="微软雅黑"/>
          <w:sz w:val="18"/>
          <w:szCs w:val="18"/>
          <w:lang w:eastAsia="zh-CN"/>
        </w:rPr>
        <w:t>Router id</w:t>
      </w:r>
      <w:r>
        <w:rPr>
          <w:rFonts w:ascii="微软雅黑" w:eastAsia="微软雅黑" w:hAnsi="微软雅黑" w:cs="微软雅黑" w:hint="eastAsia"/>
          <w:sz w:val="18"/>
          <w:szCs w:val="18"/>
          <w:lang w:eastAsia="zh-CN"/>
        </w:rPr>
        <w:t>大的一定为主</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确定主从位为</w:t>
      </w:r>
      <w:r>
        <w:rPr>
          <w:rFonts w:ascii="微软雅黑" w:eastAsia="微软雅黑" w:hAnsi="微软雅黑"/>
          <w:sz w:val="18"/>
          <w:szCs w:val="18"/>
          <w:lang w:eastAsia="zh-CN"/>
        </w:rPr>
        <w:t>MS</w:t>
      </w:r>
      <w:r>
        <w:rPr>
          <w:rFonts w:ascii="微软雅黑" w:eastAsia="微软雅黑" w:hAnsi="微软雅黑" w:hint="eastAsia"/>
          <w:sz w:val="18"/>
          <w:szCs w:val="18"/>
          <w:lang w:eastAsia="zh-CN"/>
        </w:rPr>
        <w:t>。</w:t>
      </w:r>
    </w:p>
    <w:p w14:paraId="66D70E2B" w14:textId="77777777" w:rsidR="009557CF" w:rsidRDefault="002E4047">
      <w:pPr>
        <w:pStyle w:val="1a"/>
        <w:numPr>
          <w:ilvl w:val="0"/>
          <w:numId w:val="38"/>
        </w:numPr>
        <w:ind w:firstLineChars="0"/>
        <w:rPr>
          <w:rFonts w:ascii="微软雅黑" w:eastAsia="微软雅黑" w:hAnsi="微软雅黑"/>
          <w:sz w:val="18"/>
          <w:szCs w:val="18"/>
        </w:rPr>
      </w:pPr>
      <w:r>
        <w:rPr>
          <w:rFonts w:ascii="微软雅黑" w:eastAsia="微软雅黑" w:hAnsi="微软雅黑"/>
          <w:sz w:val="18"/>
          <w:szCs w:val="18"/>
        </w:rPr>
        <w:t>True</w:t>
      </w:r>
    </w:p>
    <w:p w14:paraId="634776E3" w14:textId="77777777" w:rsidR="009557CF" w:rsidRDefault="002E4047">
      <w:pPr>
        <w:pStyle w:val="1a"/>
        <w:numPr>
          <w:ilvl w:val="0"/>
          <w:numId w:val="38"/>
        </w:numPr>
        <w:ind w:firstLineChars="0"/>
        <w:rPr>
          <w:rFonts w:ascii="微软雅黑" w:eastAsia="微软雅黑" w:hAnsi="微软雅黑"/>
          <w:sz w:val="18"/>
          <w:szCs w:val="18"/>
        </w:rPr>
      </w:pPr>
      <w:r>
        <w:rPr>
          <w:rFonts w:ascii="微软雅黑" w:eastAsia="微软雅黑" w:hAnsi="微软雅黑"/>
          <w:sz w:val="18"/>
          <w:szCs w:val="18"/>
        </w:rPr>
        <w:t>False</w:t>
      </w:r>
    </w:p>
    <w:p w14:paraId="47A8D88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33887D41"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判断：如果</w:t>
      </w:r>
      <w:r>
        <w:rPr>
          <w:rFonts w:ascii="微软雅黑" w:eastAsia="微软雅黑" w:hAnsi="微软雅黑"/>
          <w:sz w:val="18"/>
          <w:szCs w:val="18"/>
        </w:rPr>
        <w:t>Router Priority</w:t>
      </w:r>
      <w:r>
        <w:rPr>
          <w:rFonts w:ascii="微软雅黑" w:eastAsia="微软雅黑" w:hAnsi="微软雅黑" w:cs="微软雅黑" w:hint="eastAsia"/>
          <w:sz w:val="18"/>
          <w:szCs w:val="18"/>
        </w:rPr>
        <w:t>被设</w:t>
      </w:r>
      <w:r>
        <w:rPr>
          <w:rFonts w:ascii="微软雅黑" w:eastAsia="微软雅黑" w:hAnsi="微软雅黑" w:cs="微软雅黑" w:hint="eastAsia"/>
          <w:sz w:val="18"/>
          <w:szCs w:val="18"/>
          <w:lang w:eastAsia="zh-CN"/>
        </w:rPr>
        <w:t>置为</w:t>
      </w:r>
      <w:r>
        <w:rPr>
          <w:rFonts w:ascii="微软雅黑" w:eastAsia="微软雅黑" w:hAnsi="微软雅黑" w:cs="微软雅黑" w:hint="eastAsia"/>
          <w:sz w:val="18"/>
          <w:szCs w:val="18"/>
          <w:lang w:eastAsia="zh-CN"/>
        </w:rPr>
        <w:t>0</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rPr>
        <w:t>那么在</w:t>
      </w:r>
      <w:r>
        <w:rPr>
          <w:rFonts w:ascii="微软雅黑" w:eastAsia="微软雅黑" w:hAnsi="微软雅黑"/>
          <w:sz w:val="18"/>
          <w:szCs w:val="18"/>
        </w:rPr>
        <w:t>OSPF</w:t>
      </w:r>
      <w:r>
        <w:rPr>
          <w:rFonts w:ascii="微软雅黑" w:eastAsia="微软雅黑" w:hAnsi="微软雅黑" w:cs="微软雅黑" w:hint="eastAsia"/>
          <w:sz w:val="18"/>
          <w:szCs w:val="18"/>
        </w:rPr>
        <w:t>路由域中，该路由器允许被选举成</w:t>
      </w:r>
      <w:r>
        <w:rPr>
          <w:rFonts w:ascii="微软雅黑" w:eastAsia="微软雅黑" w:hAnsi="微软雅黑"/>
          <w:sz w:val="18"/>
          <w:szCs w:val="18"/>
        </w:rPr>
        <w:t>DR</w:t>
      </w:r>
      <w:r>
        <w:rPr>
          <w:rFonts w:ascii="微软雅黑" w:eastAsia="微软雅黑" w:hAnsi="微软雅黑" w:cs="微软雅黑" w:hint="eastAsia"/>
          <w:sz w:val="18"/>
          <w:szCs w:val="18"/>
        </w:rPr>
        <w:t>或者</w:t>
      </w:r>
      <w:r>
        <w:rPr>
          <w:rFonts w:ascii="微软雅黑" w:eastAsia="微软雅黑" w:hAnsi="微软雅黑"/>
          <w:sz w:val="18"/>
          <w:szCs w:val="18"/>
        </w:rPr>
        <w:t>BDR.</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只不过优先级最低</w:t>
      </w:r>
      <w:r>
        <w:rPr>
          <w:rFonts w:ascii="微软雅黑" w:eastAsia="微软雅黑" w:hAnsi="微软雅黑" w:cs="微软雅黑" w:hint="eastAsia"/>
          <w:sz w:val="18"/>
          <w:szCs w:val="18"/>
          <w:lang w:eastAsia="zh-CN"/>
        </w:rPr>
        <w:t>。</w:t>
      </w:r>
    </w:p>
    <w:p w14:paraId="1639ECE6" w14:textId="77777777" w:rsidR="009557CF" w:rsidRDefault="002E4047">
      <w:pPr>
        <w:pStyle w:val="1a"/>
        <w:numPr>
          <w:ilvl w:val="0"/>
          <w:numId w:val="39"/>
        </w:numPr>
        <w:ind w:firstLineChars="0"/>
        <w:rPr>
          <w:rFonts w:ascii="微软雅黑" w:eastAsia="微软雅黑" w:hAnsi="微软雅黑"/>
          <w:sz w:val="18"/>
          <w:szCs w:val="18"/>
        </w:rPr>
      </w:pPr>
      <w:r>
        <w:rPr>
          <w:rFonts w:ascii="微软雅黑" w:eastAsia="微软雅黑" w:hAnsi="微软雅黑"/>
          <w:sz w:val="18"/>
          <w:szCs w:val="18"/>
        </w:rPr>
        <w:t>True</w:t>
      </w:r>
    </w:p>
    <w:p w14:paraId="4741F591" w14:textId="77777777" w:rsidR="009557CF" w:rsidRDefault="002E4047">
      <w:pPr>
        <w:pStyle w:val="1a"/>
        <w:numPr>
          <w:ilvl w:val="0"/>
          <w:numId w:val="39"/>
        </w:numPr>
        <w:ind w:firstLineChars="0"/>
        <w:rPr>
          <w:rFonts w:ascii="微软雅黑" w:eastAsia="微软雅黑" w:hAnsi="微软雅黑"/>
          <w:sz w:val="18"/>
          <w:szCs w:val="18"/>
        </w:rPr>
      </w:pPr>
      <w:r>
        <w:rPr>
          <w:rFonts w:ascii="微软雅黑" w:eastAsia="微软雅黑" w:hAnsi="微软雅黑"/>
          <w:sz w:val="18"/>
          <w:szCs w:val="18"/>
        </w:rPr>
        <w:t>False</w:t>
      </w:r>
    </w:p>
    <w:p w14:paraId="4876967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087818F3"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hint="eastAsia"/>
          <w:sz w:val="18"/>
          <w:szCs w:val="18"/>
          <w:lang w:eastAsia="zh-CN"/>
        </w:rPr>
        <w:t>如果</w:t>
      </w:r>
      <w:r>
        <w:rPr>
          <w:rFonts w:ascii="微软雅黑" w:eastAsia="微软雅黑" w:hAnsi="微软雅黑"/>
          <w:sz w:val="18"/>
          <w:szCs w:val="18"/>
        </w:rPr>
        <w:t>OSPF</w:t>
      </w:r>
      <w:r>
        <w:rPr>
          <w:rFonts w:ascii="微软雅黑" w:eastAsia="微软雅黑" w:hAnsi="微软雅黑" w:cs="微软雅黑" w:hint="eastAsia"/>
          <w:sz w:val="18"/>
          <w:szCs w:val="18"/>
        </w:rPr>
        <w:t>广播或</w:t>
      </w:r>
      <w:r>
        <w:rPr>
          <w:rFonts w:ascii="微软雅黑" w:eastAsia="微软雅黑" w:hAnsi="微软雅黑" w:hint="eastAsia"/>
          <w:sz w:val="18"/>
          <w:szCs w:val="18"/>
          <w:lang w:eastAsia="zh-CN"/>
        </w:rPr>
        <w:t>者</w:t>
      </w:r>
      <w:r>
        <w:rPr>
          <w:rFonts w:ascii="微软雅黑" w:eastAsia="微软雅黑" w:hAnsi="微软雅黑"/>
          <w:sz w:val="18"/>
          <w:szCs w:val="18"/>
        </w:rPr>
        <w:t>NBMA</w:t>
      </w:r>
      <w:r>
        <w:rPr>
          <w:rFonts w:ascii="微软雅黑" w:eastAsia="微软雅黑" w:hAnsi="微软雅黑" w:cs="微软雅黑" w:hint="eastAsia"/>
          <w:sz w:val="18"/>
          <w:szCs w:val="18"/>
        </w:rPr>
        <w:t>网络类</w:t>
      </w:r>
      <w:r>
        <w:rPr>
          <w:rFonts w:ascii="微软雅黑" w:eastAsia="微软雅黑" w:hAnsi="微软雅黑" w:cs="微软雅黑" w:hint="eastAsia"/>
          <w:sz w:val="18"/>
          <w:szCs w:val="18"/>
          <w:lang w:eastAsia="zh-CN"/>
        </w:rPr>
        <w:t>型</w:t>
      </w:r>
      <w:r>
        <w:rPr>
          <w:rFonts w:ascii="微软雅黑" w:eastAsia="微软雅黑" w:hAnsi="微软雅黑" w:cs="微软雅黑" w:hint="eastAsia"/>
          <w:sz w:val="18"/>
          <w:szCs w:val="18"/>
        </w:rPr>
        <w:t>中</w:t>
      </w:r>
      <w:r>
        <w:rPr>
          <w:rFonts w:ascii="微软雅黑" w:eastAsia="微软雅黑" w:hAnsi="微软雅黑" w:hint="eastAsia"/>
          <w:sz w:val="18"/>
          <w:szCs w:val="18"/>
          <w:lang w:eastAsia="zh-CN"/>
        </w:rPr>
        <w:t>，</w:t>
      </w:r>
      <w:r>
        <w:rPr>
          <w:rFonts w:ascii="微软雅黑" w:eastAsia="微软雅黑" w:hAnsi="微软雅黑"/>
          <w:sz w:val="18"/>
          <w:szCs w:val="18"/>
        </w:rPr>
        <w:t xml:space="preserve"> Router Priority</w:t>
      </w:r>
      <w:r>
        <w:rPr>
          <w:rFonts w:ascii="微软雅黑" w:eastAsia="微软雅黑" w:hAnsi="微软雅黑" w:cs="微软雅黑" w:hint="eastAsia"/>
          <w:sz w:val="18"/>
          <w:szCs w:val="18"/>
        </w:rPr>
        <w:t>大的设备不</w:t>
      </w:r>
      <w:r>
        <w:rPr>
          <w:rFonts w:ascii="微软雅黑" w:eastAsia="微软雅黑" w:hAnsi="微软雅黑" w:cs="微软雅黑" w:hint="eastAsia"/>
          <w:sz w:val="18"/>
          <w:szCs w:val="18"/>
          <w:lang w:eastAsia="zh-CN"/>
        </w:rPr>
        <w:t>一</w:t>
      </w:r>
      <w:r>
        <w:rPr>
          <w:rFonts w:ascii="微软雅黑" w:eastAsia="微软雅黑" w:hAnsi="微软雅黑" w:cs="微软雅黑" w:hint="eastAsia"/>
          <w:sz w:val="18"/>
          <w:szCs w:val="18"/>
        </w:rPr>
        <w:t>定会成为</w:t>
      </w:r>
      <w:r>
        <w:rPr>
          <w:rFonts w:ascii="微软雅黑" w:eastAsia="微软雅黑" w:hAnsi="微软雅黑"/>
          <w:sz w:val="18"/>
          <w:szCs w:val="18"/>
        </w:rPr>
        <w:t>DR</w:t>
      </w:r>
      <w:r>
        <w:rPr>
          <w:rFonts w:ascii="微软雅黑" w:eastAsia="微软雅黑" w:hAnsi="微软雅黑" w:hint="eastAsia"/>
          <w:sz w:val="18"/>
          <w:szCs w:val="18"/>
          <w:lang w:eastAsia="zh-CN"/>
        </w:rPr>
        <w:t>。</w:t>
      </w:r>
    </w:p>
    <w:p w14:paraId="0261C619" w14:textId="77777777" w:rsidR="009557CF" w:rsidRDefault="002E4047">
      <w:pPr>
        <w:pStyle w:val="1a"/>
        <w:numPr>
          <w:ilvl w:val="0"/>
          <w:numId w:val="40"/>
        </w:numPr>
        <w:ind w:firstLineChars="0"/>
        <w:rPr>
          <w:rFonts w:ascii="微软雅黑" w:eastAsia="微软雅黑" w:hAnsi="微软雅黑"/>
          <w:sz w:val="18"/>
          <w:szCs w:val="18"/>
        </w:rPr>
      </w:pPr>
      <w:r>
        <w:rPr>
          <w:rFonts w:ascii="微软雅黑" w:eastAsia="微软雅黑" w:hAnsi="微软雅黑"/>
          <w:sz w:val="18"/>
          <w:szCs w:val="18"/>
        </w:rPr>
        <w:t>True</w:t>
      </w:r>
    </w:p>
    <w:p w14:paraId="7BF959D0" w14:textId="77777777" w:rsidR="009557CF" w:rsidRDefault="002E4047">
      <w:pPr>
        <w:pStyle w:val="1a"/>
        <w:numPr>
          <w:ilvl w:val="0"/>
          <w:numId w:val="40"/>
        </w:numPr>
        <w:ind w:firstLineChars="0"/>
        <w:rPr>
          <w:rFonts w:ascii="微软雅黑" w:eastAsia="微软雅黑" w:hAnsi="微软雅黑"/>
          <w:sz w:val="18"/>
          <w:szCs w:val="18"/>
        </w:rPr>
      </w:pPr>
      <w:r>
        <w:rPr>
          <w:rFonts w:ascii="微软雅黑" w:eastAsia="微软雅黑" w:hAnsi="微软雅黑"/>
          <w:sz w:val="18"/>
          <w:szCs w:val="18"/>
        </w:rPr>
        <w:t>False</w:t>
      </w:r>
    </w:p>
    <w:p w14:paraId="27F76B4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59DACD1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缺省情况下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SSM</w:t>
      </w:r>
      <w:r>
        <w:rPr>
          <w:rFonts w:ascii="微软雅黑" w:eastAsia="微软雅黑" w:hAnsi="微软雅黑" w:hint="eastAsia"/>
          <w:sz w:val="18"/>
          <w:szCs w:val="18"/>
          <w:lang w:eastAsia="zh-CN"/>
        </w:rPr>
        <w:t>组</w:t>
      </w:r>
      <w:r>
        <w:rPr>
          <w:rFonts w:ascii="微软雅黑" w:eastAsia="微软雅黑" w:hAnsi="微软雅黑" w:cs="微软雅黑" w:hint="eastAsia"/>
          <w:sz w:val="18"/>
          <w:szCs w:val="18"/>
          <w:lang w:eastAsia="zh-CN"/>
        </w:rPr>
        <w:t>范围为</w:t>
      </w:r>
      <w:r>
        <w:rPr>
          <w:rFonts w:ascii="微软雅黑" w:eastAsia="微软雅黑" w:hAnsi="微软雅黑"/>
          <w:sz w:val="18"/>
          <w:szCs w:val="18"/>
          <w:lang w:eastAsia="zh-CN"/>
        </w:rPr>
        <w:t>232.0.0.0/8</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如果希望修改</w:t>
      </w:r>
      <w:r>
        <w:rPr>
          <w:rFonts w:ascii="微软雅黑" w:eastAsia="微软雅黑" w:hAnsi="微软雅黑"/>
          <w:sz w:val="18"/>
          <w:szCs w:val="18"/>
          <w:lang w:eastAsia="zh-CN"/>
        </w:rPr>
        <w:t>SSM</w:t>
      </w:r>
      <w:r>
        <w:rPr>
          <w:rFonts w:ascii="微软雅黑" w:eastAsia="微软雅黑" w:hAnsi="微软雅黑" w:cs="微软雅黑" w:hint="eastAsia"/>
          <w:sz w:val="18"/>
          <w:szCs w:val="18"/>
          <w:lang w:eastAsia="zh-CN"/>
        </w:rPr>
        <w:t>组范围，如</w:t>
      </w:r>
      <w:r>
        <w:rPr>
          <w:rFonts w:ascii="微软雅黑" w:eastAsia="微软雅黑" w:hAnsi="微软雅黑" w:hint="eastAsia"/>
          <w:sz w:val="18"/>
          <w:szCs w:val="18"/>
          <w:lang w:eastAsia="zh-CN"/>
        </w:rPr>
        <w:t>下</w:t>
      </w:r>
      <w:r>
        <w:rPr>
          <w:rFonts w:ascii="微软雅黑" w:eastAsia="微软雅黑" w:hAnsi="微软雅黑" w:cs="微软雅黑" w:hint="eastAsia"/>
          <w:sz w:val="18"/>
          <w:szCs w:val="18"/>
          <w:lang w:eastAsia="zh-CN"/>
        </w:rPr>
        <w:t>哪些配置是正确的？</w:t>
      </w:r>
    </w:p>
    <w:p w14:paraId="39F9FC50" w14:textId="77777777" w:rsidR="009557CF" w:rsidRDefault="002E4047">
      <w:pPr>
        <w:pStyle w:val="1a"/>
        <w:numPr>
          <w:ilvl w:val="0"/>
          <w:numId w:val="41"/>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在</w:t>
      </w:r>
      <w:r>
        <w:rPr>
          <w:rFonts w:ascii="微软雅黑" w:eastAsia="微软雅黑" w:hAnsi="微软雅黑" w:cs="微软雅黑" w:hint="eastAsia"/>
          <w:sz w:val="18"/>
          <w:szCs w:val="18"/>
        </w:rPr>
        <w:t>系统视图下配置</w:t>
      </w:r>
      <w:r>
        <w:rPr>
          <w:rFonts w:ascii="微软雅黑" w:eastAsia="微软雅黑" w:hAnsi="微软雅黑"/>
          <w:sz w:val="18"/>
          <w:szCs w:val="18"/>
        </w:rPr>
        <w:t>ssm-policy acl-number</w:t>
      </w:r>
      <w:r>
        <w:rPr>
          <w:rFonts w:ascii="微软雅黑" w:eastAsia="微软雅黑" w:hAnsi="微软雅黑" w:cs="微软雅黑" w:hint="eastAsia"/>
          <w:sz w:val="18"/>
          <w:szCs w:val="18"/>
        </w:rPr>
        <w:t>，配置</w:t>
      </w:r>
      <w:r>
        <w:rPr>
          <w:rFonts w:ascii="微软雅黑" w:eastAsia="微软雅黑" w:hAnsi="微软雅黑"/>
          <w:sz w:val="18"/>
          <w:szCs w:val="18"/>
        </w:rPr>
        <w:t>SSM</w:t>
      </w:r>
      <w:r>
        <w:rPr>
          <w:rFonts w:ascii="微软雅黑" w:eastAsia="微软雅黑" w:hAnsi="微软雅黑" w:cs="微软雅黑" w:hint="eastAsia"/>
          <w:sz w:val="18"/>
          <w:szCs w:val="18"/>
        </w:rPr>
        <w:t>组地址范围</w:t>
      </w:r>
    </w:p>
    <w:p w14:paraId="46515B8F" w14:textId="77777777" w:rsidR="009557CF" w:rsidRDefault="002E4047">
      <w:pPr>
        <w:pStyle w:val="1a"/>
        <w:numPr>
          <w:ilvl w:val="0"/>
          <w:numId w:val="41"/>
        </w:numPr>
        <w:ind w:firstLineChars="0"/>
        <w:rPr>
          <w:rFonts w:ascii="微软雅黑" w:eastAsia="微软雅黑" w:hAnsi="微软雅黑"/>
          <w:sz w:val="18"/>
          <w:szCs w:val="18"/>
        </w:rPr>
      </w:pPr>
      <w:r>
        <w:rPr>
          <w:rFonts w:ascii="微软雅黑" w:eastAsia="微软雅黑" w:hAnsi="微软雅黑" w:hint="eastAsia"/>
          <w:sz w:val="18"/>
          <w:szCs w:val="18"/>
          <w:lang w:eastAsia="zh-CN"/>
        </w:rPr>
        <w:t>在</w:t>
      </w:r>
      <w:r>
        <w:rPr>
          <w:rFonts w:ascii="微软雅黑" w:eastAsia="微软雅黑" w:hAnsi="微软雅黑" w:cs="微软雅黑" w:hint="eastAsia"/>
          <w:sz w:val="18"/>
          <w:szCs w:val="18"/>
        </w:rPr>
        <w:t>系统视阁下配置</w:t>
      </w:r>
      <w:r>
        <w:rPr>
          <w:rFonts w:ascii="微软雅黑" w:eastAsia="微软雅黑" w:hAnsi="微软雅黑"/>
          <w:sz w:val="18"/>
          <w:szCs w:val="18"/>
        </w:rPr>
        <w:t xml:space="preserve"> ssm-policy advanced-ad-numbe</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配置</w:t>
      </w:r>
      <w:r>
        <w:rPr>
          <w:rFonts w:ascii="微软雅黑" w:eastAsia="微软雅黑" w:hAnsi="微软雅黑"/>
          <w:sz w:val="18"/>
          <w:szCs w:val="18"/>
        </w:rPr>
        <w:t xml:space="preserve">SSM </w:t>
      </w:r>
      <w:r>
        <w:rPr>
          <w:rFonts w:ascii="微软雅黑" w:eastAsia="微软雅黑" w:hAnsi="微软雅黑" w:cs="微软雅黑" w:hint="eastAsia"/>
          <w:sz w:val="18"/>
          <w:szCs w:val="18"/>
        </w:rPr>
        <w:t>组地址范围</w:t>
      </w:r>
    </w:p>
    <w:p w14:paraId="3A325644" w14:textId="77777777" w:rsidR="009557CF" w:rsidRDefault="002E4047">
      <w:pPr>
        <w:pStyle w:val="1a"/>
        <w:numPr>
          <w:ilvl w:val="0"/>
          <w:numId w:val="41"/>
        </w:numPr>
        <w:ind w:firstLineChars="0"/>
        <w:rPr>
          <w:rFonts w:ascii="微软雅黑" w:eastAsia="微软雅黑" w:hAnsi="微软雅黑"/>
          <w:sz w:val="18"/>
          <w:szCs w:val="18"/>
        </w:rPr>
      </w:pPr>
      <w:r>
        <w:rPr>
          <w:rFonts w:ascii="微软雅黑" w:eastAsia="微软雅黑" w:hAnsi="微软雅黑" w:cs="微软雅黑" w:hint="eastAsia"/>
          <w:sz w:val="18"/>
          <w:szCs w:val="18"/>
        </w:rPr>
        <w:t>在</w:t>
      </w:r>
      <w:r>
        <w:rPr>
          <w:rFonts w:ascii="微软雅黑" w:eastAsia="微软雅黑" w:hAnsi="微软雅黑"/>
          <w:sz w:val="18"/>
          <w:szCs w:val="18"/>
        </w:rPr>
        <w:t xml:space="preserve"> PIM </w:t>
      </w:r>
      <w:r>
        <w:rPr>
          <w:rFonts w:ascii="微软雅黑" w:eastAsia="微软雅黑" w:hAnsi="微软雅黑" w:cs="微软雅黑" w:hint="eastAsia"/>
          <w:sz w:val="18"/>
          <w:szCs w:val="18"/>
        </w:rPr>
        <w:t>视阁下</w:t>
      </w:r>
      <w:r>
        <w:rPr>
          <w:rFonts w:ascii="微软雅黑" w:eastAsia="微软雅黑" w:hAnsi="微软雅黑" w:hint="eastAsia"/>
          <w:sz w:val="18"/>
          <w:szCs w:val="18"/>
          <w:lang w:eastAsia="zh-CN"/>
        </w:rPr>
        <w:t>配置</w:t>
      </w:r>
      <w:r>
        <w:rPr>
          <w:rFonts w:ascii="微软雅黑" w:eastAsia="微软雅黑" w:hAnsi="微软雅黑"/>
          <w:sz w:val="18"/>
          <w:szCs w:val="18"/>
        </w:rPr>
        <w:t xml:space="preserve">ssm-policy </w:t>
      </w:r>
      <w:r>
        <w:rPr>
          <w:rFonts w:ascii="微软雅黑" w:eastAsia="微软雅黑" w:hAnsi="微软雅黑"/>
          <w:sz w:val="18"/>
          <w:szCs w:val="18"/>
        </w:rPr>
        <w:t>acl-number</w:t>
      </w:r>
      <w:r>
        <w:rPr>
          <w:rFonts w:ascii="微软雅黑" w:eastAsia="微软雅黑" w:hAnsi="微软雅黑"/>
          <w:sz w:val="18"/>
          <w:szCs w:val="18"/>
        </w:rPr>
        <w:t>，</w:t>
      </w:r>
      <w:r>
        <w:rPr>
          <w:rFonts w:ascii="微软雅黑" w:eastAsia="微软雅黑" w:hAnsi="微软雅黑" w:cs="微软雅黑" w:hint="eastAsia"/>
          <w:sz w:val="18"/>
          <w:szCs w:val="18"/>
          <w:lang w:eastAsia="zh-CN"/>
        </w:rPr>
        <w:t>配置</w:t>
      </w:r>
      <w:r>
        <w:rPr>
          <w:rFonts w:ascii="微软雅黑" w:eastAsia="微软雅黑" w:hAnsi="微软雅黑"/>
          <w:sz w:val="18"/>
          <w:szCs w:val="18"/>
        </w:rPr>
        <w:t xml:space="preserve">SSM </w:t>
      </w:r>
      <w:r>
        <w:rPr>
          <w:rFonts w:ascii="微软雅黑" w:eastAsia="微软雅黑" w:hAnsi="微软雅黑" w:cs="微软雅黑" w:hint="eastAsia"/>
          <w:sz w:val="18"/>
          <w:szCs w:val="18"/>
        </w:rPr>
        <w:t>组地址范围</w:t>
      </w:r>
    </w:p>
    <w:p w14:paraId="382435F6" w14:textId="77777777" w:rsidR="009557CF" w:rsidRDefault="002E4047">
      <w:pPr>
        <w:pStyle w:val="1a"/>
        <w:numPr>
          <w:ilvl w:val="0"/>
          <w:numId w:val="41"/>
        </w:numPr>
        <w:ind w:firstLineChars="0"/>
        <w:rPr>
          <w:rFonts w:ascii="微软雅黑" w:eastAsia="微软雅黑" w:hAnsi="微软雅黑"/>
          <w:sz w:val="18"/>
          <w:szCs w:val="18"/>
        </w:rPr>
      </w:pPr>
      <w:r>
        <w:rPr>
          <w:rFonts w:ascii="微软雅黑" w:eastAsia="微软雅黑" w:hAnsi="微软雅黑" w:cs="微软雅黑" w:hint="eastAsia"/>
          <w:sz w:val="18"/>
          <w:szCs w:val="18"/>
        </w:rPr>
        <w:t>在</w:t>
      </w:r>
      <w:r>
        <w:rPr>
          <w:rFonts w:ascii="微软雅黑" w:eastAsia="微软雅黑" w:hAnsi="微软雅黑"/>
          <w:sz w:val="18"/>
          <w:szCs w:val="18"/>
        </w:rPr>
        <w:t xml:space="preserve"> PIM </w:t>
      </w:r>
      <w:r>
        <w:rPr>
          <w:rFonts w:ascii="微软雅黑" w:eastAsia="微软雅黑" w:hAnsi="微软雅黑" w:cs="微软雅黑" w:hint="eastAsia"/>
          <w:sz w:val="18"/>
          <w:szCs w:val="18"/>
        </w:rPr>
        <w:t>视图下</w:t>
      </w:r>
      <w:r>
        <w:rPr>
          <w:rFonts w:ascii="微软雅黑" w:eastAsia="微软雅黑" w:hAnsi="微软雅黑" w:hint="eastAsia"/>
          <w:sz w:val="18"/>
          <w:szCs w:val="18"/>
          <w:lang w:eastAsia="zh-CN"/>
        </w:rPr>
        <w:t>配置</w:t>
      </w:r>
      <w:r>
        <w:rPr>
          <w:rFonts w:ascii="微软雅黑" w:eastAsia="微软雅黑" w:hAnsi="微软雅黑"/>
          <w:sz w:val="18"/>
          <w:szCs w:val="18"/>
        </w:rPr>
        <w:t xml:space="preserve"> ssm-policy advanced-acl-numbe</w:t>
      </w:r>
      <w:r>
        <w:rPr>
          <w:rFonts w:ascii="微软雅黑" w:eastAsia="微软雅黑" w:hAnsi="微软雅黑" w:cs="微软雅黑" w:hint="eastAsia"/>
          <w:sz w:val="18"/>
          <w:szCs w:val="18"/>
        </w:rPr>
        <w:t>，</w:t>
      </w:r>
      <w:r>
        <w:rPr>
          <w:rFonts w:ascii="微软雅黑" w:eastAsia="微软雅黑" w:hAnsi="微软雅黑" w:hint="eastAsia"/>
          <w:sz w:val="18"/>
          <w:szCs w:val="18"/>
          <w:lang w:eastAsia="zh-CN"/>
        </w:rPr>
        <w:t>配置</w:t>
      </w:r>
      <w:r>
        <w:rPr>
          <w:rFonts w:ascii="微软雅黑" w:eastAsia="微软雅黑" w:hAnsi="微软雅黑"/>
          <w:sz w:val="18"/>
          <w:szCs w:val="18"/>
        </w:rPr>
        <w:t xml:space="preserve">SSM </w:t>
      </w:r>
      <w:r>
        <w:rPr>
          <w:rFonts w:ascii="微软雅黑" w:eastAsia="微软雅黑" w:hAnsi="微软雅黑" w:cs="微软雅黑" w:hint="eastAsia"/>
          <w:sz w:val="18"/>
          <w:szCs w:val="18"/>
        </w:rPr>
        <w:t>组地址范围</w:t>
      </w:r>
    </w:p>
    <w:p w14:paraId="6036EE3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365E8C2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 Stub</w:t>
      </w:r>
      <w:r>
        <w:rPr>
          <w:rFonts w:ascii="微软雅黑" w:eastAsia="微软雅黑" w:hAnsi="微软雅黑" w:cs="微软雅黑" w:hint="eastAsia"/>
          <w:sz w:val="18"/>
          <w:szCs w:val="18"/>
          <w:lang w:eastAsia="zh-CN"/>
        </w:rPr>
        <w:t>区域的</w:t>
      </w:r>
      <w:r>
        <w:rPr>
          <w:rFonts w:ascii="微软雅黑" w:eastAsia="微软雅黑" w:hAnsi="微软雅黑"/>
          <w:sz w:val="18"/>
          <w:szCs w:val="18"/>
          <w:lang w:eastAsia="zh-CN"/>
        </w:rPr>
        <w:t>ABR</w:t>
      </w:r>
      <w:r>
        <w:rPr>
          <w:rFonts w:ascii="微软雅黑" w:eastAsia="微软雅黑" w:hAnsi="微软雅黑" w:cs="微软雅黑" w:hint="eastAsia"/>
          <w:sz w:val="18"/>
          <w:szCs w:val="18"/>
          <w:lang w:eastAsia="zh-CN"/>
        </w:rPr>
        <w:t>不向</w:t>
      </w:r>
      <w:r>
        <w:rPr>
          <w:rFonts w:ascii="微软雅黑" w:eastAsia="微软雅黑" w:hAnsi="微软雅黑"/>
          <w:sz w:val="18"/>
          <w:szCs w:val="18"/>
          <w:lang w:eastAsia="zh-CN"/>
        </w:rPr>
        <w:t>Stub</w:t>
      </w:r>
      <w:r>
        <w:rPr>
          <w:rFonts w:ascii="微软雅黑" w:eastAsia="微软雅黑" w:hAnsi="微软雅黑" w:cs="微软雅黑" w:hint="eastAsia"/>
          <w:sz w:val="18"/>
          <w:szCs w:val="18"/>
          <w:lang w:eastAsia="zh-CN"/>
        </w:rPr>
        <w:t>区域内泛洪第五类</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、第四类</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和第三类</w:t>
      </w:r>
      <w:r>
        <w:rPr>
          <w:rFonts w:ascii="微软雅黑" w:eastAsia="微软雅黑" w:hAnsi="微软雅黑"/>
          <w:sz w:val="18"/>
          <w:szCs w:val="18"/>
          <w:lang w:eastAsia="zh-CN"/>
        </w:rPr>
        <w:t>LSA</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因此</w:t>
      </w:r>
      <w:r>
        <w:rPr>
          <w:rFonts w:ascii="微软雅黑" w:eastAsia="微软雅黑" w:hAnsi="微软雅黑"/>
          <w:sz w:val="18"/>
          <w:szCs w:val="18"/>
          <w:lang w:eastAsia="zh-CN"/>
        </w:rPr>
        <w:t>Stub</w:t>
      </w:r>
      <w:r>
        <w:rPr>
          <w:rFonts w:ascii="微软雅黑" w:eastAsia="微软雅黑" w:hAnsi="微软雅黑" w:hint="eastAsia"/>
          <w:sz w:val="18"/>
          <w:szCs w:val="18"/>
          <w:lang w:eastAsia="zh-CN"/>
        </w:rPr>
        <w:t>区</w:t>
      </w:r>
      <w:r>
        <w:rPr>
          <w:rFonts w:ascii="微软雅黑" w:eastAsia="微软雅黑" w:hAnsi="微软雅黑" w:cs="微软雅黑" w:hint="eastAsia"/>
          <w:sz w:val="18"/>
          <w:szCs w:val="18"/>
          <w:lang w:eastAsia="zh-CN"/>
        </w:rPr>
        <w:t>域没</w:t>
      </w:r>
      <w:r>
        <w:rPr>
          <w:rFonts w:ascii="微软雅黑" w:eastAsia="微软雅黑" w:hAnsi="微软雅黑" w:hint="eastAsia"/>
          <w:sz w:val="18"/>
          <w:szCs w:val="18"/>
          <w:lang w:eastAsia="zh-CN"/>
        </w:rPr>
        <w:t>有</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外部路由能力，</w:t>
      </w:r>
      <w:r>
        <w:rPr>
          <w:rFonts w:ascii="微软雅黑" w:eastAsia="微软雅黑" w:hAnsi="微软雅黑"/>
          <w:sz w:val="18"/>
          <w:szCs w:val="18"/>
          <w:lang w:eastAsia="zh-CN"/>
        </w:rPr>
        <w:t>Stub</w:t>
      </w:r>
      <w:r>
        <w:rPr>
          <w:rFonts w:ascii="微软雅黑" w:eastAsia="微软雅黑" w:hAnsi="微软雅黑" w:cs="微软雅黑" w:hint="eastAsia"/>
          <w:sz w:val="18"/>
          <w:szCs w:val="18"/>
          <w:lang w:eastAsia="zh-CN"/>
        </w:rPr>
        <w:t>区域的</w:t>
      </w:r>
      <w:r>
        <w:rPr>
          <w:rFonts w:ascii="微软雅黑" w:eastAsia="微软雅黑" w:hAnsi="微软雅黑"/>
          <w:sz w:val="18"/>
          <w:szCs w:val="18"/>
          <w:lang w:eastAsia="zh-CN"/>
        </w:rPr>
        <w:t>ABR</w:t>
      </w:r>
      <w:r>
        <w:rPr>
          <w:rFonts w:ascii="微软雅黑" w:eastAsia="微软雅黑" w:hAnsi="微软雅黑" w:cs="微软雅黑" w:hint="eastAsia"/>
          <w:sz w:val="18"/>
          <w:szCs w:val="18"/>
          <w:lang w:eastAsia="zh-CN"/>
        </w:rPr>
        <w:t>向区域内</w:t>
      </w:r>
      <w:r>
        <w:rPr>
          <w:rFonts w:ascii="微软雅黑" w:eastAsia="微软雅黑" w:hAnsi="微软雅黑" w:hint="eastAsia"/>
          <w:sz w:val="18"/>
          <w:szCs w:val="18"/>
          <w:lang w:eastAsia="zh-CN"/>
        </w:rPr>
        <w:t>通告一条</w:t>
      </w:r>
      <w:r>
        <w:rPr>
          <w:rFonts w:ascii="微软雅黑" w:eastAsia="微软雅黑" w:hAnsi="微软雅黑" w:cs="微软雅黑" w:hint="eastAsia"/>
          <w:sz w:val="18"/>
          <w:szCs w:val="18"/>
          <w:lang w:eastAsia="zh-CN"/>
        </w:rPr>
        <w:t>默认路由</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指导发往</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外部的数据。</w:t>
      </w:r>
    </w:p>
    <w:p w14:paraId="64328C07" w14:textId="77777777" w:rsidR="009557CF" w:rsidRDefault="002E4047">
      <w:pPr>
        <w:pStyle w:val="1a"/>
        <w:numPr>
          <w:ilvl w:val="0"/>
          <w:numId w:val="42"/>
        </w:numPr>
        <w:ind w:firstLineChars="0"/>
        <w:rPr>
          <w:rFonts w:ascii="微软雅黑" w:eastAsia="微软雅黑" w:hAnsi="微软雅黑"/>
          <w:sz w:val="18"/>
          <w:szCs w:val="18"/>
        </w:rPr>
      </w:pPr>
      <w:r>
        <w:rPr>
          <w:rFonts w:ascii="微软雅黑" w:eastAsia="微软雅黑" w:hAnsi="微软雅黑"/>
          <w:sz w:val="18"/>
          <w:szCs w:val="18"/>
        </w:rPr>
        <w:t>True</w:t>
      </w:r>
    </w:p>
    <w:p w14:paraId="0232D1AC" w14:textId="77777777" w:rsidR="009557CF" w:rsidRDefault="002E4047">
      <w:pPr>
        <w:pStyle w:val="1a"/>
        <w:numPr>
          <w:ilvl w:val="0"/>
          <w:numId w:val="42"/>
        </w:numPr>
        <w:ind w:firstLineChars="0"/>
        <w:rPr>
          <w:rFonts w:ascii="微软雅黑" w:eastAsia="微软雅黑" w:hAnsi="微软雅黑"/>
          <w:sz w:val="18"/>
          <w:szCs w:val="18"/>
        </w:rPr>
      </w:pPr>
      <w:r>
        <w:rPr>
          <w:rFonts w:ascii="微软雅黑" w:eastAsia="微软雅黑" w:hAnsi="微软雅黑"/>
          <w:sz w:val="18"/>
          <w:szCs w:val="18"/>
        </w:rPr>
        <w:t>False</w:t>
      </w:r>
    </w:p>
    <w:p w14:paraId="72A260E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5A6BE78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完全</w:t>
      </w:r>
      <w:r>
        <w:rPr>
          <w:rFonts w:ascii="微软雅黑" w:eastAsia="微软雅黑" w:hAnsi="微软雅黑"/>
          <w:sz w:val="18"/>
          <w:szCs w:val="18"/>
          <w:lang w:eastAsia="zh-CN"/>
        </w:rPr>
        <w:t>Stub</w:t>
      </w:r>
      <w:r>
        <w:rPr>
          <w:rFonts w:ascii="微软雅黑" w:eastAsia="微软雅黑" w:hAnsi="微软雅黑" w:cs="微软雅黑" w:hint="eastAsia"/>
          <w:sz w:val="18"/>
          <w:szCs w:val="18"/>
          <w:lang w:eastAsia="zh-CN"/>
        </w:rPr>
        <w:t>区域的</w:t>
      </w:r>
      <w:r>
        <w:rPr>
          <w:rFonts w:ascii="微软雅黑" w:eastAsia="微软雅黑" w:hAnsi="微软雅黑"/>
          <w:sz w:val="18"/>
          <w:szCs w:val="18"/>
          <w:lang w:eastAsia="zh-CN"/>
        </w:rPr>
        <w:t>ABR</w:t>
      </w:r>
      <w:r>
        <w:rPr>
          <w:rFonts w:ascii="微软雅黑" w:eastAsia="微软雅黑" w:hAnsi="微软雅黑" w:cs="微软雅黑" w:hint="eastAsia"/>
          <w:sz w:val="18"/>
          <w:szCs w:val="18"/>
          <w:lang w:eastAsia="zh-CN"/>
        </w:rPr>
        <w:t>不向区域内泛洪第</w:t>
      </w:r>
      <w:r>
        <w:rPr>
          <w:rFonts w:ascii="微软雅黑" w:eastAsia="微软雅黑" w:hAnsi="微软雅黑" w:hint="eastAsia"/>
          <w:sz w:val="18"/>
          <w:szCs w:val="18"/>
          <w:lang w:eastAsia="zh-CN"/>
        </w:rPr>
        <w:t>三</w:t>
      </w:r>
      <w:r>
        <w:rPr>
          <w:rFonts w:ascii="微软雅黑" w:eastAsia="微软雅黑" w:hAnsi="微软雅黑" w:cs="微软雅黑" w:hint="eastAsia"/>
          <w:sz w:val="18"/>
          <w:szCs w:val="18"/>
          <w:lang w:eastAsia="zh-CN"/>
        </w:rPr>
        <w:t>类、第四类和第五类</w:t>
      </w:r>
      <w:r>
        <w:rPr>
          <w:rFonts w:ascii="微软雅黑" w:eastAsia="微软雅黑" w:hAnsi="微软雅黑"/>
          <w:sz w:val="18"/>
          <w:szCs w:val="18"/>
          <w:lang w:eastAsia="zh-CN"/>
        </w:rPr>
        <w:t>LSA</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因此完全</w:t>
      </w:r>
      <w:r>
        <w:rPr>
          <w:rFonts w:ascii="微软雅黑" w:eastAsia="微软雅黑" w:hAnsi="微软雅黑"/>
          <w:sz w:val="18"/>
          <w:szCs w:val="18"/>
          <w:lang w:eastAsia="zh-CN"/>
        </w:rPr>
        <w:t>Stub</w:t>
      </w:r>
      <w:r>
        <w:rPr>
          <w:rFonts w:ascii="微软雅黑" w:eastAsia="微软雅黑" w:hAnsi="微软雅黑" w:cs="微软雅黑" w:hint="eastAsia"/>
          <w:sz w:val="18"/>
          <w:szCs w:val="18"/>
          <w:lang w:eastAsia="zh-CN"/>
        </w:rPr>
        <w:t>区域没有</w:t>
      </w:r>
      <w:r>
        <w:rPr>
          <w:rFonts w:ascii="微软雅黑" w:eastAsia="微软雅黑" w:hAnsi="微软雅黑"/>
          <w:sz w:val="18"/>
          <w:szCs w:val="18"/>
          <w:lang w:eastAsia="zh-CN"/>
        </w:rPr>
        <w:t>Area</w:t>
      </w:r>
      <w:r>
        <w:rPr>
          <w:rFonts w:ascii="微软雅黑" w:eastAsia="微软雅黑" w:hAnsi="微软雅黑" w:cs="微软雅黑" w:hint="eastAsia"/>
          <w:sz w:val="18"/>
          <w:szCs w:val="18"/>
          <w:lang w:eastAsia="zh-CN"/>
        </w:rPr>
        <w:t>外部路由能力，完全</w:t>
      </w:r>
      <w:r>
        <w:rPr>
          <w:rFonts w:ascii="微软雅黑" w:eastAsia="微软雅黑" w:hAnsi="微软雅黑"/>
          <w:sz w:val="18"/>
          <w:szCs w:val="18"/>
          <w:lang w:eastAsia="zh-CN"/>
        </w:rPr>
        <w:t>Stub</w:t>
      </w:r>
      <w:r>
        <w:rPr>
          <w:rFonts w:ascii="微软雅黑" w:eastAsia="微软雅黑" w:hAnsi="微软雅黑" w:hint="eastAsia"/>
          <w:sz w:val="18"/>
          <w:szCs w:val="18"/>
          <w:lang w:eastAsia="zh-CN"/>
        </w:rPr>
        <w:t>区</w:t>
      </w:r>
      <w:r>
        <w:rPr>
          <w:rFonts w:ascii="微软雅黑" w:eastAsia="微软雅黑" w:hAnsi="微软雅黑" w:cs="微软雅黑" w:hint="eastAsia"/>
          <w:sz w:val="18"/>
          <w:szCs w:val="18"/>
          <w:lang w:eastAsia="zh-CN"/>
        </w:rPr>
        <w:t>域的</w:t>
      </w:r>
      <w:r>
        <w:rPr>
          <w:rFonts w:ascii="微软雅黑" w:eastAsia="微软雅黑" w:hAnsi="微软雅黑"/>
          <w:sz w:val="18"/>
          <w:szCs w:val="18"/>
          <w:lang w:eastAsia="zh-CN"/>
        </w:rPr>
        <w:t>ABR</w:t>
      </w:r>
      <w:r>
        <w:rPr>
          <w:rFonts w:ascii="微软雅黑" w:eastAsia="微软雅黑" w:hAnsi="微软雅黑" w:hint="eastAsia"/>
          <w:sz w:val="18"/>
          <w:szCs w:val="18"/>
          <w:lang w:eastAsia="zh-CN"/>
        </w:rPr>
        <w:t>需</w:t>
      </w:r>
      <w:r>
        <w:rPr>
          <w:rFonts w:ascii="微软雅黑" w:eastAsia="微软雅黑" w:hAnsi="微软雅黑" w:cs="微软雅黑" w:hint="eastAsia"/>
          <w:sz w:val="18"/>
          <w:szCs w:val="18"/>
          <w:lang w:eastAsia="zh-CN"/>
        </w:rPr>
        <w:t>要手工向</w:t>
      </w:r>
      <w:r>
        <w:rPr>
          <w:rFonts w:ascii="微软雅黑" w:eastAsia="微软雅黑" w:hAnsi="微软雅黑" w:hint="eastAsia"/>
          <w:sz w:val="18"/>
          <w:szCs w:val="18"/>
          <w:lang w:eastAsia="zh-CN"/>
        </w:rPr>
        <w:t>区</w:t>
      </w:r>
      <w:r>
        <w:rPr>
          <w:rFonts w:ascii="微软雅黑" w:eastAsia="微软雅黑" w:hAnsi="微软雅黑" w:cs="微软雅黑" w:hint="eastAsia"/>
          <w:sz w:val="18"/>
          <w:szCs w:val="18"/>
          <w:lang w:eastAsia="zh-CN"/>
        </w:rPr>
        <w:t>域内下放条一条默认路由</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指导发往</w:t>
      </w:r>
      <w:r>
        <w:rPr>
          <w:rFonts w:ascii="微软雅黑" w:eastAsia="微软雅黑" w:hAnsi="微软雅黑"/>
          <w:sz w:val="18"/>
          <w:szCs w:val="18"/>
          <w:lang w:eastAsia="zh-CN"/>
        </w:rPr>
        <w:t xml:space="preserve">Area </w:t>
      </w:r>
      <w:r>
        <w:rPr>
          <w:rFonts w:ascii="微软雅黑" w:eastAsia="微软雅黑" w:hAnsi="微软雅黑" w:cs="微软雅黑" w:hint="eastAsia"/>
          <w:sz w:val="18"/>
          <w:szCs w:val="18"/>
          <w:lang w:eastAsia="zh-CN"/>
        </w:rPr>
        <w:t>外部的数据。</w:t>
      </w:r>
    </w:p>
    <w:p w14:paraId="789D97E1" w14:textId="77777777" w:rsidR="009557CF" w:rsidRDefault="002E4047">
      <w:pPr>
        <w:pStyle w:val="1a"/>
        <w:numPr>
          <w:ilvl w:val="0"/>
          <w:numId w:val="43"/>
        </w:numPr>
        <w:ind w:firstLineChars="0"/>
        <w:rPr>
          <w:rFonts w:ascii="微软雅黑" w:eastAsia="微软雅黑" w:hAnsi="微软雅黑"/>
          <w:sz w:val="18"/>
          <w:szCs w:val="18"/>
        </w:rPr>
      </w:pPr>
      <w:r>
        <w:rPr>
          <w:rFonts w:ascii="微软雅黑" w:eastAsia="微软雅黑" w:hAnsi="微软雅黑"/>
          <w:sz w:val="18"/>
          <w:szCs w:val="18"/>
        </w:rPr>
        <w:t>True</w:t>
      </w:r>
    </w:p>
    <w:p w14:paraId="50D88647" w14:textId="77777777" w:rsidR="009557CF" w:rsidRDefault="002E4047">
      <w:pPr>
        <w:pStyle w:val="1a"/>
        <w:numPr>
          <w:ilvl w:val="0"/>
          <w:numId w:val="43"/>
        </w:numPr>
        <w:ind w:firstLineChars="0"/>
        <w:rPr>
          <w:rFonts w:ascii="微软雅黑" w:eastAsia="微软雅黑" w:hAnsi="微软雅黑"/>
          <w:sz w:val="18"/>
          <w:szCs w:val="18"/>
        </w:rPr>
      </w:pPr>
      <w:r>
        <w:rPr>
          <w:rFonts w:ascii="微软雅黑" w:eastAsia="微软雅黑" w:hAnsi="微软雅黑"/>
          <w:sz w:val="18"/>
          <w:szCs w:val="18"/>
        </w:rPr>
        <w:t>False</w:t>
      </w:r>
    </w:p>
    <w:p w14:paraId="1DA42F3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3EB4B15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划分区域的边界在路由器上。</w:t>
      </w:r>
    </w:p>
    <w:p w14:paraId="350343D2" w14:textId="77777777" w:rsidR="009557CF" w:rsidRDefault="002E4047">
      <w:pPr>
        <w:pStyle w:val="1a"/>
        <w:numPr>
          <w:ilvl w:val="0"/>
          <w:numId w:val="44"/>
        </w:numPr>
        <w:ind w:firstLineChars="0"/>
        <w:rPr>
          <w:rFonts w:ascii="微软雅黑" w:eastAsia="微软雅黑" w:hAnsi="微软雅黑"/>
          <w:sz w:val="18"/>
          <w:szCs w:val="18"/>
        </w:rPr>
      </w:pPr>
      <w:r>
        <w:rPr>
          <w:rFonts w:ascii="微软雅黑" w:eastAsia="微软雅黑" w:hAnsi="微软雅黑"/>
          <w:sz w:val="18"/>
          <w:szCs w:val="18"/>
        </w:rPr>
        <w:t>True</w:t>
      </w:r>
    </w:p>
    <w:p w14:paraId="594DAF7F" w14:textId="77777777" w:rsidR="009557CF" w:rsidRDefault="002E4047">
      <w:pPr>
        <w:pStyle w:val="1a"/>
        <w:numPr>
          <w:ilvl w:val="0"/>
          <w:numId w:val="44"/>
        </w:numPr>
        <w:ind w:firstLineChars="0"/>
        <w:rPr>
          <w:rFonts w:ascii="微软雅黑" w:eastAsia="微软雅黑" w:hAnsi="微软雅黑"/>
          <w:sz w:val="18"/>
          <w:szCs w:val="18"/>
        </w:rPr>
      </w:pPr>
      <w:r>
        <w:rPr>
          <w:rFonts w:ascii="微软雅黑" w:eastAsia="微软雅黑" w:hAnsi="微软雅黑"/>
          <w:sz w:val="18"/>
          <w:szCs w:val="18"/>
        </w:rPr>
        <w:t>False</w:t>
      </w:r>
    </w:p>
    <w:p w14:paraId="14527DA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3BABDD7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 NSSA</w:t>
      </w:r>
      <w:r>
        <w:rPr>
          <w:rFonts w:ascii="微软雅黑" w:eastAsia="微软雅黑" w:hAnsi="微软雅黑"/>
          <w:sz w:val="18"/>
          <w:szCs w:val="18"/>
          <w:lang w:eastAsia="zh-CN"/>
        </w:rPr>
        <w:t>区域</w:t>
      </w:r>
      <w:r>
        <w:rPr>
          <w:rFonts w:ascii="微软雅黑" w:eastAsia="微软雅黑" w:hAnsi="微软雅黑"/>
          <w:sz w:val="18"/>
          <w:szCs w:val="18"/>
          <w:lang w:eastAsia="zh-CN"/>
        </w:rPr>
        <w:t>ABR</w:t>
      </w: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向</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内泛洪第四类和第五类</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，但是可以在</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内引入外部路由，</w:t>
      </w:r>
      <w:r>
        <w:rPr>
          <w:rFonts w:ascii="微软雅黑" w:eastAsia="微软雅黑" w:hAnsi="微软雅黑"/>
          <w:sz w:val="18"/>
          <w:szCs w:val="18"/>
          <w:lang w:eastAsia="zh-CN"/>
        </w:rPr>
        <w:t xml:space="preserve"> NSSA </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ABR</w:t>
      </w:r>
      <w:r>
        <w:rPr>
          <w:rFonts w:ascii="微软雅黑" w:eastAsia="微软雅黑" w:hAnsi="微软雅黑" w:cs="微软雅黑" w:hint="eastAsia"/>
          <w:sz w:val="18"/>
          <w:szCs w:val="18"/>
          <w:lang w:eastAsia="zh-CN"/>
        </w:rPr>
        <w:t>会将</w:t>
      </w:r>
      <w:r>
        <w:rPr>
          <w:rFonts w:ascii="微软雅黑" w:eastAsia="微软雅黑" w:hAnsi="微软雅黑" w:hint="eastAsia"/>
          <w:sz w:val="18"/>
          <w:szCs w:val="18"/>
          <w:lang w:eastAsia="zh-CN"/>
        </w:rPr>
        <w:t>第七</w:t>
      </w:r>
      <w:r>
        <w:rPr>
          <w:rFonts w:ascii="微软雅黑" w:eastAsia="微软雅黑" w:hAnsi="微软雅黑" w:cs="微软雅黑" w:hint="eastAsia"/>
          <w:sz w:val="18"/>
          <w:szCs w:val="18"/>
          <w:lang w:eastAsia="zh-CN"/>
        </w:rPr>
        <w:t>类</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转换成第五类</w:t>
      </w:r>
      <w:r>
        <w:rPr>
          <w:rFonts w:ascii="微软雅黑" w:eastAsia="微软雅黑" w:hAnsi="微软雅黑"/>
          <w:sz w:val="18"/>
          <w:szCs w:val="18"/>
          <w:lang w:eastAsia="zh-CN"/>
        </w:rPr>
        <w:t>LSA</w:t>
      </w:r>
      <w:r>
        <w:rPr>
          <w:rFonts w:ascii="微软雅黑" w:eastAsia="微软雅黑" w:hAnsi="微软雅黑" w:hint="eastAsia"/>
          <w:sz w:val="18"/>
          <w:szCs w:val="18"/>
          <w:lang w:eastAsia="zh-CN"/>
        </w:rPr>
        <w:t>。</w:t>
      </w:r>
    </w:p>
    <w:p w14:paraId="4B5CF27B" w14:textId="77777777" w:rsidR="009557CF" w:rsidRDefault="002E4047">
      <w:pPr>
        <w:pStyle w:val="1a"/>
        <w:numPr>
          <w:ilvl w:val="0"/>
          <w:numId w:val="45"/>
        </w:numPr>
        <w:ind w:firstLineChars="0"/>
        <w:rPr>
          <w:rFonts w:ascii="微软雅黑" w:eastAsia="微软雅黑" w:hAnsi="微软雅黑"/>
          <w:sz w:val="18"/>
          <w:szCs w:val="18"/>
        </w:rPr>
      </w:pPr>
      <w:r>
        <w:rPr>
          <w:rFonts w:ascii="微软雅黑" w:eastAsia="微软雅黑" w:hAnsi="微软雅黑"/>
          <w:sz w:val="18"/>
          <w:szCs w:val="18"/>
        </w:rPr>
        <w:t>True</w:t>
      </w:r>
    </w:p>
    <w:p w14:paraId="47CF2C01" w14:textId="77777777" w:rsidR="009557CF" w:rsidRDefault="002E4047">
      <w:pPr>
        <w:pStyle w:val="1a"/>
        <w:numPr>
          <w:ilvl w:val="0"/>
          <w:numId w:val="45"/>
        </w:numPr>
        <w:ind w:firstLineChars="0"/>
        <w:rPr>
          <w:rFonts w:ascii="微软雅黑" w:eastAsia="微软雅黑" w:hAnsi="微软雅黑"/>
          <w:sz w:val="18"/>
          <w:szCs w:val="18"/>
        </w:rPr>
      </w:pPr>
      <w:r>
        <w:rPr>
          <w:rFonts w:ascii="微软雅黑" w:eastAsia="微软雅黑" w:hAnsi="微软雅黑"/>
          <w:sz w:val="18"/>
          <w:szCs w:val="18"/>
        </w:rPr>
        <w:lastRenderedPageBreak/>
        <w:t>False</w:t>
      </w:r>
    </w:p>
    <w:p w14:paraId="71D7FB9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05DC299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 NSSA</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与</w:t>
      </w:r>
      <w:r>
        <w:rPr>
          <w:rFonts w:ascii="微软雅黑" w:eastAsia="微软雅黑" w:hAnsi="微软雅黑"/>
          <w:sz w:val="18"/>
          <w:szCs w:val="18"/>
          <w:lang w:eastAsia="zh-CN"/>
        </w:rPr>
        <w:t>stub</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区别</w:t>
      </w:r>
      <w:r>
        <w:rPr>
          <w:rFonts w:ascii="微软雅黑" w:eastAsia="微软雅黑" w:hAnsi="微软雅黑" w:cs="微软雅黑" w:hint="eastAsia"/>
          <w:sz w:val="18"/>
          <w:szCs w:val="18"/>
          <w:lang w:eastAsia="zh-CN"/>
        </w:rPr>
        <w:t>是</w:t>
      </w:r>
      <w:r>
        <w:rPr>
          <w:rFonts w:ascii="微软雅黑" w:eastAsia="微软雅黑" w:hAnsi="微软雅黑"/>
          <w:sz w:val="18"/>
          <w:szCs w:val="18"/>
          <w:lang w:eastAsia="zh-CN"/>
        </w:rPr>
        <w:t>NSSA</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中可以引入路由，但是</w:t>
      </w:r>
      <w:r>
        <w:rPr>
          <w:rFonts w:ascii="微软雅黑" w:eastAsia="微软雅黑" w:hAnsi="微软雅黑"/>
          <w:sz w:val="18"/>
          <w:szCs w:val="18"/>
          <w:lang w:eastAsia="zh-CN"/>
        </w:rPr>
        <w:t>NSSA</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不会出现第</w:t>
      </w:r>
      <w:r>
        <w:rPr>
          <w:rFonts w:ascii="微软雅黑" w:eastAsia="微软雅黑" w:hAnsi="微软雅黑"/>
          <w:sz w:val="18"/>
          <w:szCs w:val="18"/>
          <w:lang w:eastAsia="zh-CN"/>
        </w:rPr>
        <w:t>5</w:t>
      </w:r>
      <w:r>
        <w:rPr>
          <w:rFonts w:ascii="微软雅黑" w:eastAsia="微软雅黑" w:hAnsi="微软雅黑" w:cs="微软雅黑" w:hint="eastAsia"/>
          <w:sz w:val="18"/>
          <w:szCs w:val="18"/>
          <w:lang w:eastAsia="zh-CN"/>
        </w:rPr>
        <w:t>类</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w:t>
      </w:r>
    </w:p>
    <w:p w14:paraId="6A34A6B9" w14:textId="77777777" w:rsidR="009557CF" w:rsidRDefault="002E4047">
      <w:pPr>
        <w:pStyle w:val="1a"/>
        <w:numPr>
          <w:ilvl w:val="0"/>
          <w:numId w:val="46"/>
        </w:numPr>
        <w:ind w:firstLineChars="0"/>
        <w:rPr>
          <w:rFonts w:ascii="微软雅黑" w:eastAsia="微软雅黑" w:hAnsi="微软雅黑"/>
          <w:sz w:val="18"/>
          <w:szCs w:val="18"/>
        </w:rPr>
      </w:pPr>
      <w:r>
        <w:rPr>
          <w:rFonts w:ascii="微软雅黑" w:eastAsia="微软雅黑" w:hAnsi="微软雅黑"/>
          <w:sz w:val="18"/>
          <w:szCs w:val="18"/>
        </w:rPr>
        <w:t>True</w:t>
      </w:r>
    </w:p>
    <w:p w14:paraId="00ED06BD" w14:textId="77777777" w:rsidR="009557CF" w:rsidRDefault="002E4047">
      <w:pPr>
        <w:pStyle w:val="1a"/>
        <w:numPr>
          <w:ilvl w:val="0"/>
          <w:numId w:val="46"/>
        </w:numPr>
        <w:ind w:firstLineChars="0"/>
        <w:rPr>
          <w:rFonts w:ascii="微软雅黑" w:eastAsia="微软雅黑" w:hAnsi="微软雅黑"/>
          <w:sz w:val="18"/>
          <w:szCs w:val="18"/>
        </w:rPr>
      </w:pPr>
      <w:r>
        <w:rPr>
          <w:rFonts w:ascii="微软雅黑" w:eastAsia="微软雅黑" w:hAnsi="微软雅黑"/>
          <w:sz w:val="18"/>
          <w:szCs w:val="18"/>
        </w:rPr>
        <w:t>False</w:t>
      </w:r>
    </w:p>
    <w:p w14:paraId="202839F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42452A4D"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OSPF</w:t>
      </w:r>
      <w:r>
        <w:rPr>
          <w:rFonts w:ascii="微软雅黑" w:eastAsia="微软雅黑" w:hAnsi="微软雅黑" w:cs="微软雅黑" w:hint="eastAsia"/>
          <w:sz w:val="18"/>
          <w:szCs w:val="18"/>
        </w:rPr>
        <w:t>路由协议中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区域内路由的计算涉及的</w:t>
      </w:r>
      <w:r>
        <w:rPr>
          <w:rFonts w:ascii="微软雅黑" w:eastAsia="微软雅黑" w:hAnsi="微软雅黑"/>
          <w:sz w:val="18"/>
          <w:szCs w:val="18"/>
        </w:rPr>
        <w:t>LSA</w:t>
      </w:r>
      <w:r>
        <w:rPr>
          <w:rFonts w:ascii="微软雅黑" w:eastAsia="微软雅黑" w:hAnsi="微软雅黑" w:cs="微软雅黑" w:hint="eastAsia"/>
          <w:sz w:val="18"/>
          <w:szCs w:val="18"/>
        </w:rPr>
        <w:t>类型只</w:t>
      </w:r>
      <w:r>
        <w:rPr>
          <w:rFonts w:ascii="微软雅黑" w:eastAsia="微软雅黑" w:hAnsi="微软雅黑" w:cs="微软雅黑" w:hint="eastAsia"/>
          <w:sz w:val="18"/>
          <w:szCs w:val="18"/>
          <w:lang w:eastAsia="zh-CN"/>
        </w:rPr>
        <w:t>有</w:t>
      </w:r>
      <w:r>
        <w:rPr>
          <w:rFonts w:ascii="微软雅黑" w:eastAsia="微软雅黑" w:hAnsi="微软雅黑"/>
          <w:sz w:val="18"/>
          <w:szCs w:val="18"/>
        </w:rPr>
        <w:t>Router-LSA</w:t>
      </w:r>
      <w:r>
        <w:rPr>
          <w:rFonts w:ascii="微软雅黑" w:eastAsia="微软雅黑" w:hAnsi="微软雅黑" w:cs="微软雅黑" w:hint="eastAsia"/>
          <w:sz w:val="18"/>
          <w:szCs w:val="18"/>
        </w:rPr>
        <w:t>、</w:t>
      </w:r>
      <w:r>
        <w:rPr>
          <w:rFonts w:ascii="微软雅黑" w:eastAsia="微软雅黑" w:hAnsi="微软雅黑"/>
          <w:sz w:val="18"/>
          <w:szCs w:val="18"/>
        </w:rPr>
        <w:t>Network-LSA</w:t>
      </w:r>
      <w:r>
        <w:rPr>
          <w:rFonts w:ascii="微软雅黑" w:eastAsia="微软雅黑" w:hAnsi="微软雅黑" w:cs="微软雅黑" w:hint="eastAsia"/>
          <w:sz w:val="18"/>
          <w:szCs w:val="18"/>
        </w:rPr>
        <w:t>和</w:t>
      </w:r>
      <w:r>
        <w:rPr>
          <w:rFonts w:ascii="微软雅黑" w:eastAsia="微软雅黑" w:hAnsi="微软雅黑"/>
          <w:sz w:val="18"/>
          <w:szCs w:val="18"/>
        </w:rPr>
        <w:t xml:space="preserve"> Summary LSA</w:t>
      </w:r>
      <w:r>
        <w:rPr>
          <w:rFonts w:ascii="微软雅黑" w:eastAsia="微软雅黑" w:hAnsi="微软雅黑" w:hint="eastAsia"/>
          <w:sz w:val="18"/>
          <w:szCs w:val="18"/>
          <w:lang w:eastAsia="zh-CN"/>
        </w:rPr>
        <w:t>。</w:t>
      </w:r>
    </w:p>
    <w:p w14:paraId="7274A253" w14:textId="77777777" w:rsidR="009557CF" w:rsidRDefault="002E4047">
      <w:pPr>
        <w:pStyle w:val="1a"/>
        <w:numPr>
          <w:ilvl w:val="0"/>
          <w:numId w:val="47"/>
        </w:numPr>
        <w:ind w:firstLineChars="0"/>
        <w:rPr>
          <w:rFonts w:ascii="微软雅黑" w:eastAsia="微软雅黑" w:hAnsi="微软雅黑"/>
          <w:sz w:val="18"/>
          <w:szCs w:val="18"/>
        </w:rPr>
      </w:pPr>
      <w:r>
        <w:rPr>
          <w:rFonts w:ascii="微软雅黑" w:eastAsia="微软雅黑" w:hAnsi="微软雅黑"/>
          <w:sz w:val="18"/>
          <w:szCs w:val="18"/>
        </w:rPr>
        <w:t>True</w:t>
      </w:r>
    </w:p>
    <w:p w14:paraId="7F844448" w14:textId="77777777" w:rsidR="009557CF" w:rsidRDefault="002E4047">
      <w:pPr>
        <w:pStyle w:val="1a"/>
        <w:numPr>
          <w:ilvl w:val="0"/>
          <w:numId w:val="47"/>
        </w:numPr>
        <w:ind w:firstLineChars="0"/>
        <w:rPr>
          <w:rFonts w:ascii="微软雅黑" w:eastAsia="微软雅黑" w:hAnsi="微软雅黑"/>
          <w:sz w:val="18"/>
          <w:szCs w:val="18"/>
        </w:rPr>
      </w:pPr>
      <w:r>
        <w:rPr>
          <w:rFonts w:ascii="微软雅黑" w:eastAsia="微软雅黑" w:hAnsi="微软雅黑"/>
          <w:sz w:val="18"/>
          <w:szCs w:val="18"/>
        </w:rPr>
        <w:t>False</w:t>
      </w:r>
    </w:p>
    <w:p w14:paraId="103C815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7C3B5BFE"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判断：默认情况下</w:t>
      </w:r>
      <w:r>
        <w:rPr>
          <w:rFonts w:ascii="微软雅黑" w:eastAsia="微软雅黑" w:hAnsi="微软雅黑"/>
          <w:sz w:val="18"/>
          <w:szCs w:val="18"/>
        </w:rPr>
        <w:t>，</w:t>
      </w:r>
      <w:r>
        <w:rPr>
          <w:rFonts w:ascii="微软雅黑" w:eastAsia="微软雅黑" w:hAnsi="微软雅黑"/>
          <w:sz w:val="18"/>
          <w:szCs w:val="18"/>
        </w:rPr>
        <w:t xml:space="preserve"> OSPF</w:t>
      </w:r>
      <w:r>
        <w:rPr>
          <w:rFonts w:ascii="微软雅黑" w:eastAsia="微软雅黑" w:hAnsi="微软雅黑" w:cs="微软雅黑" w:hint="eastAsia"/>
          <w:sz w:val="18"/>
          <w:szCs w:val="18"/>
          <w:lang w:eastAsia="zh-CN"/>
        </w:rPr>
        <w:t>端</w:t>
      </w:r>
      <w:r>
        <w:rPr>
          <w:rFonts w:ascii="微软雅黑" w:eastAsia="微软雅黑" w:hAnsi="微软雅黑" w:hint="eastAsia"/>
          <w:sz w:val="18"/>
          <w:szCs w:val="18"/>
          <w:lang w:eastAsia="zh-CN"/>
        </w:rPr>
        <w:t>口</w:t>
      </w:r>
      <w:r>
        <w:rPr>
          <w:rFonts w:ascii="微软雅黑" w:eastAsia="微软雅黑" w:hAnsi="微软雅黑" w:cs="微软雅黑" w:hint="eastAsia"/>
          <w:sz w:val="18"/>
          <w:szCs w:val="18"/>
        </w:rPr>
        <w:t>开销与端口的带宽</w:t>
      </w:r>
      <w:r>
        <w:rPr>
          <w:rFonts w:ascii="微软雅黑" w:eastAsia="微软雅黑" w:hAnsi="微软雅黑" w:hint="eastAsia"/>
          <w:sz w:val="18"/>
          <w:szCs w:val="18"/>
          <w:lang w:eastAsia="zh-CN"/>
        </w:rPr>
        <w:t>有</w:t>
      </w:r>
      <w:r>
        <w:rPr>
          <w:rFonts w:ascii="微软雅黑" w:eastAsia="微软雅黑" w:hAnsi="微软雅黑" w:cs="微软雅黑" w:hint="eastAsia"/>
          <w:sz w:val="18"/>
          <w:szCs w:val="18"/>
        </w:rPr>
        <w:t>关，计算公式为</w:t>
      </w:r>
      <w:r>
        <w:rPr>
          <w:rFonts w:ascii="微软雅黑" w:eastAsia="微软雅黑" w:hAnsi="微软雅黑" w:hint="eastAsia"/>
          <w:sz w:val="18"/>
          <w:szCs w:val="18"/>
          <w:lang w:eastAsia="zh-CN"/>
        </w:rPr>
        <w:t>：</w:t>
      </w:r>
      <w:r>
        <w:rPr>
          <w:rFonts w:ascii="微软雅黑" w:eastAsia="微软雅黑" w:hAnsi="微软雅黑"/>
          <w:sz w:val="18"/>
          <w:szCs w:val="18"/>
        </w:rPr>
        <w:t>bandwidth-reference/bandwidth</w:t>
      </w:r>
      <w:r>
        <w:rPr>
          <w:rFonts w:ascii="微软雅黑" w:eastAsia="微软雅黑" w:hAnsi="微软雅黑" w:cs="微软雅黑" w:hint="eastAsia"/>
          <w:sz w:val="18"/>
          <w:szCs w:val="18"/>
        </w:rPr>
        <w:t>，</w:t>
      </w:r>
      <w:r>
        <w:rPr>
          <w:rFonts w:ascii="微软雅黑" w:eastAsia="微软雅黑" w:hAnsi="微软雅黑"/>
          <w:sz w:val="18"/>
          <w:szCs w:val="18"/>
        </w:rPr>
        <w:t xml:space="preserve"> </w:t>
      </w:r>
      <w:r>
        <w:rPr>
          <w:rFonts w:ascii="微软雅黑" w:eastAsia="微软雅黑" w:hAnsi="微软雅黑" w:cs="微软雅黑" w:hint="eastAsia"/>
          <w:sz w:val="18"/>
          <w:szCs w:val="18"/>
          <w:lang w:eastAsia="zh-CN"/>
        </w:rPr>
        <w:t>端口</w:t>
      </w:r>
      <w:r>
        <w:rPr>
          <w:rFonts w:ascii="微软雅黑" w:eastAsia="微软雅黑" w:hAnsi="微软雅黑" w:cs="微软雅黑" w:hint="eastAsia"/>
          <w:sz w:val="18"/>
          <w:szCs w:val="18"/>
        </w:rPr>
        <w:t>开销只能</w:t>
      </w:r>
      <w:r>
        <w:rPr>
          <w:rFonts w:ascii="微软雅黑" w:eastAsia="微软雅黑" w:hAnsi="微软雅黑"/>
          <w:sz w:val="18"/>
          <w:szCs w:val="18"/>
        </w:rPr>
        <w:t>OSPF</w:t>
      </w:r>
      <w:r>
        <w:rPr>
          <w:rFonts w:ascii="微软雅黑" w:eastAsia="微软雅黑" w:hAnsi="微软雅黑" w:hint="eastAsia"/>
          <w:sz w:val="18"/>
          <w:szCs w:val="18"/>
          <w:lang w:eastAsia="zh-CN"/>
        </w:rPr>
        <w:t>自己</w:t>
      </w:r>
      <w:r>
        <w:rPr>
          <w:rFonts w:ascii="微软雅黑" w:eastAsia="微软雅黑" w:hAnsi="微软雅黑" w:cs="微软雅黑" w:hint="eastAsia"/>
          <w:sz w:val="18"/>
          <w:szCs w:val="18"/>
        </w:rPr>
        <w:t>计</w:t>
      </w:r>
      <w:r>
        <w:rPr>
          <w:rFonts w:ascii="微软雅黑" w:eastAsia="微软雅黑" w:hAnsi="微软雅黑" w:cs="微软雅黑" w:hint="eastAsia"/>
          <w:sz w:val="18"/>
          <w:szCs w:val="18"/>
          <w:lang w:eastAsia="zh-CN"/>
        </w:rPr>
        <w:t>算</w:t>
      </w:r>
      <w:r>
        <w:rPr>
          <w:rFonts w:ascii="微软雅黑" w:eastAsia="微软雅黑" w:hAnsi="微软雅黑" w:cs="微软雅黑" w:hint="eastAsia"/>
          <w:sz w:val="18"/>
          <w:szCs w:val="18"/>
        </w:rPr>
        <w:t>，不能手工更改。</w:t>
      </w:r>
    </w:p>
    <w:p w14:paraId="0C451A9C" w14:textId="77777777" w:rsidR="009557CF" w:rsidRDefault="002E4047">
      <w:pPr>
        <w:pStyle w:val="1a"/>
        <w:numPr>
          <w:ilvl w:val="0"/>
          <w:numId w:val="48"/>
        </w:numPr>
        <w:ind w:firstLineChars="0"/>
        <w:rPr>
          <w:rFonts w:ascii="微软雅黑" w:eastAsia="微软雅黑" w:hAnsi="微软雅黑"/>
          <w:sz w:val="18"/>
          <w:szCs w:val="18"/>
        </w:rPr>
      </w:pPr>
      <w:r>
        <w:rPr>
          <w:rFonts w:ascii="微软雅黑" w:eastAsia="微软雅黑" w:hAnsi="微软雅黑"/>
          <w:sz w:val="18"/>
          <w:szCs w:val="18"/>
        </w:rPr>
        <w:t>True</w:t>
      </w:r>
    </w:p>
    <w:p w14:paraId="521A858C" w14:textId="77777777" w:rsidR="009557CF" w:rsidRDefault="002E4047">
      <w:pPr>
        <w:pStyle w:val="1a"/>
        <w:numPr>
          <w:ilvl w:val="0"/>
          <w:numId w:val="48"/>
        </w:numPr>
        <w:ind w:firstLineChars="0"/>
        <w:rPr>
          <w:rFonts w:ascii="微软雅黑" w:eastAsia="微软雅黑" w:hAnsi="微软雅黑"/>
          <w:sz w:val="18"/>
          <w:szCs w:val="18"/>
        </w:rPr>
      </w:pPr>
      <w:r>
        <w:rPr>
          <w:rFonts w:ascii="微软雅黑" w:eastAsia="微软雅黑" w:hAnsi="微软雅黑"/>
          <w:sz w:val="18"/>
          <w:szCs w:val="18"/>
        </w:rPr>
        <w:t>False</w:t>
      </w:r>
    </w:p>
    <w:p w14:paraId="5E82328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43D89F9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 ABR</w:t>
      </w:r>
      <w:r>
        <w:rPr>
          <w:rFonts w:ascii="微软雅黑" w:eastAsia="微软雅黑" w:hAnsi="微软雅黑" w:cs="微软雅黑" w:hint="eastAsia"/>
          <w:sz w:val="18"/>
          <w:szCs w:val="18"/>
          <w:lang w:eastAsia="zh-CN"/>
        </w:rPr>
        <w:t>将所连接的</w:t>
      </w:r>
      <w:r>
        <w:rPr>
          <w:rFonts w:ascii="微软雅黑" w:eastAsia="微软雅黑" w:hAnsi="微软雅黑" w:hint="eastAsia"/>
          <w:sz w:val="18"/>
          <w:szCs w:val="18"/>
          <w:lang w:eastAsia="zh-CN"/>
        </w:rPr>
        <w:t>非骨干</w:t>
      </w:r>
      <w:r>
        <w:rPr>
          <w:rFonts w:ascii="微软雅黑" w:eastAsia="微软雅黑" w:hAnsi="微软雅黑" w:cs="微软雅黑" w:hint="eastAsia"/>
          <w:sz w:val="18"/>
          <w:szCs w:val="18"/>
          <w:lang w:eastAsia="zh-CN"/>
        </w:rPr>
        <w:t>区域内的链路状态信息抽象成路由信息</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并发布到骨干区域中</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由骨干</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进</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步发布到</w:t>
      </w:r>
      <w:r>
        <w:rPr>
          <w:rFonts w:ascii="微软雅黑" w:eastAsia="微软雅黑" w:hAnsi="微软雅黑" w:hint="eastAsia"/>
          <w:sz w:val="18"/>
          <w:szCs w:val="18"/>
          <w:lang w:eastAsia="zh-CN"/>
        </w:rPr>
        <w:t>其</w:t>
      </w:r>
      <w:r>
        <w:rPr>
          <w:rFonts w:ascii="微软雅黑" w:eastAsia="微软雅黑" w:hAnsi="微软雅黑" w:cs="微软雅黑" w:hint="eastAsia"/>
          <w:sz w:val="18"/>
          <w:szCs w:val="18"/>
          <w:lang w:eastAsia="zh-CN"/>
        </w:rPr>
        <w:t>他非骨干</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中，</w:t>
      </w:r>
      <w:r>
        <w:rPr>
          <w:rFonts w:ascii="微软雅黑" w:eastAsia="微软雅黑" w:hAnsi="微软雅黑" w:hint="eastAsia"/>
          <w:sz w:val="18"/>
          <w:szCs w:val="18"/>
          <w:lang w:eastAsia="zh-CN"/>
        </w:rPr>
        <w:t>骨干</w:t>
      </w:r>
      <w:r>
        <w:rPr>
          <w:rFonts w:ascii="微软雅黑" w:eastAsia="微软雅黑" w:hAnsi="微软雅黑" w:cs="微软雅黑" w:hint="eastAsia"/>
          <w:sz w:val="18"/>
          <w:szCs w:val="18"/>
          <w:lang w:eastAsia="zh-CN"/>
        </w:rPr>
        <w:t>区域的链路状态可以发布到非</w:t>
      </w:r>
      <w:r>
        <w:rPr>
          <w:rFonts w:ascii="微软雅黑" w:eastAsia="微软雅黑" w:hAnsi="微软雅黑" w:hint="eastAsia"/>
          <w:sz w:val="18"/>
          <w:szCs w:val="18"/>
          <w:lang w:eastAsia="zh-CN"/>
        </w:rPr>
        <w:t>骨</w:t>
      </w:r>
      <w:r>
        <w:rPr>
          <w:rFonts w:ascii="微软雅黑" w:eastAsia="微软雅黑" w:hAnsi="微软雅黑" w:cs="微软雅黑" w:hint="eastAsia"/>
          <w:sz w:val="18"/>
          <w:szCs w:val="18"/>
          <w:lang w:eastAsia="zh-CN"/>
        </w:rPr>
        <w:t>干</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中</w:t>
      </w:r>
      <w:r>
        <w:rPr>
          <w:rFonts w:ascii="微软雅黑" w:eastAsia="微软雅黑" w:hAnsi="微软雅黑" w:hint="eastAsia"/>
          <w:sz w:val="18"/>
          <w:szCs w:val="18"/>
          <w:lang w:eastAsia="zh-CN"/>
        </w:rPr>
        <w:t>。</w:t>
      </w:r>
    </w:p>
    <w:p w14:paraId="686F08B8" w14:textId="77777777" w:rsidR="009557CF" w:rsidRDefault="002E4047">
      <w:pPr>
        <w:pStyle w:val="1a"/>
        <w:numPr>
          <w:ilvl w:val="0"/>
          <w:numId w:val="49"/>
        </w:numPr>
        <w:ind w:firstLineChars="0"/>
        <w:rPr>
          <w:rFonts w:ascii="微软雅黑" w:eastAsia="微软雅黑" w:hAnsi="微软雅黑"/>
          <w:sz w:val="18"/>
          <w:szCs w:val="18"/>
        </w:rPr>
      </w:pPr>
      <w:r>
        <w:rPr>
          <w:rFonts w:ascii="微软雅黑" w:eastAsia="微软雅黑" w:hAnsi="微软雅黑"/>
          <w:sz w:val="18"/>
          <w:szCs w:val="18"/>
        </w:rPr>
        <w:t>True</w:t>
      </w:r>
    </w:p>
    <w:p w14:paraId="06AE62C6" w14:textId="77777777" w:rsidR="009557CF" w:rsidRDefault="002E4047">
      <w:pPr>
        <w:pStyle w:val="1a"/>
        <w:numPr>
          <w:ilvl w:val="0"/>
          <w:numId w:val="49"/>
        </w:numPr>
        <w:ind w:firstLineChars="0"/>
        <w:rPr>
          <w:rFonts w:ascii="微软雅黑" w:eastAsia="微软雅黑" w:hAnsi="微软雅黑"/>
          <w:sz w:val="18"/>
          <w:szCs w:val="18"/>
        </w:rPr>
      </w:pPr>
      <w:r>
        <w:rPr>
          <w:rFonts w:ascii="微软雅黑" w:eastAsia="微软雅黑" w:hAnsi="微软雅黑"/>
          <w:sz w:val="18"/>
          <w:szCs w:val="18"/>
        </w:rPr>
        <w:t>False</w:t>
      </w:r>
    </w:p>
    <w:p w14:paraId="6B0FF6E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5E8100B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路由协议中，其他条件相</w:t>
      </w:r>
      <w:r>
        <w:rPr>
          <w:rFonts w:ascii="微软雅黑" w:eastAsia="微软雅黑" w:hAnsi="微软雅黑" w:hint="eastAsia"/>
          <w:sz w:val="18"/>
          <w:szCs w:val="18"/>
          <w:lang w:eastAsia="zh-CN"/>
        </w:rPr>
        <w:t>同</w:t>
      </w:r>
      <w:r>
        <w:rPr>
          <w:rFonts w:ascii="微软雅黑" w:eastAsia="微软雅黑" w:hAnsi="微软雅黑" w:cs="微软雅黑" w:hint="eastAsia"/>
          <w:sz w:val="18"/>
          <w:szCs w:val="18"/>
          <w:lang w:eastAsia="zh-CN"/>
        </w:rPr>
        <w:t>的条件下</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第二类外部路由永远比第一类外部路由优先</w:t>
      </w:r>
      <w:r>
        <w:rPr>
          <w:rFonts w:ascii="微软雅黑" w:eastAsia="微软雅黑" w:hAnsi="微软雅黑" w:hint="eastAsia"/>
          <w:sz w:val="18"/>
          <w:szCs w:val="18"/>
          <w:lang w:eastAsia="zh-CN"/>
        </w:rPr>
        <w:t>。</w:t>
      </w:r>
    </w:p>
    <w:p w14:paraId="16058137" w14:textId="77777777" w:rsidR="009557CF" w:rsidRDefault="002E4047">
      <w:pPr>
        <w:pStyle w:val="1a"/>
        <w:numPr>
          <w:ilvl w:val="0"/>
          <w:numId w:val="50"/>
        </w:numPr>
        <w:ind w:firstLineChars="0"/>
        <w:rPr>
          <w:rFonts w:ascii="微软雅黑" w:eastAsia="微软雅黑" w:hAnsi="微软雅黑"/>
          <w:sz w:val="18"/>
          <w:szCs w:val="18"/>
        </w:rPr>
      </w:pPr>
      <w:r>
        <w:rPr>
          <w:rFonts w:ascii="微软雅黑" w:eastAsia="微软雅黑" w:hAnsi="微软雅黑"/>
          <w:sz w:val="18"/>
          <w:szCs w:val="18"/>
        </w:rPr>
        <w:t>True</w:t>
      </w:r>
    </w:p>
    <w:p w14:paraId="6C3AE3CF" w14:textId="77777777" w:rsidR="009557CF" w:rsidRDefault="002E4047">
      <w:pPr>
        <w:pStyle w:val="1a"/>
        <w:numPr>
          <w:ilvl w:val="0"/>
          <w:numId w:val="50"/>
        </w:numPr>
        <w:ind w:firstLineChars="0"/>
        <w:rPr>
          <w:rFonts w:ascii="微软雅黑" w:eastAsia="微软雅黑" w:hAnsi="微软雅黑"/>
          <w:sz w:val="18"/>
          <w:szCs w:val="18"/>
        </w:rPr>
      </w:pPr>
      <w:r>
        <w:rPr>
          <w:rFonts w:ascii="微软雅黑" w:eastAsia="微软雅黑" w:hAnsi="微软雅黑"/>
          <w:sz w:val="18"/>
          <w:szCs w:val="18"/>
        </w:rPr>
        <w:t>False</w:t>
      </w:r>
    </w:p>
    <w:p w14:paraId="2A426B5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511BEAA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w:t>
      </w:r>
      <w:r>
        <w:rPr>
          <w:rFonts w:ascii="微软雅黑" w:eastAsia="微软雅黑" w:hAnsi="微软雅黑"/>
          <w:sz w:val="18"/>
          <w:szCs w:val="18"/>
          <w:lang w:eastAsia="zh-CN"/>
        </w:rPr>
        <w:t>PIM</w:t>
      </w:r>
      <w:r>
        <w:rPr>
          <w:rFonts w:ascii="微软雅黑" w:eastAsia="微软雅黑" w:hAnsi="微软雅黑" w:cs="微软雅黑" w:hint="eastAsia"/>
          <w:sz w:val="18"/>
          <w:szCs w:val="18"/>
          <w:lang w:eastAsia="zh-CN"/>
        </w:rPr>
        <w:t>协议报文，</w:t>
      </w:r>
      <w:r>
        <w:rPr>
          <w:rFonts w:ascii="微软雅黑" w:eastAsia="微软雅黑" w:hAnsi="微软雅黑"/>
          <w:sz w:val="18"/>
          <w:szCs w:val="18"/>
          <w:lang w:eastAsia="zh-CN"/>
        </w:rPr>
        <w:t>目的</w:t>
      </w:r>
      <w:r>
        <w:rPr>
          <w:rFonts w:ascii="微软雅黑" w:eastAsia="微软雅黑" w:hAnsi="微软雅黑" w:cs="微软雅黑" w:hint="eastAsia"/>
          <w:sz w:val="18"/>
          <w:szCs w:val="18"/>
          <w:lang w:eastAsia="zh-CN"/>
        </w:rPr>
        <w:t>地址是单播地扯的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（请选择两个答案）</w:t>
      </w:r>
    </w:p>
    <w:p w14:paraId="3705D58C" w14:textId="77777777" w:rsidR="009557CF" w:rsidRDefault="002E4047">
      <w:pPr>
        <w:pStyle w:val="1a"/>
        <w:numPr>
          <w:ilvl w:val="0"/>
          <w:numId w:val="51"/>
        </w:numPr>
        <w:ind w:firstLineChars="0"/>
        <w:rPr>
          <w:rFonts w:ascii="微软雅黑" w:eastAsia="微软雅黑" w:hAnsi="微软雅黑"/>
          <w:sz w:val="18"/>
          <w:szCs w:val="18"/>
        </w:rPr>
      </w:pPr>
      <w:r>
        <w:rPr>
          <w:rFonts w:ascii="微软雅黑" w:eastAsia="微软雅黑" w:hAnsi="微软雅黑"/>
          <w:sz w:val="18"/>
          <w:szCs w:val="18"/>
        </w:rPr>
        <w:t>Assert</w:t>
      </w:r>
    </w:p>
    <w:p w14:paraId="75DE1D45" w14:textId="77777777" w:rsidR="009557CF" w:rsidRDefault="002E4047">
      <w:pPr>
        <w:pStyle w:val="1a"/>
        <w:numPr>
          <w:ilvl w:val="0"/>
          <w:numId w:val="51"/>
        </w:numPr>
        <w:ind w:firstLineChars="0"/>
        <w:rPr>
          <w:rFonts w:ascii="微软雅黑" w:eastAsia="微软雅黑" w:hAnsi="微软雅黑"/>
          <w:sz w:val="18"/>
          <w:szCs w:val="18"/>
        </w:rPr>
      </w:pPr>
      <w:r>
        <w:rPr>
          <w:rFonts w:ascii="微软雅黑" w:eastAsia="微软雅黑" w:hAnsi="微软雅黑"/>
          <w:sz w:val="18"/>
          <w:szCs w:val="18"/>
        </w:rPr>
        <w:t>Bootstrap</w:t>
      </w:r>
    </w:p>
    <w:p w14:paraId="6515CFDC" w14:textId="77777777" w:rsidR="009557CF" w:rsidRDefault="002E4047">
      <w:pPr>
        <w:pStyle w:val="1a"/>
        <w:numPr>
          <w:ilvl w:val="0"/>
          <w:numId w:val="51"/>
        </w:numPr>
        <w:ind w:firstLineChars="0"/>
        <w:rPr>
          <w:rFonts w:ascii="微软雅黑" w:eastAsia="微软雅黑" w:hAnsi="微软雅黑"/>
          <w:sz w:val="18"/>
          <w:szCs w:val="18"/>
        </w:rPr>
      </w:pPr>
      <w:r>
        <w:rPr>
          <w:rFonts w:ascii="微软雅黑" w:eastAsia="微软雅黑" w:hAnsi="微软雅黑"/>
          <w:sz w:val="18"/>
          <w:szCs w:val="18"/>
        </w:rPr>
        <w:t>Register Stop</w:t>
      </w:r>
    </w:p>
    <w:p w14:paraId="10D40510" w14:textId="77777777" w:rsidR="009557CF" w:rsidRDefault="002E4047">
      <w:pPr>
        <w:pStyle w:val="1a"/>
        <w:numPr>
          <w:ilvl w:val="0"/>
          <w:numId w:val="51"/>
        </w:numPr>
        <w:ind w:firstLineChars="0"/>
        <w:rPr>
          <w:rFonts w:ascii="微软雅黑" w:eastAsia="微软雅黑" w:hAnsi="微软雅黑"/>
          <w:sz w:val="18"/>
          <w:szCs w:val="18"/>
        </w:rPr>
      </w:pPr>
      <w:r>
        <w:rPr>
          <w:rFonts w:ascii="微软雅黑" w:eastAsia="微软雅黑" w:hAnsi="微软雅黑"/>
          <w:sz w:val="18"/>
          <w:szCs w:val="18"/>
        </w:rPr>
        <w:t>Graft</w:t>
      </w:r>
    </w:p>
    <w:p w14:paraId="30D2FDF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 D</w:t>
      </w:r>
    </w:p>
    <w:p w14:paraId="2966E88B"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ospf dr-priority</w:t>
      </w:r>
      <w:r>
        <w:rPr>
          <w:rFonts w:ascii="微软雅黑" w:eastAsia="微软雅黑" w:hAnsi="微软雅黑" w:cs="微软雅黑" w:hint="eastAsia"/>
          <w:sz w:val="18"/>
          <w:szCs w:val="18"/>
        </w:rPr>
        <w:t>命令默认值为</w:t>
      </w:r>
      <w:r>
        <w:rPr>
          <w:rFonts w:ascii="微软雅黑" w:eastAsia="微软雅黑" w:hAnsi="微软雅黑"/>
          <w:sz w:val="18"/>
          <w:szCs w:val="18"/>
        </w:rPr>
        <w:t>1</w:t>
      </w:r>
      <w:r>
        <w:rPr>
          <w:rFonts w:ascii="微软雅黑" w:eastAsia="微软雅黑" w:hAnsi="微软雅黑" w:cs="微软雅黑" w:hint="eastAsia"/>
          <w:sz w:val="18"/>
          <w:szCs w:val="18"/>
        </w:rPr>
        <w:t>，取值范围为</w:t>
      </w:r>
      <w:r>
        <w:rPr>
          <w:rFonts w:ascii="微软雅黑" w:eastAsia="微软雅黑" w:hAnsi="微软雅黑"/>
          <w:sz w:val="18"/>
          <w:szCs w:val="18"/>
        </w:rPr>
        <w:t>0</w:t>
      </w:r>
      <w:r>
        <w:rPr>
          <w:rFonts w:ascii="微软雅黑" w:eastAsia="微软雅黑" w:hAnsi="微软雅黑" w:hint="eastAsia"/>
          <w:sz w:val="18"/>
          <w:szCs w:val="18"/>
          <w:lang w:eastAsia="zh-CN"/>
        </w:rPr>
        <w:t>~</w:t>
      </w:r>
      <w:r>
        <w:rPr>
          <w:rFonts w:ascii="微软雅黑" w:eastAsia="微软雅黑" w:hAnsi="微软雅黑"/>
          <w:sz w:val="18"/>
          <w:szCs w:val="18"/>
        </w:rPr>
        <w:t>255</w:t>
      </w:r>
      <w:r>
        <w:rPr>
          <w:rFonts w:ascii="微软雅黑" w:eastAsia="微软雅黑" w:hAnsi="微软雅黑" w:hint="eastAsia"/>
          <w:sz w:val="18"/>
          <w:szCs w:val="18"/>
          <w:lang w:eastAsia="zh-CN"/>
        </w:rPr>
        <w:t>。</w:t>
      </w:r>
    </w:p>
    <w:p w14:paraId="6BF3EC38" w14:textId="77777777" w:rsidR="009557CF" w:rsidRDefault="002E4047">
      <w:pPr>
        <w:pStyle w:val="1a"/>
        <w:numPr>
          <w:ilvl w:val="0"/>
          <w:numId w:val="52"/>
        </w:numPr>
        <w:ind w:firstLineChars="0"/>
        <w:rPr>
          <w:rFonts w:ascii="微软雅黑" w:eastAsia="微软雅黑" w:hAnsi="微软雅黑"/>
          <w:sz w:val="18"/>
          <w:szCs w:val="18"/>
        </w:rPr>
      </w:pPr>
      <w:r>
        <w:rPr>
          <w:rFonts w:ascii="微软雅黑" w:eastAsia="微软雅黑" w:hAnsi="微软雅黑"/>
          <w:sz w:val="18"/>
          <w:szCs w:val="18"/>
        </w:rPr>
        <w:t>True</w:t>
      </w:r>
    </w:p>
    <w:p w14:paraId="07BA0460" w14:textId="77777777" w:rsidR="009557CF" w:rsidRDefault="002E4047">
      <w:pPr>
        <w:pStyle w:val="1a"/>
        <w:numPr>
          <w:ilvl w:val="0"/>
          <w:numId w:val="52"/>
        </w:numPr>
        <w:ind w:firstLineChars="0"/>
        <w:rPr>
          <w:rFonts w:ascii="微软雅黑" w:eastAsia="微软雅黑" w:hAnsi="微软雅黑"/>
          <w:sz w:val="18"/>
          <w:szCs w:val="18"/>
        </w:rPr>
      </w:pPr>
      <w:r>
        <w:rPr>
          <w:rFonts w:ascii="微软雅黑" w:eastAsia="微软雅黑" w:hAnsi="微软雅黑"/>
          <w:sz w:val="18"/>
          <w:szCs w:val="18"/>
        </w:rPr>
        <w:t>False</w:t>
      </w:r>
    </w:p>
    <w:p w14:paraId="06469D3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5E0ACFC7"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 xml:space="preserve">ospf cost </w:t>
      </w:r>
      <w:r>
        <w:rPr>
          <w:rFonts w:ascii="微软雅黑" w:eastAsia="微软雅黑" w:hAnsi="微软雅黑" w:cs="微软雅黑" w:hint="eastAsia"/>
          <w:sz w:val="18"/>
          <w:szCs w:val="18"/>
        </w:rPr>
        <w:t>和</w:t>
      </w:r>
      <w:r>
        <w:rPr>
          <w:rFonts w:ascii="微软雅黑" w:eastAsia="微软雅黑" w:hAnsi="微软雅黑"/>
          <w:sz w:val="18"/>
          <w:szCs w:val="18"/>
        </w:rPr>
        <w:t xml:space="preserve"> bandwidth-reference </w:t>
      </w:r>
      <w:r>
        <w:rPr>
          <w:rFonts w:ascii="微软雅黑" w:eastAsia="微软雅黑" w:hAnsi="微软雅黑" w:cs="微软雅黑" w:hint="eastAsia"/>
          <w:sz w:val="18"/>
          <w:szCs w:val="18"/>
        </w:rPr>
        <w:t>命令同时配置的时候</w:t>
      </w:r>
      <w:r>
        <w:rPr>
          <w:rFonts w:ascii="微软雅黑" w:eastAsia="微软雅黑" w:hAnsi="微软雅黑"/>
          <w:sz w:val="18"/>
          <w:szCs w:val="18"/>
        </w:rPr>
        <w:t>，</w:t>
      </w:r>
      <w:r>
        <w:rPr>
          <w:rFonts w:ascii="微软雅黑" w:eastAsia="微软雅黑" w:hAnsi="微软雅黑" w:cs="微软雅黑" w:hint="eastAsia"/>
          <w:sz w:val="18"/>
          <w:szCs w:val="18"/>
        </w:rPr>
        <w:t>接</w:t>
      </w:r>
      <w:r>
        <w:rPr>
          <w:rFonts w:ascii="微软雅黑" w:eastAsia="微软雅黑" w:hAnsi="微软雅黑" w:hint="eastAsia"/>
          <w:sz w:val="18"/>
          <w:szCs w:val="18"/>
          <w:lang w:eastAsia="zh-CN"/>
        </w:rPr>
        <w:t>口</w:t>
      </w:r>
      <w:r>
        <w:rPr>
          <w:rFonts w:ascii="微软雅黑" w:eastAsia="微软雅黑" w:hAnsi="微软雅黑"/>
          <w:sz w:val="18"/>
          <w:szCs w:val="18"/>
          <w:lang w:eastAsia="zh-CN"/>
        </w:rPr>
        <w:t>上</w:t>
      </w:r>
      <w:r>
        <w:rPr>
          <w:rFonts w:ascii="微软雅黑" w:eastAsia="微软雅黑" w:hAnsi="微软雅黑" w:cs="微软雅黑" w:hint="eastAsia"/>
          <w:sz w:val="18"/>
          <w:szCs w:val="18"/>
        </w:rPr>
        <w:t>的</w:t>
      </w:r>
      <w:r>
        <w:rPr>
          <w:rFonts w:ascii="微软雅黑" w:eastAsia="微软雅黑" w:hAnsi="微软雅黑"/>
          <w:sz w:val="18"/>
          <w:szCs w:val="18"/>
        </w:rPr>
        <w:t xml:space="preserve"> cost </w:t>
      </w:r>
      <w:r>
        <w:rPr>
          <w:rFonts w:ascii="微软雅黑" w:eastAsia="微软雅黑" w:hAnsi="微软雅黑" w:cs="微软雅黑" w:hint="eastAsia"/>
          <w:sz w:val="18"/>
          <w:szCs w:val="18"/>
        </w:rPr>
        <w:t>值以</w:t>
      </w:r>
      <w:r>
        <w:rPr>
          <w:rFonts w:ascii="微软雅黑" w:eastAsia="微软雅黑" w:hAnsi="微软雅黑"/>
          <w:sz w:val="18"/>
          <w:szCs w:val="18"/>
        </w:rPr>
        <w:t xml:space="preserve"> bandwidth-reference </w:t>
      </w:r>
      <w:r>
        <w:rPr>
          <w:rFonts w:ascii="微软雅黑" w:eastAsia="微软雅黑" w:hAnsi="微软雅黑" w:cs="微软雅黑" w:hint="eastAsia"/>
          <w:sz w:val="18"/>
          <w:szCs w:val="18"/>
        </w:rPr>
        <w:t>配置为准。</w:t>
      </w:r>
    </w:p>
    <w:p w14:paraId="5FD1DBFC" w14:textId="77777777" w:rsidR="009557CF" w:rsidRDefault="002E4047">
      <w:pPr>
        <w:pStyle w:val="1a"/>
        <w:numPr>
          <w:ilvl w:val="0"/>
          <w:numId w:val="53"/>
        </w:numPr>
        <w:ind w:firstLineChars="0"/>
        <w:rPr>
          <w:rFonts w:ascii="微软雅黑" w:eastAsia="微软雅黑" w:hAnsi="微软雅黑"/>
          <w:sz w:val="18"/>
          <w:szCs w:val="18"/>
        </w:rPr>
      </w:pPr>
      <w:r>
        <w:rPr>
          <w:rFonts w:ascii="微软雅黑" w:eastAsia="微软雅黑" w:hAnsi="微软雅黑"/>
          <w:sz w:val="18"/>
          <w:szCs w:val="18"/>
        </w:rPr>
        <w:t>True</w:t>
      </w:r>
    </w:p>
    <w:p w14:paraId="10F13275" w14:textId="77777777" w:rsidR="009557CF" w:rsidRDefault="002E4047">
      <w:pPr>
        <w:pStyle w:val="1a"/>
        <w:numPr>
          <w:ilvl w:val="0"/>
          <w:numId w:val="53"/>
        </w:numPr>
        <w:ind w:firstLineChars="0"/>
        <w:rPr>
          <w:rFonts w:ascii="微软雅黑" w:eastAsia="微软雅黑" w:hAnsi="微软雅黑"/>
          <w:sz w:val="18"/>
          <w:szCs w:val="18"/>
        </w:rPr>
      </w:pPr>
      <w:r>
        <w:rPr>
          <w:rFonts w:ascii="微软雅黑" w:eastAsia="微软雅黑" w:hAnsi="微软雅黑"/>
          <w:sz w:val="18"/>
          <w:szCs w:val="18"/>
        </w:rPr>
        <w:t>False</w:t>
      </w:r>
    </w:p>
    <w:p w14:paraId="1029792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2219FEC0"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OSPF</w:t>
      </w:r>
      <w:r>
        <w:rPr>
          <w:rFonts w:ascii="微软雅黑" w:eastAsia="微软雅黑" w:hAnsi="微软雅黑" w:cs="微软雅黑" w:hint="eastAsia"/>
          <w:sz w:val="18"/>
          <w:szCs w:val="18"/>
        </w:rPr>
        <w:t>路由协议中，</w:t>
      </w:r>
      <w:r>
        <w:rPr>
          <w:rFonts w:ascii="微软雅黑" w:eastAsia="微软雅黑" w:hAnsi="微软雅黑"/>
          <w:sz w:val="18"/>
          <w:szCs w:val="18"/>
        </w:rPr>
        <w:t>bandwidth-reference</w:t>
      </w:r>
      <w:r>
        <w:rPr>
          <w:rFonts w:ascii="微软雅黑" w:eastAsia="微软雅黑" w:hAnsi="微软雅黑" w:cs="微软雅黑" w:hint="eastAsia"/>
          <w:sz w:val="18"/>
          <w:szCs w:val="18"/>
        </w:rPr>
        <w:t>命令的</w:t>
      </w:r>
      <w:r>
        <w:rPr>
          <w:rFonts w:ascii="微软雅黑" w:eastAsia="微软雅黑" w:hAnsi="微软雅黑" w:cs="微软雅黑" w:hint="eastAsia"/>
          <w:sz w:val="18"/>
          <w:szCs w:val="18"/>
          <w:lang w:eastAsia="zh-CN"/>
        </w:rPr>
        <w:t>单</w:t>
      </w:r>
      <w:r>
        <w:rPr>
          <w:rFonts w:ascii="微软雅黑" w:eastAsia="微软雅黑" w:hAnsi="微软雅黑" w:cs="微软雅黑" w:hint="eastAsia"/>
          <w:sz w:val="18"/>
          <w:szCs w:val="18"/>
        </w:rPr>
        <w:t>位是</w:t>
      </w:r>
      <w:r>
        <w:rPr>
          <w:rFonts w:ascii="微软雅黑" w:eastAsia="微软雅黑" w:hAnsi="微软雅黑"/>
          <w:sz w:val="18"/>
          <w:szCs w:val="18"/>
        </w:rPr>
        <w:t>Mbps</w:t>
      </w:r>
      <w:r>
        <w:rPr>
          <w:rFonts w:ascii="微软雅黑" w:eastAsia="微软雅黑" w:hAnsi="微软雅黑" w:hint="eastAsia"/>
          <w:sz w:val="18"/>
          <w:szCs w:val="18"/>
          <w:lang w:eastAsia="zh-CN"/>
        </w:rPr>
        <w:t>。</w:t>
      </w:r>
    </w:p>
    <w:p w14:paraId="5A4ED1F5" w14:textId="77777777" w:rsidR="009557CF" w:rsidRDefault="002E4047">
      <w:pPr>
        <w:pStyle w:val="1a"/>
        <w:numPr>
          <w:ilvl w:val="0"/>
          <w:numId w:val="54"/>
        </w:numPr>
        <w:ind w:firstLineChars="0"/>
        <w:rPr>
          <w:rFonts w:ascii="微软雅黑" w:eastAsia="微软雅黑" w:hAnsi="微软雅黑"/>
          <w:sz w:val="18"/>
          <w:szCs w:val="18"/>
        </w:rPr>
      </w:pPr>
      <w:r>
        <w:rPr>
          <w:rFonts w:ascii="微软雅黑" w:eastAsia="微软雅黑" w:hAnsi="微软雅黑"/>
          <w:sz w:val="18"/>
          <w:szCs w:val="18"/>
        </w:rPr>
        <w:t>True</w:t>
      </w:r>
    </w:p>
    <w:p w14:paraId="1CD9856A" w14:textId="77777777" w:rsidR="009557CF" w:rsidRDefault="002E4047">
      <w:pPr>
        <w:pStyle w:val="1a"/>
        <w:numPr>
          <w:ilvl w:val="0"/>
          <w:numId w:val="54"/>
        </w:numPr>
        <w:ind w:firstLineChars="0"/>
        <w:rPr>
          <w:rFonts w:ascii="微软雅黑" w:eastAsia="微软雅黑" w:hAnsi="微软雅黑"/>
          <w:sz w:val="18"/>
          <w:szCs w:val="18"/>
        </w:rPr>
      </w:pPr>
      <w:r>
        <w:rPr>
          <w:rFonts w:ascii="微软雅黑" w:eastAsia="微软雅黑" w:hAnsi="微软雅黑"/>
          <w:sz w:val="18"/>
          <w:szCs w:val="18"/>
        </w:rPr>
        <w:t>False</w:t>
      </w:r>
    </w:p>
    <w:p w14:paraId="5FDFEC1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2C709A6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判断：</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边界路由器可以是内部路由器</w:t>
      </w:r>
      <w:r>
        <w:rPr>
          <w:rFonts w:ascii="微软雅黑" w:eastAsia="微软雅黑" w:hAnsi="微软雅黑"/>
          <w:sz w:val="18"/>
          <w:szCs w:val="18"/>
          <w:lang w:eastAsia="zh-CN"/>
        </w:rPr>
        <w:t>IR</w:t>
      </w:r>
      <w:r>
        <w:rPr>
          <w:rFonts w:ascii="微软雅黑" w:eastAsia="微软雅黑" w:hAnsi="微软雅黑" w:hint="eastAsia"/>
          <w:sz w:val="18"/>
          <w:szCs w:val="18"/>
          <w:lang w:eastAsia="zh-CN"/>
        </w:rPr>
        <w:t>，或者</w:t>
      </w:r>
      <w:r>
        <w:rPr>
          <w:rFonts w:ascii="微软雅黑" w:eastAsia="微软雅黑" w:hAnsi="微软雅黑" w:hint="eastAsia"/>
          <w:sz w:val="18"/>
          <w:szCs w:val="18"/>
          <w:lang w:eastAsia="zh-CN"/>
        </w:rPr>
        <w:t>ABR</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必须</w:t>
      </w:r>
      <w:r>
        <w:rPr>
          <w:rFonts w:ascii="微软雅黑" w:eastAsia="微软雅黑" w:hAnsi="微软雅黑" w:hint="eastAsia"/>
          <w:sz w:val="18"/>
          <w:szCs w:val="18"/>
          <w:lang w:eastAsia="zh-CN"/>
        </w:rPr>
        <w:t>属于骨干</w:t>
      </w:r>
      <w:r>
        <w:rPr>
          <w:rFonts w:ascii="微软雅黑" w:eastAsia="微软雅黑" w:hAnsi="微软雅黑" w:cs="微软雅黑" w:hint="eastAsia"/>
          <w:sz w:val="18"/>
          <w:szCs w:val="18"/>
          <w:lang w:eastAsia="zh-CN"/>
        </w:rPr>
        <w:t>区域。</w:t>
      </w:r>
    </w:p>
    <w:p w14:paraId="76E1154C" w14:textId="77777777" w:rsidR="009557CF" w:rsidRDefault="002E4047">
      <w:pPr>
        <w:pStyle w:val="1a"/>
        <w:numPr>
          <w:ilvl w:val="0"/>
          <w:numId w:val="55"/>
        </w:numPr>
        <w:ind w:firstLineChars="0"/>
        <w:rPr>
          <w:rFonts w:ascii="微软雅黑" w:eastAsia="微软雅黑" w:hAnsi="微软雅黑"/>
          <w:sz w:val="18"/>
          <w:szCs w:val="18"/>
        </w:rPr>
      </w:pPr>
      <w:r>
        <w:rPr>
          <w:rFonts w:ascii="微软雅黑" w:eastAsia="微软雅黑" w:hAnsi="微软雅黑"/>
          <w:sz w:val="18"/>
          <w:szCs w:val="18"/>
        </w:rPr>
        <w:t>True</w:t>
      </w:r>
    </w:p>
    <w:p w14:paraId="33FAEC50" w14:textId="77777777" w:rsidR="009557CF" w:rsidRDefault="002E4047">
      <w:pPr>
        <w:pStyle w:val="1a"/>
        <w:numPr>
          <w:ilvl w:val="0"/>
          <w:numId w:val="55"/>
        </w:numPr>
        <w:ind w:firstLineChars="0"/>
        <w:rPr>
          <w:rFonts w:ascii="微软雅黑" w:eastAsia="微软雅黑" w:hAnsi="微软雅黑"/>
          <w:sz w:val="18"/>
          <w:szCs w:val="18"/>
        </w:rPr>
      </w:pPr>
      <w:r>
        <w:rPr>
          <w:rFonts w:ascii="微软雅黑" w:eastAsia="微软雅黑" w:hAnsi="微软雅黑"/>
          <w:sz w:val="18"/>
          <w:szCs w:val="18"/>
        </w:rPr>
        <w:t>False</w:t>
      </w:r>
    </w:p>
    <w:p w14:paraId="3C487B8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43B7A1F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AS</w:t>
      </w:r>
      <w:r>
        <w:rPr>
          <w:rFonts w:ascii="微软雅黑" w:eastAsia="微软雅黑" w:hAnsi="微软雅黑" w:hint="eastAsia"/>
          <w:color w:val="FF0000"/>
          <w:sz w:val="18"/>
          <w:szCs w:val="18"/>
          <w:lang w:eastAsia="zh-CN"/>
        </w:rPr>
        <w:t>边界路由器可以是内部路由器</w:t>
      </w:r>
      <w:r>
        <w:rPr>
          <w:rFonts w:ascii="微软雅黑" w:eastAsia="微软雅黑" w:hAnsi="微软雅黑"/>
          <w:color w:val="FF0000"/>
          <w:sz w:val="18"/>
          <w:szCs w:val="18"/>
          <w:lang w:eastAsia="zh-CN"/>
        </w:rPr>
        <w:t>IR</w:t>
      </w:r>
      <w:r>
        <w:rPr>
          <w:rFonts w:ascii="微软雅黑" w:eastAsia="微软雅黑" w:hAnsi="微软雅黑" w:hint="eastAsia"/>
          <w:color w:val="FF0000"/>
          <w:sz w:val="18"/>
          <w:szCs w:val="18"/>
          <w:lang w:eastAsia="zh-CN"/>
        </w:rPr>
        <w:t>，或者</w:t>
      </w:r>
      <w:r>
        <w:rPr>
          <w:rFonts w:ascii="微软雅黑" w:eastAsia="微软雅黑" w:hAnsi="微软雅黑"/>
          <w:color w:val="FF0000"/>
          <w:sz w:val="18"/>
          <w:szCs w:val="18"/>
          <w:lang w:eastAsia="zh-CN"/>
        </w:rPr>
        <w:t>ABR</w:t>
      </w:r>
      <w:r>
        <w:rPr>
          <w:rFonts w:ascii="微软雅黑" w:eastAsia="微软雅黑" w:hAnsi="微软雅黑" w:hint="eastAsia"/>
          <w:color w:val="FF0000"/>
          <w:sz w:val="18"/>
          <w:szCs w:val="18"/>
          <w:lang w:eastAsia="zh-CN"/>
        </w:rPr>
        <w:t>，可以属于骨干区域也可以不属于骨干区域。</w:t>
      </w:r>
    </w:p>
    <w:p w14:paraId="76CC615B"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判断：</w:t>
      </w:r>
      <w:r>
        <w:rPr>
          <w:rFonts w:ascii="微软雅黑" w:eastAsia="微软雅黑" w:hAnsi="微软雅黑"/>
          <w:sz w:val="18"/>
          <w:szCs w:val="18"/>
        </w:rPr>
        <w:t>OSPF</w:t>
      </w:r>
      <w:r>
        <w:rPr>
          <w:rFonts w:ascii="微软雅黑" w:eastAsia="微软雅黑" w:hAnsi="微软雅黑" w:cs="微软雅黑" w:hint="eastAsia"/>
          <w:sz w:val="18"/>
          <w:szCs w:val="18"/>
        </w:rPr>
        <w:t>路由协议中，</w:t>
      </w:r>
      <w:r>
        <w:rPr>
          <w:rFonts w:ascii="微软雅黑" w:eastAsia="微软雅黑" w:hAnsi="微软雅黑"/>
          <w:sz w:val="18"/>
          <w:szCs w:val="18"/>
        </w:rPr>
        <w:t>asbr-summary</w:t>
      </w:r>
      <w:r>
        <w:rPr>
          <w:rFonts w:ascii="微软雅黑" w:eastAsia="微软雅黑" w:hAnsi="微软雅黑" w:cs="微软雅黑" w:hint="eastAsia"/>
          <w:sz w:val="18"/>
          <w:szCs w:val="18"/>
        </w:rPr>
        <w:t>命令可以</w:t>
      </w:r>
      <w:r>
        <w:rPr>
          <w:rFonts w:ascii="微软雅黑" w:eastAsia="微软雅黑" w:hAnsi="微软雅黑" w:cs="微软雅黑" w:hint="eastAsia"/>
          <w:sz w:val="18"/>
          <w:szCs w:val="18"/>
          <w:lang w:eastAsia="zh-CN"/>
        </w:rPr>
        <w:t>跟</w:t>
      </w:r>
      <w:r>
        <w:rPr>
          <w:rFonts w:ascii="微软雅黑" w:eastAsia="微软雅黑" w:hAnsi="微软雅黑"/>
          <w:sz w:val="18"/>
          <w:szCs w:val="18"/>
        </w:rPr>
        <w:t>not-advertise</w:t>
      </w:r>
      <w:r>
        <w:rPr>
          <w:rFonts w:ascii="微软雅黑" w:eastAsia="微软雅黑" w:hAnsi="微软雅黑" w:cs="微软雅黑" w:hint="eastAsia"/>
          <w:sz w:val="18"/>
          <w:szCs w:val="18"/>
        </w:rPr>
        <w:t>参数，</w:t>
      </w:r>
      <w:r>
        <w:rPr>
          <w:rFonts w:ascii="微软雅黑" w:eastAsia="微软雅黑" w:hAnsi="微软雅黑" w:cs="微软雅黑" w:hint="eastAsia"/>
          <w:sz w:val="18"/>
          <w:szCs w:val="18"/>
          <w:lang w:eastAsia="zh-CN"/>
        </w:rPr>
        <w:t>该参</w:t>
      </w:r>
      <w:r>
        <w:rPr>
          <w:rFonts w:ascii="微软雅黑" w:eastAsia="微软雅黑" w:hAnsi="微软雅黑" w:cs="微软雅黑" w:hint="eastAsia"/>
          <w:sz w:val="18"/>
          <w:szCs w:val="18"/>
        </w:rPr>
        <w:t>数的含义是不通告聚合路由</w:t>
      </w:r>
      <w:r>
        <w:rPr>
          <w:rFonts w:ascii="微软雅黑" w:eastAsia="微软雅黑" w:hAnsi="微软雅黑" w:cs="微软雅黑" w:hint="eastAsia"/>
          <w:sz w:val="18"/>
          <w:szCs w:val="18"/>
          <w:lang w:eastAsia="zh-CN"/>
        </w:rPr>
        <w:t>。</w:t>
      </w:r>
    </w:p>
    <w:p w14:paraId="19BFD2DA" w14:textId="77777777" w:rsidR="009557CF" w:rsidRDefault="002E4047">
      <w:pPr>
        <w:pStyle w:val="1a"/>
        <w:numPr>
          <w:ilvl w:val="0"/>
          <w:numId w:val="56"/>
        </w:numPr>
        <w:ind w:firstLineChars="0"/>
        <w:rPr>
          <w:rFonts w:ascii="微软雅黑" w:eastAsia="微软雅黑" w:hAnsi="微软雅黑"/>
          <w:sz w:val="18"/>
          <w:szCs w:val="18"/>
        </w:rPr>
      </w:pPr>
      <w:r>
        <w:rPr>
          <w:rFonts w:ascii="微软雅黑" w:eastAsia="微软雅黑" w:hAnsi="微软雅黑"/>
          <w:sz w:val="18"/>
          <w:szCs w:val="18"/>
        </w:rPr>
        <w:t>True</w:t>
      </w:r>
    </w:p>
    <w:p w14:paraId="6F08B329" w14:textId="77777777" w:rsidR="009557CF" w:rsidRDefault="002E4047">
      <w:pPr>
        <w:pStyle w:val="1a"/>
        <w:numPr>
          <w:ilvl w:val="0"/>
          <w:numId w:val="56"/>
        </w:numPr>
        <w:ind w:firstLineChars="0"/>
        <w:rPr>
          <w:rFonts w:ascii="微软雅黑" w:eastAsia="微软雅黑" w:hAnsi="微软雅黑"/>
          <w:sz w:val="18"/>
          <w:szCs w:val="18"/>
        </w:rPr>
      </w:pPr>
      <w:r>
        <w:rPr>
          <w:rFonts w:ascii="微软雅黑" w:eastAsia="微软雅黑" w:hAnsi="微软雅黑"/>
          <w:sz w:val="18"/>
          <w:szCs w:val="18"/>
        </w:rPr>
        <w:t>False</w:t>
      </w:r>
    </w:p>
    <w:p w14:paraId="3BCE0E0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6AFDE0C3"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import-route limit</w:t>
      </w:r>
      <w:r>
        <w:rPr>
          <w:rFonts w:ascii="微软雅黑" w:eastAsia="微软雅黑" w:hAnsi="微软雅黑" w:cs="微软雅黑" w:hint="eastAsia"/>
          <w:sz w:val="18"/>
          <w:szCs w:val="18"/>
        </w:rPr>
        <w:t>命令不能够限制</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rPr>
        <w:t>个</w:t>
      </w:r>
      <w:r>
        <w:rPr>
          <w:rFonts w:ascii="微软雅黑" w:eastAsia="微软雅黑" w:hAnsi="微软雅黑"/>
          <w:sz w:val="18"/>
          <w:szCs w:val="18"/>
        </w:rPr>
        <w:t>OSPF</w:t>
      </w:r>
      <w:r>
        <w:rPr>
          <w:rFonts w:ascii="微软雅黑" w:eastAsia="微软雅黑" w:hAnsi="微软雅黑" w:cs="微软雅黑" w:hint="eastAsia"/>
          <w:sz w:val="18"/>
          <w:szCs w:val="18"/>
        </w:rPr>
        <w:t>逬程内</w:t>
      </w:r>
      <w:r>
        <w:rPr>
          <w:rFonts w:ascii="微软雅黑" w:eastAsia="微软雅黑" w:hAnsi="微软雅黑" w:hint="eastAsia"/>
          <w:sz w:val="18"/>
          <w:szCs w:val="18"/>
          <w:lang w:eastAsia="zh-CN"/>
        </w:rPr>
        <w:t>可</w:t>
      </w:r>
      <w:r>
        <w:rPr>
          <w:rFonts w:ascii="微软雅黑" w:eastAsia="微软雅黑" w:hAnsi="微软雅黑" w:cs="微软雅黑" w:hint="eastAsia"/>
          <w:sz w:val="18"/>
          <w:szCs w:val="18"/>
        </w:rPr>
        <w:t>引入的</w:t>
      </w:r>
      <w:r>
        <w:rPr>
          <w:rFonts w:ascii="微软雅黑" w:eastAsia="微软雅黑" w:hAnsi="微软雅黑" w:cs="微软雅黑" w:hint="eastAsia"/>
          <w:sz w:val="18"/>
          <w:szCs w:val="18"/>
          <w:lang w:eastAsia="zh-CN"/>
        </w:rPr>
        <w:t>最</w:t>
      </w:r>
      <w:r>
        <w:rPr>
          <w:rFonts w:ascii="微软雅黑" w:eastAsia="微软雅黑" w:hAnsi="微软雅黑" w:cs="微软雅黑" w:hint="eastAsia"/>
          <w:sz w:val="18"/>
          <w:szCs w:val="18"/>
        </w:rPr>
        <w:t>大外部路由数</w:t>
      </w:r>
      <w:r>
        <w:rPr>
          <w:rFonts w:ascii="微软雅黑" w:eastAsia="微软雅黑" w:hAnsi="微软雅黑" w:hint="eastAsia"/>
          <w:sz w:val="18"/>
          <w:szCs w:val="18"/>
          <w:lang w:eastAsia="zh-CN"/>
        </w:rPr>
        <w:t>量</w:t>
      </w:r>
      <w:r>
        <w:rPr>
          <w:rFonts w:ascii="微软雅黑" w:eastAsia="微软雅黑" w:hAnsi="微软雅黑"/>
          <w:sz w:val="18"/>
          <w:szCs w:val="18"/>
          <w:lang w:eastAsia="zh-CN"/>
        </w:rPr>
        <w:t>。</w:t>
      </w:r>
    </w:p>
    <w:p w14:paraId="28A48317" w14:textId="77777777" w:rsidR="009557CF" w:rsidRDefault="002E4047">
      <w:pPr>
        <w:pStyle w:val="1a"/>
        <w:numPr>
          <w:ilvl w:val="0"/>
          <w:numId w:val="57"/>
        </w:numPr>
        <w:ind w:firstLineChars="0"/>
        <w:rPr>
          <w:rFonts w:ascii="微软雅黑" w:eastAsia="微软雅黑" w:hAnsi="微软雅黑"/>
          <w:sz w:val="18"/>
          <w:szCs w:val="18"/>
        </w:rPr>
      </w:pPr>
      <w:r>
        <w:rPr>
          <w:rFonts w:ascii="微软雅黑" w:eastAsia="微软雅黑" w:hAnsi="微软雅黑"/>
          <w:sz w:val="18"/>
          <w:szCs w:val="18"/>
        </w:rPr>
        <w:t>True</w:t>
      </w:r>
    </w:p>
    <w:p w14:paraId="4A45D2B6" w14:textId="77777777" w:rsidR="009557CF" w:rsidRDefault="002E4047">
      <w:pPr>
        <w:pStyle w:val="1a"/>
        <w:numPr>
          <w:ilvl w:val="0"/>
          <w:numId w:val="57"/>
        </w:numPr>
        <w:ind w:firstLineChars="0"/>
        <w:rPr>
          <w:rFonts w:ascii="微软雅黑" w:eastAsia="微软雅黑" w:hAnsi="微软雅黑"/>
          <w:sz w:val="18"/>
          <w:szCs w:val="18"/>
        </w:rPr>
      </w:pPr>
      <w:r>
        <w:rPr>
          <w:rFonts w:ascii="微软雅黑" w:eastAsia="微软雅黑" w:hAnsi="微软雅黑"/>
          <w:sz w:val="18"/>
          <w:szCs w:val="18"/>
        </w:rPr>
        <w:t>False</w:t>
      </w:r>
    </w:p>
    <w:p w14:paraId="73B1634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773AD92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特</w:t>
      </w:r>
      <w:r>
        <w:rPr>
          <w:rFonts w:ascii="微软雅黑" w:eastAsia="微软雅黑" w:hAnsi="微软雅黑" w:hint="eastAsia"/>
          <w:sz w:val="18"/>
          <w:szCs w:val="18"/>
          <w:lang w:eastAsia="zh-CN"/>
        </w:rPr>
        <w:t>性</w:t>
      </w:r>
      <w:r>
        <w:rPr>
          <w:rFonts w:ascii="微软雅黑" w:eastAsia="微软雅黑" w:hAnsi="微软雅黑" w:cs="微软雅黑" w:hint="eastAsia"/>
          <w:sz w:val="18"/>
          <w:szCs w:val="18"/>
          <w:lang w:eastAsia="zh-CN"/>
        </w:rPr>
        <w:t>描述错误的是：</w:t>
      </w:r>
    </w:p>
    <w:p w14:paraId="27AACF0B" w14:textId="77777777" w:rsidR="009557CF" w:rsidRDefault="002E4047">
      <w:pPr>
        <w:pStyle w:val="1a"/>
        <w:numPr>
          <w:ilvl w:val="0"/>
          <w:numId w:val="5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采用链路状态算法</w:t>
      </w:r>
    </w:p>
    <w:p w14:paraId="5ED5B348" w14:textId="77777777" w:rsidR="009557CF" w:rsidRDefault="002E4047">
      <w:pPr>
        <w:pStyle w:val="1a"/>
        <w:numPr>
          <w:ilvl w:val="0"/>
          <w:numId w:val="5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每个路由器通过洪泛</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向外发布本地链路状态信息</w:t>
      </w:r>
    </w:p>
    <w:p w14:paraId="474BCCA3" w14:textId="77777777" w:rsidR="009557CF" w:rsidRDefault="002E4047">
      <w:pPr>
        <w:pStyle w:val="1a"/>
        <w:numPr>
          <w:ilvl w:val="0"/>
          <w:numId w:val="5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每个路由器收集</w:t>
      </w:r>
      <w:r>
        <w:rPr>
          <w:rFonts w:ascii="微软雅黑" w:eastAsia="微软雅黑" w:hAnsi="微软雅黑" w:hint="eastAsia"/>
          <w:sz w:val="18"/>
          <w:szCs w:val="18"/>
          <w:lang w:eastAsia="zh-CN"/>
        </w:rPr>
        <w:t>其</w:t>
      </w:r>
      <w:r>
        <w:rPr>
          <w:rFonts w:ascii="微软雅黑" w:eastAsia="微软雅黑" w:hAnsi="微软雅黑" w:cs="微软雅黑" w:hint="eastAsia"/>
          <w:sz w:val="18"/>
          <w:szCs w:val="18"/>
          <w:lang w:eastAsia="zh-CN"/>
        </w:rPr>
        <w:t>他路由器发布的</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以及</w:t>
      </w:r>
      <w:r>
        <w:rPr>
          <w:rFonts w:ascii="微软雅黑" w:eastAsia="微软雅黑" w:hAnsi="微软雅黑" w:hint="eastAsia"/>
          <w:sz w:val="18"/>
          <w:szCs w:val="18"/>
          <w:lang w:eastAsia="zh-CN"/>
        </w:rPr>
        <w:t>自</w:t>
      </w:r>
      <w:r>
        <w:rPr>
          <w:rFonts w:ascii="微软雅黑" w:eastAsia="微软雅黑" w:hAnsi="微软雅黑" w:cs="微软雅黑" w:hint="eastAsia"/>
          <w:sz w:val="18"/>
          <w:szCs w:val="18"/>
          <w:lang w:eastAsia="zh-CN"/>
        </w:rPr>
        <w:t>身生成本地</w:t>
      </w:r>
      <w:r>
        <w:rPr>
          <w:rFonts w:ascii="微软雅黑" w:eastAsia="微软雅黑" w:hAnsi="微软雅黑"/>
          <w:sz w:val="18"/>
          <w:szCs w:val="18"/>
          <w:lang w:eastAsia="zh-CN"/>
        </w:rPr>
        <w:t>LSDB</w:t>
      </w:r>
    </w:p>
    <w:p w14:paraId="41F6703E" w14:textId="77777777" w:rsidR="009557CF" w:rsidRDefault="002E4047">
      <w:pPr>
        <w:pStyle w:val="1a"/>
        <w:numPr>
          <w:ilvl w:val="0"/>
          <w:numId w:val="5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各个</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中所有路由器上的</w:t>
      </w:r>
      <w:r>
        <w:rPr>
          <w:rFonts w:ascii="微软雅黑" w:eastAsia="微软雅黑" w:hAnsi="微软雅黑"/>
          <w:sz w:val="18"/>
          <w:szCs w:val="18"/>
          <w:lang w:eastAsia="zh-CN"/>
        </w:rPr>
        <w:t>LSDB</w:t>
      </w:r>
      <w:r>
        <w:rPr>
          <w:rFonts w:ascii="微软雅黑" w:eastAsia="微软雅黑" w:hAnsi="微软雅黑"/>
          <w:sz w:val="18"/>
          <w:szCs w:val="18"/>
          <w:lang w:eastAsia="zh-CN"/>
        </w:rPr>
        <w:t>一</w:t>
      </w:r>
      <w:r>
        <w:rPr>
          <w:rFonts w:ascii="微软雅黑" w:eastAsia="微软雅黑" w:hAnsi="微软雅黑" w:cs="微软雅黑" w:hint="eastAsia"/>
          <w:sz w:val="18"/>
          <w:szCs w:val="18"/>
          <w:lang w:eastAsia="zh-CN"/>
        </w:rPr>
        <w:t>定要相</w:t>
      </w:r>
      <w:r>
        <w:rPr>
          <w:rFonts w:ascii="微软雅黑" w:eastAsia="微软雅黑" w:hAnsi="微软雅黑" w:hint="eastAsia"/>
          <w:sz w:val="18"/>
          <w:szCs w:val="18"/>
          <w:lang w:eastAsia="zh-CN"/>
        </w:rPr>
        <w:t>同</w:t>
      </w:r>
    </w:p>
    <w:p w14:paraId="263CCB00" w14:textId="77777777" w:rsidR="009557CF" w:rsidRDefault="002E4047">
      <w:pPr>
        <w:pStyle w:val="1a"/>
        <w:numPr>
          <w:ilvl w:val="0"/>
          <w:numId w:val="5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w:t>
      </w:r>
      <w:r>
        <w:rPr>
          <w:rFonts w:ascii="微软雅黑" w:eastAsia="微软雅黑" w:hAnsi="微软雅黑"/>
          <w:sz w:val="18"/>
          <w:szCs w:val="18"/>
          <w:lang w:eastAsia="zh-CN"/>
        </w:rPr>
        <w:t>LSDB</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每台路由器计算</w:t>
      </w:r>
      <w:r>
        <w:rPr>
          <w:rFonts w:ascii="微软雅黑" w:eastAsia="微软雅黑" w:hAnsi="微软雅黑" w:cs="微软雅黑"/>
          <w:sz w:val="18"/>
          <w:szCs w:val="18"/>
          <w:lang w:eastAsia="zh-CN"/>
        </w:rPr>
        <w:t>一</w:t>
      </w:r>
      <w:r>
        <w:rPr>
          <w:rFonts w:ascii="微软雅黑" w:eastAsia="微软雅黑" w:hAnsi="微软雅黑" w:cs="微软雅黑" w:hint="eastAsia"/>
          <w:sz w:val="18"/>
          <w:szCs w:val="18"/>
          <w:lang w:eastAsia="zh-CN"/>
        </w:rPr>
        <w:t>个以白己为根，以网络中</w:t>
      </w:r>
      <w:r>
        <w:rPr>
          <w:rFonts w:ascii="微软雅黑" w:eastAsia="微软雅黑" w:hAnsi="微软雅黑"/>
          <w:sz w:val="18"/>
          <w:szCs w:val="18"/>
          <w:lang w:eastAsia="zh-CN"/>
        </w:rPr>
        <w:t>其他</w:t>
      </w:r>
      <w:r>
        <w:rPr>
          <w:rFonts w:ascii="微软雅黑" w:eastAsia="微软雅黑" w:hAnsi="微软雅黑" w:cs="微软雅黑" w:hint="eastAsia"/>
          <w:sz w:val="18"/>
          <w:szCs w:val="18"/>
          <w:lang w:eastAsia="zh-CN"/>
        </w:rPr>
        <w:t>及节点为叶的最短路径树</w:t>
      </w:r>
    </w:p>
    <w:p w14:paraId="054475A0"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2E613E9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对于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中虚连接的描述中错误的是：</w:t>
      </w:r>
    </w:p>
    <w:p w14:paraId="63A9E012" w14:textId="77777777" w:rsidR="009557CF" w:rsidRDefault="002E4047">
      <w:pPr>
        <w:pStyle w:val="1a"/>
        <w:numPr>
          <w:ilvl w:val="0"/>
          <w:numId w:val="5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可以采用虚连接解决骨干区域逻辑上不连续的问题</w:t>
      </w:r>
    </w:p>
    <w:p w14:paraId="0705F081" w14:textId="77777777" w:rsidR="009557CF" w:rsidRDefault="002E4047">
      <w:pPr>
        <w:pStyle w:val="1a"/>
        <w:numPr>
          <w:ilvl w:val="0"/>
          <w:numId w:val="5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虚连接可以在任意两个区域边界路由器上建立</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但是要求这两台边界路由器有</w:t>
      </w:r>
      <w:r>
        <w:rPr>
          <w:rFonts w:ascii="微软雅黑" w:eastAsia="微软雅黑" w:hAnsi="微软雅黑" w:cs="微软雅黑"/>
          <w:sz w:val="18"/>
          <w:szCs w:val="18"/>
          <w:lang w:eastAsia="zh-CN"/>
        </w:rPr>
        <w:t>端口</w:t>
      </w:r>
      <w:r>
        <w:rPr>
          <w:rFonts w:ascii="微软雅黑" w:eastAsia="微软雅黑" w:hAnsi="微软雅黑" w:cs="微软雅黑" w:hint="eastAsia"/>
          <w:sz w:val="18"/>
          <w:szCs w:val="18"/>
          <w:lang w:eastAsia="zh-CN"/>
        </w:rPr>
        <w:t>连接到一个共同的</w:t>
      </w:r>
      <w:r>
        <w:rPr>
          <w:rFonts w:ascii="微软雅黑" w:eastAsia="微软雅黑" w:hAnsi="微软雅黑" w:hint="eastAsia"/>
          <w:sz w:val="18"/>
          <w:szCs w:val="18"/>
          <w:lang w:eastAsia="zh-CN"/>
        </w:rPr>
        <w:t>非骨</w:t>
      </w:r>
      <w:r>
        <w:rPr>
          <w:rFonts w:ascii="微软雅黑" w:eastAsia="微软雅黑" w:hAnsi="微软雅黑" w:cs="微软雅黑" w:hint="eastAsia"/>
          <w:sz w:val="18"/>
          <w:szCs w:val="18"/>
          <w:lang w:eastAsia="zh-CN"/>
        </w:rPr>
        <w:t>干</w:t>
      </w:r>
      <w:r>
        <w:rPr>
          <w:rFonts w:ascii="微软雅黑" w:eastAsia="微软雅黑" w:hAnsi="微软雅黑"/>
          <w:sz w:val="18"/>
          <w:szCs w:val="18"/>
          <w:lang w:eastAsia="zh-CN"/>
        </w:rPr>
        <w:t>区域</w:t>
      </w:r>
    </w:p>
    <w:p w14:paraId="09E82FCD" w14:textId="77777777" w:rsidR="009557CF" w:rsidRDefault="002E4047">
      <w:pPr>
        <w:pStyle w:val="1a"/>
        <w:numPr>
          <w:ilvl w:val="0"/>
          <w:numId w:val="5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虚连接不</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定</w:t>
      </w:r>
      <w:r>
        <w:rPr>
          <w:rFonts w:ascii="微软雅黑" w:eastAsia="微软雅黑" w:hAnsi="微软雅黑" w:hint="eastAsia"/>
          <w:sz w:val="18"/>
          <w:szCs w:val="18"/>
          <w:lang w:eastAsia="zh-CN"/>
        </w:rPr>
        <w:t>属于</w:t>
      </w:r>
      <w:r>
        <w:rPr>
          <w:rFonts w:ascii="微软雅黑" w:eastAsia="微软雅黑" w:hAnsi="微软雅黑"/>
          <w:sz w:val="18"/>
          <w:szCs w:val="18"/>
          <w:lang w:eastAsia="zh-CN"/>
        </w:rPr>
        <w:t>骨干区</w:t>
      </w:r>
      <w:r>
        <w:rPr>
          <w:rFonts w:ascii="微软雅黑" w:eastAsia="微软雅黑" w:hAnsi="微软雅黑" w:cs="微软雅黑" w:hint="eastAsia"/>
          <w:sz w:val="18"/>
          <w:szCs w:val="18"/>
          <w:lang w:eastAsia="zh-CN"/>
        </w:rPr>
        <w:t>域的，具体属于哪</w:t>
      </w:r>
      <w:r>
        <w:rPr>
          <w:rFonts w:ascii="微软雅黑" w:eastAsia="微软雅黑" w:hAnsi="微软雅黑" w:hint="eastAsia"/>
          <w:sz w:val="18"/>
          <w:szCs w:val="18"/>
          <w:lang w:eastAsia="zh-CN"/>
        </w:rPr>
        <w:t>个</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要根据实际拓扑进</w:t>
      </w:r>
      <w:r>
        <w:rPr>
          <w:rFonts w:ascii="微软雅黑" w:eastAsia="微软雅黑" w:hAnsi="微软雅黑" w:hint="eastAsia"/>
          <w:sz w:val="18"/>
          <w:szCs w:val="18"/>
          <w:lang w:eastAsia="zh-CN"/>
        </w:rPr>
        <w:t>行</w:t>
      </w:r>
      <w:r>
        <w:rPr>
          <w:rFonts w:ascii="微软雅黑" w:eastAsia="微软雅黑" w:hAnsi="微软雅黑" w:cs="微软雅黑" w:hint="eastAsia"/>
          <w:sz w:val="18"/>
          <w:szCs w:val="18"/>
          <w:lang w:eastAsia="zh-CN"/>
        </w:rPr>
        <w:t>确定</w:t>
      </w:r>
    </w:p>
    <w:p w14:paraId="2B7E8206" w14:textId="77777777" w:rsidR="009557CF" w:rsidRDefault="002E4047">
      <w:pPr>
        <w:pStyle w:val="1a"/>
        <w:numPr>
          <w:ilvl w:val="0"/>
          <w:numId w:val="5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虚连接属于区域</w:t>
      </w:r>
      <w:r>
        <w:rPr>
          <w:rFonts w:ascii="微软雅黑" w:eastAsia="微软雅黑" w:hAnsi="微软雅黑" w:cs="微软雅黑" w:hint="eastAsia"/>
          <w:sz w:val="18"/>
          <w:szCs w:val="18"/>
          <w:lang w:eastAsia="zh-CN"/>
        </w:rPr>
        <w:t>0</w:t>
      </w:r>
    </w:p>
    <w:p w14:paraId="2F4EDCA6" w14:textId="77777777" w:rsidR="009557CF" w:rsidRDefault="002E4047">
      <w:pPr>
        <w:rPr>
          <w:rFonts w:ascii="微软雅黑" w:eastAsia="微软雅黑" w:hAnsi="微软雅黑"/>
          <w:color w:val="FF0000"/>
          <w:sz w:val="18"/>
          <w:szCs w:val="18"/>
        </w:rPr>
      </w:pPr>
      <w:r>
        <w:rPr>
          <w:rFonts w:ascii="微软雅黑" w:eastAsia="微软雅黑" w:hAnsi="微软雅黑" w:hint="eastAsia"/>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7F73962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下面对于</w:t>
      </w:r>
      <w:r>
        <w:rPr>
          <w:rFonts w:ascii="微软雅黑" w:eastAsia="微软雅黑" w:hAnsi="微软雅黑"/>
          <w:sz w:val="18"/>
          <w:szCs w:val="18"/>
          <w:lang w:eastAsia="zh-CN"/>
        </w:rPr>
        <w:t>DR/BDR</w:t>
      </w:r>
      <w:r>
        <w:rPr>
          <w:rFonts w:ascii="微软雅黑" w:eastAsia="微软雅黑" w:hAnsi="微软雅黑" w:cs="微软雅黑" w:hint="eastAsia"/>
          <w:sz w:val="18"/>
          <w:szCs w:val="18"/>
          <w:lang w:eastAsia="zh-CN"/>
        </w:rPr>
        <w:t>理解中，错误的</w:t>
      </w:r>
      <w:r>
        <w:rPr>
          <w:rFonts w:ascii="微软雅黑" w:eastAsia="微软雅黑" w:hAnsi="微软雅黑" w:hint="eastAsia"/>
          <w:sz w:val="18"/>
          <w:szCs w:val="18"/>
          <w:lang w:eastAsia="zh-CN"/>
        </w:rPr>
        <w:t>是：</w:t>
      </w:r>
      <w:r>
        <w:tab/>
      </w:r>
      <w:r>
        <w:tab/>
      </w:r>
      <w:r>
        <w:rPr>
          <w:rFonts w:ascii="微软雅黑" w:eastAsia="微软雅黑" w:hAnsi="微软雅黑"/>
          <w:sz w:val="18"/>
          <w:szCs w:val="18"/>
          <w:lang w:eastAsia="zh-CN"/>
        </w:rPr>
        <w:t>（请选择两个答案）</w:t>
      </w:r>
    </w:p>
    <w:p w14:paraId="105566AA" w14:textId="77777777" w:rsidR="009557CF" w:rsidRDefault="002E4047">
      <w:pPr>
        <w:pStyle w:val="1a"/>
        <w:numPr>
          <w:ilvl w:val="0"/>
          <w:numId w:val="6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所有</w:t>
      </w:r>
      <w:r>
        <w:rPr>
          <w:rFonts w:ascii="微软雅黑" w:eastAsia="微软雅黑" w:hAnsi="微软雅黑"/>
          <w:sz w:val="18"/>
          <w:szCs w:val="18"/>
          <w:lang w:eastAsia="zh-CN"/>
        </w:rPr>
        <w:t>DRot</w:t>
      </w:r>
      <w:r>
        <w:rPr>
          <w:rFonts w:ascii="微软雅黑" w:eastAsia="微软雅黑" w:hAnsi="微软雅黑" w:hint="eastAsia"/>
          <w:sz w:val="18"/>
          <w:szCs w:val="18"/>
          <w:lang w:eastAsia="zh-CN"/>
        </w:rPr>
        <w:t>h</w:t>
      </w:r>
      <w:r>
        <w:rPr>
          <w:rFonts w:ascii="微软雅黑" w:eastAsia="微软雅黑" w:hAnsi="微软雅黑"/>
          <w:sz w:val="18"/>
          <w:szCs w:val="18"/>
          <w:lang w:eastAsia="zh-CN"/>
        </w:rPr>
        <w:t>er</w:t>
      </w:r>
      <w:r>
        <w:rPr>
          <w:rFonts w:ascii="微软雅黑" w:eastAsia="微软雅黑" w:hAnsi="微软雅黑" w:cs="微软雅黑" w:hint="eastAsia"/>
          <w:sz w:val="18"/>
          <w:szCs w:val="18"/>
          <w:lang w:eastAsia="zh-CN"/>
        </w:rPr>
        <w:t>只与</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 xml:space="preserve">BDR </w:t>
      </w:r>
      <w:r>
        <w:rPr>
          <w:rFonts w:ascii="微软雅黑" w:eastAsia="微软雅黑" w:hAnsi="微软雅黑" w:hint="eastAsia"/>
          <w:sz w:val="18"/>
          <w:szCs w:val="18"/>
          <w:lang w:eastAsia="zh-CN"/>
        </w:rPr>
        <w:t>建立邻居</w:t>
      </w:r>
      <w:r>
        <w:rPr>
          <w:rFonts w:ascii="微软雅黑" w:eastAsia="微软雅黑" w:hAnsi="微软雅黑"/>
          <w:sz w:val="18"/>
          <w:szCs w:val="18"/>
          <w:lang w:eastAsia="zh-CN"/>
        </w:rPr>
        <w:t>关系</w:t>
      </w:r>
    </w:p>
    <w:p w14:paraId="3750364A" w14:textId="77777777" w:rsidR="009557CF" w:rsidRDefault="002E4047">
      <w:pPr>
        <w:pStyle w:val="1a"/>
        <w:numPr>
          <w:ilvl w:val="0"/>
          <w:numId w:val="6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在广播网络中</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必须选举</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BDR</w:t>
      </w:r>
      <w:r>
        <w:rPr>
          <w:rFonts w:ascii="微软雅黑" w:eastAsia="微软雅黑" w:hAnsi="微软雅黑" w:cs="微软雅黑" w:hint="eastAsia"/>
          <w:sz w:val="18"/>
          <w:szCs w:val="18"/>
          <w:lang w:eastAsia="zh-CN"/>
        </w:rPr>
        <w:t>，没有</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或</w:t>
      </w:r>
      <w:r>
        <w:rPr>
          <w:rFonts w:ascii="微软雅黑" w:eastAsia="微软雅黑" w:hAnsi="微软雅黑"/>
          <w:sz w:val="18"/>
          <w:szCs w:val="18"/>
          <w:lang w:eastAsia="zh-CN"/>
        </w:rPr>
        <w:t>BDR</w:t>
      </w:r>
      <w:r>
        <w:rPr>
          <w:rFonts w:ascii="微软雅黑" w:eastAsia="微软雅黑" w:hAnsi="微软雅黑" w:cs="微软雅黑" w:hint="eastAsia"/>
          <w:sz w:val="18"/>
          <w:szCs w:val="18"/>
          <w:lang w:eastAsia="zh-CN"/>
        </w:rPr>
        <w:t>中的任何一个，广播网络都不能正常</w:t>
      </w:r>
      <w:r>
        <w:rPr>
          <w:rFonts w:ascii="微软雅黑" w:eastAsia="微软雅黑" w:hAnsi="微软雅黑" w:hint="eastAsia"/>
          <w:sz w:val="18"/>
          <w:szCs w:val="18"/>
          <w:lang w:eastAsia="zh-CN"/>
        </w:rPr>
        <w:t>工</w:t>
      </w:r>
      <w:r>
        <w:rPr>
          <w:rFonts w:ascii="微软雅黑" w:eastAsia="微软雅黑" w:hAnsi="微软雅黑" w:cs="微软雅黑" w:hint="eastAsia"/>
          <w:sz w:val="18"/>
          <w:szCs w:val="18"/>
          <w:lang w:eastAsia="zh-CN"/>
        </w:rPr>
        <w:t>作</w:t>
      </w:r>
    </w:p>
    <w:p w14:paraId="1B3F8702" w14:textId="77777777" w:rsidR="009557CF" w:rsidRDefault="002E4047">
      <w:pPr>
        <w:pStyle w:val="1a"/>
        <w:numPr>
          <w:ilvl w:val="0"/>
          <w:numId w:val="6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DRother</w:t>
      </w:r>
      <w:r>
        <w:rPr>
          <w:rFonts w:ascii="微软雅黑" w:eastAsia="微软雅黑" w:hAnsi="微软雅黑" w:cs="微软雅黑" w:hint="eastAsia"/>
          <w:sz w:val="18"/>
          <w:szCs w:val="18"/>
          <w:lang w:eastAsia="zh-CN"/>
        </w:rPr>
        <w:t>监听的组播地址为</w:t>
      </w:r>
      <w:r>
        <w:rPr>
          <w:rFonts w:ascii="微软雅黑" w:eastAsia="微软雅黑" w:hAnsi="微软雅黑"/>
          <w:sz w:val="18"/>
          <w:szCs w:val="18"/>
          <w:lang w:eastAsia="zh-CN"/>
        </w:rPr>
        <w:t>224.0.0.5</w:t>
      </w:r>
    </w:p>
    <w:p w14:paraId="6F2B0E32" w14:textId="77777777" w:rsidR="009557CF" w:rsidRDefault="002E4047">
      <w:pPr>
        <w:pStyle w:val="1a"/>
        <w:numPr>
          <w:ilvl w:val="0"/>
          <w:numId w:val="60"/>
        </w:numPr>
        <w:ind w:firstLineChars="0"/>
        <w:rPr>
          <w:rFonts w:ascii="微软雅黑" w:eastAsia="微软雅黑" w:hAnsi="微软雅黑"/>
          <w:sz w:val="18"/>
          <w:szCs w:val="18"/>
        </w:rPr>
      </w:pPr>
      <w:r>
        <w:rPr>
          <w:rFonts w:ascii="微软雅黑" w:eastAsia="微软雅黑" w:hAnsi="微软雅黑"/>
          <w:sz w:val="18"/>
          <w:szCs w:val="18"/>
        </w:rPr>
        <w:t>DRother</w:t>
      </w:r>
      <w:r>
        <w:rPr>
          <w:rFonts w:ascii="微软雅黑" w:eastAsia="微软雅黑" w:hAnsi="微软雅黑" w:cs="微软雅黑" w:hint="eastAsia"/>
          <w:sz w:val="18"/>
          <w:szCs w:val="18"/>
          <w:lang w:eastAsia="zh-CN"/>
        </w:rPr>
        <w:t>监听的网络</w:t>
      </w:r>
      <w:r>
        <w:rPr>
          <w:rFonts w:ascii="微软雅黑" w:eastAsia="微软雅黑" w:hAnsi="微软雅黑" w:cs="微软雅黑"/>
          <w:sz w:val="18"/>
          <w:szCs w:val="18"/>
          <w:lang w:eastAsia="zh-CN"/>
        </w:rPr>
        <w:t>地址</w:t>
      </w:r>
      <w:r>
        <w:rPr>
          <w:rFonts w:ascii="微软雅黑" w:eastAsia="微软雅黑" w:hAnsi="微软雅黑" w:cs="微软雅黑" w:hint="eastAsia"/>
          <w:sz w:val="18"/>
          <w:szCs w:val="18"/>
        </w:rPr>
        <w:t>为</w:t>
      </w:r>
      <w:r>
        <w:rPr>
          <w:rFonts w:ascii="微软雅黑" w:eastAsia="微软雅黑" w:hAnsi="微软雅黑"/>
          <w:sz w:val="18"/>
          <w:szCs w:val="18"/>
        </w:rPr>
        <w:t>224.0.0.6</w:t>
      </w:r>
    </w:p>
    <w:p w14:paraId="61CC966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D</w:t>
      </w:r>
    </w:p>
    <w:p w14:paraId="00B2487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：可以没有</w:t>
      </w:r>
      <w:r>
        <w:rPr>
          <w:rFonts w:ascii="微软雅黑" w:eastAsia="微软雅黑" w:hAnsi="微软雅黑" w:hint="eastAsia"/>
          <w:color w:val="FF0000"/>
          <w:sz w:val="18"/>
          <w:szCs w:val="18"/>
          <w:lang w:eastAsia="zh-CN"/>
        </w:rPr>
        <w:t>BDR</w:t>
      </w:r>
      <w:r>
        <w:rPr>
          <w:rFonts w:ascii="微软雅黑" w:eastAsia="微软雅黑" w:hAnsi="微软雅黑" w:hint="eastAsia"/>
          <w:color w:val="FF0000"/>
          <w:sz w:val="18"/>
          <w:szCs w:val="18"/>
          <w:lang w:eastAsia="zh-CN"/>
        </w:rPr>
        <w:t>。</w:t>
      </w:r>
    </w:p>
    <w:p w14:paraId="52935B78"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&lt; Quidway &gt;dis igmp group verbose</w:t>
      </w:r>
    </w:p>
    <w:p w14:paraId="7A28DAB1" w14:textId="77777777" w:rsidR="009557CF" w:rsidRDefault="002E4047">
      <w:pPr>
        <w:rPr>
          <w:rFonts w:ascii="微软雅黑" w:eastAsia="微软雅黑" w:hAnsi="微软雅黑"/>
          <w:sz w:val="18"/>
          <w:szCs w:val="18"/>
        </w:rPr>
      </w:pPr>
      <w:r>
        <w:rPr>
          <w:rFonts w:ascii="微软雅黑" w:eastAsia="微软雅黑" w:hAnsi="微软雅黑"/>
          <w:sz w:val="18"/>
          <w:szCs w:val="18"/>
        </w:rPr>
        <w:t>IGMP interface group report information of VPN-Instance</w:t>
      </w:r>
      <w:r>
        <w:rPr>
          <w:rFonts w:ascii="微软雅黑" w:eastAsia="微软雅黑" w:hAnsi="微软雅黑"/>
          <w:sz w:val="18"/>
          <w:szCs w:val="18"/>
        </w:rPr>
        <w:t>：</w:t>
      </w:r>
      <w:r>
        <w:rPr>
          <w:rFonts w:ascii="微软雅黑" w:eastAsia="微软雅黑" w:hAnsi="微软雅黑"/>
          <w:sz w:val="18"/>
          <w:szCs w:val="18"/>
        </w:rPr>
        <w:t xml:space="preserve"> public net Ethernet6/1/0(10.1.1.1)</w:t>
      </w:r>
      <w:r>
        <w:rPr>
          <w:rFonts w:ascii="微软雅黑" w:eastAsia="微软雅黑" w:hAnsi="微软雅黑" w:cs="微软雅黑" w:hint="eastAsia"/>
          <w:sz w:val="18"/>
          <w:szCs w:val="18"/>
        </w:rPr>
        <w:t>：</w:t>
      </w:r>
    </w:p>
    <w:p w14:paraId="0C5AA447" w14:textId="77777777" w:rsidR="009557CF" w:rsidRDefault="002E4047">
      <w:pPr>
        <w:rPr>
          <w:rFonts w:ascii="微软雅黑" w:eastAsia="微软雅黑" w:hAnsi="微软雅黑"/>
          <w:sz w:val="18"/>
          <w:szCs w:val="18"/>
        </w:rPr>
      </w:pPr>
      <w:r>
        <w:rPr>
          <w:rFonts w:ascii="微软雅黑" w:eastAsia="微软雅黑" w:hAnsi="微软雅黑"/>
          <w:sz w:val="18"/>
          <w:szCs w:val="18"/>
        </w:rPr>
        <w:t>Total 1 IGMP Group reported</w:t>
      </w:r>
    </w:p>
    <w:p w14:paraId="0C5CE188"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Group</w:t>
      </w:r>
      <w:r>
        <w:rPr>
          <w:rFonts w:ascii="微软雅黑" w:eastAsia="微软雅黑" w:hAnsi="微软雅黑" w:hint="eastAsia"/>
          <w:sz w:val="18"/>
          <w:szCs w:val="18"/>
          <w:lang w:eastAsia="zh-CN"/>
        </w:rPr>
        <w:t>：</w:t>
      </w:r>
      <w:r>
        <w:rPr>
          <w:rFonts w:ascii="微软雅黑" w:eastAsia="微软雅黑" w:hAnsi="微软雅黑"/>
          <w:sz w:val="18"/>
          <w:szCs w:val="18"/>
        </w:rPr>
        <w:t>225.0</w:t>
      </w:r>
      <w:r>
        <w:rPr>
          <w:rFonts w:ascii="微软雅黑" w:eastAsia="微软雅黑" w:hAnsi="微软雅黑" w:hint="eastAsia"/>
          <w:sz w:val="18"/>
          <w:szCs w:val="18"/>
          <w:lang w:eastAsia="zh-CN"/>
        </w:rPr>
        <w:t>.</w:t>
      </w:r>
      <w:r>
        <w:rPr>
          <w:rFonts w:ascii="微软雅黑" w:eastAsia="微软雅黑" w:hAnsi="微软雅黑"/>
          <w:sz w:val="18"/>
          <w:szCs w:val="18"/>
        </w:rPr>
        <w:t xml:space="preserve">0.1 </w:t>
      </w:r>
    </w:p>
    <w:p w14:paraId="6244D88D" w14:textId="77777777" w:rsidR="009557CF" w:rsidRDefault="002E4047">
      <w:pPr>
        <w:ind w:left="420"/>
        <w:rPr>
          <w:rFonts w:ascii="微软雅黑" w:eastAsia="微软雅黑" w:hAnsi="微软雅黑"/>
          <w:sz w:val="18"/>
          <w:szCs w:val="18"/>
        </w:rPr>
      </w:pPr>
      <w:r>
        <w:rPr>
          <w:rFonts w:ascii="微软雅黑" w:eastAsia="微软雅黑" w:hAnsi="微软雅黑"/>
          <w:sz w:val="18"/>
          <w:szCs w:val="18"/>
        </w:rPr>
        <w:t>Uptime</w:t>
      </w:r>
      <w:r>
        <w:rPr>
          <w:rFonts w:ascii="微软雅黑" w:eastAsia="微软雅黑" w:hAnsi="微软雅黑"/>
          <w:sz w:val="18"/>
          <w:szCs w:val="18"/>
        </w:rPr>
        <w:t>：</w:t>
      </w:r>
      <w:r>
        <w:rPr>
          <w:rFonts w:ascii="微软雅黑" w:eastAsia="微软雅黑" w:hAnsi="微软雅黑"/>
          <w:sz w:val="18"/>
          <w:szCs w:val="18"/>
        </w:rPr>
        <w:t xml:space="preserve"> </w:t>
      </w:r>
      <w:r>
        <w:rPr>
          <w:rFonts w:ascii="微软雅黑" w:eastAsia="微软雅黑" w:hAnsi="微软雅黑"/>
          <w:sz w:val="18"/>
          <w:szCs w:val="18"/>
        </w:rPr>
        <w:t>00</w:t>
      </w:r>
      <w:r>
        <w:rPr>
          <w:rFonts w:ascii="微软雅黑" w:eastAsia="微软雅黑" w:hAnsi="微软雅黑"/>
          <w:sz w:val="18"/>
          <w:szCs w:val="18"/>
        </w:rPr>
        <w:t>：</w:t>
      </w:r>
      <w:r>
        <w:rPr>
          <w:rFonts w:ascii="微软雅黑" w:eastAsia="微软雅黑" w:hAnsi="微软雅黑"/>
          <w:sz w:val="18"/>
          <w:szCs w:val="18"/>
        </w:rPr>
        <w:t>09</w:t>
      </w:r>
      <w:r>
        <w:rPr>
          <w:rFonts w:ascii="微软雅黑" w:eastAsia="微软雅黑" w:hAnsi="微软雅黑"/>
          <w:sz w:val="18"/>
          <w:szCs w:val="18"/>
        </w:rPr>
        <w:t>：</w:t>
      </w:r>
      <w:r>
        <w:rPr>
          <w:rFonts w:ascii="微软雅黑" w:eastAsia="微软雅黑" w:hAnsi="微软雅黑"/>
          <w:sz w:val="18"/>
          <w:szCs w:val="18"/>
        </w:rPr>
        <w:t>03</w:t>
      </w:r>
    </w:p>
    <w:p w14:paraId="06347144" w14:textId="77777777" w:rsidR="009557CF" w:rsidRDefault="002E4047">
      <w:pPr>
        <w:rPr>
          <w:rFonts w:ascii="微软雅黑" w:eastAsia="微软雅黑" w:hAnsi="微软雅黑"/>
          <w:sz w:val="18"/>
          <w:szCs w:val="18"/>
        </w:rPr>
      </w:pPr>
      <w:r>
        <w:rPr>
          <w:rFonts w:ascii="微软雅黑" w:eastAsia="微软雅黑" w:hAnsi="微软雅黑"/>
          <w:sz w:val="18"/>
          <w:szCs w:val="18"/>
        </w:rPr>
        <w:t>Expires</w:t>
      </w:r>
      <w:r>
        <w:rPr>
          <w:rFonts w:ascii="微软雅黑" w:eastAsia="微软雅黑" w:hAnsi="微软雅黑"/>
          <w:sz w:val="18"/>
          <w:szCs w:val="18"/>
        </w:rPr>
        <w:t>：</w:t>
      </w:r>
      <w:r>
        <w:rPr>
          <w:rFonts w:ascii="微软雅黑" w:eastAsia="微软雅黑" w:hAnsi="微软雅黑"/>
          <w:sz w:val="18"/>
          <w:szCs w:val="18"/>
        </w:rPr>
        <w:t xml:space="preserve"> 00</w:t>
      </w:r>
      <w:r>
        <w:rPr>
          <w:rFonts w:ascii="微软雅黑" w:eastAsia="微软雅黑" w:hAnsi="微软雅黑"/>
          <w:sz w:val="18"/>
          <w:szCs w:val="18"/>
        </w:rPr>
        <w:t>：</w:t>
      </w:r>
      <w:r>
        <w:rPr>
          <w:rFonts w:ascii="微软雅黑" w:eastAsia="微软雅黑" w:hAnsi="微软雅黑"/>
          <w:sz w:val="18"/>
          <w:szCs w:val="18"/>
        </w:rPr>
        <w:t>02</w:t>
      </w:r>
      <w:r>
        <w:rPr>
          <w:rFonts w:ascii="微软雅黑" w:eastAsia="微软雅黑" w:hAnsi="微软雅黑"/>
          <w:sz w:val="18"/>
          <w:szCs w:val="18"/>
        </w:rPr>
        <w:t>：</w:t>
      </w:r>
      <w:r>
        <w:rPr>
          <w:rFonts w:ascii="微软雅黑" w:eastAsia="微软雅黑" w:hAnsi="微软雅黑"/>
          <w:sz w:val="18"/>
          <w:szCs w:val="18"/>
        </w:rPr>
        <w:t>09</w:t>
      </w:r>
    </w:p>
    <w:p w14:paraId="24EA0197" w14:textId="77777777" w:rsidR="009557CF" w:rsidRDefault="002E4047">
      <w:pPr>
        <w:rPr>
          <w:rFonts w:ascii="微软雅黑" w:eastAsia="微软雅黑" w:hAnsi="微软雅黑"/>
          <w:sz w:val="18"/>
          <w:szCs w:val="18"/>
        </w:rPr>
      </w:pPr>
      <w:r>
        <w:rPr>
          <w:rFonts w:ascii="微软雅黑" w:eastAsia="微软雅黑" w:hAnsi="微软雅黑"/>
          <w:sz w:val="18"/>
          <w:szCs w:val="18"/>
        </w:rPr>
        <w:t>Last reporter</w:t>
      </w:r>
      <w:r>
        <w:rPr>
          <w:rFonts w:ascii="微软雅黑" w:eastAsia="微软雅黑" w:hAnsi="微软雅黑"/>
          <w:sz w:val="18"/>
          <w:szCs w:val="18"/>
        </w:rPr>
        <w:t>：</w:t>
      </w:r>
      <w:r>
        <w:rPr>
          <w:rFonts w:ascii="微软雅黑" w:eastAsia="微软雅黑" w:hAnsi="微软雅黑"/>
          <w:sz w:val="18"/>
          <w:szCs w:val="18"/>
        </w:rPr>
        <w:t xml:space="preserve"> 10.1.1.30</w:t>
      </w:r>
    </w:p>
    <w:p w14:paraId="404BC710" w14:textId="77777777" w:rsidR="009557CF" w:rsidRDefault="002E4047">
      <w:pPr>
        <w:rPr>
          <w:rFonts w:ascii="微软雅黑" w:eastAsia="微软雅黑" w:hAnsi="微软雅黑"/>
          <w:sz w:val="18"/>
          <w:szCs w:val="18"/>
        </w:rPr>
      </w:pPr>
      <w:r>
        <w:rPr>
          <w:rFonts w:ascii="微软雅黑" w:eastAsia="微软雅黑" w:hAnsi="微软雅黑"/>
          <w:sz w:val="18"/>
          <w:szCs w:val="18"/>
        </w:rPr>
        <w:t>Last-member-query-counter</w:t>
      </w:r>
      <w:r>
        <w:rPr>
          <w:rFonts w:ascii="微软雅黑" w:eastAsia="微软雅黑" w:hAnsi="微软雅黑"/>
          <w:sz w:val="18"/>
          <w:szCs w:val="18"/>
        </w:rPr>
        <w:t>：</w:t>
      </w:r>
      <w:r>
        <w:rPr>
          <w:rFonts w:ascii="微软雅黑" w:eastAsia="微软雅黑" w:hAnsi="微软雅黑"/>
          <w:sz w:val="18"/>
          <w:szCs w:val="18"/>
        </w:rPr>
        <w:t xml:space="preserve"> 0</w:t>
      </w:r>
    </w:p>
    <w:p w14:paraId="3620760C" w14:textId="77777777" w:rsidR="009557CF" w:rsidRDefault="002E4047">
      <w:pPr>
        <w:rPr>
          <w:rFonts w:ascii="微软雅黑" w:eastAsia="微软雅黑" w:hAnsi="微软雅黑"/>
          <w:sz w:val="18"/>
          <w:szCs w:val="18"/>
        </w:rPr>
      </w:pPr>
      <w:r>
        <w:rPr>
          <w:rFonts w:ascii="微软雅黑" w:eastAsia="微软雅黑" w:hAnsi="微软雅黑"/>
          <w:sz w:val="18"/>
          <w:szCs w:val="18"/>
        </w:rPr>
        <w:t>Last-member-query-timer-expiry</w:t>
      </w:r>
      <w:r>
        <w:rPr>
          <w:rFonts w:ascii="微软雅黑" w:eastAsia="微软雅黑" w:hAnsi="微软雅黑"/>
          <w:sz w:val="18"/>
          <w:szCs w:val="18"/>
        </w:rPr>
        <w:t>：</w:t>
      </w:r>
      <w:r>
        <w:rPr>
          <w:rFonts w:ascii="微软雅黑" w:eastAsia="微软雅黑" w:hAnsi="微软雅黑"/>
          <w:sz w:val="18"/>
          <w:szCs w:val="18"/>
        </w:rPr>
        <w:t xml:space="preserve"> off</w:t>
      </w:r>
    </w:p>
    <w:p w14:paraId="165D7DE8" w14:textId="77777777" w:rsidR="009557CF" w:rsidRDefault="002E4047">
      <w:pPr>
        <w:rPr>
          <w:rFonts w:ascii="微软雅黑" w:eastAsia="微软雅黑" w:hAnsi="微软雅黑"/>
          <w:sz w:val="18"/>
          <w:szCs w:val="18"/>
        </w:rPr>
      </w:pPr>
      <w:r>
        <w:rPr>
          <w:rFonts w:ascii="微软雅黑" w:eastAsia="微软雅黑" w:hAnsi="微软雅黑"/>
          <w:sz w:val="18"/>
          <w:szCs w:val="18"/>
        </w:rPr>
        <w:t>Group mode</w:t>
      </w:r>
      <w:r>
        <w:rPr>
          <w:rFonts w:ascii="微软雅黑" w:eastAsia="微软雅黑" w:hAnsi="微软雅黑"/>
          <w:sz w:val="18"/>
          <w:szCs w:val="18"/>
        </w:rPr>
        <w:t>：</w:t>
      </w:r>
      <w:r>
        <w:rPr>
          <w:rFonts w:ascii="微软雅黑" w:eastAsia="微软雅黑" w:hAnsi="微软雅黑"/>
          <w:sz w:val="18"/>
          <w:szCs w:val="18"/>
        </w:rPr>
        <w:t xml:space="preserve"> exclude</w:t>
      </w:r>
    </w:p>
    <w:p w14:paraId="1BB3F511" w14:textId="77777777" w:rsidR="009557CF" w:rsidRDefault="002E4047">
      <w:pPr>
        <w:rPr>
          <w:rFonts w:ascii="微软雅黑" w:eastAsia="微软雅黑" w:hAnsi="微软雅黑"/>
          <w:sz w:val="18"/>
          <w:szCs w:val="18"/>
        </w:rPr>
      </w:pPr>
      <w:r>
        <w:rPr>
          <w:rFonts w:ascii="微软雅黑" w:eastAsia="微软雅黑" w:hAnsi="微软雅黑"/>
          <w:sz w:val="18"/>
          <w:szCs w:val="18"/>
        </w:rPr>
        <w:lastRenderedPageBreak/>
        <w:t>Version1-host-present-timer-expiry</w:t>
      </w:r>
      <w:r>
        <w:rPr>
          <w:rFonts w:ascii="微软雅黑" w:eastAsia="微软雅黑" w:hAnsi="微软雅黑"/>
          <w:sz w:val="18"/>
          <w:szCs w:val="18"/>
        </w:rPr>
        <w:t>：</w:t>
      </w:r>
      <w:r>
        <w:rPr>
          <w:rFonts w:ascii="微软雅黑" w:eastAsia="微软雅黑" w:hAnsi="微软雅黑"/>
          <w:sz w:val="18"/>
          <w:szCs w:val="18"/>
        </w:rPr>
        <w:t xml:space="preserve"> off</w:t>
      </w:r>
    </w:p>
    <w:p w14:paraId="61CD4119" w14:textId="77777777" w:rsidR="009557CF" w:rsidRDefault="002E4047">
      <w:pPr>
        <w:rPr>
          <w:rFonts w:ascii="微软雅黑" w:eastAsia="微软雅黑" w:hAnsi="微软雅黑"/>
          <w:sz w:val="18"/>
          <w:szCs w:val="18"/>
        </w:rPr>
      </w:pPr>
      <w:r>
        <w:rPr>
          <w:rFonts w:ascii="微软雅黑" w:eastAsia="微软雅黑" w:hAnsi="微软雅黑"/>
          <w:sz w:val="18"/>
          <w:szCs w:val="18"/>
        </w:rPr>
        <w:t>Version2-host-present-timer-expiry</w:t>
      </w:r>
      <w:r>
        <w:rPr>
          <w:rFonts w:ascii="微软雅黑" w:eastAsia="微软雅黑" w:hAnsi="微软雅黑"/>
          <w:sz w:val="18"/>
          <w:szCs w:val="18"/>
        </w:rPr>
        <w:t>：</w:t>
      </w:r>
      <w:r>
        <w:rPr>
          <w:rFonts w:ascii="微软雅黑" w:eastAsia="微软雅黑" w:hAnsi="微软雅黑"/>
          <w:sz w:val="18"/>
          <w:szCs w:val="18"/>
        </w:rPr>
        <w:t xml:space="preserve"> 00</w:t>
      </w:r>
      <w:r>
        <w:rPr>
          <w:rFonts w:ascii="微软雅黑" w:eastAsia="微软雅黑" w:hAnsi="微软雅黑"/>
          <w:sz w:val="18"/>
          <w:szCs w:val="18"/>
        </w:rPr>
        <w:t>：</w:t>
      </w:r>
      <w:r>
        <w:rPr>
          <w:rFonts w:ascii="微软雅黑" w:eastAsia="微软雅黑" w:hAnsi="微软雅黑"/>
          <w:sz w:val="18"/>
          <w:szCs w:val="18"/>
        </w:rPr>
        <w:t>02</w:t>
      </w:r>
      <w:r>
        <w:rPr>
          <w:rFonts w:ascii="微软雅黑" w:eastAsia="微软雅黑" w:hAnsi="微软雅黑"/>
          <w:sz w:val="18"/>
          <w:szCs w:val="18"/>
        </w:rPr>
        <w:t>：</w:t>
      </w:r>
      <w:r>
        <w:rPr>
          <w:rFonts w:ascii="微软雅黑" w:eastAsia="微软雅黑" w:hAnsi="微软雅黑"/>
          <w:sz w:val="18"/>
          <w:szCs w:val="18"/>
        </w:rPr>
        <w:t>09</w:t>
      </w:r>
    </w:p>
    <w:p w14:paraId="1A475791" w14:textId="77777777" w:rsidR="009557CF" w:rsidRDefault="002E4047">
      <w:pPr>
        <w:rPr>
          <w:rFonts w:ascii="微软雅黑" w:eastAsia="微软雅黑" w:hAnsi="微软雅黑"/>
          <w:sz w:val="18"/>
          <w:szCs w:val="18"/>
        </w:rPr>
      </w:pPr>
      <w:r>
        <w:rPr>
          <w:rFonts w:ascii="微软雅黑" w:eastAsia="微软雅黑" w:hAnsi="微软雅黑" w:cs="微软雅黑" w:hint="eastAsia"/>
          <w:sz w:val="18"/>
          <w:szCs w:val="18"/>
        </w:rPr>
        <w:t>以上信息是路由器从接</w:t>
      </w:r>
      <w:r>
        <w:rPr>
          <w:rFonts w:ascii="微软雅黑" w:eastAsia="微软雅黑" w:hAnsi="微软雅黑" w:hint="eastAsia"/>
          <w:sz w:val="18"/>
          <w:szCs w:val="18"/>
          <w:lang w:eastAsia="zh-CN"/>
        </w:rPr>
        <w:t>口</w:t>
      </w:r>
      <w:r>
        <w:rPr>
          <w:rFonts w:ascii="微软雅黑" w:eastAsia="微软雅黑" w:hAnsi="微软雅黑"/>
          <w:sz w:val="18"/>
          <w:szCs w:val="18"/>
        </w:rPr>
        <w:t xml:space="preserve"> Ethernet6/1/0</w:t>
      </w:r>
      <w:r>
        <w:rPr>
          <w:rFonts w:ascii="微软雅黑" w:eastAsia="微软雅黑" w:hAnsi="微软雅黑" w:cs="微软雅黑" w:hint="eastAsia"/>
          <w:sz w:val="18"/>
          <w:szCs w:val="18"/>
        </w:rPr>
        <w:t>收</w:t>
      </w:r>
      <w:r>
        <w:rPr>
          <w:rFonts w:ascii="微软雅黑" w:eastAsia="微软雅黑" w:hAnsi="微软雅黑" w:hint="eastAsia"/>
          <w:sz w:val="18"/>
          <w:szCs w:val="18"/>
          <w:lang w:eastAsia="zh-CN"/>
        </w:rPr>
        <w:t>到</w:t>
      </w:r>
      <w:r>
        <w:rPr>
          <w:rFonts w:ascii="微软雅黑" w:eastAsia="微软雅黑" w:hAnsi="微软雅黑" w:cs="微软雅黑" w:hint="eastAsia"/>
          <w:sz w:val="18"/>
          <w:szCs w:val="18"/>
        </w:rPr>
        <w:t>组播组</w:t>
      </w:r>
      <w:r>
        <w:rPr>
          <w:rFonts w:ascii="微软雅黑" w:eastAsia="微软雅黑" w:hAnsi="微软雅黑"/>
          <w:sz w:val="18"/>
          <w:szCs w:val="18"/>
        </w:rPr>
        <w:t>225.</w:t>
      </w:r>
      <w:r>
        <w:rPr>
          <w:rFonts w:ascii="微软雅黑" w:eastAsia="微软雅黑" w:hAnsi="微软雅黑"/>
          <w:sz w:val="18"/>
          <w:szCs w:val="18"/>
        </w:rPr>
        <w:t>0.0.1</w:t>
      </w:r>
      <w:r>
        <w:rPr>
          <w:rFonts w:ascii="微软雅黑" w:eastAsia="微软雅黑" w:hAnsi="微软雅黑" w:cs="微软雅黑" w:hint="eastAsia"/>
          <w:sz w:val="18"/>
          <w:szCs w:val="18"/>
        </w:rPr>
        <w:t>的</w:t>
      </w:r>
      <w:r>
        <w:rPr>
          <w:rFonts w:ascii="微软雅黑" w:eastAsia="微软雅黑" w:hAnsi="微软雅黑"/>
          <w:sz w:val="18"/>
          <w:szCs w:val="18"/>
        </w:rPr>
        <w:t>Report</w:t>
      </w:r>
      <w:r>
        <w:rPr>
          <w:rFonts w:ascii="微软雅黑" w:eastAsia="微软雅黑" w:hAnsi="微软雅黑" w:cs="微软雅黑" w:hint="eastAsia"/>
          <w:sz w:val="18"/>
          <w:szCs w:val="18"/>
        </w:rPr>
        <w:t>报文后生成的</w:t>
      </w:r>
      <w:r>
        <w:rPr>
          <w:rFonts w:ascii="微软雅黑" w:eastAsia="微软雅黑" w:hAnsi="微软雅黑" w:hint="eastAsia"/>
          <w:sz w:val="18"/>
          <w:szCs w:val="18"/>
          <w:lang w:eastAsia="zh-CN"/>
        </w:rPr>
        <w:t>信息，</w:t>
      </w:r>
      <w:r>
        <w:rPr>
          <w:rFonts w:ascii="微软雅黑" w:eastAsia="微软雅黑" w:hAnsi="微软雅黑" w:cs="微软雅黑" w:hint="eastAsia"/>
          <w:sz w:val="18"/>
          <w:szCs w:val="18"/>
        </w:rPr>
        <w:t>请问，路由器从接</w:t>
      </w:r>
      <w:r>
        <w:rPr>
          <w:rFonts w:ascii="微软雅黑" w:eastAsia="微软雅黑" w:hAnsi="微软雅黑" w:hint="eastAsia"/>
          <w:sz w:val="18"/>
          <w:szCs w:val="18"/>
          <w:lang w:eastAsia="zh-CN"/>
        </w:rPr>
        <w:t>口</w:t>
      </w:r>
      <w:r>
        <w:rPr>
          <w:rFonts w:ascii="微软雅黑" w:eastAsia="微软雅黑" w:hAnsi="微软雅黑"/>
          <w:sz w:val="18"/>
          <w:szCs w:val="18"/>
        </w:rPr>
        <w:t xml:space="preserve"> Ethernet6/1/0</w:t>
      </w:r>
      <w:r>
        <w:rPr>
          <w:rFonts w:ascii="微软雅黑" w:eastAsia="微软雅黑" w:hAnsi="微软雅黑" w:cs="微软雅黑" w:hint="eastAsia"/>
          <w:sz w:val="18"/>
          <w:szCs w:val="18"/>
        </w:rPr>
        <w:t>收到组播</w:t>
      </w:r>
      <w:r>
        <w:rPr>
          <w:rFonts w:ascii="微软雅黑" w:eastAsia="微软雅黑" w:hAnsi="微软雅黑" w:hint="eastAsia"/>
          <w:sz w:val="18"/>
          <w:szCs w:val="18"/>
          <w:lang w:eastAsia="zh-CN"/>
        </w:rPr>
        <w:t>组</w:t>
      </w:r>
      <w:r>
        <w:rPr>
          <w:rFonts w:ascii="微软雅黑" w:eastAsia="微软雅黑" w:hAnsi="微软雅黑"/>
          <w:sz w:val="18"/>
          <w:szCs w:val="18"/>
        </w:rPr>
        <w:t xml:space="preserve"> 225.0.0.1</w:t>
      </w:r>
      <w:r>
        <w:rPr>
          <w:rFonts w:ascii="微软雅黑" w:eastAsia="微软雅黑" w:hAnsi="微软雅黑" w:cs="微软雅黑" w:hint="eastAsia"/>
          <w:sz w:val="18"/>
          <w:szCs w:val="18"/>
        </w:rPr>
        <w:t>的以下哪种</w:t>
      </w:r>
      <w:r>
        <w:rPr>
          <w:rFonts w:ascii="微软雅黑" w:eastAsia="微软雅黑" w:hAnsi="微软雅黑"/>
          <w:sz w:val="18"/>
          <w:szCs w:val="18"/>
        </w:rPr>
        <w:t>Report</w:t>
      </w:r>
      <w:r>
        <w:rPr>
          <w:rFonts w:ascii="微软雅黑" w:eastAsia="微软雅黑" w:hAnsi="微软雅黑" w:cs="微软雅黑" w:hint="eastAsia"/>
          <w:sz w:val="18"/>
          <w:szCs w:val="18"/>
        </w:rPr>
        <w:t>报文时</w:t>
      </w:r>
      <w:r>
        <w:rPr>
          <w:rFonts w:ascii="微软雅黑" w:eastAsia="微软雅黑" w:hAnsi="微软雅黑"/>
          <w:sz w:val="18"/>
          <w:szCs w:val="18"/>
        </w:rPr>
        <w:t>，</w:t>
      </w:r>
      <w:r>
        <w:rPr>
          <w:rFonts w:ascii="微软雅黑" w:eastAsia="微软雅黑" w:hAnsi="微软雅黑" w:cs="微软雅黑" w:hint="eastAsia"/>
          <w:sz w:val="18"/>
          <w:szCs w:val="18"/>
        </w:rPr>
        <w:t>不会处理该报文？</w:t>
      </w:r>
    </w:p>
    <w:p w14:paraId="3DF71657" w14:textId="77777777" w:rsidR="009557CF" w:rsidRDefault="002E4047">
      <w:pPr>
        <w:pStyle w:val="1a"/>
        <w:numPr>
          <w:ilvl w:val="0"/>
          <w:numId w:val="61"/>
        </w:numPr>
        <w:ind w:firstLineChars="0"/>
        <w:rPr>
          <w:rFonts w:ascii="微软雅黑" w:eastAsia="微软雅黑" w:hAnsi="微软雅黑"/>
          <w:sz w:val="18"/>
          <w:szCs w:val="18"/>
        </w:rPr>
      </w:pPr>
      <w:r>
        <w:rPr>
          <w:rFonts w:ascii="微软雅黑" w:eastAsia="微软雅黑" w:hAnsi="微软雅黑"/>
          <w:sz w:val="18"/>
          <w:szCs w:val="18"/>
        </w:rPr>
        <w:t>IS_IN</w:t>
      </w:r>
    </w:p>
    <w:p w14:paraId="4B20D814" w14:textId="77777777" w:rsidR="009557CF" w:rsidRDefault="002E4047">
      <w:pPr>
        <w:pStyle w:val="1a"/>
        <w:numPr>
          <w:ilvl w:val="0"/>
          <w:numId w:val="61"/>
        </w:numPr>
        <w:ind w:firstLineChars="0"/>
        <w:rPr>
          <w:rFonts w:ascii="微软雅黑" w:eastAsia="微软雅黑" w:hAnsi="微软雅黑"/>
          <w:sz w:val="18"/>
          <w:szCs w:val="18"/>
        </w:rPr>
      </w:pPr>
      <w:r>
        <w:rPr>
          <w:rFonts w:ascii="微软雅黑" w:eastAsia="微软雅黑" w:hAnsi="微软雅黑"/>
          <w:sz w:val="18"/>
          <w:szCs w:val="18"/>
        </w:rPr>
        <w:t>ALLOW</w:t>
      </w:r>
    </w:p>
    <w:p w14:paraId="460E5440" w14:textId="77777777" w:rsidR="009557CF" w:rsidRDefault="002E4047">
      <w:pPr>
        <w:pStyle w:val="1a"/>
        <w:numPr>
          <w:ilvl w:val="0"/>
          <w:numId w:val="61"/>
        </w:numPr>
        <w:ind w:firstLineChars="0"/>
        <w:rPr>
          <w:rFonts w:ascii="微软雅黑" w:eastAsia="微软雅黑" w:hAnsi="微软雅黑"/>
          <w:sz w:val="18"/>
          <w:szCs w:val="18"/>
        </w:rPr>
      </w:pPr>
      <w:r>
        <w:rPr>
          <w:rFonts w:ascii="微软雅黑" w:eastAsia="微软雅黑" w:hAnsi="微软雅黑"/>
          <w:sz w:val="18"/>
          <w:szCs w:val="18"/>
        </w:rPr>
        <w:t>BLOCK</w:t>
      </w:r>
    </w:p>
    <w:p w14:paraId="2EC3050D" w14:textId="77777777" w:rsidR="009557CF" w:rsidRDefault="002E4047">
      <w:pPr>
        <w:pStyle w:val="1a"/>
        <w:numPr>
          <w:ilvl w:val="0"/>
          <w:numId w:val="61"/>
        </w:numPr>
        <w:ind w:firstLineChars="0"/>
        <w:rPr>
          <w:rFonts w:ascii="微软雅黑" w:eastAsia="微软雅黑" w:hAnsi="微软雅黑"/>
          <w:sz w:val="18"/>
          <w:szCs w:val="18"/>
        </w:rPr>
      </w:pPr>
      <w:r>
        <w:rPr>
          <w:rFonts w:ascii="微软雅黑" w:eastAsia="微软雅黑" w:hAnsi="微软雅黑"/>
          <w:sz w:val="18"/>
          <w:szCs w:val="18"/>
        </w:rPr>
        <w:t>IS_EX</w:t>
      </w:r>
    </w:p>
    <w:p w14:paraId="0AA5897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0B9811A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关于动态路由协议中的路由</w:t>
      </w:r>
      <w:r>
        <w:rPr>
          <w:rFonts w:ascii="微软雅黑" w:eastAsia="微软雅黑" w:hAnsi="微软雅黑"/>
          <w:sz w:val="18"/>
          <w:szCs w:val="18"/>
          <w:lang w:eastAsia="zh-CN"/>
        </w:rPr>
        <w:t>ID</w:t>
      </w:r>
      <w:r>
        <w:rPr>
          <w:rFonts w:ascii="微软雅黑" w:eastAsia="微软雅黑" w:hAnsi="微软雅黑" w:cs="微软雅黑" w:hint="eastAsia"/>
          <w:sz w:val="18"/>
          <w:szCs w:val="18"/>
          <w:lang w:eastAsia="zh-CN"/>
        </w:rPr>
        <w:t>描述错误的是：</w:t>
      </w:r>
    </w:p>
    <w:p w14:paraId="63E9B83D" w14:textId="77777777" w:rsidR="009557CF" w:rsidRDefault="002E4047">
      <w:pPr>
        <w:pStyle w:val="1a"/>
        <w:numPr>
          <w:ilvl w:val="0"/>
          <w:numId w:val="62"/>
        </w:numPr>
        <w:ind w:firstLineChars="0"/>
        <w:rPr>
          <w:rFonts w:ascii="微软雅黑" w:eastAsia="微软雅黑" w:hAnsi="微软雅黑"/>
          <w:sz w:val="18"/>
          <w:szCs w:val="18"/>
        </w:rPr>
      </w:pPr>
      <w:r>
        <w:rPr>
          <w:rFonts w:ascii="微软雅黑" w:eastAsia="微软雅黑" w:hAnsi="微软雅黑" w:cs="微软雅黑" w:hint="eastAsia"/>
          <w:sz w:val="18"/>
          <w:szCs w:val="18"/>
        </w:rPr>
        <w:t>如果使用</w:t>
      </w:r>
      <w:r>
        <w:rPr>
          <w:rFonts w:ascii="微软雅黑" w:eastAsia="微软雅黑" w:hAnsi="微软雅黑"/>
          <w:sz w:val="18"/>
          <w:szCs w:val="18"/>
        </w:rPr>
        <w:t>router-id</w:t>
      </w:r>
      <w:r>
        <w:rPr>
          <w:rFonts w:ascii="微软雅黑" w:eastAsia="微软雅黑" w:hAnsi="微软雅黑" w:cs="微软雅黑" w:hint="eastAsia"/>
          <w:sz w:val="18"/>
          <w:szCs w:val="18"/>
        </w:rPr>
        <w:t>命令</w:t>
      </w:r>
      <w:r>
        <w:rPr>
          <w:rFonts w:ascii="微软雅黑" w:eastAsia="微软雅黑" w:hAnsi="微软雅黑" w:cs="微软雅黑" w:hint="eastAsia"/>
          <w:sz w:val="18"/>
          <w:szCs w:val="18"/>
          <w:lang w:eastAsia="zh-CN"/>
        </w:rPr>
        <w:t>手工配置</w:t>
      </w:r>
      <w:r>
        <w:rPr>
          <w:rFonts w:ascii="微软雅黑" w:eastAsia="微软雅黑" w:hAnsi="微软雅黑" w:cs="微软雅黑" w:hint="eastAsia"/>
          <w:sz w:val="18"/>
          <w:szCs w:val="18"/>
        </w:rPr>
        <w:t>了</w:t>
      </w:r>
      <w:r>
        <w:rPr>
          <w:rFonts w:ascii="微软雅黑" w:eastAsia="微软雅黑" w:hAnsi="微软雅黑"/>
          <w:sz w:val="18"/>
          <w:szCs w:val="18"/>
        </w:rPr>
        <w:t xml:space="preserve"> router-</w:t>
      </w:r>
      <w:r>
        <w:rPr>
          <w:rFonts w:ascii="微软雅黑" w:eastAsia="微软雅黑" w:hAnsi="微软雅黑" w:cs="微软雅黑" w:hint="eastAsia"/>
          <w:sz w:val="18"/>
          <w:szCs w:val="18"/>
          <w:lang w:eastAsia="zh-CN"/>
        </w:rPr>
        <w:t>i</w:t>
      </w:r>
      <w:r>
        <w:rPr>
          <w:rFonts w:ascii="微软雅黑" w:eastAsia="微软雅黑" w:hAnsi="微软雅黑"/>
          <w:sz w:val="18"/>
          <w:szCs w:val="18"/>
        </w:rPr>
        <w:t>d</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就使用该</w:t>
      </w:r>
      <w:r>
        <w:rPr>
          <w:rFonts w:ascii="微软雅黑" w:eastAsia="微软雅黑" w:hAnsi="微软雅黑"/>
          <w:sz w:val="18"/>
          <w:szCs w:val="18"/>
        </w:rPr>
        <w:t>router-id</w:t>
      </w:r>
    </w:p>
    <w:p w14:paraId="184DD913" w14:textId="77777777" w:rsidR="009557CF" w:rsidRDefault="002E4047">
      <w:pPr>
        <w:pStyle w:val="1a"/>
        <w:numPr>
          <w:ilvl w:val="0"/>
          <w:numId w:val="62"/>
        </w:numPr>
        <w:ind w:firstLineChars="0"/>
        <w:rPr>
          <w:rFonts w:ascii="微软雅黑" w:eastAsia="微软雅黑" w:hAnsi="微软雅黑"/>
          <w:sz w:val="18"/>
          <w:szCs w:val="18"/>
        </w:rPr>
      </w:pPr>
      <w:r>
        <w:rPr>
          <w:rFonts w:ascii="微软雅黑" w:eastAsia="微软雅黑" w:hAnsi="微软雅黑" w:hint="eastAsia"/>
          <w:sz w:val="18"/>
          <w:szCs w:val="18"/>
          <w:lang w:eastAsia="zh-CN"/>
        </w:rPr>
        <w:t>如</w:t>
      </w:r>
      <w:r>
        <w:rPr>
          <w:rFonts w:ascii="微软雅黑" w:eastAsia="微软雅黑" w:hAnsi="微软雅黑" w:cs="微软雅黑" w:hint="eastAsia"/>
          <w:sz w:val="18"/>
          <w:szCs w:val="18"/>
        </w:rPr>
        <w:t>果没</w:t>
      </w:r>
      <w:r>
        <w:rPr>
          <w:rFonts w:ascii="微软雅黑" w:eastAsia="微软雅黑" w:hAnsi="微软雅黑" w:cs="微软雅黑" w:hint="eastAsia"/>
          <w:sz w:val="18"/>
          <w:szCs w:val="18"/>
          <w:lang w:eastAsia="zh-CN"/>
        </w:rPr>
        <w:t>手工</w:t>
      </w:r>
      <w:r>
        <w:rPr>
          <w:rFonts w:ascii="微软雅黑" w:eastAsia="微软雅黑" w:hAnsi="微软雅黑" w:cs="微软雅黑" w:hint="eastAsia"/>
          <w:sz w:val="18"/>
          <w:szCs w:val="18"/>
        </w:rPr>
        <w:t>配置</w:t>
      </w:r>
      <w:r>
        <w:rPr>
          <w:rFonts w:ascii="微软雅黑" w:eastAsia="微软雅黑" w:hAnsi="微软雅黑"/>
          <w:sz w:val="18"/>
          <w:szCs w:val="18"/>
        </w:rPr>
        <w:t>router-id</w:t>
      </w:r>
      <w:r>
        <w:rPr>
          <w:rFonts w:ascii="微软雅黑" w:eastAsia="微软雅黑" w:hAnsi="微软雅黑" w:cs="微软雅黑" w:hint="eastAsia"/>
          <w:sz w:val="18"/>
          <w:szCs w:val="18"/>
        </w:rPr>
        <w:t>且</w:t>
      </w:r>
      <w:r>
        <w:rPr>
          <w:rFonts w:ascii="微软雅黑" w:eastAsia="微软雅黑" w:hAnsi="微软雅黑" w:cs="微软雅黑" w:hint="eastAsia"/>
          <w:sz w:val="18"/>
          <w:szCs w:val="18"/>
          <w:lang w:eastAsia="zh-CN"/>
        </w:rPr>
        <w:t>配置</w:t>
      </w:r>
      <w:r>
        <w:rPr>
          <w:rFonts w:ascii="微软雅黑" w:eastAsia="微软雅黑" w:hAnsi="微软雅黑" w:cs="微软雅黑" w:hint="eastAsia"/>
          <w:sz w:val="18"/>
          <w:szCs w:val="18"/>
        </w:rPr>
        <w:t>了</w:t>
      </w:r>
      <w:r>
        <w:rPr>
          <w:rFonts w:ascii="微软雅黑" w:eastAsia="微软雅黑" w:hAnsi="微软雅黑"/>
          <w:sz w:val="18"/>
          <w:szCs w:val="18"/>
        </w:rPr>
        <w:t xml:space="preserve"> loopback</w:t>
      </w:r>
      <w:r>
        <w:rPr>
          <w:rFonts w:ascii="微软雅黑" w:eastAsia="微软雅黑" w:hAnsi="微软雅黑" w:cs="微软雅黑" w:hint="eastAsia"/>
          <w:sz w:val="18"/>
          <w:szCs w:val="18"/>
        </w:rPr>
        <w:t>接</w:t>
      </w:r>
      <w:r>
        <w:rPr>
          <w:rFonts w:ascii="微软雅黑" w:eastAsia="微软雅黑" w:hAnsi="微软雅黑" w:cs="微软雅黑" w:hint="eastAsia"/>
          <w:sz w:val="18"/>
          <w:szCs w:val="18"/>
          <w:lang w:eastAsia="zh-CN"/>
        </w:rPr>
        <w:t>口</w:t>
      </w:r>
      <w:r>
        <w:rPr>
          <w:rFonts w:ascii="微软雅黑" w:eastAsia="微软雅黑" w:hAnsi="微软雅黑" w:cs="微软雅黑" w:hint="eastAsia"/>
          <w:sz w:val="18"/>
          <w:szCs w:val="18"/>
        </w:rPr>
        <w:t>地址，则选择</w:t>
      </w:r>
      <w:r>
        <w:rPr>
          <w:rFonts w:ascii="微软雅黑" w:eastAsia="微软雅黑" w:hAnsi="微软雅黑"/>
          <w:sz w:val="18"/>
          <w:szCs w:val="18"/>
        </w:rPr>
        <w:t>Loopback</w:t>
      </w:r>
      <w:r>
        <w:rPr>
          <w:rFonts w:ascii="微软雅黑" w:eastAsia="微软雅黑" w:hAnsi="微软雅黑" w:cs="微软雅黑" w:hint="eastAsia"/>
          <w:sz w:val="18"/>
          <w:szCs w:val="18"/>
        </w:rPr>
        <w:t>接口地址</w:t>
      </w:r>
      <w:r>
        <w:rPr>
          <w:rFonts w:ascii="微软雅黑" w:eastAsia="微软雅黑" w:hAnsi="微软雅黑" w:hint="eastAsia"/>
          <w:sz w:val="18"/>
          <w:szCs w:val="18"/>
          <w:lang w:eastAsia="zh-CN"/>
        </w:rPr>
        <w:t>最大</w:t>
      </w:r>
      <w:r>
        <w:rPr>
          <w:rFonts w:ascii="微软雅黑" w:eastAsia="微软雅黑" w:hAnsi="微软雅黑" w:cs="微软雅黑" w:hint="eastAsia"/>
          <w:sz w:val="18"/>
          <w:szCs w:val="18"/>
        </w:rPr>
        <w:t>的作为</w:t>
      </w:r>
      <w:r>
        <w:rPr>
          <w:rFonts w:ascii="微软雅黑" w:eastAsia="微软雅黑" w:hAnsi="微软雅黑"/>
          <w:sz w:val="18"/>
          <w:szCs w:val="18"/>
        </w:rPr>
        <w:t>Router ID</w:t>
      </w:r>
    </w:p>
    <w:p w14:paraId="7D8D6A5E" w14:textId="77777777" w:rsidR="009557CF" w:rsidRDefault="002E4047">
      <w:pPr>
        <w:pStyle w:val="1a"/>
        <w:numPr>
          <w:ilvl w:val="0"/>
          <w:numId w:val="6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如果没有配置</w:t>
      </w:r>
      <w:r>
        <w:rPr>
          <w:rFonts w:ascii="微软雅黑" w:eastAsia="微软雅黑" w:hAnsi="微软雅黑"/>
          <w:sz w:val="18"/>
          <w:szCs w:val="18"/>
          <w:lang w:eastAsia="zh-CN"/>
        </w:rPr>
        <w:t xml:space="preserve">router-id </w:t>
      </w:r>
      <w:r>
        <w:rPr>
          <w:rFonts w:ascii="微软雅黑" w:eastAsia="微软雅黑" w:hAnsi="微软雅黑" w:hint="eastAsia"/>
          <w:sz w:val="18"/>
          <w:szCs w:val="18"/>
          <w:lang w:eastAsia="zh-CN"/>
        </w:rPr>
        <w:t>且</w:t>
      </w:r>
      <w:r>
        <w:rPr>
          <w:rFonts w:ascii="微软雅黑" w:eastAsia="微软雅黑" w:hAnsi="微软雅黑" w:cs="微软雅黑" w:hint="eastAsia"/>
          <w:sz w:val="18"/>
          <w:szCs w:val="18"/>
          <w:lang w:eastAsia="zh-CN"/>
        </w:rPr>
        <w:t>没有配置</w:t>
      </w:r>
      <w:r>
        <w:rPr>
          <w:rFonts w:ascii="微软雅黑" w:eastAsia="微软雅黑" w:hAnsi="微软雅黑"/>
          <w:sz w:val="18"/>
          <w:szCs w:val="18"/>
          <w:lang w:eastAsia="zh-CN"/>
        </w:rPr>
        <w:t xml:space="preserve"> loopback</w:t>
      </w:r>
      <w:r>
        <w:rPr>
          <w:rFonts w:ascii="微软雅黑" w:eastAsia="微软雅黑" w:hAnsi="微软雅黑" w:cs="微软雅黑" w:hint="eastAsia"/>
          <w:sz w:val="18"/>
          <w:szCs w:val="18"/>
          <w:lang w:eastAsia="zh-CN"/>
        </w:rPr>
        <w:t>接口地址，则从</w:t>
      </w:r>
      <w:r>
        <w:rPr>
          <w:rFonts w:ascii="微软雅黑" w:eastAsia="微软雅黑" w:hAnsi="微软雅黑" w:hint="eastAsia"/>
          <w:sz w:val="18"/>
          <w:szCs w:val="18"/>
          <w:lang w:eastAsia="zh-CN"/>
        </w:rPr>
        <w:t>其</w:t>
      </w:r>
      <w:r>
        <w:rPr>
          <w:rFonts w:ascii="微软雅黑" w:eastAsia="微软雅黑" w:hAnsi="微软雅黑" w:cs="微软雅黑" w:hint="eastAsia"/>
          <w:sz w:val="18"/>
          <w:szCs w:val="18"/>
          <w:lang w:eastAsia="zh-CN"/>
        </w:rPr>
        <w:t>物理接口的</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地扯中选择最大的作为</w:t>
      </w:r>
      <w:r>
        <w:rPr>
          <w:rFonts w:ascii="微软雅黑" w:eastAsia="微软雅黑" w:hAnsi="微软雅黑"/>
          <w:sz w:val="18"/>
          <w:szCs w:val="18"/>
        </w:rPr>
        <w:t>Router ID</w:t>
      </w:r>
    </w:p>
    <w:p w14:paraId="35368864" w14:textId="77777777" w:rsidR="009557CF" w:rsidRDefault="002E4047">
      <w:pPr>
        <w:pStyle w:val="1a"/>
        <w:numPr>
          <w:ilvl w:val="0"/>
          <w:numId w:val="62"/>
        </w:numPr>
        <w:ind w:firstLineChars="0"/>
        <w:rPr>
          <w:rFonts w:ascii="微软雅黑" w:eastAsia="微软雅黑" w:hAnsi="微软雅黑"/>
          <w:sz w:val="18"/>
          <w:szCs w:val="18"/>
        </w:rPr>
      </w:pPr>
      <w:r>
        <w:rPr>
          <w:rFonts w:ascii="微软雅黑" w:eastAsia="微软雅黑" w:hAnsi="微软雅黑"/>
          <w:sz w:val="18"/>
          <w:szCs w:val="18"/>
        </w:rPr>
        <w:t>Router ID</w:t>
      </w:r>
      <w:r>
        <w:rPr>
          <w:rFonts w:ascii="微软雅黑" w:eastAsia="微软雅黑" w:hAnsi="微软雅黑" w:cs="微软雅黑" w:hint="eastAsia"/>
          <w:sz w:val="18"/>
          <w:szCs w:val="18"/>
        </w:rPr>
        <w:t>改变之后，各个协议的</w:t>
      </w:r>
      <w:r>
        <w:rPr>
          <w:rFonts w:ascii="微软雅黑" w:eastAsia="微软雅黑" w:hAnsi="微软雅黑"/>
          <w:sz w:val="18"/>
          <w:szCs w:val="18"/>
        </w:rPr>
        <w:t>Router ID</w:t>
      </w:r>
      <w:r>
        <w:rPr>
          <w:rFonts w:ascii="微软雅黑" w:eastAsia="微软雅黑" w:hAnsi="微软雅黑" w:cs="微软雅黑" w:hint="eastAsia"/>
          <w:sz w:val="18"/>
          <w:szCs w:val="18"/>
        </w:rPr>
        <w:t>就会改变，</w:t>
      </w:r>
      <w:r>
        <w:rPr>
          <w:rFonts w:ascii="微软雅黑" w:eastAsia="微软雅黑" w:hAnsi="微软雅黑" w:hint="eastAsia"/>
          <w:sz w:val="18"/>
          <w:szCs w:val="18"/>
          <w:lang w:eastAsia="zh-CN"/>
        </w:rPr>
        <w:t>不需要</w:t>
      </w:r>
      <w:r>
        <w:rPr>
          <w:rFonts w:ascii="微软雅黑" w:eastAsia="微软雅黑" w:hAnsi="微软雅黑" w:cs="微软雅黑" w:hint="eastAsia"/>
          <w:sz w:val="18"/>
          <w:szCs w:val="18"/>
        </w:rPr>
        <w:t>额外的操作</w:t>
      </w:r>
    </w:p>
    <w:p w14:paraId="081B421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18C24292"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下面关于</w:t>
      </w:r>
      <w:r>
        <w:rPr>
          <w:rFonts w:ascii="微软雅黑" w:eastAsia="微软雅黑" w:hAnsi="微软雅黑"/>
          <w:sz w:val="18"/>
          <w:szCs w:val="18"/>
        </w:rPr>
        <w:t>Network-Summary-LSA</w:t>
      </w:r>
      <w:r>
        <w:rPr>
          <w:rFonts w:ascii="微软雅黑" w:eastAsia="微软雅黑" w:hAnsi="微软雅黑" w:cs="微软雅黑" w:hint="eastAsia"/>
          <w:sz w:val="18"/>
          <w:szCs w:val="18"/>
        </w:rPr>
        <w:t>描述正确的是</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rPr>
        <w:tab/>
      </w:r>
      <w:r>
        <w:rPr>
          <w:rFonts w:ascii="微软雅黑" w:eastAsia="微软雅黑" w:hAnsi="微软雅黑" w:cs="微软雅黑"/>
          <w:sz w:val="18"/>
          <w:szCs w:val="18"/>
        </w:rPr>
        <w:tab/>
      </w:r>
      <w:r>
        <w:rPr>
          <w:rFonts w:ascii="微软雅黑" w:eastAsia="微软雅黑" w:hAnsi="微软雅黑" w:cs="微软雅黑"/>
          <w:sz w:val="18"/>
          <w:szCs w:val="18"/>
        </w:rPr>
        <w:t>（请选择</w:t>
      </w:r>
      <w:r>
        <w:rPr>
          <w:rFonts w:ascii="微软雅黑" w:eastAsia="微软雅黑" w:hAnsi="微软雅黑"/>
          <w:sz w:val="18"/>
          <w:szCs w:val="18"/>
        </w:rPr>
        <w:t>两个答案）</w:t>
      </w:r>
    </w:p>
    <w:p w14:paraId="6F809DF3" w14:textId="77777777" w:rsidR="009557CF" w:rsidRDefault="002E4047">
      <w:pPr>
        <w:pStyle w:val="1a"/>
        <w:numPr>
          <w:ilvl w:val="0"/>
          <w:numId w:val="63"/>
        </w:numPr>
        <w:ind w:firstLineChars="0"/>
        <w:rPr>
          <w:rFonts w:ascii="微软雅黑" w:eastAsia="微软雅黑" w:hAnsi="微软雅黑"/>
          <w:sz w:val="18"/>
          <w:szCs w:val="18"/>
        </w:rPr>
      </w:pPr>
      <w:r>
        <w:rPr>
          <w:rFonts w:ascii="微软雅黑" w:eastAsia="微软雅黑" w:hAnsi="微软雅黑" w:cs="微软雅黑" w:hint="eastAsia"/>
          <w:sz w:val="18"/>
          <w:szCs w:val="18"/>
        </w:rPr>
        <w:t>当一台路由器收到一条</w:t>
      </w:r>
      <w:r>
        <w:rPr>
          <w:rFonts w:ascii="微软雅黑" w:eastAsia="微软雅黑" w:hAnsi="微软雅黑"/>
          <w:sz w:val="18"/>
          <w:szCs w:val="18"/>
        </w:rPr>
        <w:t>Network-Summary-LSA</w:t>
      </w:r>
      <w:r>
        <w:rPr>
          <w:rFonts w:ascii="微软雅黑" w:eastAsia="微软雅黑" w:hAnsi="微软雅黑" w:cs="微软雅黑" w:hint="eastAsia"/>
          <w:sz w:val="18"/>
          <w:szCs w:val="18"/>
        </w:rPr>
        <w:t>后，该路由器运行</w:t>
      </w:r>
      <w:r>
        <w:rPr>
          <w:rFonts w:ascii="微软雅黑" w:eastAsia="微软雅黑" w:hAnsi="微软雅黑"/>
          <w:sz w:val="18"/>
          <w:szCs w:val="18"/>
        </w:rPr>
        <w:t>SPF</w:t>
      </w:r>
      <w:r>
        <w:rPr>
          <w:rFonts w:ascii="微软雅黑" w:eastAsia="微软雅黑" w:hAnsi="微软雅黑" w:cs="微软雅黑" w:hint="eastAsia"/>
          <w:sz w:val="18"/>
          <w:szCs w:val="18"/>
        </w:rPr>
        <w:t>算法。</w:t>
      </w:r>
    </w:p>
    <w:p w14:paraId="343854FC" w14:textId="77777777" w:rsidR="009557CF" w:rsidRDefault="002E4047">
      <w:pPr>
        <w:pStyle w:val="1a"/>
        <w:numPr>
          <w:ilvl w:val="0"/>
          <w:numId w:val="6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rPr>
        <w:t>当</w:t>
      </w:r>
      <w:r>
        <w:rPr>
          <w:rFonts w:ascii="微软雅黑" w:eastAsia="微软雅黑" w:hAnsi="微软雅黑" w:cs="微软雅黑" w:hint="eastAsia"/>
          <w:sz w:val="18"/>
          <w:szCs w:val="18"/>
          <w:lang w:eastAsia="zh-CN"/>
        </w:rPr>
        <w:t>一</w:t>
      </w:r>
      <w:r>
        <w:rPr>
          <w:rFonts w:ascii="微软雅黑" w:eastAsia="微软雅黑" w:hAnsi="微软雅黑" w:cs="微软雅黑" w:hint="eastAsia"/>
          <w:sz w:val="18"/>
          <w:szCs w:val="18"/>
        </w:rPr>
        <w:t>台路由器收到</w:t>
      </w:r>
      <w:r>
        <w:rPr>
          <w:rFonts w:ascii="微软雅黑" w:eastAsia="微软雅黑" w:hAnsi="微软雅黑" w:cs="微软雅黑" w:hint="eastAsia"/>
          <w:sz w:val="18"/>
          <w:szCs w:val="18"/>
          <w:lang w:eastAsia="zh-CN"/>
        </w:rPr>
        <w:t>一</w:t>
      </w:r>
      <w:r>
        <w:rPr>
          <w:rFonts w:ascii="微软雅黑" w:eastAsia="微软雅黑" w:hAnsi="微软雅黑" w:cs="微软雅黑" w:hint="eastAsia"/>
          <w:sz w:val="18"/>
          <w:szCs w:val="18"/>
        </w:rPr>
        <w:t>条</w:t>
      </w:r>
      <w:r>
        <w:rPr>
          <w:rFonts w:ascii="微软雅黑" w:eastAsia="微软雅黑" w:hAnsi="微软雅黑"/>
          <w:sz w:val="18"/>
          <w:szCs w:val="18"/>
        </w:rPr>
        <w:t>Network-Summary-LSA</w:t>
      </w:r>
      <w:r>
        <w:rPr>
          <w:rFonts w:ascii="微软雅黑" w:eastAsia="微软雅黑" w:hAnsi="微软雅黑" w:cs="微软雅黑" w:hint="eastAsia"/>
          <w:sz w:val="18"/>
          <w:szCs w:val="18"/>
          <w:lang w:eastAsia="zh-CN"/>
        </w:rPr>
        <w:t>后</w:t>
      </w:r>
      <w:r>
        <w:rPr>
          <w:rFonts w:ascii="微软雅黑" w:eastAsia="微软雅黑" w:hAnsi="微软雅黑"/>
          <w:sz w:val="18"/>
          <w:szCs w:val="18"/>
        </w:rPr>
        <w:t>，</w:t>
      </w:r>
      <w:r>
        <w:rPr>
          <w:rFonts w:ascii="微软雅黑" w:eastAsia="微软雅黑" w:hAnsi="微软雅黑" w:cs="微软雅黑" w:hint="eastAsia"/>
          <w:sz w:val="18"/>
          <w:szCs w:val="18"/>
        </w:rPr>
        <w:t>该路由器不运行</w:t>
      </w:r>
      <w:r>
        <w:rPr>
          <w:rFonts w:ascii="微软雅黑" w:eastAsia="微软雅黑" w:hAnsi="微软雅黑"/>
          <w:sz w:val="18"/>
          <w:szCs w:val="18"/>
        </w:rPr>
        <w:t>SPF</w:t>
      </w:r>
      <w:r>
        <w:rPr>
          <w:rFonts w:ascii="微软雅黑" w:eastAsia="微软雅黑" w:hAnsi="微软雅黑" w:cs="微软雅黑" w:hint="eastAsia"/>
          <w:sz w:val="18"/>
          <w:szCs w:val="18"/>
        </w:rPr>
        <w:t>算法</w:t>
      </w:r>
      <w:r>
        <w:rPr>
          <w:rFonts w:ascii="微软雅黑" w:eastAsia="微软雅黑" w:hAnsi="微软雅黑" w:cs="微软雅黑" w:hint="eastAsia"/>
          <w:sz w:val="18"/>
          <w:szCs w:val="18"/>
          <w:lang w:eastAsia="zh-CN"/>
        </w:rPr>
        <w:t>。</w:t>
      </w:r>
    </w:p>
    <w:p w14:paraId="70211BFD" w14:textId="77777777" w:rsidR="009557CF" w:rsidRDefault="002E4047">
      <w:pPr>
        <w:pStyle w:val="1a"/>
        <w:numPr>
          <w:ilvl w:val="0"/>
          <w:numId w:val="63"/>
        </w:numPr>
        <w:ind w:firstLineChars="0"/>
        <w:rPr>
          <w:rFonts w:ascii="微软雅黑" w:eastAsia="微软雅黑" w:hAnsi="微软雅黑"/>
          <w:sz w:val="18"/>
          <w:szCs w:val="18"/>
        </w:rPr>
      </w:pP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rPr>
        <w:t>般情况</w:t>
      </w:r>
      <w:r>
        <w:rPr>
          <w:rFonts w:ascii="微软雅黑" w:eastAsia="微软雅黑" w:hAnsi="微软雅黑" w:cs="微软雅黑" w:hint="eastAsia"/>
          <w:sz w:val="18"/>
          <w:szCs w:val="18"/>
          <w:lang w:eastAsia="zh-CN"/>
        </w:rPr>
        <w:t>下</w:t>
      </w:r>
      <w:r>
        <w:rPr>
          <w:rFonts w:ascii="微软雅黑" w:eastAsia="微软雅黑" w:hAnsi="微软雅黑" w:cs="微软雅黑" w:hint="eastAsia"/>
          <w:sz w:val="18"/>
          <w:szCs w:val="18"/>
        </w:rPr>
        <w:t>，</w:t>
      </w:r>
      <w:r>
        <w:rPr>
          <w:rFonts w:ascii="微软雅黑" w:eastAsia="微软雅黑" w:hAnsi="微软雅黑"/>
          <w:sz w:val="18"/>
          <w:szCs w:val="18"/>
        </w:rPr>
        <w:t xml:space="preserve">Network-Summary-LSA </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rPr>
        <w:t>由</w:t>
      </w:r>
      <w:r>
        <w:rPr>
          <w:rFonts w:ascii="微软雅黑" w:eastAsia="微软雅黑" w:hAnsi="微软雅黑"/>
          <w:sz w:val="18"/>
          <w:szCs w:val="18"/>
        </w:rPr>
        <w:t xml:space="preserve"> ABR </w:t>
      </w:r>
      <w:r>
        <w:rPr>
          <w:rFonts w:ascii="微软雅黑" w:eastAsia="微软雅黑" w:hAnsi="微软雅黑" w:cs="微软雅黑" w:hint="eastAsia"/>
          <w:sz w:val="18"/>
          <w:szCs w:val="18"/>
        </w:rPr>
        <w:t>产生的</w:t>
      </w:r>
    </w:p>
    <w:p w14:paraId="413BADF3" w14:textId="77777777" w:rsidR="009557CF" w:rsidRDefault="002E4047">
      <w:pPr>
        <w:pStyle w:val="1a"/>
        <w:numPr>
          <w:ilvl w:val="0"/>
          <w:numId w:val="63"/>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一般</w:t>
      </w:r>
      <w:r>
        <w:rPr>
          <w:rFonts w:ascii="微软雅黑" w:eastAsia="微软雅黑" w:hAnsi="微软雅黑" w:cs="微软雅黑" w:hint="eastAsia"/>
          <w:sz w:val="18"/>
          <w:szCs w:val="18"/>
        </w:rPr>
        <w:t>情况</w:t>
      </w:r>
      <w:r>
        <w:rPr>
          <w:rFonts w:ascii="微软雅黑" w:eastAsia="微软雅黑" w:hAnsi="微软雅黑" w:cs="微软雅黑" w:hint="eastAsia"/>
          <w:sz w:val="18"/>
          <w:szCs w:val="18"/>
          <w:lang w:eastAsia="zh-CN"/>
        </w:rPr>
        <w:t>下</w:t>
      </w:r>
      <w:r>
        <w:rPr>
          <w:rFonts w:ascii="微软雅黑" w:eastAsia="微软雅黑" w:hAnsi="微软雅黑"/>
          <w:sz w:val="18"/>
          <w:szCs w:val="18"/>
        </w:rPr>
        <w:t>，</w:t>
      </w:r>
      <w:r>
        <w:rPr>
          <w:rFonts w:ascii="微软雅黑" w:eastAsia="微软雅黑" w:hAnsi="微软雅黑"/>
          <w:sz w:val="18"/>
          <w:szCs w:val="18"/>
        </w:rPr>
        <w:t xml:space="preserve">Network-Summary-LSA </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rPr>
        <w:t>由</w:t>
      </w:r>
      <w:r>
        <w:rPr>
          <w:rFonts w:ascii="微软雅黑" w:eastAsia="微软雅黑" w:hAnsi="微软雅黑"/>
          <w:sz w:val="18"/>
          <w:szCs w:val="18"/>
        </w:rPr>
        <w:t xml:space="preserve"> ASBR </w:t>
      </w:r>
      <w:r>
        <w:rPr>
          <w:rFonts w:ascii="微软雅黑" w:eastAsia="微软雅黑" w:hAnsi="微软雅黑" w:cs="微软雅黑" w:hint="eastAsia"/>
          <w:sz w:val="18"/>
          <w:szCs w:val="18"/>
        </w:rPr>
        <w:t>产生的</w:t>
      </w:r>
    </w:p>
    <w:p w14:paraId="298D12A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AC</w:t>
      </w:r>
    </w:p>
    <w:p w14:paraId="24106BA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Router-LSA</w:t>
      </w:r>
      <w:r>
        <w:rPr>
          <w:rFonts w:ascii="微软雅黑" w:eastAsia="微软雅黑" w:hAnsi="微软雅黑" w:cs="宋体" w:hint="eastAsia"/>
          <w:color w:val="FF0000"/>
          <w:sz w:val="18"/>
          <w:szCs w:val="18"/>
          <w:lang w:eastAsia="zh-CN"/>
        </w:rPr>
        <w:t>（</w:t>
      </w:r>
      <w:r>
        <w:rPr>
          <w:rFonts w:ascii="微软雅黑" w:eastAsia="微软雅黑" w:hAnsi="微软雅黑"/>
          <w:color w:val="FF0000"/>
          <w:sz w:val="18"/>
          <w:szCs w:val="18"/>
          <w:lang w:eastAsia="zh-CN"/>
        </w:rPr>
        <w:t>Type1</w:t>
      </w:r>
      <w:r>
        <w:rPr>
          <w:rFonts w:ascii="微软雅黑" w:eastAsia="微软雅黑" w:hAnsi="微软雅黑" w:cs="宋体" w:hint="eastAsia"/>
          <w:color w:val="FF0000"/>
          <w:sz w:val="18"/>
          <w:szCs w:val="18"/>
          <w:lang w:eastAsia="zh-CN"/>
        </w:rPr>
        <w:t>）</w:t>
      </w:r>
      <w:r>
        <w:rPr>
          <w:rFonts w:ascii="微软雅黑" w:eastAsia="微软雅黑" w:hAnsi="微软雅黑" w:hint="eastAsia"/>
          <w:color w:val="FF0000"/>
          <w:sz w:val="18"/>
          <w:szCs w:val="18"/>
          <w:lang w:eastAsia="zh-CN"/>
        </w:rPr>
        <w:t> </w:t>
      </w:r>
    </w:p>
    <w:p w14:paraId="24FFA6B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 </w:t>
      </w:r>
      <w:r>
        <w:rPr>
          <w:rFonts w:ascii="微软雅黑" w:eastAsia="微软雅黑" w:hAnsi="微软雅黑" w:cs="宋体" w:hint="eastAsia"/>
          <w:color w:val="FF0000"/>
          <w:sz w:val="18"/>
          <w:szCs w:val="18"/>
          <w:lang w:eastAsia="zh-CN"/>
        </w:rPr>
        <w:t>路由器产生，描述了路由器的链路状态和开销，本区域内传播</w:t>
      </w:r>
      <w:r>
        <w:rPr>
          <w:rFonts w:ascii="微软雅黑" w:eastAsia="微软雅黑" w:hAnsi="微软雅黑" w:hint="eastAsia"/>
          <w:color w:val="FF0000"/>
          <w:sz w:val="18"/>
          <w:szCs w:val="18"/>
          <w:lang w:eastAsia="zh-CN"/>
        </w:rPr>
        <w:t> </w:t>
      </w:r>
    </w:p>
    <w:p w14:paraId="7EAC60C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Network-LSA</w:t>
      </w:r>
      <w:r>
        <w:rPr>
          <w:rFonts w:ascii="微软雅黑" w:eastAsia="微软雅黑" w:hAnsi="微软雅黑" w:cs="宋体" w:hint="eastAsia"/>
          <w:color w:val="FF0000"/>
          <w:sz w:val="18"/>
          <w:szCs w:val="18"/>
          <w:lang w:eastAsia="zh-CN"/>
        </w:rPr>
        <w:t>（</w:t>
      </w:r>
      <w:r>
        <w:rPr>
          <w:rFonts w:ascii="微软雅黑" w:eastAsia="微软雅黑" w:hAnsi="微软雅黑"/>
          <w:color w:val="FF0000"/>
          <w:sz w:val="18"/>
          <w:szCs w:val="18"/>
          <w:lang w:eastAsia="zh-CN"/>
        </w:rPr>
        <w:t>Type2</w:t>
      </w:r>
      <w:r>
        <w:rPr>
          <w:rFonts w:ascii="微软雅黑" w:eastAsia="微软雅黑" w:hAnsi="微软雅黑" w:cs="宋体" w:hint="eastAsia"/>
          <w:color w:val="FF0000"/>
          <w:sz w:val="18"/>
          <w:szCs w:val="18"/>
          <w:lang w:eastAsia="zh-CN"/>
        </w:rPr>
        <w:t>）</w:t>
      </w:r>
      <w:r>
        <w:rPr>
          <w:rFonts w:ascii="微软雅黑" w:eastAsia="微软雅黑" w:hAnsi="微软雅黑" w:hint="eastAsia"/>
          <w:color w:val="FF0000"/>
          <w:sz w:val="18"/>
          <w:szCs w:val="18"/>
          <w:lang w:eastAsia="zh-CN"/>
        </w:rPr>
        <w:t> </w:t>
      </w:r>
    </w:p>
    <w:p w14:paraId="360A5E8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 DR</w:t>
      </w:r>
      <w:r>
        <w:rPr>
          <w:rFonts w:ascii="微软雅黑" w:eastAsia="微软雅黑" w:hAnsi="微软雅黑" w:cs="宋体" w:hint="eastAsia"/>
          <w:color w:val="FF0000"/>
          <w:sz w:val="18"/>
          <w:szCs w:val="18"/>
          <w:lang w:eastAsia="zh-CN"/>
        </w:rPr>
        <w:t>产生，描述本网段的链路状态，本区域内传播</w:t>
      </w:r>
      <w:r>
        <w:rPr>
          <w:rFonts w:ascii="微软雅黑" w:eastAsia="微软雅黑" w:hAnsi="微软雅黑" w:hint="eastAsia"/>
          <w:color w:val="FF0000"/>
          <w:sz w:val="18"/>
          <w:szCs w:val="18"/>
          <w:lang w:eastAsia="zh-CN"/>
        </w:rPr>
        <w:t> </w:t>
      </w:r>
    </w:p>
    <w:p w14:paraId="46D95AF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Network-summary-LSA</w:t>
      </w:r>
      <w:r>
        <w:rPr>
          <w:rFonts w:ascii="微软雅黑" w:eastAsia="微软雅黑" w:hAnsi="微软雅黑" w:cs="宋体" w:hint="eastAsia"/>
          <w:color w:val="FF0000"/>
          <w:sz w:val="18"/>
          <w:szCs w:val="18"/>
          <w:lang w:eastAsia="zh-CN"/>
        </w:rPr>
        <w:t>（</w:t>
      </w:r>
      <w:r>
        <w:rPr>
          <w:rFonts w:ascii="微软雅黑" w:eastAsia="微软雅黑" w:hAnsi="微软雅黑"/>
          <w:color w:val="FF0000"/>
          <w:sz w:val="18"/>
          <w:szCs w:val="18"/>
          <w:lang w:eastAsia="zh-CN"/>
        </w:rPr>
        <w:t>Type3</w:t>
      </w:r>
      <w:r>
        <w:rPr>
          <w:rFonts w:ascii="微软雅黑" w:eastAsia="微软雅黑" w:hAnsi="微软雅黑" w:cs="宋体" w:hint="eastAsia"/>
          <w:color w:val="FF0000"/>
          <w:sz w:val="18"/>
          <w:szCs w:val="18"/>
          <w:lang w:eastAsia="zh-CN"/>
        </w:rPr>
        <w:t>）</w:t>
      </w:r>
      <w:r>
        <w:rPr>
          <w:rFonts w:ascii="微软雅黑" w:eastAsia="微软雅黑" w:hAnsi="微软雅黑" w:hint="eastAsia"/>
          <w:color w:val="FF0000"/>
          <w:sz w:val="18"/>
          <w:szCs w:val="18"/>
          <w:lang w:eastAsia="zh-CN"/>
        </w:rPr>
        <w:t> </w:t>
      </w:r>
    </w:p>
    <w:p w14:paraId="1B830A6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 ABR</w:t>
      </w:r>
      <w:r>
        <w:rPr>
          <w:rFonts w:ascii="微软雅黑" w:eastAsia="微软雅黑" w:hAnsi="微软雅黑" w:cs="宋体" w:hint="eastAsia"/>
          <w:color w:val="FF0000"/>
          <w:sz w:val="18"/>
          <w:szCs w:val="18"/>
          <w:lang w:eastAsia="zh-CN"/>
        </w:rPr>
        <w:t>产生，描述区域内某个网段的路由，区域间传播（除特殊区域）</w:t>
      </w:r>
      <w:r>
        <w:rPr>
          <w:rFonts w:ascii="微软雅黑" w:eastAsia="微软雅黑" w:hAnsi="微软雅黑" w:hint="eastAsia"/>
          <w:color w:val="FF0000"/>
          <w:sz w:val="18"/>
          <w:szCs w:val="18"/>
          <w:lang w:eastAsia="zh-CN"/>
        </w:rPr>
        <w:t> </w:t>
      </w:r>
    </w:p>
    <w:p w14:paraId="0D33AB87"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ASBR-summary-LSA</w:t>
      </w:r>
      <w:r>
        <w:rPr>
          <w:rFonts w:ascii="微软雅黑" w:eastAsia="微软雅黑" w:hAnsi="微软雅黑" w:cs="宋体" w:hint="eastAsia"/>
          <w:color w:val="FF0000"/>
          <w:sz w:val="18"/>
          <w:szCs w:val="18"/>
          <w:lang w:eastAsia="zh-CN"/>
        </w:rPr>
        <w:t>（</w:t>
      </w:r>
      <w:r>
        <w:rPr>
          <w:rFonts w:ascii="微软雅黑" w:eastAsia="微软雅黑" w:hAnsi="微软雅黑"/>
          <w:color w:val="FF0000"/>
          <w:sz w:val="18"/>
          <w:szCs w:val="18"/>
          <w:lang w:eastAsia="zh-CN"/>
        </w:rPr>
        <w:t>Type4</w:t>
      </w:r>
      <w:r>
        <w:rPr>
          <w:rFonts w:ascii="微软雅黑" w:eastAsia="微软雅黑" w:hAnsi="微软雅黑" w:cs="宋体" w:hint="eastAsia"/>
          <w:color w:val="FF0000"/>
          <w:sz w:val="18"/>
          <w:szCs w:val="18"/>
          <w:lang w:eastAsia="zh-CN"/>
        </w:rPr>
        <w:t>）</w:t>
      </w:r>
      <w:r>
        <w:rPr>
          <w:rFonts w:ascii="微软雅黑" w:eastAsia="微软雅黑" w:hAnsi="微软雅黑" w:hint="eastAsia"/>
          <w:color w:val="FF0000"/>
          <w:sz w:val="18"/>
          <w:szCs w:val="18"/>
          <w:lang w:eastAsia="zh-CN"/>
        </w:rPr>
        <w:t> </w:t>
      </w:r>
    </w:p>
    <w:p w14:paraId="124808C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 ABR</w:t>
      </w:r>
      <w:r>
        <w:rPr>
          <w:rFonts w:ascii="微软雅黑" w:eastAsia="微软雅黑" w:hAnsi="微软雅黑" w:cs="宋体" w:hint="eastAsia"/>
          <w:color w:val="FF0000"/>
          <w:sz w:val="18"/>
          <w:szCs w:val="18"/>
          <w:lang w:eastAsia="zh-CN"/>
        </w:rPr>
        <w:t>产生，描述到</w:t>
      </w:r>
      <w:r>
        <w:rPr>
          <w:rFonts w:ascii="微软雅黑" w:eastAsia="微软雅黑" w:hAnsi="微软雅黑"/>
          <w:color w:val="FF0000"/>
          <w:sz w:val="18"/>
          <w:szCs w:val="18"/>
          <w:lang w:eastAsia="zh-CN"/>
        </w:rPr>
        <w:t>ASBR</w:t>
      </w:r>
      <w:r>
        <w:rPr>
          <w:rFonts w:ascii="微软雅黑" w:eastAsia="微软雅黑" w:hAnsi="微软雅黑" w:cs="宋体" w:hint="eastAsia"/>
          <w:color w:val="FF0000"/>
          <w:sz w:val="18"/>
          <w:szCs w:val="18"/>
          <w:lang w:eastAsia="zh-CN"/>
        </w:rPr>
        <w:t>的路由，</w:t>
      </w:r>
      <w:r>
        <w:rPr>
          <w:rFonts w:ascii="微软雅黑" w:eastAsia="微软雅黑" w:hAnsi="微软雅黑"/>
          <w:color w:val="FF0000"/>
          <w:sz w:val="18"/>
          <w:szCs w:val="18"/>
          <w:lang w:eastAsia="zh-CN"/>
        </w:rPr>
        <w:t>OSPF</w:t>
      </w:r>
      <w:r>
        <w:rPr>
          <w:rFonts w:ascii="微软雅黑" w:eastAsia="微软雅黑" w:hAnsi="微软雅黑" w:cs="宋体" w:hint="eastAsia"/>
          <w:color w:val="FF0000"/>
          <w:sz w:val="18"/>
          <w:szCs w:val="18"/>
          <w:lang w:eastAsia="zh-CN"/>
        </w:rPr>
        <w:t>域内传播（除特殊区域）</w:t>
      </w:r>
      <w:r>
        <w:rPr>
          <w:rFonts w:ascii="微软雅黑" w:eastAsia="微软雅黑" w:hAnsi="微软雅黑" w:hint="eastAsia"/>
          <w:color w:val="FF0000"/>
          <w:sz w:val="18"/>
          <w:szCs w:val="18"/>
          <w:lang w:eastAsia="zh-CN"/>
        </w:rPr>
        <w:t> </w:t>
      </w:r>
    </w:p>
    <w:p w14:paraId="7086612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AS-external-LSA</w:t>
      </w:r>
      <w:r>
        <w:rPr>
          <w:rFonts w:ascii="微软雅黑" w:eastAsia="微软雅黑" w:hAnsi="微软雅黑" w:cs="宋体" w:hint="eastAsia"/>
          <w:color w:val="FF0000"/>
          <w:sz w:val="18"/>
          <w:szCs w:val="18"/>
          <w:lang w:eastAsia="zh-CN"/>
        </w:rPr>
        <w:t>（</w:t>
      </w:r>
      <w:r>
        <w:rPr>
          <w:rFonts w:ascii="微软雅黑" w:eastAsia="微软雅黑" w:hAnsi="微软雅黑"/>
          <w:color w:val="FF0000"/>
          <w:sz w:val="18"/>
          <w:szCs w:val="18"/>
          <w:lang w:eastAsia="zh-CN"/>
        </w:rPr>
        <w:t>Type5</w:t>
      </w:r>
      <w:r>
        <w:rPr>
          <w:rFonts w:ascii="微软雅黑" w:eastAsia="微软雅黑" w:hAnsi="微软雅黑" w:cs="宋体" w:hint="eastAsia"/>
          <w:color w:val="FF0000"/>
          <w:sz w:val="18"/>
          <w:szCs w:val="18"/>
          <w:lang w:eastAsia="zh-CN"/>
        </w:rPr>
        <w:t>）</w:t>
      </w:r>
      <w:r>
        <w:rPr>
          <w:rFonts w:ascii="微软雅黑" w:eastAsia="微软雅黑" w:hAnsi="微软雅黑" w:hint="eastAsia"/>
          <w:color w:val="FF0000"/>
          <w:sz w:val="18"/>
          <w:szCs w:val="18"/>
          <w:lang w:eastAsia="zh-CN"/>
        </w:rPr>
        <w:t> </w:t>
      </w:r>
    </w:p>
    <w:p w14:paraId="6E494C2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 ASBR</w:t>
      </w:r>
      <w:r>
        <w:rPr>
          <w:rFonts w:ascii="微软雅黑" w:eastAsia="微软雅黑" w:hAnsi="微软雅黑" w:cs="宋体" w:hint="eastAsia"/>
          <w:color w:val="FF0000"/>
          <w:sz w:val="18"/>
          <w:szCs w:val="18"/>
          <w:lang w:eastAsia="zh-CN"/>
        </w:rPr>
        <w:t>产生，描述到</w:t>
      </w:r>
      <w:r>
        <w:rPr>
          <w:rFonts w:ascii="微软雅黑" w:eastAsia="微软雅黑" w:hAnsi="微软雅黑"/>
          <w:color w:val="FF0000"/>
          <w:sz w:val="18"/>
          <w:szCs w:val="18"/>
          <w:lang w:eastAsia="zh-CN"/>
        </w:rPr>
        <w:t>AS</w:t>
      </w:r>
      <w:r>
        <w:rPr>
          <w:rFonts w:ascii="微软雅黑" w:eastAsia="微软雅黑" w:hAnsi="微软雅黑" w:cs="宋体" w:hint="eastAsia"/>
          <w:color w:val="FF0000"/>
          <w:sz w:val="18"/>
          <w:szCs w:val="18"/>
          <w:lang w:eastAsia="zh-CN"/>
        </w:rPr>
        <w:t>外部的路由，</w:t>
      </w:r>
      <w:r>
        <w:rPr>
          <w:rFonts w:ascii="微软雅黑" w:eastAsia="微软雅黑" w:hAnsi="微软雅黑"/>
          <w:color w:val="FF0000"/>
          <w:sz w:val="18"/>
          <w:szCs w:val="18"/>
          <w:lang w:eastAsia="zh-CN"/>
        </w:rPr>
        <w:t>OSPF</w:t>
      </w:r>
      <w:r>
        <w:rPr>
          <w:rFonts w:ascii="微软雅黑" w:eastAsia="微软雅黑" w:hAnsi="微软雅黑" w:cs="宋体" w:hint="eastAsia"/>
          <w:color w:val="FF0000"/>
          <w:sz w:val="18"/>
          <w:szCs w:val="18"/>
          <w:lang w:eastAsia="zh-CN"/>
        </w:rPr>
        <w:t>域内传播（除特殊区域）</w:t>
      </w:r>
      <w:r>
        <w:rPr>
          <w:rFonts w:ascii="微软雅黑" w:eastAsia="微软雅黑" w:hAnsi="微软雅黑" w:hint="eastAsia"/>
          <w:color w:val="FF0000"/>
          <w:sz w:val="18"/>
          <w:szCs w:val="18"/>
          <w:lang w:eastAsia="zh-CN"/>
        </w:rPr>
        <w:t> </w:t>
      </w:r>
    </w:p>
    <w:p w14:paraId="0CFCAA9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NSSA LSA</w:t>
      </w:r>
      <w:r>
        <w:rPr>
          <w:rFonts w:ascii="微软雅黑" w:eastAsia="微软雅黑" w:hAnsi="微软雅黑" w:cs="宋体" w:hint="eastAsia"/>
          <w:color w:val="FF0000"/>
          <w:sz w:val="18"/>
          <w:szCs w:val="18"/>
          <w:lang w:eastAsia="zh-CN"/>
        </w:rPr>
        <w:t>（</w:t>
      </w:r>
      <w:r>
        <w:rPr>
          <w:rFonts w:ascii="微软雅黑" w:eastAsia="微软雅黑" w:hAnsi="微软雅黑"/>
          <w:color w:val="FF0000"/>
          <w:sz w:val="18"/>
          <w:szCs w:val="18"/>
          <w:lang w:eastAsia="zh-CN"/>
        </w:rPr>
        <w:t>Type7</w:t>
      </w:r>
      <w:r>
        <w:rPr>
          <w:rFonts w:ascii="微软雅黑" w:eastAsia="微软雅黑" w:hAnsi="微软雅黑" w:cs="宋体" w:hint="eastAsia"/>
          <w:color w:val="FF0000"/>
          <w:sz w:val="18"/>
          <w:szCs w:val="18"/>
          <w:lang w:eastAsia="zh-CN"/>
        </w:rPr>
        <w:t>）</w:t>
      </w:r>
      <w:r>
        <w:rPr>
          <w:rFonts w:ascii="微软雅黑" w:eastAsia="微软雅黑" w:hAnsi="微软雅黑" w:hint="eastAsia"/>
          <w:color w:val="FF0000"/>
          <w:sz w:val="18"/>
          <w:szCs w:val="18"/>
          <w:lang w:eastAsia="zh-CN"/>
        </w:rPr>
        <w:t> </w:t>
      </w:r>
    </w:p>
    <w:p w14:paraId="54289AD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 </w:t>
      </w:r>
      <w:r>
        <w:rPr>
          <w:rFonts w:ascii="微软雅黑" w:eastAsia="微软雅黑" w:hAnsi="微软雅黑" w:cs="宋体" w:hint="eastAsia"/>
          <w:color w:val="FF0000"/>
          <w:sz w:val="18"/>
          <w:szCs w:val="18"/>
          <w:lang w:eastAsia="zh-CN"/>
        </w:rPr>
        <w:t>由</w:t>
      </w:r>
      <w:r>
        <w:rPr>
          <w:rFonts w:ascii="微软雅黑" w:eastAsia="微软雅黑" w:hAnsi="微软雅黑"/>
          <w:color w:val="FF0000"/>
          <w:sz w:val="18"/>
          <w:szCs w:val="18"/>
          <w:lang w:eastAsia="zh-CN"/>
        </w:rPr>
        <w:t>ASBR</w:t>
      </w:r>
      <w:r>
        <w:rPr>
          <w:rFonts w:ascii="微软雅黑" w:eastAsia="微软雅黑" w:hAnsi="微软雅黑" w:cs="宋体" w:hint="eastAsia"/>
          <w:color w:val="FF0000"/>
          <w:sz w:val="18"/>
          <w:szCs w:val="18"/>
          <w:lang w:eastAsia="zh-CN"/>
        </w:rPr>
        <w:t>产生，描述到</w:t>
      </w:r>
      <w:r>
        <w:rPr>
          <w:rFonts w:ascii="微软雅黑" w:eastAsia="微软雅黑" w:hAnsi="微软雅黑"/>
          <w:color w:val="FF0000"/>
          <w:sz w:val="18"/>
          <w:szCs w:val="18"/>
          <w:lang w:eastAsia="zh-CN"/>
        </w:rPr>
        <w:t>AS</w:t>
      </w:r>
      <w:r>
        <w:rPr>
          <w:rFonts w:ascii="微软雅黑" w:eastAsia="微软雅黑" w:hAnsi="微软雅黑" w:cs="宋体" w:hint="eastAsia"/>
          <w:color w:val="FF0000"/>
          <w:sz w:val="18"/>
          <w:szCs w:val="18"/>
          <w:lang w:eastAsia="zh-CN"/>
        </w:rPr>
        <w:t>外部的路由，仅在</w:t>
      </w:r>
      <w:r>
        <w:rPr>
          <w:rFonts w:ascii="微软雅黑" w:eastAsia="微软雅黑" w:hAnsi="微软雅黑"/>
          <w:color w:val="FF0000"/>
          <w:sz w:val="18"/>
          <w:szCs w:val="18"/>
          <w:lang w:eastAsia="zh-CN"/>
        </w:rPr>
        <w:t>NSSA</w:t>
      </w:r>
      <w:r>
        <w:rPr>
          <w:rFonts w:ascii="微软雅黑" w:eastAsia="微软雅黑" w:hAnsi="微软雅黑" w:cs="宋体" w:hint="eastAsia"/>
          <w:color w:val="FF0000"/>
          <w:sz w:val="18"/>
          <w:szCs w:val="18"/>
          <w:lang w:eastAsia="zh-CN"/>
        </w:rPr>
        <w:t>区域内传播。</w:t>
      </w:r>
    </w:p>
    <w:p w14:paraId="34C961A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w:t>
      </w:r>
      <w:r>
        <w:rPr>
          <w:rFonts w:ascii="微软雅黑" w:eastAsia="微软雅黑" w:hAnsi="微软雅黑" w:hint="eastAsia"/>
          <w:sz w:val="18"/>
          <w:szCs w:val="18"/>
          <w:lang w:eastAsia="zh-CN"/>
        </w:rPr>
        <w:t>面</w:t>
      </w:r>
      <w:r>
        <w:rPr>
          <w:rFonts w:ascii="微软雅黑" w:eastAsia="微软雅黑" w:hAnsi="微软雅黑" w:cs="微软雅黑" w:hint="eastAsia"/>
          <w:sz w:val="18"/>
          <w:szCs w:val="18"/>
          <w:lang w:eastAsia="zh-CN"/>
        </w:rPr>
        <w:t>所罗列的</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邻居关系状态中，只</w:t>
      </w:r>
      <w:r>
        <w:rPr>
          <w:rFonts w:ascii="微软雅黑" w:eastAsia="微软雅黑" w:hAnsi="微软雅黑" w:hint="eastAsia"/>
          <w:sz w:val="18"/>
          <w:szCs w:val="18"/>
          <w:lang w:eastAsia="zh-CN"/>
        </w:rPr>
        <w:t>有</w:t>
      </w:r>
      <w:r>
        <w:rPr>
          <w:rFonts w:ascii="微软雅黑" w:eastAsia="微软雅黑" w:hAnsi="微软雅黑" w:cs="微软雅黑" w:hint="eastAsia"/>
          <w:sz w:val="18"/>
          <w:szCs w:val="18"/>
          <w:lang w:eastAsia="zh-CN"/>
        </w:rPr>
        <w:t>在</w:t>
      </w:r>
      <w:r>
        <w:rPr>
          <w:rFonts w:ascii="微软雅黑" w:eastAsia="微软雅黑" w:hAnsi="微软雅黑"/>
          <w:sz w:val="18"/>
          <w:szCs w:val="18"/>
          <w:lang w:eastAsia="zh-CN"/>
        </w:rPr>
        <w:t>NBMA</w:t>
      </w:r>
      <w:r>
        <w:rPr>
          <w:rFonts w:ascii="微软雅黑" w:eastAsia="微软雅黑" w:hAnsi="微软雅黑" w:cs="微软雅黑" w:hint="eastAsia"/>
          <w:sz w:val="18"/>
          <w:szCs w:val="18"/>
          <w:lang w:eastAsia="zh-CN"/>
        </w:rPr>
        <w:t>网络中才会出现的状态为</w:t>
      </w:r>
      <w:r>
        <w:rPr>
          <w:rFonts w:ascii="微软雅黑" w:eastAsia="微软雅黑" w:hAnsi="微软雅黑"/>
          <w:sz w:val="18"/>
          <w:szCs w:val="18"/>
          <w:lang w:eastAsia="zh-CN"/>
        </w:rPr>
        <w:t>：</w:t>
      </w:r>
    </w:p>
    <w:p w14:paraId="2CB52ACD" w14:textId="77777777" w:rsidR="009557CF" w:rsidRDefault="002E4047">
      <w:pPr>
        <w:pStyle w:val="1a"/>
        <w:numPr>
          <w:ilvl w:val="0"/>
          <w:numId w:val="64"/>
        </w:numPr>
        <w:ind w:firstLineChars="0"/>
        <w:rPr>
          <w:rFonts w:ascii="微软雅黑" w:eastAsia="微软雅黑" w:hAnsi="微软雅黑"/>
          <w:sz w:val="18"/>
          <w:szCs w:val="18"/>
        </w:rPr>
      </w:pPr>
      <w:r>
        <w:rPr>
          <w:rFonts w:ascii="微软雅黑" w:eastAsia="微软雅黑" w:hAnsi="微软雅黑"/>
          <w:sz w:val="18"/>
          <w:szCs w:val="18"/>
        </w:rPr>
        <w:t>Down</w:t>
      </w:r>
    </w:p>
    <w:p w14:paraId="3D37C51A" w14:textId="77777777" w:rsidR="009557CF" w:rsidRDefault="002E4047">
      <w:pPr>
        <w:pStyle w:val="1a"/>
        <w:numPr>
          <w:ilvl w:val="0"/>
          <w:numId w:val="64"/>
        </w:numPr>
        <w:ind w:firstLineChars="0"/>
        <w:rPr>
          <w:rFonts w:ascii="微软雅黑" w:eastAsia="微软雅黑" w:hAnsi="微软雅黑"/>
          <w:sz w:val="18"/>
          <w:szCs w:val="18"/>
        </w:rPr>
      </w:pPr>
      <w:r>
        <w:rPr>
          <w:rFonts w:ascii="微软雅黑" w:eastAsia="微软雅黑" w:hAnsi="微软雅黑" w:hint="eastAsia"/>
          <w:sz w:val="18"/>
          <w:szCs w:val="18"/>
          <w:lang w:eastAsia="zh-CN"/>
        </w:rPr>
        <w:t>Init</w:t>
      </w:r>
    </w:p>
    <w:p w14:paraId="1F914CFD" w14:textId="77777777" w:rsidR="009557CF" w:rsidRDefault="002E4047">
      <w:pPr>
        <w:pStyle w:val="1a"/>
        <w:numPr>
          <w:ilvl w:val="0"/>
          <w:numId w:val="64"/>
        </w:numPr>
        <w:ind w:firstLineChars="0"/>
        <w:rPr>
          <w:rFonts w:ascii="微软雅黑" w:eastAsia="微软雅黑" w:hAnsi="微软雅黑"/>
          <w:sz w:val="18"/>
          <w:szCs w:val="18"/>
        </w:rPr>
      </w:pPr>
      <w:r>
        <w:rPr>
          <w:rFonts w:ascii="微软雅黑" w:eastAsia="微软雅黑" w:hAnsi="微软雅黑"/>
          <w:sz w:val="18"/>
          <w:szCs w:val="18"/>
        </w:rPr>
        <w:t>Attempt</w:t>
      </w:r>
    </w:p>
    <w:p w14:paraId="244357E2" w14:textId="77777777" w:rsidR="009557CF" w:rsidRDefault="002E4047">
      <w:pPr>
        <w:pStyle w:val="1a"/>
        <w:numPr>
          <w:ilvl w:val="0"/>
          <w:numId w:val="64"/>
        </w:numPr>
        <w:ind w:firstLineChars="0"/>
        <w:rPr>
          <w:rFonts w:ascii="微软雅黑" w:eastAsia="微软雅黑" w:hAnsi="微软雅黑"/>
          <w:sz w:val="18"/>
          <w:szCs w:val="18"/>
        </w:rPr>
      </w:pPr>
      <w:r>
        <w:rPr>
          <w:rFonts w:ascii="微软雅黑" w:eastAsia="微软雅黑" w:hAnsi="微软雅黑"/>
          <w:sz w:val="18"/>
          <w:szCs w:val="18"/>
        </w:rPr>
        <w:t>2-way</w:t>
      </w:r>
    </w:p>
    <w:p w14:paraId="468F480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01CA0C1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下面哪种</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报文携带主从关系</w:t>
      </w:r>
      <w:r>
        <w:rPr>
          <w:rFonts w:ascii="微软雅黑" w:eastAsia="微软雅黑" w:hAnsi="微软雅黑" w:hint="eastAsia"/>
          <w:sz w:val="18"/>
          <w:szCs w:val="18"/>
          <w:lang w:eastAsia="zh-CN"/>
        </w:rPr>
        <w:t>信息</w:t>
      </w:r>
      <w:r>
        <w:rPr>
          <w:rFonts w:ascii="微软雅黑" w:eastAsia="微软雅黑" w:hAnsi="微软雅黑" w:cs="微软雅黑" w:hint="eastAsia"/>
          <w:sz w:val="18"/>
          <w:szCs w:val="18"/>
          <w:lang w:eastAsia="zh-CN"/>
        </w:rPr>
        <w:t>？</w:t>
      </w:r>
    </w:p>
    <w:p w14:paraId="3F3F350F" w14:textId="77777777" w:rsidR="009557CF" w:rsidRDefault="002E4047">
      <w:pPr>
        <w:pStyle w:val="1a"/>
        <w:numPr>
          <w:ilvl w:val="0"/>
          <w:numId w:val="65"/>
        </w:numPr>
        <w:ind w:firstLineChars="0"/>
        <w:rPr>
          <w:rFonts w:ascii="微软雅黑" w:eastAsia="微软雅黑" w:hAnsi="微软雅黑"/>
          <w:sz w:val="18"/>
          <w:szCs w:val="18"/>
        </w:rPr>
      </w:pPr>
      <w:r>
        <w:rPr>
          <w:rFonts w:ascii="微软雅黑" w:eastAsia="微软雅黑" w:hAnsi="微软雅黑"/>
          <w:sz w:val="18"/>
          <w:szCs w:val="18"/>
        </w:rPr>
        <w:t>Hello</w:t>
      </w:r>
      <w:r>
        <w:rPr>
          <w:rFonts w:ascii="微软雅黑" w:eastAsia="微软雅黑" w:hAnsi="微软雅黑" w:cs="微软雅黑" w:hint="eastAsia"/>
          <w:sz w:val="18"/>
          <w:szCs w:val="18"/>
        </w:rPr>
        <w:t>报文</w:t>
      </w:r>
    </w:p>
    <w:p w14:paraId="76E364B4" w14:textId="77777777" w:rsidR="009557CF" w:rsidRDefault="002E4047">
      <w:pPr>
        <w:pStyle w:val="1a"/>
        <w:numPr>
          <w:ilvl w:val="0"/>
          <w:numId w:val="65"/>
        </w:numPr>
        <w:ind w:firstLineChars="0"/>
        <w:rPr>
          <w:rFonts w:ascii="微软雅黑" w:eastAsia="微软雅黑" w:hAnsi="微软雅黑"/>
          <w:sz w:val="18"/>
          <w:szCs w:val="18"/>
        </w:rPr>
      </w:pPr>
      <w:r>
        <w:rPr>
          <w:rFonts w:ascii="微软雅黑" w:eastAsia="微软雅黑" w:hAnsi="微软雅黑"/>
          <w:sz w:val="18"/>
          <w:szCs w:val="18"/>
        </w:rPr>
        <w:t>DD</w:t>
      </w:r>
      <w:r>
        <w:rPr>
          <w:rFonts w:ascii="微软雅黑" w:eastAsia="微软雅黑" w:hAnsi="微软雅黑" w:cs="微软雅黑" w:hint="eastAsia"/>
          <w:sz w:val="18"/>
          <w:szCs w:val="18"/>
        </w:rPr>
        <w:t>报文</w:t>
      </w:r>
    </w:p>
    <w:p w14:paraId="0C9B3F96" w14:textId="77777777" w:rsidR="009557CF" w:rsidRDefault="002E4047">
      <w:pPr>
        <w:pStyle w:val="1a"/>
        <w:numPr>
          <w:ilvl w:val="0"/>
          <w:numId w:val="65"/>
        </w:numPr>
        <w:ind w:firstLineChars="0"/>
        <w:rPr>
          <w:rFonts w:ascii="微软雅黑" w:eastAsia="微软雅黑" w:hAnsi="微软雅黑"/>
          <w:sz w:val="18"/>
          <w:szCs w:val="18"/>
        </w:rPr>
      </w:pPr>
      <w:r>
        <w:rPr>
          <w:rFonts w:ascii="微软雅黑" w:eastAsia="微软雅黑" w:hAnsi="微软雅黑"/>
          <w:sz w:val="18"/>
          <w:szCs w:val="18"/>
        </w:rPr>
        <w:t>LSA Update</w:t>
      </w:r>
    </w:p>
    <w:p w14:paraId="3AE30A13" w14:textId="77777777" w:rsidR="009557CF" w:rsidRDefault="002E4047">
      <w:pPr>
        <w:pStyle w:val="1a"/>
        <w:numPr>
          <w:ilvl w:val="0"/>
          <w:numId w:val="65"/>
        </w:numPr>
        <w:ind w:firstLineChars="0"/>
        <w:rPr>
          <w:rFonts w:ascii="微软雅黑" w:eastAsia="微软雅黑" w:hAnsi="微软雅黑"/>
          <w:sz w:val="18"/>
          <w:szCs w:val="18"/>
        </w:rPr>
      </w:pPr>
      <w:r>
        <w:rPr>
          <w:rFonts w:ascii="微软雅黑" w:eastAsia="微软雅黑" w:hAnsi="微软雅黑" w:cs="微软雅黑" w:hint="eastAsia"/>
          <w:sz w:val="18"/>
          <w:szCs w:val="18"/>
        </w:rPr>
        <w:lastRenderedPageBreak/>
        <w:t>L</w:t>
      </w:r>
      <w:r>
        <w:rPr>
          <w:rFonts w:ascii="微软雅黑" w:eastAsia="微软雅黑" w:hAnsi="微软雅黑"/>
          <w:sz w:val="18"/>
          <w:szCs w:val="18"/>
        </w:rPr>
        <w:t>SA Request</w:t>
      </w:r>
    </w:p>
    <w:p w14:paraId="330657A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155DE9A8"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判断：毎个运</w:t>
      </w:r>
      <w:r>
        <w:rPr>
          <w:rFonts w:ascii="微软雅黑" w:eastAsia="微软雅黑" w:hAnsi="微软雅黑" w:cs="微软雅黑" w:hint="eastAsia"/>
          <w:sz w:val="18"/>
          <w:szCs w:val="18"/>
          <w:lang w:eastAsia="zh-CN"/>
        </w:rPr>
        <w:t>行</w:t>
      </w:r>
      <w:r>
        <w:rPr>
          <w:rFonts w:ascii="微软雅黑" w:eastAsia="微软雅黑" w:hAnsi="微软雅黑"/>
          <w:sz w:val="18"/>
          <w:szCs w:val="18"/>
        </w:rPr>
        <w:t xml:space="preserve"> OSPF</w:t>
      </w:r>
      <w:r>
        <w:rPr>
          <w:rFonts w:ascii="微软雅黑" w:eastAsia="微软雅黑" w:hAnsi="微软雅黑" w:cs="微软雅黑" w:hint="eastAsia"/>
          <w:sz w:val="18"/>
          <w:szCs w:val="18"/>
        </w:rPr>
        <w:t>的路由器都</w:t>
      </w:r>
      <w:r>
        <w:rPr>
          <w:rFonts w:ascii="微软雅黑" w:eastAsia="微软雅黑" w:hAnsi="微软雅黑" w:cs="微软雅黑" w:hint="eastAsia"/>
          <w:sz w:val="18"/>
          <w:szCs w:val="18"/>
          <w:lang w:eastAsia="zh-CN"/>
        </w:rPr>
        <w:t>有</w:t>
      </w:r>
      <w:r>
        <w:rPr>
          <w:rFonts w:ascii="微软雅黑" w:eastAsia="微软雅黑" w:hAnsi="微软雅黑"/>
          <w:sz w:val="18"/>
          <w:szCs w:val="18"/>
        </w:rPr>
        <w:t>—</w:t>
      </w:r>
      <w:r>
        <w:rPr>
          <w:rFonts w:ascii="微软雅黑" w:eastAsia="微软雅黑" w:hAnsi="微软雅黑" w:cs="微软雅黑" w:hint="eastAsia"/>
          <w:sz w:val="18"/>
          <w:szCs w:val="18"/>
        </w:rPr>
        <w:t>个</w:t>
      </w:r>
      <w:r>
        <w:rPr>
          <w:rFonts w:ascii="微软雅黑" w:eastAsia="微软雅黑" w:hAnsi="微软雅黑"/>
          <w:sz w:val="18"/>
          <w:szCs w:val="18"/>
        </w:rPr>
        <w:t>Router ID</w:t>
      </w:r>
      <w:r>
        <w:rPr>
          <w:rFonts w:ascii="微软雅黑" w:eastAsia="微软雅黑" w:hAnsi="微软雅黑"/>
          <w:sz w:val="18"/>
          <w:szCs w:val="18"/>
        </w:rPr>
        <w:t>，</w:t>
      </w:r>
      <w:r>
        <w:rPr>
          <w:rFonts w:ascii="微软雅黑" w:eastAsia="微软雅黑" w:hAnsi="微软雅黑" w:cs="微软雅黑" w:hint="eastAsia"/>
          <w:sz w:val="18"/>
          <w:szCs w:val="18"/>
        </w:rPr>
        <w:t>该</w:t>
      </w:r>
      <w:r>
        <w:rPr>
          <w:rFonts w:ascii="微软雅黑" w:eastAsia="微软雅黑" w:hAnsi="微软雅黑"/>
          <w:sz w:val="18"/>
          <w:szCs w:val="18"/>
        </w:rPr>
        <w:t>Router ID</w:t>
      </w:r>
      <w:r>
        <w:rPr>
          <w:rFonts w:ascii="微软雅黑" w:eastAsia="微软雅黑" w:hAnsi="微软雅黑" w:cs="微软雅黑" w:hint="eastAsia"/>
          <w:sz w:val="18"/>
          <w:szCs w:val="18"/>
        </w:rPr>
        <w:t>必须在</w:t>
      </w:r>
      <w:r>
        <w:rPr>
          <w:rFonts w:ascii="微软雅黑" w:eastAsia="微软雅黑" w:hAnsi="微软雅黑"/>
          <w:sz w:val="18"/>
          <w:szCs w:val="18"/>
        </w:rPr>
        <w:t>OSPF</w:t>
      </w:r>
      <w:r>
        <w:rPr>
          <w:rFonts w:ascii="微软雅黑" w:eastAsia="微软雅黑" w:hAnsi="微软雅黑" w:cs="微软雅黑" w:hint="eastAsia"/>
          <w:sz w:val="18"/>
          <w:szCs w:val="18"/>
        </w:rPr>
        <w:t>中进行发布</w:t>
      </w:r>
      <w:r>
        <w:rPr>
          <w:rFonts w:ascii="微软雅黑" w:eastAsia="微软雅黑" w:hAnsi="微软雅黑" w:hint="eastAsia"/>
          <w:sz w:val="18"/>
          <w:szCs w:val="18"/>
          <w:lang w:eastAsia="zh-CN"/>
        </w:rPr>
        <w:t>。</w:t>
      </w:r>
    </w:p>
    <w:p w14:paraId="4ED97DCA" w14:textId="77777777" w:rsidR="009557CF" w:rsidRDefault="002E4047">
      <w:pPr>
        <w:pStyle w:val="1a"/>
        <w:numPr>
          <w:ilvl w:val="0"/>
          <w:numId w:val="66"/>
        </w:numPr>
        <w:ind w:firstLineChars="0"/>
        <w:rPr>
          <w:rFonts w:ascii="微软雅黑" w:eastAsia="微软雅黑" w:hAnsi="微软雅黑"/>
          <w:sz w:val="18"/>
          <w:szCs w:val="18"/>
        </w:rPr>
      </w:pPr>
      <w:r>
        <w:rPr>
          <w:rFonts w:ascii="微软雅黑" w:eastAsia="微软雅黑" w:hAnsi="微软雅黑"/>
          <w:sz w:val="18"/>
          <w:szCs w:val="18"/>
        </w:rPr>
        <w:t>True</w:t>
      </w:r>
    </w:p>
    <w:p w14:paraId="08BB8B39" w14:textId="77777777" w:rsidR="009557CF" w:rsidRDefault="002E4047">
      <w:pPr>
        <w:pStyle w:val="1a"/>
        <w:numPr>
          <w:ilvl w:val="0"/>
          <w:numId w:val="66"/>
        </w:numPr>
        <w:ind w:firstLineChars="0"/>
        <w:rPr>
          <w:rFonts w:ascii="微软雅黑" w:eastAsia="微软雅黑" w:hAnsi="微软雅黑"/>
          <w:sz w:val="18"/>
          <w:szCs w:val="18"/>
        </w:rPr>
      </w:pPr>
      <w:r>
        <w:rPr>
          <w:rFonts w:ascii="微软雅黑" w:eastAsia="微软雅黑" w:hAnsi="微软雅黑"/>
          <w:sz w:val="18"/>
          <w:szCs w:val="18"/>
        </w:rPr>
        <w:t>False</w:t>
      </w:r>
    </w:p>
    <w:p w14:paraId="1DD8BF3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1F2C224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通过哪条命令可以查看</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邻居状态信息？</w:t>
      </w:r>
    </w:p>
    <w:p w14:paraId="7B2AF4D2" w14:textId="77777777" w:rsidR="009557CF" w:rsidRDefault="002E4047">
      <w:pPr>
        <w:pStyle w:val="1a"/>
        <w:numPr>
          <w:ilvl w:val="0"/>
          <w:numId w:val="67"/>
        </w:numPr>
        <w:ind w:firstLineChars="0"/>
        <w:rPr>
          <w:rFonts w:ascii="微软雅黑" w:eastAsia="微软雅黑" w:hAnsi="微软雅黑"/>
          <w:sz w:val="18"/>
          <w:szCs w:val="18"/>
        </w:rPr>
      </w:pPr>
      <w:r>
        <w:rPr>
          <w:rFonts w:ascii="微软雅黑" w:eastAsia="微软雅黑" w:hAnsi="微软雅黑"/>
          <w:sz w:val="18"/>
          <w:szCs w:val="18"/>
        </w:rPr>
        <w:t>display ospf peer</w:t>
      </w:r>
    </w:p>
    <w:p w14:paraId="39FF1AFE" w14:textId="77777777" w:rsidR="009557CF" w:rsidRDefault="002E4047">
      <w:pPr>
        <w:pStyle w:val="1a"/>
        <w:numPr>
          <w:ilvl w:val="0"/>
          <w:numId w:val="67"/>
        </w:numPr>
        <w:ind w:firstLineChars="0"/>
        <w:rPr>
          <w:rFonts w:ascii="微软雅黑" w:eastAsia="微软雅黑" w:hAnsi="微软雅黑"/>
          <w:sz w:val="18"/>
          <w:szCs w:val="18"/>
        </w:rPr>
      </w:pPr>
      <w:r>
        <w:rPr>
          <w:rFonts w:ascii="微软雅黑" w:eastAsia="微软雅黑" w:hAnsi="微软雅黑"/>
          <w:sz w:val="18"/>
          <w:szCs w:val="18"/>
        </w:rPr>
        <w:t>display ip ospf peer</w:t>
      </w:r>
    </w:p>
    <w:p w14:paraId="0ABB621C" w14:textId="77777777" w:rsidR="009557CF" w:rsidRDefault="002E4047">
      <w:pPr>
        <w:pStyle w:val="1a"/>
        <w:numPr>
          <w:ilvl w:val="0"/>
          <w:numId w:val="67"/>
        </w:numPr>
        <w:ind w:firstLineChars="0"/>
        <w:rPr>
          <w:rFonts w:ascii="微软雅黑" w:eastAsia="微软雅黑" w:hAnsi="微软雅黑"/>
          <w:sz w:val="18"/>
          <w:szCs w:val="18"/>
        </w:rPr>
      </w:pPr>
      <w:r>
        <w:rPr>
          <w:rFonts w:ascii="微软雅黑" w:eastAsia="微软雅黑" w:hAnsi="微软雅黑"/>
          <w:sz w:val="18"/>
          <w:szCs w:val="18"/>
        </w:rPr>
        <w:t>display ospf neighbor</w:t>
      </w:r>
    </w:p>
    <w:p w14:paraId="51AF8BDC" w14:textId="77777777" w:rsidR="009557CF" w:rsidRDefault="002E4047">
      <w:pPr>
        <w:pStyle w:val="1a"/>
        <w:numPr>
          <w:ilvl w:val="0"/>
          <w:numId w:val="67"/>
        </w:numPr>
        <w:ind w:firstLineChars="0"/>
        <w:rPr>
          <w:rFonts w:ascii="微软雅黑" w:eastAsia="微软雅黑" w:hAnsi="微软雅黑"/>
          <w:sz w:val="18"/>
          <w:szCs w:val="18"/>
        </w:rPr>
      </w:pPr>
      <w:r>
        <w:rPr>
          <w:rFonts w:ascii="微软雅黑" w:eastAsia="微软雅黑" w:hAnsi="微软雅黑"/>
          <w:sz w:val="18"/>
          <w:szCs w:val="18"/>
        </w:rPr>
        <w:t>display ip ospf neighbor</w:t>
      </w:r>
    </w:p>
    <w:p w14:paraId="56955FE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3B8CC06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通过哪条命令可以查看第</w:t>
      </w:r>
      <w:r>
        <w:rPr>
          <w:rFonts w:ascii="微软雅黑" w:eastAsia="微软雅黑" w:hAnsi="微软雅黑" w:hint="eastAsia"/>
          <w:sz w:val="18"/>
          <w:szCs w:val="18"/>
          <w:lang w:eastAsia="zh-CN"/>
        </w:rPr>
        <w:t>二</w:t>
      </w:r>
      <w:r>
        <w:rPr>
          <w:rFonts w:ascii="微软雅黑" w:eastAsia="微软雅黑" w:hAnsi="微软雅黑" w:cs="微软雅黑" w:hint="eastAsia"/>
          <w:sz w:val="18"/>
          <w:szCs w:val="18"/>
          <w:lang w:eastAsia="zh-CN"/>
        </w:rPr>
        <w:t>类</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详细信息？</w:t>
      </w:r>
    </w:p>
    <w:p w14:paraId="21BD7AE5" w14:textId="77777777" w:rsidR="009557CF" w:rsidRDefault="002E4047">
      <w:pPr>
        <w:pStyle w:val="1a"/>
        <w:numPr>
          <w:ilvl w:val="0"/>
          <w:numId w:val="68"/>
        </w:numPr>
        <w:ind w:firstLineChars="0"/>
        <w:rPr>
          <w:rFonts w:ascii="微软雅黑" w:eastAsia="微软雅黑" w:hAnsi="微软雅黑"/>
          <w:sz w:val="18"/>
          <w:szCs w:val="18"/>
        </w:rPr>
      </w:pPr>
      <w:r>
        <w:rPr>
          <w:rFonts w:ascii="微软雅黑" w:eastAsia="微软雅黑" w:hAnsi="微软雅黑"/>
          <w:sz w:val="18"/>
          <w:szCs w:val="18"/>
        </w:rPr>
        <w:t>display ospf lsdb network</w:t>
      </w:r>
    </w:p>
    <w:p w14:paraId="7D20705D" w14:textId="77777777" w:rsidR="009557CF" w:rsidRDefault="002E4047">
      <w:pPr>
        <w:pStyle w:val="1a"/>
        <w:numPr>
          <w:ilvl w:val="0"/>
          <w:numId w:val="68"/>
        </w:numPr>
        <w:ind w:firstLineChars="0"/>
        <w:rPr>
          <w:rFonts w:ascii="微软雅黑" w:eastAsia="微软雅黑" w:hAnsi="微软雅黑"/>
          <w:sz w:val="18"/>
          <w:szCs w:val="18"/>
        </w:rPr>
      </w:pPr>
      <w:r>
        <w:rPr>
          <w:rFonts w:ascii="微软雅黑" w:eastAsia="微软雅黑" w:hAnsi="微软雅黑"/>
          <w:sz w:val="18"/>
          <w:szCs w:val="18"/>
        </w:rPr>
        <w:t>display ip ospf lsdb network</w:t>
      </w:r>
    </w:p>
    <w:p w14:paraId="6083A36F" w14:textId="77777777" w:rsidR="009557CF" w:rsidRDefault="002E4047">
      <w:pPr>
        <w:pStyle w:val="1a"/>
        <w:numPr>
          <w:ilvl w:val="0"/>
          <w:numId w:val="68"/>
        </w:numPr>
        <w:ind w:firstLineChars="0"/>
        <w:rPr>
          <w:rFonts w:ascii="微软雅黑" w:eastAsia="微软雅黑" w:hAnsi="微软雅黑"/>
          <w:sz w:val="18"/>
          <w:szCs w:val="18"/>
        </w:rPr>
      </w:pPr>
      <w:r>
        <w:rPr>
          <w:rFonts w:ascii="微软雅黑" w:eastAsia="微软雅黑" w:hAnsi="微软雅黑"/>
          <w:sz w:val="18"/>
          <w:szCs w:val="18"/>
        </w:rPr>
        <w:t>display ospf lsdb router</w:t>
      </w:r>
    </w:p>
    <w:p w14:paraId="3521B8B5" w14:textId="77777777" w:rsidR="009557CF" w:rsidRDefault="002E4047">
      <w:pPr>
        <w:pStyle w:val="1a"/>
        <w:numPr>
          <w:ilvl w:val="0"/>
          <w:numId w:val="68"/>
        </w:numPr>
        <w:ind w:firstLineChars="0"/>
        <w:rPr>
          <w:rFonts w:ascii="微软雅黑" w:eastAsia="微软雅黑" w:hAnsi="微软雅黑"/>
          <w:sz w:val="18"/>
          <w:szCs w:val="18"/>
        </w:rPr>
      </w:pPr>
      <w:r>
        <w:rPr>
          <w:rFonts w:ascii="微软雅黑" w:eastAsia="微软雅黑" w:hAnsi="微软雅黑"/>
          <w:sz w:val="18"/>
          <w:szCs w:val="18"/>
        </w:rPr>
        <w:t>display ip ospf lsdb router</w:t>
      </w:r>
    </w:p>
    <w:p w14:paraId="69B7DA5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4D40D6C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 xml:space="preserve">OSPF </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内或者</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间的路由器角色的定义</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lang w:eastAsia="zh-CN"/>
        </w:rPr>
        <w:t>确的是：</w:t>
      </w:r>
    </w:p>
    <w:p w14:paraId="4B7BBA6D" w14:textId="77777777" w:rsidR="009557CF" w:rsidRDefault="002E4047">
      <w:pPr>
        <w:pStyle w:val="1a"/>
        <w:numPr>
          <w:ilvl w:val="0"/>
          <w:numId w:val="6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内部路由：是指所有接口是属于</w:t>
      </w:r>
      <w:r>
        <w:rPr>
          <w:rFonts w:ascii="宋体" w:eastAsia="宋体" w:hAnsi="宋体" w:cs="宋体" w:hint="eastAsia"/>
          <w:sz w:val="18"/>
          <w:szCs w:val="18"/>
          <w:lang w:eastAsia="zh-CN"/>
        </w:rPr>
        <w:t>同</w:t>
      </w:r>
      <w:r>
        <w:rPr>
          <w:rFonts w:ascii="微软雅黑" w:eastAsia="微软雅黑" w:hAnsi="微软雅黑" w:cs="微软雅黑" w:hint="eastAsia"/>
          <w:sz w:val="18"/>
          <w:szCs w:val="18"/>
          <w:lang w:eastAsia="zh-CN"/>
        </w:rPr>
        <w:t>一个区域的路由器</w:t>
      </w:r>
    </w:p>
    <w:p w14:paraId="64ABBB4A" w14:textId="77777777" w:rsidR="009557CF" w:rsidRDefault="002E4047">
      <w:pPr>
        <w:pStyle w:val="1a"/>
        <w:numPr>
          <w:ilvl w:val="0"/>
          <w:numId w:val="6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ABR</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是指连接一个或者多个区域到骨</w:t>
      </w:r>
      <w:r>
        <w:rPr>
          <w:rFonts w:ascii="微软雅黑" w:eastAsia="微软雅黑" w:hAnsi="微软雅黑" w:hint="eastAsia"/>
          <w:sz w:val="18"/>
          <w:szCs w:val="18"/>
          <w:lang w:eastAsia="zh-CN"/>
        </w:rPr>
        <w:t>干</w:t>
      </w:r>
      <w:r>
        <w:rPr>
          <w:rFonts w:ascii="微软雅黑" w:eastAsia="微软雅黑" w:hAnsi="微软雅黑" w:cs="微软雅黑" w:hint="eastAsia"/>
          <w:sz w:val="18"/>
          <w:szCs w:val="18"/>
          <w:lang w:eastAsia="zh-CN"/>
        </w:rPr>
        <w:t>区域的路由器</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并且这些路由器会产生</w:t>
      </w:r>
      <w:r>
        <w:rPr>
          <w:rFonts w:ascii="微软雅黑" w:eastAsia="微软雅黑" w:hAnsi="微软雅黑"/>
          <w:sz w:val="18"/>
          <w:szCs w:val="18"/>
          <w:lang w:eastAsia="zh-CN"/>
        </w:rPr>
        <w:t>5</w:t>
      </w:r>
      <w:r>
        <w:rPr>
          <w:rFonts w:ascii="微软雅黑" w:eastAsia="微软雅黑" w:hAnsi="微软雅黑" w:cs="微软雅黑" w:hint="eastAsia"/>
          <w:sz w:val="18"/>
          <w:szCs w:val="18"/>
          <w:lang w:eastAsia="zh-CN"/>
        </w:rPr>
        <w:t>类的</w:t>
      </w:r>
      <w:r>
        <w:rPr>
          <w:rFonts w:ascii="微软雅黑" w:eastAsia="微软雅黑" w:hAnsi="微软雅黑"/>
          <w:sz w:val="18"/>
          <w:szCs w:val="18"/>
          <w:lang w:eastAsia="zh-CN"/>
        </w:rPr>
        <w:t>LSA</w:t>
      </w:r>
      <w:r>
        <w:rPr>
          <w:rFonts w:ascii="微软雅黑" w:eastAsia="微软雅黑" w:hAnsi="微软雅黑" w:hint="eastAsia"/>
          <w:sz w:val="18"/>
          <w:szCs w:val="18"/>
          <w:lang w:eastAsia="zh-CN"/>
        </w:rPr>
        <w:t>。</w:t>
      </w:r>
    </w:p>
    <w:p w14:paraId="2B3D01F7" w14:textId="77777777" w:rsidR="009557CF" w:rsidRDefault="002E4047">
      <w:pPr>
        <w:pStyle w:val="1a"/>
        <w:numPr>
          <w:ilvl w:val="0"/>
          <w:numId w:val="6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骨干路由器：是指至少有两</w:t>
      </w:r>
      <w:r>
        <w:rPr>
          <w:rFonts w:ascii="微软雅黑" w:eastAsia="微软雅黑" w:hAnsi="微软雅黑" w:hint="eastAsia"/>
          <w:sz w:val="18"/>
          <w:szCs w:val="18"/>
          <w:lang w:eastAsia="zh-CN"/>
        </w:rPr>
        <w:t>个</w:t>
      </w:r>
      <w:r>
        <w:rPr>
          <w:rFonts w:ascii="微软雅黑" w:eastAsia="微软雅黑" w:hAnsi="微软雅黑" w:cs="微软雅黑" w:hint="eastAsia"/>
          <w:sz w:val="18"/>
          <w:szCs w:val="18"/>
          <w:lang w:eastAsia="zh-CN"/>
        </w:rPr>
        <w:t>接</w:t>
      </w:r>
      <w:r>
        <w:rPr>
          <w:rFonts w:ascii="微软雅黑" w:eastAsia="微软雅黑" w:hAnsi="微软雅黑" w:hint="eastAsia"/>
          <w:sz w:val="18"/>
          <w:szCs w:val="18"/>
          <w:lang w:eastAsia="zh-CN"/>
        </w:rPr>
        <w:t>口</w:t>
      </w:r>
      <w:r>
        <w:rPr>
          <w:rFonts w:ascii="微软雅黑" w:eastAsia="微软雅黑" w:hAnsi="微软雅黑" w:cs="微软雅黑" w:hint="eastAsia"/>
          <w:sz w:val="18"/>
          <w:szCs w:val="18"/>
          <w:lang w:eastAsia="zh-CN"/>
        </w:rPr>
        <w:t>是和骨干</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相连的路由器</w:t>
      </w:r>
    </w:p>
    <w:p w14:paraId="5E8132C7" w14:textId="77777777" w:rsidR="009557CF" w:rsidRDefault="002E4047">
      <w:pPr>
        <w:pStyle w:val="1a"/>
        <w:numPr>
          <w:ilvl w:val="0"/>
          <w:numId w:val="69"/>
        </w:numPr>
        <w:ind w:firstLineChars="0"/>
        <w:rPr>
          <w:rFonts w:ascii="微软雅黑" w:eastAsia="微软雅黑" w:hAnsi="微软雅黑"/>
          <w:sz w:val="18"/>
          <w:szCs w:val="18"/>
        </w:rPr>
      </w:pPr>
      <w:r>
        <w:rPr>
          <w:rFonts w:ascii="微软雅黑" w:eastAsia="微软雅黑" w:hAnsi="微软雅黑"/>
          <w:sz w:val="18"/>
          <w:szCs w:val="18"/>
        </w:rPr>
        <w:t>ASBR</w:t>
      </w:r>
      <w:r>
        <w:rPr>
          <w:rFonts w:ascii="微软雅黑" w:eastAsia="微软雅黑" w:hAnsi="微软雅黑"/>
          <w:sz w:val="18"/>
          <w:szCs w:val="18"/>
        </w:rPr>
        <w:t>：</w:t>
      </w:r>
      <w:r>
        <w:rPr>
          <w:rFonts w:ascii="微软雅黑" w:eastAsia="微软雅黑" w:hAnsi="微软雅黑" w:cs="微软雅黑" w:hint="eastAsia"/>
          <w:sz w:val="18"/>
          <w:szCs w:val="18"/>
        </w:rPr>
        <w:t>可以是一台内部路由器</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骨干</w:t>
      </w:r>
      <w:r>
        <w:rPr>
          <w:rFonts w:ascii="微软雅黑" w:eastAsia="微软雅黑" w:hAnsi="微软雅黑" w:cs="微软雅黑" w:hint="eastAsia"/>
          <w:sz w:val="18"/>
          <w:szCs w:val="18"/>
        </w:rPr>
        <w:t>路由器或者</w:t>
      </w:r>
      <w:r>
        <w:rPr>
          <w:rFonts w:ascii="微软雅黑" w:eastAsia="微软雅黑" w:hAnsi="微软雅黑"/>
          <w:sz w:val="18"/>
          <w:szCs w:val="18"/>
        </w:rPr>
        <w:t>ABR</w:t>
      </w:r>
      <w:r>
        <w:rPr>
          <w:rFonts w:ascii="微软雅黑" w:eastAsia="微软雅黑" w:hAnsi="微软雅黑" w:cs="微软雅黑" w:hint="eastAsia"/>
          <w:sz w:val="18"/>
          <w:szCs w:val="18"/>
        </w:rPr>
        <w:t>路由器</w:t>
      </w:r>
    </w:p>
    <w:p w14:paraId="1D85D22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31DC4EE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ABR</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其中一个接口必须连接骨干区域</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可以是物理连接</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也可以是虚连接</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第五类</w:t>
      </w:r>
      <w:r>
        <w:rPr>
          <w:rFonts w:ascii="微软雅黑" w:eastAsia="微软雅黑" w:hAnsi="微软雅黑" w:hint="eastAsia"/>
          <w:color w:val="FF0000"/>
          <w:sz w:val="18"/>
          <w:szCs w:val="18"/>
          <w:lang w:eastAsia="zh-CN"/>
        </w:rPr>
        <w:t>LSA</w:t>
      </w:r>
      <w:r>
        <w:rPr>
          <w:rFonts w:ascii="微软雅黑" w:eastAsia="微软雅黑" w:hAnsi="微软雅黑" w:hint="eastAsia"/>
          <w:color w:val="FF0000"/>
          <w:sz w:val="18"/>
          <w:szCs w:val="18"/>
          <w:lang w:eastAsia="zh-CN"/>
        </w:rPr>
        <w:t>由</w:t>
      </w:r>
      <w:r>
        <w:rPr>
          <w:rFonts w:ascii="微软雅黑" w:eastAsia="微软雅黑" w:hAnsi="微软雅黑" w:hint="eastAsia"/>
          <w:color w:val="FF0000"/>
          <w:sz w:val="18"/>
          <w:szCs w:val="18"/>
          <w:lang w:eastAsia="zh-CN"/>
        </w:rPr>
        <w:t>ASBR</w:t>
      </w:r>
      <w:r>
        <w:rPr>
          <w:rFonts w:ascii="微软雅黑" w:eastAsia="微软雅黑" w:hAnsi="微软雅黑" w:hint="eastAsia"/>
          <w:color w:val="FF0000"/>
          <w:sz w:val="18"/>
          <w:szCs w:val="18"/>
          <w:lang w:eastAsia="zh-CN"/>
        </w:rPr>
        <w:t>产生。</w:t>
      </w:r>
    </w:p>
    <w:p w14:paraId="6BCADB5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骨干路由器：是指至少有一个接口是和骨干区域相连的路由器。</w:t>
      </w:r>
    </w:p>
    <w:p w14:paraId="604E5F8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A</w:t>
      </w:r>
      <w:r>
        <w:rPr>
          <w:rFonts w:ascii="微软雅黑" w:eastAsia="微软雅黑" w:hAnsi="微软雅黑"/>
          <w:color w:val="FF0000"/>
          <w:sz w:val="18"/>
          <w:szCs w:val="18"/>
          <w:lang w:eastAsia="zh-CN"/>
        </w:rPr>
        <w:t>SBR</w:t>
      </w:r>
      <w:r>
        <w:rPr>
          <w:rFonts w:ascii="微软雅黑" w:eastAsia="微软雅黑" w:hAnsi="微软雅黑" w:hint="eastAsia"/>
          <w:color w:val="FF0000"/>
          <w:sz w:val="18"/>
          <w:szCs w:val="18"/>
          <w:lang w:eastAsia="zh-CN"/>
        </w:rPr>
        <w:t>：可以是区域内设备，也可以是</w:t>
      </w:r>
      <w:r>
        <w:rPr>
          <w:rFonts w:ascii="微软雅黑" w:eastAsia="微软雅黑" w:hAnsi="微软雅黑" w:hint="eastAsia"/>
          <w:color w:val="FF0000"/>
          <w:sz w:val="18"/>
          <w:szCs w:val="18"/>
          <w:lang w:eastAsia="zh-CN"/>
        </w:rPr>
        <w:t>ABR</w:t>
      </w:r>
      <w:r>
        <w:rPr>
          <w:rFonts w:ascii="微软雅黑" w:eastAsia="微软雅黑" w:hAnsi="微软雅黑" w:hint="eastAsia"/>
          <w:color w:val="FF0000"/>
          <w:sz w:val="18"/>
          <w:szCs w:val="18"/>
          <w:lang w:eastAsia="zh-CN"/>
        </w:rPr>
        <w:t>。</w:t>
      </w:r>
    </w:p>
    <w:p w14:paraId="39B337F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下</w:t>
      </w:r>
      <w:r>
        <w:rPr>
          <w:rFonts w:ascii="微软雅黑" w:eastAsia="微软雅黑" w:hAnsi="微软雅黑" w:cs="微软雅黑" w:hint="eastAsia"/>
          <w:sz w:val="18"/>
          <w:szCs w:val="18"/>
          <w:lang w:eastAsia="zh-CN"/>
        </w:rPr>
        <w:t>面关于</w:t>
      </w:r>
      <w:r>
        <w:rPr>
          <w:rFonts w:ascii="微软雅黑" w:eastAsia="微软雅黑" w:hAnsi="微软雅黑"/>
          <w:sz w:val="18"/>
          <w:szCs w:val="18"/>
          <w:lang w:eastAsia="zh-CN"/>
        </w:rPr>
        <w:t xml:space="preserve"> OSPF</w:t>
      </w:r>
      <w:r>
        <w:rPr>
          <w:rFonts w:ascii="微软雅黑" w:eastAsia="微软雅黑" w:hAnsi="微软雅黑" w:cs="微软雅黑" w:hint="eastAsia"/>
          <w:sz w:val="18"/>
          <w:szCs w:val="18"/>
          <w:lang w:eastAsia="zh-CN"/>
        </w:rPr>
        <w:t>的特殊</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描述错误的</w:t>
      </w:r>
      <w:r>
        <w:rPr>
          <w:rFonts w:ascii="微软雅黑" w:eastAsia="微软雅黑" w:hAnsi="微软雅黑" w:hint="eastAsia"/>
          <w:sz w:val="18"/>
          <w:szCs w:val="18"/>
          <w:lang w:eastAsia="zh-CN"/>
        </w:rPr>
        <w:t>是</w:t>
      </w:r>
    </w:p>
    <w:p w14:paraId="2B773050" w14:textId="77777777" w:rsidR="009557CF" w:rsidRDefault="002E4047">
      <w:pPr>
        <w:pStyle w:val="1a"/>
        <w:numPr>
          <w:ilvl w:val="0"/>
          <w:numId w:val="70"/>
        </w:numPr>
        <w:ind w:firstLineChars="0"/>
        <w:rPr>
          <w:rFonts w:ascii="微软雅黑" w:eastAsia="微软雅黑" w:hAnsi="微软雅黑"/>
          <w:sz w:val="18"/>
          <w:szCs w:val="18"/>
        </w:rPr>
      </w:pPr>
      <w:r>
        <w:rPr>
          <w:rFonts w:ascii="微软雅黑" w:eastAsia="微软雅黑" w:hAnsi="微软雅黑"/>
          <w:sz w:val="18"/>
          <w:szCs w:val="18"/>
        </w:rPr>
        <w:t>Totally Stub Area</w:t>
      </w:r>
      <w:r>
        <w:rPr>
          <w:rFonts w:ascii="微软雅黑" w:eastAsia="微软雅黑" w:hAnsi="微软雅黑" w:cs="微软雅黑" w:hint="eastAsia"/>
          <w:sz w:val="18"/>
          <w:szCs w:val="18"/>
        </w:rPr>
        <w:t>的作用</w:t>
      </w:r>
      <w:r>
        <w:rPr>
          <w:rFonts w:ascii="微软雅黑" w:eastAsia="微软雅黑" w:hAnsi="微软雅黑" w:cs="微软雅黑" w:hint="eastAsia"/>
          <w:sz w:val="18"/>
          <w:szCs w:val="18"/>
          <w:lang w:eastAsia="zh-CN"/>
        </w:rPr>
        <w:t>是允许</w:t>
      </w:r>
      <w:r>
        <w:rPr>
          <w:rFonts w:ascii="微软雅黑" w:eastAsia="微软雅黑" w:hAnsi="微软雅黑"/>
          <w:sz w:val="18"/>
          <w:szCs w:val="18"/>
        </w:rPr>
        <w:t>ABR</w:t>
      </w:r>
      <w:r>
        <w:rPr>
          <w:rFonts w:ascii="微软雅黑" w:eastAsia="微软雅黑" w:hAnsi="微软雅黑" w:cs="微软雅黑" w:hint="eastAsia"/>
          <w:sz w:val="18"/>
          <w:szCs w:val="18"/>
        </w:rPr>
        <w:t>发布的</w:t>
      </w:r>
      <w:r>
        <w:rPr>
          <w:rFonts w:ascii="微软雅黑" w:eastAsia="微软雅黑" w:hAnsi="微软雅黑"/>
          <w:sz w:val="18"/>
          <w:szCs w:val="18"/>
        </w:rPr>
        <w:t>LSA3</w:t>
      </w:r>
      <w:r>
        <w:rPr>
          <w:rFonts w:ascii="微软雅黑" w:eastAsia="微软雅黑" w:hAnsi="微软雅黑" w:cs="微软雅黑" w:hint="eastAsia"/>
          <w:sz w:val="18"/>
          <w:szCs w:val="18"/>
          <w:lang w:eastAsia="zh-CN"/>
        </w:rPr>
        <w:t>缺省</w:t>
      </w:r>
      <w:r>
        <w:rPr>
          <w:rFonts w:ascii="微软雅黑" w:eastAsia="微软雅黑" w:hAnsi="微软雅黑" w:cs="微软雅黑" w:hint="eastAsia"/>
          <w:sz w:val="18"/>
          <w:szCs w:val="18"/>
        </w:rPr>
        <w:t>路由，不允许</w:t>
      </w:r>
      <w:r>
        <w:rPr>
          <w:rFonts w:ascii="微软雅黑" w:eastAsia="微软雅黑" w:hAnsi="微软雅黑" w:hint="eastAsia"/>
          <w:sz w:val="18"/>
          <w:szCs w:val="18"/>
          <w:lang w:eastAsia="zh-CN"/>
        </w:rPr>
        <w:t>自治</w:t>
      </w:r>
      <w:r>
        <w:rPr>
          <w:rFonts w:ascii="微软雅黑" w:eastAsia="微软雅黑" w:hAnsi="微软雅黑" w:cs="微软雅黑" w:hint="eastAsia"/>
          <w:sz w:val="18"/>
          <w:szCs w:val="18"/>
        </w:rPr>
        <w:t>系统外部路由和</w:t>
      </w:r>
      <w:r>
        <w:rPr>
          <w:rFonts w:ascii="微软雅黑" w:eastAsia="微软雅黑" w:hAnsi="微软雅黑" w:cs="微软雅黑" w:hint="eastAsia"/>
          <w:sz w:val="18"/>
          <w:szCs w:val="18"/>
          <w:lang w:eastAsia="zh-CN"/>
        </w:rPr>
        <w:t>区</w:t>
      </w:r>
      <w:r>
        <w:rPr>
          <w:rFonts w:ascii="微软雅黑" w:eastAsia="微软雅黑" w:hAnsi="微软雅黑" w:cs="微软雅黑" w:hint="eastAsia"/>
          <w:sz w:val="18"/>
          <w:szCs w:val="18"/>
        </w:rPr>
        <w:t>域间的路由</w:t>
      </w:r>
    </w:p>
    <w:p w14:paraId="16853346" w14:textId="77777777" w:rsidR="009557CF" w:rsidRDefault="002E4047">
      <w:pPr>
        <w:pStyle w:val="1a"/>
        <w:numPr>
          <w:ilvl w:val="0"/>
          <w:numId w:val="70"/>
        </w:numPr>
        <w:ind w:firstLineChars="0"/>
        <w:rPr>
          <w:rFonts w:ascii="微软雅黑" w:eastAsia="微软雅黑" w:hAnsi="微软雅黑"/>
          <w:sz w:val="18"/>
          <w:szCs w:val="18"/>
        </w:rPr>
      </w:pPr>
      <w:r>
        <w:rPr>
          <w:rFonts w:ascii="微软雅黑" w:eastAsia="微软雅黑" w:hAnsi="微软雅黑"/>
          <w:sz w:val="18"/>
          <w:szCs w:val="18"/>
        </w:rPr>
        <w:t>Stub Area</w:t>
      </w:r>
      <w:r>
        <w:rPr>
          <w:rFonts w:ascii="微软雅黑" w:eastAsia="微软雅黑" w:hAnsi="微软雅黑" w:cs="微软雅黑" w:hint="eastAsia"/>
          <w:sz w:val="18"/>
          <w:szCs w:val="18"/>
        </w:rPr>
        <w:t>和</w:t>
      </w:r>
      <w:r>
        <w:rPr>
          <w:rFonts w:ascii="微软雅黑" w:eastAsia="微软雅黑" w:hAnsi="微软雅黑"/>
          <w:sz w:val="18"/>
          <w:szCs w:val="18"/>
        </w:rPr>
        <w:t xml:space="preserve">Totally Stub </w:t>
      </w:r>
      <w:r>
        <w:rPr>
          <w:rFonts w:ascii="微软雅黑" w:eastAsia="微软雅黑" w:hAnsi="微软雅黑"/>
          <w:sz w:val="18"/>
          <w:szCs w:val="18"/>
        </w:rPr>
        <w:t>区域</w:t>
      </w:r>
      <w:r>
        <w:rPr>
          <w:rFonts w:ascii="微软雅黑" w:eastAsia="微软雅黑" w:hAnsi="微软雅黑" w:cs="微软雅黑" w:hint="eastAsia"/>
          <w:sz w:val="18"/>
          <w:szCs w:val="18"/>
        </w:rPr>
        <w:t>的不同在于该</w:t>
      </w:r>
      <w:r>
        <w:rPr>
          <w:rFonts w:ascii="微软雅黑" w:eastAsia="微软雅黑" w:hAnsi="微软雅黑"/>
          <w:sz w:val="18"/>
          <w:szCs w:val="18"/>
        </w:rPr>
        <w:t>区域</w:t>
      </w:r>
      <w:r>
        <w:rPr>
          <w:rFonts w:ascii="微软雅黑" w:eastAsia="微软雅黑" w:hAnsi="微软雅黑" w:cs="微软雅黑" w:hint="eastAsia"/>
          <w:sz w:val="18"/>
          <w:szCs w:val="18"/>
        </w:rPr>
        <w:t>允许域间路由</w:t>
      </w:r>
    </w:p>
    <w:p w14:paraId="0F0CBF7A" w14:textId="77777777" w:rsidR="009557CF" w:rsidRDefault="002E4047">
      <w:pPr>
        <w:pStyle w:val="1a"/>
        <w:numPr>
          <w:ilvl w:val="0"/>
          <w:numId w:val="7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NSSA Area</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Stub</w:t>
      </w:r>
      <w:r>
        <w:rPr>
          <w:rFonts w:ascii="微软雅黑" w:eastAsia="微软雅黑" w:hAnsi="微软雅黑"/>
          <w:sz w:val="18"/>
          <w:szCs w:val="18"/>
          <w:lang w:eastAsia="zh-CN"/>
        </w:rPr>
        <w:t>区</w:t>
      </w:r>
      <w:r>
        <w:rPr>
          <w:rFonts w:ascii="微软雅黑" w:eastAsia="微软雅黑" w:hAnsi="微软雅黑" w:cs="微软雅黑" w:hint="eastAsia"/>
          <w:sz w:val="18"/>
          <w:szCs w:val="18"/>
          <w:lang w:eastAsia="zh-CN"/>
        </w:rPr>
        <w:t>域的</w:t>
      </w: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同在于该区域允许自治系统外部路由的引人</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由</w:t>
      </w:r>
      <w:r>
        <w:rPr>
          <w:rFonts w:ascii="微软雅黑" w:eastAsia="微软雅黑" w:hAnsi="微软雅黑"/>
          <w:sz w:val="18"/>
          <w:szCs w:val="18"/>
          <w:lang w:eastAsia="zh-CN"/>
        </w:rPr>
        <w:t>ABR</w:t>
      </w:r>
      <w:r>
        <w:rPr>
          <w:rFonts w:ascii="微软雅黑" w:eastAsia="微软雅黑" w:hAnsi="微软雅黑" w:cs="微软雅黑" w:hint="eastAsia"/>
          <w:sz w:val="18"/>
          <w:szCs w:val="18"/>
          <w:lang w:eastAsia="zh-CN"/>
        </w:rPr>
        <w:t>发布</w:t>
      </w:r>
      <w:r>
        <w:rPr>
          <w:rFonts w:ascii="微软雅黑" w:eastAsia="微软雅黑" w:hAnsi="微软雅黑"/>
          <w:sz w:val="18"/>
          <w:szCs w:val="18"/>
          <w:lang w:eastAsia="zh-CN"/>
        </w:rPr>
        <w:t>LSA7</w:t>
      </w:r>
      <w:r>
        <w:rPr>
          <w:rFonts w:ascii="微软雅黑" w:eastAsia="微软雅黑" w:hAnsi="微软雅黑" w:cs="微软雅黑" w:hint="eastAsia"/>
          <w:sz w:val="18"/>
          <w:szCs w:val="18"/>
          <w:lang w:eastAsia="zh-CN"/>
        </w:rPr>
        <w:t>通告给本区域</w:t>
      </w:r>
    </w:p>
    <w:p w14:paraId="771A63E3" w14:textId="77777777" w:rsidR="009557CF" w:rsidRDefault="002E4047">
      <w:pPr>
        <w:pStyle w:val="1a"/>
        <w:numPr>
          <w:ilvl w:val="0"/>
          <w:numId w:val="70"/>
        </w:numPr>
        <w:ind w:firstLineChars="0"/>
        <w:rPr>
          <w:rFonts w:ascii="微软雅黑" w:eastAsia="微软雅黑" w:hAnsi="微软雅黑"/>
          <w:sz w:val="18"/>
          <w:szCs w:val="18"/>
        </w:rPr>
      </w:pPr>
      <w:r>
        <w:rPr>
          <w:rFonts w:ascii="微软雅黑" w:eastAsia="微软雅黑" w:hAnsi="微软雅黑"/>
          <w:sz w:val="18"/>
          <w:szCs w:val="18"/>
        </w:rPr>
        <w:t>Totally Stub</w:t>
      </w:r>
      <w:r>
        <w:rPr>
          <w:rFonts w:ascii="微软雅黑" w:eastAsia="微软雅黑" w:hAnsi="微软雅黑" w:cs="微软雅黑" w:hint="eastAsia"/>
          <w:sz w:val="18"/>
          <w:szCs w:val="18"/>
        </w:rPr>
        <w:t>区域和</w:t>
      </w:r>
      <w:r>
        <w:rPr>
          <w:rFonts w:ascii="微软雅黑" w:eastAsia="微软雅黑" w:hAnsi="微软雅黑"/>
          <w:sz w:val="18"/>
          <w:szCs w:val="18"/>
        </w:rPr>
        <w:t>NSSA</w:t>
      </w:r>
      <w:r>
        <w:rPr>
          <w:rFonts w:ascii="微软雅黑" w:eastAsia="微软雅黑" w:hAnsi="微软雅黑" w:cs="微软雅黑" w:hint="eastAsia"/>
          <w:sz w:val="18"/>
          <w:szCs w:val="18"/>
        </w:rPr>
        <w:t>区域的不同在于该区域不允许域间路由</w:t>
      </w:r>
    </w:p>
    <w:p w14:paraId="4A7700F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526DB7C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引入</w:t>
      </w:r>
      <w:r>
        <w:rPr>
          <w:rFonts w:ascii="微软雅黑" w:eastAsia="微软雅黑" w:hAnsi="微软雅黑" w:hint="eastAsia"/>
          <w:color w:val="FF0000"/>
          <w:sz w:val="18"/>
          <w:szCs w:val="18"/>
          <w:lang w:eastAsia="zh-CN"/>
        </w:rPr>
        <w:t>A</w:t>
      </w:r>
      <w:r>
        <w:rPr>
          <w:rFonts w:ascii="微软雅黑" w:eastAsia="微软雅黑" w:hAnsi="微软雅黑"/>
          <w:color w:val="FF0000"/>
          <w:sz w:val="18"/>
          <w:szCs w:val="18"/>
          <w:lang w:eastAsia="zh-CN"/>
        </w:rPr>
        <w:t>S</w:t>
      </w:r>
      <w:r>
        <w:rPr>
          <w:rFonts w:ascii="微软雅黑" w:eastAsia="微软雅黑" w:hAnsi="微软雅黑"/>
          <w:color w:val="FF0000"/>
          <w:sz w:val="18"/>
          <w:szCs w:val="18"/>
          <w:lang w:eastAsia="zh-CN"/>
        </w:rPr>
        <w:t>外部路由以</w:t>
      </w:r>
      <w:r>
        <w:rPr>
          <w:rFonts w:ascii="微软雅黑" w:eastAsia="微软雅黑" w:hAnsi="微软雅黑"/>
          <w:color w:val="FF0000"/>
          <w:sz w:val="18"/>
          <w:szCs w:val="18"/>
          <w:lang w:eastAsia="zh-CN"/>
        </w:rPr>
        <w:t>type 7 LSA</w:t>
      </w:r>
      <w:r>
        <w:rPr>
          <w:rFonts w:ascii="微软雅黑" w:eastAsia="微软雅黑" w:hAnsi="微软雅黑"/>
          <w:color w:val="FF0000"/>
          <w:sz w:val="18"/>
          <w:szCs w:val="18"/>
          <w:lang w:eastAsia="zh-CN"/>
        </w:rPr>
        <w:t>进入</w:t>
      </w:r>
      <w:r>
        <w:rPr>
          <w:rFonts w:ascii="微软雅黑" w:eastAsia="微软雅黑" w:hAnsi="微软雅黑" w:hint="eastAsia"/>
          <w:color w:val="FF0000"/>
          <w:sz w:val="18"/>
          <w:szCs w:val="18"/>
          <w:lang w:eastAsia="zh-CN"/>
        </w:rPr>
        <w:t>NSSA</w:t>
      </w:r>
      <w:r>
        <w:rPr>
          <w:rFonts w:ascii="微软雅黑" w:eastAsia="微软雅黑" w:hAnsi="微软雅黑" w:hint="eastAsia"/>
          <w:color w:val="FF0000"/>
          <w:sz w:val="18"/>
          <w:szCs w:val="18"/>
          <w:lang w:eastAsia="zh-CN"/>
        </w:rPr>
        <w:t>区域中泛洪，然后在</w:t>
      </w:r>
      <w:r>
        <w:rPr>
          <w:rFonts w:ascii="微软雅黑" w:eastAsia="微软雅黑" w:hAnsi="微软雅黑" w:hint="eastAsia"/>
          <w:color w:val="FF0000"/>
          <w:sz w:val="18"/>
          <w:szCs w:val="18"/>
          <w:lang w:eastAsia="zh-CN"/>
        </w:rPr>
        <w:t>ABR</w:t>
      </w:r>
      <w:r>
        <w:rPr>
          <w:rFonts w:ascii="微软雅黑" w:eastAsia="微软雅黑" w:hAnsi="微软雅黑" w:hint="eastAsia"/>
          <w:color w:val="FF0000"/>
          <w:sz w:val="18"/>
          <w:szCs w:val="18"/>
          <w:lang w:eastAsia="zh-CN"/>
        </w:rPr>
        <w:t>上转换成</w:t>
      </w:r>
      <w:r>
        <w:rPr>
          <w:rFonts w:ascii="微软雅黑" w:eastAsia="微软雅黑" w:hAnsi="微软雅黑" w:hint="eastAsia"/>
          <w:color w:val="FF0000"/>
          <w:sz w:val="18"/>
          <w:szCs w:val="18"/>
          <w:lang w:eastAsia="zh-CN"/>
        </w:rPr>
        <w:t>type</w:t>
      </w:r>
      <w:r>
        <w:rPr>
          <w:rFonts w:ascii="微软雅黑" w:eastAsia="微软雅黑" w:hAnsi="微软雅黑"/>
          <w:color w:val="FF0000"/>
          <w:sz w:val="18"/>
          <w:szCs w:val="18"/>
          <w:lang w:eastAsia="zh-CN"/>
        </w:rPr>
        <w:t xml:space="preserve"> 5 LSA</w:t>
      </w:r>
      <w:r>
        <w:rPr>
          <w:rFonts w:ascii="微软雅黑" w:eastAsia="微软雅黑" w:hAnsi="微软雅黑"/>
          <w:color w:val="FF0000"/>
          <w:sz w:val="18"/>
          <w:szCs w:val="18"/>
          <w:lang w:eastAsia="zh-CN"/>
        </w:rPr>
        <w:t>后以自己的身份发布到区域之外</w:t>
      </w:r>
      <w:r>
        <w:rPr>
          <w:rFonts w:ascii="微软雅黑" w:eastAsia="微软雅黑" w:hAnsi="微软雅黑" w:hint="eastAsia"/>
          <w:color w:val="FF0000"/>
          <w:sz w:val="18"/>
          <w:szCs w:val="18"/>
          <w:lang w:eastAsia="zh-CN"/>
        </w:rPr>
        <w:t>。</w:t>
      </w:r>
    </w:p>
    <w:p w14:paraId="562F831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hint="eastAsia"/>
          <w:sz w:val="18"/>
          <w:szCs w:val="18"/>
          <w:lang w:eastAsia="zh-CN"/>
        </w:rPr>
        <w:t>组播</w:t>
      </w:r>
      <w:r>
        <w:rPr>
          <w:rFonts w:ascii="微软雅黑" w:eastAsia="微软雅黑" w:hAnsi="微软雅黑" w:cs="微软雅黑" w:hint="eastAsia"/>
          <w:sz w:val="18"/>
          <w:szCs w:val="18"/>
          <w:lang w:eastAsia="zh-CN"/>
        </w:rPr>
        <w:t>分发树，下面说法哪些是正确的？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77C5D01D" w14:textId="77777777" w:rsidR="009557CF" w:rsidRDefault="002E4047">
      <w:pPr>
        <w:pStyle w:val="1a"/>
        <w:numPr>
          <w:ilvl w:val="0"/>
          <w:numId w:val="7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组播分发树大体分为</w:t>
      </w:r>
      <w:r>
        <w:rPr>
          <w:rFonts w:ascii="微软雅黑" w:eastAsia="微软雅黑" w:hAnsi="微软雅黑"/>
          <w:sz w:val="18"/>
          <w:szCs w:val="18"/>
          <w:lang w:eastAsia="zh-CN"/>
        </w:rPr>
        <w:t>2</w:t>
      </w:r>
      <w:r>
        <w:rPr>
          <w:rFonts w:ascii="微软雅黑" w:eastAsia="微软雅黑" w:hAnsi="微软雅黑" w:cs="微软雅黑" w:hint="eastAsia"/>
          <w:sz w:val="18"/>
          <w:szCs w:val="18"/>
          <w:lang w:eastAsia="zh-CN"/>
        </w:rPr>
        <w:t>种：</w:t>
      </w:r>
      <w:r>
        <w:rPr>
          <w:rFonts w:ascii="微软雅黑" w:eastAsia="微软雅黑" w:hAnsi="微软雅黑"/>
          <w:sz w:val="18"/>
          <w:szCs w:val="18"/>
          <w:lang w:eastAsia="zh-CN"/>
        </w:rPr>
        <w:t>SPT</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RPT</w:t>
      </w:r>
    </w:p>
    <w:p w14:paraId="7ACDEDE7" w14:textId="77777777" w:rsidR="009557CF" w:rsidRDefault="002E4047">
      <w:pPr>
        <w:pStyle w:val="1a"/>
        <w:numPr>
          <w:ilvl w:val="0"/>
          <w:numId w:val="7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PIM-SM</w:t>
      </w:r>
      <w:r>
        <w:rPr>
          <w:rFonts w:ascii="微软雅黑" w:eastAsia="微软雅黑" w:hAnsi="微软雅黑" w:cs="微软雅黑" w:hint="eastAsia"/>
          <w:sz w:val="18"/>
          <w:szCs w:val="18"/>
          <w:lang w:eastAsia="zh-CN"/>
        </w:rPr>
        <w:t>协议既可以生成</w:t>
      </w:r>
      <w:r>
        <w:rPr>
          <w:rFonts w:ascii="微软雅黑" w:eastAsia="微软雅黑" w:hAnsi="微软雅黑"/>
          <w:sz w:val="18"/>
          <w:szCs w:val="18"/>
          <w:lang w:eastAsia="zh-CN"/>
        </w:rPr>
        <w:t>RPT</w:t>
      </w:r>
      <w:r>
        <w:rPr>
          <w:rFonts w:ascii="微软雅黑" w:eastAsia="微软雅黑" w:hAnsi="微软雅黑" w:cs="微软雅黑" w:hint="eastAsia"/>
          <w:sz w:val="18"/>
          <w:szCs w:val="18"/>
          <w:lang w:eastAsia="zh-CN"/>
        </w:rPr>
        <w:t>树</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又可以生成</w:t>
      </w:r>
      <w:r>
        <w:rPr>
          <w:rFonts w:ascii="微软雅黑" w:eastAsia="微软雅黑" w:hAnsi="微软雅黑"/>
          <w:sz w:val="18"/>
          <w:szCs w:val="18"/>
          <w:lang w:eastAsia="zh-CN"/>
        </w:rPr>
        <w:t>SPT</w:t>
      </w:r>
      <w:r>
        <w:rPr>
          <w:rFonts w:ascii="微软雅黑" w:eastAsia="微软雅黑" w:hAnsi="微软雅黑" w:cs="微软雅黑" w:hint="eastAsia"/>
          <w:sz w:val="18"/>
          <w:szCs w:val="18"/>
          <w:lang w:eastAsia="zh-CN"/>
        </w:rPr>
        <w:t>树</w:t>
      </w:r>
    </w:p>
    <w:p w14:paraId="492CC369" w14:textId="77777777" w:rsidR="009557CF" w:rsidRDefault="002E4047">
      <w:pPr>
        <w:pStyle w:val="1a"/>
        <w:numPr>
          <w:ilvl w:val="0"/>
          <w:numId w:val="7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PIMSSM</w:t>
      </w:r>
      <w:r>
        <w:rPr>
          <w:rFonts w:ascii="微软雅黑" w:eastAsia="微软雅黑" w:hAnsi="微软雅黑" w:cs="微软雅黑" w:hint="eastAsia"/>
          <w:sz w:val="18"/>
          <w:szCs w:val="18"/>
          <w:lang w:eastAsia="zh-CN"/>
        </w:rPr>
        <w:t>协议既可以生成</w:t>
      </w:r>
      <w:r>
        <w:rPr>
          <w:rFonts w:ascii="微软雅黑" w:eastAsia="微软雅黑" w:hAnsi="微软雅黑"/>
          <w:sz w:val="18"/>
          <w:szCs w:val="18"/>
          <w:lang w:eastAsia="zh-CN"/>
        </w:rPr>
        <w:t>SPT</w:t>
      </w:r>
      <w:r>
        <w:rPr>
          <w:rFonts w:ascii="微软雅黑" w:eastAsia="微软雅黑" w:hAnsi="微软雅黑" w:cs="微软雅黑" w:hint="eastAsia"/>
          <w:sz w:val="18"/>
          <w:szCs w:val="18"/>
          <w:lang w:eastAsia="zh-CN"/>
        </w:rPr>
        <w:t>树，也可以生成</w:t>
      </w:r>
      <w:r>
        <w:rPr>
          <w:rFonts w:ascii="微软雅黑" w:eastAsia="微软雅黑" w:hAnsi="微软雅黑"/>
          <w:sz w:val="18"/>
          <w:szCs w:val="18"/>
          <w:lang w:eastAsia="zh-CN"/>
        </w:rPr>
        <w:t>SPT</w:t>
      </w:r>
      <w:r>
        <w:rPr>
          <w:rFonts w:ascii="微软雅黑" w:eastAsia="微软雅黑" w:hAnsi="微软雅黑" w:cs="微软雅黑" w:hint="eastAsia"/>
          <w:sz w:val="18"/>
          <w:szCs w:val="18"/>
          <w:lang w:eastAsia="zh-CN"/>
        </w:rPr>
        <w:t>树</w:t>
      </w:r>
    </w:p>
    <w:p w14:paraId="55515CCC" w14:textId="77777777" w:rsidR="009557CF" w:rsidRDefault="002E4047">
      <w:pPr>
        <w:pStyle w:val="1a"/>
        <w:numPr>
          <w:ilvl w:val="0"/>
          <w:numId w:val="7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PIM-DM</w:t>
      </w:r>
      <w:r>
        <w:rPr>
          <w:rFonts w:ascii="微软雅黑" w:eastAsia="微软雅黑" w:hAnsi="微软雅黑" w:cs="微软雅黑" w:hint="eastAsia"/>
          <w:sz w:val="18"/>
          <w:szCs w:val="18"/>
          <w:lang w:eastAsia="zh-CN"/>
        </w:rPr>
        <w:t>协议只能生成</w:t>
      </w:r>
      <w:r>
        <w:rPr>
          <w:rFonts w:ascii="微软雅黑" w:eastAsia="微软雅黑" w:hAnsi="微软雅黑"/>
          <w:sz w:val="18"/>
          <w:szCs w:val="18"/>
          <w:lang w:eastAsia="zh-CN"/>
        </w:rPr>
        <w:t>SPT</w:t>
      </w:r>
      <w:r>
        <w:rPr>
          <w:rFonts w:ascii="微软雅黑" w:eastAsia="微软雅黑" w:hAnsi="微软雅黑" w:hint="eastAsia"/>
          <w:sz w:val="18"/>
          <w:szCs w:val="18"/>
          <w:lang w:eastAsia="zh-CN"/>
        </w:rPr>
        <w:t>树</w:t>
      </w:r>
    </w:p>
    <w:p w14:paraId="2D61ED2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D</w:t>
      </w:r>
    </w:p>
    <w:p w14:paraId="20D3D25A"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lang w:eastAsia="zh-CN"/>
        </w:rPr>
        <w:t>下</w:t>
      </w:r>
      <w:r>
        <w:rPr>
          <w:rFonts w:ascii="微软雅黑" w:eastAsia="微软雅黑" w:hAnsi="微软雅黑" w:cs="微软雅黑" w:hint="eastAsia"/>
          <w:sz w:val="18"/>
          <w:szCs w:val="18"/>
        </w:rPr>
        <w:t>面</w:t>
      </w:r>
      <w:r>
        <w:rPr>
          <w:rFonts w:ascii="微软雅黑" w:eastAsia="微软雅黑" w:hAnsi="微软雅黑" w:cs="微软雅黑" w:hint="eastAsia"/>
          <w:sz w:val="18"/>
          <w:szCs w:val="18"/>
          <w:lang w:eastAsia="zh-CN"/>
        </w:rPr>
        <w:t>关于</w:t>
      </w:r>
      <w:r>
        <w:rPr>
          <w:rFonts w:ascii="微软雅黑" w:eastAsia="微软雅黑" w:hAnsi="微软雅黑"/>
          <w:sz w:val="18"/>
          <w:szCs w:val="18"/>
        </w:rPr>
        <w:t xml:space="preserve">Stub </w:t>
      </w:r>
      <w:r>
        <w:rPr>
          <w:rFonts w:ascii="微软雅黑" w:eastAsia="微软雅黑" w:hAnsi="微软雅黑"/>
          <w:sz w:val="18"/>
          <w:szCs w:val="18"/>
        </w:rPr>
        <w:t>区域</w:t>
      </w:r>
      <w:r>
        <w:rPr>
          <w:rFonts w:ascii="微软雅黑" w:eastAsia="微软雅黑" w:hAnsi="微软雅黑" w:cs="微软雅黑" w:hint="eastAsia"/>
          <w:sz w:val="18"/>
          <w:szCs w:val="18"/>
        </w:rPr>
        <w:t>、完全</w:t>
      </w:r>
      <w:r>
        <w:rPr>
          <w:rFonts w:ascii="微软雅黑" w:eastAsia="微软雅黑" w:hAnsi="微软雅黑"/>
          <w:sz w:val="18"/>
          <w:szCs w:val="18"/>
        </w:rPr>
        <w:t xml:space="preserve">Stub </w:t>
      </w:r>
      <w:r>
        <w:rPr>
          <w:rFonts w:ascii="微软雅黑" w:eastAsia="微软雅黑" w:hAnsi="微软雅黑"/>
          <w:sz w:val="18"/>
          <w:szCs w:val="18"/>
        </w:rPr>
        <w:t>区域</w:t>
      </w:r>
      <w:r>
        <w:rPr>
          <w:rFonts w:ascii="微软雅黑" w:eastAsia="微软雅黑" w:hAnsi="微软雅黑" w:cs="微软雅黑" w:hint="eastAsia"/>
          <w:sz w:val="18"/>
          <w:szCs w:val="18"/>
        </w:rPr>
        <w:t>和</w:t>
      </w:r>
      <w:r>
        <w:rPr>
          <w:rFonts w:ascii="微软雅黑" w:eastAsia="微软雅黑" w:hAnsi="微软雅黑"/>
          <w:sz w:val="18"/>
          <w:szCs w:val="18"/>
        </w:rPr>
        <w:t>NSSA</w:t>
      </w:r>
      <w:r>
        <w:rPr>
          <w:rFonts w:ascii="微软雅黑" w:eastAsia="微软雅黑" w:hAnsi="微软雅黑" w:cs="微软雅黑" w:hint="eastAsia"/>
          <w:sz w:val="18"/>
          <w:szCs w:val="18"/>
        </w:rPr>
        <w:t>理解正确的</w:t>
      </w:r>
      <w:r>
        <w:rPr>
          <w:rFonts w:ascii="微软雅黑" w:eastAsia="微软雅黑" w:hAnsi="微软雅黑" w:hint="eastAsia"/>
          <w:sz w:val="18"/>
          <w:szCs w:val="18"/>
          <w:lang w:eastAsia="zh-CN"/>
        </w:rPr>
        <w:t>是</w:t>
      </w:r>
      <w:r>
        <w:rPr>
          <w:rFonts w:ascii="微软雅黑" w:eastAsia="微软雅黑" w:hAnsi="微软雅黑"/>
          <w:sz w:val="18"/>
          <w:szCs w:val="18"/>
        </w:rPr>
        <w:t>：</w:t>
      </w:r>
    </w:p>
    <w:p w14:paraId="793990B9" w14:textId="77777777" w:rsidR="009557CF" w:rsidRDefault="002E4047">
      <w:pPr>
        <w:pStyle w:val="1a"/>
        <w:numPr>
          <w:ilvl w:val="0"/>
          <w:numId w:val="72"/>
        </w:numPr>
        <w:ind w:firstLineChars="0"/>
        <w:rPr>
          <w:rFonts w:ascii="微软雅黑" w:eastAsia="微软雅黑" w:hAnsi="微软雅黑"/>
          <w:sz w:val="18"/>
          <w:szCs w:val="18"/>
        </w:rPr>
      </w:pPr>
      <w:r>
        <w:rPr>
          <w:rFonts w:ascii="微软雅黑" w:eastAsia="微软雅黑" w:hAnsi="微软雅黑"/>
          <w:sz w:val="18"/>
          <w:szCs w:val="18"/>
        </w:rPr>
        <w:t xml:space="preserve">Stub </w:t>
      </w:r>
      <w:r>
        <w:rPr>
          <w:rFonts w:ascii="微软雅黑" w:eastAsia="微软雅黑" w:hAnsi="微软雅黑"/>
          <w:sz w:val="18"/>
          <w:szCs w:val="18"/>
        </w:rPr>
        <w:t>区域</w:t>
      </w:r>
      <w:r>
        <w:rPr>
          <w:rFonts w:ascii="微软雅黑" w:eastAsia="微软雅黑" w:hAnsi="微软雅黑" w:cs="微软雅黑" w:hint="eastAsia"/>
          <w:sz w:val="18"/>
          <w:szCs w:val="18"/>
        </w:rPr>
        <w:t>只能洪泛第三类</w:t>
      </w:r>
      <w:r>
        <w:rPr>
          <w:rFonts w:ascii="微软雅黑" w:eastAsia="微软雅黑" w:hAnsi="微软雅黑"/>
          <w:sz w:val="18"/>
          <w:szCs w:val="18"/>
        </w:rPr>
        <w:t>LSA</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完全</w:t>
      </w:r>
      <w:r>
        <w:rPr>
          <w:rFonts w:ascii="微软雅黑" w:eastAsia="微软雅黑" w:hAnsi="微软雅黑"/>
          <w:sz w:val="18"/>
          <w:szCs w:val="18"/>
        </w:rPr>
        <w:t xml:space="preserve">Stub </w:t>
      </w:r>
      <w:r>
        <w:rPr>
          <w:rFonts w:ascii="微软雅黑" w:eastAsia="微软雅黑" w:hAnsi="微软雅黑"/>
          <w:sz w:val="18"/>
          <w:szCs w:val="18"/>
        </w:rPr>
        <w:t>区域</w:t>
      </w:r>
      <w:r>
        <w:rPr>
          <w:rFonts w:ascii="微软雅黑" w:eastAsia="微软雅黑" w:hAnsi="微软雅黑" w:cs="微软雅黑" w:hint="eastAsia"/>
          <w:sz w:val="18"/>
          <w:szCs w:val="18"/>
        </w:rPr>
        <w:t>不</w:t>
      </w:r>
      <w:r>
        <w:rPr>
          <w:rFonts w:ascii="微软雅黑" w:eastAsia="微软雅黑" w:hAnsi="微软雅黑" w:cs="微软雅黑" w:hint="eastAsia"/>
          <w:sz w:val="18"/>
          <w:szCs w:val="18"/>
          <w:lang w:eastAsia="zh-CN"/>
        </w:rPr>
        <w:t>可</w:t>
      </w:r>
      <w:r>
        <w:rPr>
          <w:rFonts w:ascii="微软雅黑" w:eastAsia="微软雅黑" w:hAnsi="微软雅黑" w:cs="微软雅黑" w:hint="eastAsia"/>
          <w:sz w:val="18"/>
          <w:szCs w:val="18"/>
        </w:rPr>
        <w:t>以</w:t>
      </w:r>
      <w:r>
        <w:rPr>
          <w:rFonts w:ascii="微软雅黑" w:eastAsia="微软雅黑" w:hAnsi="微软雅黑" w:cs="微软雅黑" w:hint="eastAsia"/>
          <w:sz w:val="18"/>
          <w:szCs w:val="18"/>
          <w:lang w:eastAsia="zh-CN"/>
        </w:rPr>
        <w:t>泛洪</w:t>
      </w:r>
      <w:r>
        <w:rPr>
          <w:rFonts w:ascii="微软雅黑" w:eastAsia="微软雅黑" w:hAnsi="微软雅黑" w:cs="微软雅黑" w:hint="eastAsia"/>
          <w:sz w:val="18"/>
          <w:szCs w:val="18"/>
        </w:rPr>
        <w:t>任何第</w:t>
      </w:r>
      <w:r>
        <w:rPr>
          <w:rFonts w:ascii="微软雅黑" w:eastAsia="微软雅黑" w:hAnsi="微软雅黑" w:cs="微软雅黑" w:hint="eastAsia"/>
          <w:sz w:val="18"/>
          <w:szCs w:val="18"/>
          <w:lang w:eastAsia="zh-CN"/>
        </w:rPr>
        <w:t>三</w:t>
      </w:r>
      <w:r>
        <w:rPr>
          <w:rFonts w:ascii="微软雅黑" w:eastAsia="微软雅黑" w:hAnsi="微软雅黑" w:cs="微软雅黑" w:hint="eastAsia"/>
          <w:sz w:val="18"/>
          <w:szCs w:val="18"/>
        </w:rPr>
        <w:t>类</w:t>
      </w:r>
      <w:r>
        <w:rPr>
          <w:rFonts w:ascii="微软雅黑" w:eastAsia="微软雅黑" w:hAnsi="微软雅黑"/>
          <w:sz w:val="18"/>
          <w:szCs w:val="18"/>
        </w:rPr>
        <w:t>LSA (</w:t>
      </w:r>
      <w:r>
        <w:rPr>
          <w:rFonts w:ascii="微软雅黑" w:eastAsia="微软雅黑" w:hAnsi="微软雅黑" w:hint="eastAsia"/>
          <w:sz w:val="18"/>
          <w:szCs w:val="18"/>
          <w:lang w:eastAsia="zh-CN"/>
        </w:rPr>
        <w:t>包</w:t>
      </w:r>
      <w:r>
        <w:rPr>
          <w:rFonts w:ascii="微软雅黑" w:eastAsia="微软雅黑" w:hAnsi="微软雅黑" w:cs="微软雅黑" w:hint="eastAsia"/>
          <w:sz w:val="18"/>
          <w:szCs w:val="18"/>
        </w:rPr>
        <w:t>括</w:t>
      </w:r>
      <w:r>
        <w:rPr>
          <w:rFonts w:ascii="微软雅黑" w:eastAsia="微软雅黑" w:hAnsi="微软雅黑" w:cs="微软雅黑" w:hint="eastAsia"/>
          <w:sz w:val="18"/>
          <w:szCs w:val="18"/>
          <w:lang w:eastAsia="zh-CN"/>
        </w:rPr>
        <w:t>默</w:t>
      </w:r>
      <w:r>
        <w:rPr>
          <w:rFonts w:ascii="微软雅黑" w:eastAsia="微软雅黑" w:hAnsi="微软雅黑" w:cs="微软雅黑" w:hint="eastAsia"/>
          <w:sz w:val="18"/>
          <w:szCs w:val="18"/>
        </w:rPr>
        <w:t>认路由的</w:t>
      </w:r>
      <w:r>
        <w:rPr>
          <w:rFonts w:ascii="微软雅黑" w:eastAsia="微软雅黑" w:hAnsi="微软雅黑"/>
          <w:sz w:val="18"/>
          <w:szCs w:val="18"/>
        </w:rPr>
        <w:t>LSA )</w:t>
      </w:r>
    </w:p>
    <w:p w14:paraId="3071F4BB" w14:textId="77777777" w:rsidR="009557CF" w:rsidRDefault="002E4047">
      <w:pPr>
        <w:pStyle w:val="1a"/>
        <w:numPr>
          <w:ilvl w:val="0"/>
          <w:numId w:val="7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lastRenderedPageBreak/>
        <w:t xml:space="preserve">Stub </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可以泛洪第三类和第四类</w:t>
      </w:r>
      <w:r>
        <w:rPr>
          <w:rFonts w:ascii="微软雅黑" w:eastAsia="微软雅黑" w:hAnsi="微软雅黑"/>
          <w:sz w:val="18"/>
          <w:szCs w:val="18"/>
          <w:lang w:eastAsia="zh-CN"/>
        </w:rPr>
        <w:t>LSA</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完全</w:t>
      </w:r>
      <w:r>
        <w:rPr>
          <w:rFonts w:ascii="微软雅黑" w:eastAsia="微软雅黑" w:hAnsi="微软雅黑"/>
          <w:sz w:val="18"/>
          <w:szCs w:val="18"/>
          <w:lang w:eastAsia="zh-CN"/>
        </w:rPr>
        <w:t>Stub</w:t>
      </w:r>
      <w:r>
        <w:rPr>
          <w:rFonts w:ascii="微软雅黑" w:eastAsia="微软雅黑" w:hAnsi="微软雅黑" w:hint="eastAsia"/>
          <w:sz w:val="18"/>
          <w:szCs w:val="18"/>
          <w:lang w:eastAsia="zh-CN"/>
        </w:rPr>
        <w:t>区</w:t>
      </w:r>
      <w:r>
        <w:rPr>
          <w:rFonts w:ascii="微软雅黑" w:eastAsia="微软雅黑" w:hAnsi="微软雅黑" w:cs="微软雅黑" w:hint="eastAsia"/>
          <w:sz w:val="18"/>
          <w:szCs w:val="18"/>
          <w:lang w:eastAsia="zh-CN"/>
        </w:rPr>
        <w:t>域不可以洪泛任何第三类</w:t>
      </w:r>
      <w:r>
        <w:rPr>
          <w:rFonts w:ascii="微软雅黑" w:eastAsia="微软雅黑" w:hAnsi="微软雅黑"/>
          <w:sz w:val="18"/>
          <w:szCs w:val="18"/>
          <w:lang w:eastAsia="zh-CN"/>
        </w:rPr>
        <w:t>LSA (</w:t>
      </w:r>
      <w:r>
        <w:rPr>
          <w:rFonts w:ascii="微软雅黑" w:eastAsia="微软雅黑" w:hAnsi="微软雅黑" w:cs="微软雅黑" w:hint="eastAsia"/>
          <w:sz w:val="18"/>
          <w:szCs w:val="18"/>
          <w:lang w:eastAsia="zh-CN"/>
        </w:rPr>
        <w:t>包括默认路由的</w:t>
      </w:r>
      <w:r>
        <w:rPr>
          <w:rFonts w:ascii="微软雅黑" w:eastAsia="微软雅黑" w:hAnsi="微软雅黑"/>
          <w:sz w:val="18"/>
          <w:szCs w:val="18"/>
          <w:lang w:eastAsia="zh-CN"/>
        </w:rPr>
        <w:t>LSA)</w:t>
      </w:r>
    </w:p>
    <w:p w14:paraId="1EC67696" w14:textId="77777777" w:rsidR="009557CF" w:rsidRDefault="002E4047">
      <w:pPr>
        <w:pStyle w:val="1a"/>
        <w:numPr>
          <w:ilvl w:val="0"/>
          <w:numId w:val="7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Stub</w:t>
      </w:r>
      <w:r>
        <w:rPr>
          <w:rFonts w:ascii="微软雅黑" w:eastAsia="微软雅黑" w:hAnsi="微软雅黑" w:cs="微软雅黑" w:hint="eastAsia"/>
          <w:sz w:val="18"/>
          <w:szCs w:val="18"/>
          <w:lang w:eastAsia="zh-CN"/>
        </w:rPr>
        <w:t>区域可以引入</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外部路由</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NSSA</w:t>
      </w:r>
      <w:r>
        <w:rPr>
          <w:rFonts w:ascii="微软雅黑" w:eastAsia="微软雅黑" w:hAnsi="微软雅黑" w:cs="微软雅黑" w:hint="eastAsia"/>
          <w:sz w:val="18"/>
          <w:szCs w:val="18"/>
          <w:lang w:eastAsia="zh-CN"/>
        </w:rPr>
        <w:t>不可以引入</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外部路由</w:t>
      </w:r>
    </w:p>
    <w:p w14:paraId="3EC02B5D" w14:textId="77777777" w:rsidR="009557CF" w:rsidRDefault="002E4047">
      <w:pPr>
        <w:pStyle w:val="1a"/>
        <w:numPr>
          <w:ilvl w:val="0"/>
          <w:numId w:val="7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 xml:space="preserve">Stub </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可以泛洪第三类和第四类</w:t>
      </w:r>
      <w:r>
        <w:rPr>
          <w:rFonts w:ascii="微软雅黑" w:eastAsia="微软雅黑" w:hAnsi="微软雅黑"/>
          <w:sz w:val="18"/>
          <w:szCs w:val="18"/>
          <w:lang w:eastAsia="zh-CN"/>
        </w:rPr>
        <w:t>LSA</w:t>
      </w:r>
      <w:r>
        <w:rPr>
          <w:rFonts w:ascii="微软雅黑" w:eastAsia="微软雅黑" w:hAnsi="微软雅黑"/>
          <w:sz w:val="18"/>
          <w:szCs w:val="18"/>
          <w:lang w:eastAsia="zh-CN"/>
        </w:rPr>
        <w:t>，</w:t>
      </w:r>
      <w:r>
        <w:rPr>
          <w:rFonts w:ascii="微软雅黑" w:eastAsia="微软雅黑" w:hAnsi="微软雅黑"/>
          <w:sz w:val="18"/>
          <w:szCs w:val="18"/>
          <w:lang w:eastAsia="zh-CN"/>
        </w:rPr>
        <w:t xml:space="preserve"> </w:t>
      </w:r>
      <w:r>
        <w:rPr>
          <w:rFonts w:ascii="微软雅黑" w:eastAsia="微软雅黑" w:hAnsi="微软雅黑" w:hint="eastAsia"/>
          <w:sz w:val="18"/>
          <w:szCs w:val="18"/>
          <w:lang w:eastAsia="zh-CN"/>
        </w:rPr>
        <w:t>完</w:t>
      </w:r>
      <w:r>
        <w:rPr>
          <w:rFonts w:ascii="微软雅黑" w:eastAsia="微软雅黑" w:hAnsi="微软雅黑" w:cs="微软雅黑" w:hint="eastAsia"/>
          <w:sz w:val="18"/>
          <w:szCs w:val="18"/>
          <w:lang w:eastAsia="zh-CN"/>
        </w:rPr>
        <w:t>全</w:t>
      </w:r>
      <w:r>
        <w:rPr>
          <w:rFonts w:ascii="微软雅黑" w:eastAsia="微软雅黑" w:hAnsi="微软雅黑"/>
          <w:sz w:val="18"/>
          <w:szCs w:val="18"/>
          <w:lang w:eastAsia="zh-CN"/>
        </w:rPr>
        <w:t xml:space="preserve">Stub </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不</w:t>
      </w:r>
      <w:r>
        <w:rPr>
          <w:rFonts w:ascii="微软雅黑" w:eastAsia="微软雅黑" w:hAnsi="微软雅黑" w:hint="eastAsia"/>
          <w:sz w:val="18"/>
          <w:szCs w:val="18"/>
          <w:lang w:eastAsia="zh-CN"/>
        </w:rPr>
        <w:t>可</w:t>
      </w:r>
      <w:r>
        <w:rPr>
          <w:rFonts w:ascii="微软雅黑" w:eastAsia="微软雅黑" w:hAnsi="微软雅黑" w:cs="微软雅黑" w:hint="eastAsia"/>
          <w:sz w:val="18"/>
          <w:szCs w:val="18"/>
          <w:lang w:eastAsia="zh-CN"/>
        </w:rPr>
        <w:t>以泛洪第三类和第四类</w:t>
      </w:r>
      <w:r>
        <w:rPr>
          <w:rFonts w:ascii="微软雅黑" w:eastAsia="微软雅黑" w:hAnsi="微软雅黑"/>
          <w:sz w:val="18"/>
          <w:szCs w:val="18"/>
          <w:lang w:eastAsia="zh-CN"/>
        </w:rPr>
        <w:t xml:space="preserve">LSA </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通告默认路由的第三类</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除外）</w:t>
      </w:r>
      <w:r>
        <w:rPr>
          <w:rFonts w:ascii="微软雅黑" w:eastAsia="微软雅黑" w:hAnsi="微软雅黑" w:cs="微软雅黑"/>
          <w:sz w:val="18"/>
          <w:szCs w:val="18"/>
          <w:lang w:eastAsia="zh-CN"/>
        </w:rPr>
        <w:t>。</w:t>
      </w:r>
    </w:p>
    <w:p w14:paraId="6D4C649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26BB5AC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多进程描述错误的是：</w:t>
      </w:r>
    </w:p>
    <w:p w14:paraId="7C967C66" w14:textId="77777777" w:rsidR="009557CF" w:rsidRDefault="002E4047">
      <w:pPr>
        <w:pStyle w:val="1a"/>
        <w:numPr>
          <w:ilvl w:val="0"/>
          <w:numId w:val="7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多进程这一概念</w:t>
      </w:r>
      <w:r>
        <w:rPr>
          <w:rFonts w:ascii="微软雅黑" w:eastAsia="微软雅黑" w:hAnsi="微软雅黑" w:hint="eastAsia"/>
          <w:sz w:val="18"/>
          <w:szCs w:val="18"/>
          <w:lang w:eastAsia="zh-CN"/>
        </w:rPr>
        <w:t>具</w:t>
      </w:r>
      <w:r>
        <w:rPr>
          <w:rFonts w:ascii="微软雅黑" w:eastAsia="微软雅黑" w:hAnsi="微软雅黑" w:cs="微软雅黑" w:hint="eastAsia"/>
          <w:sz w:val="18"/>
          <w:szCs w:val="18"/>
          <w:lang w:eastAsia="zh-CN"/>
        </w:rPr>
        <w:t>有全局的意义</w:t>
      </w:r>
    </w:p>
    <w:p w14:paraId="342F5BC7" w14:textId="77777777" w:rsidR="009557CF" w:rsidRDefault="002E4047">
      <w:pPr>
        <w:pStyle w:val="1a"/>
        <w:numPr>
          <w:ilvl w:val="0"/>
          <w:numId w:val="7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路由器的一个接口只能属于某一个</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进程</w:t>
      </w:r>
    </w:p>
    <w:p w14:paraId="17E0AB8D" w14:textId="77777777" w:rsidR="009557CF" w:rsidRDefault="002E4047">
      <w:pPr>
        <w:pStyle w:val="1a"/>
        <w:numPr>
          <w:ilvl w:val="0"/>
          <w:numId w:val="7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不</w:t>
      </w:r>
      <w:r>
        <w:rPr>
          <w:rFonts w:ascii="微软雅黑" w:eastAsia="微软雅黑" w:hAnsi="微软雅黑" w:hint="eastAsia"/>
          <w:sz w:val="18"/>
          <w:szCs w:val="18"/>
          <w:lang w:eastAsia="zh-CN"/>
        </w:rPr>
        <w:t>同</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进程之间的路由交互相当于不同路由协议之间的路由交互</w:t>
      </w:r>
    </w:p>
    <w:p w14:paraId="2121F3ED" w14:textId="77777777" w:rsidR="009557CF" w:rsidRDefault="002E4047">
      <w:pPr>
        <w:pStyle w:val="1a"/>
        <w:numPr>
          <w:ilvl w:val="0"/>
          <w:numId w:val="7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在同</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台路由器上可以运行多个不同的〇</w:t>
      </w:r>
      <w:r>
        <w:rPr>
          <w:rFonts w:ascii="微软雅黑" w:eastAsia="微软雅黑" w:hAnsi="微软雅黑"/>
          <w:sz w:val="18"/>
          <w:szCs w:val="18"/>
          <w:lang w:eastAsia="zh-CN"/>
        </w:rPr>
        <w:t>SPF</w:t>
      </w:r>
      <w:r>
        <w:rPr>
          <w:rFonts w:ascii="微软雅黑" w:eastAsia="微软雅黑" w:hAnsi="微软雅黑" w:cs="微软雅黑" w:hint="eastAsia"/>
          <w:sz w:val="18"/>
          <w:szCs w:val="18"/>
          <w:lang w:eastAsia="zh-CN"/>
        </w:rPr>
        <w:t>进程，它们之间互不影响，彼此独立</w:t>
      </w:r>
    </w:p>
    <w:p w14:paraId="2E978B50"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w:t>
      </w:r>
    </w:p>
    <w:p w14:paraId="06C8491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报文验证描述错误的是：</w:t>
      </w:r>
    </w:p>
    <w:p w14:paraId="4CA8C6B4" w14:textId="77777777" w:rsidR="009557CF" w:rsidRDefault="002E4047">
      <w:pPr>
        <w:pStyle w:val="1a"/>
        <w:numPr>
          <w:ilvl w:val="0"/>
          <w:numId w:val="74"/>
        </w:numPr>
        <w:ind w:firstLineChars="0"/>
        <w:rPr>
          <w:rFonts w:ascii="微软雅黑" w:eastAsia="微软雅黑" w:hAnsi="微软雅黑"/>
          <w:sz w:val="18"/>
          <w:szCs w:val="18"/>
        </w:rPr>
      </w:pPr>
      <w:r>
        <w:rPr>
          <w:rFonts w:ascii="微软雅黑" w:eastAsia="微软雅黑" w:hAnsi="微软雅黑"/>
          <w:sz w:val="18"/>
          <w:szCs w:val="18"/>
        </w:rPr>
        <w:t>AR2200</w:t>
      </w:r>
      <w:r>
        <w:rPr>
          <w:rFonts w:ascii="微软雅黑" w:eastAsia="微软雅黑" w:hAnsi="微软雅黑" w:cs="微软雅黑" w:hint="eastAsia"/>
          <w:sz w:val="18"/>
          <w:szCs w:val="18"/>
        </w:rPr>
        <w:t>支持的</w:t>
      </w:r>
      <w:r>
        <w:rPr>
          <w:rFonts w:ascii="微软雅黑" w:eastAsia="微软雅黑" w:hAnsi="微软雅黑" w:cs="微软雅黑" w:hint="eastAsia"/>
          <w:sz w:val="18"/>
          <w:szCs w:val="18"/>
          <w:lang w:eastAsia="zh-CN"/>
        </w:rPr>
        <w:t>验证模</w:t>
      </w:r>
      <w:r>
        <w:rPr>
          <w:rFonts w:ascii="微软雅黑" w:eastAsia="微软雅黑" w:hAnsi="微软雅黑" w:cs="微软雅黑" w:hint="eastAsia"/>
          <w:sz w:val="18"/>
          <w:szCs w:val="18"/>
        </w:rPr>
        <w:t>式按加密算法不</w:t>
      </w:r>
      <w:r>
        <w:rPr>
          <w:rFonts w:ascii="微软雅黑" w:eastAsia="微软雅黑" w:hAnsi="微软雅黑" w:hint="eastAsia"/>
          <w:sz w:val="18"/>
          <w:szCs w:val="18"/>
          <w:lang w:eastAsia="zh-CN"/>
        </w:rPr>
        <w:t>同</w:t>
      </w:r>
      <w:r>
        <w:rPr>
          <w:rFonts w:ascii="微软雅黑" w:eastAsia="微软雅黑" w:hAnsi="微软雅黑" w:cs="微软雅黑" w:hint="eastAsia"/>
          <w:sz w:val="18"/>
          <w:szCs w:val="18"/>
        </w:rPr>
        <w:t>分为</w:t>
      </w:r>
      <w:r>
        <w:rPr>
          <w:rFonts w:ascii="微软雅黑" w:eastAsia="微软雅黑" w:hAnsi="微软雅黑"/>
          <w:sz w:val="18"/>
          <w:szCs w:val="18"/>
        </w:rPr>
        <w:t>null</w:t>
      </w:r>
      <w:r>
        <w:rPr>
          <w:rFonts w:ascii="微软雅黑" w:eastAsia="微软雅黑" w:hAnsi="微软雅黑" w:cs="微软雅黑" w:hint="eastAsia"/>
          <w:sz w:val="18"/>
          <w:szCs w:val="18"/>
        </w:rPr>
        <w:t>、</w:t>
      </w:r>
      <w:r>
        <w:rPr>
          <w:rFonts w:ascii="微软雅黑" w:eastAsia="微软雅黑" w:hAnsi="微软雅黑"/>
          <w:sz w:val="18"/>
          <w:szCs w:val="18"/>
        </w:rPr>
        <w:t>simple</w:t>
      </w:r>
      <w:r>
        <w:rPr>
          <w:rFonts w:ascii="微软雅黑" w:eastAsia="微软雅黑" w:hAnsi="微软雅黑" w:cs="微软雅黑" w:hint="eastAsia"/>
          <w:sz w:val="18"/>
          <w:szCs w:val="18"/>
        </w:rPr>
        <w:t>、</w:t>
      </w:r>
      <w:r>
        <w:rPr>
          <w:rFonts w:ascii="微软雅黑" w:eastAsia="微软雅黑" w:hAnsi="微软雅黑"/>
          <w:sz w:val="18"/>
          <w:szCs w:val="18"/>
        </w:rPr>
        <w:t>MD5</w:t>
      </w:r>
      <w:r>
        <w:rPr>
          <w:rFonts w:ascii="微软雅黑" w:eastAsia="微软雅黑" w:hAnsi="微软雅黑" w:cs="微软雅黑" w:hint="eastAsia"/>
          <w:sz w:val="18"/>
          <w:szCs w:val="18"/>
        </w:rPr>
        <w:t>以及</w:t>
      </w:r>
      <w:r>
        <w:rPr>
          <w:rFonts w:ascii="微软雅黑" w:eastAsia="微软雅黑" w:hAnsi="微软雅黑"/>
          <w:sz w:val="18"/>
          <w:szCs w:val="18"/>
        </w:rPr>
        <w:t>HMAC-MD5</w:t>
      </w:r>
    </w:p>
    <w:p w14:paraId="01DBCEF2" w14:textId="77777777" w:rsidR="009557CF" w:rsidRDefault="002E4047">
      <w:pPr>
        <w:pStyle w:val="1a"/>
        <w:numPr>
          <w:ilvl w:val="0"/>
          <w:numId w:val="7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 xml:space="preserve">AR2200 </w:t>
      </w:r>
      <w:r>
        <w:rPr>
          <w:rFonts w:ascii="微软雅黑" w:eastAsia="微软雅黑" w:hAnsi="微软雅黑" w:hint="eastAsia"/>
          <w:sz w:val="18"/>
          <w:szCs w:val="18"/>
          <w:lang w:eastAsia="zh-CN"/>
        </w:rPr>
        <w:t>支持</w:t>
      </w:r>
      <w:r>
        <w:rPr>
          <w:rFonts w:ascii="微软雅黑" w:eastAsia="微软雅黑" w:hAnsi="微软雅黑" w:cs="微软雅黑" w:hint="eastAsia"/>
          <w:sz w:val="18"/>
          <w:szCs w:val="18"/>
          <w:lang w:eastAsia="zh-CN"/>
        </w:rPr>
        <w:t>两种认证方式：区域验证和接口验证</w:t>
      </w:r>
    </w:p>
    <w:p w14:paraId="689ECE70" w14:textId="77777777" w:rsidR="009557CF" w:rsidRDefault="002E4047">
      <w:pPr>
        <w:pStyle w:val="1a"/>
        <w:numPr>
          <w:ilvl w:val="0"/>
          <w:numId w:val="7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当区域验证方式和接口验证方式同时存在时，优先使用</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验证</w:t>
      </w:r>
    </w:p>
    <w:p w14:paraId="2F628531" w14:textId="77777777" w:rsidR="009557CF" w:rsidRDefault="002E4047">
      <w:pPr>
        <w:pStyle w:val="1a"/>
        <w:numPr>
          <w:ilvl w:val="0"/>
          <w:numId w:val="74"/>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只有</w:t>
      </w:r>
      <w:r>
        <w:rPr>
          <w:rFonts w:ascii="微软雅黑" w:eastAsia="微软雅黑" w:hAnsi="微软雅黑" w:cs="微软雅黑" w:hint="eastAsia"/>
          <w:sz w:val="18"/>
          <w:szCs w:val="18"/>
          <w:lang w:eastAsia="zh-CN"/>
        </w:rPr>
        <w:t>通过验证的</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报文才能接受，否则将不能</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lang w:eastAsia="zh-CN"/>
        </w:rPr>
        <w:t>常建立邻居</w:t>
      </w:r>
    </w:p>
    <w:p w14:paraId="719C85D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1CC839B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路由聚合描述错误的是：</w:t>
      </w:r>
    </w:p>
    <w:p w14:paraId="4859FD03" w14:textId="77777777" w:rsidR="009557CF" w:rsidRDefault="002E4047">
      <w:pPr>
        <w:pStyle w:val="1a"/>
        <w:numPr>
          <w:ilvl w:val="0"/>
          <w:numId w:val="7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路由聚合是指将相</w:t>
      </w:r>
      <w:r>
        <w:rPr>
          <w:rFonts w:ascii="宋体" w:eastAsia="宋体" w:hAnsi="宋体" w:cs="宋体" w:hint="eastAsia"/>
          <w:sz w:val="18"/>
          <w:szCs w:val="18"/>
          <w:lang w:eastAsia="zh-CN"/>
        </w:rPr>
        <w:t>同</w:t>
      </w:r>
      <w:r>
        <w:rPr>
          <w:rFonts w:ascii="微软雅黑" w:eastAsia="微软雅黑" w:hAnsi="微软雅黑" w:cs="微软雅黑" w:hint="eastAsia"/>
          <w:sz w:val="18"/>
          <w:szCs w:val="18"/>
          <w:lang w:eastAsia="zh-CN"/>
        </w:rPr>
        <w:t>前缀的路由信息聚合一起</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发布一条路由到其他</w:t>
      </w:r>
      <w:r>
        <w:rPr>
          <w:rFonts w:ascii="微软雅黑" w:eastAsia="微软雅黑" w:hAnsi="微软雅黑"/>
          <w:sz w:val="18"/>
          <w:szCs w:val="18"/>
          <w:lang w:eastAsia="zh-CN"/>
        </w:rPr>
        <w:t>区域</w:t>
      </w:r>
    </w:p>
    <w:p w14:paraId="3F4C4165" w14:textId="77777777" w:rsidR="009557CF" w:rsidRDefault="002E4047">
      <w:pPr>
        <w:pStyle w:val="1a"/>
        <w:numPr>
          <w:ilvl w:val="0"/>
          <w:numId w:val="7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通过路由聚合，可以减少路由信息，从而减少路由表的规模</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提高路由器的性能</w:t>
      </w:r>
    </w:p>
    <w:p w14:paraId="6B758958" w14:textId="77777777" w:rsidR="009557CF" w:rsidRDefault="002E4047">
      <w:pPr>
        <w:pStyle w:val="1a"/>
        <w:numPr>
          <w:ilvl w:val="0"/>
          <w:numId w:val="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有两种路由聚合方式：</w:t>
      </w:r>
      <w:r>
        <w:rPr>
          <w:rFonts w:ascii="微软雅黑" w:eastAsia="微软雅黑" w:hAnsi="微软雅黑"/>
          <w:sz w:val="18"/>
          <w:szCs w:val="18"/>
          <w:lang w:eastAsia="zh-CN"/>
        </w:rPr>
        <w:t>ABR</w:t>
      </w:r>
      <w:r>
        <w:rPr>
          <w:rFonts w:ascii="微软雅黑" w:eastAsia="微软雅黑" w:hAnsi="微软雅黑" w:cs="微软雅黑" w:hint="eastAsia"/>
          <w:sz w:val="18"/>
          <w:szCs w:val="18"/>
          <w:lang w:eastAsia="zh-CN"/>
        </w:rPr>
        <w:t>聚合和</w:t>
      </w:r>
      <w:r>
        <w:rPr>
          <w:rFonts w:ascii="微软雅黑" w:eastAsia="微软雅黑" w:hAnsi="微软雅黑"/>
          <w:sz w:val="18"/>
          <w:szCs w:val="18"/>
          <w:lang w:eastAsia="zh-CN"/>
        </w:rPr>
        <w:t>ASBR</w:t>
      </w:r>
      <w:r>
        <w:rPr>
          <w:rFonts w:ascii="微软雅黑" w:eastAsia="微软雅黑" w:hAnsi="微软雅黑" w:cs="微软雅黑" w:hint="eastAsia"/>
          <w:sz w:val="18"/>
          <w:szCs w:val="18"/>
          <w:lang w:eastAsia="zh-CN"/>
        </w:rPr>
        <w:t>聚合</w:t>
      </w:r>
    </w:p>
    <w:p w14:paraId="1722E404" w14:textId="77777777" w:rsidR="009557CF" w:rsidRDefault="002E4047">
      <w:pPr>
        <w:pStyle w:val="1a"/>
        <w:numPr>
          <w:ilvl w:val="0"/>
          <w:numId w:val="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中任意一台路由器都可以进行路由聚合的操作</w:t>
      </w:r>
    </w:p>
    <w:p w14:paraId="3092286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72258F3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仅可在运行</w:t>
      </w:r>
      <w:r>
        <w:rPr>
          <w:rFonts w:ascii="微软雅黑" w:eastAsia="微软雅黑" w:hAnsi="微软雅黑" w:hint="eastAsia"/>
          <w:color w:val="FF0000"/>
          <w:sz w:val="18"/>
          <w:szCs w:val="18"/>
          <w:lang w:eastAsia="zh-CN"/>
        </w:rPr>
        <w:t>OSPF</w:t>
      </w:r>
      <w:r>
        <w:rPr>
          <w:rFonts w:ascii="微软雅黑" w:eastAsia="微软雅黑" w:hAnsi="微软雅黑" w:hint="eastAsia"/>
          <w:color w:val="FF0000"/>
          <w:sz w:val="18"/>
          <w:szCs w:val="18"/>
          <w:lang w:eastAsia="zh-CN"/>
        </w:rPr>
        <w:t>协议的</w:t>
      </w:r>
      <w:r>
        <w:rPr>
          <w:rFonts w:ascii="微软雅黑" w:eastAsia="微软雅黑" w:hAnsi="微软雅黑" w:hint="eastAsia"/>
          <w:color w:val="FF0000"/>
          <w:sz w:val="18"/>
          <w:szCs w:val="18"/>
          <w:lang w:eastAsia="zh-CN"/>
        </w:rPr>
        <w:t>ABR</w:t>
      </w:r>
      <w:r>
        <w:rPr>
          <w:rFonts w:ascii="微软雅黑" w:eastAsia="微软雅黑" w:hAnsi="微软雅黑" w:hint="eastAsia"/>
          <w:color w:val="FF0000"/>
          <w:sz w:val="18"/>
          <w:szCs w:val="18"/>
          <w:lang w:eastAsia="zh-CN"/>
        </w:rPr>
        <w:t>和</w:t>
      </w:r>
      <w:r>
        <w:rPr>
          <w:rFonts w:ascii="微软雅黑" w:eastAsia="微软雅黑" w:hAnsi="微软雅黑" w:hint="eastAsia"/>
          <w:color w:val="FF0000"/>
          <w:sz w:val="18"/>
          <w:szCs w:val="18"/>
          <w:lang w:eastAsia="zh-CN"/>
        </w:rPr>
        <w:t>ASBR</w:t>
      </w:r>
      <w:r>
        <w:rPr>
          <w:rFonts w:ascii="微软雅黑" w:eastAsia="微软雅黑" w:hAnsi="微软雅黑" w:hint="eastAsia"/>
          <w:color w:val="FF0000"/>
          <w:sz w:val="18"/>
          <w:szCs w:val="18"/>
          <w:lang w:eastAsia="zh-CN"/>
        </w:rPr>
        <w:t>上配置路由聚合。</w:t>
      </w:r>
    </w:p>
    <w:p w14:paraId="25F37AC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w:t>
      </w:r>
      <w:r>
        <w:rPr>
          <w:rFonts w:ascii="微软雅黑" w:eastAsia="微软雅黑" w:hAnsi="微软雅黑" w:hint="eastAsia"/>
          <w:sz w:val="18"/>
          <w:szCs w:val="18"/>
          <w:lang w:eastAsia="zh-CN"/>
        </w:rPr>
        <w:t>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路由过滤支持的路由策略描述错误的是</w:t>
      </w:r>
      <w:r>
        <w:rPr>
          <w:rFonts w:ascii="微软雅黑" w:eastAsia="微软雅黑" w:hAnsi="微软雅黑" w:cs="微软雅黑"/>
          <w:sz w:val="18"/>
          <w:szCs w:val="18"/>
          <w:lang w:eastAsia="zh-CN"/>
        </w:rPr>
        <w:t>：</w:t>
      </w:r>
    </w:p>
    <w:p w14:paraId="08BB249B" w14:textId="77777777" w:rsidR="009557CF" w:rsidRDefault="002E4047">
      <w:pPr>
        <w:pStyle w:val="1a"/>
        <w:numPr>
          <w:ilvl w:val="0"/>
          <w:numId w:val="76"/>
        </w:numPr>
        <w:ind w:firstLineChars="0"/>
        <w:rPr>
          <w:rFonts w:ascii="微软雅黑" w:eastAsia="微软雅黑" w:hAnsi="微软雅黑"/>
          <w:sz w:val="18"/>
          <w:szCs w:val="18"/>
        </w:rPr>
      </w:pPr>
      <w:r>
        <w:rPr>
          <w:rFonts w:ascii="微软雅黑" w:eastAsia="微软雅黑" w:hAnsi="微软雅黑"/>
          <w:sz w:val="18"/>
          <w:szCs w:val="18"/>
        </w:rPr>
        <w:t>route-policy</w:t>
      </w:r>
    </w:p>
    <w:p w14:paraId="0E77F3C7" w14:textId="77777777" w:rsidR="009557CF" w:rsidRDefault="002E4047">
      <w:pPr>
        <w:pStyle w:val="1a"/>
        <w:numPr>
          <w:ilvl w:val="0"/>
          <w:numId w:val="76"/>
        </w:numPr>
        <w:ind w:firstLineChars="0"/>
        <w:rPr>
          <w:rFonts w:ascii="微软雅黑" w:eastAsia="微软雅黑" w:hAnsi="微软雅黑"/>
          <w:sz w:val="18"/>
          <w:szCs w:val="18"/>
        </w:rPr>
      </w:pPr>
      <w:r>
        <w:rPr>
          <w:rFonts w:ascii="微软雅黑" w:eastAsia="微软雅黑" w:hAnsi="微软雅黑"/>
          <w:sz w:val="18"/>
          <w:szCs w:val="18"/>
        </w:rPr>
        <w:t>access-list</w:t>
      </w:r>
    </w:p>
    <w:p w14:paraId="2ACFC5E0" w14:textId="77777777" w:rsidR="009557CF" w:rsidRDefault="002E4047">
      <w:pPr>
        <w:pStyle w:val="1a"/>
        <w:numPr>
          <w:ilvl w:val="0"/>
          <w:numId w:val="76"/>
        </w:numPr>
        <w:ind w:firstLineChars="0"/>
        <w:rPr>
          <w:rFonts w:ascii="微软雅黑" w:eastAsia="微软雅黑" w:hAnsi="微软雅黑"/>
          <w:sz w:val="18"/>
          <w:szCs w:val="18"/>
        </w:rPr>
      </w:pPr>
      <w:r>
        <w:rPr>
          <w:rFonts w:ascii="微软雅黑" w:eastAsia="微软雅黑" w:hAnsi="微软雅黑"/>
          <w:sz w:val="18"/>
          <w:szCs w:val="18"/>
        </w:rPr>
        <w:t>prefix-list</w:t>
      </w:r>
    </w:p>
    <w:p w14:paraId="7FE6FF22" w14:textId="77777777" w:rsidR="009557CF" w:rsidRDefault="002E4047">
      <w:pPr>
        <w:pStyle w:val="1a"/>
        <w:numPr>
          <w:ilvl w:val="0"/>
          <w:numId w:val="76"/>
        </w:numPr>
        <w:ind w:firstLineChars="0"/>
        <w:rPr>
          <w:rFonts w:ascii="微软雅黑" w:eastAsia="微软雅黑" w:hAnsi="微软雅黑"/>
          <w:sz w:val="18"/>
          <w:szCs w:val="18"/>
        </w:rPr>
      </w:pPr>
      <w:r>
        <w:rPr>
          <w:rFonts w:ascii="微软雅黑" w:eastAsia="微软雅黑" w:hAnsi="微软雅黑"/>
          <w:sz w:val="18"/>
          <w:szCs w:val="18"/>
        </w:rPr>
        <w:t xml:space="preserve">as_path </w:t>
      </w:r>
      <w:r>
        <w:rPr>
          <w:rFonts w:ascii="微软雅黑" w:eastAsia="微软雅黑" w:hAnsi="微软雅黑"/>
          <w:sz w:val="18"/>
          <w:szCs w:val="18"/>
        </w:rPr>
        <w:t>filter</w:t>
      </w:r>
    </w:p>
    <w:p w14:paraId="5BD6B69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572850D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O</w:t>
      </w:r>
      <w:r>
        <w:rPr>
          <w:rFonts w:ascii="微软雅黑" w:eastAsia="微软雅黑" w:hAnsi="微软雅黑"/>
          <w:color w:val="FF0000"/>
          <w:sz w:val="18"/>
          <w:szCs w:val="18"/>
          <w:lang w:eastAsia="zh-CN"/>
        </w:rPr>
        <w:t>SPF</w:t>
      </w:r>
      <w:r>
        <w:rPr>
          <w:rFonts w:ascii="微软雅黑" w:eastAsia="微软雅黑" w:hAnsi="微软雅黑"/>
          <w:color w:val="FF0000"/>
          <w:sz w:val="18"/>
          <w:szCs w:val="18"/>
          <w:lang w:eastAsia="zh-CN"/>
        </w:rPr>
        <w:t>支持</w:t>
      </w:r>
      <w:r>
        <w:rPr>
          <w:rFonts w:ascii="微软雅黑" w:eastAsia="微软雅黑" w:hAnsi="微软雅黑" w:hint="eastAsia"/>
          <w:color w:val="FF0000"/>
          <w:sz w:val="18"/>
          <w:szCs w:val="18"/>
          <w:lang w:eastAsia="zh-CN"/>
        </w:rPr>
        <w:t xml:space="preserve"> </w:t>
      </w:r>
      <w:r>
        <w:rPr>
          <w:rFonts w:ascii="微软雅黑" w:eastAsia="微软雅黑" w:hAnsi="微软雅黑" w:hint="eastAsia"/>
          <w:color w:val="FF0000"/>
          <w:sz w:val="18"/>
          <w:szCs w:val="18"/>
          <w:lang w:eastAsia="zh-CN"/>
        </w:rPr>
        <w:t>过滤策略有：</w:t>
      </w:r>
      <w:r>
        <w:rPr>
          <w:rFonts w:ascii="微软雅黑" w:eastAsia="微软雅黑" w:hAnsi="微软雅黑" w:hint="eastAsia"/>
          <w:color w:val="FF0000"/>
          <w:sz w:val="18"/>
          <w:szCs w:val="18"/>
          <w:lang w:eastAsia="zh-CN"/>
        </w:rPr>
        <w:t>Acl-name</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route-policy</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ip-prefix</w:t>
      </w:r>
      <w:r>
        <w:rPr>
          <w:rFonts w:ascii="微软雅黑" w:eastAsia="微软雅黑" w:hAnsi="微软雅黑" w:hint="eastAsia"/>
          <w:color w:val="FF0000"/>
          <w:sz w:val="18"/>
          <w:szCs w:val="18"/>
          <w:lang w:eastAsia="zh-CN"/>
        </w:rPr>
        <w:t>。</w:t>
      </w:r>
    </w:p>
    <w:p w14:paraId="40B3387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特点之</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只支持</w:t>
      </w:r>
      <w:r>
        <w:rPr>
          <w:rFonts w:ascii="微软雅黑" w:eastAsia="微软雅黑" w:hAnsi="微软雅黑"/>
          <w:sz w:val="18"/>
          <w:szCs w:val="18"/>
          <w:lang w:eastAsia="zh-CN"/>
        </w:rPr>
        <w:t>MD5</w:t>
      </w:r>
      <w:r>
        <w:rPr>
          <w:rFonts w:ascii="微软雅黑" w:eastAsia="微软雅黑" w:hAnsi="微软雅黑" w:cs="微软雅黑" w:hint="eastAsia"/>
          <w:sz w:val="18"/>
          <w:szCs w:val="18"/>
          <w:lang w:eastAsia="zh-CN"/>
        </w:rPr>
        <w:t>验证。</w:t>
      </w:r>
    </w:p>
    <w:p w14:paraId="368991E2" w14:textId="77777777" w:rsidR="009557CF" w:rsidRDefault="002E4047">
      <w:pPr>
        <w:pStyle w:val="1a"/>
        <w:numPr>
          <w:ilvl w:val="0"/>
          <w:numId w:val="77"/>
        </w:numPr>
        <w:ind w:firstLineChars="0"/>
        <w:rPr>
          <w:rFonts w:ascii="微软雅黑" w:eastAsia="微软雅黑" w:hAnsi="微软雅黑"/>
          <w:sz w:val="18"/>
          <w:szCs w:val="18"/>
        </w:rPr>
      </w:pPr>
      <w:r>
        <w:rPr>
          <w:rFonts w:ascii="微软雅黑" w:eastAsia="微软雅黑" w:hAnsi="微软雅黑"/>
          <w:sz w:val="18"/>
          <w:szCs w:val="18"/>
        </w:rPr>
        <w:t>True</w:t>
      </w:r>
    </w:p>
    <w:p w14:paraId="56AE597A" w14:textId="77777777" w:rsidR="009557CF" w:rsidRDefault="002E4047">
      <w:pPr>
        <w:pStyle w:val="1a"/>
        <w:numPr>
          <w:ilvl w:val="0"/>
          <w:numId w:val="77"/>
        </w:numPr>
        <w:ind w:firstLineChars="0"/>
        <w:rPr>
          <w:rFonts w:ascii="微软雅黑" w:eastAsia="微软雅黑" w:hAnsi="微软雅黑"/>
          <w:sz w:val="18"/>
          <w:szCs w:val="18"/>
        </w:rPr>
      </w:pPr>
      <w:r>
        <w:rPr>
          <w:rFonts w:ascii="微软雅黑" w:eastAsia="微软雅黑" w:hAnsi="微软雅黑"/>
          <w:sz w:val="18"/>
          <w:szCs w:val="18"/>
        </w:rPr>
        <w:t>False</w:t>
      </w:r>
    </w:p>
    <w:p w14:paraId="79AB770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420171D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特点描述正确的是</w:t>
      </w:r>
      <w:r>
        <w:rPr>
          <w:rFonts w:ascii="微软雅黑" w:eastAsia="微软雅黑" w:hAnsi="微软雅黑" w:hint="eastAsia"/>
          <w:sz w:val="18"/>
          <w:szCs w:val="18"/>
          <w:lang w:eastAsia="zh-CN"/>
        </w:rPr>
        <w:t>：</w:t>
      </w:r>
    </w:p>
    <w:p w14:paraId="4C788D49" w14:textId="77777777" w:rsidR="009557CF" w:rsidRDefault="002E4047">
      <w:pPr>
        <w:pStyle w:val="1a"/>
        <w:numPr>
          <w:ilvl w:val="0"/>
          <w:numId w:val="7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的区域边界是在链路上</w:t>
      </w:r>
    </w:p>
    <w:p w14:paraId="47D0F6FF" w14:textId="77777777" w:rsidR="009557CF" w:rsidRDefault="002E4047">
      <w:pPr>
        <w:pStyle w:val="1a"/>
        <w:numPr>
          <w:ilvl w:val="0"/>
          <w:numId w:val="7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在广播网中，所</w:t>
      </w:r>
      <w:r>
        <w:rPr>
          <w:rFonts w:ascii="微软雅黑" w:eastAsia="微软雅黑" w:hAnsi="微软雅黑" w:hint="eastAsia"/>
          <w:sz w:val="18"/>
          <w:szCs w:val="18"/>
          <w:lang w:eastAsia="zh-CN"/>
        </w:rPr>
        <w:t>有</w:t>
      </w:r>
      <w:r>
        <w:rPr>
          <w:rFonts w:ascii="微软雅黑" w:eastAsia="微软雅黑" w:hAnsi="微软雅黑" w:cs="微软雅黑" w:hint="eastAsia"/>
          <w:sz w:val="18"/>
          <w:szCs w:val="18"/>
          <w:lang w:eastAsia="zh-CN"/>
        </w:rPr>
        <w:t>路由器都会形成邻接关系</w:t>
      </w:r>
    </w:p>
    <w:p w14:paraId="36A0676F" w14:textId="77777777" w:rsidR="009557CF" w:rsidRDefault="002E4047">
      <w:pPr>
        <w:pStyle w:val="1a"/>
        <w:numPr>
          <w:ilvl w:val="0"/>
          <w:numId w:val="7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如果有一条</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必须老化，则任意</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台路由器都可以发布</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老化信息</w:t>
      </w:r>
    </w:p>
    <w:p w14:paraId="42ACDC26" w14:textId="77777777" w:rsidR="009557CF" w:rsidRDefault="002E4047">
      <w:pPr>
        <w:pStyle w:val="1a"/>
        <w:numPr>
          <w:ilvl w:val="0"/>
          <w:numId w:val="78"/>
        </w:numPr>
        <w:ind w:firstLineChars="0"/>
        <w:rPr>
          <w:rFonts w:ascii="微软雅黑" w:eastAsia="微软雅黑" w:hAnsi="微软雅黑" w:cs="宋体"/>
          <w:sz w:val="18"/>
          <w:szCs w:val="18"/>
          <w:lang w:eastAsia="zh-CN"/>
        </w:rPr>
      </w:pP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般情况下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OSPF</w:t>
      </w:r>
      <w:r>
        <w:rPr>
          <w:rFonts w:ascii="微软雅黑" w:eastAsia="微软雅黑" w:hAnsi="微软雅黑" w:cs="宋体" w:hint="eastAsia"/>
          <w:sz w:val="18"/>
          <w:szCs w:val="18"/>
          <w:lang w:eastAsia="zh-CN"/>
        </w:rPr>
        <w:t>所有非</w:t>
      </w:r>
      <w:r>
        <w:rPr>
          <w:rFonts w:ascii="微软雅黑" w:eastAsia="微软雅黑" w:hAnsi="微软雅黑" w:hint="eastAsia"/>
          <w:sz w:val="18"/>
          <w:szCs w:val="18"/>
          <w:lang w:eastAsia="zh-CN"/>
        </w:rPr>
        <w:t>骨干</w:t>
      </w:r>
      <w:r>
        <w:rPr>
          <w:rFonts w:ascii="微软雅黑" w:eastAsia="微软雅黑" w:hAnsi="微软雅黑"/>
          <w:sz w:val="18"/>
          <w:szCs w:val="18"/>
          <w:lang w:eastAsia="zh-CN"/>
        </w:rPr>
        <w:t>区域</w:t>
      </w:r>
      <w:r>
        <w:rPr>
          <w:rFonts w:ascii="微软雅黑" w:eastAsia="微软雅黑" w:hAnsi="微软雅黑" w:cs="宋体" w:hint="eastAsia"/>
          <w:sz w:val="18"/>
          <w:szCs w:val="18"/>
          <w:lang w:eastAsia="zh-CN"/>
        </w:rPr>
        <w:t>必须和骨干区</w:t>
      </w:r>
      <w:r>
        <w:rPr>
          <w:rFonts w:ascii="微软雅黑" w:eastAsia="微软雅黑" w:hAnsi="微软雅黑"/>
          <w:sz w:val="18"/>
          <w:szCs w:val="18"/>
          <w:lang w:eastAsia="zh-CN"/>
        </w:rPr>
        <w:t>域</w:t>
      </w:r>
      <w:r>
        <w:rPr>
          <w:rFonts w:ascii="微软雅黑" w:eastAsia="微软雅黑" w:hAnsi="微软雅黑" w:cs="宋体" w:hint="eastAsia"/>
          <w:sz w:val="18"/>
          <w:szCs w:val="18"/>
          <w:lang w:eastAsia="zh-CN"/>
        </w:rPr>
        <w:t>相连</w:t>
      </w:r>
    </w:p>
    <w:p w14:paraId="7C867AF0"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4E2740E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O</w:t>
      </w:r>
      <w:r>
        <w:rPr>
          <w:rFonts w:ascii="微软雅黑" w:eastAsia="微软雅黑" w:hAnsi="微软雅黑"/>
          <w:color w:val="FF0000"/>
          <w:sz w:val="18"/>
          <w:szCs w:val="18"/>
          <w:lang w:eastAsia="zh-CN"/>
        </w:rPr>
        <w:t>SPF</w:t>
      </w:r>
      <w:r>
        <w:rPr>
          <w:rFonts w:ascii="微软雅黑" w:eastAsia="微软雅黑" w:hAnsi="微软雅黑"/>
          <w:color w:val="FF0000"/>
          <w:sz w:val="18"/>
          <w:szCs w:val="18"/>
          <w:lang w:eastAsia="zh-CN"/>
        </w:rPr>
        <w:t>的区域边界是设备接口</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IS-IS</w:t>
      </w:r>
      <w:r>
        <w:rPr>
          <w:rFonts w:ascii="微软雅黑" w:eastAsia="微软雅黑" w:hAnsi="微软雅黑" w:hint="eastAsia"/>
          <w:color w:val="FF0000"/>
          <w:sz w:val="18"/>
          <w:szCs w:val="18"/>
          <w:lang w:eastAsia="zh-CN"/>
        </w:rPr>
        <w:t>区域边界是链路。在广播型网络中，非</w:t>
      </w:r>
      <w:r>
        <w:rPr>
          <w:rFonts w:ascii="微软雅黑" w:eastAsia="微软雅黑" w:hAnsi="微软雅黑" w:hint="eastAsia"/>
          <w:color w:val="FF0000"/>
          <w:sz w:val="18"/>
          <w:szCs w:val="18"/>
          <w:lang w:eastAsia="zh-CN"/>
        </w:rPr>
        <w:t>DR</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BDR</w:t>
      </w:r>
      <w:r>
        <w:rPr>
          <w:rFonts w:ascii="微软雅黑" w:eastAsia="微软雅黑" w:hAnsi="微软雅黑" w:hint="eastAsia"/>
          <w:color w:val="FF0000"/>
          <w:sz w:val="18"/>
          <w:szCs w:val="18"/>
          <w:lang w:eastAsia="zh-CN"/>
        </w:rPr>
        <w:t>路由器之间不相互获取路由信息。</w:t>
      </w:r>
    </w:p>
    <w:p w14:paraId="52F281C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下面那些路由协议</w:t>
      </w:r>
      <w:r>
        <w:rPr>
          <w:rFonts w:ascii="微软雅黑" w:eastAsia="微软雅黑" w:hAnsi="微软雅黑" w:hint="eastAsia"/>
          <w:sz w:val="18"/>
          <w:szCs w:val="18"/>
          <w:lang w:eastAsia="zh-CN"/>
        </w:rPr>
        <w:t>属于距</w:t>
      </w:r>
      <w:r>
        <w:rPr>
          <w:rFonts w:ascii="微软雅黑" w:eastAsia="微软雅黑" w:hAnsi="微软雅黑" w:cs="微软雅黑" w:hint="eastAsia"/>
          <w:sz w:val="18"/>
          <w:szCs w:val="18"/>
          <w:lang w:eastAsia="zh-CN"/>
        </w:rPr>
        <w:t>离矢量路由协议？</w:t>
      </w:r>
    </w:p>
    <w:p w14:paraId="3C69027D" w14:textId="77777777" w:rsidR="009557CF" w:rsidRDefault="002E4047">
      <w:pPr>
        <w:pStyle w:val="1a"/>
        <w:numPr>
          <w:ilvl w:val="0"/>
          <w:numId w:val="79"/>
        </w:numPr>
        <w:ind w:firstLineChars="0"/>
        <w:rPr>
          <w:rFonts w:ascii="微软雅黑" w:eastAsia="微软雅黑" w:hAnsi="微软雅黑"/>
          <w:sz w:val="18"/>
          <w:szCs w:val="18"/>
        </w:rPr>
      </w:pPr>
      <w:r>
        <w:rPr>
          <w:rFonts w:ascii="微软雅黑" w:eastAsia="微软雅黑" w:hAnsi="微软雅黑"/>
          <w:sz w:val="18"/>
          <w:szCs w:val="18"/>
        </w:rPr>
        <w:t>RIP</w:t>
      </w:r>
    </w:p>
    <w:p w14:paraId="2391376D" w14:textId="77777777" w:rsidR="009557CF" w:rsidRDefault="002E4047">
      <w:pPr>
        <w:pStyle w:val="1a"/>
        <w:numPr>
          <w:ilvl w:val="0"/>
          <w:numId w:val="79"/>
        </w:numPr>
        <w:ind w:firstLineChars="0"/>
        <w:rPr>
          <w:rFonts w:ascii="微软雅黑" w:eastAsia="微软雅黑" w:hAnsi="微软雅黑"/>
          <w:sz w:val="18"/>
          <w:szCs w:val="18"/>
        </w:rPr>
      </w:pPr>
      <w:r>
        <w:rPr>
          <w:rFonts w:ascii="微软雅黑" w:eastAsia="微软雅黑" w:hAnsi="微软雅黑"/>
          <w:sz w:val="18"/>
          <w:szCs w:val="18"/>
        </w:rPr>
        <w:t>ISIS</w:t>
      </w:r>
    </w:p>
    <w:p w14:paraId="1508050D" w14:textId="77777777" w:rsidR="009557CF" w:rsidRDefault="002E4047">
      <w:pPr>
        <w:pStyle w:val="1a"/>
        <w:numPr>
          <w:ilvl w:val="0"/>
          <w:numId w:val="79"/>
        </w:numPr>
        <w:ind w:firstLineChars="0"/>
        <w:rPr>
          <w:rFonts w:ascii="微软雅黑" w:eastAsia="微软雅黑" w:hAnsi="微软雅黑"/>
          <w:sz w:val="18"/>
          <w:szCs w:val="18"/>
        </w:rPr>
      </w:pPr>
      <w:r>
        <w:rPr>
          <w:rFonts w:ascii="微软雅黑" w:eastAsia="微软雅黑" w:hAnsi="微软雅黑"/>
          <w:sz w:val="18"/>
          <w:szCs w:val="18"/>
        </w:rPr>
        <w:t>OSPF</w:t>
      </w:r>
    </w:p>
    <w:p w14:paraId="6FB67CE4" w14:textId="77777777" w:rsidR="009557CF" w:rsidRDefault="002E4047">
      <w:pPr>
        <w:pStyle w:val="1a"/>
        <w:numPr>
          <w:ilvl w:val="0"/>
          <w:numId w:val="79"/>
        </w:numPr>
        <w:ind w:firstLineChars="0"/>
        <w:rPr>
          <w:rFonts w:ascii="微软雅黑" w:eastAsia="微软雅黑" w:hAnsi="微软雅黑"/>
          <w:sz w:val="18"/>
          <w:szCs w:val="18"/>
        </w:rPr>
      </w:pPr>
      <w:r>
        <w:rPr>
          <w:rFonts w:ascii="微软雅黑" w:eastAsia="微软雅黑" w:hAnsi="微软雅黑"/>
          <w:sz w:val="18"/>
          <w:szCs w:val="18"/>
        </w:rPr>
        <w:t>BGP</w:t>
      </w:r>
    </w:p>
    <w:p w14:paraId="46E2275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6D0D3AC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通过哪条命令来查看</w:t>
      </w:r>
      <w:r>
        <w:rPr>
          <w:rFonts w:ascii="微软雅黑" w:eastAsia="微软雅黑" w:hAnsi="微软雅黑"/>
          <w:sz w:val="18"/>
          <w:szCs w:val="18"/>
          <w:lang w:eastAsia="zh-CN"/>
        </w:rPr>
        <w:t xml:space="preserve"> OSPF</w:t>
      </w:r>
      <w:r>
        <w:rPr>
          <w:rFonts w:ascii="微软雅黑" w:eastAsia="微软雅黑" w:hAnsi="微软雅黑" w:cs="微软雅黑" w:hint="eastAsia"/>
          <w:sz w:val="18"/>
          <w:szCs w:val="18"/>
          <w:lang w:eastAsia="zh-CN"/>
        </w:rPr>
        <w:t>进程下路由计算的统计</w:t>
      </w:r>
      <w:r>
        <w:rPr>
          <w:rFonts w:ascii="微软雅黑" w:eastAsia="微软雅黑" w:hAnsi="微软雅黑"/>
          <w:sz w:val="18"/>
          <w:szCs w:val="18"/>
          <w:lang w:eastAsia="zh-CN"/>
        </w:rPr>
        <w:t>信息</w:t>
      </w:r>
      <w:r>
        <w:rPr>
          <w:rFonts w:ascii="微软雅黑" w:eastAsia="微软雅黑" w:hAnsi="微软雅黑" w:cs="微软雅黑" w:hint="eastAsia"/>
          <w:sz w:val="18"/>
          <w:szCs w:val="18"/>
          <w:lang w:eastAsia="zh-CN"/>
        </w:rPr>
        <w:t>？</w:t>
      </w:r>
    </w:p>
    <w:p w14:paraId="2F93F6C0" w14:textId="77777777" w:rsidR="009557CF" w:rsidRDefault="002E4047">
      <w:pPr>
        <w:pStyle w:val="1a"/>
        <w:numPr>
          <w:ilvl w:val="0"/>
          <w:numId w:val="80"/>
        </w:numPr>
        <w:ind w:firstLineChars="0"/>
        <w:rPr>
          <w:rFonts w:ascii="微软雅黑" w:eastAsia="微软雅黑" w:hAnsi="微软雅黑"/>
          <w:sz w:val="18"/>
          <w:szCs w:val="18"/>
        </w:rPr>
      </w:pPr>
      <w:r>
        <w:rPr>
          <w:rFonts w:ascii="微软雅黑" w:eastAsia="微软雅黑" w:hAnsi="微软雅黑"/>
          <w:sz w:val="18"/>
          <w:szCs w:val="18"/>
        </w:rPr>
        <w:t>display ospf cumulative</w:t>
      </w:r>
    </w:p>
    <w:p w14:paraId="5A6DE84F" w14:textId="77777777" w:rsidR="009557CF" w:rsidRDefault="002E4047">
      <w:pPr>
        <w:pStyle w:val="1a"/>
        <w:numPr>
          <w:ilvl w:val="0"/>
          <w:numId w:val="80"/>
        </w:numPr>
        <w:ind w:firstLineChars="0"/>
        <w:rPr>
          <w:rFonts w:ascii="微软雅黑" w:eastAsia="微软雅黑" w:hAnsi="微软雅黑"/>
          <w:sz w:val="18"/>
          <w:szCs w:val="18"/>
        </w:rPr>
      </w:pPr>
      <w:r>
        <w:rPr>
          <w:rFonts w:ascii="微软雅黑" w:eastAsia="微软雅黑" w:hAnsi="微软雅黑"/>
          <w:sz w:val="18"/>
          <w:szCs w:val="18"/>
        </w:rPr>
        <w:t>display ospf spf-statistics</w:t>
      </w:r>
    </w:p>
    <w:p w14:paraId="45760041" w14:textId="77777777" w:rsidR="009557CF" w:rsidRDefault="002E4047">
      <w:pPr>
        <w:pStyle w:val="1a"/>
        <w:numPr>
          <w:ilvl w:val="0"/>
          <w:numId w:val="80"/>
        </w:numPr>
        <w:ind w:firstLineChars="0"/>
        <w:rPr>
          <w:rFonts w:ascii="微软雅黑" w:eastAsia="微软雅黑" w:hAnsi="微软雅黑"/>
          <w:sz w:val="18"/>
          <w:szCs w:val="18"/>
        </w:rPr>
      </w:pPr>
      <w:r>
        <w:rPr>
          <w:rFonts w:ascii="微软雅黑" w:eastAsia="微软雅黑" w:hAnsi="微软雅黑"/>
          <w:sz w:val="18"/>
          <w:szCs w:val="18"/>
        </w:rPr>
        <w:t>display ospf global-statistics</w:t>
      </w:r>
    </w:p>
    <w:p w14:paraId="5AF4AA7C" w14:textId="77777777" w:rsidR="009557CF" w:rsidRDefault="002E4047">
      <w:pPr>
        <w:pStyle w:val="1a"/>
        <w:numPr>
          <w:ilvl w:val="0"/>
          <w:numId w:val="80"/>
        </w:numPr>
        <w:ind w:firstLineChars="0"/>
        <w:rPr>
          <w:rFonts w:ascii="微软雅黑" w:eastAsia="微软雅黑" w:hAnsi="微软雅黑"/>
          <w:sz w:val="18"/>
          <w:szCs w:val="18"/>
        </w:rPr>
      </w:pPr>
      <w:r>
        <w:rPr>
          <w:rFonts w:ascii="微软雅黑" w:eastAsia="微软雅黑" w:hAnsi="微软雅黑"/>
          <w:sz w:val="18"/>
          <w:szCs w:val="18"/>
        </w:rPr>
        <w:t>display ospf request-queue</w:t>
      </w:r>
    </w:p>
    <w:p w14:paraId="773D2DF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01192B2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下面哪种情况能够导致</w:t>
      </w:r>
      <w:r>
        <w:rPr>
          <w:rFonts w:ascii="微软雅黑" w:eastAsia="微软雅黑" w:hAnsi="微软雅黑" w:hint="eastAsia"/>
          <w:sz w:val="18"/>
          <w:szCs w:val="18"/>
          <w:lang w:eastAsia="zh-CN"/>
        </w:rPr>
        <w:t>组</w:t>
      </w:r>
      <w:r>
        <w:rPr>
          <w:rFonts w:ascii="微软雅黑" w:eastAsia="微软雅黑" w:hAnsi="微软雅黑" w:cs="微软雅黑" w:hint="eastAsia"/>
          <w:sz w:val="18"/>
          <w:szCs w:val="18"/>
          <w:lang w:eastAsia="zh-CN"/>
        </w:rPr>
        <w:t>播流量不通？</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3D9A6472" w14:textId="77777777" w:rsidR="009557CF" w:rsidRDefault="002E4047">
      <w:pPr>
        <w:pStyle w:val="1a"/>
        <w:numPr>
          <w:ilvl w:val="0"/>
          <w:numId w:val="8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路由器没有动态路由</w:t>
      </w:r>
    </w:p>
    <w:p w14:paraId="670C2FFF" w14:textId="77777777" w:rsidR="009557CF" w:rsidRDefault="002E4047">
      <w:pPr>
        <w:pStyle w:val="1a"/>
        <w:numPr>
          <w:ilvl w:val="0"/>
          <w:numId w:val="8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路由器相关接口没有启用</w:t>
      </w:r>
      <w:r>
        <w:rPr>
          <w:rFonts w:ascii="微软雅黑" w:eastAsia="微软雅黑" w:hAnsi="微软雅黑"/>
          <w:sz w:val="18"/>
          <w:szCs w:val="18"/>
          <w:lang w:eastAsia="zh-CN"/>
        </w:rPr>
        <w:t>PIM</w:t>
      </w:r>
      <w:r>
        <w:rPr>
          <w:rFonts w:ascii="微软雅黑" w:eastAsia="微软雅黑" w:hAnsi="微软雅黑" w:cs="微软雅黑" w:hint="eastAsia"/>
          <w:sz w:val="18"/>
          <w:szCs w:val="18"/>
          <w:lang w:eastAsia="zh-CN"/>
        </w:rPr>
        <w:t>协议</w:t>
      </w:r>
    </w:p>
    <w:p w14:paraId="599A32FC" w14:textId="77777777" w:rsidR="009557CF" w:rsidRDefault="002E4047">
      <w:pPr>
        <w:pStyle w:val="1a"/>
        <w:numPr>
          <w:ilvl w:val="0"/>
          <w:numId w:val="8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上游路由</w:t>
      </w:r>
      <w:r>
        <w:rPr>
          <w:rFonts w:ascii="微软雅黑" w:eastAsia="微软雅黑" w:hAnsi="微软雅黑" w:hint="eastAsia"/>
          <w:sz w:val="18"/>
          <w:szCs w:val="18"/>
          <w:lang w:eastAsia="zh-CN"/>
        </w:rPr>
        <w:t>器</w:t>
      </w:r>
      <w:r>
        <w:rPr>
          <w:rFonts w:ascii="微软雅黑" w:eastAsia="微软雅黑" w:hAnsi="微软雅黑" w:cs="微软雅黑" w:hint="eastAsia"/>
          <w:sz w:val="18"/>
          <w:szCs w:val="18"/>
          <w:lang w:eastAsia="zh-CN"/>
        </w:rPr>
        <w:t>丢弃收到的</w:t>
      </w:r>
      <w:r>
        <w:rPr>
          <w:rFonts w:ascii="微软雅黑" w:eastAsia="微软雅黑" w:hAnsi="微软雅黑"/>
          <w:sz w:val="18"/>
          <w:szCs w:val="18"/>
          <w:lang w:eastAsia="zh-CN"/>
        </w:rPr>
        <w:t>Graf</w:t>
      </w:r>
      <w:r>
        <w:rPr>
          <w:rFonts w:ascii="微软雅黑" w:eastAsia="微软雅黑" w:hAnsi="微软雅黑" w:cs="微软雅黑" w:hint="eastAsia"/>
          <w:sz w:val="18"/>
          <w:szCs w:val="18"/>
          <w:lang w:eastAsia="zh-CN"/>
        </w:rPr>
        <w:t>报文</w:t>
      </w:r>
    </w:p>
    <w:p w14:paraId="0BA2D63A" w14:textId="77777777" w:rsidR="009557CF" w:rsidRDefault="002E4047">
      <w:pPr>
        <w:pStyle w:val="1a"/>
        <w:numPr>
          <w:ilvl w:val="0"/>
          <w:numId w:val="81"/>
        </w:numPr>
        <w:ind w:firstLineChars="0"/>
        <w:rPr>
          <w:rFonts w:ascii="微软雅黑" w:eastAsia="微软雅黑" w:hAnsi="微软雅黑"/>
          <w:sz w:val="18"/>
          <w:szCs w:val="18"/>
        </w:rPr>
      </w:pPr>
      <w:r>
        <w:rPr>
          <w:rFonts w:ascii="微软雅黑" w:eastAsia="微软雅黑" w:hAnsi="微软雅黑" w:cs="微软雅黑" w:hint="eastAsia"/>
          <w:sz w:val="18"/>
          <w:szCs w:val="18"/>
        </w:rPr>
        <w:t>接收者路由器丢弃收到的</w:t>
      </w:r>
      <w:r>
        <w:rPr>
          <w:rFonts w:ascii="微软雅黑" w:eastAsia="微软雅黑" w:hAnsi="微软雅黑"/>
          <w:sz w:val="18"/>
          <w:szCs w:val="18"/>
        </w:rPr>
        <w:t>IGMP Report</w:t>
      </w:r>
    </w:p>
    <w:p w14:paraId="0101190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BCD</w:t>
      </w:r>
    </w:p>
    <w:p w14:paraId="222A16F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哪个</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区域需要通过默认路由到达其他区域？</w:t>
      </w:r>
    </w:p>
    <w:p w14:paraId="43BF80AF" w14:textId="77777777" w:rsidR="009557CF" w:rsidRDefault="002E4047">
      <w:pPr>
        <w:pStyle w:val="1a"/>
        <w:numPr>
          <w:ilvl w:val="0"/>
          <w:numId w:val="8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骨干区域</w:t>
      </w:r>
    </w:p>
    <w:p w14:paraId="24B88A16" w14:textId="77777777" w:rsidR="009557CF" w:rsidRDefault="002E4047">
      <w:pPr>
        <w:pStyle w:val="1a"/>
        <w:numPr>
          <w:ilvl w:val="0"/>
          <w:numId w:val="8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虚连接</w:t>
      </w:r>
      <w:r>
        <w:rPr>
          <w:rFonts w:ascii="微软雅黑" w:eastAsia="微软雅黑" w:hAnsi="微软雅黑"/>
          <w:sz w:val="18"/>
          <w:szCs w:val="18"/>
          <w:lang w:eastAsia="zh-CN"/>
        </w:rPr>
        <w:t>区域</w:t>
      </w:r>
    </w:p>
    <w:p w14:paraId="56963B51" w14:textId="77777777" w:rsidR="009557CF" w:rsidRDefault="002E4047">
      <w:pPr>
        <w:pStyle w:val="1a"/>
        <w:numPr>
          <w:ilvl w:val="0"/>
          <w:numId w:val="8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 xml:space="preserve">Stub </w:t>
      </w:r>
      <w:r>
        <w:rPr>
          <w:rFonts w:ascii="微软雅黑" w:eastAsia="微软雅黑" w:hAnsi="微软雅黑"/>
          <w:sz w:val="18"/>
          <w:szCs w:val="18"/>
          <w:lang w:eastAsia="zh-CN"/>
        </w:rPr>
        <w:t>区域</w:t>
      </w:r>
    </w:p>
    <w:p w14:paraId="5C6E7DA6" w14:textId="77777777" w:rsidR="009557CF" w:rsidRDefault="002E4047">
      <w:pPr>
        <w:pStyle w:val="1a"/>
        <w:numPr>
          <w:ilvl w:val="0"/>
          <w:numId w:val="82"/>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重</w:t>
      </w:r>
      <w:r>
        <w:rPr>
          <w:rFonts w:ascii="微软雅黑" w:eastAsia="微软雅黑" w:hAnsi="微软雅黑" w:cs="微软雅黑" w:hint="eastAsia"/>
          <w:sz w:val="18"/>
          <w:szCs w:val="18"/>
        </w:rPr>
        <w:t>发布</w:t>
      </w:r>
      <w:r>
        <w:rPr>
          <w:rFonts w:ascii="微软雅黑" w:eastAsia="微软雅黑" w:hAnsi="微软雅黑"/>
          <w:sz w:val="18"/>
          <w:szCs w:val="18"/>
        </w:rPr>
        <w:t>区域</w:t>
      </w:r>
    </w:p>
    <w:p w14:paraId="15D7206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7901B8E5"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下面关于</w:t>
      </w:r>
      <w:r>
        <w:rPr>
          <w:rFonts w:ascii="微软雅黑" w:eastAsia="微软雅黑" w:hAnsi="微软雅黑"/>
          <w:sz w:val="18"/>
          <w:szCs w:val="18"/>
        </w:rPr>
        <w:t>RIP</w:t>
      </w:r>
      <w:r>
        <w:rPr>
          <w:rFonts w:ascii="微软雅黑" w:eastAsia="微软雅黑" w:hAnsi="微软雅黑" w:cs="微软雅黑" w:hint="eastAsia"/>
          <w:sz w:val="18"/>
          <w:szCs w:val="18"/>
        </w:rPr>
        <w:t>路由引入命令</w:t>
      </w:r>
      <w:r>
        <w:rPr>
          <w:rFonts w:ascii="微软雅黑" w:eastAsia="微软雅黑" w:hAnsi="微软雅黑"/>
          <w:sz w:val="18"/>
          <w:szCs w:val="18"/>
        </w:rPr>
        <w:t>import-route</w:t>
      </w:r>
      <w:r>
        <w:rPr>
          <w:rFonts w:ascii="微软雅黑" w:eastAsia="微软雅黑" w:hAnsi="微软雅黑" w:cs="微软雅黑" w:hint="eastAsia"/>
          <w:sz w:val="18"/>
          <w:szCs w:val="18"/>
        </w:rPr>
        <w:t>中的</w:t>
      </w:r>
      <w:r>
        <w:rPr>
          <w:rFonts w:ascii="微软雅黑" w:eastAsia="微软雅黑" w:hAnsi="微软雅黑" w:cs="微软雅黑" w:hint="eastAsia"/>
          <w:sz w:val="18"/>
          <w:szCs w:val="18"/>
          <w:lang w:eastAsia="zh-CN"/>
        </w:rPr>
        <w:t>关</w:t>
      </w:r>
      <w:r>
        <w:rPr>
          <w:rFonts w:ascii="微软雅黑" w:eastAsia="微软雅黑" w:hAnsi="微软雅黑" w:cs="微软雅黑" w:hint="eastAsia"/>
          <w:sz w:val="18"/>
          <w:szCs w:val="18"/>
        </w:rPr>
        <w:t>键字</w:t>
      </w:r>
      <w:r>
        <w:rPr>
          <w:rFonts w:ascii="微软雅黑" w:eastAsia="微软雅黑" w:hAnsi="微软雅黑"/>
          <w:sz w:val="18"/>
          <w:szCs w:val="18"/>
        </w:rPr>
        <w:t>transparent</w:t>
      </w:r>
      <w:r>
        <w:rPr>
          <w:rFonts w:ascii="微软雅黑" w:eastAsia="微软雅黑" w:hAnsi="微软雅黑" w:cs="微软雅黑" w:hint="eastAsia"/>
          <w:sz w:val="18"/>
          <w:szCs w:val="18"/>
        </w:rPr>
        <w:t>的作用描述正确的是？</w:t>
      </w:r>
    </w:p>
    <w:p w14:paraId="521F27F8" w14:textId="77777777" w:rsidR="009557CF" w:rsidRDefault="002E4047">
      <w:pPr>
        <w:pStyle w:val="1a"/>
        <w:numPr>
          <w:ilvl w:val="0"/>
          <w:numId w:val="8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该参数只在引入</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路由时</w:t>
      </w:r>
      <w:r>
        <w:rPr>
          <w:rFonts w:ascii="微软雅黑" w:eastAsia="微软雅黑" w:hAnsi="微软雅黑" w:hint="eastAsia"/>
          <w:sz w:val="18"/>
          <w:szCs w:val="18"/>
          <w:lang w:eastAsia="zh-CN"/>
        </w:rPr>
        <w:t>有</w:t>
      </w:r>
      <w:r>
        <w:rPr>
          <w:rFonts w:ascii="微软雅黑" w:eastAsia="微软雅黑" w:hAnsi="微软雅黑" w:cs="微软雅黑" w:hint="eastAsia"/>
          <w:sz w:val="18"/>
          <w:szCs w:val="18"/>
          <w:lang w:eastAsia="zh-CN"/>
        </w:rPr>
        <w:t>效，引入路由的开销值为</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路由的</w:t>
      </w:r>
      <w:r>
        <w:rPr>
          <w:rFonts w:ascii="微软雅黑" w:eastAsia="微软雅黑" w:hAnsi="微软雅黑"/>
          <w:sz w:val="18"/>
          <w:szCs w:val="18"/>
          <w:lang w:eastAsia="zh-CN"/>
        </w:rPr>
        <w:t>MED</w:t>
      </w:r>
      <w:r>
        <w:rPr>
          <w:rFonts w:ascii="微软雅黑" w:eastAsia="微软雅黑" w:hAnsi="微软雅黑" w:hint="eastAsia"/>
          <w:sz w:val="18"/>
          <w:szCs w:val="18"/>
          <w:lang w:eastAsia="zh-CN"/>
        </w:rPr>
        <w:t>值</w:t>
      </w:r>
      <w:r>
        <w:rPr>
          <w:rFonts w:ascii="微软雅黑" w:eastAsia="微软雅黑" w:hAnsi="微软雅黑"/>
          <w:sz w:val="18"/>
          <w:szCs w:val="18"/>
          <w:lang w:eastAsia="zh-CN"/>
        </w:rPr>
        <w:t>。</w:t>
      </w:r>
    </w:p>
    <w:p w14:paraId="104D3BD3" w14:textId="77777777" w:rsidR="009557CF" w:rsidRDefault="002E4047">
      <w:pPr>
        <w:pStyle w:val="1a"/>
        <w:numPr>
          <w:ilvl w:val="0"/>
          <w:numId w:val="8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该参数只在引入</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路由时有效</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引入路由的开销值为</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路由的</w:t>
      </w:r>
      <w:r>
        <w:rPr>
          <w:rFonts w:ascii="微软雅黑" w:eastAsia="微软雅黑" w:hAnsi="微软雅黑"/>
          <w:sz w:val="18"/>
          <w:szCs w:val="18"/>
          <w:lang w:eastAsia="zh-CN"/>
        </w:rPr>
        <w:t>Local_Pref</w:t>
      </w:r>
      <w:r>
        <w:rPr>
          <w:rFonts w:ascii="微软雅黑" w:eastAsia="微软雅黑" w:hAnsi="微软雅黑" w:hint="eastAsia"/>
          <w:sz w:val="18"/>
          <w:szCs w:val="18"/>
          <w:lang w:eastAsia="zh-CN"/>
        </w:rPr>
        <w:t>值</w:t>
      </w:r>
      <w:r>
        <w:rPr>
          <w:rFonts w:ascii="微软雅黑" w:eastAsia="微软雅黑" w:hAnsi="微软雅黑"/>
          <w:sz w:val="18"/>
          <w:szCs w:val="18"/>
          <w:lang w:eastAsia="zh-CN"/>
        </w:rPr>
        <w:t>。</w:t>
      </w:r>
    </w:p>
    <w:p w14:paraId="7DFCC240" w14:textId="77777777" w:rsidR="009557CF" w:rsidRDefault="002E4047">
      <w:pPr>
        <w:pStyle w:val="1a"/>
        <w:numPr>
          <w:ilvl w:val="0"/>
          <w:numId w:val="83"/>
        </w:numPr>
        <w:ind w:firstLineChars="0"/>
        <w:rPr>
          <w:rFonts w:ascii="微软雅黑" w:eastAsia="微软雅黑" w:hAnsi="微软雅黑"/>
          <w:sz w:val="18"/>
          <w:szCs w:val="18"/>
          <w:lang w:eastAsia="zh-CN"/>
        </w:rPr>
      </w:pPr>
      <w:bookmarkStart w:id="1" w:name="bookmark2"/>
      <w:r>
        <w:rPr>
          <w:rFonts w:ascii="微软雅黑" w:eastAsia="微软雅黑" w:hAnsi="微软雅黑" w:cs="微软雅黑" w:hint="eastAsia"/>
          <w:sz w:val="18"/>
          <w:szCs w:val="18"/>
          <w:lang w:eastAsia="zh-CN"/>
        </w:rPr>
        <w:t>该参数只在引入</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路由时有效</w:t>
      </w:r>
      <w:bookmarkEnd w:id="1"/>
    </w:p>
    <w:p w14:paraId="64B4FEB8" w14:textId="77777777" w:rsidR="009557CF" w:rsidRDefault="002E4047">
      <w:pPr>
        <w:pStyle w:val="1a"/>
        <w:numPr>
          <w:ilvl w:val="0"/>
          <w:numId w:val="8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以上没有正确个答案</w:t>
      </w:r>
    </w:p>
    <w:p w14:paraId="0E9CC13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2EAD5C29"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&lt;Huawei&gt; display ospf peer</w:t>
      </w:r>
    </w:p>
    <w:p w14:paraId="4BB54A10" w14:textId="77777777" w:rsidR="009557CF" w:rsidRDefault="002E4047">
      <w:pPr>
        <w:rPr>
          <w:rFonts w:ascii="微软雅黑" w:eastAsia="微软雅黑" w:hAnsi="微软雅黑"/>
          <w:sz w:val="18"/>
          <w:szCs w:val="18"/>
        </w:rPr>
      </w:pPr>
      <w:r>
        <w:rPr>
          <w:rFonts w:ascii="微软雅黑" w:eastAsia="微软雅黑" w:hAnsi="微软雅黑"/>
          <w:sz w:val="18"/>
          <w:szCs w:val="18"/>
        </w:rPr>
        <w:t>OSPF Process 1 with Router ID 10.1.1.2</w:t>
      </w:r>
    </w:p>
    <w:p w14:paraId="04E7385C"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Neighbors</w:t>
      </w:r>
    </w:p>
    <w:p w14:paraId="3569CE28"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Area 0.0.0.0 interface 10.1</w:t>
      </w:r>
      <w:r>
        <w:rPr>
          <w:rFonts w:ascii="微软雅黑" w:eastAsia="微软雅黑" w:hAnsi="微软雅黑" w:hint="eastAsia"/>
          <w:sz w:val="18"/>
          <w:szCs w:val="18"/>
          <w:lang w:eastAsia="zh-CN"/>
        </w:rPr>
        <w:t>.</w:t>
      </w:r>
      <w:r>
        <w:rPr>
          <w:rFonts w:ascii="微软雅黑" w:eastAsia="微软雅黑" w:hAnsi="微软雅黑"/>
          <w:sz w:val="18"/>
          <w:szCs w:val="18"/>
        </w:rPr>
        <w:t>1.2(GigabitEthernet1/0/0)'s neighbors</w:t>
      </w:r>
    </w:p>
    <w:p w14:paraId="371698DE"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Router ID</w:t>
      </w:r>
      <w:r>
        <w:rPr>
          <w:rFonts w:ascii="微软雅黑" w:eastAsia="微软雅黑" w:hAnsi="微软雅黑"/>
          <w:sz w:val="18"/>
          <w:szCs w:val="18"/>
        </w:rPr>
        <w:t>：</w:t>
      </w:r>
      <w:r>
        <w:rPr>
          <w:rFonts w:ascii="微软雅黑" w:eastAsia="微软雅黑" w:hAnsi="微软雅黑"/>
          <w:sz w:val="18"/>
          <w:szCs w:val="18"/>
        </w:rPr>
        <w:t xml:space="preserve"> 10.1.1.1</w:t>
      </w:r>
      <w:r>
        <w:rPr>
          <w:rFonts w:ascii="微软雅黑" w:eastAsia="微软雅黑" w:hAnsi="微软雅黑"/>
          <w:sz w:val="18"/>
          <w:szCs w:val="18"/>
        </w:rPr>
        <w:tab/>
        <w:t>Address</w:t>
      </w:r>
      <w:r>
        <w:rPr>
          <w:rFonts w:ascii="微软雅黑" w:eastAsia="微软雅黑" w:hAnsi="微软雅黑"/>
          <w:sz w:val="18"/>
          <w:szCs w:val="18"/>
        </w:rPr>
        <w:t>：</w:t>
      </w:r>
      <w:r>
        <w:rPr>
          <w:rFonts w:ascii="微软雅黑" w:eastAsia="微软雅黑" w:hAnsi="微软雅黑"/>
          <w:sz w:val="18"/>
          <w:szCs w:val="18"/>
        </w:rPr>
        <w:t xml:space="preserve"> 10.1.1.1</w:t>
      </w:r>
    </w:p>
    <w:p w14:paraId="78F3494C" w14:textId="77777777" w:rsidR="009557CF" w:rsidRDefault="002E4047">
      <w:pPr>
        <w:rPr>
          <w:rFonts w:ascii="微软雅黑" w:eastAsia="微软雅黑" w:hAnsi="微软雅黑"/>
          <w:sz w:val="18"/>
          <w:szCs w:val="18"/>
        </w:rPr>
      </w:pPr>
      <w:r>
        <w:rPr>
          <w:rFonts w:ascii="微软雅黑" w:eastAsia="微软雅黑" w:hAnsi="微软雅黑"/>
          <w:sz w:val="18"/>
          <w:szCs w:val="18"/>
        </w:rPr>
        <w:t>State</w:t>
      </w:r>
      <w:r>
        <w:rPr>
          <w:rFonts w:ascii="微软雅黑" w:eastAsia="微软雅黑" w:hAnsi="微软雅黑"/>
          <w:sz w:val="18"/>
          <w:szCs w:val="18"/>
        </w:rPr>
        <w:t>：</w:t>
      </w:r>
      <w:r>
        <w:rPr>
          <w:rFonts w:ascii="微软雅黑" w:eastAsia="微软雅黑" w:hAnsi="微软雅黑"/>
          <w:sz w:val="18"/>
          <w:szCs w:val="18"/>
        </w:rPr>
        <w:t xml:space="preserve"> Full Mode</w:t>
      </w:r>
      <w:r>
        <w:rPr>
          <w:rFonts w:ascii="微软雅黑" w:eastAsia="微软雅黑" w:hAnsi="微软雅黑"/>
          <w:sz w:val="18"/>
          <w:szCs w:val="18"/>
        </w:rPr>
        <w:t>：</w:t>
      </w:r>
      <w:r>
        <w:rPr>
          <w:rFonts w:ascii="微软雅黑" w:eastAsia="微软雅黑" w:hAnsi="微软雅黑"/>
          <w:sz w:val="18"/>
          <w:szCs w:val="18"/>
        </w:rPr>
        <w:t>Nbr is Slave Priority</w:t>
      </w:r>
      <w:r>
        <w:rPr>
          <w:rFonts w:ascii="微软雅黑" w:eastAsia="微软雅黑" w:hAnsi="微软雅黑"/>
          <w:sz w:val="18"/>
          <w:szCs w:val="18"/>
        </w:rPr>
        <w:t>：</w:t>
      </w:r>
      <w:r>
        <w:rPr>
          <w:rFonts w:ascii="微软雅黑" w:eastAsia="微软雅黑" w:hAnsi="微软雅黑"/>
          <w:sz w:val="18"/>
          <w:szCs w:val="18"/>
        </w:rPr>
        <w:t xml:space="preserve"> 1</w:t>
      </w:r>
    </w:p>
    <w:p w14:paraId="284FE1D8" w14:textId="77777777" w:rsidR="009557CF" w:rsidRDefault="002E4047">
      <w:pPr>
        <w:rPr>
          <w:rFonts w:ascii="微软雅黑" w:eastAsia="微软雅黑" w:hAnsi="微软雅黑"/>
          <w:sz w:val="18"/>
          <w:szCs w:val="18"/>
        </w:rPr>
      </w:pPr>
      <w:r>
        <w:rPr>
          <w:rFonts w:ascii="微软雅黑" w:eastAsia="微软雅黑" w:hAnsi="微软雅黑"/>
          <w:sz w:val="18"/>
          <w:szCs w:val="18"/>
        </w:rPr>
        <w:t>DR</w:t>
      </w:r>
      <w:r>
        <w:rPr>
          <w:rFonts w:ascii="微软雅黑" w:eastAsia="微软雅黑" w:hAnsi="微软雅黑"/>
          <w:sz w:val="18"/>
          <w:szCs w:val="18"/>
        </w:rPr>
        <w:t>：</w:t>
      </w:r>
      <w:r>
        <w:rPr>
          <w:rFonts w:ascii="微软雅黑" w:eastAsia="微软雅黑" w:hAnsi="微软雅黑"/>
          <w:sz w:val="18"/>
          <w:szCs w:val="18"/>
        </w:rPr>
        <w:t xml:space="preserve"> 10.1.1.1 BDR</w:t>
      </w:r>
      <w:r>
        <w:rPr>
          <w:rFonts w:ascii="微软雅黑" w:eastAsia="微软雅黑" w:hAnsi="微软雅黑"/>
          <w:sz w:val="18"/>
          <w:szCs w:val="18"/>
        </w:rPr>
        <w:t>：</w:t>
      </w:r>
      <w:r>
        <w:rPr>
          <w:rFonts w:ascii="微软雅黑" w:eastAsia="微软雅黑" w:hAnsi="微软雅黑"/>
          <w:sz w:val="18"/>
          <w:szCs w:val="18"/>
        </w:rPr>
        <w:t xml:space="preserve"> No</w:t>
      </w:r>
      <w:r>
        <w:rPr>
          <w:rFonts w:ascii="微软雅黑" w:eastAsia="微软雅黑" w:hAnsi="微软雅黑" w:hint="eastAsia"/>
          <w:sz w:val="18"/>
          <w:szCs w:val="18"/>
          <w:lang w:eastAsia="zh-CN"/>
        </w:rPr>
        <w:t>n</w:t>
      </w:r>
      <w:r>
        <w:rPr>
          <w:rFonts w:ascii="微软雅黑" w:eastAsia="微软雅黑" w:hAnsi="微软雅黑"/>
          <w:sz w:val="18"/>
          <w:szCs w:val="18"/>
        </w:rPr>
        <w:t>e</w:t>
      </w:r>
      <w:r>
        <w:rPr>
          <w:rFonts w:ascii="微软雅黑" w:eastAsia="微软雅黑" w:hAnsi="微软雅黑"/>
          <w:sz w:val="18"/>
          <w:szCs w:val="18"/>
        </w:rPr>
        <w:tab/>
        <w:t>MTU</w:t>
      </w:r>
      <w:r>
        <w:rPr>
          <w:rFonts w:ascii="微软雅黑" w:eastAsia="微软雅黑" w:hAnsi="微软雅黑" w:hint="eastAsia"/>
          <w:sz w:val="18"/>
          <w:szCs w:val="18"/>
          <w:lang w:eastAsia="zh-CN"/>
        </w:rPr>
        <w:t>：</w:t>
      </w:r>
      <w:r>
        <w:rPr>
          <w:rFonts w:ascii="微软雅黑" w:eastAsia="微软雅黑" w:hAnsi="微软雅黑"/>
          <w:sz w:val="18"/>
          <w:szCs w:val="18"/>
        </w:rPr>
        <w:t>0</w:t>
      </w:r>
    </w:p>
    <w:p w14:paraId="1B97F16A" w14:textId="77777777" w:rsidR="009557CF" w:rsidRDefault="002E4047">
      <w:pPr>
        <w:rPr>
          <w:rFonts w:ascii="微软雅黑" w:eastAsia="微软雅黑" w:hAnsi="微软雅黑"/>
          <w:sz w:val="18"/>
          <w:szCs w:val="18"/>
        </w:rPr>
      </w:pPr>
      <w:r>
        <w:rPr>
          <w:rFonts w:ascii="微软雅黑" w:eastAsia="微软雅黑" w:hAnsi="微软雅黑"/>
          <w:sz w:val="18"/>
          <w:szCs w:val="18"/>
        </w:rPr>
        <w:t>Dead timer due in 35 sec Retrans timer interval</w:t>
      </w:r>
      <w:r>
        <w:rPr>
          <w:rFonts w:ascii="微软雅黑" w:eastAsia="微软雅黑" w:hAnsi="微软雅黑"/>
          <w:sz w:val="18"/>
          <w:szCs w:val="18"/>
        </w:rPr>
        <w:t>：</w:t>
      </w:r>
      <w:r>
        <w:rPr>
          <w:rFonts w:ascii="微软雅黑" w:eastAsia="微软雅黑" w:hAnsi="微软雅黑"/>
          <w:sz w:val="18"/>
          <w:szCs w:val="18"/>
        </w:rPr>
        <w:t xml:space="preserve"> 5</w:t>
      </w:r>
    </w:p>
    <w:p w14:paraId="2F153019" w14:textId="77777777" w:rsidR="009557CF" w:rsidRDefault="002E4047">
      <w:pPr>
        <w:rPr>
          <w:rFonts w:ascii="微软雅黑" w:eastAsia="微软雅黑" w:hAnsi="微软雅黑"/>
          <w:sz w:val="18"/>
          <w:szCs w:val="18"/>
        </w:rPr>
      </w:pPr>
      <w:r>
        <w:rPr>
          <w:rFonts w:ascii="微软雅黑" w:eastAsia="微软雅黑" w:hAnsi="微软雅黑"/>
          <w:sz w:val="18"/>
          <w:szCs w:val="18"/>
        </w:rPr>
        <w:t>Neighbor is up for 00</w:t>
      </w:r>
      <w:r>
        <w:rPr>
          <w:rFonts w:ascii="微软雅黑" w:eastAsia="微软雅黑" w:hAnsi="微软雅黑"/>
          <w:sz w:val="18"/>
          <w:szCs w:val="18"/>
        </w:rPr>
        <w:t>：</w:t>
      </w:r>
      <w:r>
        <w:rPr>
          <w:rFonts w:ascii="微软雅黑" w:eastAsia="微软雅黑" w:hAnsi="微软雅黑"/>
          <w:sz w:val="18"/>
          <w:szCs w:val="18"/>
        </w:rPr>
        <w:t>00</w:t>
      </w:r>
      <w:r>
        <w:rPr>
          <w:rFonts w:ascii="微软雅黑" w:eastAsia="微软雅黑" w:hAnsi="微软雅黑"/>
          <w:sz w:val="18"/>
          <w:szCs w:val="18"/>
        </w:rPr>
        <w:t>：</w:t>
      </w:r>
      <w:r>
        <w:rPr>
          <w:rFonts w:ascii="微软雅黑" w:eastAsia="微软雅黑" w:hAnsi="微软雅黑"/>
          <w:sz w:val="18"/>
          <w:szCs w:val="18"/>
        </w:rPr>
        <w:t>05</w:t>
      </w:r>
    </w:p>
    <w:p w14:paraId="5AE2F896"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rPr>
        <w:t>Authentication Sequence</w:t>
      </w:r>
      <w:r>
        <w:rPr>
          <w:rFonts w:ascii="微软雅黑" w:eastAsia="微软雅黑" w:hAnsi="微软雅黑"/>
          <w:sz w:val="18"/>
          <w:szCs w:val="18"/>
        </w:rPr>
        <w:t>：</w:t>
      </w:r>
      <w:r>
        <w:rPr>
          <w:rFonts w:ascii="微软雅黑" w:eastAsia="微软雅黑" w:hAnsi="微软雅黑"/>
          <w:sz w:val="18"/>
          <w:szCs w:val="18"/>
        </w:rPr>
        <w:t xml:space="preserve"> [ 0 </w:t>
      </w:r>
      <w:r>
        <w:rPr>
          <w:rFonts w:ascii="微软雅黑" w:eastAsia="微软雅黑" w:hAnsi="微软雅黑" w:hint="eastAsia"/>
          <w:sz w:val="18"/>
          <w:szCs w:val="18"/>
          <w:lang w:eastAsia="zh-CN"/>
        </w:rPr>
        <w:t>]</w:t>
      </w:r>
    </w:p>
    <w:p w14:paraId="50677399" w14:textId="77777777" w:rsidR="009557CF" w:rsidRDefault="002E4047">
      <w:pPr>
        <w:rPr>
          <w:rFonts w:ascii="微软雅黑" w:eastAsia="微软雅黑" w:hAnsi="微软雅黑"/>
          <w:sz w:val="18"/>
          <w:szCs w:val="18"/>
        </w:rPr>
      </w:pPr>
      <w:r>
        <w:rPr>
          <w:rFonts w:ascii="微软雅黑" w:eastAsia="微软雅黑" w:hAnsi="微软雅黑" w:hint="eastAsia"/>
          <w:sz w:val="18"/>
          <w:szCs w:val="18"/>
          <w:lang w:eastAsia="zh-CN"/>
        </w:rPr>
        <w:t>下</w:t>
      </w:r>
      <w:r>
        <w:rPr>
          <w:rFonts w:ascii="微软雅黑" w:eastAsia="微软雅黑" w:hAnsi="微软雅黑" w:cs="微软雅黑" w:hint="eastAsia"/>
          <w:sz w:val="18"/>
          <w:szCs w:val="18"/>
        </w:rPr>
        <w:t>面关于</w:t>
      </w:r>
      <w:r>
        <w:rPr>
          <w:rFonts w:ascii="微软雅黑" w:eastAsia="微软雅黑" w:hAnsi="微软雅黑"/>
          <w:sz w:val="18"/>
          <w:szCs w:val="18"/>
        </w:rPr>
        <w:t>display ospf peer</w:t>
      </w:r>
      <w:r>
        <w:rPr>
          <w:rFonts w:ascii="微软雅黑" w:eastAsia="微软雅黑" w:hAnsi="微软雅黑" w:cs="微软雅黑" w:hint="eastAsia"/>
          <w:sz w:val="18"/>
          <w:szCs w:val="18"/>
        </w:rPr>
        <w:t>输出描述</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rPr>
        <w:t>确的是</w:t>
      </w:r>
      <w:r>
        <w:rPr>
          <w:rFonts w:ascii="微软雅黑" w:eastAsia="微软雅黑" w:hAnsi="微软雅黑"/>
          <w:sz w:val="18"/>
          <w:szCs w:val="18"/>
        </w:rPr>
        <w:t>：</w:t>
      </w:r>
    </w:p>
    <w:p w14:paraId="2BCA9E02" w14:textId="77777777" w:rsidR="009557CF" w:rsidRDefault="002E4047">
      <w:pPr>
        <w:pStyle w:val="1a"/>
        <w:numPr>
          <w:ilvl w:val="0"/>
          <w:numId w:val="84"/>
        </w:numPr>
        <w:ind w:firstLineChars="0"/>
        <w:rPr>
          <w:rFonts w:ascii="微软雅黑" w:eastAsia="微软雅黑" w:hAnsi="微软雅黑"/>
          <w:sz w:val="18"/>
          <w:szCs w:val="18"/>
        </w:rPr>
      </w:pPr>
      <w:r>
        <w:rPr>
          <w:rFonts w:ascii="微软雅黑" w:eastAsia="微软雅黑" w:hAnsi="微软雅黑"/>
          <w:sz w:val="18"/>
          <w:szCs w:val="18"/>
        </w:rPr>
        <w:t>Router ID</w:t>
      </w:r>
      <w:r>
        <w:rPr>
          <w:rFonts w:ascii="微软雅黑" w:eastAsia="微软雅黑" w:hAnsi="微软雅黑" w:cs="微软雅黑" w:hint="eastAsia"/>
          <w:sz w:val="18"/>
          <w:szCs w:val="18"/>
        </w:rPr>
        <w:t>表示本端路由器</w:t>
      </w:r>
      <w:r>
        <w:rPr>
          <w:rFonts w:ascii="微软雅黑" w:eastAsia="微软雅黑" w:hAnsi="微软雅黑"/>
          <w:sz w:val="18"/>
          <w:szCs w:val="18"/>
        </w:rPr>
        <w:t>ID</w:t>
      </w:r>
      <w:r>
        <w:rPr>
          <w:rFonts w:ascii="微软雅黑" w:eastAsia="微软雅黑" w:hAnsi="微软雅黑" w:cs="微软雅黑" w:hint="eastAsia"/>
          <w:sz w:val="18"/>
          <w:szCs w:val="18"/>
        </w:rPr>
        <w:t>为</w:t>
      </w:r>
      <w:r>
        <w:rPr>
          <w:rFonts w:ascii="微软雅黑" w:eastAsia="微软雅黑" w:hAnsi="微软雅黑"/>
          <w:sz w:val="18"/>
          <w:szCs w:val="18"/>
        </w:rPr>
        <w:t>10.1.1.1</w:t>
      </w:r>
    </w:p>
    <w:p w14:paraId="171C7C02" w14:textId="77777777" w:rsidR="009557CF" w:rsidRDefault="002E4047">
      <w:pPr>
        <w:pStyle w:val="1a"/>
        <w:numPr>
          <w:ilvl w:val="0"/>
          <w:numId w:val="84"/>
        </w:numPr>
        <w:ind w:firstLineChars="0"/>
        <w:rPr>
          <w:rFonts w:ascii="微软雅黑" w:eastAsia="微软雅黑" w:hAnsi="微软雅黑"/>
          <w:sz w:val="18"/>
          <w:szCs w:val="18"/>
        </w:rPr>
      </w:pPr>
      <w:r>
        <w:rPr>
          <w:rFonts w:ascii="微软雅黑" w:eastAsia="微软雅黑" w:hAnsi="微软雅黑"/>
          <w:sz w:val="18"/>
          <w:szCs w:val="18"/>
        </w:rPr>
        <w:t>Address</w:t>
      </w:r>
      <w:r>
        <w:rPr>
          <w:rFonts w:ascii="微软雅黑" w:eastAsia="微软雅黑" w:hAnsi="微软雅黑"/>
          <w:sz w:val="18"/>
          <w:szCs w:val="18"/>
        </w:rPr>
        <w:t>：</w:t>
      </w:r>
      <w:r>
        <w:rPr>
          <w:rFonts w:ascii="微软雅黑" w:eastAsia="微软雅黑" w:hAnsi="微软雅黑"/>
          <w:sz w:val="18"/>
          <w:szCs w:val="18"/>
        </w:rPr>
        <w:t>10.1.1</w:t>
      </w:r>
      <w:r>
        <w:rPr>
          <w:rFonts w:ascii="微软雅黑" w:eastAsia="微软雅黑" w:hAnsi="微软雅黑" w:hint="eastAsia"/>
          <w:sz w:val="18"/>
          <w:szCs w:val="18"/>
          <w:lang w:eastAsia="zh-CN"/>
        </w:rPr>
        <w:t>.</w:t>
      </w:r>
      <w:r>
        <w:rPr>
          <w:rFonts w:ascii="微软雅黑" w:eastAsia="微软雅黑" w:hAnsi="微软雅黑"/>
          <w:sz w:val="18"/>
          <w:szCs w:val="18"/>
        </w:rPr>
        <w:t>1</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表示本端接口地址是</w:t>
      </w:r>
      <w:r>
        <w:rPr>
          <w:rFonts w:ascii="微软雅黑" w:eastAsia="微软雅黑" w:hAnsi="微软雅黑"/>
          <w:sz w:val="18"/>
          <w:szCs w:val="18"/>
        </w:rPr>
        <w:t>10.1.1</w:t>
      </w:r>
      <w:r>
        <w:rPr>
          <w:rFonts w:ascii="微软雅黑" w:eastAsia="微软雅黑" w:hAnsi="微软雅黑" w:hint="eastAsia"/>
          <w:sz w:val="18"/>
          <w:szCs w:val="18"/>
          <w:lang w:eastAsia="zh-CN"/>
        </w:rPr>
        <w:t>.</w:t>
      </w:r>
      <w:r>
        <w:rPr>
          <w:rFonts w:ascii="微软雅黑" w:eastAsia="微软雅黑" w:hAnsi="微软雅黑"/>
          <w:sz w:val="18"/>
          <w:szCs w:val="18"/>
        </w:rPr>
        <w:t>1</w:t>
      </w:r>
    </w:p>
    <w:p w14:paraId="3ACE24EE" w14:textId="77777777" w:rsidR="009557CF" w:rsidRDefault="002E4047">
      <w:pPr>
        <w:pStyle w:val="1a"/>
        <w:numPr>
          <w:ilvl w:val="0"/>
          <w:numId w:val="84"/>
        </w:numPr>
        <w:ind w:firstLineChars="0"/>
        <w:rPr>
          <w:rFonts w:ascii="微软雅黑" w:eastAsia="微软雅黑" w:hAnsi="微软雅黑"/>
          <w:sz w:val="18"/>
          <w:szCs w:val="18"/>
        </w:rPr>
      </w:pPr>
      <w:r>
        <w:rPr>
          <w:rFonts w:ascii="微软雅黑" w:eastAsia="微软雅黑" w:hAnsi="微软雅黑"/>
          <w:sz w:val="18"/>
          <w:szCs w:val="18"/>
        </w:rPr>
        <w:lastRenderedPageBreak/>
        <w:t>DD</w:t>
      </w:r>
      <w:r>
        <w:rPr>
          <w:rFonts w:ascii="微软雅黑" w:eastAsia="微软雅黑" w:hAnsi="微软雅黑" w:cs="微软雅黑" w:hint="eastAsia"/>
          <w:sz w:val="18"/>
          <w:szCs w:val="18"/>
        </w:rPr>
        <w:t>交换过程中，本段是</w:t>
      </w:r>
      <w:r>
        <w:rPr>
          <w:rFonts w:ascii="微软雅黑" w:eastAsia="微软雅黑" w:hAnsi="微软雅黑"/>
          <w:sz w:val="18"/>
          <w:szCs w:val="18"/>
        </w:rPr>
        <w:t>Slave</w:t>
      </w:r>
    </w:p>
    <w:p w14:paraId="116B8DE3" w14:textId="77777777" w:rsidR="009557CF" w:rsidRDefault="002E4047">
      <w:pPr>
        <w:pStyle w:val="1a"/>
        <w:numPr>
          <w:ilvl w:val="0"/>
          <w:numId w:val="84"/>
        </w:numPr>
        <w:ind w:firstLineChars="0"/>
        <w:rPr>
          <w:rFonts w:ascii="微软雅黑" w:eastAsia="微软雅黑" w:hAnsi="微软雅黑"/>
          <w:sz w:val="18"/>
          <w:szCs w:val="18"/>
        </w:rPr>
      </w:pPr>
      <w:r>
        <w:rPr>
          <w:rFonts w:ascii="微软雅黑" w:eastAsia="微软雅黑" w:hAnsi="微软雅黑" w:cs="微软雅黑" w:hint="eastAsia"/>
          <w:sz w:val="18"/>
          <w:szCs w:val="18"/>
        </w:rPr>
        <w:t>指定路由器（</w:t>
      </w:r>
      <w:r>
        <w:rPr>
          <w:rFonts w:ascii="微软雅黑" w:eastAsia="微软雅黑" w:hAnsi="微软雅黑"/>
          <w:sz w:val="18"/>
          <w:szCs w:val="18"/>
        </w:rPr>
        <w:t>DR</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地址是</w:t>
      </w:r>
      <w:r>
        <w:rPr>
          <w:rFonts w:ascii="微软雅黑" w:eastAsia="微软雅黑" w:hAnsi="微软雅黑"/>
          <w:sz w:val="18"/>
          <w:szCs w:val="18"/>
        </w:rPr>
        <w:t>10.1.1.1</w:t>
      </w:r>
    </w:p>
    <w:p w14:paraId="662F059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34F77B8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w:t>
      </w:r>
      <w:r>
        <w:rPr>
          <w:rFonts w:ascii="微软雅黑" w:eastAsia="微软雅黑" w:hAnsi="微软雅黑"/>
          <w:sz w:val="18"/>
          <w:szCs w:val="18"/>
          <w:lang w:eastAsia="zh-CN"/>
        </w:rPr>
        <w:t>VRP</w:t>
      </w:r>
      <w:r>
        <w:rPr>
          <w:rFonts w:ascii="微软雅黑" w:eastAsia="微软雅黑" w:hAnsi="微软雅黑" w:cs="微软雅黑" w:hint="eastAsia"/>
          <w:sz w:val="18"/>
          <w:szCs w:val="18"/>
          <w:lang w:eastAsia="zh-CN"/>
        </w:rPr>
        <w:t>平台上，能够检查</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邻居的命令有哪些？</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hint="eastAsia"/>
          <w:sz w:val="18"/>
          <w:szCs w:val="18"/>
          <w:lang w:eastAsia="zh-CN"/>
        </w:rPr>
        <w:t>（请选择</w:t>
      </w:r>
      <w:r>
        <w:rPr>
          <w:rFonts w:ascii="微软雅黑" w:eastAsia="微软雅黑" w:hAnsi="微软雅黑"/>
          <w:sz w:val="18"/>
          <w:szCs w:val="18"/>
          <w:lang w:eastAsia="zh-CN"/>
        </w:rPr>
        <w:t>两个答案）</w:t>
      </w:r>
    </w:p>
    <w:p w14:paraId="154AD0EC" w14:textId="77777777" w:rsidR="009557CF" w:rsidRDefault="002E4047">
      <w:pPr>
        <w:pStyle w:val="1a"/>
        <w:numPr>
          <w:ilvl w:val="0"/>
          <w:numId w:val="85"/>
        </w:numPr>
        <w:ind w:firstLineChars="0"/>
        <w:rPr>
          <w:rFonts w:ascii="微软雅黑" w:eastAsia="微软雅黑" w:hAnsi="微软雅黑"/>
          <w:sz w:val="18"/>
          <w:szCs w:val="18"/>
        </w:rPr>
      </w:pPr>
      <w:r>
        <w:rPr>
          <w:rFonts w:ascii="微软雅黑" w:eastAsia="微软雅黑" w:hAnsi="微软雅黑"/>
          <w:sz w:val="18"/>
          <w:szCs w:val="18"/>
        </w:rPr>
        <w:t>display ospf peer</w:t>
      </w:r>
    </w:p>
    <w:p w14:paraId="723DB045" w14:textId="77777777" w:rsidR="009557CF" w:rsidRDefault="002E4047">
      <w:pPr>
        <w:pStyle w:val="1a"/>
        <w:numPr>
          <w:ilvl w:val="0"/>
          <w:numId w:val="85"/>
        </w:numPr>
        <w:ind w:firstLineChars="0"/>
        <w:rPr>
          <w:rFonts w:ascii="微软雅黑" w:eastAsia="微软雅黑" w:hAnsi="微软雅黑"/>
          <w:sz w:val="18"/>
          <w:szCs w:val="18"/>
        </w:rPr>
      </w:pPr>
      <w:r>
        <w:rPr>
          <w:rFonts w:ascii="微软雅黑" w:eastAsia="微软雅黑" w:hAnsi="微软雅黑"/>
          <w:sz w:val="18"/>
          <w:szCs w:val="18"/>
        </w:rPr>
        <w:t xml:space="preserve">display ospf </w:t>
      </w:r>
      <w:r>
        <w:rPr>
          <w:rFonts w:ascii="微软雅黑" w:eastAsia="微软雅黑" w:hAnsi="微软雅黑"/>
          <w:sz w:val="18"/>
          <w:szCs w:val="18"/>
        </w:rPr>
        <w:t>interface</w:t>
      </w:r>
    </w:p>
    <w:p w14:paraId="43A02C4B" w14:textId="77777777" w:rsidR="009557CF" w:rsidRDefault="002E4047">
      <w:pPr>
        <w:pStyle w:val="1a"/>
        <w:numPr>
          <w:ilvl w:val="0"/>
          <w:numId w:val="85"/>
        </w:numPr>
        <w:ind w:firstLineChars="0"/>
        <w:rPr>
          <w:rFonts w:ascii="微软雅黑" w:eastAsia="微软雅黑" w:hAnsi="微软雅黑"/>
          <w:sz w:val="18"/>
          <w:szCs w:val="18"/>
        </w:rPr>
      </w:pPr>
      <w:r>
        <w:rPr>
          <w:rFonts w:ascii="微软雅黑" w:eastAsia="微软雅黑" w:hAnsi="微软雅黑"/>
          <w:sz w:val="18"/>
          <w:szCs w:val="18"/>
        </w:rPr>
        <w:t>display ospf Lsdb</w:t>
      </w:r>
    </w:p>
    <w:p w14:paraId="72D0225E" w14:textId="77777777" w:rsidR="009557CF" w:rsidRDefault="002E4047">
      <w:pPr>
        <w:pStyle w:val="1a"/>
        <w:numPr>
          <w:ilvl w:val="0"/>
          <w:numId w:val="85"/>
        </w:numPr>
        <w:ind w:firstLineChars="0"/>
        <w:rPr>
          <w:rFonts w:ascii="微软雅黑" w:eastAsia="微软雅黑" w:hAnsi="微软雅黑"/>
          <w:sz w:val="18"/>
          <w:szCs w:val="18"/>
        </w:rPr>
      </w:pPr>
      <w:r>
        <w:rPr>
          <w:rFonts w:ascii="微软雅黑" w:eastAsia="微软雅黑" w:hAnsi="微软雅黑"/>
          <w:sz w:val="18"/>
          <w:szCs w:val="18"/>
        </w:rPr>
        <w:t>display ospf routir</w:t>
      </w:r>
      <w:r>
        <w:rPr>
          <w:rFonts w:ascii="微软雅黑" w:eastAsia="微软雅黑" w:hAnsi="微软雅黑" w:hint="eastAsia"/>
          <w:sz w:val="18"/>
          <w:szCs w:val="18"/>
          <w:lang w:eastAsia="zh-CN"/>
        </w:rPr>
        <w:t>in</w:t>
      </w:r>
      <w:r>
        <w:rPr>
          <w:rFonts w:ascii="微软雅黑" w:eastAsia="微软雅黑" w:hAnsi="微软雅黑"/>
          <w:sz w:val="18"/>
          <w:szCs w:val="18"/>
        </w:rPr>
        <w:t>g</w:t>
      </w:r>
    </w:p>
    <w:p w14:paraId="35C36A4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w:t>
      </w:r>
    </w:p>
    <w:p w14:paraId="24D128F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下面</w:t>
      </w:r>
      <w:r>
        <w:rPr>
          <w:rFonts w:ascii="微软雅黑" w:eastAsia="微软雅黑" w:hAnsi="微软雅黑" w:cs="微软雅黑" w:hint="eastAsia"/>
          <w:sz w:val="18"/>
          <w:szCs w:val="18"/>
          <w:lang w:eastAsia="zh-CN"/>
        </w:rPr>
        <w:t>采用</w:t>
      </w:r>
      <w:r>
        <w:rPr>
          <w:rFonts w:ascii="微软雅黑" w:eastAsia="微软雅黑" w:hAnsi="微软雅黑" w:cs="微软雅黑" w:hint="eastAsia"/>
          <w:sz w:val="18"/>
          <w:szCs w:val="18"/>
          <w:lang w:eastAsia="zh-CN"/>
        </w:rPr>
        <w:t>O</w:t>
      </w:r>
      <w:r>
        <w:rPr>
          <w:rFonts w:ascii="微软雅黑" w:eastAsia="微软雅黑" w:hAnsi="微软雅黑"/>
          <w:sz w:val="18"/>
          <w:szCs w:val="18"/>
          <w:lang w:eastAsia="zh-CN"/>
        </w:rPr>
        <w:t>SPF</w:t>
      </w:r>
      <w:r>
        <w:rPr>
          <w:rFonts w:ascii="微软雅黑" w:eastAsia="微软雅黑" w:hAnsi="微软雅黑" w:cs="微软雅黑" w:hint="eastAsia"/>
          <w:sz w:val="18"/>
          <w:szCs w:val="18"/>
          <w:lang w:eastAsia="zh-CN"/>
        </w:rPr>
        <w:t>算法的协议是：</w:t>
      </w:r>
    </w:p>
    <w:p w14:paraId="071E7424" w14:textId="77777777" w:rsidR="009557CF" w:rsidRDefault="002E4047">
      <w:pPr>
        <w:pStyle w:val="1a"/>
        <w:numPr>
          <w:ilvl w:val="0"/>
          <w:numId w:val="86"/>
        </w:numPr>
        <w:ind w:firstLineChars="0"/>
        <w:rPr>
          <w:rFonts w:ascii="微软雅黑" w:eastAsia="微软雅黑" w:hAnsi="微软雅黑"/>
          <w:sz w:val="18"/>
          <w:szCs w:val="18"/>
        </w:rPr>
      </w:pPr>
      <w:r>
        <w:rPr>
          <w:rFonts w:ascii="微软雅黑" w:eastAsia="微软雅黑" w:hAnsi="微软雅黑"/>
          <w:sz w:val="18"/>
          <w:szCs w:val="18"/>
        </w:rPr>
        <w:t>RIPv1</w:t>
      </w:r>
    </w:p>
    <w:p w14:paraId="365A30B7" w14:textId="77777777" w:rsidR="009557CF" w:rsidRDefault="002E4047">
      <w:pPr>
        <w:pStyle w:val="1a"/>
        <w:numPr>
          <w:ilvl w:val="0"/>
          <w:numId w:val="86"/>
        </w:numPr>
        <w:ind w:firstLineChars="0"/>
        <w:rPr>
          <w:rFonts w:ascii="微软雅黑" w:eastAsia="微软雅黑" w:hAnsi="微软雅黑"/>
          <w:sz w:val="18"/>
          <w:szCs w:val="18"/>
        </w:rPr>
      </w:pPr>
      <w:r>
        <w:rPr>
          <w:rFonts w:ascii="微软雅黑" w:eastAsia="微软雅黑" w:hAnsi="微软雅黑"/>
          <w:sz w:val="18"/>
          <w:szCs w:val="18"/>
        </w:rPr>
        <w:t>RIPv2</w:t>
      </w:r>
    </w:p>
    <w:p w14:paraId="3D0BB9B1" w14:textId="77777777" w:rsidR="009557CF" w:rsidRDefault="002E4047">
      <w:pPr>
        <w:pStyle w:val="1a"/>
        <w:numPr>
          <w:ilvl w:val="0"/>
          <w:numId w:val="86"/>
        </w:numPr>
        <w:ind w:firstLineChars="0"/>
        <w:rPr>
          <w:rFonts w:ascii="微软雅黑" w:eastAsia="微软雅黑" w:hAnsi="微软雅黑"/>
          <w:sz w:val="18"/>
          <w:szCs w:val="18"/>
        </w:rPr>
      </w:pPr>
      <w:r>
        <w:rPr>
          <w:rFonts w:ascii="微软雅黑" w:eastAsia="微软雅黑" w:hAnsi="微软雅黑"/>
          <w:sz w:val="18"/>
          <w:szCs w:val="18"/>
        </w:rPr>
        <w:t>OSPF</w:t>
      </w:r>
    </w:p>
    <w:p w14:paraId="05DF93A5" w14:textId="77777777" w:rsidR="009557CF" w:rsidRDefault="002E4047">
      <w:pPr>
        <w:pStyle w:val="1a"/>
        <w:numPr>
          <w:ilvl w:val="0"/>
          <w:numId w:val="86"/>
        </w:numPr>
        <w:ind w:firstLineChars="0"/>
        <w:rPr>
          <w:rFonts w:ascii="微软雅黑" w:eastAsia="微软雅黑" w:hAnsi="微软雅黑"/>
          <w:sz w:val="18"/>
          <w:szCs w:val="18"/>
        </w:rPr>
      </w:pPr>
      <w:r>
        <w:rPr>
          <w:rFonts w:ascii="微软雅黑" w:eastAsia="微软雅黑" w:hAnsi="微软雅黑"/>
          <w:sz w:val="18"/>
          <w:szCs w:val="18"/>
        </w:rPr>
        <w:t>BGP</w:t>
      </w:r>
    </w:p>
    <w:p w14:paraId="6D2FDA5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5FD7F45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的描述正确的</w:t>
      </w:r>
    </w:p>
    <w:p w14:paraId="7AC50152" w14:textId="77777777" w:rsidR="009557CF" w:rsidRDefault="002E4047">
      <w:pPr>
        <w:pStyle w:val="1a"/>
        <w:numPr>
          <w:ilvl w:val="0"/>
          <w:numId w:val="87"/>
        </w:numPr>
        <w:ind w:firstLineChars="0"/>
        <w:rPr>
          <w:rFonts w:ascii="微软雅黑" w:eastAsia="微软雅黑" w:hAnsi="微软雅黑"/>
          <w:sz w:val="18"/>
          <w:szCs w:val="18"/>
        </w:rPr>
      </w:pPr>
      <w:r>
        <w:rPr>
          <w:rFonts w:ascii="微软雅黑" w:eastAsia="微软雅黑" w:hAnsi="微软雅黑"/>
          <w:sz w:val="18"/>
          <w:szCs w:val="18"/>
        </w:rPr>
        <w:t>OSPF</w:t>
      </w:r>
      <w:r>
        <w:rPr>
          <w:rFonts w:ascii="微软雅黑" w:eastAsia="微软雅黑" w:hAnsi="微软雅黑" w:cs="微软雅黑" w:hint="eastAsia"/>
          <w:sz w:val="18"/>
          <w:szCs w:val="18"/>
        </w:rPr>
        <w:t>采用</w:t>
      </w:r>
      <w:r>
        <w:rPr>
          <w:rFonts w:ascii="微软雅黑" w:eastAsia="微软雅黑" w:hAnsi="微软雅黑"/>
          <w:sz w:val="18"/>
          <w:szCs w:val="18"/>
        </w:rPr>
        <w:t>Bellman-Ford</w:t>
      </w:r>
      <w:r>
        <w:rPr>
          <w:rFonts w:ascii="微软雅黑" w:eastAsia="微软雅黑" w:hAnsi="微软雅黑" w:cs="微软雅黑" w:hint="eastAsia"/>
          <w:sz w:val="18"/>
          <w:szCs w:val="18"/>
        </w:rPr>
        <w:t>算法，毎个路由器</w:t>
      </w:r>
      <w:r>
        <w:rPr>
          <w:rFonts w:ascii="微软雅黑" w:eastAsia="微软雅黑" w:hAnsi="微软雅黑" w:cs="微软雅黑" w:hint="eastAsia"/>
          <w:sz w:val="18"/>
          <w:szCs w:val="18"/>
          <w:lang w:eastAsia="zh-CN"/>
        </w:rPr>
        <w:t>都独</w:t>
      </w:r>
      <w:r>
        <w:rPr>
          <w:rFonts w:ascii="微软雅黑" w:eastAsia="微软雅黑" w:hAnsi="微软雅黑" w:cs="微软雅黑" w:hint="eastAsia"/>
          <w:sz w:val="18"/>
          <w:szCs w:val="18"/>
        </w:rPr>
        <w:t>立运行该算法</w:t>
      </w:r>
    </w:p>
    <w:p w14:paraId="72D09994" w14:textId="77777777" w:rsidR="009557CF" w:rsidRDefault="002E4047">
      <w:pPr>
        <w:pStyle w:val="1a"/>
        <w:numPr>
          <w:ilvl w:val="0"/>
          <w:numId w:val="87"/>
        </w:numPr>
        <w:ind w:firstLineChars="0"/>
        <w:rPr>
          <w:rFonts w:ascii="微软雅黑" w:eastAsia="微软雅黑" w:hAnsi="微软雅黑"/>
          <w:sz w:val="18"/>
          <w:szCs w:val="18"/>
        </w:rPr>
      </w:pPr>
      <w:r>
        <w:rPr>
          <w:rFonts w:ascii="微软雅黑" w:eastAsia="微软雅黑" w:hAnsi="微软雅黑"/>
          <w:sz w:val="18"/>
          <w:szCs w:val="18"/>
        </w:rPr>
        <w:t>OSPF</w:t>
      </w:r>
      <w:r>
        <w:rPr>
          <w:rFonts w:ascii="微软雅黑" w:eastAsia="微软雅黑" w:hAnsi="微软雅黑" w:cs="微软雅黑" w:hint="eastAsia"/>
          <w:sz w:val="18"/>
          <w:szCs w:val="18"/>
        </w:rPr>
        <w:t>每隔</w:t>
      </w:r>
      <w:r>
        <w:rPr>
          <w:rFonts w:ascii="微软雅黑" w:eastAsia="微软雅黑" w:hAnsi="微软雅黑"/>
          <w:sz w:val="18"/>
          <w:szCs w:val="18"/>
        </w:rPr>
        <w:t>30min</w:t>
      </w:r>
      <w:r>
        <w:rPr>
          <w:rFonts w:ascii="微软雅黑" w:eastAsia="微软雅黑" w:hAnsi="微软雅黑" w:cs="微软雅黑" w:hint="eastAsia"/>
          <w:sz w:val="18"/>
          <w:szCs w:val="18"/>
        </w:rPr>
        <w:t>进行定期更新</w:t>
      </w:r>
    </w:p>
    <w:p w14:paraId="47A0A718" w14:textId="77777777" w:rsidR="009557CF" w:rsidRDefault="002E4047">
      <w:pPr>
        <w:pStyle w:val="1a"/>
        <w:numPr>
          <w:ilvl w:val="0"/>
          <w:numId w:val="8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每隔</w:t>
      </w:r>
      <w:r>
        <w:rPr>
          <w:rFonts w:ascii="微软雅黑" w:eastAsia="微软雅黑" w:hAnsi="微软雅黑"/>
          <w:sz w:val="18"/>
          <w:szCs w:val="18"/>
          <w:lang w:eastAsia="zh-CN"/>
        </w:rPr>
        <w:t>5s</w:t>
      </w:r>
      <w:r>
        <w:rPr>
          <w:rFonts w:ascii="微软雅黑" w:eastAsia="微软雅黑" w:hAnsi="微软雅黑" w:cs="微软雅黑" w:hint="eastAsia"/>
          <w:sz w:val="18"/>
          <w:szCs w:val="18"/>
          <w:lang w:eastAsia="zh-CN"/>
        </w:rPr>
        <w:t>洪泛一个</w:t>
      </w:r>
      <w:r>
        <w:rPr>
          <w:rFonts w:ascii="微软雅黑" w:eastAsia="微软雅黑" w:hAnsi="微软雅黑"/>
          <w:sz w:val="18"/>
          <w:szCs w:val="18"/>
          <w:lang w:eastAsia="zh-CN"/>
        </w:rPr>
        <w:t>LSU</w:t>
      </w:r>
    </w:p>
    <w:p w14:paraId="793725F2" w14:textId="77777777" w:rsidR="009557CF" w:rsidRDefault="002E4047">
      <w:pPr>
        <w:pStyle w:val="1a"/>
        <w:numPr>
          <w:ilvl w:val="0"/>
          <w:numId w:val="8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本身没有确认机制，所以</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依靠上</w:t>
      </w:r>
      <w:r>
        <w:rPr>
          <w:rFonts w:ascii="微软雅黑" w:eastAsia="微软雅黑" w:hAnsi="微软雅黑" w:hint="eastAsia"/>
          <w:sz w:val="18"/>
          <w:szCs w:val="18"/>
          <w:lang w:eastAsia="zh-CN"/>
        </w:rPr>
        <w:t>层</w:t>
      </w:r>
      <w:r>
        <w:rPr>
          <w:rFonts w:ascii="微软雅黑" w:eastAsia="微软雅黑" w:hAnsi="微软雅黑" w:cs="微软雅黑" w:hint="eastAsia"/>
          <w:sz w:val="18"/>
          <w:szCs w:val="18"/>
          <w:lang w:eastAsia="zh-CN"/>
        </w:rPr>
        <w:t>协议即</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确认进行</w:t>
      </w:r>
    </w:p>
    <w:p w14:paraId="53B7BA2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4A6CA90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 xml:space="preserve"> OSPF</w:t>
      </w:r>
      <w:r>
        <w:rPr>
          <w:rFonts w:ascii="微软雅黑" w:eastAsia="微软雅黑" w:hAnsi="微软雅黑" w:cs="微软雅黑" w:hint="eastAsia"/>
          <w:sz w:val="18"/>
          <w:szCs w:val="18"/>
          <w:lang w:eastAsia="zh-CN"/>
        </w:rPr>
        <w:t>直接运行于</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协</w:t>
      </w:r>
      <w:r>
        <w:rPr>
          <w:rFonts w:ascii="微软雅黑" w:eastAsia="微软雅黑" w:hAnsi="微软雅黑" w:hint="eastAsia"/>
          <w:sz w:val="18"/>
          <w:szCs w:val="18"/>
          <w:lang w:eastAsia="zh-CN"/>
        </w:rPr>
        <w:t>议</w:t>
      </w:r>
      <w:r>
        <w:rPr>
          <w:rFonts w:ascii="微软雅黑" w:eastAsia="微软雅黑" w:hAnsi="微软雅黑" w:cs="微软雅黑" w:hint="eastAsia"/>
          <w:sz w:val="18"/>
          <w:szCs w:val="18"/>
          <w:lang w:eastAsia="zh-CN"/>
        </w:rPr>
        <w:t>之上</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使用</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端口号是</w:t>
      </w:r>
      <w:r>
        <w:rPr>
          <w:rFonts w:ascii="微软雅黑" w:eastAsia="微软雅黑" w:hAnsi="微软雅黑"/>
          <w:sz w:val="18"/>
          <w:szCs w:val="18"/>
          <w:lang w:eastAsia="zh-CN"/>
        </w:rPr>
        <w:t xml:space="preserve">179 </w:t>
      </w:r>
      <w:r>
        <w:rPr>
          <w:rFonts w:ascii="微软雅黑" w:eastAsia="微软雅黑" w:hAnsi="微软雅黑" w:hint="eastAsia"/>
          <w:sz w:val="18"/>
          <w:szCs w:val="18"/>
          <w:lang w:eastAsia="zh-CN"/>
        </w:rPr>
        <w:t>。</w:t>
      </w:r>
    </w:p>
    <w:p w14:paraId="459E5DD8" w14:textId="77777777" w:rsidR="009557CF" w:rsidRDefault="002E4047">
      <w:pPr>
        <w:pStyle w:val="1a"/>
        <w:numPr>
          <w:ilvl w:val="0"/>
          <w:numId w:val="88"/>
        </w:numPr>
        <w:ind w:firstLineChars="0"/>
        <w:rPr>
          <w:rFonts w:ascii="微软雅黑" w:eastAsia="微软雅黑" w:hAnsi="微软雅黑"/>
          <w:sz w:val="18"/>
          <w:szCs w:val="18"/>
        </w:rPr>
      </w:pPr>
      <w:r>
        <w:rPr>
          <w:rFonts w:ascii="微软雅黑" w:eastAsia="微软雅黑" w:hAnsi="微软雅黑"/>
          <w:sz w:val="18"/>
          <w:szCs w:val="18"/>
        </w:rPr>
        <w:t>True</w:t>
      </w:r>
    </w:p>
    <w:p w14:paraId="6783068D" w14:textId="77777777" w:rsidR="009557CF" w:rsidRDefault="002E4047">
      <w:pPr>
        <w:pStyle w:val="1a"/>
        <w:numPr>
          <w:ilvl w:val="0"/>
          <w:numId w:val="88"/>
        </w:numPr>
        <w:ind w:firstLineChars="0"/>
        <w:rPr>
          <w:rFonts w:ascii="微软雅黑" w:eastAsia="微软雅黑" w:hAnsi="微软雅黑"/>
          <w:sz w:val="18"/>
          <w:szCs w:val="18"/>
        </w:rPr>
      </w:pPr>
      <w:r>
        <w:rPr>
          <w:rFonts w:ascii="微软雅黑" w:eastAsia="微软雅黑" w:hAnsi="微软雅黑"/>
          <w:sz w:val="18"/>
          <w:szCs w:val="18"/>
        </w:rPr>
        <w:t>False</w:t>
      </w:r>
    </w:p>
    <w:p w14:paraId="289F3C5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7FD9DB3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：基于</w:t>
      </w:r>
      <w:r>
        <w:rPr>
          <w:rFonts w:ascii="微软雅黑" w:eastAsia="微软雅黑" w:hAnsi="微软雅黑"/>
          <w:color w:val="FF0000"/>
          <w:sz w:val="18"/>
          <w:szCs w:val="18"/>
          <w:lang w:eastAsia="zh-CN"/>
        </w:rPr>
        <w:t>IP</w:t>
      </w:r>
      <w:r>
        <w:rPr>
          <w:rFonts w:ascii="微软雅黑" w:eastAsia="微软雅黑" w:hAnsi="微软雅黑" w:hint="eastAsia"/>
          <w:color w:val="FF0000"/>
          <w:sz w:val="18"/>
          <w:szCs w:val="18"/>
          <w:lang w:eastAsia="zh-CN"/>
        </w:rPr>
        <w:t>协议，端口号为</w:t>
      </w:r>
      <w:r>
        <w:rPr>
          <w:rFonts w:ascii="微软雅黑" w:eastAsia="微软雅黑" w:hAnsi="微软雅黑"/>
          <w:color w:val="FF0000"/>
          <w:sz w:val="18"/>
          <w:szCs w:val="18"/>
          <w:lang w:eastAsia="zh-CN"/>
        </w:rPr>
        <w:t>89</w:t>
      </w:r>
      <w:r>
        <w:rPr>
          <w:rFonts w:ascii="微软雅黑" w:eastAsia="微软雅黑" w:hAnsi="微软雅黑" w:hint="eastAsia"/>
          <w:color w:val="FF0000"/>
          <w:sz w:val="18"/>
          <w:szCs w:val="18"/>
          <w:lang w:eastAsia="zh-CN"/>
        </w:rPr>
        <w:t>。</w:t>
      </w:r>
    </w:p>
    <w:p w14:paraId="63BCE85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根据</w:t>
      </w:r>
      <w:r>
        <w:rPr>
          <w:rFonts w:ascii="微软雅黑" w:eastAsia="微软雅黑" w:hAnsi="微软雅黑"/>
          <w:sz w:val="18"/>
          <w:szCs w:val="18"/>
          <w:lang w:eastAsia="zh-CN"/>
        </w:rPr>
        <w:t>RFC 2328</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关于一</w:t>
      </w:r>
      <w:r>
        <w:rPr>
          <w:rFonts w:ascii="微软雅黑" w:eastAsia="微软雅黑" w:hAnsi="微软雅黑" w:hint="eastAsia"/>
          <w:sz w:val="18"/>
          <w:szCs w:val="18"/>
          <w:lang w:eastAsia="zh-CN"/>
        </w:rPr>
        <w:t>台运</w:t>
      </w:r>
      <w:r>
        <w:rPr>
          <w:rFonts w:ascii="微软雅黑" w:eastAsia="微软雅黑" w:hAnsi="微软雅黑" w:cs="微软雅黑" w:hint="eastAsia"/>
          <w:sz w:val="18"/>
          <w:szCs w:val="18"/>
          <w:lang w:eastAsia="zh-CN"/>
        </w:rPr>
        <w:t>行</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的路由器从初始到与邻居形成邻接关系过程描述</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的是</w:t>
      </w:r>
      <w:r>
        <w:rPr>
          <w:rFonts w:ascii="微软雅黑" w:eastAsia="微软雅黑" w:hAnsi="微软雅黑"/>
          <w:sz w:val="18"/>
          <w:szCs w:val="18"/>
          <w:lang w:eastAsia="zh-CN"/>
        </w:rPr>
        <w:t>：</w:t>
      </w:r>
    </w:p>
    <w:p w14:paraId="612A0D2C" w14:textId="77777777" w:rsidR="009557CF" w:rsidRDefault="002E4047">
      <w:pPr>
        <w:pStyle w:val="1a"/>
        <w:numPr>
          <w:ilvl w:val="0"/>
          <w:numId w:val="89"/>
        </w:numPr>
        <w:ind w:firstLineChars="0"/>
        <w:rPr>
          <w:rFonts w:ascii="微软雅黑" w:eastAsia="微软雅黑" w:hAnsi="微软雅黑"/>
          <w:sz w:val="18"/>
          <w:szCs w:val="18"/>
        </w:rPr>
      </w:pPr>
      <w:r>
        <w:rPr>
          <w:rFonts w:ascii="微软雅黑" w:eastAsia="微软雅黑" w:hAnsi="微软雅黑"/>
          <w:sz w:val="18"/>
          <w:szCs w:val="18"/>
        </w:rPr>
        <w:t>Down</w:t>
      </w:r>
      <w:r>
        <w:rPr>
          <w:rFonts w:ascii="微软雅黑" w:eastAsia="微软雅黑" w:hAnsi="微软雅黑" w:hint="eastAsia"/>
          <w:sz w:val="18"/>
          <w:szCs w:val="18"/>
          <w:lang w:eastAsia="zh-CN"/>
        </w:rPr>
        <w:t>，</w:t>
      </w:r>
      <w:r>
        <w:rPr>
          <w:rFonts w:ascii="微软雅黑" w:eastAsia="微软雅黑" w:hAnsi="微软雅黑"/>
          <w:sz w:val="18"/>
          <w:szCs w:val="18"/>
        </w:rPr>
        <w:t>Init</w:t>
      </w:r>
      <w:r>
        <w:rPr>
          <w:rFonts w:ascii="微软雅黑" w:eastAsia="微软雅黑" w:hAnsi="微软雅黑"/>
          <w:sz w:val="18"/>
          <w:szCs w:val="18"/>
        </w:rPr>
        <w:t>，</w:t>
      </w:r>
      <w:r>
        <w:rPr>
          <w:rFonts w:ascii="微软雅黑" w:eastAsia="微软雅黑" w:hAnsi="微软雅黑"/>
          <w:sz w:val="18"/>
          <w:szCs w:val="18"/>
        </w:rPr>
        <w:t>2-way</w:t>
      </w:r>
      <w:r>
        <w:rPr>
          <w:rFonts w:ascii="微软雅黑" w:eastAsia="微软雅黑" w:hAnsi="微软雅黑" w:hint="eastAsia"/>
          <w:sz w:val="18"/>
          <w:szCs w:val="18"/>
          <w:lang w:eastAsia="zh-CN"/>
        </w:rPr>
        <w:t>，</w:t>
      </w:r>
      <w:r>
        <w:rPr>
          <w:rFonts w:ascii="微软雅黑" w:eastAsia="微软雅黑" w:hAnsi="微软雅黑"/>
          <w:sz w:val="18"/>
          <w:szCs w:val="18"/>
        </w:rPr>
        <w:t xml:space="preserve"> Exchange</w:t>
      </w:r>
      <w:r>
        <w:rPr>
          <w:rFonts w:ascii="微软雅黑" w:eastAsia="微软雅黑" w:hAnsi="微软雅黑" w:hint="eastAsia"/>
          <w:sz w:val="18"/>
          <w:szCs w:val="18"/>
          <w:lang w:eastAsia="zh-CN"/>
        </w:rPr>
        <w:t>，</w:t>
      </w:r>
      <w:r>
        <w:rPr>
          <w:rFonts w:ascii="微软雅黑" w:eastAsia="微软雅黑" w:hAnsi="微软雅黑"/>
          <w:sz w:val="18"/>
          <w:szCs w:val="18"/>
        </w:rPr>
        <w:t>Exstart</w:t>
      </w:r>
      <w:r>
        <w:rPr>
          <w:rFonts w:ascii="微软雅黑" w:eastAsia="微软雅黑" w:hAnsi="微软雅黑"/>
          <w:sz w:val="18"/>
          <w:szCs w:val="18"/>
        </w:rPr>
        <w:t>，</w:t>
      </w:r>
      <w:r>
        <w:rPr>
          <w:rFonts w:ascii="微软雅黑" w:eastAsia="微软雅黑" w:hAnsi="微软雅黑"/>
          <w:sz w:val="18"/>
          <w:szCs w:val="18"/>
        </w:rPr>
        <w:t>L</w:t>
      </w:r>
      <w:r>
        <w:rPr>
          <w:rFonts w:ascii="微软雅黑" w:eastAsia="微软雅黑" w:hAnsi="微软雅黑" w:cs="微软雅黑" w:hint="eastAsia"/>
          <w:sz w:val="18"/>
          <w:szCs w:val="18"/>
          <w:lang w:eastAsia="zh-CN"/>
        </w:rPr>
        <w:t>o</w:t>
      </w:r>
      <w:r>
        <w:rPr>
          <w:rFonts w:ascii="微软雅黑" w:eastAsia="微软雅黑" w:hAnsi="微软雅黑"/>
          <w:sz w:val="18"/>
          <w:szCs w:val="18"/>
        </w:rPr>
        <w:t>ading</w:t>
      </w:r>
      <w:r>
        <w:rPr>
          <w:rFonts w:ascii="微软雅黑" w:eastAsia="微软雅黑" w:hAnsi="微软雅黑" w:hint="eastAsia"/>
          <w:sz w:val="18"/>
          <w:szCs w:val="18"/>
          <w:lang w:eastAsia="zh-CN"/>
        </w:rPr>
        <w:t>，</w:t>
      </w:r>
      <w:r>
        <w:rPr>
          <w:rFonts w:ascii="微软雅黑" w:eastAsia="微软雅黑" w:hAnsi="微软雅黑"/>
          <w:sz w:val="18"/>
          <w:szCs w:val="18"/>
        </w:rPr>
        <w:t>Full</w:t>
      </w:r>
    </w:p>
    <w:p w14:paraId="25483A56" w14:textId="77777777" w:rsidR="009557CF" w:rsidRDefault="002E4047">
      <w:pPr>
        <w:pStyle w:val="1a"/>
        <w:numPr>
          <w:ilvl w:val="0"/>
          <w:numId w:val="89"/>
        </w:numPr>
        <w:ind w:firstLineChars="0"/>
        <w:rPr>
          <w:rFonts w:ascii="微软雅黑" w:eastAsia="微软雅黑" w:hAnsi="微软雅黑"/>
          <w:sz w:val="18"/>
          <w:szCs w:val="18"/>
        </w:rPr>
      </w:pPr>
      <w:r>
        <w:rPr>
          <w:rFonts w:ascii="微软雅黑" w:eastAsia="微软雅黑" w:hAnsi="微软雅黑"/>
          <w:sz w:val="18"/>
          <w:szCs w:val="18"/>
        </w:rPr>
        <w:t>Down</w:t>
      </w:r>
      <w:r>
        <w:rPr>
          <w:rFonts w:ascii="微软雅黑" w:eastAsia="微软雅黑" w:hAnsi="微软雅黑" w:hint="eastAsia"/>
          <w:sz w:val="18"/>
          <w:szCs w:val="18"/>
          <w:lang w:eastAsia="zh-CN"/>
        </w:rPr>
        <w:t>，</w:t>
      </w:r>
      <w:r>
        <w:rPr>
          <w:rFonts w:ascii="微软雅黑" w:eastAsia="微软雅黑" w:hAnsi="微软雅黑"/>
          <w:sz w:val="18"/>
          <w:szCs w:val="18"/>
        </w:rPr>
        <w:t>Exstart</w:t>
      </w:r>
      <w:r>
        <w:rPr>
          <w:rFonts w:ascii="微软雅黑" w:eastAsia="微软雅黑" w:hAnsi="微软雅黑" w:hint="eastAsia"/>
          <w:sz w:val="18"/>
          <w:szCs w:val="18"/>
          <w:lang w:eastAsia="zh-CN"/>
        </w:rPr>
        <w:t>，</w:t>
      </w:r>
      <w:r>
        <w:rPr>
          <w:rFonts w:ascii="微软雅黑" w:eastAsia="微软雅黑" w:hAnsi="微软雅黑"/>
          <w:sz w:val="18"/>
          <w:szCs w:val="18"/>
        </w:rPr>
        <w:t>2-way</w:t>
      </w:r>
      <w:r>
        <w:rPr>
          <w:rFonts w:ascii="微软雅黑" w:eastAsia="微软雅黑" w:hAnsi="微软雅黑"/>
          <w:sz w:val="18"/>
          <w:szCs w:val="18"/>
        </w:rPr>
        <w:t>，</w:t>
      </w:r>
      <w:r>
        <w:rPr>
          <w:rFonts w:ascii="微软雅黑" w:eastAsia="微软雅黑" w:hAnsi="微软雅黑"/>
          <w:sz w:val="18"/>
          <w:szCs w:val="18"/>
        </w:rPr>
        <w:t xml:space="preserve"> Init</w:t>
      </w:r>
      <w:r>
        <w:rPr>
          <w:rFonts w:ascii="微软雅黑" w:eastAsia="微软雅黑" w:hAnsi="微软雅黑"/>
          <w:sz w:val="18"/>
          <w:szCs w:val="18"/>
        </w:rPr>
        <w:t>，</w:t>
      </w:r>
      <w:r>
        <w:rPr>
          <w:rFonts w:ascii="微软雅黑" w:eastAsia="微软雅黑" w:hAnsi="微软雅黑"/>
          <w:sz w:val="18"/>
          <w:szCs w:val="18"/>
        </w:rPr>
        <w:t>Exchange</w:t>
      </w:r>
      <w:r>
        <w:rPr>
          <w:rFonts w:ascii="微软雅黑" w:eastAsia="微软雅黑" w:hAnsi="微软雅黑" w:cs="微软雅黑" w:hint="eastAsia"/>
          <w:sz w:val="18"/>
          <w:szCs w:val="18"/>
        </w:rPr>
        <w:t>，</w:t>
      </w:r>
      <w:r>
        <w:rPr>
          <w:rFonts w:ascii="微软雅黑" w:eastAsia="微软雅黑" w:hAnsi="微软雅黑"/>
          <w:sz w:val="18"/>
          <w:szCs w:val="18"/>
        </w:rPr>
        <w:t>Loading</w:t>
      </w:r>
      <w:r>
        <w:rPr>
          <w:rFonts w:ascii="微软雅黑" w:eastAsia="微软雅黑" w:hAnsi="微软雅黑"/>
          <w:sz w:val="18"/>
          <w:szCs w:val="18"/>
        </w:rPr>
        <w:t>，</w:t>
      </w:r>
      <w:r>
        <w:rPr>
          <w:rFonts w:ascii="微软雅黑" w:eastAsia="微软雅黑" w:hAnsi="微软雅黑"/>
          <w:sz w:val="18"/>
          <w:szCs w:val="18"/>
        </w:rPr>
        <w:t>Full</w:t>
      </w:r>
    </w:p>
    <w:p w14:paraId="5EF2B78D" w14:textId="77777777" w:rsidR="009557CF" w:rsidRDefault="002E4047">
      <w:pPr>
        <w:pStyle w:val="1a"/>
        <w:numPr>
          <w:ilvl w:val="0"/>
          <w:numId w:val="89"/>
        </w:numPr>
        <w:ind w:firstLineChars="0"/>
        <w:rPr>
          <w:rFonts w:ascii="微软雅黑" w:eastAsia="微软雅黑" w:hAnsi="微软雅黑"/>
          <w:sz w:val="18"/>
          <w:szCs w:val="18"/>
        </w:rPr>
      </w:pPr>
      <w:r>
        <w:rPr>
          <w:rFonts w:ascii="微软雅黑" w:eastAsia="微软雅黑" w:hAnsi="微软雅黑"/>
          <w:sz w:val="18"/>
          <w:szCs w:val="18"/>
        </w:rPr>
        <w:t>Down</w:t>
      </w:r>
      <w:r>
        <w:rPr>
          <w:rFonts w:ascii="微软雅黑" w:eastAsia="微软雅黑" w:hAnsi="微软雅黑" w:hint="eastAsia"/>
          <w:sz w:val="18"/>
          <w:szCs w:val="18"/>
          <w:lang w:eastAsia="zh-CN"/>
        </w:rPr>
        <w:t>，</w:t>
      </w:r>
      <w:r>
        <w:rPr>
          <w:rFonts w:ascii="微软雅黑" w:eastAsia="微软雅黑" w:hAnsi="微软雅黑"/>
          <w:sz w:val="18"/>
          <w:szCs w:val="18"/>
        </w:rPr>
        <w:t>Init</w:t>
      </w:r>
      <w:r>
        <w:rPr>
          <w:rFonts w:ascii="微软雅黑" w:eastAsia="微软雅黑" w:hAnsi="微软雅黑" w:hint="eastAsia"/>
          <w:sz w:val="18"/>
          <w:szCs w:val="18"/>
          <w:lang w:eastAsia="zh-CN"/>
        </w:rPr>
        <w:t>，</w:t>
      </w:r>
      <w:r>
        <w:rPr>
          <w:rFonts w:ascii="微软雅黑" w:eastAsia="微软雅黑" w:hAnsi="微软雅黑"/>
          <w:sz w:val="18"/>
          <w:szCs w:val="18"/>
        </w:rPr>
        <w:t>Exstart</w:t>
      </w:r>
      <w:r>
        <w:rPr>
          <w:rFonts w:ascii="微软雅黑" w:eastAsia="微软雅黑" w:hAnsi="微软雅黑"/>
          <w:sz w:val="18"/>
          <w:szCs w:val="18"/>
        </w:rPr>
        <w:t>，</w:t>
      </w:r>
      <w:r>
        <w:rPr>
          <w:rFonts w:ascii="微软雅黑" w:eastAsia="微软雅黑" w:hAnsi="微软雅黑"/>
          <w:sz w:val="18"/>
          <w:szCs w:val="18"/>
        </w:rPr>
        <w:t>Exchange</w:t>
      </w:r>
      <w:r>
        <w:rPr>
          <w:rFonts w:ascii="微软雅黑" w:eastAsia="微软雅黑" w:hAnsi="微软雅黑" w:cs="微软雅黑" w:hint="eastAsia"/>
          <w:sz w:val="18"/>
          <w:szCs w:val="18"/>
          <w:lang w:eastAsia="zh-CN"/>
        </w:rPr>
        <w:t>，</w:t>
      </w:r>
      <w:r>
        <w:rPr>
          <w:rFonts w:ascii="微软雅黑" w:eastAsia="微软雅黑" w:hAnsi="微软雅黑"/>
          <w:sz w:val="18"/>
          <w:szCs w:val="18"/>
        </w:rPr>
        <w:t>L</w:t>
      </w:r>
      <w:r>
        <w:rPr>
          <w:rFonts w:ascii="微软雅黑" w:eastAsia="微软雅黑" w:hAnsi="微软雅黑" w:cs="微软雅黑" w:hint="eastAsia"/>
          <w:sz w:val="18"/>
          <w:szCs w:val="18"/>
          <w:lang w:eastAsia="zh-CN"/>
        </w:rPr>
        <w:t>o</w:t>
      </w:r>
      <w:r>
        <w:rPr>
          <w:rFonts w:ascii="微软雅黑" w:eastAsia="微软雅黑" w:hAnsi="微软雅黑"/>
          <w:sz w:val="18"/>
          <w:szCs w:val="18"/>
        </w:rPr>
        <w:t>ading</w:t>
      </w:r>
      <w:r>
        <w:rPr>
          <w:rFonts w:ascii="微软雅黑" w:eastAsia="微软雅黑" w:hAnsi="微软雅黑"/>
          <w:sz w:val="18"/>
          <w:szCs w:val="18"/>
        </w:rPr>
        <w:t>，</w:t>
      </w:r>
      <w:r>
        <w:rPr>
          <w:rFonts w:ascii="微软雅黑" w:eastAsia="微软雅黑" w:hAnsi="微软雅黑"/>
          <w:sz w:val="18"/>
          <w:szCs w:val="18"/>
        </w:rPr>
        <w:t>Full</w:t>
      </w:r>
    </w:p>
    <w:p w14:paraId="207892E9" w14:textId="77777777" w:rsidR="009557CF" w:rsidRDefault="002E4047">
      <w:pPr>
        <w:pStyle w:val="1a"/>
        <w:numPr>
          <w:ilvl w:val="0"/>
          <w:numId w:val="89"/>
        </w:numPr>
        <w:ind w:firstLineChars="0"/>
        <w:rPr>
          <w:rFonts w:ascii="微软雅黑" w:eastAsia="微软雅黑" w:hAnsi="微软雅黑"/>
          <w:sz w:val="18"/>
          <w:szCs w:val="18"/>
        </w:rPr>
      </w:pPr>
      <w:r>
        <w:rPr>
          <w:rFonts w:ascii="微软雅黑" w:eastAsia="微软雅黑" w:hAnsi="微软雅黑"/>
          <w:sz w:val="18"/>
          <w:szCs w:val="18"/>
        </w:rPr>
        <w:t>Down</w:t>
      </w:r>
      <w:r>
        <w:rPr>
          <w:rFonts w:ascii="微软雅黑" w:eastAsia="微软雅黑" w:hAnsi="微软雅黑" w:hint="eastAsia"/>
          <w:sz w:val="18"/>
          <w:szCs w:val="18"/>
          <w:lang w:eastAsia="zh-CN"/>
        </w:rPr>
        <w:t>，</w:t>
      </w:r>
      <w:r>
        <w:rPr>
          <w:rFonts w:ascii="微软雅黑" w:eastAsia="微软雅黑" w:hAnsi="微软雅黑"/>
          <w:sz w:val="18"/>
          <w:szCs w:val="18"/>
        </w:rPr>
        <w:t>Init</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2</w:t>
      </w:r>
      <w:r>
        <w:rPr>
          <w:rFonts w:ascii="微软雅黑" w:eastAsia="微软雅黑" w:hAnsi="微软雅黑"/>
          <w:sz w:val="18"/>
          <w:szCs w:val="18"/>
        </w:rPr>
        <w:t>-way</w:t>
      </w:r>
      <w:r>
        <w:rPr>
          <w:rFonts w:ascii="微软雅黑" w:eastAsia="微软雅黑" w:hAnsi="微软雅黑" w:hint="eastAsia"/>
          <w:sz w:val="18"/>
          <w:szCs w:val="18"/>
          <w:lang w:eastAsia="zh-CN"/>
        </w:rPr>
        <w:t>，</w:t>
      </w:r>
      <w:r>
        <w:rPr>
          <w:rFonts w:ascii="微软雅黑" w:eastAsia="微软雅黑" w:hAnsi="微软雅黑"/>
          <w:sz w:val="18"/>
          <w:szCs w:val="18"/>
        </w:rPr>
        <w:t>Exstart</w:t>
      </w:r>
      <w:r>
        <w:rPr>
          <w:rFonts w:ascii="微软雅黑" w:eastAsia="微软雅黑" w:hAnsi="微软雅黑"/>
          <w:sz w:val="18"/>
          <w:szCs w:val="18"/>
        </w:rPr>
        <w:t>，</w:t>
      </w:r>
      <w:r>
        <w:rPr>
          <w:rFonts w:ascii="微软雅黑" w:eastAsia="微软雅黑" w:hAnsi="微软雅黑"/>
          <w:sz w:val="18"/>
          <w:szCs w:val="18"/>
        </w:rPr>
        <w:t xml:space="preserve"> Exchange</w:t>
      </w:r>
      <w:r>
        <w:rPr>
          <w:rFonts w:ascii="微软雅黑" w:eastAsia="微软雅黑" w:hAnsi="微软雅黑"/>
          <w:sz w:val="18"/>
          <w:szCs w:val="18"/>
        </w:rPr>
        <w:t>，</w:t>
      </w:r>
      <w:r>
        <w:rPr>
          <w:rFonts w:ascii="微软雅黑" w:eastAsia="微软雅黑" w:hAnsi="微软雅黑"/>
          <w:sz w:val="18"/>
          <w:szCs w:val="18"/>
        </w:rPr>
        <w:t xml:space="preserve"> Loading</w:t>
      </w:r>
      <w:r>
        <w:rPr>
          <w:rFonts w:ascii="微软雅黑" w:eastAsia="微软雅黑" w:hAnsi="微软雅黑"/>
          <w:sz w:val="18"/>
          <w:szCs w:val="18"/>
        </w:rPr>
        <w:t>，</w:t>
      </w:r>
      <w:r>
        <w:rPr>
          <w:rFonts w:ascii="微软雅黑" w:eastAsia="微软雅黑" w:hAnsi="微软雅黑"/>
          <w:sz w:val="18"/>
          <w:szCs w:val="18"/>
        </w:rPr>
        <w:t>Full</w:t>
      </w:r>
    </w:p>
    <w:p w14:paraId="4CA8C3B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01684F5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下面关于虚链路描述错误的是</w:t>
      </w:r>
      <w:r>
        <w:rPr>
          <w:rFonts w:ascii="微软雅黑" w:eastAsia="微软雅黑" w:hAnsi="微软雅黑" w:cs="微软雅黑"/>
          <w:sz w:val="18"/>
          <w:szCs w:val="18"/>
          <w:lang w:eastAsia="zh-CN"/>
        </w:rPr>
        <w:t>：</w:t>
      </w:r>
    </w:p>
    <w:p w14:paraId="19B8A7FB" w14:textId="77777777" w:rsidR="009557CF" w:rsidRDefault="002E4047">
      <w:pPr>
        <w:pStyle w:val="1a"/>
        <w:numPr>
          <w:ilvl w:val="0"/>
          <w:numId w:val="90"/>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如果网络中存在虚链接，一般</w:t>
      </w:r>
      <w:r>
        <w:rPr>
          <w:rFonts w:ascii="微软雅黑" w:eastAsia="微软雅黑" w:hAnsi="微软雅黑" w:hint="eastAsia"/>
          <w:sz w:val="18"/>
          <w:szCs w:val="18"/>
          <w:lang w:eastAsia="zh-CN"/>
        </w:rPr>
        <w:t>情</w:t>
      </w:r>
      <w:r>
        <w:rPr>
          <w:rFonts w:ascii="微软雅黑" w:eastAsia="微软雅黑" w:hAnsi="微软雅黑" w:cs="微软雅黑" w:hint="eastAsia"/>
          <w:sz w:val="18"/>
          <w:szCs w:val="18"/>
          <w:lang w:eastAsia="zh-CN"/>
        </w:rPr>
        <w:t>况下说明该网络设计存在问题</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需要优化</w:t>
      </w:r>
    </w:p>
    <w:p w14:paraId="5C1106D3" w14:textId="77777777" w:rsidR="009557CF" w:rsidRDefault="002E4047">
      <w:pPr>
        <w:pStyle w:val="1a"/>
        <w:numPr>
          <w:ilvl w:val="0"/>
          <w:numId w:val="9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虚链路</w:t>
      </w:r>
      <w:r>
        <w:rPr>
          <w:rFonts w:ascii="微软雅黑" w:eastAsia="微软雅黑" w:hAnsi="微软雅黑" w:cs="微软雅黑"/>
          <w:sz w:val="18"/>
          <w:szCs w:val="18"/>
          <w:lang w:eastAsia="zh-CN"/>
        </w:rPr>
        <w:t>的存在增加了网络的复杂度</w:t>
      </w:r>
    </w:p>
    <w:p w14:paraId="143FAC4D" w14:textId="77777777" w:rsidR="009557CF" w:rsidRDefault="002E4047">
      <w:pPr>
        <w:pStyle w:val="1a"/>
        <w:numPr>
          <w:ilvl w:val="0"/>
          <w:numId w:val="9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虚链路可能带来环路</w:t>
      </w:r>
    </w:p>
    <w:p w14:paraId="69C1C775" w14:textId="77777777" w:rsidR="009557CF" w:rsidRDefault="002E4047">
      <w:pPr>
        <w:pStyle w:val="1a"/>
        <w:numPr>
          <w:ilvl w:val="0"/>
          <w:numId w:val="9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虚链路上发送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的时间间隔是</w:t>
      </w:r>
      <w:r>
        <w:rPr>
          <w:rFonts w:ascii="微软雅黑" w:eastAsia="微软雅黑" w:hAnsi="微软雅黑"/>
          <w:sz w:val="18"/>
          <w:szCs w:val="18"/>
          <w:lang w:eastAsia="zh-CN"/>
        </w:rPr>
        <w:t>10s</w:t>
      </w:r>
    </w:p>
    <w:p w14:paraId="4A0DCA4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0E1568B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PIM-SM</w:t>
      </w:r>
      <w:r>
        <w:rPr>
          <w:rFonts w:ascii="微软雅黑" w:eastAsia="微软雅黑" w:hAnsi="微软雅黑" w:cs="微软雅黑" w:hint="eastAsia"/>
          <w:sz w:val="18"/>
          <w:szCs w:val="18"/>
          <w:lang w:eastAsia="zh-CN"/>
        </w:rPr>
        <w:t>中</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BSR</w:t>
      </w:r>
      <w:r>
        <w:rPr>
          <w:rFonts w:ascii="微软雅黑" w:eastAsia="微软雅黑" w:hAnsi="微软雅黑" w:cs="微软雅黑" w:hint="eastAsia"/>
          <w:sz w:val="18"/>
          <w:szCs w:val="18"/>
          <w:lang w:eastAsia="zh-CN"/>
        </w:rPr>
        <w:t>选举描述错误的是：</w:t>
      </w:r>
    </w:p>
    <w:p w14:paraId="665F48C3" w14:textId="77777777" w:rsidR="009557CF" w:rsidRDefault="002E4047">
      <w:pPr>
        <w:pStyle w:val="1a"/>
        <w:numPr>
          <w:ilvl w:val="0"/>
          <w:numId w:val="9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如</w:t>
      </w:r>
      <w:r>
        <w:rPr>
          <w:rFonts w:ascii="微软雅黑" w:eastAsia="微软雅黑" w:hAnsi="微软雅黑" w:hint="eastAsia"/>
          <w:sz w:val="18"/>
          <w:szCs w:val="18"/>
          <w:lang w:eastAsia="zh-CN"/>
        </w:rPr>
        <w:t>果</w:t>
      </w:r>
      <w:r>
        <w:rPr>
          <w:rFonts w:ascii="微软雅黑" w:eastAsia="微软雅黑" w:hAnsi="微软雅黑" w:cs="微软雅黑" w:hint="eastAsia"/>
          <w:sz w:val="18"/>
          <w:szCs w:val="18"/>
          <w:lang w:eastAsia="zh-CN"/>
        </w:rPr>
        <w:t>域中</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有一</w:t>
      </w:r>
      <w:r>
        <w:rPr>
          <w:rFonts w:ascii="微软雅黑" w:eastAsia="微软雅黑" w:hAnsi="微软雅黑" w:hint="eastAsia"/>
          <w:sz w:val="18"/>
          <w:szCs w:val="18"/>
          <w:lang w:eastAsia="zh-CN"/>
        </w:rPr>
        <w:t>台</w:t>
      </w:r>
      <w:r>
        <w:rPr>
          <w:rFonts w:ascii="微软雅黑" w:eastAsia="微软雅黑" w:hAnsi="微软雅黑"/>
          <w:sz w:val="18"/>
          <w:szCs w:val="18"/>
          <w:lang w:eastAsia="zh-CN"/>
        </w:rPr>
        <w:t>C-BSR</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该</w:t>
      </w:r>
      <w:r>
        <w:rPr>
          <w:rFonts w:ascii="微软雅黑" w:eastAsia="微软雅黑" w:hAnsi="微软雅黑" w:hint="eastAsia"/>
          <w:sz w:val="18"/>
          <w:szCs w:val="18"/>
          <w:lang w:eastAsia="zh-CN"/>
        </w:rPr>
        <w:t>台</w:t>
      </w:r>
      <w:r>
        <w:rPr>
          <w:rFonts w:ascii="微软雅黑" w:eastAsia="微软雅黑" w:hAnsi="微软雅黑" w:cs="微软雅黑" w:hint="eastAsia"/>
          <w:sz w:val="18"/>
          <w:szCs w:val="18"/>
          <w:lang w:eastAsia="zh-CN"/>
        </w:rPr>
        <w:t>路由器就是该域</w:t>
      </w:r>
      <w:r>
        <w:rPr>
          <w:rFonts w:ascii="微软雅黑" w:eastAsia="微软雅黑" w:hAnsi="微软雅黑" w:hint="eastAsia"/>
          <w:sz w:val="18"/>
          <w:szCs w:val="18"/>
          <w:lang w:eastAsia="zh-CN"/>
        </w:rPr>
        <w:t>里</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BSR</w:t>
      </w:r>
    </w:p>
    <w:p w14:paraId="70774C96" w14:textId="77777777" w:rsidR="009557CF" w:rsidRDefault="002E4047">
      <w:pPr>
        <w:pStyle w:val="1a"/>
        <w:numPr>
          <w:ilvl w:val="0"/>
          <w:numId w:val="9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如果域里</w:t>
      </w:r>
      <w:r>
        <w:rPr>
          <w:rFonts w:ascii="微软雅黑" w:eastAsia="微软雅黑" w:hAnsi="微软雅黑" w:cs="微软雅黑"/>
          <w:sz w:val="18"/>
          <w:szCs w:val="18"/>
          <w:lang w:eastAsia="zh-CN"/>
        </w:rPr>
        <w:t>存</w:t>
      </w:r>
      <w:r>
        <w:rPr>
          <w:rFonts w:ascii="微软雅黑" w:eastAsia="微软雅黑" w:hAnsi="微软雅黑" w:cs="微软雅黑" w:hint="eastAsia"/>
          <w:sz w:val="18"/>
          <w:szCs w:val="18"/>
          <w:lang w:eastAsia="zh-CN"/>
        </w:rPr>
        <w:t>在多台拥有</w:t>
      </w:r>
      <w:r>
        <w:rPr>
          <w:rFonts w:ascii="微软雅黑" w:eastAsia="微软雅黑" w:hAnsi="微软雅黑" w:hint="eastAsia"/>
          <w:sz w:val="18"/>
          <w:szCs w:val="18"/>
          <w:lang w:eastAsia="zh-CN"/>
        </w:rPr>
        <w:t>相同</w:t>
      </w:r>
      <w:r>
        <w:rPr>
          <w:rFonts w:ascii="微软雅黑" w:eastAsia="微软雅黑" w:hAnsi="微软雅黑" w:cs="微软雅黑" w:hint="eastAsia"/>
          <w:sz w:val="18"/>
          <w:szCs w:val="18"/>
          <w:lang w:eastAsia="zh-CN"/>
        </w:rPr>
        <w:t>优先级的</w:t>
      </w:r>
      <w:r>
        <w:rPr>
          <w:rFonts w:ascii="微软雅黑" w:eastAsia="微软雅黑" w:hAnsi="微软雅黑"/>
          <w:sz w:val="18"/>
          <w:szCs w:val="18"/>
          <w:lang w:eastAsia="zh-CN"/>
        </w:rPr>
        <w:t>C-BSR</w:t>
      </w:r>
      <w:r>
        <w:rPr>
          <w:rFonts w:ascii="微软雅黑" w:eastAsia="微软雅黑" w:hAnsi="微软雅黑" w:cs="微软雅黑" w:hint="eastAsia"/>
          <w:sz w:val="18"/>
          <w:szCs w:val="18"/>
          <w:lang w:eastAsia="zh-CN"/>
        </w:rPr>
        <w:t>，则拥有最高</w:t>
      </w:r>
      <w:r>
        <w:rPr>
          <w:rFonts w:ascii="微软雅黑" w:eastAsia="微软雅黑" w:hAnsi="微软雅黑" w:cs="微软雅黑"/>
          <w:sz w:val="18"/>
          <w:szCs w:val="18"/>
          <w:lang w:eastAsia="zh-CN"/>
        </w:rPr>
        <w:t>环回</w:t>
      </w:r>
      <w:r>
        <w:rPr>
          <w:rFonts w:ascii="微软雅黑" w:eastAsia="微软雅黑" w:hAnsi="微软雅黑" w:cs="微软雅黑" w:hint="eastAsia"/>
          <w:sz w:val="18"/>
          <w:szCs w:val="18"/>
          <w:lang w:eastAsia="zh-CN"/>
        </w:rPr>
        <w:t>地址的路由器为</w:t>
      </w:r>
      <w:r>
        <w:rPr>
          <w:rFonts w:ascii="微软雅黑" w:eastAsia="微软雅黑" w:hAnsi="微软雅黑"/>
          <w:sz w:val="18"/>
          <w:szCs w:val="18"/>
          <w:lang w:eastAsia="zh-CN"/>
        </w:rPr>
        <w:t>BSR</w:t>
      </w:r>
    </w:p>
    <w:p w14:paraId="2BC1F7FA" w14:textId="77777777" w:rsidR="009557CF" w:rsidRDefault="002E4047">
      <w:pPr>
        <w:pStyle w:val="1a"/>
        <w:numPr>
          <w:ilvl w:val="0"/>
          <w:numId w:val="9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如果域中存在多台</w:t>
      </w:r>
      <w:r>
        <w:rPr>
          <w:rFonts w:ascii="微软雅黑" w:eastAsia="微软雅黑" w:hAnsi="微软雅黑"/>
          <w:sz w:val="18"/>
          <w:szCs w:val="18"/>
          <w:lang w:eastAsia="zh-CN"/>
        </w:rPr>
        <w:t>C-BSR</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则拥有最高优先级的路由器为</w:t>
      </w:r>
      <w:r>
        <w:rPr>
          <w:rFonts w:ascii="微软雅黑" w:eastAsia="微软雅黑" w:hAnsi="微软雅黑"/>
          <w:sz w:val="18"/>
          <w:szCs w:val="18"/>
          <w:lang w:eastAsia="zh-CN"/>
        </w:rPr>
        <w:t>BSR</w:t>
      </w:r>
    </w:p>
    <w:p w14:paraId="4B52F16F" w14:textId="77777777" w:rsidR="009557CF" w:rsidRDefault="002E4047">
      <w:pPr>
        <w:pStyle w:val="1a"/>
        <w:numPr>
          <w:ilvl w:val="0"/>
          <w:numId w:val="9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如</w:t>
      </w:r>
      <w:r>
        <w:rPr>
          <w:rFonts w:ascii="微软雅黑" w:eastAsia="微软雅黑" w:hAnsi="微软雅黑" w:cs="微软雅黑" w:hint="eastAsia"/>
          <w:sz w:val="18"/>
          <w:szCs w:val="18"/>
          <w:lang w:eastAsia="zh-CN"/>
        </w:rPr>
        <w:t>果域里存在多台拥有相</w:t>
      </w:r>
      <w:r>
        <w:rPr>
          <w:rFonts w:ascii="微软雅黑" w:eastAsia="微软雅黑" w:hAnsi="微软雅黑" w:hint="eastAsia"/>
          <w:sz w:val="18"/>
          <w:szCs w:val="18"/>
          <w:lang w:eastAsia="zh-CN"/>
        </w:rPr>
        <w:t>同</w:t>
      </w:r>
      <w:r>
        <w:rPr>
          <w:rFonts w:ascii="微软雅黑" w:eastAsia="微软雅黑" w:hAnsi="微软雅黑" w:cs="微软雅黑" w:hint="eastAsia"/>
          <w:sz w:val="18"/>
          <w:szCs w:val="18"/>
          <w:lang w:eastAsia="zh-CN"/>
        </w:rPr>
        <w:t>优先级的</w:t>
      </w:r>
      <w:r>
        <w:rPr>
          <w:rFonts w:ascii="微软雅黑" w:eastAsia="微软雅黑" w:hAnsi="微软雅黑"/>
          <w:sz w:val="18"/>
          <w:szCs w:val="18"/>
          <w:lang w:eastAsia="zh-CN"/>
        </w:rPr>
        <w:t>C-BSR</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则拥有最高</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地址的路由器为</w:t>
      </w:r>
      <w:r>
        <w:rPr>
          <w:rFonts w:ascii="微软雅黑" w:eastAsia="微软雅黑" w:hAnsi="微软雅黑"/>
          <w:sz w:val="18"/>
          <w:szCs w:val="18"/>
          <w:lang w:eastAsia="zh-CN"/>
        </w:rPr>
        <w:t>BSR</w:t>
      </w:r>
    </w:p>
    <w:p w14:paraId="4805115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lastRenderedPageBreak/>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w:t>
      </w:r>
    </w:p>
    <w:p w14:paraId="0576B3D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如果域中只有一台</w:t>
      </w:r>
      <w:r>
        <w:rPr>
          <w:rFonts w:ascii="微软雅黑" w:eastAsia="微软雅黑" w:hAnsi="微软雅黑" w:hint="eastAsia"/>
          <w:color w:val="FF0000"/>
          <w:sz w:val="18"/>
          <w:szCs w:val="18"/>
          <w:lang w:eastAsia="zh-CN"/>
        </w:rPr>
        <w:t>C</w:t>
      </w:r>
      <w:r>
        <w:rPr>
          <w:rFonts w:ascii="微软雅黑" w:eastAsia="微软雅黑" w:hAnsi="微软雅黑"/>
          <w:color w:val="FF0000"/>
          <w:sz w:val="18"/>
          <w:szCs w:val="18"/>
          <w:lang w:eastAsia="zh-CN"/>
        </w:rPr>
        <w:t>-BSR</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该台路由器就是该域里的</w:t>
      </w:r>
      <w:r>
        <w:rPr>
          <w:rFonts w:ascii="微软雅黑" w:eastAsia="微软雅黑" w:hAnsi="微软雅黑" w:hint="eastAsia"/>
          <w:color w:val="FF0000"/>
          <w:sz w:val="18"/>
          <w:szCs w:val="18"/>
          <w:lang w:eastAsia="zh-CN"/>
        </w:rPr>
        <w:t>BSR</w:t>
      </w:r>
      <w:r>
        <w:rPr>
          <w:rFonts w:ascii="微软雅黑" w:eastAsia="微软雅黑" w:hAnsi="微软雅黑" w:hint="eastAsia"/>
          <w:color w:val="FF0000"/>
          <w:sz w:val="18"/>
          <w:szCs w:val="18"/>
          <w:lang w:eastAsia="zh-CN"/>
        </w:rPr>
        <w:t>，如果域中存在多台</w:t>
      </w:r>
      <w:r>
        <w:rPr>
          <w:rFonts w:ascii="微软雅黑" w:eastAsia="微软雅黑" w:hAnsi="微软雅黑" w:hint="eastAsia"/>
          <w:color w:val="FF0000"/>
          <w:sz w:val="18"/>
          <w:szCs w:val="18"/>
          <w:lang w:eastAsia="zh-CN"/>
        </w:rPr>
        <w:t>C-BSR</w:t>
      </w:r>
      <w:r>
        <w:rPr>
          <w:rFonts w:ascii="微软雅黑" w:eastAsia="微软雅黑" w:hAnsi="微软雅黑" w:hint="eastAsia"/>
          <w:color w:val="FF0000"/>
          <w:sz w:val="18"/>
          <w:szCs w:val="18"/>
          <w:lang w:eastAsia="zh-CN"/>
        </w:rPr>
        <w:t>，则拥有最高优先级的路由器为</w:t>
      </w:r>
      <w:r>
        <w:rPr>
          <w:rFonts w:ascii="微软雅黑" w:eastAsia="微软雅黑" w:hAnsi="微软雅黑" w:hint="eastAsia"/>
          <w:color w:val="FF0000"/>
          <w:sz w:val="18"/>
          <w:szCs w:val="18"/>
          <w:lang w:eastAsia="zh-CN"/>
        </w:rPr>
        <w:t>BSR</w:t>
      </w:r>
      <w:r>
        <w:rPr>
          <w:rFonts w:ascii="微软雅黑" w:eastAsia="微软雅黑" w:hAnsi="微软雅黑" w:hint="eastAsia"/>
          <w:color w:val="FF0000"/>
          <w:sz w:val="18"/>
          <w:szCs w:val="18"/>
          <w:lang w:eastAsia="zh-CN"/>
        </w:rPr>
        <w:t>，如果域中存在多台拥有相同优先级的</w:t>
      </w:r>
      <w:r>
        <w:rPr>
          <w:rFonts w:ascii="微软雅黑" w:eastAsia="微软雅黑" w:hAnsi="微软雅黑" w:hint="eastAsia"/>
          <w:color w:val="FF0000"/>
          <w:sz w:val="18"/>
          <w:szCs w:val="18"/>
          <w:lang w:eastAsia="zh-CN"/>
        </w:rPr>
        <w:t>C-BSR</w:t>
      </w:r>
      <w:r>
        <w:rPr>
          <w:rFonts w:ascii="微软雅黑" w:eastAsia="微软雅黑" w:hAnsi="微软雅黑" w:hint="eastAsia"/>
          <w:color w:val="FF0000"/>
          <w:sz w:val="18"/>
          <w:szCs w:val="18"/>
          <w:lang w:eastAsia="zh-CN"/>
        </w:rPr>
        <w:t>，则拥有最高</w:t>
      </w:r>
      <w:r>
        <w:rPr>
          <w:rFonts w:ascii="微软雅黑" w:eastAsia="微软雅黑" w:hAnsi="微软雅黑" w:hint="eastAsia"/>
          <w:color w:val="FF0000"/>
          <w:sz w:val="18"/>
          <w:szCs w:val="18"/>
          <w:lang w:eastAsia="zh-CN"/>
        </w:rPr>
        <w:t>IP</w:t>
      </w:r>
      <w:r>
        <w:rPr>
          <w:rFonts w:ascii="微软雅黑" w:eastAsia="微软雅黑" w:hAnsi="微软雅黑" w:hint="eastAsia"/>
          <w:color w:val="FF0000"/>
          <w:sz w:val="18"/>
          <w:szCs w:val="18"/>
          <w:lang w:eastAsia="zh-CN"/>
        </w:rPr>
        <w:t>地址的路由器为</w:t>
      </w:r>
      <w:r>
        <w:rPr>
          <w:rFonts w:ascii="微软雅黑" w:eastAsia="微软雅黑" w:hAnsi="微软雅黑" w:hint="eastAsia"/>
          <w:color w:val="FF0000"/>
          <w:sz w:val="18"/>
          <w:szCs w:val="18"/>
          <w:lang w:eastAsia="zh-CN"/>
        </w:rPr>
        <w:t>BSR</w:t>
      </w:r>
      <w:r>
        <w:rPr>
          <w:rFonts w:ascii="微软雅黑" w:eastAsia="微软雅黑" w:hAnsi="微软雅黑" w:hint="eastAsia"/>
          <w:color w:val="FF0000"/>
          <w:sz w:val="18"/>
          <w:szCs w:val="18"/>
          <w:lang w:eastAsia="zh-CN"/>
        </w:rPr>
        <w:t>。</w:t>
      </w:r>
    </w:p>
    <w:p w14:paraId="35DDD6E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可以支持多种网络类型，下面哪种网路类型</w:t>
      </w:r>
      <w:r>
        <w:rPr>
          <w:rFonts w:ascii="微软雅黑" w:eastAsia="微软雅黑" w:hAnsi="微软雅黑" w:cs="微软雅黑"/>
          <w:sz w:val="18"/>
          <w:szCs w:val="18"/>
          <w:lang w:eastAsia="zh-CN"/>
        </w:rPr>
        <w:t>需要</w:t>
      </w:r>
      <w:r>
        <w:rPr>
          <w:rFonts w:ascii="微软雅黑" w:eastAsia="微软雅黑" w:hAnsi="微软雅黑" w:cs="微软雅黑" w:hint="eastAsia"/>
          <w:sz w:val="18"/>
          <w:szCs w:val="18"/>
          <w:lang w:eastAsia="zh-CN"/>
        </w:rPr>
        <w:t>选举</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BDR</w:t>
      </w:r>
      <w:r>
        <w:rPr>
          <w:rFonts w:ascii="微软雅黑" w:eastAsia="微软雅黑" w:hAnsi="微软雅黑"/>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（请选择两个答案）</w:t>
      </w:r>
    </w:p>
    <w:p w14:paraId="1A8B5F86" w14:textId="77777777" w:rsidR="009557CF" w:rsidRDefault="002E4047">
      <w:pPr>
        <w:pStyle w:val="1a"/>
        <w:numPr>
          <w:ilvl w:val="0"/>
          <w:numId w:val="92"/>
        </w:numPr>
        <w:ind w:firstLineChars="0"/>
        <w:rPr>
          <w:rFonts w:ascii="微软雅黑" w:eastAsia="微软雅黑" w:hAnsi="微软雅黑"/>
          <w:sz w:val="18"/>
          <w:szCs w:val="18"/>
        </w:rPr>
      </w:pPr>
      <w:r>
        <w:rPr>
          <w:rFonts w:ascii="微软雅黑" w:eastAsia="微软雅黑" w:hAnsi="微软雅黑"/>
          <w:sz w:val="18"/>
          <w:szCs w:val="18"/>
        </w:rPr>
        <w:t>P2P</w:t>
      </w:r>
    </w:p>
    <w:p w14:paraId="6FDC6334" w14:textId="77777777" w:rsidR="009557CF" w:rsidRDefault="002E4047">
      <w:pPr>
        <w:pStyle w:val="1a"/>
        <w:numPr>
          <w:ilvl w:val="0"/>
          <w:numId w:val="92"/>
        </w:numPr>
        <w:ind w:firstLineChars="0"/>
        <w:rPr>
          <w:rFonts w:ascii="微软雅黑" w:eastAsia="微软雅黑" w:hAnsi="微软雅黑"/>
          <w:sz w:val="18"/>
          <w:szCs w:val="18"/>
        </w:rPr>
      </w:pPr>
      <w:r>
        <w:rPr>
          <w:rFonts w:ascii="微软雅黑" w:eastAsia="微软雅黑" w:hAnsi="微软雅黑"/>
          <w:sz w:val="18"/>
          <w:szCs w:val="18"/>
        </w:rPr>
        <w:t>NBMA</w:t>
      </w:r>
    </w:p>
    <w:p w14:paraId="74D6C5B0" w14:textId="77777777" w:rsidR="009557CF" w:rsidRDefault="002E4047">
      <w:pPr>
        <w:pStyle w:val="1a"/>
        <w:numPr>
          <w:ilvl w:val="0"/>
          <w:numId w:val="92"/>
        </w:numPr>
        <w:ind w:firstLineChars="0"/>
        <w:rPr>
          <w:rFonts w:ascii="微软雅黑" w:eastAsia="微软雅黑" w:hAnsi="微软雅黑"/>
          <w:sz w:val="18"/>
          <w:szCs w:val="18"/>
        </w:rPr>
      </w:pPr>
      <w:r>
        <w:rPr>
          <w:rFonts w:ascii="微软雅黑" w:eastAsia="微软雅黑" w:hAnsi="微软雅黑"/>
          <w:sz w:val="18"/>
          <w:szCs w:val="18"/>
        </w:rPr>
        <w:t>P2MP</w:t>
      </w:r>
    </w:p>
    <w:p w14:paraId="6E6ADE41" w14:textId="77777777" w:rsidR="009557CF" w:rsidRDefault="002E4047">
      <w:pPr>
        <w:pStyle w:val="1a"/>
        <w:numPr>
          <w:ilvl w:val="0"/>
          <w:numId w:val="92"/>
        </w:numPr>
        <w:ind w:firstLineChars="0"/>
        <w:rPr>
          <w:rFonts w:ascii="微软雅黑" w:eastAsia="微软雅黑" w:hAnsi="微软雅黑"/>
          <w:sz w:val="18"/>
          <w:szCs w:val="18"/>
        </w:rPr>
      </w:pPr>
      <w:r>
        <w:rPr>
          <w:rFonts w:ascii="微软雅黑" w:eastAsia="微软雅黑" w:hAnsi="微软雅黑"/>
          <w:sz w:val="18"/>
          <w:szCs w:val="18"/>
        </w:rPr>
        <w:t>BROADCAST</w:t>
      </w:r>
    </w:p>
    <w:p w14:paraId="14DD646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D</w:t>
      </w:r>
    </w:p>
    <w:p w14:paraId="0C6219A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 xml:space="preserve"> OSPF</w:t>
      </w:r>
      <w:r>
        <w:rPr>
          <w:rFonts w:ascii="微软雅黑" w:eastAsia="微软雅黑" w:hAnsi="微软雅黑" w:cs="微软雅黑" w:hint="eastAsia"/>
          <w:sz w:val="18"/>
          <w:szCs w:val="18"/>
          <w:lang w:eastAsia="zh-CN"/>
        </w:rPr>
        <w:t>中，在广播类型网络中的选举出来的</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BDR</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既侦听</w:t>
      </w:r>
      <w:r>
        <w:rPr>
          <w:rFonts w:ascii="微软雅黑" w:eastAsia="微软雅黑" w:hAnsi="微软雅黑"/>
          <w:sz w:val="18"/>
          <w:szCs w:val="18"/>
          <w:lang w:eastAsia="zh-CN"/>
        </w:rPr>
        <w:t>224.0.0.5</w:t>
      </w:r>
      <w:r>
        <w:rPr>
          <w:rFonts w:ascii="微软雅黑" w:eastAsia="微软雅黑" w:hAnsi="微软雅黑" w:cs="微软雅黑" w:hint="eastAsia"/>
          <w:sz w:val="18"/>
          <w:szCs w:val="18"/>
          <w:lang w:eastAsia="zh-CN"/>
        </w:rPr>
        <w:t>地址</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也侦听</w:t>
      </w:r>
      <w:r>
        <w:rPr>
          <w:rFonts w:ascii="微软雅黑" w:eastAsia="微软雅黑" w:hAnsi="微软雅黑"/>
          <w:sz w:val="18"/>
          <w:szCs w:val="18"/>
          <w:lang w:eastAsia="zh-CN"/>
        </w:rPr>
        <w:t>224.0.0.6</w:t>
      </w:r>
      <w:r>
        <w:rPr>
          <w:rFonts w:ascii="微软雅黑" w:eastAsia="微软雅黑" w:hAnsi="微软雅黑" w:cs="微软雅黑" w:hint="eastAsia"/>
          <w:sz w:val="18"/>
          <w:szCs w:val="18"/>
          <w:lang w:eastAsia="zh-CN"/>
        </w:rPr>
        <w:t>地址</w:t>
      </w:r>
    </w:p>
    <w:p w14:paraId="2A7E67F8" w14:textId="77777777" w:rsidR="009557CF" w:rsidRDefault="002E4047">
      <w:pPr>
        <w:pStyle w:val="1a"/>
        <w:numPr>
          <w:ilvl w:val="0"/>
          <w:numId w:val="93"/>
        </w:numPr>
        <w:ind w:firstLineChars="0"/>
        <w:rPr>
          <w:rFonts w:ascii="微软雅黑" w:eastAsia="微软雅黑" w:hAnsi="微软雅黑"/>
          <w:sz w:val="18"/>
          <w:szCs w:val="18"/>
        </w:rPr>
      </w:pPr>
      <w:r>
        <w:rPr>
          <w:rFonts w:ascii="微软雅黑" w:eastAsia="微软雅黑" w:hAnsi="微软雅黑"/>
          <w:sz w:val="18"/>
          <w:szCs w:val="18"/>
        </w:rPr>
        <w:t>True</w:t>
      </w:r>
    </w:p>
    <w:p w14:paraId="4E676232" w14:textId="77777777" w:rsidR="009557CF" w:rsidRDefault="002E4047">
      <w:pPr>
        <w:pStyle w:val="1a"/>
        <w:numPr>
          <w:ilvl w:val="0"/>
          <w:numId w:val="93"/>
        </w:numPr>
        <w:ind w:firstLineChars="0"/>
        <w:rPr>
          <w:rFonts w:ascii="微软雅黑" w:eastAsia="微软雅黑" w:hAnsi="微软雅黑"/>
          <w:sz w:val="18"/>
          <w:szCs w:val="18"/>
        </w:rPr>
      </w:pPr>
      <w:r>
        <w:rPr>
          <w:rFonts w:ascii="微软雅黑" w:eastAsia="微软雅黑" w:hAnsi="微软雅黑"/>
          <w:sz w:val="18"/>
          <w:szCs w:val="18"/>
        </w:rPr>
        <w:t>False</w:t>
      </w:r>
    </w:p>
    <w:p w14:paraId="6F2EEE7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767FC81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AR2200</w:t>
      </w:r>
      <w:r>
        <w:rPr>
          <w:rFonts w:ascii="微软雅黑" w:eastAsia="微软雅黑" w:hAnsi="微软雅黑" w:cs="微软雅黑" w:hint="eastAsia"/>
          <w:sz w:val="18"/>
          <w:szCs w:val="18"/>
          <w:lang w:eastAsia="zh-CN"/>
        </w:rPr>
        <w:t>支持的验证模式按照加密算法不同分为：不验证、简单明文验证、</w:t>
      </w:r>
      <w:r>
        <w:rPr>
          <w:rFonts w:ascii="微软雅黑" w:eastAsia="微软雅黑" w:hAnsi="微软雅黑"/>
          <w:sz w:val="18"/>
          <w:szCs w:val="18"/>
          <w:lang w:eastAsia="zh-CN"/>
        </w:rPr>
        <w:t>MD5</w:t>
      </w:r>
      <w:r>
        <w:rPr>
          <w:rFonts w:ascii="微软雅黑" w:eastAsia="微软雅黑" w:hAnsi="微软雅黑" w:cs="微软雅黑" w:hint="eastAsia"/>
          <w:sz w:val="18"/>
          <w:szCs w:val="18"/>
          <w:lang w:eastAsia="zh-CN"/>
        </w:rPr>
        <w:t>密文验证和</w:t>
      </w:r>
      <w:r>
        <w:rPr>
          <w:rFonts w:ascii="微软雅黑" w:eastAsia="微软雅黑" w:hAnsi="微软雅黑"/>
          <w:sz w:val="18"/>
          <w:szCs w:val="18"/>
          <w:lang w:eastAsia="zh-CN"/>
        </w:rPr>
        <w:t xml:space="preserve">HMAC-MD5 </w:t>
      </w:r>
      <w:r>
        <w:rPr>
          <w:rFonts w:ascii="微软雅黑" w:eastAsia="微软雅黑" w:hAnsi="微软雅黑" w:cs="微软雅黑" w:hint="eastAsia"/>
          <w:sz w:val="18"/>
          <w:szCs w:val="18"/>
          <w:lang w:eastAsia="zh-CN"/>
        </w:rPr>
        <w:t>验证</w:t>
      </w:r>
    </w:p>
    <w:p w14:paraId="1F2CDBE0" w14:textId="77777777" w:rsidR="009557CF" w:rsidRDefault="002E4047">
      <w:pPr>
        <w:pStyle w:val="1a"/>
        <w:numPr>
          <w:ilvl w:val="0"/>
          <w:numId w:val="94"/>
        </w:numPr>
        <w:ind w:firstLineChars="0"/>
        <w:rPr>
          <w:rFonts w:ascii="微软雅黑" w:eastAsia="微软雅黑" w:hAnsi="微软雅黑"/>
          <w:sz w:val="18"/>
          <w:szCs w:val="18"/>
        </w:rPr>
      </w:pPr>
      <w:r>
        <w:rPr>
          <w:rFonts w:ascii="微软雅黑" w:eastAsia="微软雅黑" w:hAnsi="微软雅黑"/>
          <w:sz w:val="18"/>
          <w:szCs w:val="18"/>
        </w:rPr>
        <w:t>True</w:t>
      </w:r>
    </w:p>
    <w:p w14:paraId="16FBE40A" w14:textId="77777777" w:rsidR="009557CF" w:rsidRDefault="002E4047">
      <w:pPr>
        <w:pStyle w:val="1a"/>
        <w:numPr>
          <w:ilvl w:val="0"/>
          <w:numId w:val="94"/>
        </w:numPr>
        <w:ind w:firstLineChars="0"/>
        <w:rPr>
          <w:rFonts w:ascii="微软雅黑" w:eastAsia="微软雅黑" w:hAnsi="微软雅黑"/>
          <w:sz w:val="18"/>
          <w:szCs w:val="18"/>
        </w:rPr>
      </w:pPr>
      <w:r>
        <w:rPr>
          <w:rFonts w:ascii="微软雅黑" w:eastAsia="微软雅黑" w:hAnsi="微软雅黑"/>
          <w:sz w:val="18"/>
          <w:szCs w:val="18"/>
        </w:rPr>
        <w:t>False</w:t>
      </w:r>
    </w:p>
    <w:p w14:paraId="586807E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2A052D6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邻居的主从关系是通过</w:t>
      </w: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报文进行协商的</w:t>
      </w:r>
    </w:p>
    <w:p w14:paraId="23AC5AA8" w14:textId="77777777" w:rsidR="009557CF" w:rsidRDefault="002E4047">
      <w:pPr>
        <w:pStyle w:val="1a"/>
        <w:numPr>
          <w:ilvl w:val="0"/>
          <w:numId w:val="95"/>
        </w:numPr>
        <w:ind w:firstLineChars="0"/>
        <w:rPr>
          <w:rFonts w:ascii="微软雅黑" w:eastAsia="微软雅黑" w:hAnsi="微软雅黑"/>
          <w:sz w:val="18"/>
          <w:szCs w:val="18"/>
        </w:rPr>
      </w:pPr>
      <w:r>
        <w:rPr>
          <w:rFonts w:ascii="微软雅黑" w:eastAsia="微软雅黑" w:hAnsi="微软雅黑"/>
          <w:sz w:val="18"/>
          <w:szCs w:val="18"/>
        </w:rPr>
        <w:t>True</w:t>
      </w:r>
    </w:p>
    <w:p w14:paraId="261EB161" w14:textId="77777777" w:rsidR="009557CF" w:rsidRDefault="002E4047">
      <w:pPr>
        <w:pStyle w:val="1a"/>
        <w:numPr>
          <w:ilvl w:val="0"/>
          <w:numId w:val="95"/>
        </w:numPr>
        <w:ind w:firstLineChars="0"/>
        <w:rPr>
          <w:rFonts w:ascii="微软雅黑" w:eastAsia="微软雅黑" w:hAnsi="微软雅黑"/>
          <w:sz w:val="18"/>
          <w:szCs w:val="18"/>
        </w:rPr>
      </w:pPr>
      <w:r>
        <w:rPr>
          <w:rFonts w:ascii="微软雅黑" w:eastAsia="微软雅黑" w:hAnsi="微软雅黑"/>
          <w:sz w:val="18"/>
          <w:szCs w:val="18"/>
        </w:rPr>
        <w:t>False</w:t>
      </w:r>
    </w:p>
    <w:p w14:paraId="0287A19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284FF9E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支持多进</w:t>
      </w:r>
      <w:r>
        <w:rPr>
          <w:rFonts w:ascii="微软雅黑" w:eastAsia="微软雅黑" w:hAnsi="微软雅黑" w:hint="eastAsia"/>
          <w:sz w:val="18"/>
          <w:szCs w:val="18"/>
          <w:lang w:eastAsia="zh-CN"/>
        </w:rPr>
        <w:t>程，</w:t>
      </w:r>
      <w:r>
        <w:rPr>
          <w:rFonts w:ascii="微软雅黑" w:eastAsia="微软雅黑" w:hAnsi="微软雅黑" w:cs="微软雅黑" w:hint="eastAsia"/>
          <w:sz w:val="18"/>
          <w:szCs w:val="18"/>
          <w:lang w:eastAsia="zh-CN"/>
        </w:rPr>
        <w:t>在</w:t>
      </w:r>
      <w:r>
        <w:rPr>
          <w:rFonts w:ascii="微软雅黑" w:eastAsia="微软雅黑" w:hAnsi="微软雅黑"/>
          <w:sz w:val="18"/>
          <w:szCs w:val="18"/>
          <w:lang w:eastAsia="zh-CN"/>
        </w:rPr>
        <w:t>同</w:t>
      </w:r>
      <w:r>
        <w:rPr>
          <w:rFonts w:ascii="微软雅黑" w:eastAsia="微软雅黑" w:hAnsi="微软雅黑" w:hint="eastAsia"/>
          <w:sz w:val="18"/>
          <w:szCs w:val="18"/>
          <w:lang w:eastAsia="zh-CN"/>
        </w:rPr>
        <w:t>一台</w:t>
      </w:r>
      <w:r>
        <w:rPr>
          <w:rFonts w:ascii="微软雅黑" w:eastAsia="微软雅黑" w:hAnsi="微软雅黑" w:cs="微软雅黑" w:hint="eastAsia"/>
          <w:sz w:val="18"/>
          <w:szCs w:val="18"/>
          <w:lang w:eastAsia="zh-CN"/>
        </w:rPr>
        <w:t>路由器上可以运行多个不同的</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进程，它们之间互不影响，彼此独立。不同</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进程之间的路由交互相</w:t>
      </w:r>
      <w:r>
        <w:rPr>
          <w:rFonts w:ascii="微软雅黑" w:eastAsia="微软雅黑" w:hAnsi="微软雅黑" w:hint="eastAsia"/>
          <w:sz w:val="18"/>
          <w:szCs w:val="18"/>
          <w:lang w:eastAsia="zh-CN"/>
        </w:rPr>
        <w:t>相当于不同</w:t>
      </w:r>
      <w:r>
        <w:rPr>
          <w:rFonts w:ascii="微软雅黑" w:eastAsia="微软雅黑" w:hAnsi="微软雅黑" w:cs="微软雅黑" w:hint="eastAsia"/>
          <w:sz w:val="18"/>
          <w:szCs w:val="18"/>
          <w:lang w:eastAsia="zh-CN"/>
        </w:rPr>
        <w:t>路由协议之间的路由交互。</w:t>
      </w:r>
    </w:p>
    <w:p w14:paraId="1F32BBAF" w14:textId="77777777" w:rsidR="009557CF" w:rsidRDefault="002E4047">
      <w:pPr>
        <w:pStyle w:val="1a"/>
        <w:numPr>
          <w:ilvl w:val="0"/>
          <w:numId w:val="96"/>
        </w:numPr>
        <w:ind w:firstLineChars="0"/>
        <w:rPr>
          <w:rFonts w:ascii="微软雅黑" w:eastAsia="微软雅黑" w:hAnsi="微软雅黑"/>
          <w:sz w:val="18"/>
          <w:szCs w:val="18"/>
        </w:rPr>
      </w:pPr>
      <w:r>
        <w:rPr>
          <w:rFonts w:ascii="微软雅黑" w:eastAsia="微软雅黑" w:hAnsi="微软雅黑"/>
          <w:sz w:val="18"/>
          <w:szCs w:val="18"/>
        </w:rPr>
        <w:t>True</w:t>
      </w:r>
    </w:p>
    <w:p w14:paraId="7856EBDB" w14:textId="77777777" w:rsidR="009557CF" w:rsidRDefault="002E4047">
      <w:pPr>
        <w:pStyle w:val="1a"/>
        <w:numPr>
          <w:ilvl w:val="0"/>
          <w:numId w:val="96"/>
        </w:numPr>
        <w:ind w:firstLineChars="0"/>
        <w:rPr>
          <w:rFonts w:ascii="微软雅黑" w:eastAsia="微软雅黑" w:hAnsi="微软雅黑"/>
          <w:sz w:val="18"/>
          <w:szCs w:val="18"/>
        </w:rPr>
      </w:pPr>
      <w:r>
        <w:rPr>
          <w:rFonts w:ascii="微软雅黑" w:eastAsia="微软雅黑" w:hAnsi="微软雅黑"/>
          <w:sz w:val="18"/>
          <w:szCs w:val="18"/>
        </w:rPr>
        <w:t>False</w:t>
      </w:r>
    </w:p>
    <w:p w14:paraId="39A3351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4539331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支持</w:t>
      </w:r>
      <w:r>
        <w:rPr>
          <w:rFonts w:ascii="微软雅黑" w:eastAsia="微软雅黑" w:hAnsi="微软雅黑" w:cs="微软雅黑"/>
          <w:sz w:val="18"/>
          <w:szCs w:val="18"/>
          <w:lang w:eastAsia="zh-CN"/>
        </w:rPr>
        <w:t>区</w:t>
      </w:r>
      <w:r>
        <w:rPr>
          <w:rFonts w:ascii="微软雅黑" w:eastAsia="微软雅黑" w:hAnsi="微软雅黑" w:cs="微软雅黑" w:hint="eastAsia"/>
          <w:sz w:val="18"/>
          <w:szCs w:val="18"/>
          <w:lang w:eastAsia="zh-CN"/>
        </w:rPr>
        <w:t>域验证和接口验证两种方式，可以同时</w:t>
      </w:r>
      <w:r>
        <w:rPr>
          <w:rFonts w:ascii="微软雅黑" w:eastAsia="微软雅黑" w:hAnsi="微软雅黑" w:cs="微软雅黑"/>
          <w:sz w:val="18"/>
          <w:szCs w:val="18"/>
          <w:lang w:eastAsia="zh-CN"/>
        </w:rPr>
        <w:t>配置区域验证和接口验证两种方式。</w:t>
      </w:r>
    </w:p>
    <w:p w14:paraId="3E69AA82" w14:textId="77777777" w:rsidR="009557CF" w:rsidRDefault="002E4047">
      <w:pPr>
        <w:pStyle w:val="1a"/>
        <w:numPr>
          <w:ilvl w:val="0"/>
          <w:numId w:val="97"/>
        </w:numPr>
        <w:ind w:firstLineChars="0"/>
        <w:rPr>
          <w:rFonts w:ascii="微软雅黑" w:eastAsia="微软雅黑" w:hAnsi="微软雅黑"/>
          <w:sz w:val="18"/>
          <w:szCs w:val="18"/>
        </w:rPr>
      </w:pPr>
      <w:r>
        <w:rPr>
          <w:rFonts w:ascii="微软雅黑" w:eastAsia="微软雅黑" w:hAnsi="微软雅黑"/>
          <w:sz w:val="18"/>
          <w:szCs w:val="18"/>
        </w:rPr>
        <w:t>True</w:t>
      </w:r>
    </w:p>
    <w:p w14:paraId="76BF1D0F" w14:textId="77777777" w:rsidR="009557CF" w:rsidRDefault="002E4047">
      <w:pPr>
        <w:pStyle w:val="1a"/>
        <w:numPr>
          <w:ilvl w:val="0"/>
          <w:numId w:val="97"/>
        </w:numPr>
        <w:ind w:firstLineChars="0"/>
        <w:rPr>
          <w:rFonts w:ascii="微软雅黑" w:eastAsia="微软雅黑" w:hAnsi="微软雅黑"/>
          <w:sz w:val="18"/>
          <w:szCs w:val="18"/>
        </w:rPr>
      </w:pPr>
      <w:r>
        <w:rPr>
          <w:rFonts w:ascii="微软雅黑" w:eastAsia="微软雅黑" w:hAnsi="微软雅黑"/>
          <w:sz w:val="18"/>
          <w:szCs w:val="18"/>
        </w:rPr>
        <w:t>False</w:t>
      </w:r>
    </w:p>
    <w:p w14:paraId="1CCAAE8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26954DA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hint="eastAsia"/>
          <w:sz w:val="18"/>
          <w:szCs w:val="18"/>
          <w:lang w:eastAsia="zh-CN"/>
        </w:rPr>
        <w:t>包括</w:t>
      </w:r>
      <w:r>
        <w:rPr>
          <w:rFonts w:ascii="微软雅黑" w:eastAsia="微软雅黑" w:hAnsi="微软雅黑" w:cs="微软雅黑" w:hint="eastAsia"/>
          <w:sz w:val="18"/>
          <w:szCs w:val="18"/>
          <w:lang w:eastAsia="zh-CN"/>
        </w:rPr>
        <w:t>哪些报文类型？</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 xml:space="preserve">3 </w:t>
      </w:r>
      <w:r>
        <w:rPr>
          <w:rFonts w:ascii="微软雅黑" w:eastAsia="微软雅黑" w:hAnsi="微软雅黑" w:hint="eastAsia"/>
          <w:sz w:val="18"/>
          <w:szCs w:val="18"/>
          <w:lang w:eastAsia="zh-CN"/>
        </w:rPr>
        <w:t>个答案）</w:t>
      </w:r>
    </w:p>
    <w:p w14:paraId="48CFC6E5" w14:textId="77777777" w:rsidR="009557CF" w:rsidRDefault="002E4047">
      <w:pPr>
        <w:pStyle w:val="1a"/>
        <w:numPr>
          <w:ilvl w:val="0"/>
          <w:numId w:val="98"/>
        </w:numPr>
        <w:ind w:firstLineChars="0"/>
        <w:rPr>
          <w:rFonts w:ascii="微软雅黑" w:eastAsia="微软雅黑" w:hAnsi="微软雅黑"/>
          <w:sz w:val="18"/>
          <w:szCs w:val="18"/>
        </w:rPr>
      </w:pPr>
      <w:r>
        <w:rPr>
          <w:rFonts w:ascii="微软雅黑" w:eastAsia="微软雅黑" w:hAnsi="微软雅黑"/>
          <w:sz w:val="18"/>
          <w:szCs w:val="18"/>
        </w:rPr>
        <w:t>Hello</w:t>
      </w:r>
    </w:p>
    <w:p w14:paraId="660E1BE0" w14:textId="77777777" w:rsidR="009557CF" w:rsidRDefault="002E4047">
      <w:pPr>
        <w:pStyle w:val="1a"/>
        <w:numPr>
          <w:ilvl w:val="0"/>
          <w:numId w:val="98"/>
        </w:numPr>
        <w:ind w:firstLineChars="0"/>
        <w:rPr>
          <w:rFonts w:ascii="微软雅黑" w:eastAsia="微软雅黑" w:hAnsi="微软雅黑"/>
          <w:sz w:val="18"/>
          <w:szCs w:val="18"/>
        </w:rPr>
      </w:pPr>
      <w:r>
        <w:rPr>
          <w:rFonts w:ascii="微软雅黑" w:eastAsia="微软雅黑" w:hAnsi="微软雅黑"/>
          <w:sz w:val="18"/>
          <w:szCs w:val="18"/>
        </w:rPr>
        <w:t xml:space="preserve">Database Description </w:t>
      </w:r>
    </w:p>
    <w:p w14:paraId="465054AA" w14:textId="77777777" w:rsidR="009557CF" w:rsidRDefault="002E4047">
      <w:pPr>
        <w:pStyle w:val="1a"/>
        <w:numPr>
          <w:ilvl w:val="0"/>
          <w:numId w:val="98"/>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L</w:t>
      </w:r>
      <w:r>
        <w:rPr>
          <w:rFonts w:ascii="微软雅黑" w:eastAsia="微软雅黑" w:hAnsi="微软雅黑"/>
          <w:sz w:val="18"/>
          <w:szCs w:val="18"/>
        </w:rPr>
        <w:t>ink State Request</w:t>
      </w:r>
    </w:p>
    <w:p w14:paraId="12CCD401" w14:textId="77777777" w:rsidR="009557CF" w:rsidRDefault="002E4047">
      <w:pPr>
        <w:pStyle w:val="1a"/>
        <w:numPr>
          <w:ilvl w:val="0"/>
          <w:numId w:val="98"/>
        </w:numPr>
        <w:ind w:firstLineChars="0"/>
        <w:rPr>
          <w:rFonts w:ascii="微软雅黑" w:eastAsia="微软雅黑" w:hAnsi="微软雅黑"/>
          <w:sz w:val="18"/>
          <w:szCs w:val="18"/>
        </w:rPr>
      </w:pPr>
      <w:r>
        <w:rPr>
          <w:rFonts w:ascii="微软雅黑" w:eastAsia="微软雅黑" w:hAnsi="微软雅黑"/>
          <w:sz w:val="18"/>
          <w:szCs w:val="18"/>
        </w:rPr>
        <w:t>Link State DD</w:t>
      </w:r>
    </w:p>
    <w:p w14:paraId="56EDE076" w14:textId="77777777" w:rsidR="009557CF" w:rsidRDefault="002E4047">
      <w:pPr>
        <w:pStyle w:val="1a"/>
        <w:numPr>
          <w:ilvl w:val="0"/>
          <w:numId w:val="98"/>
        </w:numPr>
        <w:ind w:firstLineChars="0"/>
        <w:rPr>
          <w:rFonts w:ascii="微软雅黑" w:eastAsia="微软雅黑" w:hAnsi="微软雅黑"/>
          <w:sz w:val="18"/>
          <w:szCs w:val="18"/>
        </w:rPr>
      </w:pPr>
      <w:r>
        <w:rPr>
          <w:rFonts w:ascii="微软雅黑" w:eastAsia="微软雅黑" w:hAnsi="微软雅黑"/>
          <w:sz w:val="18"/>
          <w:szCs w:val="18"/>
        </w:rPr>
        <w:t>Link State Advertisement</w:t>
      </w:r>
    </w:p>
    <w:p w14:paraId="7EC8EE3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C</w:t>
      </w:r>
    </w:p>
    <w:p w14:paraId="7D68EFD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O</w:t>
      </w:r>
      <w:r>
        <w:rPr>
          <w:rFonts w:ascii="微软雅黑" w:eastAsia="微软雅黑" w:hAnsi="微软雅黑"/>
          <w:color w:val="FF0000"/>
          <w:sz w:val="18"/>
          <w:szCs w:val="18"/>
          <w:lang w:eastAsia="zh-CN"/>
        </w:rPr>
        <w:t>SPF</w:t>
      </w:r>
      <w:r>
        <w:rPr>
          <w:rFonts w:ascii="微软雅黑" w:eastAsia="微软雅黑" w:hAnsi="微软雅黑"/>
          <w:color w:val="FF0000"/>
          <w:sz w:val="18"/>
          <w:szCs w:val="18"/>
          <w:lang w:eastAsia="zh-CN"/>
        </w:rPr>
        <w:t>主要有</w:t>
      </w:r>
      <w:r>
        <w:rPr>
          <w:rFonts w:ascii="微软雅黑" w:eastAsia="微软雅黑" w:hAnsi="微软雅黑" w:hint="eastAsia"/>
          <w:color w:val="FF0000"/>
          <w:sz w:val="18"/>
          <w:szCs w:val="18"/>
          <w:lang w:eastAsia="zh-CN"/>
        </w:rPr>
        <w:t>5</w:t>
      </w:r>
      <w:r>
        <w:rPr>
          <w:rFonts w:ascii="微软雅黑" w:eastAsia="微软雅黑" w:hAnsi="微软雅黑" w:hint="eastAsia"/>
          <w:color w:val="FF0000"/>
          <w:sz w:val="18"/>
          <w:szCs w:val="18"/>
          <w:lang w:eastAsia="zh-CN"/>
        </w:rPr>
        <w:t>种：</w:t>
      </w:r>
      <w:r>
        <w:rPr>
          <w:rFonts w:ascii="微软雅黑" w:eastAsia="微软雅黑" w:hAnsi="微软雅黑" w:hint="eastAsia"/>
          <w:color w:val="FF0000"/>
          <w:sz w:val="18"/>
          <w:szCs w:val="18"/>
          <w:lang w:eastAsia="zh-CN"/>
        </w:rPr>
        <w:t>Hello</w:t>
      </w:r>
      <w:r>
        <w:rPr>
          <w:rFonts w:ascii="微软雅黑" w:eastAsia="微软雅黑" w:hAnsi="微软雅黑" w:hint="eastAsia"/>
          <w:color w:val="FF0000"/>
          <w:sz w:val="18"/>
          <w:szCs w:val="18"/>
          <w:lang w:eastAsia="zh-CN"/>
        </w:rPr>
        <w:t>报文，</w:t>
      </w:r>
      <w:r>
        <w:rPr>
          <w:rFonts w:ascii="微软雅黑" w:eastAsia="微软雅黑" w:hAnsi="微软雅黑" w:hint="eastAsia"/>
          <w:color w:val="FF0000"/>
          <w:sz w:val="18"/>
          <w:szCs w:val="18"/>
          <w:lang w:eastAsia="zh-CN"/>
        </w:rPr>
        <w:t>DD</w:t>
      </w:r>
      <w:r>
        <w:rPr>
          <w:rFonts w:ascii="微软雅黑" w:eastAsia="微软雅黑" w:hAnsi="微软雅黑" w:hint="eastAsia"/>
          <w:color w:val="FF0000"/>
          <w:sz w:val="18"/>
          <w:szCs w:val="18"/>
          <w:lang w:eastAsia="zh-CN"/>
        </w:rPr>
        <w:t>报文，</w:t>
      </w:r>
      <w:r>
        <w:rPr>
          <w:rFonts w:ascii="微软雅黑" w:eastAsia="微软雅黑" w:hAnsi="微软雅黑" w:hint="eastAsia"/>
          <w:color w:val="FF0000"/>
          <w:sz w:val="18"/>
          <w:szCs w:val="18"/>
          <w:lang w:eastAsia="zh-CN"/>
        </w:rPr>
        <w:t>LSR</w:t>
      </w:r>
      <w:r>
        <w:rPr>
          <w:rFonts w:ascii="微软雅黑" w:eastAsia="微软雅黑" w:hAnsi="微软雅黑" w:hint="eastAsia"/>
          <w:color w:val="FF0000"/>
          <w:sz w:val="18"/>
          <w:szCs w:val="18"/>
          <w:lang w:eastAsia="zh-CN"/>
        </w:rPr>
        <w:t>报文，</w:t>
      </w:r>
      <w:r>
        <w:rPr>
          <w:rFonts w:ascii="微软雅黑" w:eastAsia="微软雅黑" w:hAnsi="微软雅黑" w:hint="eastAsia"/>
          <w:color w:val="FF0000"/>
          <w:sz w:val="18"/>
          <w:szCs w:val="18"/>
          <w:lang w:eastAsia="zh-CN"/>
        </w:rPr>
        <w:t>LSU</w:t>
      </w:r>
      <w:r>
        <w:rPr>
          <w:rFonts w:ascii="微软雅黑" w:eastAsia="微软雅黑" w:hAnsi="微软雅黑" w:hint="eastAsia"/>
          <w:color w:val="FF0000"/>
          <w:sz w:val="18"/>
          <w:szCs w:val="18"/>
          <w:lang w:eastAsia="zh-CN"/>
        </w:rPr>
        <w:t>报文，</w:t>
      </w:r>
      <w:r>
        <w:rPr>
          <w:rFonts w:ascii="微软雅黑" w:eastAsia="微软雅黑" w:hAnsi="微软雅黑" w:hint="eastAsia"/>
          <w:color w:val="FF0000"/>
          <w:sz w:val="18"/>
          <w:szCs w:val="18"/>
          <w:lang w:eastAsia="zh-CN"/>
        </w:rPr>
        <w:t>LSAck</w:t>
      </w:r>
      <w:r>
        <w:rPr>
          <w:rFonts w:ascii="微软雅黑" w:eastAsia="微软雅黑" w:hAnsi="微软雅黑" w:hint="eastAsia"/>
          <w:color w:val="FF0000"/>
          <w:sz w:val="18"/>
          <w:szCs w:val="18"/>
          <w:lang w:eastAsia="zh-CN"/>
        </w:rPr>
        <w:t>报文。</w:t>
      </w:r>
    </w:p>
    <w:p w14:paraId="3DC67FE6"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LS Sequence Number</w:t>
      </w:r>
      <w:r>
        <w:rPr>
          <w:rFonts w:ascii="微软雅黑" w:eastAsia="微软雅黑" w:hAnsi="微软雅黑" w:cs="微软雅黑" w:hint="eastAsia"/>
          <w:sz w:val="18"/>
          <w:szCs w:val="18"/>
          <w:lang w:eastAsia="zh-CN"/>
        </w:rPr>
        <w:t>用于</w:t>
      </w:r>
      <w:r>
        <w:rPr>
          <w:rFonts w:ascii="微软雅黑" w:eastAsia="微软雅黑" w:hAnsi="微软雅黑" w:cs="微软雅黑" w:hint="eastAsia"/>
          <w:sz w:val="18"/>
          <w:szCs w:val="18"/>
        </w:rPr>
        <w:t>检测过期和</w:t>
      </w:r>
      <w:r>
        <w:rPr>
          <w:rFonts w:ascii="微软雅黑" w:eastAsia="微软雅黑" w:hAnsi="微软雅黑" w:cs="微软雅黑" w:hint="eastAsia"/>
          <w:sz w:val="18"/>
          <w:szCs w:val="18"/>
          <w:lang w:eastAsia="zh-CN"/>
        </w:rPr>
        <w:t>重复</w:t>
      </w:r>
      <w:r>
        <w:rPr>
          <w:rFonts w:ascii="微软雅黑" w:eastAsia="微软雅黑" w:hAnsi="微软雅黑" w:cs="微软雅黑" w:hint="eastAsia"/>
          <w:sz w:val="18"/>
          <w:szCs w:val="18"/>
        </w:rPr>
        <w:t>的</w:t>
      </w:r>
      <w:r>
        <w:rPr>
          <w:rFonts w:ascii="微软雅黑" w:eastAsia="微软雅黑" w:hAnsi="微软雅黑"/>
          <w:sz w:val="18"/>
          <w:szCs w:val="18"/>
        </w:rPr>
        <w:t>LSA</w:t>
      </w:r>
      <w:r>
        <w:rPr>
          <w:rFonts w:ascii="微软雅黑" w:eastAsia="微软雅黑" w:hAnsi="微软雅黑"/>
          <w:sz w:val="18"/>
          <w:szCs w:val="18"/>
        </w:rPr>
        <w:t>，</w:t>
      </w:r>
      <w:r>
        <w:rPr>
          <w:rFonts w:ascii="微软雅黑" w:eastAsia="微软雅黑" w:hAnsi="微软雅黑" w:hint="eastAsia"/>
          <w:sz w:val="18"/>
          <w:szCs w:val="18"/>
          <w:lang w:eastAsia="zh-CN"/>
        </w:rPr>
        <w:t>是一</w:t>
      </w:r>
      <w:r>
        <w:rPr>
          <w:rFonts w:ascii="微软雅黑" w:eastAsia="微软雅黑" w:hAnsi="微软雅黑" w:cs="微软雅黑" w:hint="eastAsia"/>
          <w:sz w:val="18"/>
          <w:szCs w:val="18"/>
        </w:rPr>
        <w:t>个</w:t>
      </w:r>
      <w:r>
        <w:rPr>
          <w:rFonts w:ascii="微软雅黑" w:eastAsia="微软雅黑" w:hAnsi="微软雅黑"/>
          <w:sz w:val="18"/>
          <w:szCs w:val="18"/>
        </w:rPr>
        <w:t>32</w:t>
      </w:r>
      <w:r>
        <w:rPr>
          <w:rFonts w:ascii="微软雅黑" w:eastAsia="微软雅黑" w:hAnsi="微软雅黑" w:cs="微软雅黑" w:hint="eastAsia"/>
          <w:sz w:val="18"/>
          <w:szCs w:val="18"/>
        </w:rPr>
        <w:t>位的有符号</w:t>
      </w:r>
      <w:r>
        <w:rPr>
          <w:rFonts w:ascii="微软雅黑" w:eastAsia="微软雅黑" w:hAnsi="微软雅黑" w:cs="微软雅黑" w:hint="eastAsia"/>
          <w:sz w:val="18"/>
          <w:szCs w:val="18"/>
          <w:lang w:eastAsia="zh-CN"/>
        </w:rPr>
        <w:t>整数</w:t>
      </w:r>
      <w:r>
        <w:rPr>
          <w:rFonts w:ascii="微软雅黑" w:eastAsia="微软雅黑" w:hAnsi="微软雅黑" w:cs="微软雅黑" w:hint="eastAsia"/>
          <w:sz w:val="18"/>
          <w:szCs w:val="18"/>
        </w:rPr>
        <w:t>，所以</w:t>
      </w:r>
      <w:r>
        <w:rPr>
          <w:rFonts w:ascii="微软雅黑" w:eastAsia="微软雅黑" w:hAnsi="微软雅黑" w:cs="微软雅黑" w:hint="eastAsia"/>
          <w:sz w:val="18"/>
          <w:szCs w:val="18"/>
          <w:lang w:eastAsia="zh-CN"/>
        </w:rPr>
        <w:t>最</w:t>
      </w:r>
      <w:r>
        <w:rPr>
          <w:rFonts w:ascii="微软雅黑" w:eastAsia="微软雅黑" w:hAnsi="微软雅黑" w:cs="微软雅黑" w:hint="eastAsia"/>
          <w:sz w:val="18"/>
          <w:szCs w:val="18"/>
        </w:rPr>
        <w:t>大的</w:t>
      </w:r>
      <w:r>
        <w:rPr>
          <w:rFonts w:ascii="微软雅黑" w:eastAsia="微软雅黑" w:hAnsi="微软雅黑"/>
          <w:sz w:val="18"/>
          <w:szCs w:val="18"/>
        </w:rPr>
        <w:t xml:space="preserve">LS Sequence Number </w:t>
      </w:r>
      <w:r>
        <w:rPr>
          <w:rFonts w:ascii="微软雅黑" w:eastAsia="微软雅黑" w:hAnsi="微软雅黑" w:hint="eastAsia"/>
          <w:sz w:val="18"/>
          <w:szCs w:val="18"/>
          <w:lang w:eastAsia="zh-CN"/>
        </w:rPr>
        <w:t>是</w:t>
      </w:r>
      <w:r>
        <w:rPr>
          <w:rFonts w:ascii="微软雅黑" w:eastAsia="微软雅黑" w:hAnsi="微软雅黑"/>
          <w:sz w:val="18"/>
          <w:szCs w:val="18"/>
        </w:rPr>
        <w:t>0x7FFFFFFE</w:t>
      </w:r>
      <w:r>
        <w:rPr>
          <w:rFonts w:ascii="微软雅黑" w:eastAsia="微软雅黑" w:hAnsi="微软雅黑" w:cs="微软雅黑" w:hint="eastAsia"/>
          <w:sz w:val="18"/>
          <w:szCs w:val="18"/>
          <w:lang w:eastAsia="zh-CN"/>
        </w:rPr>
        <w:t>。</w:t>
      </w:r>
    </w:p>
    <w:p w14:paraId="03255E38" w14:textId="77777777" w:rsidR="009557CF" w:rsidRDefault="002E4047">
      <w:pPr>
        <w:pStyle w:val="1a"/>
        <w:numPr>
          <w:ilvl w:val="0"/>
          <w:numId w:val="99"/>
        </w:numPr>
        <w:ind w:firstLineChars="0"/>
        <w:rPr>
          <w:rFonts w:ascii="微软雅黑" w:eastAsia="微软雅黑" w:hAnsi="微软雅黑"/>
          <w:sz w:val="18"/>
          <w:szCs w:val="18"/>
        </w:rPr>
      </w:pPr>
      <w:r>
        <w:rPr>
          <w:rFonts w:ascii="微软雅黑" w:eastAsia="微软雅黑" w:hAnsi="微软雅黑"/>
          <w:sz w:val="18"/>
          <w:szCs w:val="18"/>
        </w:rPr>
        <w:t>True</w:t>
      </w:r>
    </w:p>
    <w:p w14:paraId="4B9C3EA5" w14:textId="77777777" w:rsidR="009557CF" w:rsidRDefault="002E4047">
      <w:pPr>
        <w:pStyle w:val="1a"/>
        <w:numPr>
          <w:ilvl w:val="0"/>
          <w:numId w:val="99"/>
        </w:numPr>
        <w:ind w:firstLineChars="0"/>
        <w:rPr>
          <w:rFonts w:ascii="微软雅黑" w:eastAsia="微软雅黑" w:hAnsi="微软雅黑"/>
          <w:sz w:val="18"/>
          <w:szCs w:val="18"/>
        </w:rPr>
      </w:pPr>
      <w:r>
        <w:rPr>
          <w:rFonts w:ascii="微软雅黑" w:eastAsia="微软雅黑" w:hAnsi="微软雅黑"/>
          <w:sz w:val="18"/>
          <w:szCs w:val="18"/>
        </w:rPr>
        <w:t>False</w:t>
      </w:r>
    </w:p>
    <w:p w14:paraId="441C118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lastRenderedPageBreak/>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03D9C49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 xml:space="preserve"> OSPF</w:t>
      </w:r>
      <w:r>
        <w:rPr>
          <w:rFonts w:ascii="微软雅黑" w:eastAsia="微软雅黑" w:hAnsi="微软雅黑" w:cs="微软雅黑" w:hint="eastAsia"/>
          <w:sz w:val="18"/>
          <w:szCs w:val="18"/>
          <w:lang w:eastAsia="zh-CN"/>
        </w:rPr>
        <w:t>报文描述不</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的是</w:t>
      </w:r>
    </w:p>
    <w:p w14:paraId="54566B3A" w14:textId="77777777" w:rsidR="009557CF" w:rsidRDefault="002E4047">
      <w:pPr>
        <w:pStyle w:val="1a"/>
        <w:numPr>
          <w:ilvl w:val="0"/>
          <w:numId w:val="10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报文用于发现和维护邻居关系</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在广播型网络和</w:t>
      </w:r>
      <w:r>
        <w:rPr>
          <w:rFonts w:ascii="微软雅黑" w:eastAsia="微软雅黑" w:hAnsi="微软雅黑"/>
          <w:sz w:val="18"/>
          <w:szCs w:val="18"/>
          <w:lang w:eastAsia="zh-CN"/>
        </w:rPr>
        <w:t xml:space="preserve">NBMA </w:t>
      </w:r>
      <w:r>
        <w:rPr>
          <w:rFonts w:ascii="微软雅黑" w:eastAsia="微软雅黑" w:hAnsi="微软雅黑"/>
          <w:sz w:val="18"/>
          <w:szCs w:val="18"/>
          <w:lang w:eastAsia="zh-CN"/>
        </w:rPr>
        <w:t>网</w:t>
      </w:r>
      <w:r>
        <w:rPr>
          <w:rFonts w:ascii="微软雅黑" w:eastAsia="微软雅黑" w:hAnsi="微软雅黑" w:cs="微软雅黑" w:hint="eastAsia"/>
          <w:sz w:val="18"/>
          <w:szCs w:val="18"/>
          <w:lang w:eastAsia="zh-CN"/>
        </w:rPr>
        <w:t>络上</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报文也用来选举</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BDR</w:t>
      </w:r>
    </w:p>
    <w:p w14:paraId="125C82A4" w14:textId="77777777" w:rsidR="009557CF" w:rsidRDefault="002E4047">
      <w:pPr>
        <w:pStyle w:val="1a"/>
        <w:numPr>
          <w:ilvl w:val="0"/>
          <w:numId w:val="10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报文通过携带</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头部</w:t>
      </w:r>
      <w:r>
        <w:rPr>
          <w:rFonts w:ascii="微软雅黑" w:eastAsia="微软雅黑" w:hAnsi="微软雅黑" w:hint="eastAsia"/>
          <w:sz w:val="18"/>
          <w:szCs w:val="18"/>
          <w:lang w:eastAsia="zh-CN"/>
        </w:rPr>
        <w:t>信</w:t>
      </w:r>
      <w:r>
        <w:rPr>
          <w:rFonts w:ascii="微软雅黑" w:eastAsia="微软雅黑" w:hAnsi="微软雅黑" w:cs="微软雅黑" w:hint="eastAsia"/>
          <w:sz w:val="18"/>
          <w:szCs w:val="18"/>
          <w:lang w:eastAsia="zh-CN"/>
        </w:rPr>
        <w:t>息描述链路状态摘</w:t>
      </w:r>
      <w:r>
        <w:rPr>
          <w:rFonts w:ascii="微软雅黑" w:eastAsia="微软雅黑" w:hAnsi="微软雅黑" w:hint="eastAsia"/>
          <w:sz w:val="18"/>
          <w:szCs w:val="18"/>
          <w:lang w:eastAsia="zh-CN"/>
        </w:rPr>
        <w:t>要信息</w:t>
      </w:r>
    </w:p>
    <w:p w14:paraId="020C76A5" w14:textId="77777777" w:rsidR="009557CF" w:rsidRDefault="002E4047">
      <w:pPr>
        <w:pStyle w:val="1a"/>
        <w:numPr>
          <w:ilvl w:val="0"/>
          <w:numId w:val="10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两台路由器之间发送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报文的间隔必须一致，否则邻居无法建立</w:t>
      </w:r>
    </w:p>
    <w:p w14:paraId="333039BC" w14:textId="77777777" w:rsidR="009557CF" w:rsidRDefault="002E4047">
      <w:pPr>
        <w:pStyle w:val="1a"/>
        <w:numPr>
          <w:ilvl w:val="0"/>
          <w:numId w:val="10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报文包含全部的</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信息，可以用于邻居间定期</w:t>
      </w:r>
      <w:r>
        <w:rPr>
          <w:rFonts w:ascii="宋体" w:eastAsia="宋体" w:hAnsi="宋体" w:cs="宋体" w:hint="eastAsia"/>
          <w:sz w:val="18"/>
          <w:szCs w:val="18"/>
          <w:lang w:eastAsia="zh-CN"/>
        </w:rPr>
        <w:t>同</w:t>
      </w:r>
      <w:r>
        <w:rPr>
          <w:rFonts w:ascii="微软雅黑" w:eastAsia="微软雅黑" w:hAnsi="微软雅黑" w:cs="微软雅黑" w:hint="eastAsia"/>
          <w:sz w:val="18"/>
          <w:szCs w:val="18"/>
          <w:lang w:eastAsia="zh-CN"/>
        </w:rPr>
        <w:t>步链路状态数据库信息</w:t>
      </w:r>
    </w:p>
    <w:p w14:paraId="5C23B81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61593BB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w:t>
      </w:r>
      <w:r>
        <w:rPr>
          <w:rFonts w:ascii="微软雅黑" w:eastAsia="微软雅黑" w:hAnsi="微软雅黑"/>
          <w:sz w:val="18"/>
          <w:szCs w:val="18"/>
          <w:lang w:eastAsia="zh-CN"/>
        </w:rPr>
        <w:t>PIM-SM</w:t>
      </w:r>
      <w:r>
        <w:rPr>
          <w:rFonts w:ascii="微软雅黑" w:eastAsia="微软雅黑" w:hAnsi="微软雅黑" w:cs="微软雅黑" w:hint="eastAsia"/>
          <w:sz w:val="18"/>
          <w:szCs w:val="18"/>
          <w:lang w:eastAsia="zh-CN"/>
        </w:rPr>
        <w:t>中</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的描述错误的是：</w:t>
      </w:r>
    </w:p>
    <w:p w14:paraId="3753D523" w14:textId="77777777" w:rsidR="009557CF" w:rsidRDefault="002E4047">
      <w:pPr>
        <w:pStyle w:val="1a"/>
        <w:numPr>
          <w:ilvl w:val="0"/>
          <w:numId w:val="10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共享树里所有组播流都通过</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转发到接收者</w:t>
      </w:r>
    </w:p>
    <w:p w14:paraId="26245F68" w14:textId="77777777" w:rsidR="009557CF" w:rsidRDefault="002E4047">
      <w:pPr>
        <w:pStyle w:val="1a"/>
        <w:numPr>
          <w:ilvl w:val="0"/>
          <w:numId w:val="10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可以负责几个或者所有组播组的转发</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网络中可以有一个</w:t>
      </w:r>
      <w:r>
        <w:rPr>
          <w:rFonts w:ascii="微软雅黑" w:eastAsia="微软雅黑" w:hAnsi="微软雅黑"/>
          <w:sz w:val="18"/>
          <w:szCs w:val="18"/>
          <w:lang w:eastAsia="zh-CN"/>
        </w:rPr>
        <w:t>RP</w:t>
      </w:r>
    </w:p>
    <w:p w14:paraId="5C6CDB64" w14:textId="77777777" w:rsidR="009557CF" w:rsidRDefault="002E4047">
      <w:pPr>
        <w:pStyle w:val="1a"/>
        <w:numPr>
          <w:ilvl w:val="0"/>
          <w:numId w:val="10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个</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可以同时为多个组播组服务，但</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个组播组</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能对</w:t>
      </w:r>
      <w:r>
        <w:rPr>
          <w:rFonts w:ascii="微软雅黑" w:eastAsia="微软雅黑" w:hAnsi="微软雅黑" w:hint="eastAsia"/>
          <w:sz w:val="18"/>
          <w:szCs w:val="18"/>
          <w:lang w:eastAsia="zh-CN"/>
        </w:rPr>
        <w:t>应</w:t>
      </w:r>
      <w:r>
        <w:rPr>
          <w:rFonts w:ascii="微软雅黑" w:eastAsia="微软雅黑" w:hAnsi="微软雅黑" w:cs="微软雅黑" w:hint="eastAsia"/>
          <w:sz w:val="18"/>
          <w:szCs w:val="18"/>
          <w:lang w:eastAsia="zh-CN"/>
        </w:rPr>
        <w:t>多个</w:t>
      </w:r>
      <w:r>
        <w:rPr>
          <w:rFonts w:ascii="微软雅黑" w:eastAsia="微软雅黑" w:hAnsi="微软雅黑"/>
          <w:sz w:val="18"/>
          <w:szCs w:val="18"/>
          <w:lang w:eastAsia="zh-CN"/>
        </w:rPr>
        <w:t>RP</w:t>
      </w:r>
    </w:p>
    <w:p w14:paraId="57297786" w14:textId="77777777" w:rsidR="009557CF" w:rsidRDefault="002E4047">
      <w:pPr>
        <w:pStyle w:val="1a"/>
        <w:numPr>
          <w:ilvl w:val="0"/>
          <w:numId w:val="10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所有该组成员和向该组发送组播数据的组播源都向唯一的</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汇聚</w:t>
      </w:r>
    </w:p>
    <w:p w14:paraId="6CDB349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307E11D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一个</w:t>
      </w:r>
      <w:r>
        <w:rPr>
          <w:rFonts w:ascii="微软雅黑" w:eastAsia="微软雅黑" w:hAnsi="微软雅黑" w:hint="eastAsia"/>
          <w:color w:val="FF0000"/>
          <w:sz w:val="18"/>
          <w:szCs w:val="18"/>
          <w:lang w:eastAsia="zh-CN"/>
        </w:rPr>
        <w:t>R</w:t>
      </w:r>
      <w:r>
        <w:rPr>
          <w:rFonts w:ascii="微软雅黑" w:eastAsia="微软雅黑" w:hAnsi="微软雅黑"/>
          <w:color w:val="FF0000"/>
          <w:sz w:val="18"/>
          <w:szCs w:val="18"/>
          <w:lang w:eastAsia="zh-CN"/>
        </w:rPr>
        <w:t>P</w:t>
      </w:r>
      <w:r>
        <w:rPr>
          <w:rFonts w:ascii="微软雅黑" w:eastAsia="微软雅黑" w:hAnsi="微软雅黑"/>
          <w:color w:val="FF0000"/>
          <w:sz w:val="18"/>
          <w:szCs w:val="18"/>
          <w:lang w:eastAsia="zh-CN"/>
        </w:rPr>
        <w:t>可以对应多个组播组</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但同一个组播组只能对应一个</w:t>
      </w:r>
      <w:r>
        <w:rPr>
          <w:rFonts w:ascii="微软雅黑" w:eastAsia="微软雅黑" w:hAnsi="微软雅黑" w:hint="eastAsia"/>
          <w:color w:val="FF0000"/>
          <w:sz w:val="18"/>
          <w:szCs w:val="18"/>
          <w:lang w:eastAsia="zh-CN"/>
        </w:rPr>
        <w:t>RP</w:t>
      </w:r>
      <w:r>
        <w:rPr>
          <w:rFonts w:ascii="微软雅黑" w:eastAsia="微软雅黑" w:hAnsi="微软雅黑" w:hint="eastAsia"/>
          <w:color w:val="FF0000"/>
          <w:sz w:val="18"/>
          <w:szCs w:val="18"/>
          <w:lang w:eastAsia="zh-CN"/>
        </w:rPr>
        <w:t>。</w:t>
      </w:r>
    </w:p>
    <w:p w14:paraId="6F7F8F4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下面哪</w:t>
      </w:r>
      <w:r>
        <w:rPr>
          <w:rFonts w:ascii="微软雅黑" w:eastAsia="微软雅黑" w:hAnsi="微软雅黑" w:hint="eastAsia"/>
          <w:sz w:val="18"/>
          <w:szCs w:val="18"/>
          <w:lang w:eastAsia="zh-CN"/>
        </w:rPr>
        <w:t>个</w:t>
      </w:r>
      <w:r>
        <w:rPr>
          <w:rFonts w:ascii="微软雅黑" w:eastAsia="微软雅黑" w:hAnsi="微软雅黑" w:cs="微软雅黑" w:hint="eastAsia"/>
          <w:sz w:val="18"/>
          <w:szCs w:val="18"/>
          <w:lang w:eastAsia="zh-CN"/>
        </w:rPr>
        <w:t>不</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 xml:space="preserve"> OSPF</w:t>
      </w:r>
      <w:r>
        <w:rPr>
          <w:rFonts w:ascii="微软雅黑" w:eastAsia="微软雅黑" w:hAnsi="微软雅黑" w:cs="微软雅黑" w:hint="eastAsia"/>
          <w:sz w:val="18"/>
          <w:szCs w:val="18"/>
          <w:lang w:eastAsia="zh-CN"/>
        </w:rPr>
        <w:t>定义的基本网络类型？</w:t>
      </w:r>
    </w:p>
    <w:p w14:paraId="0BA810F4" w14:textId="77777777" w:rsidR="009557CF" w:rsidRDefault="002E4047">
      <w:pPr>
        <w:pStyle w:val="1a"/>
        <w:numPr>
          <w:ilvl w:val="0"/>
          <w:numId w:val="102"/>
        </w:numPr>
        <w:ind w:firstLineChars="0"/>
        <w:rPr>
          <w:rFonts w:ascii="微软雅黑" w:eastAsia="微软雅黑" w:hAnsi="微软雅黑"/>
          <w:sz w:val="18"/>
          <w:szCs w:val="18"/>
        </w:rPr>
      </w:pPr>
      <w:r>
        <w:rPr>
          <w:rFonts w:ascii="微软雅黑" w:eastAsia="微软雅黑" w:hAnsi="微软雅黑"/>
          <w:sz w:val="18"/>
          <w:szCs w:val="18"/>
        </w:rPr>
        <w:t>Virtual Link</w:t>
      </w:r>
    </w:p>
    <w:p w14:paraId="499F0DD2" w14:textId="77777777" w:rsidR="009557CF" w:rsidRDefault="002E4047">
      <w:pPr>
        <w:pStyle w:val="1a"/>
        <w:numPr>
          <w:ilvl w:val="0"/>
          <w:numId w:val="102"/>
        </w:numPr>
        <w:ind w:firstLineChars="0"/>
        <w:rPr>
          <w:rFonts w:ascii="微软雅黑" w:eastAsia="微软雅黑" w:hAnsi="微软雅黑"/>
          <w:sz w:val="18"/>
          <w:szCs w:val="18"/>
        </w:rPr>
      </w:pPr>
      <w:r>
        <w:rPr>
          <w:rFonts w:ascii="微软雅黑" w:eastAsia="微软雅黑" w:hAnsi="微软雅黑"/>
          <w:sz w:val="18"/>
          <w:szCs w:val="18"/>
        </w:rPr>
        <w:t>P2MP</w:t>
      </w:r>
    </w:p>
    <w:p w14:paraId="75E21F6E" w14:textId="77777777" w:rsidR="009557CF" w:rsidRDefault="002E4047">
      <w:pPr>
        <w:pStyle w:val="1a"/>
        <w:numPr>
          <w:ilvl w:val="0"/>
          <w:numId w:val="102"/>
        </w:numPr>
        <w:ind w:firstLineChars="0"/>
        <w:rPr>
          <w:rFonts w:ascii="微软雅黑" w:eastAsia="微软雅黑" w:hAnsi="微软雅黑"/>
          <w:sz w:val="18"/>
          <w:szCs w:val="18"/>
        </w:rPr>
      </w:pPr>
      <w:r>
        <w:rPr>
          <w:rFonts w:ascii="微软雅黑" w:eastAsia="微软雅黑" w:hAnsi="微软雅黑"/>
          <w:sz w:val="18"/>
          <w:szCs w:val="18"/>
        </w:rPr>
        <w:t>Broadcast</w:t>
      </w:r>
    </w:p>
    <w:p w14:paraId="7EDCBF9C" w14:textId="77777777" w:rsidR="009557CF" w:rsidRDefault="002E4047">
      <w:pPr>
        <w:pStyle w:val="1a"/>
        <w:numPr>
          <w:ilvl w:val="0"/>
          <w:numId w:val="102"/>
        </w:numPr>
        <w:ind w:firstLineChars="0"/>
        <w:rPr>
          <w:rFonts w:ascii="微软雅黑" w:eastAsia="微软雅黑" w:hAnsi="微软雅黑"/>
          <w:sz w:val="18"/>
          <w:szCs w:val="18"/>
        </w:rPr>
      </w:pPr>
      <w:r>
        <w:rPr>
          <w:rFonts w:ascii="微软雅黑" w:eastAsia="微软雅黑" w:hAnsi="微软雅黑"/>
          <w:sz w:val="18"/>
          <w:szCs w:val="18"/>
        </w:rPr>
        <w:t>NBMA</w:t>
      </w:r>
    </w:p>
    <w:p w14:paraId="75AFBF3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72480223"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下面哪个</w:t>
      </w:r>
      <w:r>
        <w:rPr>
          <w:rFonts w:ascii="微软雅黑" w:eastAsia="微软雅黑" w:hAnsi="微软雅黑" w:cs="微软雅黑" w:hint="eastAsia"/>
          <w:sz w:val="18"/>
          <w:szCs w:val="18"/>
          <w:lang w:eastAsia="zh-CN"/>
        </w:rPr>
        <w:t>是</w:t>
      </w:r>
      <w:r>
        <w:rPr>
          <w:rFonts w:ascii="微软雅黑" w:eastAsia="微软雅黑" w:hAnsi="微软雅黑"/>
          <w:sz w:val="18"/>
          <w:szCs w:val="18"/>
        </w:rPr>
        <w:t>OSPF stub</w:t>
      </w:r>
      <w:r>
        <w:rPr>
          <w:rFonts w:ascii="微软雅黑" w:eastAsia="微软雅黑" w:hAnsi="微软雅黑" w:cs="微软雅黑" w:hint="eastAsia"/>
          <w:sz w:val="18"/>
          <w:szCs w:val="18"/>
        </w:rPr>
        <w:t>区域的特性？</w:t>
      </w:r>
    </w:p>
    <w:p w14:paraId="4F86F279" w14:textId="77777777" w:rsidR="009557CF" w:rsidRDefault="002E4047">
      <w:pPr>
        <w:pStyle w:val="1a"/>
        <w:numPr>
          <w:ilvl w:val="0"/>
          <w:numId w:val="103"/>
        </w:numPr>
        <w:ind w:firstLineChars="0"/>
        <w:rPr>
          <w:rFonts w:ascii="微软雅黑" w:eastAsia="微软雅黑" w:hAnsi="微软雅黑"/>
          <w:sz w:val="18"/>
          <w:szCs w:val="18"/>
        </w:rPr>
      </w:pPr>
      <w:r>
        <w:rPr>
          <w:rFonts w:ascii="微软雅黑" w:eastAsia="微软雅黑" w:hAnsi="微软雅黑"/>
          <w:sz w:val="18"/>
          <w:szCs w:val="18"/>
        </w:rPr>
        <w:t>AS-External-LSA</w:t>
      </w:r>
      <w:r>
        <w:rPr>
          <w:rFonts w:ascii="微软雅黑" w:eastAsia="微软雅黑" w:hAnsi="微软雅黑" w:cs="微软雅黑" w:hint="eastAsia"/>
          <w:sz w:val="18"/>
          <w:szCs w:val="18"/>
        </w:rPr>
        <w:t>允许被发布到</w:t>
      </w:r>
      <w:r>
        <w:rPr>
          <w:rFonts w:ascii="微软雅黑" w:eastAsia="微软雅黑" w:hAnsi="微软雅黑"/>
          <w:sz w:val="18"/>
          <w:szCs w:val="18"/>
        </w:rPr>
        <w:t xml:space="preserve">Stub </w:t>
      </w:r>
      <w:r>
        <w:rPr>
          <w:rFonts w:ascii="微软雅黑" w:eastAsia="微软雅黑" w:hAnsi="微软雅黑"/>
          <w:sz w:val="18"/>
          <w:szCs w:val="18"/>
        </w:rPr>
        <w:t>区域</w:t>
      </w:r>
      <w:r>
        <w:rPr>
          <w:rFonts w:ascii="微软雅黑" w:eastAsia="微软雅黑" w:hAnsi="微软雅黑" w:cs="微软雅黑" w:hint="eastAsia"/>
          <w:sz w:val="18"/>
          <w:szCs w:val="18"/>
        </w:rPr>
        <w:t>内</w:t>
      </w:r>
    </w:p>
    <w:p w14:paraId="0710EC3E" w14:textId="77777777" w:rsidR="009557CF" w:rsidRDefault="002E4047">
      <w:pPr>
        <w:pStyle w:val="1a"/>
        <w:numPr>
          <w:ilvl w:val="0"/>
          <w:numId w:val="10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到</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外部的路由</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能基于由</w:t>
      </w:r>
      <w:r>
        <w:rPr>
          <w:rFonts w:ascii="微软雅黑" w:eastAsia="微软雅黑" w:hAnsi="微软雅黑"/>
          <w:sz w:val="18"/>
          <w:szCs w:val="18"/>
          <w:lang w:eastAsia="zh-CN"/>
        </w:rPr>
        <w:t>ABR</w:t>
      </w:r>
      <w:r>
        <w:rPr>
          <w:rFonts w:ascii="微软雅黑" w:eastAsia="微软雅黑" w:hAnsi="微软雅黑" w:hint="eastAsia"/>
          <w:sz w:val="18"/>
          <w:szCs w:val="18"/>
          <w:lang w:eastAsia="zh-CN"/>
        </w:rPr>
        <w:t>手工</w:t>
      </w:r>
      <w:r>
        <w:rPr>
          <w:rFonts w:ascii="微软雅黑" w:eastAsia="微软雅黑" w:hAnsi="微软雅黑" w:cs="微软雅黑" w:hint="eastAsia"/>
          <w:sz w:val="18"/>
          <w:szCs w:val="18"/>
          <w:lang w:eastAsia="zh-CN"/>
        </w:rPr>
        <w:t>生成的</w:t>
      </w:r>
      <w:r>
        <w:rPr>
          <w:rFonts w:ascii="微软雅黑" w:eastAsia="微软雅黑" w:hAnsi="微软雅黑" w:hint="eastAsia"/>
          <w:sz w:val="18"/>
          <w:szCs w:val="18"/>
          <w:lang w:eastAsia="zh-CN"/>
        </w:rPr>
        <w:t>一条</w:t>
      </w:r>
      <w:r>
        <w:rPr>
          <w:rFonts w:ascii="微软雅黑" w:eastAsia="微软雅黑" w:hAnsi="微软雅黑" w:cs="微软雅黑" w:hint="eastAsia"/>
          <w:sz w:val="18"/>
          <w:szCs w:val="18"/>
          <w:lang w:eastAsia="zh-CN"/>
        </w:rPr>
        <w:t>默认路由</w:t>
      </w:r>
    </w:p>
    <w:p w14:paraId="2F43C9A9" w14:textId="77777777" w:rsidR="009557CF" w:rsidRDefault="002E4047">
      <w:pPr>
        <w:pStyle w:val="1a"/>
        <w:numPr>
          <w:ilvl w:val="0"/>
          <w:numId w:val="103"/>
        </w:numPr>
        <w:ind w:firstLineChars="0"/>
        <w:rPr>
          <w:rFonts w:ascii="微软雅黑" w:eastAsia="微软雅黑" w:hAnsi="微软雅黑"/>
          <w:sz w:val="18"/>
          <w:szCs w:val="18"/>
        </w:rPr>
      </w:pPr>
      <w:r>
        <w:rPr>
          <w:rFonts w:ascii="微软雅黑" w:eastAsia="微软雅黑" w:hAnsi="微软雅黑" w:cs="微软雅黑" w:hint="eastAsia"/>
          <w:sz w:val="18"/>
          <w:szCs w:val="18"/>
        </w:rPr>
        <w:t>虚连接不能跨越</w:t>
      </w:r>
      <w:r>
        <w:rPr>
          <w:rFonts w:ascii="微软雅黑" w:eastAsia="微软雅黑" w:hAnsi="微软雅黑"/>
          <w:sz w:val="18"/>
          <w:szCs w:val="18"/>
        </w:rPr>
        <w:t>Stub area</w:t>
      </w:r>
    </w:p>
    <w:p w14:paraId="569C28A4" w14:textId="77777777" w:rsidR="009557CF" w:rsidRDefault="002E4047">
      <w:pPr>
        <w:pStyle w:val="1a"/>
        <w:numPr>
          <w:ilvl w:val="0"/>
          <w:numId w:val="10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任何区域都可以成为</w:t>
      </w:r>
      <w:r>
        <w:rPr>
          <w:rFonts w:ascii="微软雅黑" w:eastAsia="微软雅黑" w:hAnsi="微软雅黑"/>
          <w:sz w:val="18"/>
          <w:szCs w:val="18"/>
          <w:lang w:eastAsia="zh-CN"/>
        </w:rPr>
        <w:t xml:space="preserve">stub </w:t>
      </w:r>
      <w:r>
        <w:rPr>
          <w:rFonts w:ascii="微软雅黑" w:eastAsia="微软雅黑" w:hAnsi="微软雅黑"/>
          <w:sz w:val="18"/>
          <w:szCs w:val="18"/>
          <w:lang w:eastAsia="zh-CN"/>
        </w:rPr>
        <w:t>区域</w:t>
      </w:r>
    </w:p>
    <w:p w14:paraId="3FD00A0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2B1D57FB"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下面关于</w:t>
      </w:r>
      <w:r>
        <w:rPr>
          <w:rFonts w:ascii="微软雅黑" w:eastAsia="微软雅黑" w:hAnsi="微软雅黑"/>
          <w:sz w:val="18"/>
          <w:szCs w:val="18"/>
        </w:rPr>
        <w:t>OSPF stub</w:t>
      </w:r>
      <w:r>
        <w:rPr>
          <w:rFonts w:ascii="微软雅黑" w:eastAsia="微软雅黑" w:hAnsi="微软雅黑" w:cs="微软雅黑" w:hint="eastAsia"/>
          <w:sz w:val="18"/>
          <w:szCs w:val="18"/>
        </w:rPr>
        <w:t>区域说法不正确的</w:t>
      </w:r>
      <w:r>
        <w:rPr>
          <w:rFonts w:ascii="微软雅黑" w:eastAsia="微软雅黑" w:hAnsi="微软雅黑" w:cs="微软雅黑" w:hint="eastAsia"/>
          <w:sz w:val="18"/>
          <w:szCs w:val="18"/>
          <w:lang w:eastAsia="zh-CN"/>
        </w:rPr>
        <w:t>是</w:t>
      </w:r>
      <w:r>
        <w:rPr>
          <w:rFonts w:ascii="微软雅黑" w:eastAsia="微软雅黑" w:hAnsi="微软雅黑" w:cs="微软雅黑"/>
          <w:sz w:val="18"/>
          <w:szCs w:val="18"/>
          <w:lang w:eastAsia="zh-CN"/>
        </w:rPr>
        <w:t>：</w:t>
      </w:r>
    </w:p>
    <w:p w14:paraId="1FC4FCD2" w14:textId="77777777" w:rsidR="009557CF" w:rsidRDefault="002E4047">
      <w:pPr>
        <w:pStyle w:val="1a"/>
        <w:numPr>
          <w:ilvl w:val="0"/>
          <w:numId w:val="104"/>
        </w:numPr>
        <w:ind w:firstLineChars="0"/>
        <w:rPr>
          <w:rFonts w:ascii="微软雅黑" w:eastAsia="微软雅黑" w:hAnsi="微软雅黑"/>
          <w:sz w:val="18"/>
          <w:szCs w:val="18"/>
        </w:rPr>
      </w:pPr>
      <w:r>
        <w:rPr>
          <w:rFonts w:ascii="微软雅黑" w:eastAsia="微软雅黑" w:hAnsi="微软雅黑"/>
          <w:sz w:val="18"/>
          <w:szCs w:val="18"/>
        </w:rPr>
        <w:t>stub</w:t>
      </w:r>
      <w:r>
        <w:rPr>
          <w:rFonts w:ascii="微软雅黑" w:eastAsia="微软雅黑" w:hAnsi="微软雅黑"/>
          <w:sz w:val="18"/>
          <w:szCs w:val="18"/>
        </w:rPr>
        <w:t>区域</w:t>
      </w:r>
      <w:r>
        <w:rPr>
          <w:rFonts w:ascii="微软雅黑" w:eastAsia="微软雅黑" w:hAnsi="微软雅黑" w:cs="微软雅黑" w:hint="eastAsia"/>
          <w:sz w:val="18"/>
          <w:szCs w:val="18"/>
        </w:rPr>
        <w:t>和完全</w:t>
      </w:r>
      <w:r>
        <w:rPr>
          <w:rFonts w:ascii="微软雅黑" w:eastAsia="微软雅黑" w:hAnsi="微软雅黑"/>
          <w:sz w:val="18"/>
          <w:szCs w:val="18"/>
        </w:rPr>
        <w:t>stub</w:t>
      </w:r>
      <w:r>
        <w:rPr>
          <w:rFonts w:ascii="微软雅黑" w:eastAsia="微软雅黑" w:hAnsi="微软雅黑" w:cs="微软雅黑" w:hint="eastAsia"/>
          <w:sz w:val="18"/>
          <w:szCs w:val="18"/>
        </w:rPr>
        <w:t>区域的</w:t>
      </w:r>
      <w:r>
        <w:rPr>
          <w:rFonts w:ascii="微软雅黑" w:eastAsia="微软雅黑" w:hAnsi="微软雅黑"/>
          <w:sz w:val="18"/>
          <w:szCs w:val="18"/>
        </w:rPr>
        <w:t>区别</w:t>
      </w:r>
      <w:r>
        <w:rPr>
          <w:rFonts w:ascii="微软雅黑" w:eastAsia="微软雅黑" w:hAnsi="微软雅黑" w:cs="微软雅黑" w:hint="eastAsia"/>
          <w:sz w:val="18"/>
          <w:szCs w:val="18"/>
        </w:rPr>
        <w:t>是</w:t>
      </w:r>
      <w:r>
        <w:rPr>
          <w:rFonts w:ascii="微软雅黑" w:eastAsia="微软雅黑" w:hAnsi="微软雅黑" w:cs="微软雅黑" w:hint="eastAsia"/>
          <w:sz w:val="18"/>
          <w:szCs w:val="18"/>
          <w:lang w:eastAsia="zh-CN"/>
        </w:rPr>
        <w:t>完全</w:t>
      </w:r>
      <w:r>
        <w:rPr>
          <w:rFonts w:ascii="微软雅黑" w:eastAsia="微软雅黑" w:hAnsi="微软雅黑"/>
          <w:sz w:val="18"/>
          <w:szCs w:val="18"/>
        </w:rPr>
        <w:t>stub</w:t>
      </w:r>
      <w:r>
        <w:rPr>
          <w:rFonts w:ascii="微软雅黑" w:eastAsia="微软雅黑" w:hAnsi="微软雅黑"/>
          <w:sz w:val="18"/>
          <w:szCs w:val="18"/>
        </w:rPr>
        <w:t>区域</w:t>
      </w:r>
      <w:r>
        <w:rPr>
          <w:rFonts w:ascii="微软雅黑" w:eastAsia="微软雅黑" w:hAnsi="微软雅黑" w:cs="微软雅黑" w:hint="eastAsia"/>
          <w:sz w:val="18"/>
          <w:szCs w:val="18"/>
        </w:rPr>
        <w:t>中不允许出现</w:t>
      </w:r>
      <w:r>
        <w:rPr>
          <w:rFonts w:ascii="微软雅黑" w:eastAsia="微软雅黑" w:hAnsi="微软雅黑"/>
          <w:sz w:val="18"/>
          <w:szCs w:val="18"/>
        </w:rPr>
        <w:t>summary lsa</w:t>
      </w:r>
    </w:p>
    <w:p w14:paraId="6323C673" w14:textId="77777777" w:rsidR="009557CF" w:rsidRDefault="002E4047">
      <w:pPr>
        <w:pStyle w:val="1a"/>
        <w:numPr>
          <w:ilvl w:val="0"/>
          <w:numId w:val="10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到</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外部的路由只能基于由</w:t>
      </w:r>
      <w:r>
        <w:rPr>
          <w:rFonts w:ascii="微软雅黑" w:eastAsia="微软雅黑" w:hAnsi="微软雅黑"/>
          <w:sz w:val="18"/>
          <w:szCs w:val="18"/>
          <w:lang w:eastAsia="zh-CN"/>
        </w:rPr>
        <w:t>ABR</w:t>
      </w:r>
      <w:r>
        <w:rPr>
          <w:rFonts w:ascii="微软雅黑" w:eastAsia="微软雅黑" w:hAnsi="微软雅黑" w:cs="微软雅黑" w:hint="eastAsia"/>
          <w:sz w:val="18"/>
          <w:szCs w:val="18"/>
          <w:lang w:eastAsia="zh-CN"/>
        </w:rPr>
        <w:t>生产的一条默认路由</w:t>
      </w:r>
    </w:p>
    <w:p w14:paraId="6E811286" w14:textId="77777777" w:rsidR="009557CF" w:rsidRDefault="002E4047">
      <w:pPr>
        <w:pStyle w:val="1a"/>
        <w:numPr>
          <w:ilvl w:val="0"/>
          <w:numId w:val="104"/>
        </w:numPr>
        <w:ind w:firstLineChars="0"/>
        <w:rPr>
          <w:rFonts w:ascii="微软雅黑" w:eastAsia="微软雅黑" w:hAnsi="微软雅黑"/>
          <w:sz w:val="18"/>
          <w:szCs w:val="18"/>
        </w:rPr>
      </w:pPr>
      <w:r>
        <w:rPr>
          <w:rFonts w:ascii="微软雅黑" w:eastAsia="微软雅黑" w:hAnsi="微软雅黑" w:hint="eastAsia"/>
          <w:sz w:val="18"/>
          <w:szCs w:val="18"/>
          <w:lang w:eastAsia="zh-CN"/>
        </w:rPr>
        <w:t>虚</w:t>
      </w:r>
      <w:r>
        <w:rPr>
          <w:rFonts w:ascii="微软雅黑" w:eastAsia="微软雅黑" w:hAnsi="微软雅黑" w:cs="微软雅黑" w:hint="eastAsia"/>
          <w:sz w:val="18"/>
          <w:szCs w:val="18"/>
        </w:rPr>
        <w:t>连接不能跨越</w:t>
      </w:r>
      <w:r>
        <w:rPr>
          <w:rFonts w:ascii="微软雅黑" w:eastAsia="微软雅黑" w:hAnsi="微软雅黑"/>
          <w:sz w:val="18"/>
          <w:szCs w:val="18"/>
        </w:rPr>
        <w:t>Stub area</w:t>
      </w:r>
    </w:p>
    <w:p w14:paraId="68B09C55" w14:textId="77777777" w:rsidR="009557CF" w:rsidRDefault="002E4047">
      <w:pPr>
        <w:pStyle w:val="1a"/>
        <w:numPr>
          <w:ilvl w:val="0"/>
          <w:numId w:val="10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任何</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都可以成为完全</w:t>
      </w:r>
      <w:r>
        <w:rPr>
          <w:rFonts w:ascii="微软雅黑" w:eastAsia="微软雅黑" w:hAnsi="微软雅黑"/>
          <w:sz w:val="18"/>
          <w:szCs w:val="18"/>
          <w:lang w:eastAsia="zh-CN"/>
        </w:rPr>
        <w:t xml:space="preserve">stub </w:t>
      </w:r>
      <w:r>
        <w:rPr>
          <w:rFonts w:ascii="微软雅黑" w:eastAsia="微软雅黑" w:hAnsi="微软雅黑" w:hint="eastAsia"/>
          <w:sz w:val="18"/>
          <w:szCs w:val="18"/>
          <w:lang w:eastAsia="zh-CN"/>
        </w:rPr>
        <w:t>区</w:t>
      </w:r>
      <w:r>
        <w:rPr>
          <w:rFonts w:ascii="微软雅黑" w:eastAsia="微软雅黑" w:hAnsi="微软雅黑" w:cs="微软雅黑" w:hint="eastAsia"/>
          <w:sz w:val="18"/>
          <w:szCs w:val="18"/>
          <w:lang w:eastAsia="zh-CN"/>
        </w:rPr>
        <w:t>域</w:t>
      </w:r>
    </w:p>
    <w:p w14:paraId="5A6A5A3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3D14F5E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协议</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哪个描述是错误的？</w:t>
      </w:r>
    </w:p>
    <w:p w14:paraId="682AA902" w14:textId="77777777" w:rsidR="009557CF" w:rsidRDefault="002E4047">
      <w:pPr>
        <w:pStyle w:val="1a"/>
        <w:numPr>
          <w:ilvl w:val="0"/>
          <w:numId w:val="105"/>
        </w:numPr>
        <w:ind w:firstLineChars="0"/>
        <w:rPr>
          <w:rFonts w:ascii="微软雅黑" w:eastAsia="微软雅黑" w:hAnsi="微软雅黑"/>
          <w:sz w:val="18"/>
          <w:szCs w:val="18"/>
        </w:rPr>
      </w:pPr>
      <w:r>
        <w:rPr>
          <w:rFonts w:ascii="微软雅黑" w:eastAsia="微软雅黑" w:hAnsi="微软雅黑"/>
          <w:sz w:val="18"/>
          <w:szCs w:val="18"/>
        </w:rPr>
        <w:t>Router-LSA</w:t>
      </w:r>
      <w:r>
        <w:rPr>
          <w:rFonts w:ascii="微软雅黑" w:eastAsia="微软雅黑" w:hAnsi="微软雅黑" w:cs="微软雅黑" w:hint="eastAsia"/>
          <w:sz w:val="18"/>
          <w:szCs w:val="18"/>
        </w:rPr>
        <w:t>用</w:t>
      </w:r>
      <w:r>
        <w:rPr>
          <w:rFonts w:ascii="微软雅黑" w:eastAsia="微软雅黑" w:hAnsi="微软雅黑" w:cs="微软雅黑" w:hint="eastAsia"/>
          <w:sz w:val="18"/>
          <w:szCs w:val="18"/>
          <w:lang w:eastAsia="zh-CN"/>
        </w:rPr>
        <w:t>于</w:t>
      </w:r>
      <w:r>
        <w:rPr>
          <w:rFonts w:ascii="微软雅黑" w:eastAsia="微软雅黑" w:hAnsi="微软雅黑" w:cs="微软雅黑" w:hint="eastAsia"/>
          <w:sz w:val="18"/>
          <w:szCs w:val="18"/>
        </w:rPr>
        <w:t>描述路由器的本地链路状态信息</w:t>
      </w:r>
    </w:p>
    <w:p w14:paraId="47A2A8DD" w14:textId="77777777" w:rsidR="009557CF" w:rsidRDefault="002E4047">
      <w:pPr>
        <w:pStyle w:val="1a"/>
        <w:numPr>
          <w:ilvl w:val="0"/>
          <w:numId w:val="10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Network-LSA</w:t>
      </w:r>
      <w:r>
        <w:rPr>
          <w:rFonts w:ascii="微软雅黑" w:eastAsia="微软雅黑" w:hAnsi="微软雅黑" w:cs="微软雅黑" w:hint="eastAsia"/>
          <w:sz w:val="18"/>
          <w:szCs w:val="18"/>
          <w:lang w:eastAsia="zh-CN"/>
        </w:rPr>
        <w:t>用于描述广播型网段和</w:t>
      </w:r>
      <w:r>
        <w:rPr>
          <w:rFonts w:ascii="微软雅黑" w:eastAsia="微软雅黑" w:hAnsi="微软雅黑"/>
          <w:sz w:val="18"/>
          <w:szCs w:val="18"/>
          <w:lang w:eastAsia="zh-CN"/>
        </w:rPr>
        <w:t>NBMA</w:t>
      </w:r>
      <w:r>
        <w:rPr>
          <w:rFonts w:ascii="微软雅黑" w:eastAsia="微软雅黑" w:hAnsi="微软雅黑" w:cs="微软雅黑" w:hint="eastAsia"/>
          <w:sz w:val="18"/>
          <w:szCs w:val="18"/>
          <w:lang w:eastAsia="zh-CN"/>
        </w:rPr>
        <w:t>网段的链路状态信息</w:t>
      </w:r>
    </w:p>
    <w:p w14:paraId="4634F8C8" w14:textId="77777777" w:rsidR="009557CF" w:rsidRDefault="002E4047">
      <w:pPr>
        <w:pStyle w:val="1a"/>
        <w:numPr>
          <w:ilvl w:val="0"/>
          <w:numId w:val="10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虚连接</w:t>
      </w:r>
      <w:r>
        <w:rPr>
          <w:rFonts w:ascii="微软雅黑" w:eastAsia="微软雅黑" w:hAnsi="微软雅黑" w:hint="eastAsia"/>
          <w:sz w:val="18"/>
          <w:szCs w:val="18"/>
          <w:lang w:eastAsia="zh-CN"/>
        </w:rPr>
        <w:t>是属于</w:t>
      </w:r>
      <w:r>
        <w:rPr>
          <w:rFonts w:ascii="微软雅黑" w:eastAsia="微软雅黑" w:hAnsi="微软雅黑"/>
          <w:sz w:val="18"/>
          <w:szCs w:val="18"/>
          <w:lang w:eastAsia="zh-CN"/>
        </w:rPr>
        <w:t>骨干区域</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Area 0</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的一条虚拟链路</w:t>
      </w:r>
    </w:p>
    <w:p w14:paraId="7938E9F8" w14:textId="77777777" w:rsidR="009557CF" w:rsidRDefault="002E4047">
      <w:pPr>
        <w:pStyle w:val="1a"/>
        <w:numPr>
          <w:ilvl w:val="0"/>
          <w:numId w:val="10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第四类</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用于描述如何到达</w:t>
      </w:r>
      <w:r>
        <w:rPr>
          <w:rFonts w:ascii="微软雅黑" w:eastAsia="微软雅黑" w:hAnsi="微软雅黑"/>
          <w:sz w:val="18"/>
          <w:szCs w:val="18"/>
          <w:lang w:eastAsia="zh-CN"/>
        </w:rPr>
        <w:t>ASBR</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并包含路由和拓扑信息。</w:t>
      </w:r>
    </w:p>
    <w:p w14:paraId="1774BCB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7478886D"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关于</w:t>
      </w:r>
      <w:r>
        <w:rPr>
          <w:rFonts w:ascii="微软雅黑" w:eastAsia="微软雅黑" w:hAnsi="微软雅黑"/>
          <w:sz w:val="18"/>
          <w:szCs w:val="18"/>
        </w:rPr>
        <w:t xml:space="preserve">OSPF </w:t>
      </w:r>
      <w:r>
        <w:rPr>
          <w:rFonts w:ascii="微软雅黑" w:eastAsia="微软雅黑" w:hAnsi="微软雅黑"/>
          <w:sz w:val="18"/>
          <w:szCs w:val="18"/>
        </w:rPr>
        <w:t>AS-External-LSA</w:t>
      </w:r>
      <w:r>
        <w:rPr>
          <w:rFonts w:ascii="微软雅黑" w:eastAsia="微软雅黑" w:hAnsi="微软雅黑" w:cs="微软雅黑" w:hint="eastAsia"/>
          <w:sz w:val="18"/>
          <w:szCs w:val="18"/>
        </w:rPr>
        <w:t>说法正确的</w:t>
      </w:r>
      <w:r>
        <w:rPr>
          <w:rFonts w:ascii="微软雅黑" w:eastAsia="微软雅黑" w:hAnsi="微软雅黑" w:cs="微软雅黑" w:hint="eastAsia"/>
          <w:sz w:val="18"/>
          <w:szCs w:val="18"/>
          <w:lang w:eastAsia="zh-CN"/>
        </w:rPr>
        <w:t>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rPr>
        <w:t>两个答案）</w:t>
      </w:r>
    </w:p>
    <w:p w14:paraId="4F16B688" w14:textId="77777777" w:rsidR="009557CF" w:rsidRDefault="002E4047">
      <w:pPr>
        <w:pStyle w:val="1a"/>
        <w:numPr>
          <w:ilvl w:val="0"/>
          <w:numId w:val="106"/>
        </w:numPr>
        <w:ind w:firstLineChars="0"/>
        <w:rPr>
          <w:rFonts w:ascii="微软雅黑" w:eastAsia="微软雅黑" w:hAnsi="微软雅黑"/>
          <w:sz w:val="18"/>
          <w:szCs w:val="18"/>
        </w:rPr>
      </w:pPr>
      <w:r>
        <w:rPr>
          <w:rFonts w:ascii="微软雅黑" w:eastAsia="微软雅黑" w:hAnsi="微软雅黑"/>
          <w:sz w:val="18"/>
          <w:szCs w:val="18"/>
        </w:rPr>
        <w:t>Link State ID</w:t>
      </w:r>
      <w:r>
        <w:rPr>
          <w:rFonts w:ascii="微软雅黑" w:eastAsia="微软雅黑" w:hAnsi="微软雅黑" w:cs="微软雅黑" w:hint="eastAsia"/>
          <w:sz w:val="18"/>
          <w:szCs w:val="18"/>
        </w:rPr>
        <w:t>被</w:t>
      </w:r>
      <w:r>
        <w:rPr>
          <w:rFonts w:ascii="微软雅黑" w:eastAsia="微软雅黑" w:hAnsi="微软雅黑" w:cs="微软雅黑" w:hint="eastAsia"/>
          <w:sz w:val="18"/>
          <w:szCs w:val="18"/>
          <w:lang w:eastAsia="zh-CN"/>
        </w:rPr>
        <w:t>设置</w:t>
      </w:r>
      <w:r>
        <w:rPr>
          <w:rFonts w:ascii="微软雅黑" w:eastAsia="微软雅黑" w:hAnsi="微软雅黑" w:cs="微软雅黑" w:hint="eastAsia"/>
          <w:sz w:val="18"/>
          <w:szCs w:val="18"/>
        </w:rPr>
        <w:t>为</w:t>
      </w:r>
      <w:r>
        <w:rPr>
          <w:rFonts w:ascii="微软雅黑" w:eastAsia="微软雅黑" w:hAnsi="微软雅黑" w:hint="eastAsia"/>
          <w:sz w:val="18"/>
          <w:szCs w:val="18"/>
          <w:lang w:eastAsia="zh-CN"/>
        </w:rPr>
        <w:t>目的</w:t>
      </w:r>
      <w:r>
        <w:rPr>
          <w:rFonts w:ascii="微软雅黑" w:eastAsia="微软雅黑" w:hAnsi="微软雅黑" w:cs="微软雅黑" w:hint="eastAsia"/>
          <w:sz w:val="18"/>
          <w:szCs w:val="18"/>
        </w:rPr>
        <w:t>网段地址</w:t>
      </w:r>
    </w:p>
    <w:p w14:paraId="35655FD7" w14:textId="77777777" w:rsidR="009557CF" w:rsidRDefault="002E4047">
      <w:pPr>
        <w:pStyle w:val="1a"/>
        <w:numPr>
          <w:ilvl w:val="0"/>
          <w:numId w:val="106"/>
        </w:numPr>
        <w:ind w:firstLineChars="0"/>
        <w:rPr>
          <w:rFonts w:ascii="微软雅黑" w:eastAsia="微软雅黑" w:hAnsi="微软雅黑"/>
          <w:sz w:val="18"/>
          <w:szCs w:val="18"/>
        </w:rPr>
      </w:pPr>
      <w:r>
        <w:rPr>
          <w:rFonts w:ascii="微软雅黑" w:eastAsia="微软雅黑" w:hAnsi="微软雅黑"/>
          <w:sz w:val="18"/>
          <w:szCs w:val="18"/>
        </w:rPr>
        <w:t xml:space="preserve">Advertising Router </w:t>
      </w:r>
      <w:r>
        <w:rPr>
          <w:rFonts w:ascii="微软雅黑" w:eastAsia="微软雅黑" w:hAnsi="微软雅黑" w:cs="微软雅黑" w:hint="eastAsia"/>
          <w:sz w:val="18"/>
          <w:szCs w:val="18"/>
        </w:rPr>
        <w:t>被</w:t>
      </w:r>
      <w:r>
        <w:rPr>
          <w:rFonts w:ascii="微软雅黑" w:eastAsia="微软雅黑" w:hAnsi="微软雅黑" w:cs="微软雅黑" w:hint="eastAsia"/>
          <w:sz w:val="18"/>
          <w:szCs w:val="18"/>
          <w:lang w:eastAsia="zh-CN"/>
        </w:rPr>
        <w:t>设置</w:t>
      </w:r>
      <w:r>
        <w:rPr>
          <w:rFonts w:ascii="微软雅黑" w:eastAsia="微软雅黑" w:hAnsi="微软雅黑" w:cs="微软雅黑" w:hint="eastAsia"/>
          <w:sz w:val="18"/>
          <w:szCs w:val="18"/>
        </w:rPr>
        <w:t>为</w:t>
      </w:r>
      <w:r>
        <w:rPr>
          <w:rFonts w:ascii="微软雅黑" w:eastAsia="微软雅黑" w:hAnsi="微软雅黑"/>
          <w:sz w:val="18"/>
          <w:szCs w:val="18"/>
        </w:rPr>
        <w:t xml:space="preserve"> ASBR </w:t>
      </w:r>
      <w:r>
        <w:rPr>
          <w:rFonts w:ascii="微软雅黑" w:eastAsia="微软雅黑" w:hAnsi="微软雅黑" w:cs="微软雅黑" w:hint="eastAsia"/>
          <w:sz w:val="18"/>
          <w:szCs w:val="18"/>
        </w:rPr>
        <w:t>的</w:t>
      </w:r>
      <w:r>
        <w:rPr>
          <w:rFonts w:ascii="微软雅黑" w:eastAsia="微软雅黑" w:hAnsi="微软雅黑"/>
          <w:sz w:val="18"/>
          <w:szCs w:val="18"/>
        </w:rPr>
        <w:t xml:space="preserve"> Router ID</w:t>
      </w:r>
    </w:p>
    <w:p w14:paraId="0D1A8C2E" w14:textId="77777777" w:rsidR="009557CF" w:rsidRDefault="002E4047">
      <w:pPr>
        <w:pStyle w:val="1a"/>
        <w:numPr>
          <w:ilvl w:val="0"/>
          <w:numId w:val="106"/>
        </w:numPr>
        <w:ind w:firstLineChars="0"/>
        <w:rPr>
          <w:rFonts w:ascii="微软雅黑" w:eastAsia="微软雅黑" w:hAnsi="微软雅黑"/>
          <w:sz w:val="18"/>
          <w:szCs w:val="18"/>
        </w:rPr>
      </w:pPr>
      <w:r>
        <w:rPr>
          <w:rFonts w:ascii="微软雅黑" w:eastAsia="微软雅黑" w:hAnsi="微软雅黑"/>
          <w:sz w:val="18"/>
          <w:szCs w:val="18"/>
        </w:rPr>
        <w:t>Net mask</w:t>
      </w:r>
      <w:r>
        <w:rPr>
          <w:rFonts w:ascii="微软雅黑" w:eastAsia="微软雅黑" w:hAnsi="微软雅黑" w:cs="微软雅黑" w:hint="eastAsia"/>
          <w:sz w:val="18"/>
          <w:szCs w:val="18"/>
        </w:rPr>
        <w:t>被</w:t>
      </w:r>
      <w:r>
        <w:rPr>
          <w:rFonts w:ascii="微软雅黑" w:eastAsia="微软雅黑" w:hAnsi="微软雅黑" w:cs="微软雅黑" w:hint="eastAsia"/>
          <w:sz w:val="18"/>
          <w:szCs w:val="18"/>
          <w:lang w:eastAsia="zh-CN"/>
        </w:rPr>
        <w:t>设置</w:t>
      </w:r>
      <w:r>
        <w:rPr>
          <w:rFonts w:ascii="微软雅黑" w:eastAsia="微软雅黑" w:hAnsi="微软雅黑" w:cs="微软雅黑"/>
          <w:sz w:val="18"/>
          <w:szCs w:val="18"/>
          <w:lang w:eastAsia="zh-CN"/>
        </w:rPr>
        <w:t>全</w:t>
      </w:r>
      <w:r>
        <w:rPr>
          <w:rFonts w:ascii="微软雅黑" w:eastAsia="微软雅黑" w:hAnsi="微软雅黑"/>
          <w:sz w:val="18"/>
          <w:szCs w:val="18"/>
        </w:rPr>
        <w:t>0</w:t>
      </w:r>
    </w:p>
    <w:p w14:paraId="4E8088B7" w14:textId="77777777" w:rsidR="009557CF" w:rsidRDefault="002E4047">
      <w:pPr>
        <w:pStyle w:val="1a"/>
        <w:numPr>
          <w:ilvl w:val="0"/>
          <w:numId w:val="106"/>
        </w:numPr>
        <w:ind w:firstLineChars="0"/>
        <w:rPr>
          <w:rFonts w:ascii="微软雅黑" w:eastAsia="微软雅黑" w:hAnsi="微软雅黑"/>
          <w:sz w:val="18"/>
          <w:szCs w:val="18"/>
        </w:rPr>
      </w:pPr>
      <w:r>
        <w:rPr>
          <w:rFonts w:ascii="微软雅黑" w:eastAsia="微软雅黑" w:hAnsi="微软雅黑" w:cs="微软雅黑" w:hint="eastAsia"/>
          <w:sz w:val="18"/>
          <w:szCs w:val="18"/>
        </w:rPr>
        <w:t>使用</w:t>
      </w:r>
      <w:r>
        <w:rPr>
          <w:rFonts w:ascii="微软雅黑" w:eastAsia="微软雅黑" w:hAnsi="微软雅黑"/>
          <w:sz w:val="18"/>
          <w:szCs w:val="18"/>
        </w:rPr>
        <w:t xml:space="preserve"> Link State ID </w:t>
      </w:r>
      <w:r>
        <w:rPr>
          <w:rFonts w:ascii="微软雅黑" w:eastAsia="微软雅黑" w:hAnsi="微软雅黑" w:cs="微软雅黑" w:hint="eastAsia"/>
          <w:sz w:val="18"/>
          <w:szCs w:val="18"/>
        </w:rPr>
        <w:t>和</w:t>
      </w:r>
      <w:r>
        <w:rPr>
          <w:rFonts w:ascii="微软雅黑" w:eastAsia="微软雅黑" w:hAnsi="微软雅黑"/>
          <w:sz w:val="18"/>
          <w:szCs w:val="18"/>
        </w:rPr>
        <w:t xml:space="preserve"> Advertising Router</w:t>
      </w:r>
      <w:r>
        <w:rPr>
          <w:rFonts w:ascii="微软雅黑" w:eastAsia="微软雅黑" w:hAnsi="微软雅黑" w:hint="eastAsia"/>
          <w:sz w:val="18"/>
          <w:szCs w:val="18"/>
          <w:lang w:eastAsia="zh-CN"/>
        </w:rPr>
        <w:t>可</w:t>
      </w:r>
      <w:r>
        <w:rPr>
          <w:rFonts w:ascii="微软雅黑" w:eastAsia="微软雅黑" w:hAnsi="微软雅黑" w:cs="微软雅黑" w:hint="eastAsia"/>
          <w:sz w:val="18"/>
          <w:szCs w:val="18"/>
        </w:rPr>
        <w:t>以</w:t>
      </w:r>
      <w:r>
        <w:rPr>
          <w:rFonts w:ascii="微软雅黑" w:eastAsia="微软雅黑" w:hAnsi="微软雅黑" w:cs="微软雅黑" w:hint="eastAsia"/>
          <w:sz w:val="18"/>
          <w:szCs w:val="18"/>
          <w:lang w:eastAsia="zh-CN"/>
        </w:rPr>
        <w:t>唯一</w:t>
      </w:r>
      <w:r>
        <w:rPr>
          <w:rFonts w:ascii="微软雅黑" w:eastAsia="微软雅黑" w:hAnsi="微软雅黑" w:cs="微软雅黑" w:hint="eastAsia"/>
          <w:sz w:val="18"/>
          <w:szCs w:val="18"/>
        </w:rPr>
        <w:t>标识</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rPr>
        <w:t>条</w:t>
      </w:r>
      <w:r>
        <w:rPr>
          <w:rFonts w:ascii="微软雅黑" w:eastAsia="微软雅黑" w:hAnsi="微软雅黑"/>
          <w:sz w:val="18"/>
          <w:szCs w:val="18"/>
        </w:rPr>
        <w:t xml:space="preserve"> AS-External-LSA</w:t>
      </w:r>
    </w:p>
    <w:p w14:paraId="3409C3A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lastRenderedPageBreak/>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w:t>
      </w:r>
    </w:p>
    <w:p w14:paraId="75A48C9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如</w:t>
      </w:r>
      <w:r>
        <w:rPr>
          <w:rFonts w:ascii="微软雅黑" w:eastAsia="微软雅黑" w:hAnsi="微软雅黑" w:cs="微软雅黑" w:hint="eastAsia"/>
          <w:sz w:val="18"/>
          <w:szCs w:val="18"/>
          <w:lang w:eastAsia="zh-CN"/>
        </w:rPr>
        <w:t>下关于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协议说法正确的是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个笞案</w:t>
      </w:r>
      <w:r>
        <w:rPr>
          <w:rFonts w:ascii="微软雅黑" w:eastAsia="微软雅黑" w:hAnsi="微软雅黑"/>
          <w:sz w:val="18"/>
          <w:szCs w:val="18"/>
          <w:lang w:eastAsia="zh-CN"/>
        </w:rPr>
        <w:t>）</w:t>
      </w:r>
    </w:p>
    <w:p w14:paraId="44B2D818" w14:textId="77777777" w:rsidR="009557CF" w:rsidRDefault="002E4047">
      <w:pPr>
        <w:pStyle w:val="1a"/>
        <w:numPr>
          <w:ilvl w:val="0"/>
          <w:numId w:val="10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LSDB</w:t>
      </w:r>
      <w:r>
        <w:rPr>
          <w:rFonts w:ascii="微软雅黑" w:eastAsia="微软雅黑" w:hAnsi="微软雅黑" w:cs="微软雅黑" w:hint="eastAsia"/>
          <w:sz w:val="18"/>
          <w:szCs w:val="18"/>
          <w:lang w:eastAsia="zh-CN"/>
        </w:rPr>
        <w:t>通过描述一个有向线段图来描述网络拓扑结构</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该有向图的端点有三种类型</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路由器节点，</w:t>
      </w:r>
      <w:r>
        <w:rPr>
          <w:rFonts w:ascii="微软雅黑" w:eastAsia="微软雅黑" w:hAnsi="微软雅黑"/>
          <w:sz w:val="18"/>
          <w:szCs w:val="18"/>
          <w:lang w:eastAsia="zh-CN"/>
        </w:rPr>
        <w:t xml:space="preserve">Stub </w:t>
      </w:r>
      <w:r>
        <w:rPr>
          <w:rFonts w:ascii="微软雅黑" w:eastAsia="微软雅黑" w:hAnsi="微软雅黑" w:cs="微软雅黑" w:hint="eastAsia"/>
          <w:sz w:val="18"/>
          <w:szCs w:val="18"/>
          <w:lang w:eastAsia="zh-CN"/>
        </w:rPr>
        <w:t>网段和</w:t>
      </w:r>
      <w:r>
        <w:rPr>
          <w:rFonts w:ascii="微软雅黑" w:eastAsia="微软雅黑" w:hAnsi="微软雅黑"/>
          <w:sz w:val="18"/>
          <w:szCs w:val="18"/>
          <w:lang w:eastAsia="zh-CN"/>
        </w:rPr>
        <w:t>Transit</w:t>
      </w:r>
      <w:r>
        <w:rPr>
          <w:rFonts w:ascii="微软雅黑" w:eastAsia="微软雅黑" w:hAnsi="微软雅黑" w:cs="微软雅黑" w:hint="eastAsia"/>
          <w:sz w:val="18"/>
          <w:szCs w:val="18"/>
          <w:lang w:eastAsia="zh-CN"/>
        </w:rPr>
        <w:t>网段</w:t>
      </w:r>
    </w:p>
    <w:p w14:paraId="1C18FD24" w14:textId="77777777" w:rsidR="009557CF" w:rsidRDefault="002E4047">
      <w:pPr>
        <w:pStyle w:val="1a"/>
        <w:numPr>
          <w:ilvl w:val="0"/>
          <w:numId w:val="107"/>
        </w:numPr>
        <w:ind w:firstLineChars="0"/>
        <w:rPr>
          <w:rFonts w:ascii="微软雅黑" w:eastAsia="微软雅黑" w:hAnsi="微软雅黑"/>
          <w:sz w:val="18"/>
          <w:szCs w:val="18"/>
        </w:rPr>
      </w:pPr>
      <w:r>
        <w:rPr>
          <w:rFonts w:ascii="微软雅黑" w:eastAsia="微软雅黑" w:hAnsi="微软雅黑" w:hint="eastAsia"/>
          <w:sz w:val="18"/>
          <w:szCs w:val="18"/>
          <w:lang w:eastAsia="zh-CN"/>
        </w:rPr>
        <w:t>有至</w:t>
      </w:r>
      <w:r>
        <w:rPr>
          <w:rFonts w:ascii="微软雅黑" w:eastAsia="微软雅黑" w:hAnsi="微软雅黑" w:cs="微软雅黑" w:hint="eastAsia"/>
          <w:sz w:val="18"/>
          <w:szCs w:val="18"/>
        </w:rPr>
        <w:t>少两台路由器的广播</w:t>
      </w:r>
      <w:r>
        <w:rPr>
          <w:rFonts w:ascii="微软雅黑" w:eastAsia="微软雅黑" w:hAnsi="微软雅黑" w:cs="微软雅黑" w:hint="eastAsia"/>
          <w:sz w:val="18"/>
          <w:szCs w:val="18"/>
          <w:lang w:eastAsia="zh-CN"/>
        </w:rPr>
        <w:t>型</w:t>
      </w:r>
      <w:r>
        <w:rPr>
          <w:rFonts w:ascii="微软雅黑" w:eastAsia="微软雅黑" w:hAnsi="微软雅黑" w:cs="微软雅黑" w:hint="eastAsia"/>
          <w:sz w:val="18"/>
          <w:szCs w:val="18"/>
        </w:rPr>
        <w:t>网段或</w:t>
      </w:r>
      <w:r>
        <w:rPr>
          <w:rFonts w:ascii="微软雅黑" w:eastAsia="微软雅黑" w:hAnsi="微软雅黑"/>
          <w:sz w:val="18"/>
          <w:szCs w:val="18"/>
        </w:rPr>
        <w:t>NBMA</w:t>
      </w:r>
      <w:r>
        <w:rPr>
          <w:rFonts w:ascii="微软雅黑" w:eastAsia="微软雅黑" w:hAnsi="微软雅黑" w:cs="微软雅黑" w:hint="eastAsia"/>
          <w:sz w:val="18"/>
          <w:szCs w:val="18"/>
        </w:rPr>
        <w:t>网段</w:t>
      </w:r>
      <w:r>
        <w:rPr>
          <w:rFonts w:ascii="微软雅黑" w:eastAsia="微软雅黑" w:hAnsi="微软雅黑" w:cs="微软雅黑" w:hint="eastAsia"/>
          <w:sz w:val="18"/>
          <w:szCs w:val="18"/>
          <w:lang w:eastAsia="zh-CN"/>
        </w:rPr>
        <w:t>就是一</w:t>
      </w:r>
      <w:r>
        <w:rPr>
          <w:rFonts w:ascii="微软雅黑" w:eastAsia="微软雅黑" w:hAnsi="微软雅黑" w:cs="微软雅黑" w:hint="eastAsia"/>
          <w:sz w:val="18"/>
          <w:szCs w:val="18"/>
        </w:rPr>
        <w:t>种</w:t>
      </w:r>
      <w:r>
        <w:rPr>
          <w:rFonts w:ascii="微软雅黑" w:eastAsia="微软雅黑" w:hAnsi="微软雅黑"/>
          <w:sz w:val="18"/>
          <w:szCs w:val="18"/>
        </w:rPr>
        <w:t>Transit</w:t>
      </w:r>
      <w:r>
        <w:rPr>
          <w:rFonts w:ascii="微软雅黑" w:eastAsia="微软雅黑" w:hAnsi="微软雅黑" w:cs="微软雅黑" w:hint="eastAsia"/>
          <w:sz w:val="18"/>
          <w:szCs w:val="18"/>
        </w:rPr>
        <w:t>网段</w:t>
      </w:r>
    </w:p>
    <w:p w14:paraId="05B4218D" w14:textId="77777777" w:rsidR="009557CF" w:rsidRDefault="002E4047">
      <w:pPr>
        <w:pStyle w:val="1a"/>
        <w:numPr>
          <w:ilvl w:val="0"/>
          <w:numId w:val="107"/>
        </w:numPr>
        <w:ind w:firstLineChars="0"/>
        <w:rPr>
          <w:rFonts w:ascii="微软雅黑" w:eastAsia="微软雅黑" w:hAnsi="微软雅黑"/>
          <w:sz w:val="18"/>
          <w:szCs w:val="18"/>
        </w:rPr>
      </w:pPr>
      <w:r>
        <w:rPr>
          <w:rFonts w:ascii="微软雅黑" w:eastAsia="微软雅黑" w:hAnsi="微软雅黑"/>
          <w:sz w:val="18"/>
          <w:szCs w:val="18"/>
        </w:rPr>
        <w:t xml:space="preserve">OSPF </w:t>
      </w:r>
      <w:r>
        <w:rPr>
          <w:rFonts w:ascii="微软雅黑" w:eastAsia="微软雅黑" w:hAnsi="微软雅黑" w:hint="eastAsia"/>
          <w:sz w:val="18"/>
          <w:szCs w:val="18"/>
          <w:lang w:eastAsia="zh-CN"/>
        </w:rPr>
        <w:t>默认</w:t>
      </w:r>
      <w:r>
        <w:rPr>
          <w:rFonts w:ascii="微软雅黑" w:eastAsia="微软雅黑" w:hAnsi="微软雅黑" w:cs="微软雅黑" w:hint="eastAsia"/>
          <w:sz w:val="18"/>
          <w:szCs w:val="18"/>
        </w:rPr>
        <w:t>带宽</w:t>
      </w:r>
      <w:r>
        <w:rPr>
          <w:rFonts w:ascii="微软雅黑" w:eastAsia="微软雅黑" w:hAnsi="微软雅黑" w:cs="微软雅黑" w:hint="eastAsia"/>
          <w:sz w:val="18"/>
          <w:szCs w:val="18"/>
          <w:lang w:eastAsia="zh-CN"/>
        </w:rPr>
        <w:t>参</w:t>
      </w:r>
      <w:r>
        <w:rPr>
          <w:rFonts w:ascii="微软雅黑" w:eastAsia="微软雅黑" w:hAnsi="微软雅黑" w:cs="微软雅黑" w:hint="eastAsia"/>
          <w:sz w:val="18"/>
          <w:szCs w:val="18"/>
        </w:rPr>
        <w:t>考值为</w:t>
      </w:r>
      <w:r>
        <w:rPr>
          <w:rFonts w:ascii="微软雅黑" w:eastAsia="微软雅黑" w:hAnsi="微软雅黑"/>
          <w:sz w:val="18"/>
          <w:szCs w:val="18"/>
        </w:rPr>
        <w:t>100Mbit</w:t>
      </w:r>
      <w:r>
        <w:rPr>
          <w:rFonts w:ascii="微软雅黑" w:eastAsia="微软雅黑" w:hAnsi="微软雅黑" w:hint="eastAsia"/>
          <w:sz w:val="18"/>
          <w:szCs w:val="18"/>
          <w:lang w:eastAsia="zh-CN"/>
        </w:rPr>
        <w:t>/</w:t>
      </w:r>
      <w:r>
        <w:rPr>
          <w:rFonts w:ascii="微软雅黑" w:eastAsia="微软雅黑" w:hAnsi="微软雅黑"/>
          <w:sz w:val="18"/>
          <w:szCs w:val="18"/>
        </w:rPr>
        <w:t>s</w:t>
      </w:r>
    </w:p>
    <w:p w14:paraId="6A77DF09" w14:textId="77777777" w:rsidR="009557CF" w:rsidRDefault="002E4047">
      <w:pPr>
        <w:pStyle w:val="1a"/>
        <w:numPr>
          <w:ilvl w:val="0"/>
          <w:numId w:val="10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从一个</w:t>
      </w:r>
      <w:r>
        <w:rPr>
          <w:rFonts w:ascii="微软雅黑" w:eastAsia="微软雅黑" w:hAnsi="微软雅黑"/>
          <w:sz w:val="18"/>
          <w:szCs w:val="18"/>
          <w:lang w:eastAsia="zh-CN"/>
        </w:rPr>
        <w:t>Transit</w:t>
      </w:r>
      <w:r>
        <w:rPr>
          <w:rFonts w:ascii="微软雅黑" w:eastAsia="微软雅黑" w:hAnsi="微软雅黑" w:cs="微软雅黑" w:hint="eastAsia"/>
          <w:sz w:val="18"/>
          <w:szCs w:val="18"/>
          <w:lang w:eastAsia="zh-CN"/>
        </w:rPr>
        <w:t>网段到连接到这</w:t>
      </w:r>
      <w:r>
        <w:rPr>
          <w:rFonts w:ascii="微软雅黑" w:eastAsia="微软雅黑" w:hAnsi="微软雅黑" w:hint="eastAsia"/>
          <w:sz w:val="18"/>
          <w:szCs w:val="18"/>
          <w:lang w:eastAsia="zh-CN"/>
        </w:rPr>
        <w:t>个</w:t>
      </w:r>
      <w:r>
        <w:rPr>
          <w:rFonts w:ascii="微软雅黑" w:eastAsia="微软雅黑" w:hAnsi="微软雅黑" w:cs="微软雅黑" w:hint="eastAsia"/>
          <w:sz w:val="18"/>
          <w:szCs w:val="18"/>
          <w:lang w:eastAsia="zh-CN"/>
        </w:rPr>
        <w:t>网段的路由器的开销为</w:t>
      </w:r>
      <w:r>
        <w:rPr>
          <w:rFonts w:ascii="微软雅黑" w:eastAsia="微软雅黑" w:hAnsi="微软雅黑"/>
          <w:sz w:val="18"/>
          <w:szCs w:val="18"/>
          <w:lang w:eastAsia="zh-CN"/>
        </w:rPr>
        <w:t>100</w:t>
      </w:r>
    </w:p>
    <w:p w14:paraId="13B43AA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ABC</w:t>
      </w:r>
    </w:p>
    <w:p w14:paraId="043BF9F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协议哪个描述是错误的？</w:t>
      </w:r>
    </w:p>
    <w:p w14:paraId="0BF0F031" w14:textId="77777777" w:rsidR="009557CF" w:rsidRDefault="002E4047">
      <w:pPr>
        <w:pStyle w:val="1a"/>
        <w:numPr>
          <w:ilvl w:val="0"/>
          <w:numId w:val="10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区域边界路由器（</w:t>
      </w:r>
      <w:r>
        <w:rPr>
          <w:rFonts w:ascii="微软雅黑" w:eastAsia="微软雅黑" w:hAnsi="微软雅黑"/>
          <w:sz w:val="18"/>
          <w:szCs w:val="18"/>
          <w:lang w:eastAsia="zh-CN"/>
        </w:rPr>
        <w:t>ABR</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上有多个</w:t>
      </w:r>
      <w:r>
        <w:rPr>
          <w:rFonts w:ascii="微软雅黑" w:eastAsia="微软雅黑" w:hAnsi="微软雅黑"/>
          <w:sz w:val="18"/>
          <w:szCs w:val="18"/>
          <w:lang w:eastAsia="zh-CN"/>
        </w:rPr>
        <w:t>LSDB</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 ABR</w:t>
      </w:r>
      <w:r>
        <w:rPr>
          <w:rFonts w:ascii="微软雅黑" w:eastAsia="微软雅黑" w:hAnsi="微软雅黑" w:cs="微软雅黑" w:hint="eastAsia"/>
          <w:sz w:val="18"/>
          <w:szCs w:val="18"/>
          <w:lang w:eastAsia="zh-CN"/>
        </w:rPr>
        <w:t>为所有区域维护同一个</w:t>
      </w:r>
      <w:r>
        <w:rPr>
          <w:rFonts w:ascii="微软雅黑" w:eastAsia="微软雅黑" w:hAnsi="微软雅黑"/>
          <w:sz w:val="18"/>
          <w:szCs w:val="18"/>
          <w:lang w:eastAsia="zh-CN"/>
        </w:rPr>
        <w:t>LSDB</w:t>
      </w:r>
    </w:p>
    <w:p w14:paraId="353B4684" w14:textId="77777777" w:rsidR="009557CF" w:rsidRDefault="002E4047">
      <w:pPr>
        <w:pStyle w:val="1a"/>
        <w:numPr>
          <w:ilvl w:val="0"/>
          <w:numId w:val="10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ASE LSA</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Metric</w:t>
      </w:r>
      <w:r>
        <w:rPr>
          <w:rFonts w:ascii="微软雅黑" w:eastAsia="微软雅黑" w:hAnsi="微软雅黑" w:cs="微软雅黑" w:hint="eastAsia"/>
          <w:sz w:val="18"/>
          <w:szCs w:val="18"/>
          <w:lang w:eastAsia="zh-CN"/>
        </w:rPr>
        <w:t>值可以在引入外部路由的时候指定，默认</w:t>
      </w:r>
      <w:r>
        <w:rPr>
          <w:rFonts w:ascii="微软雅黑" w:eastAsia="微软雅黑" w:hAnsi="微软雅黑" w:hint="eastAsia"/>
          <w:sz w:val="18"/>
          <w:szCs w:val="18"/>
          <w:lang w:eastAsia="zh-CN"/>
        </w:rPr>
        <w:t>值</w:t>
      </w:r>
      <w:r>
        <w:rPr>
          <w:rFonts w:ascii="微软雅黑" w:eastAsia="微软雅黑" w:hAnsi="微软雅黑" w:cs="微软雅黑" w:hint="eastAsia"/>
          <w:sz w:val="18"/>
          <w:szCs w:val="18"/>
          <w:lang w:eastAsia="zh-CN"/>
        </w:rPr>
        <w:t>为</w:t>
      </w:r>
      <w:r>
        <w:rPr>
          <w:rFonts w:ascii="微软雅黑" w:eastAsia="微软雅黑" w:hAnsi="微软雅黑"/>
          <w:sz w:val="18"/>
          <w:szCs w:val="18"/>
          <w:lang w:eastAsia="zh-CN"/>
        </w:rPr>
        <w:t>1</w:t>
      </w:r>
    </w:p>
    <w:p w14:paraId="3E0D1111" w14:textId="77777777" w:rsidR="009557CF" w:rsidRDefault="002E4047">
      <w:pPr>
        <w:pStyle w:val="1a"/>
        <w:numPr>
          <w:ilvl w:val="0"/>
          <w:numId w:val="10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外部路由信息可以携带一个</w:t>
      </w:r>
      <w:r>
        <w:rPr>
          <w:rFonts w:ascii="微软雅黑" w:eastAsia="微软雅黑" w:hAnsi="微软雅黑"/>
          <w:sz w:val="18"/>
          <w:szCs w:val="18"/>
          <w:lang w:eastAsia="zh-CN"/>
        </w:rPr>
        <w:t>Tag</w:t>
      </w:r>
      <w:r>
        <w:rPr>
          <w:rFonts w:ascii="微软雅黑" w:eastAsia="微软雅黑" w:hAnsi="微软雅黑" w:cs="微软雅黑" w:hint="eastAsia"/>
          <w:sz w:val="18"/>
          <w:szCs w:val="18"/>
          <w:lang w:eastAsia="zh-CN"/>
        </w:rPr>
        <w:t>标签，</w:t>
      </w:r>
      <w:r>
        <w:rPr>
          <w:rFonts w:ascii="微软雅黑" w:eastAsia="微软雅黑" w:hAnsi="微软雅黑"/>
          <w:sz w:val="18"/>
          <w:szCs w:val="18"/>
          <w:lang w:eastAsia="zh-CN"/>
        </w:rPr>
        <w:t>Tag</w:t>
      </w:r>
      <w:r>
        <w:rPr>
          <w:rFonts w:ascii="微软雅黑" w:eastAsia="微软雅黑" w:hAnsi="微软雅黑" w:hint="eastAsia"/>
          <w:sz w:val="18"/>
          <w:szCs w:val="18"/>
          <w:lang w:eastAsia="zh-CN"/>
        </w:rPr>
        <w:t>信</w:t>
      </w:r>
      <w:r>
        <w:rPr>
          <w:rFonts w:ascii="微软雅黑" w:eastAsia="微软雅黑" w:hAnsi="微软雅黑" w:cs="微软雅黑" w:hint="eastAsia"/>
          <w:sz w:val="18"/>
          <w:szCs w:val="18"/>
          <w:lang w:eastAsia="zh-CN"/>
        </w:rPr>
        <w:t>息包含在</w:t>
      </w:r>
      <w:r>
        <w:rPr>
          <w:rFonts w:ascii="微软雅黑" w:eastAsia="微软雅黑" w:hAnsi="微软雅黑" w:cs="微软雅黑" w:hint="eastAsia"/>
          <w:sz w:val="18"/>
          <w:szCs w:val="18"/>
          <w:lang w:eastAsia="zh-CN"/>
        </w:rPr>
        <w:t>LSA5</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LSA7</w:t>
      </w:r>
      <w:r>
        <w:rPr>
          <w:rFonts w:ascii="微软雅黑" w:eastAsia="微软雅黑" w:hAnsi="微软雅黑" w:cs="微软雅黑" w:hint="eastAsia"/>
          <w:sz w:val="18"/>
          <w:szCs w:val="18"/>
          <w:lang w:eastAsia="zh-CN"/>
        </w:rPr>
        <w:t>类</w:t>
      </w:r>
      <w:r>
        <w:rPr>
          <w:rFonts w:ascii="微软雅黑" w:eastAsia="微软雅黑" w:hAnsi="微软雅黑" w:cs="微软雅黑"/>
          <w:sz w:val="18"/>
          <w:szCs w:val="18"/>
          <w:lang w:eastAsia="zh-CN"/>
        </w:rPr>
        <w:t>中</w:t>
      </w:r>
    </w:p>
    <w:p w14:paraId="16548E39" w14:textId="77777777" w:rsidR="009557CF" w:rsidRDefault="002E4047">
      <w:pPr>
        <w:pStyle w:val="1a"/>
        <w:numPr>
          <w:ilvl w:val="0"/>
          <w:numId w:val="108"/>
        </w:numPr>
        <w:ind w:firstLineChars="0"/>
        <w:rPr>
          <w:rFonts w:ascii="微软雅黑" w:eastAsia="微软雅黑" w:hAnsi="微软雅黑"/>
          <w:sz w:val="18"/>
          <w:szCs w:val="18"/>
        </w:rPr>
      </w:pPr>
      <w:r>
        <w:rPr>
          <w:rFonts w:ascii="微软雅黑" w:eastAsia="微软雅黑" w:hAnsi="微软雅黑"/>
          <w:sz w:val="18"/>
          <w:szCs w:val="18"/>
        </w:rPr>
        <w:t xml:space="preserve">ASBR-Summary-LSA </w:t>
      </w:r>
      <w:r>
        <w:rPr>
          <w:rFonts w:ascii="微软雅黑" w:eastAsia="微软雅黑" w:hAnsi="微软雅黑" w:cs="微软雅黑" w:hint="eastAsia"/>
          <w:sz w:val="18"/>
          <w:szCs w:val="18"/>
        </w:rPr>
        <w:t>中</w:t>
      </w:r>
      <w:r>
        <w:rPr>
          <w:rFonts w:ascii="微软雅黑" w:eastAsia="微软雅黑" w:hAnsi="微软雅黑"/>
          <w:sz w:val="18"/>
          <w:szCs w:val="18"/>
        </w:rPr>
        <w:t xml:space="preserve"> Link State ID </w:t>
      </w:r>
      <w:r>
        <w:rPr>
          <w:rFonts w:ascii="微软雅黑" w:eastAsia="微软雅黑" w:hAnsi="微软雅黑" w:cs="微软雅黑" w:hint="eastAsia"/>
          <w:sz w:val="18"/>
          <w:szCs w:val="18"/>
          <w:lang w:eastAsia="zh-CN"/>
        </w:rPr>
        <w:t>被设置</w:t>
      </w:r>
      <w:r>
        <w:rPr>
          <w:rFonts w:ascii="微软雅黑" w:eastAsia="微软雅黑" w:hAnsi="微软雅黑" w:cs="微软雅黑" w:hint="eastAsia"/>
          <w:sz w:val="18"/>
          <w:szCs w:val="18"/>
        </w:rPr>
        <w:t>为该</w:t>
      </w:r>
      <w:r>
        <w:rPr>
          <w:rFonts w:ascii="微软雅黑" w:eastAsia="微软雅黑" w:hAnsi="微软雅黑"/>
          <w:sz w:val="18"/>
          <w:szCs w:val="18"/>
        </w:rPr>
        <w:t xml:space="preserve"> ASBR </w:t>
      </w:r>
      <w:r>
        <w:rPr>
          <w:rFonts w:ascii="微软雅黑" w:eastAsia="微软雅黑" w:hAnsi="微软雅黑" w:cs="微软雅黑" w:hint="eastAsia"/>
          <w:sz w:val="18"/>
          <w:szCs w:val="18"/>
        </w:rPr>
        <w:t>的</w:t>
      </w:r>
      <w:r>
        <w:rPr>
          <w:rFonts w:ascii="微软雅黑" w:eastAsia="微软雅黑" w:hAnsi="微软雅黑"/>
          <w:sz w:val="18"/>
          <w:szCs w:val="18"/>
        </w:rPr>
        <w:t xml:space="preserve"> Router ID</w:t>
      </w:r>
    </w:p>
    <w:p w14:paraId="44E0DA6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0127760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ABR</w:t>
      </w:r>
      <w:r>
        <w:rPr>
          <w:rFonts w:ascii="微软雅黑" w:eastAsia="微软雅黑" w:hAnsi="微软雅黑" w:hint="eastAsia"/>
          <w:color w:val="FF0000"/>
          <w:sz w:val="18"/>
          <w:szCs w:val="18"/>
          <w:lang w:eastAsia="zh-CN"/>
        </w:rPr>
        <w:t>为每一个所连接的区域维护一个</w:t>
      </w:r>
      <w:r>
        <w:rPr>
          <w:rFonts w:ascii="微软雅黑" w:eastAsia="微软雅黑" w:hAnsi="微软雅黑" w:hint="eastAsia"/>
          <w:color w:val="FF0000"/>
          <w:sz w:val="18"/>
          <w:szCs w:val="18"/>
          <w:lang w:eastAsia="zh-CN"/>
        </w:rPr>
        <w:t>LSDB</w:t>
      </w:r>
      <w:r>
        <w:rPr>
          <w:rFonts w:ascii="微软雅黑" w:eastAsia="微软雅黑" w:hAnsi="微软雅黑" w:hint="eastAsia"/>
          <w:color w:val="FF0000"/>
          <w:sz w:val="18"/>
          <w:szCs w:val="18"/>
          <w:lang w:eastAsia="zh-CN"/>
        </w:rPr>
        <w:t>。</w:t>
      </w:r>
    </w:p>
    <w:p w14:paraId="61E72DB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 vlink-peer</w:t>
      </w:r>
      <w:r>
        <w:rPr>
          <w:rFonts w:ascii="微软雅黑" w:eastAsia="微软雅黑" w:hAnsi="微软雅黑" w:cs="微软雅黑" w:hint="eastAsia"/>
          <w:sz w:val="18"/>
          <w:szCs w:val="18"/>
          <w:lang w:eastAsia="zh-CN"/>
        </w:rPr>
        <w:t>命令</w:t>
      </w:r>
      <w:r>
        <w:rPr>
          <w:rFonts w:ascii="微软雅黑" w:eastAsia="微软雅黑" w:hAnsi="微软雅黑" w:hint="eastAsia"/>
          <w:sz w:val="18"/>
          <w:szCs w:val="18"/>
          <w:lang w:eastAsia="zh-CN"/>
        </w:rPr>
        <w:t>用</w:t>
      </w:r>
      <w:r>
        <w:rPr>
          <w:rFonts w:ascii="微软雅黑" w:eastAsia="微软雅黑" w:hAnsi="微软雅黑" w:cs="微软雅黑" w:hint="eastAsia"/>
          <w:sz w:val="18"/>
          <w:szCs w:val="18"/>
          <w:lang w:eastAsia="zh-CN"/>
        </w:rPr>
        <w:t>于配置虚拟连接，指定的是对端的辂由器</w:t>
      </w:r>
      <w:r>
        <w:rPr>
          <w:rFonts w:ascii="微软雅黑" w:eastAsia="微软雅黑" w:hAnsi="微软雅黑"/>
          <w:sz w:val="18"/>
          <w:szCs w:val="18"/>
          <w:lang w:eastAsia="zh-CN"/>
        </w:rPr>
        <w:t>ID</w:t>
      </w:r>
      <w:r>
        <w:rPr>
          <w:rFonts w:ascii="微软雅黑" w:eastAsia="微软雅黑" w:hAnsi="微软雅黑" w:cs="微软雅黑" w:hint="eastAsia"/>
          <w:sz w:val="18"/>
          <w:szCs w:val="18"/>
          <w:lang w:eastAsia="zh-CN"/>
        </w:rPr>
        <w:t>。</w:t>
      </w:r>
    </w:p>
    <w:p w14:paraId="7CD11958" w14:textId="77777777" w:rsidR="009557CF" w:rsidRDefault="002E4047">
      <w:pPr>
        <w:pStyle w:val="1a"/>
        <w:numPr>
          <w:ilvl w:val="0"/>
          <w:numId w:val="109"/>
        </w:numPr>
        <w:ind w:firstLineChars="0"/>
        <w:rPr>
          <w:rFonts w:ascii="微软雅黑" w:eastAsia="微软雅黑" w:hAnsi="微软雅黑"/>
          <w:sz w:val="18"/>
          <w:szCs w:val="18"/>
        </w:rPr>
      </w:pPr>
      <w:r>
        <w:rPr>
          <w:rFonts w:ascii="微软雅黑" w:eastAsia="微软雅黑" w:hAnsi="微软雅黑"/>
          <w:sz w:val="18"/>
          <w:szCs w:val="18"/>
        </w:rPr>
        <w:t>True</w:t>
      </w:r>
    </w:p>
    <w:p w14:paraId="7CC65128" w14:textId="77777777" w:rsidR="009557CF" w:rsidRDefault="002E4047">
      <w:pPr>
        <w:pStyle w:val="1a"/>
        <w:numPr>
          <w:ilvl w:val="0"/>
          <w:numId w:val="109"/>
        </w:numPr>
        <w:ind w:firstLineChars="0"/>
        <w:rPr>
          <w:rFonts w:ascii="微软雅黑" w:eastAsia="微软雅黑" w:hAnsi="微软雅黑"/>
          <w:sz w:val="18"/>
          <w:szCs w:val="18"/>
        </w:rPr>
      </w:pPr>
      <w:r>
        <w:rPr>
          <w:rFonts w:ascii="微软雅黑" w:eastAsia="微软雅黑" w:hAnsi="微软雅黑"/>
          <w:sz w:val="18"/>
          <w:szCs w:val="18"/>
        </w:rPr>
        <w:t>False</w:t>
      </w:r>
    </w:p>
    <w:p w14:paraId="5F24660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126B66E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认证命令描述</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lang w:eastAsia="zh-CN"/>
        </w:rPr>
        <w:t>确的是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hint="eastAsia"/>
          <w:sz w:val="18"/>
          <w:szCs w:val="18"/>
          <w:lang w:eastAsia="zh-CN"/>
        </w:rPr>
        <w:t>两个答案）</w:t>
      </w:r>
    </w:p>
    <w:p w14:paraId="3D565FAA" w14:textId="77777777" w:rsidR="009557CF" w:rsidRDefault="002E4047">
      <w:pPr>
        <w:pStyle w:val="1a"/>
        <w:numPr>
          <w:ilvl w:val="0"/>
          <w:numId w:val="110"/>
        </w:numPr>
        <w:ind w:firstLineChars="0"/>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在输入密码的时候可以用密文</w:t>
      </w:r>
      <w:r>
        <w:rPr>
          <w:rFonts w:ascii="微软雅黑" w:eastAsia="微软雅黑" w:hAnsi="微软雅黑" w:cs="宋体"/>
          <w:sz w:val="18"/>
          <w:szCs w:val="18"/>
          <w:lang w:eastAsia="zh-CN"/>
        </w:rPr>
        <w:t>代替</w:t>
      </w:r>
      <w:r>
        <w:rPr>
          <w:rFonts w:ascii="微软雅黑" w:eastAsia="微软雅黑" w:hAnsi="微软雅黑" w:cs="宋体" w:hint="eastAsia"/>
          <w:sz w:val="18"/>
          <w:szCs w:val="18"/>
          <w:lang w:eastAsia="zh-CN"/>
        </w:rPr>
        <w:t>，</w:t>
      </w:r>
      <w:r>
        <w:rPr>
          <w:rFonts w:ascii="微软雅黑" w:eastAsia="微软雅黑" w:hAnsi="微软雅黑" w:cs="宋体"/>
          <w:sz w:val="18"/>
          <w:szCs w:val="18"/>
          <w:lang w:eastAsia="zh-CN"/>
        </w:rPr>
        <w:t>其效果等价</w:t>
      </w:r>
    </w:p>
    <w:p w14:paraId="35A0D0C1" w14:textId="77777777" w:rsidR="009557CF" w:rsidRDefault="002E4047">
      <w:pPr>
        <w:pStyle w:val="1a"/>
        <w:numPr>
          <w:ilvl w:val="0"/>
          <w:numId w:val="110"/>
        </w:numPr>
        <w:ind w:firstLineChars="0"/>
        <w:rPr>
          <w:rFonts w:ascii="微软雅黑" w:eastAsia="微软雅黑" w:hAnsi="微软雅黑"/>
          <w:sz w:val="18"/>
          <w:szCs w:val="18"/>
        </w:rPr>
      </w:pPr>
      <w:r>
        <w:rPr>
          <w:rFonts w:ascii="微软雅黑" w:eastAsia="微软雅黑" w:hAnsi="微软雅黑"/>
          <w:sz w:val="18"/>
          <w:szCs w:val="18"/>
        </w:rPr>
        <w:t xml:space="preserve">ospf authentication-mode md5 1 huawei </w:t>
      </w:r>
      <w:r>
        <w:rPr>
          <w:rFonts w:ascii="微软雅黑" w:eastAsia="微软雅黑" w:hAnsi="微软雅黑" w:hint="eastAsia"/>
          <w:sz w:val="18"/>
          <w:szCs w:val="18"/>
        </w:rPr>
        <w:t>利</w:t>
      </w:r>
      <w:r>
        <w:rPr>
          <w:rFonts w:ascii="微软雅黑" w:eastAsia="微软雅黑" w:hAnsi="微软雅黑"/>
          <w:sz w:val="18"/>
          <w:szCs w:val="18"/>
        </w:rPr>
        <w:t xml:space="preserve"> ospf authentication-mode md5 1 plain huawei </w:t>
      </w:r>
      <w:r>
        <w:rPr>
          <w:rFonts w:ascii="微软雅黑" w:eastAsia="微软雅黑" w:hAnsi="微软雅黑" w:hint="eastAsia"/>
          <w:sz w:val="18"/>
          <w:szCs w:val="18"/>
        </w:rPr>
        <w:t>命令等价</w:t>
      </w:r>
    </w:p>
    <w:p w14:paraId="75754757" w14:textId="77777777" w:rsidR="009557CF" w:rsidRDefault="002E4047">
      <w:pPr>
        <w:pStyle w:val="1a"/>
        <w:numPr>
          <w:ilvl w:val="0"/>
          <w:numId w:val="11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区域和接口上都配置密码，以区域上配置的密码为准</w:t>
      </w:r>
    </w:p>
    <w:p w14:paraId="2F3EBC88" w14:textId="77777777" w:rsidR="009557CF" w:rsidRDefault="002E4047">
      <w:pPr>
        <w:pStyle w:val="1a"/>
        <w:numPr>
          <w:ilvl w:val="0"/>
          <w:numId w:val="110"/>
        </w:numPr>
        <w:ind w:firstLineChars="0"/>
        <w:rPr>
          <w:rFonts w:ascii="微软雅黑" w:eastAsia="微软雅黑" w:hAnsi="微软雅黑"/>
          <w:sz w:val="18"/>
          <w:szCs w:val="18"/>
        </w:rPr>
      </w:pPr>
      <w:r>
        <w:rPr>
          <w:rFonts w:ascii="微软雅黑" w:eastAsia="微软雅黑" w:hAnsi="微软雅黑"/>
          <w:sz w:val="18"/>
          <w:szCs w:val="18"/>
        </w:rPr>
        <w:t xml:space="preserve">ospf authentication-mode simple huawei </w:t>
      </w:r>
      <w:r>
        <w:rPr>
          <w:rFonts w:ascii="微软雅黑" w:eastAsia="微软雅黑" w:hAnsi="微软雅黑" w:cs="微软雅黑" w:hint="eastAsia"/>
          <w:sz w:val="18"/>
          <w:szCs w:val="18"/>
        </w:rPr>
        <w:t>和</w:t>
      </w:r>
      <w:r>
        <w:rPr>
          <w:rFonts w:ascii="微软雅黑" w:eastAsia="微软雅黑" w:hAnsi="微软雅黑"/>
          <w:sz w:val="18"/>
          <w:szCs w:val="18"/>
        </w:rPr>
        <w:t xml:space="preserve"> ospf authentication-mode simple plain huawei </w:t>
      </w:r>
      <w:r>
        <w:rPr>
          <w:rFonts w:ascii="微软雅黑" w:eastAsia="微软雅黑" w:hAnsi="微软雅黑" w:cs="微软雅黑" w:hint="eastAsia"/>
          <w:sz w:val="18"/>
          <w:szCs w:val="18"/>
        </w:rPr>
        <w:t>命令</w:t>
      </w:r>
      <w:r>
        <w:rPr>
          <w:rFonts w:ascii="微软雅黑" w:eastAsia="微软雅黑" w:hAnsi="微软雅黑" w:cs="微软雅黑" w:hint="eastAsia"/>
          <w:sz w:val="18"/>
          <w:szCs w:val="18"/>
          <w:lang w:eastAsia="zh-CN"/>
        </w:rPr>
        <w:t>等</w:t>
      </w:r>
      <w:r>
        <w:rPr>
          <w:rFonts w:ascii="微软雅黑" w:eastAsia="微软雅黑" w:hAnsi="微软雅黑" w:cs="微软雅黑" w:hint="eastAsia"/>
          <w:sz w:val="18"/>
          <w:szCs w:val="18"/>
        </w:rPr>
        <w:t>价</w:t>
      </w:r>
    </w:p>
    <w:p w14:paraId="14D384D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D</w:t>
      </w:r>
    </w:p>
    <w:p w14:paraId="119C51B3"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RTA</w:t>
      </w:r>
      <w:r>
        <w:rPr>
          <w:rFonts w:ascii="微软雅黑" w:eastAsia="微软雅黑" w:hAnsi="微软雅黑" w:cs="微软雅黑" w:hint="eastAsia"/>
          <w:sz w:val="18"/>
          <w:szCs w:val="18"/>
        </w:rPr>
        <w:t>是源</w:t>
      </w:r>
      <w:r>
        <w:rPr>
          <w:rFonts w:ascii="微软雅黑" w:eastAsia="微软雅黑" w:hAnsi="微软雅黑"/>
          <w:sz w:val="18"/>
          <w:szCs w:val="18"/>
        </w:rPr>
        <w:t>DR</w:t>
      </w:r>
      <w:r>
        <w:rPr>
          <w:rFonts w:ascii="微软雅黑" w:eastAsia="微软雅黑" w:hAnsi="微软雅黑" w:cs="微软雅黑" w:hint="eastAsia"/>
          <w:sz w:val="18"/>
          <w:szCs w:val="18"/>
        </w:rPr>
        <w:t>路由器，</w:t>
      </w:r>
      <w:r>
        <w:rPr>
          <w:rFonts w:ascii="微软雅黑" w:eastAsia="微软雅黑" w:hAnsi="微软雅黑"/>
          <w:sz w:val="18"/>
          <w:szCs w:val="18"/>
        </w:rPr>
        <w:t>RTB</w:t>
      </w:r>
      <w:r>
        <w:rPr>
          <w:rFonts w:ascii="微软雅黑" w:eastAsia="微软雅黑" w:hAnsi="微软雅黑" w:cs="微软雅黑" w:hint="eastAsia"/>
          <w:sz w:val="18"/>
          <w:szCs w:val="18"/>
        </w:rPr>
        <w:t>是</w:t>
      </w:r>
      <w:r>
        <w:rPr>
          <w:rFonts w:ascii="微软雅黑" w:eastAsia="微软雅黑" w:hAnsi="微软雅黑"/>
          <w:sz w:val="18"/>
          <w:szCs w:val="18"/>
        </w:rPr>
        <w:t>RP</w:t>
      </w:r>
      <w:r>
        <w:rPr>
          <w:rFonts w:ascii="微软雅黑" w:eastAsia="微软雅黑" w:hAnsi="微软雅黑" w:cs="微软雅黑" w:hint="eastAsia"/>
          <w:sz w:val="18"/>
          <w:szCs w:val="18"/>
        </w:rPr>
        <w:t>路由器</w:t>
      </w:r>
      <w:r>
        <w:rPr>
          <w:rFonts w:ascii="微软雅黑" w:eastAsia="微软雅黑" w:hAnsi="微软雅黑"/>
          <w:sz w:val="18"/>
          <w:szCs w:val="18"/>
        </w:rPr>
        <w:t>，</w:t>
      </w:r>
      <w:r>
        <w:rPr>
          <w:rFonts w:ascii="微软雅黑" w:eastAsia="微软雅黑" w:hAnsi="微软雅黑" w:cs="微软雅黑" w:hint="eastAsia"/>
          <w:sz w:val="18"/>
          <w:szCs w:val="18"/>
        </w:rPr>
        <w:t>组播源向</w:t>
      </w:r>
      <w:r>
        <w:rPr>
          <w:rFonts w:ascii="微软雅黑" w:eastAsia="微软雅黑" w:hAnsi="微软雅黑"/>
          <w:sz w:val="18"/>
          <w:szCs w:val="18"/>
        </w:rPr>
        <w:t>RTA</w:t>
      </w:r>
      <w:r>
        <w:rPr>
          <w:rFonts w:ascii="微软雅黑" w:eastAsia="微软雅黑" w:hAnsi="微软雅黑" w:cs="微软雅黑" w:hint="eastAsia"/>
          <w:sz w:val="18"/>
          <w:szCs w:val="18"/>
        </w:rPr>
        <w:t>发送</w:t>
      </w:r>
      <w:r>
        <w:rPr>
          <w:rFonts w:ascii="微软雅黑" w:eastAsia="微软雅黑" w:hAnsi="微软雅黑" w:cs="微软雅黑" w:hint="eastAsia"/>
          <w:sz w:val="18"/>
          <w:szCs w:val="18"/>
          <w:lang w:eastAsia="zh-CN"/>
        </w:rPr>
        <w:t>组播数据</w:t>
      </w:r>
      <w:r>
        <w:rPr>
          <w:rFonts w:ascii="微软雅黑" w:eastAsia="微软雅黑" w:hAnsi="微软雅黑" w:cs="微软雅黑" w:hint="eastAsia"/>
          <w:sz w:val="18"/>
          <w:szCs w:val="18"/>
        </w:rPr>
        <w:t>，但</w:t>
      </w:r>
      <w:r>
        <w:rPr>
          <w:rFonts w:ascii="微软雅黑" w:eastAsia="微软雅黑" w:hAnsi="微软雅黑"/>
          <w:sz w:val="18"/>
          <w:szCs w:val="18"/>
        </w:rPr>
        <w:t>RTB</w:t>
      </w:r>
      <w:r>
        <w:rPr>
          <w:rFonts w:ascii="微软雅黑" w:eastAsia="微软雅黑" w:hAnsi="微软雅黑" w:hint="eastAsia"/>
          <w:sz w:val="18"/>
          <w:szCs w:val="18"/>
          <w:lang w:eastAsia="zh-CN"/>
        </w:rPr>
        <w:t>上看不</w:t>
      </w:r>
      <w:r>
        <w:rPr>
          <w:rFonts w:ascii="微软雅黑" w:eastAsia="微软雅黑" w:hAnsi="微软雅黑" w:cs="微软雅黑" w:hint="eastAsia"/>
          <w:sz w:val="18"/>
          <w:szCs w:val="18"/>
        </w:rPr>
        <w:t>到通过</w:t>
      </w:r>
      <w:r>
        <w:rPr>
          <w:rFonts w:ascii="微软雅黑" w:eastAsia="微软雅黑" w:hAnsi="微软雅黑"/>
          <w:sz w:val="18"/>
          <w:szCs w:val="18"/>
        </w:rPr>
        <w:t>PIM Register</w:t>
      </w:r>
      <w:r>
        <w:rPr>
          <w:rFonts w:ascii="微软雅黑" w:eastAsia="微软雅黑" w:hAnsi="微软雅黑" w:cs="微软雅黑" w:hint="eastAsia"/>
          <w:sz w:val="18"/>
          <w:szCs w:val="18"/>
        </w:rPr>
        <w:t>报文向其</w:t>
      </w:r>
      <w:r>
        <w:rPr>
          <w:rFonts w:ascii="微软雅黑" w:eastAsia="微软雅黑" w:hAnsi="微软雅黑" w:hint="eastAsia"/>
          <w:sz w:val="18"/>
          <w:szCs w:val="18"/>
          <w:lang w:eastAsia="zh-CN"/>
        </w:rPr>
        <w:t>注</w:t>
      </w:r>
      <w:r>
        <w:rPr>
          <w:rFonts w:ascii="微软雅黑" w:eastAsia="微软雅黑" w:hAnsi="微软雅黑" w:cs="微软雅黑" w:hint="eastAsia"/>
          <w:sz w:val="18"/>
          <w:szCs w:val="18"/>
        </w:rPr>
        <w:t>册的组播源</w:t>
      </w:r>
      <w:r>
        <w:rPr>
          <w:rFonts w:ascii="微软雅黑" w:eastAsia="微软雅黑" w:hAnsi="微软雅黑"/>
          <w:sz w:val="18"/>
          <w:szCs w:val="18"/>
        </w:rPr>
        <w:t>Source</w:t>
      </w:r>
      <w:r>
        <w:rPr>
          <w:rFonts w:ascii="微软雅黑" w:eastAsia="微软雅黑" w:hAnsi="微软雅黑" w:cs="微软雅黑" w:hint="eastAsia"/>
          <w:sz w:val="18"/>
          <w:szCs w:val="18"/>
        </w:rPr>
        <w:t>，可能的</w:t>
      </w:r>
      <w:r>
        <w:rPr>
          <w:rFonts w:ascii="微软雅黑" w:eastAsia="微软雅黑" w:hAnsi="微软雅黑" w:cs="微软雅黑" w:hint="eastAsia"/>
          <w:sz w:val="18"/>
          <w:szCs w:val="18"/>
          <w:lang w:eastAsia="zh-CN"/>
        </w:rPr>
        <w:t>原因有</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hint="eastAsia"/>
          <w:sz w:val="18"/>
          <w:szCs w:val="18"/>
          <w:lang w:eastAsia="zh-CN"/>
        </w:rPr>
        <w:t>两个答案）</w:t>
      </w:r>
    </w:p>
    <w:p w14:paraId="34F703D7" w14:textId="77777777" w:rsidR="009557CF" w:rsidRDefault="002E4047">
      <w:pPr>
        <w:pStyle w:val="1a"/>
        <w:numPr>
          <w:ilvl w:val="0"/>
          <w:numId w:val="11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RTB</w:t>
      </w:r>
      <w:r>
        <w:rPr>
          <w:rFonts w:ascii="微软雅黑" w:eastAsia="微软雅黑" w:hAnsi="微软雅黑" w:cs="微软雅黑" w:hint="eastAsia"/>
          <w:sz w:val="18"/>
          <w:szCs w:val="18"/>
          <w:lang w:eastAsia="zh-CN"/>
        </w:rPr>
        <w:t>到</w:t>
      </w:r>
      <w:r>
        <w:rPr>
          <w:rFonts w:ascii="微软雅黑" w:eastAsia="微软雅黑" w:hAnsi="微软雅黑"/>
          <w:sz w:val="18"/>
          <w:szCs w:val="18"/>
          <w:lang w:eastAsia="zh-CN"/>
        </w:rPr>
        <w:t>RTA</w:t>
      </w:r>
      <w:r>
        <w:rPr>
          <w:rFonts w:ascii="微软雅黑" w:eastAsia="微软雅黑" w:hAnsi="微软雅黑" w:cs="微软雅黑" w:hint="eastAsia"/>
          <w:sz w:val="18"/>
          <w:szCs w:val="18"/>
          <w:lang w:eastAsia="zh-CN"/>
        </w:rPr>
        <w:t>没有单播路由</w:t>
      </w:r>
    </w:p>
    <w:p w14:paraId="035B1159" w14:textId="77777777" w:rsidR="009557CF" w:rsidRDefault="002E4047">
      <w:pPr>
        <w:pStyle w:val="1a"/>
        <w:numPr>
          <w:ilvl w:val="0"/>
          <w:numId w:val="11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RTA</w:t>
      </w:r>
      <w:r>
        <w:rPr>
          <w:rFonts w:ascii="微软雅黑" w:eastAsia="微软雅黑" w:hAnsi="微软雅黑" w:cs="微软雅黑" w:hint="eastAsia"/>
          <w:sz w:val="18"/>
          <w:szCs w:val="18"/>
          <w:lang w:eastAsia="zh-CN"/>
        </w:rPr>
        <w:t>路由器学习不到</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信息</w:t>
      </w:r>
    </w:p>
    <w:p w14:paraId="57B52653" w14:textId="77777777" w:rsidR="009557CF" w:rsidRDefault="002E4047">
      <w:pPr>
        <w:pStyle w:val="1a"/>
        <w:numPr>
          <w:ilvl w:val="0"/>
          <w:numId w:val="11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RTA</w:t>
      </w:r>
      <w:r>
        <w:rPr>
          <w:rFonts w:ascii="微软雅黑" w:eastAsia="微软雅黑" w:hAnsi="微软雅黑" w:cs="微软雅黑" w:hint="eastAsia"/>
          <w:sz w:val="18"/>
          <w:szCs w:val="18"/>
          <w:lang w:eastAsia="zh-CN"/>
        </w:rPr>
        <w:t>到</w:t>
      </w:r>
      <w:r>
        <w:rPr>
          <w:rFonts w:ascii="微软雅黑" w:eastAsia="微软雅黑" w:hAnsi="微软雅黑"/>
          <w:sz w:val="18"/>
          <w:szCs w:val="18"/>
          <w:lang w:eastAsia="zh-CN"/>
        </w:rPr>
        <w:t>RTB</w:t>
      </w:r>
      <w:r>
        <w:rPr>
          <w:rFonts w:ascii="微软雅黑" w:eastAsia="微软雅黑" w:hAnsi="微软雅黑" w:cs="微软雅黑" w:hint="eastAsia"/>
          <w:sz w:val="18"/>
          <w:szCs w:val="18"/>
          <w:lang w:eastAsia="zh-CN"/>
        </w:rPr>
        <w:t>没有组播路由</w:t>
      </w:r>
    </w:p>
    <w:p w14:paraId="5B8C1152" w14:textId="77777777" w:rsidR="009557CF" w:rsidRDefault="002E4047">
      <w:pPr>
        <w:pStyle w:val="1a"/>
        <w:numPr>
          <w:ilvl w:val="0"/>
          <w:numId w:val="111"/>
        </w:numPr>
        <w:ind w:firstLineChars="0"/>
        <w:rPr>
          <w:rFonts w:ascii="微软雅黑" w:eastAsia="微软雅黑" w:hAnsi="微软雅黑"/>
          <w:sz w:val="18"/>
          <w:szCs w:val="18"/>
        </w:rPr>
      </w:pPr>
      <w:r>
        <w:rPr>
          <w:rFonts w:ascii="微软雅黑" w:eastAsia="微软雅黑" w:hAnsi="微软雅黑"/>
          <w:sz w:val="18"/>
          <w:szCs w:val="18"/>
        </w:rPr>
        <w:t>RTA</w:t>
      </w:r>
      <w:r>
        <w:rPr>
          <w:rFonts w:ascii="微软雅黑" w:eastAsia="微软雅黑" w:hAnsi="微软雅黑" w:cs="微软雅黑" w:hint="eastAsia"/>
          <w:sz w:val="18"/>
          <w:szCs w:val="18"/>
        </w:rPr>
        <w:t>学习到的</w:t>
      </w:r>
      <w:r>
        <w:rPr>
          <w:rFonts w:ascii="微软雅黑" w:eastAsia="微软雅黑" w:hAnsi="微软雅黑"/>
          <w:sz w:val="18"/>
          <w:szCs w:val="18"/>
        </w:rPr>
        <w:t>RP</w:t>
      </w:r>
      <w:r>
        <w:rPr>
          <w:rFonts w:ascii="微软雅黑" w:eastAsia="微软雅黑" w:hAnsi="微软雅黑" w:cs="微软雅黑" w:hint="eastAsia"/>
          <w:sz w:val="18"/>
          <w:szCs w:val="18"/>
        </w:rPr>
        <w:t>不</w:t>
      </w:r>
      <w:r>
        <w:rPr>
          <w:rFonts w:ascii="微软雅黑" w:eastAsia="微软雅黑" w:hAnsi="微软雅黑" w:hint="eastAsia"/>
          <w:sz w:val="18"/>
          <w:szCs w:val="18"/>
          <w:lang w:eastAsia="zh-CN"/>
        </w:rPr>
        <w:t>是</w:t>
      </w:r>
      <w:r>
        <w:rPr>
          <w:rFonts w:ascii="微软雅黑" w:eastAsia="微软雅黑" w:hAnsi="微软雅黑"/>
          <w:sz w:val="18"/>
          <w:szCs w:val="18"/>
        </w:rPr>
        <w:t>RTB</w:t>
      </w:r>
    </w:p>
    <w:p w14:paraId="2781687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D</w:t>
      </w:r>
    </w:p>
    <w:p w14:paraId="2A91190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路由聚合命令描述</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1B7A4184" w14:textId="77777777" w:rsidR="009557CF" w:rsidRDefault="002E4047">
      <w:pPr>
        <w:pStyle w:val="1a"/>
        <w:numPr>
          <w:ilvl w:val="0"/>
          <w:numId w:val="112"/>
        </w:numPr>
        <w:ind w:firstLineChars="0"/>
        <w:rPr>
          <w:rFonts w:ascii="微软雅黑" w:eastAsia="微软雅黑" w:hAnsi="微软雅黑"/>
          <w:sz w:val="18"/>
          <w:szCs w:val="18"/>
        </w:rPr>
      </w:pPr>
      <w:r>
        <w:rPr>
          <w:rFonts w:ascii="微软雅黑" w:eastAsia="微软雅黑" w:hAnsi="微软雅黑"/>
          <w:sz w:val="18"/>
          <w:szCs w:val="18"/>
        </w:rPr>
        <w:t xml:space="preserve">advertise </w:t>
      </w:r>
      <w:r>
        <w:rPr>
          <w:rFonts w:ascii="微软雅黑" w:eastAsia="微软雅黑" w:hAnsi="微软雅黑" w:cs="微软雅黑" w:hint="eastAsia"/>
          <w:sz w:val="18"/>
          <w:szCs w:val="18"/>
        </w:rPr>
        <w:t>是</w:t>
      </w:r>
      <w:r>
        <w:rPr>
          <w:rFonts w:ascii="微软雅黑" w:eastAsia="微软雅黑" w:hAnsi="微软雅黑"/>
          <w:sz w:val="18"/>
          <w:szCs w:val="18"/>
        </w:rPr>
        <w:t xml:space="preserve"> abr-summary </w:t>
      </w:r>
      <w:r>
        <w:rPr>
          <w:rFonts w:ascii="微软雅黑" w:eastAsia="微软雅黑" w:hAnsi="微软雅黑" w:cs="微软雅黑" w:hint="eastAsia"/>
          <w:sz w:val="18"/>
          <w:szCs w:val="18"/>
        </w:rPr>
        <w:t>命令的</w:t>
      </w:r>
      <w:r>
        <w:rPr>
          <w:rFonts w:ascii="微软雅黑" w:eastAsia="微软雅黑" w:hAnsi="微软雅黑" w:cs="微软雅黑" w:hint="eastAsia"/>
          <w:sz w:val="18"/>
          <w:szCs w:val="18"/>
          <w:lang w:eastAsia="zh-CN"/>
        </w:rPr>
        <w:t>缺省</w:t>
      </w:r>
      <w:r>
        <w:rPr>
          <w:rFonts w:ascii="微软雅黑" w:eastAsia="微软雅黑" w:hAnsi="微软雅黑" w:cs="微软雅黑" w:hint="eastAsia"/>
          <w:sz w:val="18"/>
          <w:szCs w:val="18"/>
        </w:rPr>
        <w:t>参数，</w:t>
      </w:r>
      <w:r>
        <w:rPr>
          <w:rFonts w:ascii="微软雅黑" w:eastAsia="微软雅黑" w:hAnsi="微软雅黑" w:cs="微软雅黑" w:hint="eastAsia"/>
          <w:sz w:val="18"/>
          <w:szCs w:val="18"/>
          <w:lang w:eastAsia="zh-CN"/>
        </w:rPr>
        <w:t>即配置</w:t>
      </w:r>
      <w:r>
        <w:rPr>
          <w:rFonts w:ascii="微软雅黑" w:eastAsia="微软雅黑" w:hAnsi="微软雅黑"/>
          <w:sz w:val="18"/>
          <w:szCs w:val="18"/>
        </w:rPr>
        <w:t xml:space="preserve"> abr-summary </w:t>
      </w:r>
      <w:r>
        <w:rPr>
          <w:rFonts w:ascii="微软雅黑" w:eastAsia="微软雅黑" w:hAnsi="微软雅黑" w:cs="微软雅黑" w:hint="eastAsia"/>
          <w:sz w:val="18"/>
          <w:szCs w:val="18"/>
        </w:rPr>
        <w:t>命令</w:t>
      </w:r>
      <w:r>
        <w:rPr>
          <w:rFonts w:ascii="微软雅黑" w:eastAsia="微软雅黑" w:hAnsi="微软雅黑" w:hint="eastAsia"/>
          <w:sz w:val="18"/>
          <w:szCs w:val="18"/>
          <w:lang w:eastAsia="zh-CN"/>
        </w:rPr>
        <w:t>不指定</w:t>
      </w:r>
      <w:r>
        <w:rPr>
          <w:rFonts w:ascii="微软雅黑" w:eastAsia="微软雅黑" w:hAnsi="微软雅黑"/>
          <w:sz w:val="18"/>
          <w:szCs w:val="18"/>
          <w:lang w:eastAsia="zh-CN"/>
        </w:rPr>
        <w:t>n</w:t>
      </w:r>
      <w:r>
        <w:rPr>
          <w:rFonts w:ascii="微软雅黑" w:eastAsia="微软雅黑" w:hAnsi="微软雅黑"/>
          <w:sz w:val="18"/>
          <w:szCs w:val="18"/>
        </w:rPr>
        <w:t>ot-advertise</w:t>
      </w:r>
      <w:r>
        <w:rPr>
          <w:rFonts w:ascii="微软雅黑" w:eastAsia="微软雅黑" w:hAnsi="微软雅黑" w:cs="微软雅黑" w:hint="eastAsia"/>
          <w:sz w:val="18"/>
          <w:szCs w:val="18"/>
        </w:rPr>
        <w:t>的话</w:t>
      </w:r>
      <w:r>
        <w:rPr>
          <w:rFonts w:ascii="微软雅黑" w:eastAsia="微软雅黑" w:hAnsi="微软雅黑" w:cs="微软雅黑" w:hint="eastAsia"/>
          <w:sz w:val="18"/>
          <w:szCs w:val="18"/>
          <w:lang w:eastAsia="zh-CN"/>
        </w:rPr>
        <w:t>则</w:t>
      </w:r>
      <w:r>
        <w:rPr>
          <w:rFonts w:ascii="微软雅黑" w:eastAsia="微软雅黑" w:hAnsi="微软雅黑" w:cs="微软雅黑"/>
          <w:sz w:val="18"/>
          <w:szCs w:val="18"/>
          <w:lang w:eastAsia="zh-CN"/>
        </w:rPr>
        <w:t>默认为</w:t>
      </w:r>
      <w:r>
        <w:rPr>
          <w:rFonts w:ascii="微软雅黑" w:eastAsia="微软雅黑" w:hAnsi="微软雅黑"/>
          <w:sz w:val="18"/>
          <w:szCs w:val="18"/>
        </w:rPr>
        <w:t>advertise</w:t>
      </w:r>
    </w:p>
    <w:p w14:paraId="3C30373A" w14:textId="77777777" w:rsidR="009557CF" w:rsidRDefault="002E4047">
      <w:pPr>
        <w:pStyle w:val="1a"/>
        <w:numPr>
          <w:ilvl w:val="0"/>
          <w:numId w:val="112"/>
        </w:numPr>
        <w:ind w:firstLineChars="0"/>
        <w:rPr>
          <w:rFonts w:ascii="微软雅黑" w:eastAsia="微软雅黑" w:hAnsi="微软雅黑"/>
          <w:sz w:val="18"/>
          <w:szCs w:val="18"/>
        </w:rPr>
      </w:pPr>
      <w:r>
        <w:rPr>
          <w:rFonts w:ascii="微软雅黑" w:eastAsia="微软雅黑" w:hAnsi="微软雅黑"/>
          <w:sz w:val="18"/>
          <w:szCs w:val="18"/>
        </w:rPr>
        <w:t>not-advertise</w:t>
      </w:r>
      <w:r>
        <w:rPr>
          <w:rFonts w:ascii="微软雅黑" w:eastAsia="微软雅黑" w:hAnsi="微软雅黑" w:cs="微软雅黑" w:hint="eastAsia"/>
          <w:sz w:val="18"/>
          <w:szCs w:val="18"/>
          <w:lang w:eastAsia="zh-CN"/>
        </w:rPr>
        <w:t>是</w:t>
      </w:r>
      <w:r>
        <w:rPr>
          <w:rFonts w:ascii="微软雅黑" w:eastAsia="微软雅黑" w:hAnsi="微软雅黑"/>
          <w:sz w:val="18"/>
          <w:szCs w:val="18"/>
        </w:rPr>
        <w:t>abr-summary</w:t>
      </w:r>
      <w:r>
        <w:rPr>
          <w:rFonts w:ascii="微软雅黑" w:eastAsia="微软雅黑" w:hAnsi="微软雅黑" w:cs="微软雅黑" w:hint="eastAsia"/>
          <w:sz w:val="18"/>
          <w:szCs w:val="18"/>
        </w:rPr>
        <w:t>命令的</w:t>
      </w:r>
      <w:r>
        <w:rPr>
          <w:rFonts w:ascii="微软雅黑" w:eastAsia="微软雅黑" w:hAnsi="微软雅黑" w:cs="微软雅黑" w:hint="eastAsia"/>
          <w:sz w:val="18"/>
          <w:szCs w:val="18"/>
          <w:lang w:eastAsia="zh-CN"/>
        </w:rPr>
        <w:t>缺省参数</w:t>
      </w:r>
      <w:r>
        <w:rPr>
          <w:rFonts w:ascii="微软雅黑" w:eastAsia="微软雅黑" w:hAnsi="微软雅黑"/>
          <w:sz w:val="18"/>
          <w:szCs w:val="18"/>
        </w:rPr>
        <w:t>，</w:t>
      </w:r>
      <w:r>
        <w:rPr>
          <w:rFonts w:ascii="微软雅黑" w:eastAsia="微软雅黑" w:hAnsi="微软雅黑" w:cs="微软雅黑" w:hint="eastAsia"/>
          <w:sz w:val="18"/>
          <w:szCs w:val="18"/>
          <w:lang w:eastAsia="zh-CN"/>
        </w:rPr>
        <w:t>即配置</w:t>
      </w:r>
      <w:r>
        <w:rPr>
          <w:rFonts w:ascii="微软雅黑" w:eastAsia="微软雅黑" w:hAnsi="微软雅黑"/>
          <w:sz w:val="18"/>
          <w:szCs w:val="18"/>
        </w:rPr>
        <w:t>abr-summary</w:t>
      </w:r>
      <w:r>
        <w:rPr>
          <w:rFonts w:ascii="微软雅黑" w:eastAsia="微软雅黑" w:hAnsi="微软雅黑" w:cs="微软雅黑" w:hint="eastAsia"/>
          <w:sz w:val="18"/>
          <w:szCs w:val="18"/>
        </w:rPr>
        <w:t>命令不指定</w:t>
      </w:r>
      <w:r>
        <w:rPr>
          <w:rFonts w:ascii="微软雅黑" w:eastAsia="微软雅黑" w:hAnsi="微软雅黑"/>
          <w:sz w:val="18"/>
          <w:szCs w:val="18"/>
        </w:rPr>
        <w:t>advertise</w:t>
      </w:r>
      <w:r>
        <w:rPr>
          <w:rFonts w:ascii="微软雅黑" w:eastAsia="微软雅黑" w:hAnsi="微软雅黑" w:cs="微软雅黑" w:hint="eastAsia"/>
          <w:sz w:val="18"/>
          <w:szCs w:val="18"/>
        </w:rPr>
        <w:t>还是</w:t>
      </w:r>
      <w:r>
        <w:rPr>
          <w:rFonts w:ascii="微软雅黑" w:eastAsia="微软雅黑" w:hAnsi="微软雅黑"/>
          <w:sz w:val="18"/>
          <w:szCs w:val="18"/>
          <w:lang w:eastAsia="zh-CN"/>
        </w:rPr>
        <w:t>n</w:t>
      </w:r>
      <w:r>
        <w:rPr>
          <w:rFonts w:ascii="微软雅黑" w:eastAsia="微软雅黑" w:hAnsi="微软雅黑"/>
          <w:sz w:val="18"/>
          <w:szCs w:val="18"/>
        </w:rPr>
        <w:t>ot-advertise</w:t>
      </w:r>
      <w:r>
        <w:rPr>
          <w:rFonts w:ascii="微软雅黑" w:eastAsia="微软雅黑" w:hAnsi="微软雅黑" w:cs="微软雅黑" w:hint="eastAsia"/>
          <w:sz w:val="18"/>
          <w:szCs w:val="18"/>
        </w:rPr>
        <w:t>的话则默认为</w:t>
      </w:r>
      <w:r>
        <w:rPr>
          <w:rFonts w:ascii="微软雅黑" w:eastAsia="微软雅黑" w:hAnsi="微软雅黑"/>
          <w:sz w:val="18"/>
          <w:szCs w:val="18"/>
        </w:rPr>
        <w:t>not-advertise</w:t>
      </w:r>
    </w:p>
    <w:p w14:paraId="20C3707B" w14:textId="77777777" w:rsidR="009557CF" w:rsidRDefault="002E4047">
      <w:pPr>
        <w:pStyle w:val="1a"/>
        <w:numPr>
          <w:ilvl w:val="0"/>
          <w:numId w:val="112"/>
        </w:numPr>
        <w:ind w:firstLineChars="0"/>
        <w:rPr>
          <w:rFonts w:ascii="微软雅黑" w:eastAsia="微软雅黑" w:hAnsi="微软雅黑"/>
          <w:sz w:val="18"/>
          <w:szCs w:val="18"/>
        </w:rPr>
      </w:pPr>
      <w:r>
        <w:rPr>
          <w:rFonts w:ascii="微软雅黑" w:eastAsia="微软雅黑" w:hAnsi="微软雅黑"/>
          <w:sz w:val="18"/>
          <w:szCs w:val="18"/>
        </w:rPr>
        <w:t>abr-summary</w:t>
      </w:r>
      <w:r>
        <w:rPr>
          <w:rFonts w:ascii="微软雅黑" w:eastAsia="微软雅黑" w:hAnsi="微软雅黑" w:cs="微软雅黑" w:hint="eastAsia"/>
          <w:sz w:val="18"/>
          <w:szCs w:val="18"/>
        </w:rPr>
        <w:t>命令</w:t>
      </w:r>
      <w:r>
        <w:rPr>
          <w:rFonts w:ascii="微软雅黑" w:eastAsia="微软雅黑" w:hAnsi="微软雅黑" w:hint="eastAsia"/>
          <w:sz w:val="18"/>
          <w:szCs w:val="18"/>
          <w:lang w:eastAsia="zh-CN"/>
        </w:rPr>
        <w:t>是</w:t>
      </w:r>
      <w:r>
        <w:rPr>
          <w:rFonts w:ascii="微软雅黑" w:eastAsia="微软雅黑" w:hAnsi="微软雅黑"/>
          <w:sz w:val="18"/>
          <w:szCs w:val="18"/>
        </w:rPr>
        <w:t>OSPF</w:t>
      </w:r>
      <w:r>
        <w:rPr>
          <w:rFonts w:ascii="微软雅黑" w:eastAsia="微软雅黑" w:hAnsi="微软雅黑" w:hint="eastAsia"/>
          <w:sz w:val="18"/>
          <w:szCs w:val="18"/>
          <w:lang w:eastAsia="zh-CN"/>
        </w:rPr>
        <w:t>区</w:t>
      </w:r>
      <w:r>
        <w:rPr>
          <w:rFonts w:ascii="微软雅黑" w:eastAsia="微软雅黑" w:hAnsi="微软雅黑" w:cs="微软雅黑" w:hint="eastAsia"/>
          <w:sz w:val="18"/>
          <w:szCs w:val="18"/>
        </w:rPr>
        <w:t>域视图</w:t>
      </w:r>
      <w:r>
        <w:rPr>
          <w:rFonts w:ascii="微软雅黑" w:eastAsia="微软雅黑" w:hAnsi="微软雅黑" w:hint="eastAsia"/>
          <w:sz w:val="18"/>
          <w:szCs w:val="18"/>
          <w:lang w:eastAsia="zh-CN"/>
        </w:rPr>
        <w:t>下</w:t>
      </w:r>
      <w:r>
        <w:rPr>
          <w:rFonts w:ascii="微软雅黑" w:eastAsia="微软雅黑" w:hAnsi="微软雅黑" w:cs="微软雅黑" w:hint="eastAsia"/>
          <w:sz w:val="18"/>
          <w:szCs w:val="18"/>
        </w:rPr>
        <w:t>的命令</w:t>
      </w:r>
    </w:p>
    <w:p w14:paraId="04BEF24F" w14:textId="77777777" w:rsidR="009557CF" w:rsidRDefault="002E4047">
      <w:pPr>
        <w:pStyle w:val="1a"/>
        <w:numPr>
          <w:ilvl w:val="0"/>
          <w:numId w:val="112"/>
        </w:numPr>
        <w:ind w:firstLineChars="0"/>
        <w:rPr>
          <w:rFonts w:ascii="微软雅黑" w:eastAsia="微软雅黑" w:hAnsi="微软雅黑"/>
          <w:sz w:val="18"/>
          <w:szCs w:val="18"/>
        </w:rPr>
      </w:pPr>
      <w:r>
        <w:rPr>
          <w:rFonts w:ascii="微软雅黑" w:eastAsia="微软雅黑" w:hAnsi="微软雅黑"/>
          <w:sz w:val="18"/>
          <w:szCs w:val="18"/>
        </w:rPr>
        <w:t>asbr-summary</w:t>
      </w:r>
      <w:r>
        <w:rPr>
          <w:rFonts w:ascii="微软雅黑" w:eastAsia="微软雅黑" w:hAnsi="微软雅黑" w:cs="微软雅黑" w:hint="eastAsia"/>
          <w:sz w:val="18"/>
          <w:szCs w:val="18"/>
        </w:rPr>
        <w:t>命令是</w:t>
      </w:r>
      <w:r>
        <w:rPr>
          <w:rFonts w:ascii="微软雅黑" w:eastAsia="微软雅黑" w:hAnsi="微软雅黑"/>
          <w:sz w:val="18"/>
          <w:szCs w:val="18"/>
        </w:rPr>
        <w:t>OSPF</w:t>
      </w:r>
      <w:r>
        <w:rPr>
          <w:rFonts w:ascii="微软雅黑" w:eastAsia="微软雅黑" w:hAnsi="微软雅黑" w:cs="微软雅黑" w:hint="eastAsia"/>
          <w:sz w:val="18"/>
          <w:szCs w:val="18"/>
          <w:lang w:eastAsia="zh-CN"/>
        </w:rPr>
        <w:t>视图下</w:t>
      </w:r>
      <w:r>
        <w:rPr>
          <w:rFonts w:ascii="微软雅黑" w:eastAsia="微软雅黑" w:hAnsi="微软雅黑" w:cs="微软雅黑"/>
          <w:sz w:val="18"/>
          <w:szCs w:val="18"/>
          <w:lang w:eastAsia="zh-CN"/>
        </w:rPr>
        <w:t>的</w:t>
      </w:r>
      <w:r>
        <w:rPr>
          <w:rFonts w:ascii="微软雅黑" w:eastAsia="微软雅黑" w:hAnsi="微软雅黑" w:cs="微软雅黑" w:hint="eastAsia"/>
          <w:sz w:val="18"/>
          <w:szCs w:val="18"/>
        </w:rPr>
        <w:t>的命令</w:t>
      </w:r>
    </w:p>
    <w:p w14:paraId="2C62691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r>
        <w:rPr>
          <w:rFonts w:ascii="微软雅黑" w:eastAsia="微软雅黑" w:hAnsi="微软雅黑"/>
          <w:color w:val="FF0000"/>
          <w:sz w:val="18"/>
          <w:szCs w:val="18"/>
        </w:rPr>
        <w:tab/>
        <w:t>C</w:t>
      </w:r>
      <w:r>
        <w:rPr>
          <w:rFonts w:ascii="微软雅黑" w:eastAsia="微软雅黑" w:hAnsi="微软雅黑"/>
          <w:color w:val="FF0000"/>
          <w:sz w:val="18"/>
          <w:szCs w:val="18"/>
        </w:rPr>
        <w:tab/>
        <w:t>D</w:t>
      </w:r>
    </w:p>
    <w:p w14:paraId="5666472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NSSA</w:t>
      </w:r>
      <w:r>
        <w:rPr>
          <w:rFonts w:ascii="微软雅黑" w:eastAsia="微软雅黑" w:hAnsi="微软雅黑" w:cs="微软雅黑" w:hint="eastAsia"/>
          <w:sz w:val="18"/>
          <w:szCs w:val="18"/>
          <w:lang w:eastAsia="zh-CN"/>
        </w:rPr>
        <w:t>命令描述错误的是</w:t>
      </w:r>
    </w:p>
    <w:p w14:paraId="2CC4C564" w14:textId="77777777" w:rsidR="009557CF" w:rsidRDefault="002E4047">
      <w:pPr>
        <w:pStyle w:val="1a"/>
        <w:numPr>
          <w:ilvl w:val="0"/>
          <w:numId w:val="113"/>
        </w:numPr>
        <w:ind w:firstLineChars="0"/>
        <w:rPr>
          <w:rFonts w:ascii="微软雅黑" w:eastAsia="微软雅黑" w:hAnsi="微软雅黑"/>
          <w:sz w:val="18"/>
          <w:szCs w:val="18"/>
        </w:rPr>
      </w:pPr>
      <w:r>
        <w:rPr>
          <w:rFonts w:ascii="微软雅黑" w:eastAsia="微软雅黑" w:hAnsi="微软雅黑"/>
          <w:sz w:val="18"/>
          <w:szCs w:val="18"/>
        </w:rPr>
        <w:t>default-route-advertise</w:t>
      </w:r>
      <w:r>
        <w:rPr>
          <w:rFonts w:ascii="微软雅黑" w:eastAsia="微软雅黑" w:hAnsi="微软雅黑" w:cs="微软雅黑" w:hint="eastAsia"/>
          <w:sz w:val="18"/>
          <w:szCs w:val="18"/>
        </w:rPr>
        <w:t>命令用来将缺省路由通吿到普通</w:t>
      </w:r>
      <w:r>
        <w:rPr>
          <w:rFonts w:ascii="微软雅黑" w:eastAsia="微软雅黑" w:hAnsi="微软雅黑"/>
          <w:sz w:val="18"/>
          <w:szCs w:val="18"/>
        </w:rPr>
        <w:t>OSPF</w:t>
      </w:r>
      <w:r>
        <w:rPr>
          <w:rFonts w:ascii="微软雅黑" w:eastAsia="微软雅黑" w:hAnsi="微软雅黑" w:cs="微软雅黑" w:hint="eastAsia"/>
          <w:sz w:val="18"/>
          <w:szCs w:val="18"/>
        </w:rPr>
        <w:t>区域</w:t>
      </w:r>
    </w:p>
    <w:p w14:paraId="13D54A79" w14:textId="77777777" w:rsidR="009557CF" w:rsidRDefault="002E4047">
      <w:pPr>
        <w:pStyle w:val="1a"/>
        <w:numPr>
          <w:ilvl w:val="0"/>
          <w:numId w:val="113"/>
        </w:numPr>
        <w:ind w:firstLineChars="0"/>
        <w:rPr>
          <w:rFonts w:ascii="微软雅黑" w:eastAsia="微软雅黑" w:hAnsi="微软雅黑"/>
          <w:sz w:val="18"/>
          <w:szCs w:val="18"/>
        </w:rPr>
      </w:pPr>
      <w:r>
        <w:rPr>
          <w:rFonts w:ascii="微软雅黑" w:eastAsia="微软雅黑" w:hAnsi="微软雅黑"/>
          <w:sz w:val="18"/>
          <w:szCs w:val="18"/>
        </w:rPr>
        <w:t>no-import-route</w:t>
      </w:r>
      <w:r>
        <w:rPr>
          <w:rFonts w:ascii="微软雅黑" w:eastAsia="微软雅黑" w:hAnsi="微软雅黑" w:cs="微软雅黑" w:hint="eastAsia"/>
          <w:sz w:val="18"/>
          <w:szCs w:val="18"/>
        </w:rPr>
        <w:t>参数用于禁止将</w:t>
      </w:r>
      <w:r>
        <w:rPr>
          <w:rFonts w:ascii="微软雅黑" w:eastAsia="微软雅黑" w:hAnsi="微软雅黑"/>
          <w:sz w:val="18"/>
          <w:szCs w:val="18"/>
        </w:rPr>
        <w:t>AS</w:t>
      </w:r>
      <w:r>
        <w:rPr>
          <w:rFonts w:ascii="微软雅黑" w:eastAsia="微软雅黑" w:hAnsi="微软雅黑" w:cs="微软雅黑" w:hint="eastAsia"/>
          <w:sz w:val="18"/>
          <w:szCs w:val="18"/>
        </w:rPr>
        <w:t>外部路由以</w:t>
      </w:r>
      <w:r>
        <w:rPr>
          <w:rFonts w:ascii="微软雅黑" w:eastAsia="微软雅黑" w:hAnsi="微软雅黑"/>
          <w:sz w:val="18"/>
          <w:szCs w:val="18"/>
        </w:rPr>
        <w:t>Type-7 LSA</w:t>
      </w:r>
      <w:r>
        <w:rPr>
          <w:rFonts w:ascii="微软雅黑" w:eastAsia="微软雅黑" w:hAnsi="微软雅黑" w:cs="微软雅黑" w:hint="eastAsia"/>
          <w:sz w:val="18"/>
          <w:szCs w:val="18"/>
        </w:rPr>
        <w:t>的形式引入到</w:t>
      </w:r>
      <w:r>
        <w:rPr>
          <w:rFonts w:ascii="微软雅黑" w:eastAsia="微软雅黑" w:hAnsi="微软雅黑"/>
          <w:sz w:val="18"/>
          <w:szCs w:val="18"/>
        </w:rPr>
        <w:t>NSSA</w:t>
      </w:r>
      <w:r>
        <w:rPr>
          <w:rFonts w:ascii="微软雅黑" w:eastAsia="微软雅黑" w:hAnsi="微软雅黑" w:cs="微软雅黑" w:hint="eastAsia"/>
          <w:sz w:val="18"/>
          <w:szCs w:val="18"/>
        </w:rPr>
        <w:t>区域中</w:t>
      </w:r>
    </w:p>
    <w:p w14:paraId="7896BFD2" w14:textId="77777777" w:rsidR="009557CF" w:rsidRDefault="002E4047">
      <w:pPr>
        <w:pStyle w:val="1a"/>
        <w:numPr>
          <w:ilvl w:val="0"/>
          <w:numId w:val="11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lastRenderedPageBreak/>
        <w:t>no-summary</w:t>
      </w:r>
      <w:r>
        <w:rPr>
          <w:rFonts w:ascii="微软雅黑" w:eastAsia="微软雅黑" w:hAnsi="微软雅黑" w:cs="微软雅黑" w:hint="eastAsia"/>
          <w:sz w:val="18"/>
          <w:szCs w:val="18"/>
          <w:lang w:eastAsia="zh-CN"/>
        </w:rPr>
        <w:t>参数表示不向</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内通</w:t>
      </w:r>
      <w:r>
        <w:rPr>
          <w:rFonts w:ascii="微软雅黑" w:eastAsia="微软雅黑" w:hAnsi="微软雅黑" w:hint="eastAsia"/>
          <w:sz w:val="18"/>
          <w:szCs w:val="18"/>
          <w:lang w:eastAsia="zh-CN"/>
        </w:rPr>
        <w:t>告</w:t>
      </w:r>
      <w:r>
        <w:rPr>
          <w:rFonts w:ascii="微软雅黑" w:eastAsia="微软雅黑" w:hAnsi="微软雅黑" w:cs="微软雅黑" w:hint="eastAsia"/>
          <w:sz w:val="18"/>
          <w:szCs w:val="18"/>
          <w:lang w:eastAsia="zh-CN"/>
        </w:rPr>
        <w:t>第四类</w:t>
      </w:r>
      <w:r>
        <w:rPr>
          <w:rFonts w:ascii="微软雅黑" w:eastAsia="微软雅黑" w:hAnsi="微软雅黑"/>
          <w:sz w:val="18"/>
          <w:szCs w:val="18"/>
          <w:lang w:eastAsia="zh-CN"/>
        </w:rPr>
        <w:t>LSA</w:t>
      </w:r>
    </w:p>
    <w:p w14:paraId="4A49E083" w14:textId="77777777" w:rsidR="009557CF" w:rsidRDefault="002E4047">
      <w:pPr>
        <w:pStyle w:val="1a"/>
        <w:numPr>
          <w:ilvl w:val="0"/>
          <w:numId w:val="11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set-n-bit</w:t>
      </w:r>
      <w:r>
        <w:rPr>
          <w:rFonts w:ascii="微软雅黑" w:eastAsia="微软雅黑" w:hAnsi="微软雅黑" w:cs="微软雅黑" w:hint="eastAsia"/>
          <w:sz w:val="18"/>
          <w:szCs w:val="18"/>
          <w:lang w:eastAsia="zh-CN"/>
        </w:rPr>
        <w:t>参数表示在</w:t>
      </w: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报文中设置</w:t>
      </w:r>
      <w:r>
        <w:rPr>
          <w:rFonts w:ascii="微软雅黑" w:eastAsia="微软雅黑" w:hAnsi="微软雅黑" w:cs="微软雅黑" w:hint="eastAsia"/>
          <w:sz w:val="18"/>
          <w:szCs w:val="18"/>
          <w:lang w:eastAsia="zh-CN"/>
        </w:rPr>
        <w:t>N</w:t>
      </w:r>
      <w:r>
        <w:rPr>
          <w:rFonts w:ascii="微软雅黑" w:eastAsia="微软雅黑" w:hAnsi="微软雅黑" w:cs="微软雅黑"/>
          <w:sz w:val="18"/>
          <w:szCs w:val="18"/>
          <w:lang w:eastAsia="zh-CN"/>
        </w:rPr>
        <w:t>-</w:t>
      </w:r>
      <w:r>
        <w:rPr>
          <w:rFonts w:ascii="微软雅黑" w:eastAsia="微软雅黑" w:hAnsi="微软雅黑" w:cs="微软雅黑" w:hint="eastAsia"/>
          <w:sz w:val="18"/>
          <w:szCs w:val="18"/>
          <w:lang w:eastAsia="zh-CN"/>
        </w:rPr>
        <w:t>b</w:t>
      </w:r>
      <w:r>
        <w:rPr>
          <w:rFonts w:ascii="微软雅黑" w:eastAsia="微软雅黑" w:hAnsi="微软雅黑"/>
          <w:sz w:val="18"/>
          <w:szCs w:val="18"/>
          <w:lang w:eastAsia="zh-CN"/>
        </w:rPr>
        <w:t>it</w:t>
      </w:r>
      <w:r>
        <w:rPr>
          <w:rFonts w:ascii="微软雅黑" w:eastAsia="微软雅黑" w:hAnsi="微软雅黑" w:hint="eastAsia"/>
          <w:sz w:val="18"/>
          <w:szCs w:val="18"/>
          <w:lang w:eastAsia="zh-CN"/>
        </w:rPr>
        <w:t>位</w:t>
      </w:r>
      <w:r>
        <w:rPr>
          <w:rFonts w:ascii="微软雅黑" w:eastAsia="微软雅黑" w:hAnsi="微软雅黑" w:cs="微软雅黑" w:hint="eastAsia"/>
          <w:sz w:val="18"/>
          <w:szCs w:val="18"/>
          <w:lang w:eastAsia="zh-CN"/>
        </w:rPr>
        <w:t>的标志，该</w:t>
      </w:r>
      <w:r>
        <w:rPr>
          <w:rFonts w:ascii="微软雅黑" w:eastAsia="微软雅黑" w:hAnsi="微软雅黑"/>
          <w:sz w:val="18"/>
          <w:szCs w:val="18"/>
          <w:lang w:eastAsia="zh-CN"/>
        </w:rPr>
        <w:t>bit</w:t>
      </w:r>
      <w:r>
        <w:rPr>
          <w:rFonts w:ascii="微软雅黑" w:eastAsia="微软雅黑" w:hAnsi="微软雅黑" w:hint="eastAsia"/>
          <w:sz w:val="18"/>
          <w:szCs w:val="18"/>
          <w:lang w:eastAsia="zh-CN"/>
        </w:rPr>
        <w:t>属于</w:t>
      </w: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中的可选字段</w:t>
      </w:r>
    </w:p>
    <w:p w14:paraId="0F36D9E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46535F3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命令描述</w:t>
      </w: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正确的是：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0778C66E" w14:textId="77777777" w:rsidR="009557CF" w:rsidRDefault="002E4047">
      <w:pPr>
        <w:pStyle w:val="1a"/>
        <w:numPr>
          <w:ilvl w:val="0"/>
          <w:numId w:val="114"/>
        </w:numPr>
        <w:ind w:firstLineChars="0"/>
        <w:rPr>
          <w:rFonts w:ascii="微软雅黑" w:eastAsia="微软雅黑" w:hAnsi="微软雅黑"/>
          <w:sz w:val="18"/>
          <w:szCs w:val="18"/>
        </w:rPr>
      </w:pPr>
      <w:r>
        <w:rPr>
          <w:rFonts w:ascii="微软雅黑" w:eastAsia="微软雅黑" w:hAnsi="微软雅黑"/>
          <w:sz w:val="18"/>
          <w:szCs w:val="18"/>
        </w:rPr>
        <w:t>stub</w:t>
      </w:r>
      <w:r>
        <w:rPr>
          <w:rFonts w:ascii="微软雅黑" w:eastAsia="微软雅黑" w:hAnsi="微软雅黑" w:cs="微软雅黑" w:hint="eastAsia"/>
          <w:sz w:val="18"/>
          <w:szCs w:val="18"/>
        </w:rPr>
        <w:t>区域和</w:t>
      </w:r>
      <w:r>
        <w:rPr>
          <w:rFonts w:ascii="微软雅黑" w:eastAsia="微软雅黑" w:hAnsi="微软雅黑"/>
          <w:sz w:val="18"/>
          <w:szCs w:val="18"/>
        </w:rPr>
        <w:t>totally stub</w:t>
      </w:r>
      <w:r>
        <w:rPr>
          <w:rFonts w:ascii="微软雅黑" w:eastAsia="微软雅黑" w:hAnsi="微软雅黑" w:cs="微软雅黑" w:hint="eastAsia"/>
          <w:sz w:val="18"/>
          <w:szCs w:val="18"/>
        </w:rPr>
        <w:t>区域</w:t>
      </w:r>
      <w:r>
        <w:rPr>
          <w:rFonts w:ascii="微软雅黑" w:eastAsia="微软雅黑" w:hAnsi="微软雅黑" w:cs="微软雅黑" w:hint="eastAsia"/>
          <w:sz w:val="18"/>
          <w:szCs w:val="18"/>
          <w:lang w:eastAsia="zh-CN"/>
        </w:rPr>
        <w:t>的配置</w:t>
      </w:r>
      <w:r>
        <w:rPr>
          <w:rFonts w:ascii="微软雅黑" w:eastAsia="微软雅黑" w:hAnsi="微软雅黑" w:cs="微软雅黑" w:hint="eastAsia"/>
          <w:sz w:val="18"/>
          <w:szCs w:val="18"/>
        </w:rPr>
        <w:t>区别</w:t>
      </w:r>
      <w:r>
        <w:rPr>
          <w:rFonts w:ascii="微软雅黑" w:eastAsia="微软雅黑" w:hAnsi="微软雅黑" w:cs="微软雅黑" w:hint="eastAsia"/>
          <w:sz w:val="18"/>
          <w:szCs w:val="18"/>
          <w:lang w:eastAsia="zh-CN"/>
        </w:rPr>
        <w:t>是</w:t>
      </w:r>
      <w:r>
        <w:rPr>
          <w:rFonts w:ascii="微软雅黑" w:eastAsia="微软雅黑" w:hAnsi="微软雅黑"/>
          <w:sz w:val="18"/>
          <w:szCs w:val="18"/>
        </w:rPr>
        <w:t>totally stub</w:t>
      </w:r>
      <w:r>
        <w:rPr>
          <w:rFonts w:ascii="微软雅黑" w:eastAsia="微软雅黑" w:hAnsi="微软雅黑" w:cs="微软雅黑" w:hint="eastAsia"/>
          <w:sz w:val="18"/>
          <w:szCs w:val="18"/>
          <w:lang w:eastAsia="zh-CN"/>
        </w:rPr>
        <w:t>区配置</w:t>
      </w:r>
      <w:r>
        <w:rPr>
          <w:rFonts w:ascii="微软雅黑" w:eastAsia="微软雅黑" w:hAnsi="微软雅黑" w:cs="微软雅黑"/>
          <w:sz w:val="18"/>
          <w:szCs w:val="18"/>
          <w:lang w:eastAsia="zh-CN"/>
        </w:rPr>
        <w:t>了</w:t>
      </w:r>
      <w:r>
        <w:rPr>
          <w:rFonts w:ascii="微软雅黑" w:eastAsia="微软雅黑" w:hAnsi="微软雅黑"/>
          <w:sz w:val="18"/>
          <w:szCs w:val="18"/>
        </w:rPr>
        <w:t>no-summary</w:t>
      </w:r>
      <w:r>
        <w:rPr>
          <w:rFonts w:ascii="微软雅黑" w:eastAsia="微软雅黑" w:hAnsi="微软雅黑" w:cs="微软雅黑" w:hint="eastAsia"/>
          <w:sz w:val="18"/>
          <w:szCs w:val="18"/>
        </w:rPr>
        <w:t>参数</w:t>
      </w:r>
    </w:p>
    <w:p w14:paraId="3F6130B2" w14:textId="77777777" w:rsidR="009557CF" w:rsidRDefault="002E4047">
      <w:pPr>
        <w:pStyle w:val="1a"/>
        <w:numPr>
          <w:ilvl w:val="0"/>
          <w:numId w:val="114"/>
        </w:numPr>
        <w:ind w:firstLineChars="0"/>
        <w:rPr>
          <w:rFonts w:ascii="微软雅黑" w:eastAsia="微软雅黑" w:hAnsi="微软雅黑"/>
          <w:sz w:val="18"/>
          <w:szCs w:val="18"/>
        </w:rPr>
      </w:pPr>
      <w:r>
        <w:rPr>
          <w:rFonts w:ascii="微软雅黑" w:eastAsia="微软雅黑" w:hAnsi="微软雅黑"/>
          <w:sz w:val="18"/>
          <w:szCs w:val="18"/>
        </w:rPr>
        <w:t>stub router</w:t>
      </w:r>
      <w:r>
        <w:rPr>
          <w:rFonts w:ascii="微软雅黑" w:eastAsia="微软雅黑" w:hAnsi="微软雅黑" w:cs="微软雅黑" w:hint="eastAsia"/>
          <w:sz w:val="18"/>
          <w:szCs w:val="18"/>
        </w:rPr>
        <w:t>命令用来</w:t>
      </w:r>
      <w:r>
        <w:rPr>
          <w:rFonts w:ascii="微软雅黑" w:eastAsia="微软雅黑" w:hAnsi="微软雅黑" w:cs="微软雅黑" w:hint="eastAsia"/>
          <w:sz w:val="18"/>
          <w:szCs w:val="18"/>
          <w:lang w:eastAsia="zh-CN"/>
        </w:rPr>
        <w:t>配置</w:t>
      </w:r>
      <w:r>
        <w:rPr>
          <w:rFonts w:ascii="微软雅黑" w:eastAsia="微软雅黑" w:hAnsi="微软雅黑" w:cs="微软雅黑" w:hint="eastAsia"/>
          <w:sz w:val="18"/>
          <w:szCs w:val="18"/>
        </w:rPr>
        <w:t>此路由器为</w:t>
      </w:r>
      <w:r>
        <w:rPr>
          <w:rFonts w:ascii="微软雅黑" w:eastAsia="微软雅黑" w:hAnsi="微软雅黑"/>
          <w:sz w:val="18"/>
          <w:szCs w:val="18"/>
        </w:rPr>
        <w:t>Stub</w:t>
      </w:r>
      <w:r>
        <w:rPr>
          <w:rFonts w:ascii="微软雅黑" w:eastAsia="微软雅黑" w:hAnsi="微软雅黑" w:cs="微软雅黑" w:hint="eastAsia"/>
          <w:sz w:val="18"/>
          <w:szCs w:val="18"/>
        </w:rPr>
        <w:t>路由器，</w:t>
      </w:r>
      <w:r>
        <w:rPr>
          <w:rFonts w:ascii="微软雅黑" w:eastAsia="微软雅黑" w:hAnsi="微软雅黑"/>
          <w:sz w:val="18"/>
          <w:szCs w:val="18"/>
        </w:rPr>
        <w:t>stub</w:t>
      </w:r>
      <w:r>
        <w:rPr>
          <w:rFonts w:ascii="微软雅黑" w:eastAsia="微软雅黑" w:hAnsi="微软雅黑" w:cs="微软雅黑" w:hint="eastAsia"/>
          <w:sz w:val="18"/>
          <w:szCs w:val="18"/>
        </w:rPr>
        <w:t>路由器可以与</w:t>
      </w:r>
      <w:r>
        <w:rPr>
          <w:rFonts w:ascii="微软雅黑" w:eastAsia="微软雅黑" w:hAnsi="微软雅黑" w:cs="微软雅黑" w:hint="eastAsia"/>
          <w:sz w:val="18"/>
          <w:szCs w:val="18"/>
          <w:lang w:eastAsia="zh-CN"/>
        </w:rPr>
        <w:t>非</w:t>
      </w:r>
      <w:r>
        <w:rPr>
          <w:rFonts w:ascii="微软雅黑" w:eastAsia="微软雅黑" w:hAnsi="微软雅黑"/>
          <w:sz w:val="18"/>
          <w:szCs w:val="18"/>
        </w:rPr>
        <w:t>stub</w:t>
      </w:r>
      <w:r>
        <w:rPr>
          <w:rFonts w:ascii="微软雅黑" w:eastAsia="微软雅黑" w:hAnsi="微软雅黑" w:cs="微软雅黑" w:hint="eastAsia"/>
          <w:sz w:val="18"/>
          <w:szCs w:val="18"/>
        </w:rPr>
        <w:t>路由器形成邻居</w:t>
      </w:r>
      <w:r>
        <w:rPr>
          <w:rFonts w:ascii="微软雅黑" w:eastAsia="微软雅黑" w:hAnsi="微软雅黑" w:cs="微软雅黑" w:hint="eastAsia"/>
          <w:sz w:val="18"/>
          <w:szCs w:val="18"/>
          <w:lang w:eastAsia="zh-CN"/>
        </w:rPr>
        <w:t>关系</w:t>
      </w:r>
    </w:p>
    <w:p w14:paraId="0E95E220" w14:textId="77777777" w:rsidR="009557CF" w:rsidRDefault="002E4047">
      <w:pPr>
        <w:pStyle w:val="1a"/>
        <w:numPr>
          <w:ilvl w:val="0"/>
          <w:numId w:val="114"/>
        </w:numPr>
        <w:ind w:firstLineChars="0"/>
        <w:rPr>
          <w:rFonts w:ascii="微软雅黑" w:eastAsia="微软雅黑" w:hAnsi="微软雅黑"/>
          <w:sz w:val="18"/>
          <w:szCs w:val="18"/>
        </w:rPr>
      </w:pPr>
      <w:r>
        <w:rPr>
          <w:rFonts w:ascii="微软雅黑" w:eastAsia="微软雅黑" w:hAnsi="微软雅黑"/>
          <w:sz w:val="18"/>
          <w:szCs w:val="18"/>
        </w:rPr>
        <w:t>OSPFv3</w:t>
      </w:r>
      <w:r>
        <w:rPr>
          <w:rFonts w:ascii="微软雅黑" w:eastAsia="微软雅黑" w:hAnsi="微软雅黑" w:cs="微软雅黑" w:hint="eastAsia"/>
          <w:sz w:val="18"/>
          <w:szCs w:val="18"/>
          <w:lang w:eastAsia="zh-CN"/>
        </w:rPr>
        <w:t>配置</w:t>
      </w:r>
      <w:r>
        <w:rPr>
          <w:rFonts w:ascii="微软雅黑" w:eastAsia="微软雅黑" w:hAnsi="微软雅黑" w:cs="微软雅黑" w:hint="eastAsia"/>
          <w:sz w:val="18"/>
          <w:szCs w:val="18"/>
        </w:rPr>
        <w:t>中不必使用</w:t>
      </w:r>
      <w:r>
        <w:rPr>
          <w:rFonts w:ascii="微软雅黑" w:eastAsia="微软雅黑" w:hAnsi="微软雅黑"/>
          <w:sz w:val="18"/>
          <w:szCs w:val="18"/>
        </w:rPr>
        <w:t>router-id</w:t>
      </w:r>
      <w:r>
        <w:rPr>
          <w:rFonts w:ascii="微软雅黑" w:eastAsia="微软雅黑" w:hAnsi="微软雅黑" w:cs="微软雅黑" w:hint="eastAsia"/>
          <w:sz w:val="18"/>
          <w:szCs w:val="18"/>
        </w:rPr>
        <w:t>命令配置</w:t>
      </w:r>
      <w:r>
        <w:rPr>
          <w:rFonts w:ascii="微软雅黑" w:eastAsia="微软雅黑" w:hAnsi="微软雅黑"/>
          <w:sz w:val="18"/>
          <w:szCs w:val="18"/>
        </w:rPr>
        <w:t>router-id</w:t>
      </w:r>
      <w:r>
        <w:rPr>
          <w:rFonts w:ascii="微软雅黑" w:eastAsia="微软雅黑" w:hAnsi="微软雅黑"/>
          <w:sz w:val="18"/>
          <w:szCs w:val="18"/>
        </w:rPr>
        <w:t>，</w:t>
      </w:r>
      <w:r>
        <w:rPr>
          <w:rFonts w:ascii="微软雅黑" w:eastAsia="微软雅黑" w:hAnsi="微软雅黑" w:cs="微软雅黑" w:hint="eastAsia"/>
          <w:sz w:val="18"/>
          <w:szCs w:val="18"/>
          <w:lang w:eastAsia="zh-CN"/>
        </w:rPr>
        <w:t>配置</w:t>
      </w:r>
      <w:r>
        <w:rPr>
          <w:rFonts w:ascii="微软雅黑" w:eastAsia="微软雅黑" w:hAnsi="微软雅黑" w:cs="微软雅黑" w:hint="eastAsia"/>
          <w:sz w:val="18"/>
          <w:szCs w:val="18"/>
        </w:rPr>
        <w:t>方法和</w:t>
      </w:r>
      <w:r>
        <w:rPr>
          <w:rFonts w:ascii="微软雅黑" w:eastAsia="微软雅黑" w:hAnsi="微软雅黑"/>
          <w:sz w:val="18"/>
          <w:szCs w:val="18"/>
        </w:rPr>
        <w:t>OSPFv2</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rPr>
        <w:t>样</w:t>
      </w:r>
    </w:p>
    <w:p w14:paraId="2710A7B7" w14:textId="77777777" w:rsidR="009557CF" w:rsidRDefault="002E4047">
      <w:pPr>
        <w:pStyle w:val="1a"/>
        <w:numPr>
          <w:ilvl w:val="0"/>
          <w:numId w:val="114"/>
        </w:numPr>
        <w:ind w:firstLineChars="0"/>
        <w:rPr>
          <w:rFonts w:ascii="微软雅黑" w:eastAsia="微软雅黑" w:hAnsi="微软雅黑"/>
          <w:sz w:val="18"/>
          <w:szCs w:val="18"/>
        </w:rPr>
      </w:pPr>
      <w:r>
        <w:rPr>
          <w:rFonts w:ascii="微软雅黑" w:eastAsia="微软雅黑" w:hAnsi="微软雅黑"/>
          <w:sz w:val="18"/>
          <w:szCs w:val="18"/>
        </w:rPr>
        <w:t>OSPFv2</w:t>
      </w:r>
      <w:r>
        <w:rPr>
          <w:rFonts w:ascii="微软雅黑" w:eastAsia="微软雅黑" w:hAnsi="微软雅黑" w:cs="微软雅黑" w:hint="eastAsia"/>
          <w:sz w:val="18"/>
          <w:szCs w:val="18"/>
        </w:rPr>
        <w:t>和</w:t>
      </w:r>
      <w:r>
        <w:rPr>
          <w:rFonts w:ascii="微软雅黑" w:eastAsia="微软雅黑" w:hAnsi="微软雅黑"/>
          <w:sz w:val="18"/>
          <w:szCs w:val="18"/>
        </w:rPr>
        <w:t>OSPFv3</w:t>
      </w: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rPr>
        <w:t>接口命令的区别是</w:t>
      </w:r>
      <w:r>
        <w:rPr>
          <w:rFonts w:ascii="微软雅黑" w:eastAsia="微软雅黑" w:hAnsi="微软雅黑"/>
          <w:sz w:val="18"/>
          <w:szCs w:val="18"/>
        </w:rPr>
        <w:t>OSPFv2</w:t>
      </w:r>
      <w:r>
        <w:rPr>
          <w:rFonts w:ascii="微软雅黑" w:eastAsia="微软雅黑" w:hAnsi="微软雅黑" w:cs="微软雅黑" w:hint="eastAsia"/>
          <w:sz w:val="18"/>
          <w:szCs w:val="18"/>
        </w:rPr>
        <w:t>使用</w:t>
      </w:r>
      <w:r>
        <w:rPr>
          <w:rFonts w:ascii="微软雅黑" w:eastAsia="微软雅黑" w:hAnsi="微软雅黑"/>
          <w:sz w:val="18"/>
          <w:szCs w:val="18"/>
        </w:rPr>
        <w:t>network</w:t>
      </w:r>
      <w:r>
        <w:rPr>
          <w:rFonts w:ascii="微软雅黑" w:eastAsia="微软雅黑" w:hAnsi="微软雅黑" w:cs="微软雅黑" w:hint="eastAsia"/>
          <w:sz w:val="18"/>
          <w:szCs w:val="18"/>
        </w:rPr>
        <w:t>命令，</w:t>
      </w:r>
      <w:r>
        <w:rPr>
          <w:rFonts w:ascii="微软雅黑" w:eastAsia="微软雅黑" w:hAnsi="微软雅黑" w:cs="微软雅黑" w:hint="eastAsia"/>
          <w:sz w:val="18"/>
          <w:szCs w:val="18"/>
          <w:lang w:eastAsia="zh-CN"/>
        </w:rPr>
        <w:t>而</w:t>
      </w:r>
      <w:r>
        <w:rPr>
          <w:rFonts w:ascii="微软雅黑" w:eastAsia="微软雅黑" w:hAnsi="微软雅黑"/>
          <w:sz w:val="18"/>
          <w:szCs w:val="18"/>
        </w:rPr>
        <w:t>OSPFv3</w:t>
      </w:r>
      <w:r>
        <w:rPr>
          <w:rFonts w:ascii="微软雅黑" w:eastAsia="微软雅黑" w:hAnsi="微软雅黑" w:hint="eastAsia"/>
          <w:sz w:val="18"/>
          <w:szCs w:val="18"/>
          <w:lang w:eastAsia="zh-CN"/>
        </w:rPr>
        <w:t>直</w:t>
      </w:r>
      <w:r>
        <w:rPr>
          <w:rFonts w:ascii="微软雅黑" w:eastAsia="微软雅黑" w:hAnsi="微软雅黑" w:cs="微软雅黑" w:hint="eastAsia"/>
          <w:sz w:val="18"/>
          <w:szCs w:val="18"/>
        </w:rPr>
        <w:t>接在接</w:t>
      </w:r>
      <w:r>
        <w:rPr>
          <w:rFonts w:ascii="微软雅黑" w:eastAsia="微软雅黑" w:hAnsi="微软雅黑" w:hint="eastAsia"/>
          <w:sz w:val="18"/>
          <w:szCs w:val="18"/>
          <w:lang w:eastAsia="zh-CN"/>
        </w:rPr>
        <w:t>口</w:t>
      </w:r>
      <w:r>
        <w:rPr>
          <w:rFonts w:ascii="微软雅黑" w:eastAsia="微软雅黑" w:hAnsi="微软雅黑" w:cs="微软雅黑" w:hint="eastAsia"/>
          <w:sz w:val="18"/>
          <w:szCs w:val="18"/>
        </w:rPr>
        <w:t>上使能</w:t>
      </w:r>
    </w:p>
    <w:p w14:paraId="44FED2E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C</w:t>
      </w:r>
    </w:p>
    <w:p w14:paraId="7EED9CF7"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OSPF</w:t>
      </w:r>
      <w:r>
        <w:rPr>
          <w:rFonts w:ascii="微软雅黑" w:eastAsia="微软雅黑" w:hAnsi="微软雅黑" w:cs="微软雅黑" w:hint="eastAsia"/>
          <w:sz w:val="18"/>
          <w:szCs w:val="18"/>
        </w:rPr>
        <w:t>邻居无法</w:t>
      </w:r>
      <w:r>
        <w:rPr>
          <w:rFonts w:ascii="微软雅黑" w:eastAsia="微软雅黑" w:hAnsi="微软雅黑" w:hint="eastAsia"/>
          <w:sz w:val="18"/>
          <w:szCs w:val="18"/>
          <w:lang w:eastAsia="zh-CN"/>
        </w:rPr>
        <w:t>建立，</w:t>
      </w:r>
      <w:r>
        <w:rPr>
          <w:rFonts w:ascii="微软雅黑" w:eastAsia="微软雅黑" w:hAnsi="微软雅黑"/>
          <w:sz w:val="18"/>
          <w:szCs w:val="18"/>
        </w:rPr>
        <w:t>disp</w:t>
      </w:r>
      <w:r>
        <w:rPr>
          <w:rFonts w:ascii="微软雅黑" w:eastAsia="微软雅黑" w:hAnsi="微软雅黑" w:cs="微软雅黑" w:hint="eastAsia"/>
          <w:sz w:val="18"/>
          <w:szCs w:val="18"/>
          <w:lang w:eastAsia="zh-CN"/>
        </w:rPr>
        <w:t>l</w:t>
      </w:r>
      <w:r>
        <w:rPr>
          <w:rFonts w:ascii="微软雅黑" w:eastAsia="微软雅黑" w:hAnsi="微软雅黑"/>
          <w:sz w:val="18"/>
          <w:szCs w:val="18"/>
        </w:rPr>
        <w:t>ay ospf error</w:t>
      </w:r>
      <w:r>
        <w:rPr>
          <w:rFonts w:ascii="微软雅黑" w:eastAsia="微软雅黑" w:hAnsi="微软雅黑" w:cs="微软雅黑" w:hint="eastAsia"/>
          <w:sz w:val="18"/>
          <w:szCs w:val="18"/>
        </w:rPr>
        <w:t>给出如下</w:t>
      </w:r>
      <w:r>
        <w:rPr>
          <w:rFonts w:ascii="微软雅黑" w:eastAsia="微软雅黑" w:hAnsi="微软雅黑" w:cs="微软雅黑" w:hint="eastAsia"/>
          <w:sz w:val="18"/>
          <w:szCs w:val="18"/>
          <w:lang w:eastAsia="zh-CN"/>
        </w:rPr>
        <w:t>信</w:t>
      </w:r>
      <w:r>
        <w:rPr>
          <w:rFonts w:ascii="微软雅黑" w:eastAsia="微软雅黑" w:hAnsi="微软雅黑" w:cs="微软雅黑" w:hint="eastAsia"/>
          <w:sz w:val="18"/>
          <w:szCs w:val="18"/>
        </w:rPr>
        <w:t>息</w:t>
      </w:r>
      <w:r>
        <w:rPr>
          <w:rFonts w:ascii="微软雅黑" w:eastAsia="微软雅黑" w:hAnsi="微软雅黑"/>
          <w:sz w:val="18"/>
          <w:szCs w:val="18"/>
        </w:rPr>
        <w:t>，</w:t>
      </w:r>
      <w:r>
        <w:rPr>
          <w:rFonts w:ascii="微软雅黑" w:eastAsia="微软雅黑" w:hAnsi="微软雅黑" w:cs="微软雅黑" w:hint="eastAsia"/>
          <w:sz w:val="18"/>
          <w:szCs w:val="18"/>
          <w:lang w:eastAsia="zh-CN"/>
        </w:rPr>
        <w:t>有</w:t>
      </w:r>
      <w:r>
        <w:rPr>
          <w:rFonts w:ascii="微软雅黑" w:eastAsia="微软雅黑" w:hAnsi="微软雅黑" w:cs="微软雅黑" w:hint="eastAsia"/>
          <w:sz w:val="18"/>
          <w:szCs w:val="18"/>
        </w:rPr>
        <w:t>可能的</w:t>
      </w:r>
      <w:r>
        <w:rPr>
          <w:rFonts w:ascii="微软雅黑" w:eastAsia="微软雅黑" w:hAnsi="微软雅黑" w:cs="微软雅黑" w:hint="eastAsia"/>
          <w:sz w:val="18"/>
          <w:szCs w:val="18"/>
          <w:lang w:eastAsia="zh-CN"/>
        </w:rPr>
        <w:t>原</w:t>
      </w:r>
      <w:r>
        <w:rPr>
          <w:rFonts w:ascii="微软雅黑" w:eastAsia="微软雅黑" w:hAnsi="微软雅黑" w:cs="微软雅黑" w:hint="eastAsia"/>
          <w:sz w:val="18"/>
          <w:szCs w:val="18"/>
        </w:rPr>
        <w:t>因是</w:t>
      </w:r>
    </w:p>
    <w:p w14:paraId="7CABA0A5" w14:textId="77777777" w:rsidR="009557CF" w:rsidRDefault="002E4047">
      <w:pPr>
        <w:rPr>
          <w:rFonts w:ascii="微软雅黑" w:eastAsia="微软雅黑" w:hAnsi="微软雅黑"/>
          <w:sz w:val="18"/>
          <w:szCs w:val="18"/>
        </w:rPr>
      </w:pPr>
      <w:r>
        <w:rPr>
          <w:rFonts w:ascii="微软雅黑" w:eastAsia="微软雅黑" w:hAnsi="微软雅黑"/>
          <w:sz w:val="18"/>
          <w:szCs w:val="18"/>
        </w:rPr>
        <w:t>[RTB] display ospf error</w:t>
      </w:r>
    </w:p>
    <w:p w14:paraId="5F3ECFF4"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OSPF Process 1 with Router ID 2.2.2.2</w:t>
      </w:r>
    </w:p>
    <w:p w14:paraId="07BCA0C8" w14:textId="77777777" w:rsidR="009557CF" w:rsidRDefault="002E4047">
      <w:pPr>
        <w:ind w:left="840" w:firstLine="420"/>
        <w:rPr>
          <w:rFonts w:ascii="微软雅黑" w:eastAsia="微软雅黑" w:hAnsi="微软雅黑"/>
          <w:sz w:val="18"/>
          <w:szCs w:val="18"/>
        </w:rPr>
      </w:pPr>
      <w:r>
        <w:rPr>
          <w:rFonts w:ascii="微软雅黑" w:eastAsia="微软雅黑" w:hAnsi="微软雅黑"/>
          <w:sz w:val="18"/>
          <w:szCs w:val="18"/>
        </w:rPr>
        <w:t>OSPF error statistics</w:t>
      </w:r>
      <w:r>
        <w:rPr>
          <w:rFonts w:ascii="微软雅黑" w:eastAsia="微软雅黑" w:hAnsi="微软雅黑"/>
          <w:sz w:val="18"/>
          <w:szCs w:val="18"/>
        </w:rPr>
        <w:t>：</w:t>
      </w:r>
    </w:p>
    <w:p w14:paraId="6A70C3AA" w14:textId="77777777" w:rsidR="009557CF" w:rsidRDefault="002E4047">
      <w:pPr>
        <w:rPr>
          <w:rFonts w:ascii="微软雅黑" w:eastAsia="微软雅黑" w:hAnsi="微软雅黑"/>
          <w:sz w:val="18"/>
          <w:szCs w:val="18"/>
        </w:rPr>
      </w:pPr>
      <w:r>
        <w:rPr>
          <w:rFonts w:ascii="微软雅黑" w:eastAsia="微软雅黑" w:hAnsi="微软雅黑"/>
          <w:sz w:val="18"/>
          <w:szCs w:val="18"/>
        </w:rPr>
        <w:t>General packet errors</w:t>
      </w:r>
      <w:r>
        <w:rPr>
          <w:rFonts w:ascii="微软雅黑" w:eastAsia="微软雅黑" w:hAnsi="微软雅黑"/>
          <w:sz w:val="18"/>
          <w:szCs w:val="18"/>
        </w:rPr>
        <w:t>：</w:t>
      </w:r>
    </w:p>
    <w:p w14:paraId="030F34A4"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IP</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received my own packet</w:t>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packet</w:t>
      </w:r>
    </w:p>
    <w:p w14:paraId="79632FEC"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version</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checksum</w:t>
      </w:r>
    </w:p>
    <w:p w14:paraId="6D32615A"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10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area id</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D</w:t>
      </w:r>
      <w:r>
        <w:rPr>
          <w:rFonts w:ascii="微软雅黑" w:eastAsia="微软雅黑" w:hAnsi="微软雅黑"/>
          <w:sz w:val="18"/>
          <w:szCs w:val="18"/>
          <w:lang w:eastAsia="zh-CN"/>
        </w:rPr>
        <w:t>rop on unnumbered interface</w:t>
      </w:r>
    </w:p>
    <w:p w14:paraId="40CDAAC3"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 xml:space="preserve">ad </w:t>
      </w:r>
      <w:r>
        <w:rPr>
          <w:rFonts w:ascii="微软雅黑" w:eastAsia="微软雅黑" w:hAnsi="微软雅黑"/>
          <w:sz w:val="18"/>
          <w:szCs w:val="18"/>
          <w:lang w:eastAsia="zh-CN"/>
        </w:rPr>
        <w:t>virtual link</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Bad</w:t>
      </w:r>
      <w:r>
        <w:rPr>
          <w:rFonts w:ascii="微软雅黑" w:eastAsia="微软雅黑" w:hAnsi="微软雅黑"/>
          <w:sz w:val="18"/>
          <w:szCs w:val="18"/>
          <w:lang w:eastAsia="zh-CN"/>
        </w:rPr>
        <w:t xml:space="preserve"> authentication type</w:t>
      </w:r>
    </w:p>
    <w:p w14:paraId="2D1CD86D"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authentication key</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P</w:t>
      </w:r>
      <w:r>
        <w:rPr>
          <w:rFonts w:ascii="微软雅黑" w:eastAsia="微软雅黑" w:hAnsi="微软雅黑"/>
          <w:sz w:val="18"/>
          <w:szCs w:val="18"/>
          <w:lang w:eastAsia="zh-CN"/>
        </w:rPr>
        <w:t>acket too small</w:t>
      </w:r>
    </w:p>
    <w:p w14:paraId="46A7A26B"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P</w:t>
      </w:r>
      <w:r>
        <w:rPr>
          <w:rFonts w:ascii="微软雅黑" w:eastAsia="微软雅黑" w:hAnsi="微软雅黑"/>
          <w:sz w:val="18"/>
          <w:szCs w:val="18"/>
          <w:lang w:eastAsia="zh-CN"/>
        </w:rPr>
        <w:t>acket size&gt;ip length</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T</w:t>
      </w:r>
      <w:r>
        <w:rPr>
          <w:rFonts w:ascii="微软雅黑" w:eastAsia="微软雅黑" w:hAnsi="微软雅黑"/>
          <w:sz w:val="18"/>
          <w:szCs w:val="18"/>
          <w:lang w:eastAsia="zh-CN"/>
        </w:rPr>
        <w:t>ransmit error</w:t>
      </w:r>
    </w:p>
    <w:p w14:paraId="280EAE07"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Interfac</w:t>
      </w:r>
      <w:r>
        <w:rPr>
          <w:rFonts w:ascii="微软雅黑" w:eastAsia="微软雅黑" w:hAnsi="微软雅黑" w:hint="eastAsia"/>
          <w:sz w:val="18"/>
          <w:szCs w:val="18"/>
          <w:lang w:eastAsia="zh-CN"/>
        </w:rPr>
        <w:t>e</w:t>
      </w:r>
      <w:r>
        <w:rPr>
          <w:rFonts w:ascii="微软雅黑" w:eastAsia="微软雅黑" w:hAnsi="微软雅黑"/>
          <w:sz w:val="18"/>
          <w:szCs w:val="18"/>
          <w:lang w:eastAsia="zh-CN"/>
        </w:rPr>
        <w:t xml:space="preserve"> down</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Unknown neighbor</w:t>
      </w:r>
    </w:p>
    <w:p w14:paraId="5636FD23" w14:textId="77777777" w:rsidR="009557CF" w:rsidRDefault="002E4047">
      <w:pPr>
        <w:rPr>
          <w:rFonts w:ascii="微软雅黑" w:eastAsia="微软雅黑" w:hAnsi="微软雅黑"/>
          <w:sz w:val="18"/>
          <w:szCs w:val="18"/>
        </w:rPr>
      </w:pPr>
      <w:r>
        <w:rPr>
          <w:rFonts w:ascii="微软雅黑" w:eastAsia="微软雅黑" w:hAnsi="微软雅黑"/>
          <w:sz w:val="18"/>
          <w:szCs w:val="18"/>
        </w:rPr>
        <w:t>Hello packet errors</w:t>
      </w:r>
      <w:r>
        <w:rPr>
          <w:rFonts w:ascii="微软雅黑" w:eastAsia="微软雅黑" w:hAnsi="微软雅黑"/>
          <w:sz w:val="18"/>
          <w:szCs w:val="18"/>
        </w:rPr>
        <w:t>：</w:t>
      </w:r>
    </w:p>
    <w:p w14:paraId="169A0335"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hint="eastAsia"/>
          <w:sz w:val="18"/>
          <w:szCs w:val="18"/>
          <w:lang w:eastAsia="zh-CN"/>
        </w:rPr>
        <w:t>：</w:t>
      </w:r>
      <w:r>
        <w:rPr>
          <w:rFonts w:ascii="微软雅黑" w:eastAsia="微软雅黑" w:hAnsi="微软雅黑"/>
          <w:sz w:val="18"/>
          <w:szCs w:val="18"/>
        </w:rPr>
        <w:t>Netmask mismatch</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H</w:t>
      </w:r>
      <w:r>
        <w:rPr>
          <w:rFonts w:ascii="微软雅黑" w:eastAsia="微软雅黑" w:hAnsi="微软雅黑"/>
          <w:sz w:val="18"/>
          <w:szCs w:val="18"/>
          <w:lang w:eastAsia="zh-CN"/>
        </w:rPr>
        <w:t>ell</w:t>
      </w:r>
      <w:r>
        <w:rPr>
          <w:rFonts w:ascii="微软雅黑" w:eastAsia="微软雅黑" w:hAnsi="微软雅黑" w:hint="eastAsia"/>
          <w:sz w:val="18"/>
          <w:szCs w:val="18"/>
          <w:lang w:eastAsia="zh-CN"/>
        </w:rPr>
        <w:t>o</w:t>
      </w:r>
      <w:r>
        <w:rPr>
          <w:rFonts w:ascii="微软雅黑" w:eastAsia="微软雅黑" w:hAnsi="微软雅黑"/>
          <w:sz w:val="18"/>
          <w:szCs w:val="18"/>
          <w:lang w:eastAsia="zh-CN"/>
        </w:rPr>
        <w:t xml:space="preserve"> timer mismatch</w:t>
      </w:r>
    </w:p>
    <w:p w14:paraId="2D79B36A"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D</w:t>
      </w:r>
      <w:r>
        <w:rPr>
          <w:rFonts w:ascii="微软雅黑" w:eastAsia="微软雅黑" w:hAnsi="微软雅黑"/>
          <w:sz w:val="18"/>
          <w:szCs w:val="18"/>
          <w:lang w:eastAsia="zh-CN"/>
        </w:rPr>
        <w:t>ead timer</w:t>
      </w:r>
      <w:r>
        <w:rPr>
          <w:rFonts w:ascii="微软雅黑" w:eastAsia="微软雅黑" w:hAnsi="微软雅黑"/>
          <w:sz w:val="18"/>
          <w:szCs w:val="18"/>
          <w:lang w:eastAsia="zh-CN"/>
        </w:rPr>
        <w:t xml:space="preserve"> mismatch</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Extern option mismatch</w:t>
      </w:r>
    </w:p>
    <w:p w14:paraId="30E4B4F6"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w:t>
      </w:r>
      <w:r>
        <w:rPr>
          <w:rFonts w:ascii="微软雅黑" w:eastAsia="微软雅黑" w:hAnsi="微软雅黑"/>
          <w:sz w:val="18"/>
          <w:szCs w:val="18"/>
          <w:lang w:eastAsia="zh-CN"/>
        </w:rPr>
        <w:t>outer id confusion</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Virtual neighbor unknown</w:t>
      </w:r>
    </w:p>
    <w:p w14:paraId="50FF17D5"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 xml:space="preserve">NBMA </w:t>
      </w:r>
      <w:r>
        <w:rPr>
          <w:rFonts w:ascii="微软雅黑" w:eastAsia="微软雅黑" w:hAnsi="微软雅黑"/>
          <w:sz w:val="18"/>
          <w:szCs w:val="18"/>
          <w:lang w:eastAsia="zh-CN"/>
        </w:rPr>
        <w:t>neighbor unknown</w:t>
      </w:r>
    </w:p>
    <w:p w14:paraId="654237BE" w14:textId="77777777" w:rsidR="009557CF" w:rsidRDefault="002E4047">
      <w:pPr>
        <w:rPr>
          <w:rFonts w:ascii="微软雅黑" w:eastAsia="微软雅黑" w:hAnsi="微软雅黑"/>
          <w:sz w:val="18"/>
          <w:szCs w:val="18"/>
        </w:rPr>
      </w:pPr>
      <w:r>
        <w:rPr>
          <w:rFonts w:ascii="微软雅黑" w:eastAsia="微软雅黑" w:hAnsi="微软雅黑"/>
          <w:sz w:val="18"/>
          <w:szCs w:val="18"/>
        </w:rPr>
        <w:t>DD packet errors</w:t>
      </w:r>
      <w:r>
        <w:rPr>
          <w:rFonts w:ascii="微软雅黑" w:eastAsia="微软雅黑" w:hAnsi="微软雅黑"/>
          <w:sz w:val="18"/>
          <w:szCs w:val="18"/>
        </w:rPr>
        <w:t>：</w:t>
      </w:r>
    </w:p>
    <w:p w14:paraId="38616D68"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Neighbor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w:t>
      </w:r>
      <w:r>
        <w:rPr>
          <w:rFonts w:ascii="微软雅黑" w:eastAsia="微软雅黑" w:hAnsi="微软雅黑"/>
          <w:sz w:val="18"/>
          <w:szCs w:val="18"/>
          <w:lang w:eastAsia="zh-CN"/>
        </w:rPr>
        <w:t>outer id confusion</w:t>
      </w:r>
    </w:p>
    <w:p w14:paraId="0CAF1284"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Extern option mismatch</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Unknown LSA type</w:t>
      </w:r>
    </w:p>
    <w:p w14:paraId="3365FC5D"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sz w:val="18"/>
          <w:szCs w:val="18"/>
        </w:rPr>
        <w:t>：</w:t>
      </w:r>
      <w:r>
        <w:rPr>
          <w:rFonts w:ascii="微软雅黑" w:eastAsia="微软雅黑" w:hAnsi="微软雅黑"/>
          <w:sz w:val="18"/>
          <w:szCs w:val="18"/>
        </w:rPr>
        <w:t xml:space="preserve">MTU option </w:t>
      </w:r>
      <w:r>
        <w:rPr>
          <w:rFonts w:ascii="微软雅黑" w:eastAsia="微软雅黑" w:hAnsi="微软雅黑"/>
          <w:sz w:val="18"/>
          <w:szCs w:val="18"/>
        </w:rPr>
        <w:t>mismatch</w:t>
      </w:r>
    </w:p>
    <w:p w14:paraId="6A8F4E47"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LS ACK packet errors</w:t>
      </w:r>
      <w:r>
        <w:rPr>
          <w:rFonts w:ascii="微软雅黑" w:eastAsia="微软雅黑" w:hAnsi="微软雅黑"/>
          <w:sz w:val="18"/>
          <w:szCs w:val="18"/>
          <w:lang w:eastAsia="zh-CN"/>
        </w:rPr>
        <w:t>：</w:t>
      </w:r>
    </w:p>
    <w:p w14:paraId="16BAF979"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Bad ack</w:t>
      </w:r>
    </w:p>
    <w:p w14:paraId="1E015E37"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Duplicate ack</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Unknown LSA type</w:t>
      </w:r>
    </w:p>
    <w:p w14:paraId="358833DB"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LS REQ packet errors</w:t>
      </w:r>
      <w:r>
        <w:rPr>
          <w:rFonts w:ascii="微软雅黑" w:eastAsia="微软雅黑" w:hAnsi="微软雅黑"/>
          <w:sz w:val="18"/>
          <w:szCs w:val="18"/>
          <w:lang w:eastAsia="zh-CN"/>
        </w:rPr>
        <w:t>：</w:t>
      </w:r>
    </w:p>
    <w:p w14:paraId="453A2429"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Empty request</w:t>
      </w:r>
    </w:p>
    <w:p w14:paraId="628A1D4C"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Bad request</w:t>
      </w:r>
    </w:p>
    <w:p w14:paraId="6792D5BB"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LS UPD packet errors</w:t>
      </w:r>
      <w:r>
        <w:rPr>
          <w:rFonts w:ascii="微软雅黑" w:eastAsia="微软雅黑" w:hAnsi="微软雅黑"/>
          <w:sz w:val="18"/>
          <w:szCs w:val="18"/>
          <w:lang w:eastAsia="zh-CN"/>
        </w:rPr>
        <w:t>：</w:t>
      </w:r>
    </w:p>
    <w:p w14:paraId="071E611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Newer self-generate LSA</w:t>
      </w:r>
    </w:p>
    <w:p w14:paraId="337EA5DD"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LSA checksum bad</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w:t>
      </w:r>
      <w:r>
        <w:rPr>
          <w:rFonts w:ascii="微软雅黑" w:eastAsia="微软雅黑" w:hAnsi="微软雅黑"/>
          <w:sz w:val="18"/>
          <w:szCs w:val="18"/>
          <w:lang w:eastAsia="zh-CN"/>
        </w:rPr>
        <w:t>eceived less recent LSA</w:t>
      </w:r>
    </w:p>
    <w:p w14:paraId="1CADDD37"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Unknown LSA type</w:t>
      </w:r>
    </w:p>
    <w:p w14:paraId="550C36DC"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Opaque errors</w:t>
      </w:r>
      <w:r>
        <w:rPr>
          <w:rFonts w:ascii="微软雅黑" w:eastAsia="微软雅黑" w:hAnsi="微软雅黑"/>
          <w:sz w:val="18"/>
          <w:szCs w:val="18"/>
          <w:lang w:eastAsia="zh-CN"/>
        </w:rPr>
        <w:t>：</w:t>
      </w:r>
    </w:p>
    <w:p w14:paraId="50A1726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9-out of flooding scope</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10-out of flooding scope</w:t>
      </w:r>
    </w:p>
    <w:p w14:paraId="5CADF8FC"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11-out of flooding scope</w:t>
      </w:r>
    </w:p>
    <w:p w14:paraId="1935BE28"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lastRenderedPageBreak/>
        <w:t>Retransmission for packet over Limitation errors</w:t>
      </w:r>
      <w:r>
        <w:rPr>
          <w:rFonts w:ascii="微软雅黑" w:eastAsia="微软雅黑" w:hAnsi="微软雅黑"/>
          <w:sz w:val="18"/>
          <w:szCs w:val="18"/>
          <w:lang w:eastAsia="zh-CN"/>
        </w:rPr>
        <w:t>：</w:t>
      </w:r>
    </w:p>
    <w:p w14:paraId="3DCCB98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for DD Packet</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f</w:t>
      </w:r>
      <w:r>
        <w:rPr>
          <w:rFonts w:ascii="微软雅黑" w:eastAsia="微软雅黑" w:hAnsi="微软雅黑"/>
          <w:sz w:val="18"/>
          <w:szCs w:val="18"/>
          <w:lang w:eastAsia="zh-CN"/>
        </w:rPr>
        <w:t>or Update Packet</w:t>
      </w:r>
    </w:p>
    <w:p w14:paraId="71F573CF"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for Request Packet</w:t>
      </w:r>
    </w:p>
    <w:p w14:paraId="7068C641"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Receive Grace LSA errors</w:t>
      </w:r>
      <w:r>
        <w:rPr>
          <w:rFonts w:ascii="微软雅黑" w:eastAsia="微软雅黑" w:hAnsi="微软雅黑"/>
          <w:sz w:val="18"/>
          <w:szCs w:val="18"/>
          <w:lang w:eastAsia="zh-CN"/>
        </w:rPr>
        <w:t>：</w:t>
      </w:r>
    </w:p>
    <w:p w14:paraId="7E8AA7C4"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of invalid LSAs</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Number of policy failed LSAs</w:t>
      </w:r>
    </w:p>
    <w:p w14:paraId="285309A8"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of wrong period LSAs</w:t>
      </w:r>
    </w:p>
    <w:p w14:paraId="14A64AD3"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Configuration errors</w:t>
      </w:r>
      <w:r>
        <w:rPr>
          <w:rFonts w:ascii="微软雅黑" w:eastAsia="微软雅黑" w:hAnsi="微软雅黑"/>
          <w:sz w:val="18"/>
          <w:szCs w:val="18"/>
          <w:lang w:eastAsia="zh-CN"/>
        </w:rPr>
        <w:t>：</w:t>
      </w:r>
    </w:p>
    <w:p w14:paraId="4A913D7E"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Tunnel cost mistake</w:t>
      </w:r>
    </w:p>
    <w:p w14:paraId="40F0F77F"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 xml:space="preserve">The network type of the neighboring interface </w:t>
      </w:r>
      <w:r>
        <w:rPr>
          <w:rFonts w:ascii="微软雅黑" w:eastAsia="微软雅黑" w:hAnsi="微软雅黑"/>
          <w:sz w:val="18"/>
          <w:szCs w:val="18"/>
          <w:lang w:eastAsia="zh-CN"/>
        </w:rPr>
        <w:t>is not consistent.</w:t>
      </w:r>
    </w:p>
    <w:p w14:paraId="77538C1D" w14:textId="77777777" w:rsidR="009557CF" w:rsidRDefault="002E4047">
      <w:pPr>
        <w:pStyle w:val="1a"/>
        <w:numPr>
          <w:ilvl w:val="0"/>
          <w:numId w:val="115"/>
        </w:numPr>
        <w:ind w:firstLineChars="0"/>
        <w:rPr>
          <w:rFonts w:ascii="微软雅黑" w:eastAsia="微软雅黑" w:hAnsi="微软雅黑"/>
          <w:sz w:val="18"/>
          <w:szCs w:val="18"/>
        </w:rPr>
      </w:pPr>
      <w:r>
        <w:rPr>
          <w:rFonts w:ascii="微软雅黑" w:eastAsia="微软雅黑" w:hAnsi="微软雅黑"/>
          <w:sz w:val="18"/>
          <w:szCs w:val="18"/>
        </w:rPr>
        <w:t xml:space="preserve">Router ID </w:t>
      </w:r>
      <w:r>
        <w:rPr>
          <w:rFonts w:ascii="微软雅黑" w:eastAsia="微软雅黑" w:hAnsi="微软雅黑" w:cs="微软雅黑" w:hint="eastAsia"/>
          <w:sz w:val="18"/>
          <w:szCs w:val="18"/>
        </w:rPr>
        <w:t>冲突</w:t>
      </w:r>
    </w:p>
    <w:p w14:paraId="5B333197" w14:textId="77777777" w:rsidR="009557CF" w:rsidRDefault="002E4047">
      <w:pPr>
        <w:pStyle w:val="1a"/>
        <w:numPr>
          <w:ilvl w:val="0"/>
          <w:numId w:val="115"/>
        </w:numPr>
        <w:ind w:firstLineChars="0"/>
        <w:rPr>
          <w:rFonts w:ascii="微软雅黑" w:eastAsia="微软雅黑" w:hAnsi="微软雅黑"/>
          <w:sz w:val="18"/>
          <w:szCs w:val="18"/>
        </w:rPr>
      </w:pPr>
      <w:r>
        <w:rPr>
          <w:rFonts w:ascii="微软雅黑" w:eastAsia="微软雅黑" w:hAnsi="微软雅黑" w:hint="eastAsia"/>
          <w:sz w:val="18"/>
          <w:szCs w:val="18"/>
          <w:lang w:eastAsia="zh-CN"/>
        </w:rPr>
        <w:t>区</w:t>
      </w:r>
      <w:r>
        <w:rPr>
          <w:rFonts w:ascii="微软雅黑" w:eastAsia="微软雅黑" w:hAnsi="微软雅黑" w:cs="微软雅黑" w:hint="eastAsia"/>
          <w:sz w:val="18"/>
          <w:szCs w:val="18"/>
        </w:rPr>
        <w:t>域</w:t>
      </w:r>
      <w:r>
        <w:rPr>
          <w:rFonts w:ascii="微软雅黑" w:eastAsia="微软雅黑" w:hAnsi="微软雅黑"/>
          <w:sz w:val="18"/>
          <w:szCs w:val="18"/>
        </w:rPr>
        <w:t>ID</w:t>
      </w:r>
      <w:r>
        <w:rPr>
          <w:rFonts w:ascii="微软雅黑" w:eastAsia="微软雅黑" w:hAnsi="微软雅黑" w:cs="微软雅黑" w:hint="eastAsia"/>
          <w:sz w:val="18"/>
          <w:szCs w:val="18"/>
        </w:rPr>
        <w:t>不匹配</w:t>
      </w:r>
    </w:p>
    <w:p w14:paraId="56024DD6" w14:textId="77777777" w:rsidR="009557CF" w:rsidRDefault="002E4047">
      <w:pPr>
        <w:pStyle w:val="1a"/>
        <w:numPr>
          <w:ilvl w:val="0"/>
          <w:numId w:val="115"/>
        </w:numPr>
        <w:ind w:firstLineChars="0"/>
        <w:rPr>
          <w:rFonts w:ascii="微软雅黑" w:eastAsia="微软雅黑" w:hAnsi="微软雅黑"/>
          <w:sz w:val="18"/>
          <w:szCs w:val="18"/>
        </w:rPr>
      </w:pPr>
      <w:r>
        <w:rPr>
          <w:rFonts w:ascii="微软雅黑" w:eastAsia="微软雅黑" w:hAnsi="微软雅黑" w:cs="微软雅黑" w:hint="eastAsia"/>
          <w:sz w:val="18"/>
          <w:szCs w:val="18"/>
        </w:rPr>
        <w:t>网络掩码不一致</w:t>
      </w:r>
    </w:p>
    <w:p w14:paraId="3170FEBB" w14:textId="77777777" w:rsidR="009557CF" w:rsidRDefault="002E4047">
      <w:pPr>
        <w:pStyle w:val="1a"/>
        <w:numPr>
          <w:ilvl w:val="0"/>
          <w:numId w:val="115"/>
        </w:numPr>
        <w:ind w:firstLineChars="0"/>
        <w:rPr>
          <w:rFonts w:ascii="微软雅黑" w:eastAsia="微软雅黑" w:hAnsi="微软雅黑"/>
          <w:sz w:val="18"/>
          <w:szCs w:val="18"/>
        </w:rPr>
      </w:pPr>
      <w:r>
        <w:rPr>
          <w:rFonts w:ascii="微软雅黑" w:eastAsia="微软雅黑" w:hAnsi="微软雅黑"/>
          <w:sz w:val="18"/>
          <w:szCs w:val="18"/>
        </w:rPr>
        <w:t>MTU</w:t>
      </w:r>
      <w:r>
        <w:rPr>
          <w:rFonts w:ascii="微软雅黑" w:eastAsia="微软雅黑" w:hAnsi="微软雅黑" w:cs="微软雅黑" w:hint="eastAsia"/>
          <w:sz w:val="18"/>
          <w:szCs w:val="18"/>
        </w:rPr>
        <w:t>不一致</w:t>
      </w:r>
    </w:p>
    <w:p w14:paraId="56E92CA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4A6362B4"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OSPF</w:t>
      </w:r>
      <w:r>
        <w:rPr>
          <w:rFonts w:ascii="微软雅黑" w:eastAsia="微软雅黑" w:hAnsi="微软雅黑" w:cs="宋体" w:hint="eastAsia"/>
          <w:sz w:val="18"/>
          <w:szCs w:val="18"/>
        </w:rPr>
        <w:t>邻居无法建立</w:t>
      </w:r>
      <w:r>
        <w:rPr>
          <w:rFonts w:ascii="微软雅黑" w:eastAsia="微软雅黑" w:hAnsi="微软雅黑" w:hint="eastAsia"/>
          <w:sz w:val="18"/>
          <w:szCs w:val="18"/>
          <w:lang w:eastAsia="zh-CN"/>
        </w:rPr>
        <w:t>，</w:t>
      </w:r>
      <w:r>
        <w:rPr>
          <w:rFonts w:ascii="微软雅黑" w:eastAsia="微软雅黑" w:hAnsi="微软雅黑"/>
          <w:sz w:val="18"/>
          <w:szCs w:val="18"/>
        </w:rPr>
        <w:t>display ospf error</w:t>
      </w:r>
      <w:r>
        <w:rPr>
          <w:rFonts w:ascii="微软雅黑" w:eastAsia="微软雅黑" w:hAnsi="微软雅黑" w:cs="宋体" w:hint="eastAsia"/>
          <w:sz w:val="18"/>
          <w:szCs w:val="18"/>
        </w:rPr>
        <w:t>给出如</w:t>
      </w:r>
      <w:r>
        <w:rPr>
          <w:rFonts w:ascii="微软雅黑" w:eastAsia="微软雅黑" w:hAnsi="微软雅黑" w:cs="宋体" w:hint="eastAsia"/>
          <w:sz w:val="18"/>
          <w:szCs w:val="18"/>
          <w:lang w:eastAsia="zh-CN"/>
        </w:rPr>
        <w:t>下信息</w:t>
      </w:r>
      <w:r>
        <w:rPr>
          <w:rFonts w:ascii="微软雅黑" w:eastAsia="微软雅黑" w:hAnsi="微软雅黑" w:cs="宋体"/>
          <w:sz w:val="18"/>
          <w:szCs w:val="18"/>
          <w:lang w:eastAsia="zh-CN"/>
        </w:rPr>
        <w:t>，有可</w:t>
      </w:r>
      <w:r>
        <w:rPr>
          <w:rFonts w:ascii="微软雅黑" w:eastAsia="微软雅黑" w:hAnsi="微软雅黑" w:cs="宋体" w:hint="eastAsia"/>
          <w:sz w:val="18"/>
          <w:szCs w:val="18"/>
        </w:rPr>
        <w:t>能的原因</w:t>
      </w:r>
      <w:r>
        <w:rPr>
          <w:rFonts w:ascii="微软雅黑" w:eastAsia="微软雅黑" w:hAnsi="微软雅黑" w:hint="eastAsia"/>
          <w:sz w:val="18"/>
          <w:szCs w:val="18"/>
          <w:lang w:eastAsia="zh-CN"/>
        </w:rPr>
        <w:t>是</w:t>
      </w:r>
    </w:p>
    <w:p w14:paraId="61CE7146" w14:textId="77777777" w:rsidR="009557CF" w:rsidRDefault="002E4047">
      <w:pPr>
        <w:rPr>
          <w:rFonts w:ascii="微软雅黑" w:eastAsia="微软雅黑" w:hAnsi="微软雅黑"/>
          <w:sz w:val="18"/>
          <w:szCs w:val="18"/>
        </w:rPr>
      </w:pPr>
      <w:r>
        <w:rPr>
          <w:rFonts w:ascii="微软雅黑" w:eastAsia="微软雅黑" w:hAnsi="微软雅黑"/>
          <w:sz w:val="18"/>
          <w:szCs w:val="18"/>
        </w:rPr>
        <w:t>[RTB] display ospf error</w:t>
      </w:r>
    </w:p>
    <w:p w14:paraId="47DC7B1F"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OSPF Process 1 with Router ID 2.2.2.2</w:t>
      </w:r>
    </w:p>
    <w:p w14:paraId="706C354B" w14:textId="77777777" w:rsidR="009557CF" w:rsidRDefault="002E4047">
      <w:pPr>
        <w:ind w:left="840" w:firstLine="420"/>
        <w:rPr>
          <w:rFonts w:ascii="微软雅黑" w:eastAsia="微软雅黑" w:hAnsi="微软雅黑"/>
          <w:sz w:val="18"/>
          <w:szCs w:val="18"/>
        </w:rPr>
      </w:pPr>
      <w:r>
        <w:rPr>
          <w:rFonts w:ascii="微软雅黑" w:eastAsia="微软雅黑" w:hAnsi="微软雅黑"/>
          <w:sz w:val="18"/>
          <w:szCs w:val="18"/>
        </w:rPr>
        <w:t>OSPF error statistics</w:t>
      </w:r>
      <w:r>
        <w:rPr>
          <w:rFonts w:ascii="微软雅黑" w:eastAsia="微软雅黑" w:hAnsi="微软雅黑"/>
          <w:sz w:val="18"/>
          <w:szCs w:val="18"/>
        </w:rPr>
        <w:t>：</w:t>
      </w:r>
    </w:p>
    <w:p w14:paraId="024560B5" w14:textId="77777777" w:rsidR="009557CF" w:rsidRDefault="002E4047">
      <w:pPr>
        <w:rPr>
          <w:rFonts w:ascii="微软雅黑" w:eastAsia="微软雅黑" w:hAnsi="微软雅黑"/>
          <w:sz w:val="18"/>
          <w:szCs w:val="18"/>
        </w:rPr>
      </w:pPr>
      <w:r>
        <w:rPr>
          <w:rFonts w:ascii="微软雅黑" w:eastAsia="微软雅黑" w:hAnsi="微软雅黑"/>
          <w:sz w:val="18"/>
          <w:szCs w:val="18"/>
        </w:rPr>
        <w:t>General packet errors</w:t>
      </w:r>
      <w:r>
        <w:rPr>
          <w:rFonts w:ascii="微软雅黑" w:eastAsia="微软雅黑" w:hAnsi="微软雅黑"/>
          <w:sz w:val="18"/>
          <w:szCs w:val="18"/>
        </w:rPr>
        <w:t>：</w:t>
      </w:r>
    </w:p>
    <w:p w14:paraId="3A9BA6F1"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IP</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received my own packet</w:t>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 xml:space="preserve">ad </w:t>
      </w:r>
      <w:r>
        <w:rPr>
          <w:rFonts w:ascii="微软雅黑" w:eastAsia="微软雅黑" w:hAnsi="微软雅黑"/>
          <w:sz w:val="18"/>
          <w:szCs w:val="18"/>
          <w:lang w:eastAsia="zh-CN"/>
        </w:rPr>
        <w:t>packet</w:t>
      </w:r>
    </w:p>
    <w:p w14:paraId="0060455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version</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checksum</w:t>
      </w:r>
    </w:p>
    <w:p w14:paraId="08501623"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 xml:space="preserve">ad area id </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D</w:t>
      </w:r>
      <w:r>
        <w:rPr>
          <w:rFonts w:ascii="微软雅黑" w:eastAsia="微软雅黑" w:hAnsi="微软雅黑"/>
          <w:sz w:val="18"/>
          <w:szCs w:val="18"/>
          <w:lang w:eastAsia="zh-CN"/>
        </w:rPr>
        <w:t>rop on unnumbered interface</w:t>
      </w:r>
    </w:p>
    <w:p w14:paraId="036DEACD"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virtual link</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8</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Bad</w:t>
      </w:r>
      <w:r>
        <w:rPr>
          <w:rFonts w:ascii="微软雅黑" w:eastAsia="微软雅黑" w:hAnsi="微软雅黑"/>
          <w:sz w:val="18"/>
          <w:szCs w:val="18"/>
          <w:lang w:eastAsia="zh-CN"/>
        </w:rPr>
        <w:t xml:space="preserve"> authentication type</w:t>
      </w:r>
    </w:p>
    <w:p w14:paraId="2AD5712A"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authentication key</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P</w:t>
      </w:r>
      <w:r>
        <w:rPr>
          <w:rFonts w:ascii="微软雅黑" w:eastAsia="微软雅黑" w:hAnsi="微软雅黑"/>
          <w:sz w:val="18"/>
          <w:szCs w:val="18"/>
          <w:lang w:eastAsia="zh-CN"/>
        </w:rPr>
        <w:t>acket too small</w:t>
      </w:r>
    </w:p>
    <w:p w14:paraId="59631367"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P</w:t>
      </w:r>
      <w:r>
        <w:rPr>
          <w:rFonts w:ascii="微软雅黑" w:eastAsia="微软雅黑" w:hAnsi="微软雅黑"/>
          <w:sz w:val="18"/>
          <w:szCs w:val="18"/>
          <w:lang w:eastAsia="zh-CN"/>
        </w:rPr>
        <w:t>acket size&gt;ip length</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T</w:t>
      </w:r>
      <w:r>
        <w:rPr>
          <w:rFonts w:ascii="微软雅黑" w:eastAsia="微软雅黑" w:hAnsi="微软雅黑"/>
          <w:sz w:val="18"/>
          <w:szCs w:val="18"/>
          <w:lang w:eastAsia="zh-CN"/>
        </w:rPr>
        <w:t>ransmit error</w:t>
      </w:r>
    </w:p>
    <w:p w14:paraId="48EC43BD"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Interface down</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Unknown neighbor</w:t>
      </w:r>
    </w:p>
    <w:p w14:paraId="2AEF8406" w14:textId="77777777" w:rsidR="009557CF" w:rsidRDefault="002E4047">
      <w:pPr>
        <w:rPr>
          <w:rFonts w:ascii="微软雅黑" w:eastAsia="微软雅黑" w:hAnsi="微软雅黑"/>
          <w:sz w:val="18"/>
          <w:szCs w:val="18"/>
        </w:rPr>
      </w:pPr>
      <w:r>
        <w:rPr>
          <w:rFonts w:ascii="微软雅黑" w:eastAsia="微软雅黑" w:hAnsi="微软雅黑"/>
          <w:sz w:val="18"/>
          <w:szCs w:val="18"/>
        </w:rPr>
        <w:t>Hello packet errors</w:t>
      </w:r>
      <w:r>
        <w:rPr>
          <w:rFonts w:ascii="微软雅黑" w:eastAsia="微软雅黑" w:hAnsi="微软雅黑"/>
          <w:sz w:val="18"/>
          <w:szCs w:val="18"/>
        </w:rPr>
        <w:t>：</w:t>
      </w:r>
    </w:p>
    <w:p w14:paraId="41A8B644"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hint="eastAsia"/>
          <w:sz w:val="18"/>
          <w:szCs w:val="18"/>
          <w:lang w:eastAsia="zh-CN"/>
        </w:rPr>
        <w:t>：</w:t>
      </w:r>
      <w:r>
        <w:rPr>
          <w:rFonts w:ascii="微软雅黑" w:eastAsia="微软雅黑" w:hAnsi="微软雅黑"/>
          <w:sz w:val="18"/>
          <w:szCs w:val="18"/>
        </w:rPr>
        <w:t>Netmask mismatch</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H</w:t>
      </w:r>
      <w:r>
        <w:rPr>
          <w:rFonts w:ascii="微软雅黑" w:eastAsia="微软雅黑" w:hAnsi="微软雅黑"/>
          <w:sz w:val="18"/>
          <w:szCs w:val="18"/>
          <w:lang w:eastAsia="zh-CN"/>
        </w:rPr>
        <w:t>ell</w:t>
      </w:r>
      <w:r>
        <w:rPr>
          <w:rFonts w:ascii="微软雅黑" w:eastAsia="微软雅黑" w:hAnsi="微软雅黑" w:hint="eastAsia"/>
          <w:sz w:val="18"/>
          <w:szCs w:val="18"/>
          <w:lang w:eastAsia="zh-CN"/>
        </w:rPr>
        <w:t>o</w:t>
      </w:r>
      <w:r>
        <w:rPr>
          <w:rFonts w:ascii="微软雅黑" w:eastAsia="微软雅黑" w:hAnsi="微软雅黑"/>
          <w:sz w:val="18"/>
          <w:szCs w:val="18"/>
          <w:lang w:eastAsia="zh-CN"/>
        </w:rPr>
        <w:t xml:space="preserve"> timer mismatch</w:t>
      </w:r>
    </w:p>
    <w:p w14:paraId="0065319D"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D</w:t>
      </w:r>
      <w:r>
        <w:rPr>
          <w:rFonts w:ascii="微软雅黑" w:eastAsia="微软雅黑" w:hAnsi="微软雅黑"/>
          <w:sz w:val="18"/>
          <w:szCs w:val="18"/>
          <w:lang w:eastAsia="zh-CN"/>
        </w:rPr>
        <w:t>ead timer mismatch</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Extern option mismatch</w:t>
      </w:r>
    </w:p>
    <w:p w14:paraId="452CFE85"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w:t>
      </w:r>
      <w:r>
        <w:rPr>
          <w:rFonts w:ascii="微软雅黑" w:eastAsia="微软雅黑" w:hAnsi="微软雅黑"/>
          <w:sz w:val="18"/>
          <w:szCs w:val="18"/>
          <w:lang w:eastAsia="zh-CN"/>
        </w:rPr>
        <w:t>outer id confusion</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Virtual neighbor unknown</w:t>
      </w:r>
    </w:p>
    <w:p w14:paraId="6A2D0DC8"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 xml:space="preserve">NBMA </w:t>
      </w:r>
      <w:r>
        <w:rPr>
          <w:rFonts w:ascii="微软雅黑" w:eastAsia="微软雅黑" w:hAnsi="微软雅黑"/>
          <w:sz w:val="18"/>
          <w:szCs w:val="18"/>
          <w:lang w:eastAsia="zh-CN"/>
        </w:rPr>
        <w:t>neighbor unknown</w:t>
      </w:r>
    </w:p>
    <w:p w14:paraId="5D76953C" w14:textId="77777777" w:rsidR="009557CF" w:rsidRDefault="002E4047">
      <w:pPr>
        <w:rPr>
          <w:rFonts w:ascii="微软雅黑" w:eastAsia="微软雅黑" w:hAnsi="微软雅黑"/>
          <w:sz w:val="18"/>
          <w:szCs w:val="18"/>
        </w:rPr>
      </w:pPr>
      <w:r>
        <w:rPr>
          <w:rFonts w:ascii="微软雅黑" w:eastAsia="微软雅黑" w:hAnsi="微软雅黑"/>
          <w:sz w:val="18"/>
          <w:szCs w:val="18"/>
        </w:rPr>
        <w:t>DD packet errors</w:t>
      </w:r>
      <w:r>
        <w:rPr>
          <w:rFonts w:ascii="微软雅黑" w:eastAsia="微软雅黑" w:hAnsi="微软雅黑"/>
          <w:sz w:val="18"/>
          <w:szCs w:val="18"/>
        </w:rPr>
        <w:t>：</w:t>
      </w:r>
    </w:p>
    <w:p w14:paraId="294807FF"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N</w:t>
      </w:r>
      <w:r>
        <w:rPr>
          <w:rFonts w:ascii="微软雅黑" w:eastAsia="微软雅黑" w:hAnsi="微软雅黑"/>
          <w:sz w:val="18"/>
          <w:szCs w:val="18"/>
          <w:lang w:eastAsia="zh-CN"/>
        </w:rPr>
        <w:t>eighbor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w:t>
      </w:r>
      <w:r>
        <w:rPr>
          <w:rFonts w:ascii="微软雅黑" w:eastAsia="微软雅黑" w:hAnsi="微软雅黑"/>
          <w:sz w:val="18"/>
          <w:szCs w:val="18"/>
          <w:lang w:eastAsia="zh-CN"/>
        </w:rPr>
        <w:t>outer id confusion</w:t>
      </w:r>
    </w:p>
    <w:p w14:paraId="4B679C60"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Extern option mismatch</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Unknown LSA type</w:t>
      </w:r>
    </w:p>
    <w:p w14:paraId="60E6E770"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sz w:val="18"/>
          <w:szCs w:val="18"/>
        </w:rPr>
        <w:t>：</w:t>
      </w:r>
      <w:r>
        <w:rPr>
          <w:rFonts w:ascii="微软雅黑" w:eastAsia="微软雅黑" w:hAnsi="微软雅黑"/>
          <w:sz w:val="18"/>
          <w:szCs w:val="18"/>
        </w:rPr>
        <w:t>MTU option mismatch</w:t>
      </w:r>
    </w:p>
    <w:p w14:paraId="1549A85B"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LS ACK packet errors</w:t>
      </w:r>
      <w:r>
        <w:rPr>
          <w:rFonts w:ascii="微软雅黑" w:eastAsia="微软雅黑" w:hAnsi="微软雅黑"/>
          <w:sz w:val="18"/>
          <w:szCs w:val="18"/>
          <w:lang w:eastAsia="zh-CN"/>
        </w:rPr>
        <w:t>：</w:t>
      </w:r>
    </w:p>
    <w:p w14:paraId="45CC576B"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Bad ack</w:t>
      </w:r>
    </w:p>
    <w:p w14:paraId="4B426BBA"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Duplicate ack</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Unknown LSA type</w:t>
      </w:r>
    </w:p>
    <w:p w14:paraId="4E2B9FD4"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LS REQ packet errors</w:t>
      </w:r>
      <w:r>
        <w:rPr>
          <w:rFonts w:ascii="微软雅黑" w:eastAsia="微软雅黑" w:hAnsi="微软雅黑"/>
          <w:sz w:val="18"/>
          <w:szCs w:val="18"/>
          <w:lang w:eastAsia="zh-CN"/>
        </w:rPr>
        <w:t>：</w:t>
      </w:r>
    </w:p>
    <w:p w14:paraId="7A9F5903"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Empty request</w:t>
      </w:r>
    </w:p>
    <w:p w14:paraId="4E26AF7E"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Bad request</w:t>
      </w:r>
    </w:p>
    <w:p w14:paraId="3D2741BA"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LS UPD packet errors</w:t>
      </w:r>
      <w:r>
        <w:rPr>
          <w:rFonts w:ascii="微软雅黑" w:eastAsia="微软雅黑" w:hAnsi="微软雅黑"/>
          <w:sz w:val="18"/>
          <w:szCs w:val="18"/>
          <w:lang w:eastAsia="zh-CN"/>
        </w:rPr>
        <w:t>：</w:t>
      </w:r>
    </w:p>
    <w:p w14:paraId="261144F4"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Newer self-generate LSA</w:t>
      </w:r>
    </w:p>
    <w:p w14:paraId="7F8F09F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lastRenderedPageBreak/>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LSA checksum bad</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w:t>
      </w:r>
      <w:r>
        <w:rPr>
          <w:rFonts w:ascii="微软雅黑" w:eastAsia="微软雅黑" w:hAnsi="微软雅黑"/>
          <w:sz w:val="18"/>
          <w:szCs w:val="18"/>
          <w:lang w:eastAsia="zh-CN"/>
        </w:rPr>
        <w:t>eceived less recent LSA</w:t>
      </w:r>
    </w:p>
    <w:p w14:paraId="2D7D89CB"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Unknown LSA type</w:t>
      </w:r>
    </w:p>
    <w:p w14:paraId="441BF468"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Opaque errors</w:t>
      </w:r>
      <w:r>
        <w:rPr>
          <w:rFonts w:ascii="微软雅黑" w:eastAsia="微软雅黑" w:hAnsi="微软雅黑"/>
          <w:sz w:val="18"/>
          <w:szCs w:val="18"/>
          <w:lang w:eastAsia="zh-CN"/>
        </w:rPr>
        <w:t>：</w:t>
      </w:r>
    </w:p>
    <w:p w14:paraId="7F7C1471"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9-out of flooding scope</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10-out of flooding scope</w:t>
      </w:r>
    </w:p>
    <w:p w14:paraId="56292B03"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11-out</w:t>
      </w:r>
      <w:r>
        <w:rPr>
          <w:rFonts w:ascii="微软雅黑" w:eastAsia="微软雅黑" w:hAnsi="微软雅黑"/>
          <w:sz w:val="18"/>
          <w:szCs w:val="18"/>
          <w:lang w:eastAsia="zh-CN"/>
        </w:rPr>
        <w:t xml:space="preserve"> of flooding scope</w:t>
      </w:r>
    </w:p>
    <w:p w14:paraId="0463E497"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Retransmission for packet over Limitation errors</w:t>
      </w:r>
      <w:r>
        <w:rPr>
          <w:rFonts w:ascii="微软雅黑" w:eastAsia="微软雅黑" w:hAnsi="微软雅黑"/>
          <w:sz w:val="18"/>
          <w:szCs w:val="18"/>
          <w:lang w:eastAsia="zh-CN"/>
        </w:rPr>
        <w:t>：</w:t>
      </w:r>
    </w:p>
    <w:p w14:paraId="074527CF"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for DD Packet</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for Update Packet</w:t>
      </w:r>
    </w:p>
    <w:p w14:paraId="0314F776"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for Request Packet</w:t>
      </w:r>
    </w:p>
    <w:p w14:paraId="56661360"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Receive Grace LSA errors</w:t>
      </w:r>
      <w:r>
        <w:rPr>
          <w:rFonts w:ascii="微软雅黑" w:eastAsia="微软雅黑" w:hAnsi="微软雅黑"/>
          <w:sz w:val="18"/>
          <w:szCs w:val="18"/>
          <w:lang w:eastAsia="zh-CN"/>
        </w:rPr>
        <w:t>：</w:t>
      </w:r>
    </w:p>
    <w:p w14:paraId="25023BD8"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of invalid LSAs</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Number of policy failed LSAs</w:t>
      </w:r>
    </w:p>
    <w:p w14:paraId="61BEA283"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of wrong p</w:t>
      </w:r>
      <w:r>
        <w:rPr>
          <w:rFonts w:ascii="微软雅黑" w:eastAsia="微软雅黑" w:hAnsi="微软雅黑"/>
          <w:sz w:val="18"/>
          <w:szCs w:val="18"/>
          <w:lang w:eastAsia="zh-CN"/>
        </w:rPr>
        <w:t>eriod LSAs</w:t>
      </w:r>
    </w:p>
    <w:p w14:paraId="696D5BA5"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Configuration errors</w:t>
      </w:r>
      <w:r>
        <w:rPr>
          <w:rFonts w:ascii="微软雅黑" w:eastAsia="微软雅黑" w:hAnsi="微软雅黑"/>
          <w:sz w:val="18"/>
          <w:szCs w:val="18"/>
          <w:lang w:eastAsia="zh-CN"/>
        </w:rPr>
        <w:t>：</w:t>
      </w:r>
    </w:p>
    <w:p w14:paraId="2361C3E7"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Tunnel cost mistake</w:t>
      </w:r>
    </w:p>
    <w:p w14:paraId="78A52B2A"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The network type of the neighboring interface is not consistent.</w:t>
      </w:r>
    </w:p>
    <w:p w14:paraId="7375D793" w14:textId="77777777" w:rsidR="009557CF" w:rsidRDefault="002E4047">
      <w:pPr>
        <w:pStyle w:val="1a"/>
        <w:numPr>
          <w:ilvl w:val="0"/>
          <w:numId w:val="116"/>
        </w:numPr>
        <w:ind w:firstLineChars="0"/>
        <w:rPr>
          <w:rFonts w:ascii="微软雅黑" w:eastAsia="微软雅黑" w:hAnsi="微软雅黑"/>
          <w:sz w:val="18"/>
          <w:szCs w:val="18"/>
        </w:rPr>
      </w:pPr>
      <w:r>
        <w:rPr>
          <w:rFonts w:ascii="微软雅黑" w:eastAsia="微软雅黑" w:hAnsi="微软雅黑"/>
          <w:sz w:val="18"/>
          <w:szCs w:val="18"/>
        </w:rPr>
        <w:t xml:space="preserve">Router ID </w:t>
      </w:r>
      <w:r>
        <w:rPr>
          <w:rFonts w:ascii="微软雅黑" w:eastAsia="微软雅黑" w:hAnsi="微软雅黑" w:cs="微软雅黑" w:hint="eastAsia"/>
          <w:sz w:val="18"/>
          <w:szCs w:val="18"/>
        </w:rPr>
        <w:t>冲突</w:t>
      </w:r>
    </w:p>
    <w:p w14:paraId="0ADC2335" w14:textId="77777777" w:rsidR="009557CF" w:rsidRDefault="002E4047">
      <w:pPr>
        <w:pStyle w:val="1a"/>
        <w:numPr>
          <w:ilvl w:val="0"/>
          <w:numId w:val="116"/>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H</w:t>
      </w:r>
      <w:r>
        <w:rPr>
          <w:rFonts w:ascii="微软雅黑" w:eastAsia="微软雅黑" w:hAnsi="微软雅黑"/>
          <w:sz w:val="18"/>
          <w:szCs w:val="18"/>
          <w:lang w:eastAsia="zh-CN"/>
        </w:rPr>
        <w:t>ello</w:t>
      </w:r>
      <w:r>
        <w:rPr>
          <w:rFonts w:ascii="微软雅黑" w:eastAsia="微软雅黑" w:hAnsi="微软雅黑"/>
          <w:sz w:val="18"/>
          <w:szCs w:val="18"/>
          <w:lang w:eastAsia="zh-CN"/>
        </w:rPr>
        <w:t>时间间隔和</w:t>
      </w:r>
      <w:r>
        <w:rPr>
          <w:rFonts w:ascii="微软雅黑" w:eastAsia="微软雅黑" w:hAnsi="微软雅黑" w:hint="eastAsia"/>
          <w:sz w:val="18"/>
          <w:szCs w:val="18"/>
          <w:lang w:eastAsia="zh-CN"/>
        </w:rPr>
        <w:t>D</w:t>
      </w:r>
      <w:r>
        <w:rPr>
          <w:rFonts w:ascii="微软雅黑" w:eastAsia="微软雅黑" w:hAnsi="微软雅黑"/>
          <w:sz w:val="18"/>
          <w:szCs w:val="18"/>
          <w:lang w:eastAsia="zh-CN"/>
        </w:rPr>
        <w:t>ead</w:t>
      </w:r>
      <w:r>
        <w:rPr>
          <w:rFonts w:ascii="微软雅黑" w:eastAsia="微软雅黑" w:hAnsi="微软雅黑"/>
          <w:sz w:val="18"/>
          <w:szCs w:val="18"/>
          <w:lang w:eastAsia="zh-CN"/>
        </w:rPr>
        <w:t>时间间隔不一致</w:t>
      </w:r>
    </w:p>
    <w:p w14:paraId="3A3F6505" w14:textId="77777777" w:rsidR="009557CF" w:rsidRDefault="002E4047">
      <w:pPr>
        <w:pStyle w:val="1a"/>
        <w:numPr>
          <w:ilvl w:val="0"/>
          <w:numId w:val="11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验证类型不一致</w:t>
      </w:r>
    </w:p>
    <w:p w14:paraId="2D135692" w14:textId="77777777" w:rsidR="009557CF" w:rsidRDefault="002E4047">
      <w:pPr>
        <w:pStyle w:val="1a"/>
        <w:numPr>
          <w:ilvl w:val="0"/>
          <w:numId w:val="11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网络掩码不一致</w:t>
      </w:r>
    </w:p>
    <w:p w14:paraId="59ECEC2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712BF765"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OSPF</w:t>
      </w:r>
      <w:r>
        <w:rPr>
          <w:rFonts w:ascii="微软雅黑" w:eastAsia="微软雅黑" w:hAnsi="微软雅黑" w:cs="微软雅黑" w:hint="eastAsia"/>
          <w:sz w:val="18"/>
          <w:szCs w:val="18"/>
        </w:rPr>
        <w:t>邻居</w:t>
      </w:r>
      <w:r>
        <w:rPr>
          <w:rFonts w:ascii="微软雅黑" w:eastAsia="微软雅黑" w:hAnsi="微软雅黑" w:cs="微软雅黑" w:hint="eastAsia"/>
          <w:sz w:val="18"/>
          <w:szCs w:val="18"/>
          <w:lang w:eastAsia="zh-CN"/>
        </w:rPr>
        <w:t>无</w:t>
      </w:r>
      <w:r>
        <w:rPr>
          <w:rFonts w:ascii="微软雅黑" w:eastAsia="微软雅黑" w:hAnsi="微软雅黑" w:cs="微软雅黑" w:hint="eastAsia"/>
          <w:sz w:val="18"/>
          <w:szCs w:val="18"/>
        </w:rPr>
        <w:t>法建立，</w:t>
      </w:r>
      <w:r>
        <w:rPr>
          <w:rFonts w:ascii="微软雅黑" w:eastAsia="微软雅黑" w:hAnsi="微软雅黑"/>
          <w:sz w:val="18"/>
          <w:szCs w:val="18"/>
        </w:rPr>
        <w:t>display ospf error</w:t>
      </w:r>
      <w:r>
        <w:rPr>
          <w:rFonts w:ascii="微软雅黑" w:eastAsia="微软雅黑" w:hAnsi="微软雅黑" w:cs="微软雅黑" w:hint="eastAsia"/>
          <w:sz w:val="18"/>
          <w:szCs w:val="18"/>
        </w:rPr>
        <w:t>给出如下信息，有可能的</w:t>
      </w:r>
      <w:r>
        <w:rPr>
          <w:rFonts w:ascii="微软雅黑" w:eastAsia="微软雅黑" w:hAnsi="微软雅黑" w:cs="微软雅黑" w:hint="eastAsia"/>
          <w:sz w:val="18"/>
          <w:szCs w:val="18"/>
          <w:lang w:eastAsia="zh-CN"/>
        </w:rPr>
        <w:t>原因</w:t>
      </w:r>
      <w:r>
        <w:rPr>
          <w:rFonts w:ascii="微软雅黑" w:eastAsia="微软雅黑" w:hAnsi="微软雅黑" w:cs="微软雅黑" w:hint="eastAsia"/>
          <w:sz w:val="18"/>
          <w:szCs w:val="18"/>
        </w:rPr>
        <w:t>是</w:t>
      </w:r>
    </w:p>
    <w:p w14:paraId="3EBEC11F"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[RTB] display ospf </w:t>
      </w:r>
      <w:r>
        <w:rPr>
          <w:rFonts w:ascii="微软雅黑" w:eastAsia="微软雅黑" w:hAnsi="微软雅黑"/>
          <w:sz w:val="18"/>
          <w:szCs w:val="18"/>
        </w:rPr>
        <w:t>error</w:t>
      </w:r>
    </w:p>
    <w:p w14:paraId="37039D9A" w14:textId="77777777" w:rsidR="009557CF" w:rsidRDefault="002E4047">
      <w:pPr>
        <w:ind w:left="840" w:firstLine="420"/>
        <w:rPr>
          <w:rFonts w:ascii="微软雅黑" w:eastAsia="微软雅黑" w:hAnsi="微软雅黑"/>
          <w:sz w:val="18"/>
          <w:szCs w:val="18"/>
        </w:rPr>
      </w:pPr>
      <w:r>
        <w:rPr>
          <w:rFonts w:ascii="微软雅黑" w:eastAsia="微软雅黑" w:hAnsi="微软雅黑"/>
          <w:sz w:val="18"/>
          <w:szCs w:val="18"/>
        </w:rPr>
        <w:t>OSPF Process 1 with Router ID 2.2.2.2</w:t>
      </w:r>
    </w:p>
    <w:p w14:paraId="20C1E088" w14:textId="77777777" w:rsidR="009557CF" w:rsidRDefault="002E4047">
      <w:pPr>
        <w:ind w:left="1260" w:firstLine="420"/>
        <w:rPr>
          <w:rFonts w:ascii="微软雅黑" w:eastAsia="微软雅黑" w:hAnsi="微软雅黑"/>
          <w:sz w:val="18"/>
          <w:szCs w:val="18"/>
        </w:rPr>
      </w:pPr>
      <w:r>
        <w:rPr>
          <w:rFonts w:ascii="微软雅黑" w:eastAsia="微软雅黑" w:hAnsi="微软雅黑"/>
          <w:sz w:val="18"/>
          <w:szCs w:val="18"/>
        </w:rPr>
        <w:t>OSPF error statistics</w:t>
      </w:r>
      <w:r>
        <w:rPr>
          <w:rFonts w:ascii="微软雅黑" w:eastAsia="微软雅黑" w:hAnsi="微软雅黑"/>
          <w:sz w:val="18"/>
          <w:szCs w:val="18"/>
        </w:rPr>
        <w:t>：</w:t>
      </w:r>
    </w:p>
    <w:p w14:paraId="48CF951A" w14:textId="77777777" w:rsidR="009557CF" w:rsidRDefault="002E4047">
      <w:pPr>
        <w:rPr>
          <w:rFonts w:ascii="微软雅黑" w:eastAsia="微软雅黑" w:hAnsi="微软雅黑"/>
          <w:sz w:val="18"/>
          <w:szCs w:val="18"/>
        </w:rPr>
      </w:pPr>
      <w:r>
        <w:rPr>
          <w:rFonts w:ascii="微软雅黑" w:eastAsia="微软雅黑" w:hAnsi="微软雅黑"/>
          <w:sz w:val="18"/>
          <w:szCs w:val="18"/>
        </w:rPr>
        <w:t>General packet errors</w:t>
      </w:r>
      <w:r>
        <w:rPr>
          <w:rFonts w:ascii="微软雅黑" w:eastAsia="微软雅黑" w:hAnsi="微软雅黑"/>
          <w:sz w:val="18"/>
          <w:szCs w:val="18"/>
        </w:rPr>
        <w:t>：</w:t>
      </w:r>
    </w:p>
    <w:p w14:paraId="5E97DC29"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IP</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received my own packet</w:t>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packet</w:t>
      </w:r>
    </w:p>
    <w:p w14:paraId="02E6094F"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version</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checksum</w:t>
      </w:r>
    </w:p>
    <w:p w14:paraId="4DFFCB34"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 xml:space="preserve">ad area id </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D</w:t>
      </w:r>
      <w:r>
        <w:rPr>
          <w:rFonts w:ascii="微软雅黑" w:eastAsia="微软雅黑" w:hAnsi="微软雅黑"/>
          <w:sz w:val="18"/>
          <w:szCs w:val="18"/>
          <w:lang w:eastAsia="zh-CN"/>
        </w:rPr>
        <w:t>rop on unnumbered interface</w:t>
      </w:r>
    </w:p>
    <w:p w14:paraId="692369E0"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virtual link</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Bad</w:t>
      </w:r>
      <w:r>
        <w:rPr>
          <w:rFonts w:ascii="微软雅黑" w:eastAsia="微软雅黑" w:hAnsi="微软雅黑"/>
          <w:sz w:val="18"/>
          <w:szCs w:val="18"/>
          <w:lang w:eastAsia="zh-CN"/>
        </w:rPr>
        <w:t xml:space="preserve"> authentication type</w:t>
      </w:r>
    </w:p>
    <w:p w14:paraId="0EA19B0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3</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ad authentication key</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P</w:t>
      </w:r>
      <w:r>
        <w:rPr>
          <w:rFonts w:ascii="微软雅黑" w:eastAsia="微软雅黑" w:hAnsi="微软雅黑"/>
          <w:sz w:val="18"/>
          <w:szCs w:val="18"/>
          <w:lang w:eastAsia="zh-CN"/>
        </w:rPr>
        <w:t>acket too small</w:t>
      </w:r>
    </w:p>
    <w:p w14:paraId="68C44D07"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P</w:t>
      </w:r>
      <w:r>
        <w:rPr>
          <w:rFonts w:ascii="微软雅黑" w:eastAsia="微软雅黑" w:hAnsi="微软雅黑"/>
          <w:sz w:val="18"/>
          <w:szCs w:val="18"/>
          <w:lang w:eastAsia="zh-CN"/>
        </w:rPr>
        <w:t>acket size&gt;ip length</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T</w:t>
      </w:r>
      <w:r>
        <w:rPr>
          <w:rFonts w:ascii="微软雅黑" w:eastAsia="微软雅黑" w:hAnsi="微软雅黑"/>
          <w:sz w:val="18"/>
          <w:szCs w:val="18"/>
          <w:lang w:eastAsia="zh-CN"/>
        </w:rPr>
        <w:t>ransmit error</w:t>
      </w:r>
    </w:p>
    <w:p w14:paraId="4DCBF350"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Interface down</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Unknown neighbor</w:t>
      </w:r>
    </w:p>
    <w:p w14:paraId="244221E0" w14:textId="77777777" w:rsidR="009557CF" w:rsidRDefault="002E4047">
      <w:pPr>
        <w:rPr>
          <w:rFonts w:ascii="微软雅黑" w:eastAsia="微软雅黑" w:hAnsi="微软雅黑"/>
          <w:sz w:val="18"/>
          <w:szCs w:val="18"/>
        </w:rPr>
      </w:pPr>
      <w:r>
        <w:rPr>
          <w:rFonts w:ascii="微软雅黑" w:eastAsia="微软雅黑" w:hAnsi="微软雅黑"/>
          <w:sz w:val="18"/>
          <w:szCs w:val="18"/>
        </w:rPr>
        <w:t>Hello packet errors</w:t>
      </w:r>
      <w:r>
        <w:rPr>
          <w:rFonts w:ascii="微软雅黑" w:eastAsia="微软雅黑" w:hAnsi="微软雅黑"/>
          <w:sz w:val="18"/>
          <w:szCs w:val="18"/>
        </w:rPr>
        <w:t>：</w:t>
      </w:r>
    </w:p>
    <w:p w14:paraId="181A51BD"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hint="eastAsia"/>
          <w:sz w:val="18"/>
          <w:szCs w:val="18"/>
          <w:lang w:eastAsia="zh-CN"/>
        </w:rPr>
        <w:t>：</w:t>
      </w:r>
      <w:r>
        <w:rPr>
          <w:rFonts w:ascii="微软雅黑" w:eastAsia="微软雅黑" w:hAnsi="微软雅黑"/>
          <w:sz w:val="18"/>
          <w:szCs w:val="18"/>
        </w:rPr>
        <w:t>Netmask mismatch</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H</w:t>
      </w:r>
      <w:r>
        <w:rPr>
          <w:rFonts w:ascii="微软雅黑" w:eastAsia="微软雅黑" w:hAnsi="微软雅黑"/>
          <w:sz w:val="18"/>
          <w:szCs w:val="18"/>
          <w:lang w:eastAsia="zh-CN"/>
        </w:rPr>
        <w:t>ell</w:t>
      </w:r>
      <w:r>
        <w:rPr>
          <w:rFonts w:ascii="微软雅黑" w:eastAsia="微软雅黑" w:hAnsi="微软雅黑" w:hint="eastAsia"/>
          <w:sz w:val="18"/>
          <w:szCs w:val="18"/>
          <w:lang w:eastAsia="zh-CN"/>
        </w:rPr>
        <w:t>o</w:t>
      </w:r>
      <w:r>
        <w:rPr>
          <w:rFonts w:ascii="微软雅黑" w:eastAsia="微软雅黑" w:hAnsi="微软雅黑"/>
          <w:sz w:val="18"/>
          <w:szCs w:val="18"/>
          <w:lang w:eastAsia="zh-CN"/>
        </w:rPr>
        <w:t xml:space="preserve"> timer mismatch</w:t>
      </w:r>
    </w:p>
    <w:p w14:paraId="44BE7E73"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D</w:t>
      </w:r>
      <w:r>
        <w:rPr>
          <w:rFonts w:ascii="微软雅黑" w:eastAsia="微软雅黑" w:hAnsi="微软雅黑"/>
          <w:sz w:val="18"/>
          <w:szCs w:val="18"/>
          <w:lang w:eastAsia="zh-CN"/>
        </w:rPr>
        <w:t>ead timer mismatch</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Extern </w:t>
      </w:r>
      <w:r>
        <w:rPr>
          <w:rFonts w:ascii="微软雅黑" w:eastAsia="微软雅黑" w:hAnsi="微软雅黑"/>
          <w:sz w:val="18"/>
          <w:szCs w:val="18"/>
          <w:lang w:eastAsia="zh-CN"/>
        </w:rPr>
        <w:t>option mismatch</w:t>
      </w:r>
    </w:p>
    <w:p w14:paraId="5B05E3DB"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w:t>
      </w:r>
      <w:r>
        <w:rPr>
          <w:rFonts w:ascii="微软雅黑" w:eastAsia="微软雅黑" w:hAnsi="微软雅黑"/>
          <w:sz w:val="18"/>
          <w:szCs w:val="18"/>
          <w:lang w:eastAsia="zh-CN"/>
        </w:rPr>
        <w:t>outer id confusion</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Virtual neighbor unknown</w:t>
      </w:r>
    </w:p>
    <w:p w14:paraId="0C033FD9"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 xml:space="preserve">NBMA </w:t>
      </w:r>
      <w:r>
        <w:rPr>
          <w:rFonts w:ascii="微软雅黑" w:eastAsia="微软雅黑" w:hAnsi="微软雅黑"/>
          <w:sz w:val="18"/>
          <w:szCs w:val="18"/>
          <w:lang w:eastAsia="zh-CN"/>
        </w:rPr>
        <w:t>neighbor unknown</w:t>
      </w:r>
    </w:p>
    <w:p w14:paraId="73B521E6" w14:textId="77777777" w:rsidR="009557CF" w:rsidRDefault="002E4047">
      <w:pPr>
        <w:rPr>
          <w:rFonts w:ascii="微软雅黑" w:eastAsia="微软雅黑" w:hAnsi="微软雅黑"/>
          <w:sz w:val="18"/>
          <w:szCs w:val="18"/>
        </w:rPr>
      </w:pPr>
      <w:r>
        <w:rPr>
          <w:rFonts w:ascii="微软雅黑" w:eastAsia="微软雅黑" w:hAnsi="微软雅黑"/>
          <w:sz w:val="18"/>
          <w:szCs w:val="18"/>
        </w:rPr>
        <w:t>DD packet errors</w:t>
      </w:r>
      <w:r>
        <w:rPr>
          <w:rFonts w:ascii="微软雅黑" w:eastAsia="微软雅黑" w:hAnsi="微软雅黑"/>
          <w:sz w:val="18"/>
          <w:szCs w:val="18"/>
        </w:rPr>
        <w:t>：</w:t>
      </w:r>
    </w:p>
    <w:p w14:paraId="06E26BFF"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Neighbor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w:t>
      </w:r>
      <w:r>
        <w:rPr>
          <w:rFonts w:ascii="微软雅黑" w:eastAsia="微软雅黑" w:hAnsi="微软雅黑"/>
          <w:sz w:val="18"/>
          <w:szCs w:val="18"/>
          <w:lang w:eastAsia="zh-CN"/>
        </w:rPr>
        <w:t>outer id confusion</w:t>
      </w:r>
    </w:p>
    <w:p w14:paraId="3755B76E"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Extern option mismatch</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Unknown LSA type</w:t>
      </w:r>
    </w:p>
    <w:p w14:paraId="6E6ACDBA"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sz w:val="18"/>
          <w:szCs w:val="18"/>
        </w:rPr>
        <w:t>：</w:t>
      </w:r>
      <w:r>
        <w:rPr>
          <w:rFonts w:ascii="微软雅黑" w:eastAsia="微软雅黑" w:hAnsi="微软雅黑"/>
          <w:sz w:val="18"/>
          <w:szCs w:val="18"/>
        </w:rPr>
        <w:t>MTU option mismatch</w:t>
      </w:r>
    </w:p>
    <w:p w14:paraId="12633F73"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LS ACK packet errors</w:t>
      </w:r>
      <w:r>
        <w:rPr>
          <w:rFonts w:ascii="微软雅黑" w:eastAsia="微软雅黑" w:hAnsi="微软雅黑"/>
          <w:sz w:val="18"/>
          <w:szCs w:val="18"/>
          <w:lang w:eastAsia="zh-CN"/>
        </w:rPr>
        <w:t>：</w:t>
      </w:r>
    </w:p>
    <w:p w14:paraId="0485E164"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w:t>
      </w:r>
      <w:r>
        <w:rPr>
          <w:rFonts w:ascii="微软雅黑" w:eastAsia="微软雅黑" w:hAnsi="微软雅黑"/>
          <w:sz w:val="18"/>
          <w:szCs w:val="18"/>
          <w:lang w:eastAsia="zh-CN"/>
        </w:rPr>
        <w:t>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Bad ack</w:t>
      </w:r>
    </w:p>
    <w:p w14:paraId="1F247F2A"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Duplicate ack</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Unknown LSA type</w:t>
      </w:r>
    </w:p>
    <w:p w14:paraId="562F2CD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lastRenderedPageBreak/>
        <w:t>LS REQ packet errors</w:t>
      </w:r>
      <w:r>
        <w:rPr>
          <w:rFonts w:ascii="微软雅黑" w:eastAsia="微软雅黑" w:hAnsi="微软雅黑"/>
          <w:sz w:val="18"/>
          <w:szCs w:val="18"/>
          <w:lang w:eastAsia="zh-CN"/>
        </w:rPr>
        <w:t>：</w:t>
      </w:r>
    </w:p>
    <w:p w14:paraId="6AD767D4"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Empty request</w:t>
      </w:r>
    </w:p>
    <w:p w14:paraId="64B70D4D"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Bad request</w:t>
      </w:r>
    </w:p>
    <w:p w14:paraId="5D86225B"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LS UPD packet errors</w:t>
      </w:r>
      <w:r>
        <w:rPr>
          <w:rFonts w:ascii="微软雅黑" w:eastAsia="微软雅黑" w:hAnsi="微软雅黑"/>
          <w:sz w:val="18"/>
          <w:szCs w:val="18"/>
          <w:lang w:eastAsia="zh-CN"/>
        </w:rPr>
        <w:t>：</w:t>
      </w:r>
    </w:p>
    <w:p w14:paraId="7DE0DFA9"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Neighbor state low</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Newer self-generate LSA</w:t>
      </w:r>
    </w:p>
    <w:p w14:paraId="36F15819"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LSA checksum bad</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R</w:t>
      </w:r>
      <w:r>
        <w:rPr>
          <w:rFonts w:ascii="微软雅黑" w:eastAsia="微软雅黑" w:hAnsi="微软雅黑"/>
          <w:sz w:val="18"/>
          <w:szCs w:val="18"/>
          <w:lang w:eastAsia="zh-CN"/>
        </w:rPr>
        <w:t>eceived less recent LSA</w:t>
      </w:r>
    </w:p>
    <w:p w14:paraId="63CD7ABE"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Unknown LSA type</w:t>
      </w:r>
    </w:p>
    <w:p w14:paraId="5CEAA5AF"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Opaque errors</w:t>
      </w:r>
      <w:r>
        <w:rPr>
          <w:rFonts w:ascii="微软雅黑" w:eastAsia="微软雅黑" w:hAnsi="微软雅黑"/>
          <w:sz w:val="18"/>
          <w:szCs w:val="18"/>
          <w:lang w:eastAsia="zh-CN"/>
        </w:rPr>
        <w:t>：</w:t>
      </w:r>
    </w:p>
    <w:p w14:paraId="30E32289"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9-out of flooding scope</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10-out of flooding scope</w:t>
      </w:r>
    </w:p>
    <w:p w14:paraId="14B0B43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11-out of flooding scope</w:t>
      </w:r>
    </w:p>
    <w:p w14:paraId="59FD8E25"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Retransmission for packet over Limitation errors</w:t>
      </w:r>
      <w:r>
        <w:rPr>
          <w:rFonts w:ascii="微软雅黑" w:eastAsia="微软雅黑" w:hAnsi="微软雅黑"/>
          <w:sz w:val="18"/>
          <w:szCs w:val="18"/>
          <w:lang w:eastAsia="zh-CN"/>
        </w:rPr>
        <w:t>：</w:t>
      </w:r>
    </w:p>
    <w:p w14:paraId="6F43132E"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for DD Packet</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for Update Packet</w:t>
      </w:r>
    </w:p>
    <w:p w14:paraId="7B43C19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 xml:space="preserve">Number </w:t>
      </w:r>
      <w:r>
        <w:rPr>
          <w:rFonts w:ascii="微软雅黑" w:eastAsia="微软雅黑" w:hAnsi="微软雅黑"/>
          <w:sz w:val="18"/>
          <w:szCs w:val="18"/>
          <w:lang w:eastAsia="zh-CN"/>
        </w:rPr>
        <w:t>for Request Packet</w:t>
      </w:r>
    </w:p>
    <w:p w14:paraId="7165F399"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Receive Grace LSA errors</w:t>
      </w:r>
      <w:r>
        <w:rPr>
          <w:rFonts w:ascii="微软雅黑" w:eastAsia="微软雅黑" w:hAnsi="微软雅黑"/>
          <w:sz w:val="18"/>
          <w:szCs w:val="18"/>
          <w:lang w:eastAsia="zh-CN"/>
        </w:rPr>
        <w:t>：</w:t>
      </w:r>
    </w:p>
    <w:p w14:paraId="6F3F34A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of invalid LSAs</w:t>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Number of policy failed LSAs</w:t>
      </w:r>
    </w:p>
    <w:p w14:paraId="66D31506"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Number of wrong period LSAs</w:t>
      </w:r>
    </w:p>
    <w:p w14:paraId="4ADA6FDB"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Configuration errors</w:t>
      </w:r>
      <w:r>
        <w:rPr>
          <w:rFonts w:ascii="微软雅黑" w:eastAsia="微软雅黑" w:hAnsi="微软雅黑"/>
          <w:sz w:val="18"/>
          <w:szCs w:val="18"/>
          <w:lang w:eastAsia="zh-CN"/>
        </w:rPr>
        <w:t>：</w:t>
      </w:r>
    </w:p>
    <w:p w14:paraId="3901F4E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Tunnel cost mistake</w:t>
      </w:r>
    </w:p>
    <w:p w14:paraId="1B1C5127"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0</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The network type of the neighboring interface is not consistent.</w:t>
      </w:r>
    </w:p>
    <w:p w14:paraId="286210D9" w14:textId="77777777" w:rsidR="009557CF" w:rsidRDefault="002E4047">
      <w:pPr>
        <w:pStyle w:val="1a"/>
        <w:numPr>
          <w:ilvl w:val="0"/>
          <w:numId w:val="117"/>
        </w:numPr>
        <w:ind w:firstLineChars="0"/>
        <w:rPr>
          <w:rFonts w:ascii="微软雅黑" w:eastAsia="微软雅黑" w:hAnsi="微软雅黑"/>
          <w:sz w:val="18"/>
          <w:szCs w:val="18"/>
        </w:rPr>
      </w:pPr>
      <w:r>
        <w:rPr>
          <w:rFonts w:ascii="微软雅黑" w:eastAsia="微软雅黑" w:hAnsi="微软雅黑"/>
          <w:sz w:val="18"/>
          <w:szCs w:val="18"/>
        </w:rPr>
        <w:t>Router I</w:t>
      </w:r>
      <w:r>
        <w:rPr>
          <w:rFonts w:ascii="微软雅黑" w:eastAsia="微软雅黑" w:hAnsi="微软雅黑"/>
          <w:sz w:val="18"/>
          <w:szCs w:val="18"/>
        </w:rPr>
        <w:t xml:space="preserve">D </w:t>
      </w:r>
      <w:r>
        <w:rPr>
          <w:rFonts w:ascii="微软雅黑" w:eastAsia="微软雅黑" w:hAnsi="微软雅黑" w:cs="微软雅黑" w:hint="eastAsia"/>
          <w:sz w:val="18"/>
          <w:szCs w:val="18"/>
        </w:rPr>
        <w:t>冲突</w:t>
      </w:r>
    </w:p>
    <w:p w14:paraId="552D19D7" w14:textId="77777777" w:rsidR="009557CF" w:rsidRDefault="002E4047">
      <w:pPr>
        <w:pStyle w:val="1a"/>
        <w:numPr>
          <w:ilvl w:val="0"/>
          <w:numId w:val="117"/>
        </w:numPr>
        <w:ind w:firstLineChars="0"/>
        <w:rPr>
          <w:rFonts w:ascii="微软雅黑" w:eastAsia="微软雅黑" w:hAnsi="微软雅黑"/>
          <w:sz w:val="18"/>
          <w:szCs w:val="18"/>
        </w:rPr>
      </w:pPr>
      <w:r>
        <w:rPr>
          <w:rFonts w:ascii="微软雅黑" w:eastAsia="微软雅黑" w:hAnsi="微软雅黑" w:cs="微软雅黑" w:hint="eastAsia"/>
          <w:sz w:val="18"/>
          <w:szCs w:val="18"/>
        </w:rPr>
        <w:t>区域</w:t>
      </w:r>
      <w:r>
        <w:rPr>
          <w:rFonts w:ascii="微软雅黑" w:eastAsia="微软雅黑" w:hAnsi="微软雅黑"/>
          <w:sz w:val="18"/>
          <w:szCs w:val="18"/>
        </w:rPr>
        <w:t>ID</w:t>
      </w:r>
      <w:r>
        <w:rPr>
          <w:rFonts w:ascii="微软雅黑" w:eastAsia="微软雅黑" w:hAnsi="微软雅黑" w:cs="微软雅黑" w:hint="eastAsia"/>
          <w:sz w:val="18"/>
          <w:szCs w:val="18"/>
        </w:rPr>
        <w:t>不匹配</w:t>
      </w:r>
    </w:p>
    <w:p w14:paraId="3E45321C" w14:textId="77777777" w:rsidR="009557CF" w:rsidRDefault="002E4047">
      <w:pPr>
        <w:pStyle w:val="1a"/>
        <w:numPr>
          <w:ilvl w:val="0"/>
          <w:numId w:val="11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验证密码不一致</w:t>
      </w:r>
    </w:p>
    <w:p w14:paraId="7FA03050" w14:textId="77777777" w:rsidR="009557CF" w:rsidRDefault="002E4047">
      <w:pPr>
        <w:pStyle w:val="1a"/>
        <w:numPr>
          <w:ilvl w:val="0"/>
          <w:numId w:val="11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验证类型不一致</w:t>
      </w:r>
    </w:p>
    <w:p w14:paraId="3F6A6C9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70D4BCB0"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OSPF</w:t>
      </w:r>
      <w:r>
        <w:rPr>
          <w:rFonts w:ascii="微软雅黑" w:eastAsia="微软雅黑" w:hAnsi="微软雅黑" w:cs="微软雅黑" w:hint="eastAsia"/>
          <w:sz w:val="18"/>
          <w:szCs w:val="18"/>
        </w:rPr>
        <w:t>邻居</w:t>
      </w:r>
      <w:r>
        <w:rPr>
          <w:rFonts w:ascii="微软雅黑" w:eastAsia="微软雅黑" w:hAnsi="微软雅黑" w:cs="微软雅黑" w:hint="eastAsia"/>
          <w:sz w:val="18"/>
          <w:szCs w:val="18"/>
          <w:lang w:eastAsia="zh-CN"/>
        </w:rPr>
        <w:t>无</w:t>
      </w:r>
      <w:r>
        <w:rPr>
          <w:rFonts w:ascii="微软雅黑" w:eastAsia="微软雅黑" w:hAnsi="微软雅黑" w:cs="微软雅黑" w:hint="eastAsia"/>
          <w:sz w:val="18"/>
          <w:szCs w:val="18"/>
        </w:rPr>
        <w:t>法建立，</w:t>
      </w:r>
      <w:r>
        <w:rPr>
          <w:rFonts w:ascii="微软雅黑" w:eastAsia="微软雅黑" w:hAnsi="微软雅黑"/>
          <w:sz w:val="18"/>
          <w:szCs w:val="18"/>
        </w:rPr>
        <w:t>display ospf error</w:t>
      </w:r>
      <w:r>
        <w:rPr>
          <w:rFonts w:ascii="微软雅黑" w:eastAsia="微软雅黑" w:hAnsi="微软雅黑" w:cs="微软雅黑" w:hint="eastAsia"/>
          <w:sz w:val="18"/>
          <w:szCs w:val="18"/>
        </w:rPr>
        <w:t>给出如下信息，有可能的</w:t>
      </w:r>
      <w:r>
        <w:rPr>
          <w:rFonts w:ascii="微软雅黑" w:eastAsia="微软雅黑" w:hAnsi="微软雅黑" w:cs="微软雅黑" w:hint="eastAsia"/>
          <w:sz w:val="18"/>
          <w:szCs w:val="18"/>
          <w:lang w:eastAsia="zh-CN"/>
        </w:rPr>
        <w:t>原因</w:t>
      </w:r>
      <w:r>
        <w:rPr>
          <w:rFonts w:ascii="微软雅黑" w:eastAsia="微软雅黑" w:hAnsi="微软雅黑" w:cs="微软雅黑" w:hint="eastAsia"/>
          <w:sz w:val="18"/>
          <w:szCs w:val="18"/>
        </w:rPr>
        <w:t>是</w:t>
      </w:r>
    </w:p>
    <w:p w14:paraId="2C5791FE" w14:textId="77777777" w:rsidR="009557CF" w:rsidRDefault="002E4047">
      <w:pPr>
        <w:rPr>
          <w:rFonts w:ascii="微软雅黑" w:eastAsia="微软雅黑" w:hAnsi="微软雅黑"/>
          <w:sz w:val="18"/>
          <w:szCs w:val="18"/>
        </w:rPr>
      </w:pPr>
      <w:r>
        <w:rPr>
          <w:rFonts w:ascii="微软雅黑" w:eastAsia="微软雅黑" w:hAnsi="微软雅黑"/>
          <w:sz w:val="18"/>
          <w:szCs w:val="18"/>
        </w:rPr>
        <w:t>[RTB] display ospf error</w:t>
      </w:r>
    </w:p>
    <w:p w14:paraId="36888009"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OSPF Process 1 with Router ID 2.2.2.2</w:t>
      </w:r>
    </w:p>
    <w:p w14:paraId="2DA4AD0A" w14:textId="77777777" w:rsidR="009557CF" w:rsidRDefault="002E4047">
      <w:pPr>
        <w:ind w:left="840" w:firstLine="420"/>
        <w:rPr>
          <w:rFonts w:ascii="微软雅黑" w:eastAsia="微软雅黑" w:hAnsi="微软雅黑"/>
          <w:sz w:val="18"/>
          <w:szCs w:val="18"/>
        </w:rPr>
      </w:pPr>
      <w:r>
        <w:rPr>
          <w:rFonts w:ascii="微软雅黑" w:eastAsia="微软雅黑" w:hAnsi="微软雅黑"/>
          <w:sz w:val="18"/>
          <w:szCs w:val="18"/>
        </w:rPr>
        <w:t>OSPF error statistics</w:t>
      </w:r>
      <w:r>
        <w:rPr>
          <w:rFonts w:ascii="微软雅黑" w:eastAsia="微软雅黑" w:hAnsi="微软雅黑" w:cs="宋体" w:hint="eastAsia"/>
          <w:sz w:val="18"/>
          <w:szCs w:val="18"/>
        </w:rPr>
        <w:t>：</w:t>
      </w:r>
    </w:p>
    <w:p w14:paraId="218F3552" w14:textId="77777777" w:rsidR="009557CF" w:rsidRDefault="002E4047">
      <w:pPr>
        <w:rPr>
          <w:rFonts w:ascii="微软雅黑" w:eastAsia="微软雅黑" w:hAnsi="微软雅黑"/>
          <w:sz w:val="18"/>
          <w:szCs w:val="18"/>
        </w:rPr>
      </w:pPr>
      <w:r>
        <w:rPr>
          <w:rFonts w:ascii="微软雅黑" w:eastAsia="微软雅黑" w:hAnsi="微软雅黑"/>
          <w:sz w:val="18"/>
          <w:szCs w:val="18"/>
        </w:rPr>
        <w:t>General packet errors</w:t>
      </w:r>
      <w:r>
        <w:rPr>
          <w:rFonts w:ascii="微软雅黑" w:eastAsia="微软雅黑" w:hAnsi="微软雅黑" w:cs="宋体" w:hint="eastAsia"/>
          <w:sz w:val="18"/>
          <w:szCs w:val="18"/>
        </w:rPr>
        <w:t>：</w:t>
      </w:r>
    </w:p>
    <w:p w14:paraId="0DFD58B8"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IP</w:t>
      </w:r>
      <w:r>
        <w:rPr>
          <w:rFonts w:ascii="微软雅黑" w:eastAsia="微软雅黑" w:hAnsi="微软雅黑" w:cs="宋体" w:hint="eastAsia"/>
          <w:sz w:val="18"/>
          <w:szCs w:val="18"/>
        </w:rPr>
        <w:t>：</w:t>
      </w:r>
      <w:r>
        <w:rPr>
          <w:rFonts w:ascii="微软雅黑" w:eastAsia="微软雅黑" w:hAnsi="微软雅黑"/>
          <w:sz w:val="18"/>
          <w:szCs w:val="18"/>
        </w:rPr>
        <w:t>received my own packet</w:t>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packet</w:t>
      </w:r>
    </w:p>
    <w:p w14:paraId="4B413AB9"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version</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checksum</w:t>
      </w:r>
    </w:p>
    <w:p w14:paraId="2076A7AC" w14:textId="77777777" w:rsidR="009557CF" w:rsidRDefault="002E4047">
      <w:pPr>
        <w:rPr>
          <w:rFonts w:ascii="微软雅黑" w:eastAsia="微软雅黑" w:hAnsi="微软雅黑"/>
          <w:sz w:val="18"/>
          <w:szCs w:val="18"/>
        </w:rPr>
      </w:pPr>
      <w:r>
        <w:rPr>
          <w:rFonts w:ascii="微软雅黑" w:eastAsia="微软雅黑" w:hAnsi="微软雅黑"/>
          <w:sz w:val="18"/>
          <w:szCs w:val="18"/>
        </w:rPr>
        <w:t>7</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 xml:space="preserve">Bad area id </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Drop on unnumbered interface</w:t>
      </w:r>
    </w:p>
    <w:p w14:paraId="030B2A82"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virtual link</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authentication type</w:t>
      </w:r>
    </w:p>
    <w:p w14:paraId="5E6A7978"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authentication key</w:t>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Packet too small</w:t>
      </w:r>
    </w:p>
    <w:p w14:paraId="35C2CBEF"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Packet size&gt;ip length</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Transmit error</w:t>
      </w:r>
    </w:p>
    <w:p w14:paraId="0D166A6A"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Interface down</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Unknown neighbor</w:t>
      </w:r>
    </w:p>
    <w:p w14:paraId="2FFD2F23"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Hello </w:t>
      </w:r>
      <w:r>
        <w:rPr>
          <w:rFonts w:ascii="微软雅黑" w:eastAsia="微软雅黑" w:hAnsi="微软雅黑"/>
          <w:sz w:val="18"/>
          <w:szCs w:val="18"/>
        </w:rPr>
        <w:t>packet errors</w:t>
      </w:r>
      <w:r>
        <w:rPr>
          <w:rFonts w:ascii="微软雅黑" w:eastAsia="微软雅黑" w:hAnsi="微软雅黑" w:cs="宋体" w:hint="eastAsia"/>
          <w:sz w:val="18"/>
          <w:szCs w:val="18"/>
        </w:rPr>
        <w:t>：</w:t>
      </w:r>
    </w:p>
    <w:p w14:paraId="1F062842"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Netmask mismatch</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Hello timer mismatch</w:t>
      </w:r>
    </w:p>
    <w:p w14:paraId="4A433DF3"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Dead timer mismatch</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Extern option mismatch</w:t>
      </w:r>
    </w:p>
    <w:p w14:paraId="10AC622E"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Router id confusion</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Virtual neighbor unknown</w:t>
      </w:r>
    </w:p>
    <w:p w14:paraId="403F3C74"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NBMA neighbor unknown</w:t>
      </w:r>
    </w:p>
    <w:p w14:paraId="54FEFB64" w14:textId="77777777" w:rsidR="009557CF" w:rsidRDefault="002E4047">
      <w:pPr>
        <w:rPr>
          <w:rFonts w:ascii="微软雅黑" w:eastAsia="微软雅黑" w:hAnsi="微软雅黑"/>
          <w:sz w:val="18"/>
          <w:szCs w:val="18"/>
        </w:rPr>
      </w:pPr>
      <w:r>
        <w:rPr>
          <w:rFonts w:ascii="微软雅黑" w:eastAsia="微软雅黑" w:hAnsi="微软雅黑"/>
          <w:sz w:val="18"/>
          <w:szCs w:val="18"/>
        </w:rPr>
        <w:t>DD packet errors</w:t>
      </w:r>
      <w:r>
        <w:rPr>
          <w:rFonts w:ascii="微软雅黑" w:eastAsia="微软雅黑" w:hAnsi="微软雅黑" w:cs="宋体" w:hint="eastAsia"/>
          <w:sz w:val="18"/>
          <w:szCs w:val="18"/>
        </w:rPr>
        <w:t>：</w:t>
      </w:r>
    </w:p>
    <w:p w14:paraId="54FF0F95"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Neighbor state low</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 xml:space="preserve">Router id </w:t>
      </w:r>
      <w:r>
        <w:rPr>
          <w:rFonts w:ascii="微软雅黑" w:eastAsia="微软雅黑" w:hAnsi="微软雅黑"/>
          <w:sz w:val="18"/>
          <w:szCs w:val="18"/>
        </w:rPr>
        <w:t>confusion</w:t>
      </w:r>
    </w:p>
    <w:p w14:paraId="5805A251" w14:textId="77777777" w:rsidR="009557CF" w:rsidRDefault="002E4047">
      <w:pPr>
        <w:rPr>
          <w:rFonts w:ascii="微软雅黑" w:eastAsia="微软雅黑" w:hAnsi="微软雅黑"/>
          <w:sz w:val="18"/>
          <w:szCs w:val="18"/>
        </w:rPr>
      </w:pPr>
      <w:r>
        <w:rPr>
          <w:rFonts w:ascii="微软雅黑" w:eastAsia="微软雅黑" w:hAnsi="微软雅黑"/>
          <w:sz w:val="18"/>
          <w:szCs w:val="18"/>
        </w:rPr>
        <w:lastRenderedPageBreak/>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Extern option mismatch</w:t>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Unknown LSA type</w:t>
      </w:r>
    </w:p>
    <w:p w14:paraId="6B30D96F"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MTU option mismatch</w:t>
      </w:r>
    </w:p>
    <w:p w14:paraId="4C1279A0" w14:textId="77777777" w:rsidR="009557CF" w:rsidRDefault="002E4047">
      <w:pPr>
        <w:rPr>
          <w:rFonts w:ascii="微软雅黑" w:eastAsia="微软雅黑" w:hAnsi="微软雅黑"/>
          <w:sz w:val="18"/>
          <w:szCs w:val="18"/>
        </w:rPr>
      </w:pPr>
      <w:r>
        <w:rPr>
          <w:rFonts w:ascii="微软雅黑" w:eastAsia="微软雅黑" w:hAnsi="微软雅黑"/>
          <w:sz w:val="18"/>
          <w:szCs w:val="18"/>
        </w:rPr>
        <w:t>LS ACK packet errors</w:t>
      </w:r>
      <w:r>
        <w:rPr>
          <w:rFonts w:ascii="微软雅黑" w:eastAsia="微软雅黑" w:hAnsi="微软雅黑" w:cs="宋体" w:hint="eastAsia"/>
          <w:sz w:val="18"/>
          <w:szCs w:val="18"/>
        </w:rPr>
        <w:t>：</w:t>
      </w:r>
    </w:p>
    <w:p w14:paraId="7BD0C42A"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Neighbor state low</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ack</w:t>
      </w:r>
    </w:p>
    <w:p w14:paraId="130285AF"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Duplicate ack</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Unknown LSA type</w:t>
      </w:r>
    </w:p>
    <w:p w14:paraId="62CF38F4" w14:textId="77777777" w:rsidR="009557CF" w:rsidRDefault="002E4047">
      <w:pPr>
        <w:rPr>
          <w:rFonts w:ascii="微软雅黑" w:eastAsia="微软雅黑" w:hAnsi="微软雅黑"/>
          <w:sz w:val="18"/>
          <w:szCs w:val="18"/>
        </w:rPr>
      </w:pPr>
      <w:r>
        <w:rPr>
          <w:rFonts w:ascii="微软雅黑" w:eastAsia="微软雅黑" w:hAnsi="微软雅黑"/>
          <w:sz w:val="18"/>
          <w:szCs w:val="18"/>
        </w:rPr>
        <w:t>LS REQ packet errors</w:t>
      </w:r>
      <w:r>
        <w:rPr>
          <w:rFonts w:ascii="微软雅黑" w:eastAsia="微软雅黑" w:hAnsi="微软雅黑" w:cs="宋体" w:hint="eastAsia"/>
          <w:sz w:val="18"/>
          <w:szCs w:val="18"/>
        </w:rPr>
        <w:t>：</w:t>
      </w:r>
    </w:p>
    <w:p w14:paraId="42C8D330"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Neighbor state low</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Empty request</w:t>
      </w:r>
    </w:p>
    <w:p w14:paraId="2D5ABD84"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request</w:t>
      </w:r>
    </w:p>
    <w:p w14:paraId="0D254C12" w14:textId="77777777" w:rsidR="009557CF" w:rsidRDefault="002E4047">
      <w:pPr>
        <w:rPr>
          <w:rFonts w:ascii="微软雅黑" w:eastAsia="微软雅黑" w:hAnsi="微软雅黑"/>
          <w:sz w:val="18"/>
          <w:szCs w:val="18"/>
        </w:rPr>
      </w:pPr>
      <w:r>
        <w:rPr>
          <w:rFonts w:ascii="微软雅黑" w:eastAsia="微软雅黑" w:hAnsi="微软雅黑"/>
          <w:sz w:val="18"/>
          <w:szCs w:val="18"/>
        </w:rPr>
        <w:t>L</w:t>
      </w:r>
      <w:r>
        <w:rPr>
          <w:rFonts w:ascii="微软雅黑" w:eastAsia="微软雅黑" w:hAnsi="微软雅黑"/>
          <w:sz w:val="18"/>
          <w:szCs w:val="18"/>
        </w:rPr>
        <w:t>S UPD packet errors</w:t>
      </w:r>
      <w:r>
        <w:rPr>
          <w:rFonts w:ascii="微软雅黑" w:eastAsia="微软雅黑" w:hAnsi="微软雅黑" w:cs="宋体" w:hint="eastAsia"/>
          <w:sz w:val="18"/>
          <w:szCs w:val="18"/>
        </w:rPr>
        <w:t>：</w:t>
      </w:r>
    </w:p>
    <w:p w14:paraId="6AE3FD38"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Neighbor state low</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Newer self-generate LSA</w:t>
      </w:r>
    </w:p>
    <w:p w14:paraId="47762D67"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LSA checksum bad</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Received less recent LSA</w:t>
      </w:r>
    </w:p>
    <w:p w14:paraId="1BB89D2A"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Unknown LSA type</w:t>
      </w:r>
    </w:p>
    <w:p w14:paraId="14721872" w14:textId="77777777" w:rsidR="009557CF" w:rsidRDefault="002E4047">
      <w:pPr>
        <w:rPr>
          <w:rFonts w:ascii="微软雅黑" w:eastAsia="微软雅黑" w:hAnsi="微软雅黑"/>
          <w:sz w:val="18"/>
          <w:szCs w:val="18"/>
        </w:rPr>
      </w:pPr>
      <w:r>
        <w:rPr>
          <w:rFonts w:ascii="微软雅黑" w:eastAsia="微软雅黑" w:hAnsi="微软雅黑"/>
          <w:sz w:val="18"/>
          <w:szCs w:val="18"/>
        </w:rPr>
        <w:t>Opaque errors</w:t>
      </w:r>
      <w:r>
        <w:rPr>
          <w:rFonts w:ascii="微软雅黑" w:eastAsia="微软雅黑" w:hAnsi="微软雅黑" w:cs="宋体" w:hint="eastAsia"/>
          <w:sz w:val="18"/>
          <w:szCs w:val="18"/>
        </w:rPr>
        <w:t>：</w:t>
      </w:r>
    </w:p>
    <w:p w14:paraId="78208C20"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9-out of flooding scope</w:t>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10-out of flooding scope</w:t>
      </w:r>
    </w:p>
    <w:p w14:paraId="13ACA91B"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11-out of flooding scope</w:t>
      </w:r>
    </w:p>
    <w:p w14:paraId="61E01F7D" w14:textId="77777777" w:rsidR="009557CF" w:rsidRDefault="002E4047">
      <w:pPr>
        <w:rPr>
          <w:rFonts w:ascii="微软雅黑" w:eastAsia="微软雅黑" w:hAnsi="微软雅黑"/>
          <w:sz w:val="18"/>
          <w:szCs w:val="18"/>
        </w:rPr>
      </w:pPr>
      <w:r>
        <w:rPr>
          <w:rFonts w:ascii="微软雅黑" w:eastAsia="微软雅黑" w:hAnsi="微软雅黑"/>
          <w:sz w:val="18"/>
          <w:szCs w:val="18"/>
        </w:rPr>
        <w:t>Retransmission for packet over Limitation errors</w:t>
      </w:r>
      <w:r>
        <w:rPr>
          <w:rFonts w:ascii="微软雅黑" w:eastAsia="微软雅黑" w:hAnsi="微软雅黑" w:cs="宋体" w:hint="eastAsia"/>
          <w:sz w:val="18"/>
          <w:szCs w:val="18"/>
        </w:rPr>
        <w:t>：</w:t>
      </w:r>
    </w:p>
    <w:p w14:paraId="6E24DE77"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for DD Packet</w:t>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for Update Packet</w:t>
      </w:r>
    </w:p>
    <w:p w14:paraId="17777631"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for Request Packet</w:t>
      </w:r>
    </w:p>
    <w:p w14:paraId="5CFDEC1F" w14:textId="77777777" w:rsidR="009557CF" w:rsidRDefault="002E4047">
      <w:pPr>
        <w:rPr>
          <w:rFonts w:ascii="微软雅黑" w:eastAsia="微软雅黑" w:hAnsi="微软雅黑"/>
          <w:sz w:val="18"/>
          <w:szCs w:val="18"/>
        </w:rPr>
      </w:pPr>
      <w:r>
        <w:rPr>
          <w:rFonts w:ascii="微软雅黑" w:eastAsia="微软雅黑" w:hAnsi="微软雅黑"/>
          <w:sz w:val="18"/>
          <w:szCs w:val="18"/>
        </w:rPr>
        <w:t>Receive Grace LSA errors</w:t>
      </w:r>
      <w:r>
        <w:rPr>
          <w:rFonts w:ascii="微软雅黑" w:eastAsia="微软雅黑" w:hAnsi="微软雅黑" w:cs="宋体" w:hint="eastAsia"/>
          <w:sz w:val="18"/>
          <w:szCs w:val="18"/>
        </w:rPr>
        <w:t>：</w:t>
      </w:r>
    </w:p>
    <w:p w14:paraId="1458558E"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of invalid LSAs</w:t>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of policy failed LSAs</w:t>
      </w:r>
    </w:p>
    <w:p w14:paraId="1BD6D878"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of wrong period LSAs</w:t>
      </w:r>
    </w:p>
    <w:p w14:paraId="1C3B29B2" w14:textId="77777777" w:rsidR="009557CF" w:rsidRDefault="002E4047">
      <w:pPr>
        <w:rPr>
          <w:rFonts w:ascii="微软雅黑" w:eastAsia="微软雅黑" w:hAnsi="微软雅黑"/>
          <w:sz w:val="18"/>
          <w:szCs w:val="18"/>
        </w:rPr>
      </w:pPr>
      <w:r>
        <w:rPr>
          <w:rFonts w:ascii="微软雅黑" w:eastAsia="微软雅黑" w:hAnsi="微软雅黑"/>
          <w:sz w:val="18"/>
          <w:szCs w:val="18"/>
        </w:rPr>
        <w:t>Configur</w:t>
      </w:r>
      <w:r>
        <w:rPr>
          <w:rFonts w:ascii="微软雅黑" w:eastAsia="微软雅黑" w:hAnsi="微软雅黑"/>
          <w:sz w:val="18"/>
          <w:szCs w:val="18"/>
        </w:rPr>
        <w:t>ation errors</w:t>
      </w:r>
      <w:r>
        <w:rPr>
          <w:rFonts w:ascii="微软雅黑" w:eastAsia="微软雅黑" w:hAnsi="微软雅黑" w:cs="宋体" w:hint="eastAsia"/>
          <w:sz w:val="18"/>
          <w:szCs w:val="18"/>
        </w:rPr>
        <w:t>：</w:t>
      </w:r>
    </w:p>
    <w:p w14:paraId="24BB4AB0"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Tunnel cost mistake</w:t>
      </w:r>
    </w:p>
    <w:p w14:paraId="402CFE2E"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The network type of the neighboring interface is not consistent.</w:t>
      </w:r>
    </w:p>
    <w:p w14:paraId="1920060D" w14:textId="77777777" w:rsidR="009557CF" w:rsidRDefault="002E4047">
      <w:pPr>
        <w:pStyle w:val="1a"/>
        <w:numPr>
          <w:ilvl w:val="0"/>
          <w:numId w:val="11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Hello</w:t>
      </w:r>
      <w:r>
        <w:rPr>
          <w:rFonts w:ascii="微软雅黑" w:eastAsia="微软雅黑" w:hAnsi="微软雅黑" w:hint="eastAsia"/>
          <w:sz w:val="18"/>
          <w:szCs w:val="18"/>
          <w:lang w:eastAsia="zh-CN"/>
        </w:rPr>
        <w:t>时间</w:t>
      </w:r>
      <w:r>
        <w:rPr>
          <w:rFonts w:ascii="微软雅黑" w:eastAsia="微软雅黑" w:hAnsi="微软雅黑" w:cs="微软雅黑" w:hint="eastAsia"/>
          <w:sz w:val="18"/>
          <w:szCs w:val="18"/>
          <w:lang w:eastAsia="zh-CN"/>
        </w:rPr>
        <w:t>间隔和</w:t>
      </w:r>
      <w:r>
        <w:rPr>
          <w:rFonts w:ascii="微软雅黑" w:eastAsia="微软雅黑" w:hAnsi="微软雅黑"/>
          <w:sz w:val="18"/>
          <w:szCs w:val="18"/>
          <w:lang w:eastAsia="zh-CN"/>
        </w:rPr>
        <w:t>Dead</w:t>
      </w:r>
      <w:r>
        <w:rPr>
          <w:rFonts w:ascii="微软雅黑" w:eastAsia="微软雅黑" w:hAnsi="微软雅黑" w:cs="微软雅黑" w:hint="eastAsia"/>
          <w:sz w:val="18"/>
          <w:szCs w:val="18"/>
          <w:lang w:eastAsia="zh-CN"/>
        </w:rPr>
        <w:t>时间间隔不一致</w:t>
      </w:r>
    </w:p>
    <w:p w14:paraId="7C94E44E" w14:textId="77777777" w:rsidR="009557CF" w:rsidRDefault="002E4047">
      <w:pPr>
        <w:pStyle w:val="1a"/>
        <w:numPr>
          <w:ilvl w:val="0"/>
          <w:numId w:val="11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区域</w:t>
      </w:r>
      <w:r>
        <w:rPr>
          <w:rFonts w:ascii="微软雅黑" w:eastAsia="微软雅黑" w:hAnsi="微软雅黑"/>
          <w:sz w:val="18"/>
          <w:szCs w:val="18"/>
          <w:lang w:eastAsia="zh-CN"/>
        </w:rPr>
        <w:t>ID</w:t>
      </w:r>
      <w:r>
        <w:rPr>
          <w:rFonts w:ascii="微软雅黑" w:eastAsia="微软雅黑" w:hAnsi="微软雅黑" w:cs="微软雅黑" w:hint="eastAsia"/>
          <w:sz w:val="18"/>
          <w:szCs w:val="18"/>
          <w:lang w:eastAsia="zh-CN"/>
        </w:rPr>
        <w:t>不匹配</w:t>
      </w:r>
    </w:p>
    <w:p w14:paraId="77077E64" w14:textId="77777777" w:rsidR="009557CF" w:rsidRDefault="002E4047">
      <w:pPr>
        <w:pStyle w:val="1a"/>
        <w:numPr>
          <w:ilvl w:val="0"/>
          <w:numId w:val="11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网</w:t>
      </w:r>
      <w:r>
        <w:rPr>
          <w:rFonts w:ascii="微软雅黑" w:eastAsia="微软雅黑" w:hAnsi="微软雅黑" w:cs="微软雅黑" w:hint="eastAsia"/>
          <w:sz w:val="18"/>
          <w:szCs w:val="18"/>
          <w:lang w:eastAsia="zh-CN"/>
        </w:rPr>
        <w:t>络掩码不一致</w:t>
      </w:r>
    </w:p>
    <w:p w14:paraId="7588BE7B" w14:textId="77777777" w:rsidR="009557CF" w:rsidRDefault="002E4047">
      <w:pPr>
        <w:pStyle w:val="1a"/>
        <w:numPr>
          <w:ilvl w:val="0"/>
          <w:numId w:val="118"/>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验证</w:t>
      </w:r>
      <w:r>
        <w:rPr>
          <w:rFonts w:ascii="微软雅黑" w:eastAsia="微软雅黑" w:hAnsi="微软雅黑" w:cs="微软雅黑" w:hint="eastAsia"/>
          <w:sz w:val="18"/>
          <w:szCs w:val="18"/>
        </w:rPr>
        <w:t>类型不一致</w:t>
      </w:r>
    </w:p>
    <w:p w14:paraId="1A00742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1E743B82"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OSPF</w:t>
      </w:r>
      <w:r>
        <w:rPr>
          <w:rFonts w:ascii="微软雅黑" w:eastAsia="微软雅黑" w:hAnsi="微软雅黑" w:hint="eastAsia"/>
          <w:sz w:val="18"/>
          <w:szCs w:val="18"/>
        </w:rPr>
        <w:t>邻居无法建立，</w:t>
      </w:r>
      <w:r>
        <w:rPr>
          <w:rFonts w:ascii="微软雅黑" w:eastAsia="微软雅黑" w:hAnsi="微软雅黑"/>
          <w:sz w:val="18"/>
          <w:szCs w:val="18"/>
        </w:rPr>
        <w:t>display ospf error</w:t>
      </w:r>
      <w:r>
        <w:rPr>
          <w:rFonts w:ascii="微软雅黑" w:eastAsia="微软雅黑" w:hAnsi="微软雅黑" w:hint="eastAsia"/>
          <w:sz w:val="18"/>
          <w:szCs w:val="18"/>
        </w:rPr>
        <w:t>给出如下信息，有可能的原因是</w:t>
      </w:r>
    </w:p>
    <w:p w14:paraId="6C1BA711" w14:textId="77777777" w:rsidR="009557CF" w:rsidRDefault="002E4047">
      <w:pPr>
        <w:rPr>
          <w:rFonts w:ascii="微软雅黑" w:eastAsia="微软雅黑" w:hAnsi="微软雅黑"/>
          <w:sz w:val="18"/>
          <w:szCs w:val="18"/>
        </w:rPr>
      </w:pPr>
      <w:r>
        <w:rPr>
          <w:rFonts w:ascii="微软雅黑" w:eastAsia="微软雅黑" w:hAnsi="微软雅黑"/>
          <w:sz w:val="18"/>
          <w:szCs w:val="18"/>
        </w:rPr>
        <w:t>[RTB] display ospf error</w:t>
      </w:r>
    </w:p>
    <w:p w14:paraId="7BE523E5" w14:textId="77777777" w:rsidR="009557CF" w:rsidRDefault="002E4047">
      <w:pPr>
        <w:ind w:left="840"/>
        <w:rPr>
          <w:rFonts w:ascii="微软雅黑" w:eastAsia="微软雅黑" w:hAnsi="微软雅黑"/>
          <w:sz w:val="18"/>
          <w:szCs w:val="18"/>
        </w:rPr>
      </w:pPr>
      <w:r>
        <w:rPr>
          <w:rFonts w:ascii="微软雅黑" w:eastAsia="微软雅黑" w:hAnsi="微软雅黑"/>
          <w:sz w:val="18"/>
          <w:szCs w:val="18"/>
        </w:rPr>
        <w:t xml:space="preserve">OSPF Process 1 with </w:t>
      </w:r>
      <w:r>
        <w:rPr>
          <w:rFonts w:ascii="微软雅黑" w:eastAsia="微软雅黑" w:hAnsi="微软雅黑"/>
          <w:sz w:val="18"/>
          <w:szCs w:val="18"/>
        </w:rPr>
        <w:t>Router ID 2.2.2.2</w:t>
      </w:r>
    </w:p>
    <w:p w14:paraId="209EF79D" w14:textId="77777777" w:rsidR="009557CF" w:rsidRDefault="002E4047">
      <w:pPr>
        <w:ind w:left="840" w:firstLine="420"/>
        <w:rPr>
          <w:rFonts w:ascii="微软雅黑" w:eastAsia="微软雅黑" w:hAnsi="微软雅黑"/>
          <w:sz w:val="18"/>
          <w:szCs w:val="18"/>
        </w:rPr>
      </w:pPr>
      <w:r>
        <w:rPr>
          <w:rFonts w:ascii="微软雅黑" w:eastAsia="微软雅黑" w:hAnsi="微软雅黑"/>
          <w:sz w:val="18"/>
          <w:szCs w:val="18"/>
        </w:rPr>
        <w:t>OSPF error statistics</w:t>
      </w:r>
      <w:r>
        <w:rPr>
          <w:rFonts w:ascii="微软雅黑" w:eastAsia="微软雅黑" w:hAnsi="微软雅黑" w:cs="宋体" w:hint="eastAsia"/>
          <w:sz w:val="18"/>
          <w:szCs w:val="18"/>
        </w:rPr>
        <w:t>：</w:t>
      </w:r>
    </w:p>
    <w:p w14:paraId="0D8DF969" w14:textId="77777777" w:rsidR="009557CF" w:rsidRDefault="002E4047">
      <w:pPr>
        <w:rPr>
          <w:rFonts w:ascii="微软雅黑" w:eastAsia="微软雅黑" w:hAnsi="微软雅黑"/>
          <w:sz w:val="18"/>
          <w:szCs w:val="18"/>
        </w:rPr>
      </w:pPr>
      <w:r>
        <w:rPr>
          <w:rFonts w:ascii="微软雅黑" w:eastAsia="微软雅黑" w:hAnsi="微软雅黑"/>
          <w:sz w:val="18"/>
          <w:szCs w:val="18"/>
        </w:rPr>
        <w:t>General packet errors</w:t>
      </w:r>
      <w:r>
        <w:rPr>
          <w:rFonts w:ascii="微软雅黑" w:eastAsia="微软雅黑" w:hAnsi="微软雅黑" w:cs="宋体" w:hint="eastAsia"/>
          <w:sz w:val="18"/>
          <w:szCs w:val="18"/>
        </w:rPr>
        <w:t>：</w:t>
      </w:r>
    </w:p>
    <w:p w14:paraId="1AA5ED8A"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IP</w:t>
      </w:r>
      <w:r>
        <w:rPr>
          <w:rFonts w:ascii="微软雅黑" w:eastAsia="微软雅黑" w:hAnsi="微软雅黑" w:cs="宋体" w:hint="eastAsia"/>
          <w:sz w:val="18"/>
          <w:szCs w:val="18"/>
        </w:rPr>
        <w:t>：</w:t>
      </w:r>
      <w:r>
        <w:rPr>
          <w:rFonts w:ascii="微软雅黑" w:eastAsia="微软雅黑" w:hAnsi="微软雅黑"/>
          <w:sz w:val="18"/>
          <w:szCs w:val="18"/>
        </w:rPr>
        <w:t>received my own packet</w:t>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packet</w:t>
      </w:r>
    </w:p>
    <w:p w14:paraId="6A968A0B"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version</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checksum</w:t>
      </w:r>
    </w:p>
    <w:p w14:paraId="2C3AA9B4"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 xml:space="preserve">Bad area id </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Drop on unnumbered interface</w:t>
      </w:r>
    </w:p>
    <w:p w14:paraId="618D32D5"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virtual link</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authentication type</w:t>
      </w:r>
    </w:p>
    <w:p w14:paraId="00E40A6C"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 xml:space="preserve">Bad </w:t>
      </w:r>
      <w:r>
        <w:rPr>
          <w:rFonts w:ascii="微软雅黑" w:eastAsia="微软雅黑" w:hAnsi="微软雅黑"/>
          <w:sz w:val="18"/>
          <w:szCs w:val="18"/>
        </w:rPr>
        <w:t>authentication key</w:t>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Packet too small</w:t>
      </w:r>
    </w:p>
    <w:p w14:paraId="47707A12"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Packet size&gt;ip length</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Transmit error</w:t>
      </w:r>
    </w:p>
    <w:p w14:paraId="4107DE28"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Interface down</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Unknown neighbor</w:t>
      </w:r>
    </w:p>
    <w:p w14:paraId="65E26CC3" w14:textId="77777777" w:rsidR="009557CF" w:rsidRDefault="002E4047">
      <w:pPr>
        <w:rPr>
          <w:rFonts w:ascii="微软雅黑" w:eastAsia="微软雅黑" w:hAnsi="微软雅黑"/>
          <w:sz w:val="18"/>
          <w:szCs w:val="18"/>
        </w:rPr>
      </w:pPr>
      <w:r>
        <w:rPr>
          <w:rFonts w:ascii="微软雅黑" w:eastAsia="微软雅黑" w:hAnsi="微软雅黑"/>
          <w:sz w:val="18"/>
          <w:szCs w:val="18"/>
        </w:rPr>
        <w:t>Hello packet errors</w:t>
      </w:r>
      <w:r>
        <w:rPr>
          <w:rFonts w:ascii="微软雅黑" w:eastAsia="微软雅黑" w:hAnsi="微软雅黑" w:cs="宋体" w:hint="eastAsia"/>
          <w:sz w:val="18"/>
          <w:szCs w:val="18"/>
        </w:rPr>
        <w:t>：</w:t>
      </w:r>
    </w:p>
    <w:p w14:paraId="3A735293" w14:textId="77777777" w:rsidR="009557CF" w:rsidRDefault="002E4047">
      <w:pPr>
        <w:rPr>
          <w:rFonts w:ascii="微软雅黑" w:eastAsia="微软雅黑" w:hAnsi="微软雅黑"/>
          <w:sz w:val="18"/>
          <w:szCs w:val="18"/>
        </w:rPr>
      </w:pPr>
      <w:r>
        <w:rPr>
          <w:rFonts w:ascii="微软雅黑" w:eastAsia="微软雅黑" w:hAnsi="微软雅黑"/>
          <w:sz w:val="18"/>
          <w:szCs w:val="18"/>
        </w:rPr>
        <w:t>9</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Netmask mismatch</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Hello timer mismatch</w:t>
      </w:r>
    </w:p>
    <w:p w14:paraId="7533B428" w14:textId="77777777" w:rsidR="009557CF" w:rsidRDefault="002E4047">
      <w:pPr>
        <w:rPr>
          <w:rFonts w:ascii="微软雅黑" w:eastAsia="微软雅黑" w:hAnsi="微软雅黑"/>
          <w:sz w:val="18"/>
          <w:szCs w:val="18"/>
        </w:rPr>
      </w:pPr>
      <w:r>
        <w:rPr>
          <w:rFonts w:ascii="微软雅黑" w:eastAsia="微软雅黑" w:hAnsi="微软雅黑"/>
          <w:sz w:val="18"/>
          <w:szCs w:val="18"/>
        </w:rPr>
        <w:lastRenderedPageBreak/>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Dead timer mismatch</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Extern option mismatch</w:t>
      </w:r>
    </w:p>
    <w:p w14:paraId="5B934BCE"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Router id confusion</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Virtual neighbor unknown</w:t>
      </w:r>
    </w:p>
    <w:p w14:paraId="3CCFFF9E"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NBMA neighbor unknown</w:t>
      </w:r>
    </w:p>
    <w:p w14:paraId="128E2BD0" w14:textId="77777777" w:rsidR="009557CF" w:rsidRDefault="002E4047">
      <w:pPr>
        <w:rPr>
          <w:rFonts w:ascii="微软雅黑" w:eastAsia="微软雅黑" w:hAnsi="微软雅黑"/>
          <w:sz w:val="18"/>
          <w:szCs w:val="18"/>
        </w:rPr>
      </w:pPr>
      <w:r>
        <w:rPr>
          <w:rFonts w:ascii="微软雅黑" w:eastAsia="微软雅黑" w:hAnsi="微软雅黑"/>
          <w:sz w:val="18"/>
          <w:szCs w:val="18"/>
        </w:rPr>
        <w:t>DD packet errors</w:t>
      </w:r>
      <w:r>
        <w:rPr>
          <w:rFonts w:ascii="微软雅黑" w:eastAsia="微软雅黑" w:hAnsi="微软雅黑" w:cs="宋体" w:hint="eastAsia"/>
          <w:sz w:val="18"/>
          <w:szCs w:val="18"/>
        </w:rPr>
        <w:t>：</w:t>
      </w:r>
    </w:p>
    <w:p w14:paraId="7333951D"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Neighbor state low</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Router id confusion</w:t>
      </w:r>
    </w:p>
    <w:p w14:paraId="1CEC6F7A"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Extern option mismatch</w:t>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Unknown LSA type</w:t>
      </w:r>
    </w:p>
    <w:p w14:paraId="357D4B33"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MTU option mismatch</w:t>
      </w:r>
    </w:p>
    <w:p w14:paraId="22BABFFE" w14:textId="77777777" w:rsidR="009557CF" w:rsidRDefault="002E4047">
      <w:pPr>
        <w:rPr>
          <w:rFonts w:ascii="微软雅黑" w:eastAsia="微软雅黑" w:hAnsi="微软雅黑"/>
          <w:sz w:val="18"/>
          <w:szCs w:val="18"/>
        </w:rPr>
      </w:pPr>
      <w:r>
        <w:rPr>
          <w:rFonts w:ascii="微软雅黑" w:eastAsia="微软雅黑" w:hAnsi="微软雅黑"/>
          <w:sz w:val="18"/>
          <w:szCs w:val="18"/>
        </w:rPr>
        <w:t>LS ACK packet errors</w:t>
      </w:r>
      <w:r>
        <w:rPr>
          <w:rFonts w:ascii="微软雅黑" w:eastAsia="微软雅黑" w:hAnsi="微软雅黑" w:cs="宋体" w:hint="eastAsia"/>
          <w:sz w:val="18"/>
          <w:szCs w:val="18"/>
        </w:rPr>
        <w:t>：</w:t>
      </w:r>
    </w:p>
    <w:p w14:paraId="71642C4B"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Neighbor state low</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ack</w:t>
      </w:r>
    </w:p>
    <w:p w14:paraId="2B041BDA"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Duplicate ack</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Unknown LSA type</w:t>
      </w:r>
    </w:p>
    <w:p w14:paraId="57AD5588" w14:textId="77777777" w:rsidR="009557CF" w:rsidRDefault="002E4047">
      <w:pPr>
        <w:rPr>
          <w:rFonts w:ascii="微软雅黑" w:eastAsia="微软雅黑" w:hAnsi="微软雅黑"/>
          <w:sz w:val="18"/>
          <w:szCs w:val="18"/>
        </w:rPr>
      </w:pPr>
      <w:r>
        <w:rPr>
          <w:rFonts w:ascii="微软雅黑" w:eastAsia="微软雅黑" w:hAnsi="微软雅黑"/>
          <w:sz w:val="18"/>
          <w:szCs w:val="18"/>
        </w:rPr>
        <w:t>LS REQ packet errors</w:t>
      </w:r>
      <w:r>
        <w:rPr>
          <w:rFonts w:ascii="微软雅黑" w:eastAsia="微软雅黑" w:hAnsi="微软雅黑" w:cs="宋体" w:hint="eastAsia"/>
          <w:sz w:val="18"/>
          <w:szCs w:val="18"/>
        </w:rPr>
        <w:t>：</w:t>
      </w:r>
    </w:p>
    <w:p w14:paraId="2FB72C5B"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Neighbor state low</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Empty request</w:t>
      </w:r>
    </w:p>
    <w:p w14:paraId="212D72C1"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Bad request</w:t>
      </w:r>
    </w:p>
    <w:p w14:paraId="67982BD4" w14:textId="77777777" w:rsidR="009557CF" w:rsidRDefault="002E4047">
      <w:pPr>
        <w:rPr>
          <w:rFonts w:ascii="微软雅黑" w:eastAsia="微软雅黑" w:hAnsi="微软雅黑"/>
          <w:sz w:val="18"/>
          <w:szCs w:val="18"/>
        </w:rPr>
      </w:pPr>
      <w:r>
        <w:rPr>
          <w:rFonts w:ascii="微软雅黑" w:eastAsia="微软雅黑" w:hAnsi="微软雅黑"/>
          <w:sz w:val="18"/>
          <w:szCs w:val="18"/>
        </w:rPr>
        <w:t>LS UPD packet errors</w:t>
      </w:r>
      <w:r>
        <w:rPr>
          <w:rFonts w:ascii="微软雅黑" w:eastAsia="微软雅黑" w:hAnsi="微软雅黑" w:cs="宋体" w:hint="eastAsia"/>
          <w:sz w:val="18"/>
          <w:szCs w:val="18"/>
        </w:rPr>
        <w:t>：</w:t>
      </w:r>
    </w:p>
    <w:p w14:paraId="53D65C6D"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Neighbor state low</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Newer self-generate LSA</w:t>
      </w:r>
    </w:p>
    <w:p w14:paraId="61A49777"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LSA checksum bad</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Received less recent LSA</w:t>
      </w:r>
    </w:p>
    <w:p w14:paraId="02539038"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Unknown LSA type</w:t>
      </w:r>
    </w:p>
    <w:p w14:paraId="5AD05B9B" w14:textId="77777777" w:rsidR="009557CF" w:rsidRDefault="002E4047">
      <w:pPr>
        <w:rPr>
          <w:rFonts w:ascii="微软雅黑" w:eastAsia="微软雅黑" w:hAnsi="微软雅黑"/>
          <w:sz w:val="18"/>
          <w:szCs w:val="18"/>
        </w:rPr>
      </w:pPr>
      <w:r>
        <w:rPr>
          <w:rFonts w:ascii="微软雅黑" w:eastAsia="微软雅黑" w:hAnsi="微软雅黑"/>
          <w:sz w:val="18"/>
          <w:szCs w:val="18"/>
        </w:rPr>
        <w:t>Opaque errors</w:t>
      </w:r>
      <w:r>
        <w:rPr>
          <w:rFonts w:ascii="微软雅黑" w:eastAsia="微软雅黑" w:hAnsi="微软雅黑" w:cs="宋体" w:hint="eastAsia"/>
          <w:sz w:val="18"/>
          <w:szCs w:val="18"/>
        </w:rPr>
        <w:t>：</w:t>
      </w:r>
    </w:p>
    <w:p w14:paraId="06572A0C"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9-out of flooding scope</w:t>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10-out of flooding scope</w:t>
      </w:r>
    </w:p>
    <w:p w14:paraId="58F4C595"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11-out of flooding scope</w:t>
      </w:r>
    </w:p>
    <w:p w14:paraId="414CB9F3" w14:textId="77777777" w:rsidR="009557CF" w:rsidRDefault="002E4047">
      <w:pPr>
        <w:rPr>
          <w:rFonts w:ascii="微软雅黑" w:eastAsia="微软雅黑" w:hAnsi="微软雅黑"/>
          <w:sz w:val="18"/>
          <w:szCs w:val="18"/>
        </w:rPr>
      </w:pPr>
      <w:r>
        <w:rPr>
          <w:rFonts w:ascii="微软雅黑" w:eastAsia="微软雅黑" w:hAnsi="微软雅黑"/>
          <w:sz w:val="18"/>
          <w:szCs w:val="18"/>
        </w:rPr>
        <w:t>Retransmission for packet over Limitation errors</w:t>
      </w:r>
      <w:r>
        <w:rPr>
          <w:rFonts w:ascii="微软雅黑" w:eastAsia="微软雅黑" w:hAnsi="微软雅黑" w:cs="宋体" w:hint="eastAsia"/>
          <w:sz w:val="18"/>
          <w:szCs w:val="18"/>
        </w:rPr>
        <w:t>：</w:t>
      </w:r>
    </w:p>
    <w:p w14:paraId="37866A6E"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for DD Packet</w:t>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for Update Packet</w:t>
      </w:r>
    </w:p>
    <w:p w14:paraId="3AADDEEB"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for Request Packet</w:t>
      </w:r>
    </w:p>
    <w:p w14:paraId="3B4DB8DC"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Receive </w:t>
      </w:r>
      <w:r>
        <w:rPr>
          <w:rFonts w:ascii="微软雅黑" w:eastAsia="微软雅黑" w:hAnsi="微软雅黑"/>
          <w:sz w:val="18"/>
          <w:szCs w:val="18"/>
        </w:rPr>
        <w:t>Grace LSA errors</w:t>
      </w:r>
      <w:r>
        <w:rPr>
          <w:rFonts w:ascii="微软雅黑" w:eastAsia="微软雅黑" w:hAnsi="微软雅黑" w:cs="宋体" w:hint="eastAsia"/>
          <w:sz w:val="18"/>
          <w:szCs w:val="18"/>
        </w:rPr>
        <w:t>：</w:t>
      </w:r>
    </w:p>
    <w:p w14:paraId="2FB9A172"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of invalid LSAs</w:t>
      </w:r>
      <w:r>
        <w:rPr>
          <w:rFonts w:ascii="微软雅黑" w:eastAsia="微软雅黑" w:hAnsi="微软雅黑"/>
          <w:sz w:val="18"/>
          <w:szCs w:val="18"/>
        </w:rPr>
        <w:tab/>
      </w:r>
      <w:r>
        <w:rPr>
          <w:rFonts w:ascii="微软雅黑" w:eastAsia="微软雅黑" w:hAnsi="微软雅黑"/>
          <w:sz w:val="18"/>
          <w:szCs w:val="18"/>
        </w:rPr>
        <w:tab/>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of policy failed LSAs</w:t>
      </w:r>
    </w:p>
    <w:p w14:paraId="7F735DDD"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Number of wrong period LSAs</w:t>
      </w:r>
    </w:p>
    <w:p w14:paraId="07E4E41F" w14:textId="77777777" w:rsidR="009557CF" w:rsidRDefault="002E4047">
      <w:pPr>
        <w:rPr>
          <w:rFonts w:ascii="微软雅黑" w:eastAsia="微软雅黑" w:hAnsi="微软雅黑"/>
          <w:sz w:val="18"/>
          <w:szCs w:val="18"/>
        </w:rPr>
      </w:pPr>
      <w:r>
        <w:rPr>
          <w:rFonts w:ascii="微软雅黑" w:eastAsia="微软雅黑" w:hAnsi="微软雅黑"/>
          <w:sz w:val="18"/>
          <w:szCs w:val="18"/>
        </w:rPr>
        <w:t>Configuration errors</w:t>
      </w:r>
      <w:r>
        <w:rPr>
          <w:rFonts w:ascii="微软雅黑" w:eastAsia="微软雅黑" w:hAnsi="微软雅黑" w:cs="宋体" w:hint="eastAsia"/>
          <w:sz w:val="18"/>
          <w:szCs w:val="18"/>
        </w:rPr>
        <w:t>：</w:t>
      </w:r>
    </w:p>
    <w:p w14:paraId="73101E0C"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Tunnel cost mistake</w:t>
      </w:r>
    </w:p>
    <w:p w14:paraId="4C5DB9AE" w14:textId="77777777" w:rsidR="009557CF" w:rsidRDefault="002E4047">
      <w:pPr>
        <w:rPr>
          <w:rFonts w:ascii="微软雅黑" w:eastAsia="微软雅黑" w:hAnsi="微软雅黑"/>
          <w:sz w:val="18"/>
          <w:szCs w:val="18"/>
        </w:rPr>
      </w:pPr>
      <w:r>
        <w:rPr>
          <w:rFonts w:ascii="微软雅黑" w:eastAsia="微软雅黑" w:hAnsi="微软雅黑"/>
          <w:sz w:val="18"/>
          <w:szCs w:val="18"/>
        </w:rPr>
        <w:t>0</w:t>
      </w:r>
      <w:r>
        <w:rPr>
          <w:rFonts w:ascii="微软雅黑" w:eastAsia="微软雅黑" w:hAnsi="微软雅黑"/>
          <w:sz w:val="18"/>
          <w:szCs w:val="18"/>
        </w:rPr>
        <w:tab/>
      </w:r>
      <w:r>
        <w:rPr>
          <w:rFonts w:ascii="微软雅黑" w:eastAsia="微软雅黑" w:hAnsi="微软雅黑" w:cs="宋体" w:hint="eastAsia"/>
          <w:sz w:val="18"/>
          <w:szCs w:val="18"/>
        </w:rPr>
        <w:t>：</w:t>
      </w:r>
      <w:r>
        <w:rPr>
          <w:rFonts w:ascii="微软雅黑" w:eastAsia="微软雅黑" w:hAnsi="微软雅黑"/>
          <w:sz w:val="18"/>
          <w:szCs w:val="18"/>
        </w:rPr>
        <w:t>The network type of the neighboring interface is not consistent.</w:t>
      </w:r>
    </w:p>
    <w:p w14:paraId="42A923D9" w14:textId="77777777" w:rsidR="009557CF" w:rsidRDefault="002E4047">
      <w:pPr>
        <w:pStyle w:val="1a"/>
        <w:numPr>
          <w:ilvl w:val="0"/>
          <w:numId w:val="119"/>
        </w:numPr>
        <w:ind w:firstLineChars="0"/>
        <w:rPr>
          <w:rFonts w:ascii="微软雅黑" w:eastAsia="微软雅黑" w:hAnsi="微软雅黑"/>
          <w:sz w:val="18"/>
          <w:szCs w:val="18"/>
          <w:lang w:eastAsia="zh-CN"/>
        </w:rPr>
      </w:pPr>
      <w:r>
        <w:rPr>
          <w:rFonts w:ascii="微软雅黑" w:eastAsia="微软雅黑" w:hAnsi="微软雅黑"/>
          <w:sz w:val="18"/>
          <w:szCs w:val="18"/>
        </w:rPr>
        <w:t xml:space="preserve">Router ID </w:t>
      </w:r>
      <w:r>
        <w:rPr>
          <w:rFonts w:ascii="微软雅黑" w:eastAsia="微软雅黑" w:hAnsi="微软雅黑" w:cs="微软雅黑" w:hint="eastAsia"/>
          <w:sz w:val="18"/>
          <w:szCs w:val="18"/>
          <w:lang w:eastAsia="zh-CN"/>
        </w:rPr>
        <w:t>冲突</w:t>
      </w:r>
    </w:p>
    <w:p w14:paraId="6DD11B4A" w14:textId="77777777" w:rsidR="009557CF" w:rsidRDefault="002E4047">
      <w:pPr>
        <w:pStyle w:val="1a"/>
        <w:numPr>
          <w:ilvl w:val="0"/>
          <w:numId w:val="119"/>
        </w:numPr>
        <w:ind w:firstLineChars="0"/>
        <w:rPr>
          <w:rFonts w:ascii="微软雅黑" w:eastAsia="微软雅黑" w:hAnsi="微软雅黑"/>
          <w:sz w:val="18"/>
          <w:szCs w:val="18"/>
        </w:rPr>
      </w:pPr>
      <w:r>
        <w:rPr>
          <w:rFonts w:ascii="微软雅黑" w:eastAsia="微软雅黑" w:hAnsi="微软雅黑" w:cs="微软雅黑" w:hint="eastAsia"/>
          <w:sz w:val="18"/>
          <w:szCs w:val="18"/>
        </w:rPr>
        <w:t>网络</w:t>
      </w:r>
      <w:r>
        <w:rPr>
          <w:rFonts w:ascii="微软雅黑" w:eastAsia="微软雅黑" w:hAnsi="微软雅黑" w:cs="微软雅黑" w:hint="eastAsia"/>
          <w:sz w:val="18"/>
          <w:szCs w:val="18"/>
          <w:lang w:eastAsia="zh-CN"/>
        </w:rPr>
        <w:t>掩码</w:t>
      </w:r>
      <w:r>
        <w:rPr>
          <w:rFonts w:ascii="微软雅黑" w:eastAsia="微软雅黑" w:hAnsi="微软雅黑" w:cs="微软雅黑" w:hint="eastAsia"/>
          <w:sz w:val="18"/>
          <w:szCs w:val="18"/>
        </w:rPr>
        <w:t>不</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rPr>
        <w:t>致</w:t>
      </w:r>
    </w:p>
    <w:p w14:paraId="0A10CF76" w14:textId="77777777" w:rsidR="009557CF" w:rsidRDefault="002E4047">
      <w:pPr>
        <w:pStyle w:val="1a"/>
        <w:numPr>
          <w:ilvl w:val="0"/>
          <w:numId w:val="11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验证密码不</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致</w:t>
      </w:r>
    </w:p>
    <w:p w14:paraId="41F392CC" w14:textId="77777777" w:rsidR="009557CF" w:rsidRDefault="002E4047">
      <w:pPr>
        <w:pStyle w:val="1a"/>
        <w:numPr>
          <w:ilvl w:val="0"/>
          <w:numId w:val="11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验证类型不</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致</w:t>
      </w:r>
    </w:p>
    <w:p w14:paraId="3853670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72A4B6A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下面</w:t>
      </w:r>
      <w:r>
        <w:rPr>
          <w:rFonts w:ascii="微软雅黑" w:eastAsia="微软雅黑" w:hAnsi="微软雅黑" w:cs="微软雅黑" w:hint="eastAsia"/>
          <w:sz w:val="18"/>
          <w:szCs w:val="18"/>
          <w:lang w:eastAsia="zh-CN"/>
        </w:rPr>
        <w:t>关于运行在按需链路上的</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描述错误的是：</w:t>
      </w:r>
    </w:p>
    <w:p w14:paraId="34013F6D" w14:textId="77777777" w:rsidR="009557CF" w:rsidRDefault="002E4047">
      <w:pPr>
        <w:pStyle w:val="1a"/>
        <w:numPr>
          <w:ilvl w:val="0"/>
          <w:numId w:val="12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在按需链路上发送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时</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要设置</w:t>
      </w:r>
      <w:r>
        <w:rPr>
          <w:rFonts w:ascii="微软雅黑" w:eastAsia="微软雅黑" w:hAnsi="微软雅黑"/>
          <w:sz w:val="18"/>
          <w:szCs w:val="18"/>
          <w:lang w:eastAsia="zh-CN"/>
        </w:rPr>
        <w:t>DC</w:t>
      </w:r>
      <w:r>
        <w:rPr>
          <w:rFonts w:ascii="微软雅黑" w:eastAsia="微软雅黑" w:hAnsi="微软雅黑" w:cs="微软雅黑" w:hint="eastAsia"/>
          <w:sz w:val="18"/>
          <w:szCs w:val="18"/>
          <w:lang w:eastAsia="zh-CN"/>
        </w:rPr>
        <w:t>位</w:t>
      </w:r>
    </w:p>
    <w:p w14:paraId="2EEB0926" w14:textId="77777777" w:rsidR="009557CF" w:rsidRDefault="002E4047">
      <w:pPr>
        <w:pStyle w:val="1a"/>
        <w:numPr>
          <w:ilvl w:val="0"/>
          <w:numId w:val="12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w:t>
      </w:r>
      <w:r>
        <w:rPr>
          <w:rFonts w:ascii="微软雅黑" w:eastAsia="微软雅黑" w:hAnsi="微软雅黑" w:hint="eastAsia"/>
          <w:sz w:val="18"/>
          <w:szCs w:val="18"/>
          <w:lang w:eastAsia="zh-CN"/>
        </w:rPr>
        <w:t>建</w:t>
      </w:r>
      <w:r>
        <w:rPr>
          <w:rFonts w:ascii="微软雅黑" w:eastAsia="微软雅黑" w:hAnsi="微软雅黑" w:cs="微软雅黑" w:hint="eastAsia"/>
          <w:sz w:val="18"/>
          <w:szCs w:val="18"/>
          <w:lang w:eastAsia="zh-CN"/>
        </w:rPr>
        <w:t>立邻接关系之前，每隔</w:t>
      </w:r>
      <w:r>
        <w:rPr>
          <w:rFonts w:ascii="微软雅黑" w:eastAsia="微软雅黑" w:hAnsi="微软雅黑"/>
          <w:sz w:val="18"/>
          <w:szCs w:val="18"/>
          <w:lang w:eastAsia="zh-CN"/>
        </w:rPr>
        <w:t>120s</w:t>
      </w:r>
      <w:r>
        <w:rPr>
          <w:rFonts w:ascii="微软雅黑" w:eastAsia="微软雅黑" w:hAnsi="微软雅黑" w:cs="微软雅黑" w:hint="eastAsia"/>
          <w:sz w:val="18"/>
          <w:szCs w:val="18"/>
          <w:lang w:eastAsia="zh-CN"/>
        </w:rPr>
        <w:t>间隔发送一次</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报文，用于检测邻居</w:t>
      </w:r>
    </w:p>
    <w:p w14:paraId="09CAB466" w14:textId="77777777" w:rsidR="009557CF" w:rsidRDefault="002E4047">
      <w:pPr>
        <w:pStyle w:val="1a"/>
        <w:numPr>
          <w:ilvl w:val="0"/>
          <w:numId w:val="12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在建立邻接关系之后，不再发送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即始终认为对端邻居</w:t>
      </w:r>
      <w:r>
        <w:rPr>
          <w:rFonts w:ascii="微软雅黑" w:eastAsia="微软雅黑" w:hAnsi="微软雅黑" w:cs="微软雅黑"/>
          <w:sz w:val="18"/>
          <w:szCs w:val="18"/>
          <w:lang w:eastAsia="zh-CN"/>
        </w:rPr>
        <w:t>处于</w:t>
      </w:r>
      <w:r>
        <w:rPr>
          <w:rFonts w:ascii="微软雅黑" w:eastAsia="微软雅黑" w:hAnsi="微软雅黑" w:cs="微软雅黑" w:hint="eastAsia"/>
          <w:sz w:val="18"/>
          <w:szCs w:val="18"/>
          <w:lang w:eastAsia="zh-CN"/>
        </w:rPr>
        <w:t>活动状态</w:t>
      </w:r>
    </w:p>
    <w:p w14:paraId="40776C5F" w14:textId="77777777" w:rsidR="009557CF" w:rsidRDefault="002E4047">
      <w:pPr>
        <w:pStyle w:val="1a"/>
        <w:numPr>
          <w:ilvl w:val="0"/>
          <w:numId w:val="12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在建立邻接关系之后，</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每隔</w:t>
      </w:r>
      <w:r>
        <w:rPr>
          <w:rFonts w:ascii="微软雅黑" w:eastAsia="微软雅黑" w:hAnsi="微软雅黑"/>
          <w:sz w:val="18"/>
          <w:szCs w:val="18"/>
          <w:lang w:eastAsia="zh-CN"/>
        </w:rPr>
        <w:t>30min</w:t>
      </w:r>
      <w:r>
        <w:rPr>
          <w:rFonts w:ascii="微软雅黑" w:eastAsia="微软雅黑" w:hAnsi="微软雅黑" w:cs="微软雅黑" w:hint="eastAsia"/>
          <w:sz w:val="18"/>
          <w:szCs w:val="18"/>
          <w:lang w:eastAsia="zh-CN"/>
        </w:rPr>
        <w:t>需要进行一次刷新</w:t>
      </w:r>
    </w:p>
    <w:p w14:paraId="40853EA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52C11A6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如果</w:t>
      </w:r>
      <w:r>
        <w:rPr>
          <w:rFonts w:ascii="微软雅黑" w:eastAsia="微软雅黑" w:hAnsi="微软雅黑"/>
          <w:sz w:val="18"/>
          <w:szCs w:val="18"/>
          <w:lang w:eastAsia="zh-CN"/>
        </w:rPr>
        <w:t>PIM SM</w:t>
      </w:r>
      <w:r>
        <w:rPr>
          <w:rFonts w:ascii="微软雅黑" w:eastAsia="微软雅黑" w:hAnsi="微软雅黑" w:cs="微软雅黑" w:hint="eastAsia"/>
          <w:sz w:val="18"/>
          <w:szCs w:val="18"/>
          <w:lang w:eastAsia="zh-CN"/>
        </w:rPr>
        <w:t>网络中不存在接收者时</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存在组播路由表项的路由器是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551DDE4B" w14:textId="77777777" w:rsidR="009557CF" w:rsidRDefault="002E4047">
      <w:pPr>
        <w:pStyle w:val="1a"/>
        <w:numPr>
          <w:ilvl w:val="0"/>
          <w:numId w:val="12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源</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路由器</w:t>
      </w:r>
    </w:p>
    <w:p w14:paraId="75E5C207" w14:textId="77777777" w:rsidR="009557CF" w:rsidRDefault="002E4047">
      <w:pPr>
        <w:pStyle w:val="1a"/>
        <w:numPr>
          <w:ilvl w:val="0"/>
          <w:numId w:val="12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接收者路由器</w:t>
      </w:r>
    </w:p>
    <w:p w14:paraId="0A517E22" w14:textId="77777777" w:rsidR="009557CF" w:rsidRDefault="002E4047">
      <w:pPr>
        <w:pStyle w:val="1a"/>
        <w:numPr>
          <w:ilvl w:val="0"/>
          <w:numId w:val="12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最后一跳路由器</w:t>
      </w:r>
    </w:p>
    <w:p w14:paraId="73608DEE" w14:textId="77777777" w:rsidR="009557CF" w:rsidRDefault="002E4047">
      <w:pPr>
        <w:pStyle w:val="1a"/>
        <w:numPr>
          <w:ilvl w:val="0"/>
          <w:numId w:val="12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路由器</w:t>
      </w:r>
    </w:p>
    <w:p w14:paraId="5A31CA6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D</w:t>
      </w:r>
    </w:p>
    <w:p w14:paraId="432F0E2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OSPF LSA</w:t>
      </w:r>
      <w:r>
        <w:rPr>
          <w:rFonts w:ascii="微软雅黑" w:eastAsia="微软雅黑" w:hAnsi="微软雅黑" w:cs="微软雅黑" w:hint="eastAsia"/>
          <w:sz w:val="18"/>
          <w:szCs w:val="18"/>
          <w:lang w:eastAsia="zh-CN"/>
        </w:rPr>
        <w:t>格式的描述，不正确的是</w:t>
      </w:r>
    </w:p>
    <w:p w14:paraId="7F3F29EF" w14:textId="77777777" w:rsidR="009557CF" w:rsidRDefault="002E4047">
      <w:pPr>
        <w:pStyle w:val="1a"/>
        <w:numPr>
          <w:ilvl w:val="0"/>
          <w:numId w:val="12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LS age</w:t>
      </w:r>
      <w:r>
        <w:rPr>
          <w:rFonts w:ascii="微软雅黑" w:eastAsia="微软雅黑" w:hAnsi="微软雅黑" w:cs="微软雅黑" w:hint="eastAsia"/>
          <w:sz w:val="18"/>
          <w:szCs w:val="18"/>
          <w:lang w:eastAsia="zh-CN"/>
        </w:rPr>
        <w:t>字段表示</w:t>
      </w:r>
      <w:r>
        <w:rPr>
          <w:rFonts w:ascii="微软雅黑" w:eastAsia="微软雅黑" w:hAnsi="微软雅黑"/>
          <w:sz w:val="18"/>
          <w:szCs w:val="18"/>
          <w:lang w:eastAsia="zh-CN"/>
        </w:rPr>
        <w:t>LSA</w:t>
      </w:r>
      <w:r>
        <w:rPr>
          <w:rFonts w:ascii="微软雅黑" w:eastAsia="微软雅黑" w:hAnsi="微软雅黑" w:hint="eastAsia"/>
          <w:sz w:val="18"/>
          <w:szCs w:val="18"/>
          <w:lang w:eastAsia="zh-CN"/>
        </w:rPr>
        <w:t>已经</w:t>
      </w:r>
      <w:r>
        <w:rPr>
          <w:rFonts w:ascii="微软雅黑" w:eastAsia="微软雅黑" w:hAnsi="微软雅黑" w:cs="微软雅黑" w:hint="eastAsia"/>
          <w:sz w:val="18"/>
          <w:szCs w:val="18"/>
          <w:lang w:eastAsia="zh-CN"/>
        </w:rPr>
        <w:t>生存的时间</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单位是秒</w:t>
      </w:r>
    </w:p>
    <w:p w14:paraId="3538BD5F" w14:textId="77777777" w:rsidR="009557CF" w:rsidRDefault="002E4047">
      <w:pPr>
        <w:pStyle w:val="1a"/>
        <w:numPr>
          <w:ilvl w:val="0"/>
          <w:numId w:val="122"/>
        </w:numPr>
        <w:ind w:firstLineChars="0"/>
        <w:rPr>
          <w:rFonts w:ascii="微软雅黑" w:eastAsia="微软雅黑" w:hAnsi="微软雅黑"/>
          <w:sz w:val="18"/>
          <w:szCs w:val="18"/>
        </w:rPr>
      </w:pPr>
      <w:r>
        <w:rPr>
          <w:rFonts w:ascii="微软雅黑" w:eastAsia="微软雅黑" w:hAnsi="微软雅黑"/>
          <w:sz w:val="18"/>
          <w:szCs w:val="18"/>
        </w:rPr>
        <w:t>LS type</w:t>
      </w:r>
      <w:r>
        <w:rPr>
          <w:rFonts w:ascii="微软雅黑" w:eastAsia="微软雅黑" w:hAnsi="微软雅黑" w:cs="微软雅黑" w:hint="eastAsia"/>
          <w:sz w:val="18"/>
          <w:szCs w:val="18"/>
        </w:rPr>
        <w:t>字段标识了</w:t>
      </w:r>
      <w:r>
        <w:rPr>
          <w:rFonts w:ascii="微软雅黑" w:eastAsia="微软雅黑" w:hAnsi="微软雅黑"/>
          <w:sz w:val="18"/>
          <w:szCs w:val="18"/>
        </w:rPr>
        <w:t xml:space="preserve"> LSA</w:t>
      </w:r>
      <w:r>
        <w:rPr>
          <w:rFonts w:ascii="微软雅黑" w:eastAsia="微软雅黑" w:hAnsi="微软雅黑" w:cs="微软雅黑" w:hint="eastAsia"/>
          <w:sz w:val="18"/>
          <w:szCs w:val="18"/>
        </w:rPr>
        <w:t>的格式和功能</w:t>
      </w:r>
    </w:p>
    <w:p w14:paraId="5CC5AF9D" w14:textId="77777777" w:rsidR="009557CF" w:rsidRDefault="002E4047">
      <w:pPr>
        <w:pStyle w:val="1a"/>
        <w:numPr>
          <w:ilvl w:val="0"/>
          <w:numId w:val="122"/>
        </w:numPr>
        <w:ind w:firstLineChars="0"/>
        <w:rPr>
          <w:rFonts w:ascii="微软雅黑" w:eastAsia="微软雅黑" w:hAnsi="微软雅黑"/>
          <w:sz w:val="18"/>
          <w:szCs w:val="18"/>
        </w:rPr>
      </w:pPr>
      <w:r>
        <w:rPr>
          <w:rFonts w:ascii="微软雅黑" w:eastAsia="微软雅黑" w:hAnsi="微软雅黑" w:cs="微软雅黑" w:hint="eastAsia"/>
          <w:sz w:val="18"/>
          <w:szCs w:val="18"/>
        </w:rPr>
        <w:t>第一类</w:t>
      </w:r>
      <w:r>
        <w:rPr>
          <w:rFonts w:ascii="微软雅黑" w:eastAsia="微软雅黑" w:hAnsi="微软雅黑"/>
          <w:sz w:val="18"/>
          <w:szCs w:val="18"/>
        </w:rPr>
        <w:t>LSA</w:t>
      </w:r>
      <w:r>
        <w:rPr>
          <w:rFonts w:ascii="微软雅黑" w:eastAsia="微软雅黑" w:hAnsi="微软雅黑" w:cs="微软雅黑" w:hint="eastAsia"/>
          <w:sz w:val="18"/>
          <w:szCs w:val="18"/>
        </w:rPr>
        <w:t>中</w:t>
      </w:r>
      <w:r>
        <w:rPr>
          <w:rFonts w:ascii="微软雅黑" w:eastAsia="微软雅黑" w:hAnsi="微软雅黑"/>
          <w:sz w:val="18"/>
          <w:szCs w:val="18"/>
        </w:rPr>
        <w:t xml:space="preserve">Advertising Router </w:t>
      </w:r>
      <w:r>
        <w:rPr>
          <w:rFonts w:ascii="微软雅黑" w:eastAsia="微软雅黑" w:hAnsi="微软雅黑" w:hint="eastAsia"/>
          <w:sz w:val="18"/>
          <w:szCs w:val="18"/>
          <w:lang w:eastAsia="zh-CN"/>
        </w:rPr>
        <w:t>字</w:t>
      </w:r>
      <w:r>
        <w:rPr>
          <w:rFonts w:ascii="微软雅黑" w:eastAsia="微软雅黑" w:hAnsi="微软雅黑" w:cs="微软雅黑" w:hint="eastAsia"/>
          <w:sz w:val="18"/>
          <w:szCs w:val="18"/>
        </w:rPr>
        <w:t>段表示产生此</w:t>
      </w:r>
      <w:r>
        <w:rPr>
          <w:rFonts w:ascii="微软雅黑" w:eastAsia="微软雅黑" w:hAnsi="微软雅黑"/>
          <w:sz w:val="18"/>
          <w:szCs w:val="18"/>
        </w:rPr>
        <w:t>LSA</w:t>
      </w:r>
      <w:r>
        <w:rPr>
          <w:rFonts w:ascii="微软雅黑" w:eastAsia="微软雅黑" w:hAnsi="微软雅黑" w:cs="微软雅黑" w:hint="eastAsia"/>
          <w:sz w:val="18"/>
          <w:szCs w:val="18"/>
        </w:rPr>
        <w:t>的路由器的</w:t>
      </w:r>
      <w:r>
        <w:rPr>
          <w:rFonts w:ascii="微软雅黑" w:eastAsia="微软雅黑" w:hAnsi="微软雅黑"/>
          <w:sz w:val="18"/>
          <w:szCs w:val="18"/>
        </w:rPr>
        <w:t>Router ID</w:t>
      </w:r>
    </w:p>
    <w:p w14:paraId="26EF0C87" w14:textId="77777777" w:rsidR="009557CF" w:rsidRDefault="002E4047">
      <w:pPr>
        <w:pStyle w:val="1a"/>
        <w:numPr>
          <w:ilvl w:val="0"/>
          <w:numId w:val="122"/>
        </w:numPr>
        <w:ind w:firstLineChars="0"/>
        <w:rPr>
          <w:rFonts w:ascii="微软雅黑" w:eastAsia="微软雅黑" w:hAnsi="微软雅黑"/>
          <w:sz w:val="18"/>
          <w:szCs w:val="18"/>
        </w:rPr>
      </w:pPr>
      <w:r>
        <w:rPr>
          <w:rFonts w:ascii="微软雅黑" w:eastAsia="微软雅黑" w:hAnsi="微软雅黑"/>
          <w:sz w:val="18"/>
          <w:szCs w:val="18"/>
        </w:rPr>
        <w:t xml:space="preserve">LS sequence number </w:t>
      </w:r>
      <w:r>
        <w:rPr>
          <w:rFonts w:ascii="微软雅黑" w:eastAsia="微软雅黑" w:hAnsi="微软雅黑" w:cs="微软雅黑" w:hint="eastAsia"/>
          <w:sz w:val="18"/>
          <w:szCs w:val="18"/>
        </w:rPr>
        <w:t>越小则</w:t>
      </w:r>
      <w:r>
        <w:rPr>
          <w:rFonts w:ascii="微软雅黑" w:eastAsia="微软雅黑" w:hAnsi="微软雅黑"/>
          <w:sz w:val="18"/>
          <w:szCs w:val="18"/>
        </w:rPr>
        <w:t xml:space="preserve"> LSA </w:t>
      </w:r>
      <w:r>
        <w:rPr>
          <w:rFonts w:ascii="微软雅黑" w:eastAsia="微软雅黑" w:hAnsi="微软雅黑" w:cs="微软雅黑" w:hint="eastAsia"/>
          <w:sz w:val="18"/>
          <w:szCs w:val="18"/>
        </w:rPr>
        <w:t>越新</w:t>
      </w:r>
    </w:p>
    <w:p w14:paraId="3BC05F8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5E1C7DC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下面关于验</w:t>
      </w:r>
      <w:r>
        <w:rPr>
          <w:rFonts w:ascii="微软雅黑" w:eastAsia="微软雅黑" w:hAnsi="微软雅黑" w:hint="eastAsia"/>
          <w:sz w:val="18"/>
          <w:szCs w:val="18"/>
          <w:lang w:eastAsia="zh-CN"/>
        </w:rPr>
        <w:t>证一</w:t>
      </w:r>
      <w:r>
        <w:rPr>
          <w:rFonts w:ascii="微软雅黑" w:eastAsia="微软雅黑" w:hAnsi="微软雅黑" w:cs="宋体" w:hint="eastAsia"/>
          <w:sz w:val="18"/>
          <w:szCs w:val="18"/>
          <w:lang w:eastAsia="zh-CN"/>
        </w:rPr>
        <w:t>个接收到的</w:t>
      </w:r>
      <w:r>
        <w:rPr>
          <w:rFonts w:ascii="微软雅黑" w:eastAsia="微软雅黑" w:hAnsi="微软雅黑"/>
          <w:sz w:val="18"/>
          <w:szCs w:val="18"/>
          <w:lang w:eastAsia="zh-CN"/>
        </w:rPr>
        <w:t>Hello</w:t>
      </w:r>
      <w:r>
        <w:rPr>
          <w:rFonts w:ascii="微软雅黑" w:eastAsia="微软雅黑" w:hAnsi="微软雅黑" w:cs="宋体" w:hint="eastAsia"/>
          <w:sz w:val="18"/>
          <w:szCs w:val="18"/>
          <w:lang w:eastAsia="zh-CN"/>
        </w:rPr>
        <w:t>报文是</w:t>
      </w:r>
      <w:r>
        <w:rPr>
          <w:rFonts w:ascii="微软雅黑" w:eastAsia="微软雅黑" w:hAnsi="微软雅黑" w:hint="eastAsia"/>
          <w:sz w:val="18"/>
          <w:szCs w:val="18"/>
          <w:lang w:eastAsia="zh-CN"/>
        </w:rPr>
        <w:t>否</w:t>
      </w:r>
      <w:r>
        <w:rPr>
          <w:rFonts w:ascii="微软雅黑" w:eastAsia="微软雅黑" w:hAnsi="微软雅黑" w:cs="宋体" w:hint="eastAsia"/>
          <w:sz w:val="18"/>
          <w:szCs w:val="18"/>
          <w:lang w:eastAsia="zh-CN"/>
        </w:rPr>
        <w:t>合法描述错误的是</w:t>
      </w:r>
    </w:p>
    <w:p w14:paraId="061211B0" w14:textId="77777777" w:rsidR="009557CF" w:rsidRDefault="002E4047">
      <w:pPr>
        <w:pStyle w:val="1a"/>
        <w:numPr>
          <w:ilvl w:val="0"/>
          <w:numId w:val="123"/>
        </w:numPr>
        <w:ind w:firstLineChars="0"/>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如果接收端口的网络类型是广播型，点到多点或者</w:t>
      </w:r>
      <w:r>
        <w:rPr>
          <w:rFonts w:ascii="微软雅黑" w:eastAsia="微软雅黑" w:hAnsi="微软雅黑" w:cs="宋体"/>
          <w:sz w:val="18"/>
          <w:szCs w:val="18"/>
          <w:lang w:eastAsia="zh-CN"/>
        </w:rPr>
        <w:t>NBMA</w:t>
      </w:r>
      <w:r>
        <w:rPr>
          <w:rFonts w:ascii="微软雅黑" w:eastAsia="微软雅黑" w:hAnsi="微软雅黑" w:cs="宋体" w:hint="eastAsia"/>
          <w:sz w:val="18"/>
          <w:szCs w:val="18"/>
          <w:lang w:eastAsia="zh-CN"/>
        </w:rPr>
        <w:t>，所接收的</w:t>
      </w:r>
      <w:r>
        <w:rPr>
          <w:rFonts w:ascii="微软雅黑" w:eastAsia="微软雅黑" w:hAnsi="微软雅黑" w:cs="宋体"/>
          <w:sz w:val="18"/>
          <w:szCs w:val="18"/>
          <w:lang w:eastAsia="zh-CN"/>
        </w:rPr>
        <w:t>Hello</w:t>
      </w:r>
      <w:r>
        <w:rPr>
          <w:rFonts w:ascii="微软雅黑" w:eastAsia="微软雅黑" w:hAnsi="微软雅黑" w:cs="宋体" w:hint="eastAsia"/>
          <w:sz w:val="18"/>
          <w:szCs w:val="18"/>
          <w:lang w:eastAsia="zh-CN"/>
        </w:rPr>
        <w:t>报文中</w:t>
      </w:r>
      <w:r>
        <w:rPr>
          <w:rFonts w:ascii="微软雅黑" w:eastAsia="微软雅黑" w:hAnsi="微软雅黑" w:cs="宋体"/>
          <w:sz w:val="18"/>
          <w:szCs w:val="18"/>
          <w:lang w:eastAsia="zh-CN"/>
        </w:rPr>
        <w:t xml:space="preserve">Network Mask </w:t>
      </w:r>
      <w:r>
        <w:rPr>
          <w:rFonts w:ascii="微软雅黑" w:eastAsia="微软雅黑" w:hAnsi="微软雅黑" w:cs="宋体" w:hint="eastAsia"/>
          <w:sz w:val="18"/>
          <w:szCs w:val="18"/>
          <w:lang w:eastAsia="zh-CN"/>
        </w:rPr>
        <w:t>字段和接口端的可以不一致</w:t>
      </w:r>
    </w:p>
    <w:p w14:paraId="7E3D50F8" w14:textId="77777777" w:rsidR="009557CF" w:rsidRDefault="002E4047">
      <w:pPr>
        <w:pStyle w:val="1a"/>
        <w:numPr>
          <w:ilvl w:val="0"/>
          <w:numId w:val="123"/>
        </w:numPr>
        <w:ind w:firstLineChars="0"/>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如果接收端口的网络类型为点对点类型或者虚链路，则不检查</w:t>
      </w:r>
      <w:r>
        <w:rPr>
          <w:rFonts w:ascii="微软雅黑" w:eastAsia="微软雅黑" w:hAnsi="微软雅黑" w:cs="宋体"/>
          <w:sz w:val="18"/>
          <w:szCs w:val="18"/>
          <w:lang w:eastAsia="zh-CN"/>
        </w:rPr>
        <w:t>Network Mask</w:t>
      </w:r>
      <w:r>
        <w:rPr>
          <w:rFonts w:ascii="微软雅黑" w:eastAsia="微软雅黑" w:hAnsi="微软雅黑" w:cs="宋体" w:hint="eastAsia"/>
          <w:sz w:val="18"/>
          <w:szCs w:val="18"/>
          <w:lang w:eastAsia="zh-CN"/>
        </w:rPr>
        <w:t>主段</w:t>
      </w:r>
    </w:p>
    <w:p w14:paraId="1158379A" w14:textId="77777777" w:rsidR="009557CF" w:rsidRDefault="002E4047">
      <w:pPr>
        <w:pStyle w:val="1a"/>
        <w:numPr>
          <w:ilvl w:val="0"/>
          <w:numId w:val="123"/>
        </w:numPr>
        <w:ind w:firstLineChars="0"/>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所接收的</w:t>
      </w:r>
      <w:r>
        <w:rPr>
          <w:rFonts w:ascii="微软雅黑" w:eastAsia="微软雅黑" w:hAnsi="微软雅黑" w:cs="宋体"/>
          <w:sz w:val="18"/>
          <w:szCs w:val="18"/>
          <w:lang w:eastAsia="zh-CN"/>
        </w:rPr>
        <w:t>Hello</w:t>
      </w:r>
      <w:r>
        <w:rPr>
          <w:rFonts w:ascii="微软雅黑" w:eastAsia="微软雅黑" w:hAnsi="微软雅黑" w:cs="宋体" w:hint="eastAsia"/>
          <w:sz w:val="18"/>
          <w:szCs w:val="18"/>
          <w:lang w:eastAsia="zh-CN"/>
        </w:rPr>
        <w:t>报文中</w:t>
      </w:r>
      <w:r>
        <w:rPr>
          <w:rFonts w:ascii="微软雅黑" w:eastAsia="微软雅黑" w:hAnsi="微软雅黑" w:cs="宋体"/>
          <w:sz w:val="18"/>
          <w:szCs w:val="18"/>
          <w:lang w:eastAsia="zh-CN"/>
        </w:rPr>
        <w:t>RouterDeadlntera</w:t>
      </w:r>
      <w:r>
        <w:rPr>
          <w:rFonts w:ascii="微软雅黑" w:eastAsia="微软雅黑" w:hAnsi="微软雅黑" w:cs="宋体" w:hint="eastAsia"/>
          <w:sz w:val="18"/>
          <w:szCs w:val="18"/>
          <w:lang w:eastAsia="zh-CN"/>
        </w:rPr>
        <w:t>l</w:t>
      </w:r>
      <w:r>
        <w:rPr>
          <w:rFonts w:ascii="微软雅黑" w:eastAsia="微软雅黑" w:hAnsi="微软雅黑" w:cs="宋体" w:hint="eastAsia"/>
          <w:sz w:val="18"/>
          <w:szCs w:val="18"/>
          <w:lang w:eastAsia="zh-CN"/>
        </w:rPr>
        <w:t>字段必须和接收端口的配置一致</w:t>
      </w:r>
    </w:p>
    <w:p w14:paraId="0059CC04" w14:textId="77777777" w:rsidR="009557CF" w:rsidRDefault="002E4047">
      <w:pPr>
        <w:pStyle w:val="1a"/>
        <w:numPr>
          <w:ilvl w:val="0"/>
          <w:numId w:val="123"/>
        </w:numPr>
        <w:ind w:firstLineChars="0"/>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所接受的</w:t>
      </w:r>
      <w:r>
        <w:rPr>
          <w:rFonts w:ascii="微软雅黑" w:eastAsia="微软雅黑" w:hAnsi="微软雅黑" w:cs="宋体"/>
          <w:sz w:val="18"/>
          <w:szCs w:val="18"/>
          <w:lang w:eastAsia="zh-CN"/>
        </w:rPr>
        <w:t>Hello</w:t>
      </w:r>
      <w:r>
        <w:rPr>
          <w:rFonts w:ascii="微软雅黑" w:eastAsia="微软雅黑" w:hAnsi="微软雅黑" w:cs="宋体" w:hint="eastAsia"/>
          <w:sz w:val="18"/>
          <w:szCs w:val="18"/>
          <w:lang w:eastAsia="zh-CN"/>
        </w:rPr>
        <w:t>报文中</w:t>
      </w:r>
      <w:r>
        <w:rPr>
          <w:rFonts w:ascii="微软雅黑" w:eastAsia="微软雅黑" w:hAnsi="微软雅黑" w:cs="宋体"/>
          <w:sz w:val="18"/>
          <w:szCs w:val="18"/>
          <w:lang w:eastAsia="zh-CN"/>
        </w:rPr>
        <w:t>Options</w:t>
      </w:r>
      <w:r>
        <w:rPr>
          <w:rFonts w:ascii="微软雅黑" w:eastAsia="微软雅黑" w:hAnsi="微软雅黑" w:cs="宋体" w:hint="eastAsia"/>
          <w:sz w:val="18"/>
          <w:szCs w:val="18"/>
          <w:lang w:eastAsia="zh-CN"/>
        </w:rPr>
        <w:t>字段中的</w:t>
      </w:r>
      <w:r>
        <w:rPr>
          <w:rFonts w:ascii="微软雅黑" w:eastAsia="微软雅黑" w:hAnsi="微软雅黑" w:cs="宋体"/>
          <w:sz w:val="18"/>
          <w:szCs w:val="18"/>
          <w:lang w:eastAsia="zh-CN"/>
        </w:rPr>
        <w:t>E</w:t>
      </w:r>
      <w:r>
        <w:rPr>
          <w:rFonts w:ascii="微软雅黑" w:eastAsia="微软雅黑" w:hAnsi="微软雅黑" w:cs="宋体" w:hint="eastAsia"/>
          <w:sz w:val="18"/>
          <w:szCs w:val="18"/>
          <w:lang w:eastAsia="zh-CN"/>
        </w:rPr>
        <w:t>-</w:t>
      </w:r>
      <w:r>
        <w:rPr>
          <w:rFonts w:ascii="微软雅黑" w:eastAsia="微软雅黑" w:hAnsi="微软雅黑" w:cs="宋体"/>
          <w:sz w:val="18"/>
          <w:szCs w:val="18"/>
          <w:lang w:eastAsia="zh-CN"/>
        </w:rPr>
        <w:t>bit</w:t>
      </w:r>
      <w:r>
        <w:rPr>
          <w:rFonts w:ascii="微软雅黑" w:eastAsia="微软雅黑" w:hAnsi="微软雅黑" w:cs="宋体" w:hint="eastAsia"/>
          <w:sz w:val="18"/>
          <w:szCs w:val="18"/>
          <w:lang w:eastAsia="zh-CN"/>
        </w:rPr>
        <w:t>必须和相关区域的配置一致</w:t>
      </w:r>
    </w:p>
    <w:p w14:paraId="0FF46A5B" w14:textId="77777777" w:rsidR="009557CF" w:rsidRDefault="002E4047">
      <w:pPr>
        <w:rPr>
          <w:rFonts w:ascii="微软雅黑" w:eastAsia="微软雅黑" w:hAnsi="微软雅黑" w:cs="宋体"/>
          <w:color w:val="FF0000"/>
          <w:sz w:val="18"/>
          <w:szCs w:val="18"/>
          <w:lang w:eastAsia="zh-CN"/>
        </w:rPr>
      </w:pPr>
      <w:r>
        <w:rPr>
          <w:rFonts w:ascii="微软雅黑" w:eastAsia="微软雅黑" w:hAnsi="微软雅黑" w:cs="宋体"/>
          <w:color w:val="FF0000"/>
          <w:sz w:val="18"/>
          <w:szCs w:val="18"/>
          <w:lang w:eastAsia="zh-CN"/>
        </w:rPr>
        <w:t>Answer</w:t>
      </w:r>
      <w:r>
        <w:rPr>
          <w:rFonts w:ascii="微软雅黑" w:eastAsia="微软雅黑" w:hAnsi="微软雅黑" w:cs="宋体"/>
          <w:color w:val="FF0000"/>
          <w:sz w:val="18"/>
          <w:szCs w:val="18"/>
          <w:lang w:eastAsia="zh-CN"/>
        </w:rPr>
        <w:t>：</w:t>
      </w:r>
      <w:r>
        <w:rPr>
          <w:rFonts w:ascii="微软雅黑" w:eastAsia="微软雅黑" w:hAnsi="微软雅黑" w:cs="宋体"/>
          <w:color w:val="FF0000"/>
          <w:sz w:val="18"/>
          <w:szCs w:val="18"/>
          <w:lang w:eastAsia="zh-CN"/>
        </w:rPr>
        <w:t xml:space="preserve"> A</w:t>
      </w:r>
    </w:p>
    <w:p w14:paraId="2EA0E1AE" w14:textId="77777777" w:rsidR="009557CF" w:rsidRDefault="002E4047">
      <w:pPr>
        <w:pStyle w:val="1a"/>
        <w:numPr>
          <w:ilvl w:val="0"/>
          <w:numId w:val="1"/>
        </w:numPr>
        <w:ind w:firstLineChars="0"/>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当在广播网络中的两台路由器互联接口的</w:t>
      </w:r>
      <w:r>
        <w:rPr>
          <w:rFonts w:ascii="微软雅黑" w:eastAsia="微软雅黑" w:hAnsi="微软雅黑" w:cs="宋体"/>
          <w:sz w:val="18"/>
          <w:szCs w:val="18"/>
          <w:lang w:eastAsia="zh-CN"/>
        </w:rPr>
        <w:t>MTU</w:t>
      </w:r>
      <w:r>
        <w:rPr>
          <w:rFonts w:ascii="微软雅黑" w:eastAsia="微软雅黑" w:hAnsi="微软雅黑" w:cs="宋体" w:hint="eastAsia"/>
          <w:sz w:val="18"/>
          <w:szCs w:val="18"/>
          <w:lang w:eastAsia="zh-CN"/>
        </w:rPr>
        <w:t>不匹配时，则关于两台路由器的邻居关系状态变化描述正确的是</w:t>
      </w:r>
      <w:r>
        <w:rPr>
          <w:rFonts w:ascii="微软雅黑" w:eastAsia="微软雅黑" w:hAnsi="微软雅黑" w:cs="宋体"/>
          <w:sz w:val="18"/>
          <w:szCs w:val="18"/>
          <w:lang w:eastAsia="zh-CN"/>
        </w:rPr>
        <w:t>：</w:t>
      </w:r>
    </w:p>
    <w:p w14:paraId="6CFE9007" w14:textId="77777777" w:rsidR="009557CF" w:rsidRDefault="002E4047">
      <w:pPr>
        <w:pStyle w:val="1a"/>
        <w:numPr>
          <w:ilvl w:val="0"/>
          <w:numId w:val="124"/>
        </w:numPr>
        <w:ind w:firstLineChars="0"/>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两台设备的邻居关系状态停留在</w:t>
      </w:r>
      <w:r>
        <w:rPr>
          <w:rFonts w:ascii="微软雅黑" w:eastAsia="微软雅黑" w:hAnsi="微软雅黑" w:cs="宋体"/>
          <w:sz w:val="18"/>
          <w:szCs w:val="18"/>
          <w:lang w:eastAsia="zh-CN"/>
        </w:rPr>
        <w:t>Init</w:t>
      </w:r>
      <w:r>
        <w:rPr>
          <w:rFonts w:ascii="微软雅黑" w:eastAsia="微软雅黑" w:hAnsi="微软雅黑" w:cs="宋体" w:hint="eastAsia"/>
          <w:sz w:val="18"/>
          <w:szCs w:val="18"/>
          <w:lang w:eastAsia="zh-CN"/>
        </w:rPr>
        <w:t>状态</w:t>
      </w:r>
    </w:p>
    <w:p w14:paraId="7CE85B51" w14:textId="77777777" w:rsidR="009557CF" w:rsidRDefault="002E4047">
      <w:pPr>
        <w:pStyle w:val="1a"/>
        <w:numPr>
          <w:ilvl w:val="0"/>
          <w:numId w:val="124"/>
        </w:numPr>
        <w:ind w:firstLineChars="0"/>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两台设备的邻居关系状态停留在</w:t>
      </w:r>
      <w:r>
        <w:rPr>
          <w:rFonts w:ascii="微软雅黑" w:eastAsia="微软雅黑" w:hAnsi="微软雅黑" w:cs="宋体"/>
          <w:sz w:val="18"/>
          <w:szCs w:val="18"/>
          <w:lang w:eastAsia="zh-CN"/>
        </w:rPr>
        <w:t>2-way</w:t>
      </w:r>
    </w:p>
    <w:p w14:paraId="79043F83" w14:textId="77777777" w:rsidR="009557CF" w:rsidRDefault="002E4047">
      <w:pPr>
        <w:pStyle w:val="1a"/>
        <w:numPr>
          <w:ilvl w:val="0"/>
          <w:numId w:val="12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两</w:t>
      </w:r>
      <w:r>
        <w:rPr>
          <w:rFonts w:ascii="微软雅黑" w:eastAsia="微软雅黑" w:hAnsi="微软雅黑" w:cs="微软雅黑" w:hint="eastAsia"/>
          <w:sz w:val="18"/>
          <w:szCs w:val="18"/>
          <w:lang w:eastAsia="zh-CN"/>
        </w:rPr>
        <w:t>台设备的邻居关系停留</w:t>
      </w:r>
      <w:r>
        <w:rPr>
          <w:rFonts w:ascii="微软雅黑" w:eastAsia="微软雅黑" w:hAnsi="微软雅黑" w:hint="eastAsia"/>
          <w:sz w:val="18"/>
          <w:szCs w:val="18"/>
          <w:lang w:eastAsia="zh-CN"/>
        </w:rPr>
        <w:t>在</w:t>
      </w:r>
      <w:r>
        <w:rPr>
          <w:rFonts w:ascii="微软雅黑" w:eastAsia="微软雅黑" w:hAnsi="微软雅黑"/>
          <w:sz w:val="18"/>
          <w:szCs w:val="18"/>
          <w:lang w:eastAsia="zh-CN"/>
        </w:rPr>
        <w:t>Ex-Start</w:t>
      </w:r>
    </w:p>
    <w:p w14:paraId="330585FE" w14:textId="77777777" w:rsidR="009557CF" w:rsidRDefault="002E4047">
      <w:pPr>
        <w:pStyle w:val="1a"/>
        <w:numPr>
          <w:ilvl w:val="0"/>
          <w:numId w:val="12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两台设备的邻居关系可以进入</w:t>
      </w:r>
      <w:r>
        <w:rPr>
          <w:rFonts w:ascii="微软雅黑" w:eastAsia="微软雅黑" w:hAnsi="微软雅黑"/>
          <w:sz w:val="18"/>
          <w:szCs w:val="18"/>
          <w:lang w:eastAsia="zh-CN"/>
        </w:rPr>
        <w:t>Full</w:t>
      </w:r>
    </w:p>
    <w:p w14:paraId="75F22F6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67122D6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关于洪泛新的</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描述错误的是：</w:t>
      </w:r>
    </w:p>
    <w:p w14:paraId="3F63D8DA" w14:textId="77777777" w:rsidR="009557CF" w:rsidRDefault="002E4047">
      <w:pPr>
        <w:pStyle w:val="1a"/>
        <w:numPr>
          <w:ilvl w:val="0"/>
          <w:numId w:val="12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w:t>
      </w:r>
      <w:r>
        <w:rPr>
          <w:rFonts w:ascii="微软雅黑" w:eastAsia="微软雅黑" w:hAnsi="微软雅黑" w:cs="微软雅黑"/>
          <w:sz w:val="18"/>
          <w:szCs w:val="18"/>
          <w:lang w:eastAsia="zh-CN"/>
        </w:rPr>
        <w:t>有</w:t>
      </w:r>
      <w:r>
        <w:rPr>
          <w:rFonts w:ascii="微软雅黑" w:eastAsia="微软雅黑" w:hAnsi="微软雅黑" w:cs="微软雅黑" w:hint="eastAsia"/>
          <w:sz w:val="18"/>
          <w:szCs w:val="18"/>
          <w:lang w:eastAsia="zh-CN"/>
        </w:rPr>
        <w:t>新的</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生成或收到时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这条新的</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应当被洪泛</w:t>
      </w:r>
    </w:p>
    <w:p w14:paraId="7482EB46" w14:textId="77777777" w:rsidR="009557CF" w:rsidRDefault="002E4047">
      <w:pPr>
        <w:pStyle w:val="1a"/>
        <w:numPr>
          <w:ilvl w:val="0"/>
          <w:numId w:val="12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洪泛新的</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时</w:t>
      </w:r>
      <w:r>
        <w:rPr>
          <w:rFonts w:ascii="微软雅黑" w:eastAsia="微软雅黑" w:hAnsi="微软雅黑" w:hint="eastAsia"/>
          <w:sz w:val="18"/>
          <w:szCs w:val="18"/>
          <w:lang w:eastAsia="zh-CN"/>
        </w:rPr>
        <w:t>，只需</w:t>
      </w:r>
      <w:r>
        <w:rPr>
          <w:rFonts w:ascii="微软雅黑" w:eastAsia="微软雅黑" w:hAnsi="微软雅黑" w:cs="微软雅黑" w:hint="eastAsia"/>
          <w:sz w:val="18"/>
          <w:szCs w:val="18"/>
          <w:lang w:eastAsia="zh-CN"/>
        </w:rPr>
        <w:t>要使用</w:t>
      </w:r>
      <w:r>
        <w:rPr>
          <w:rFonts w:ascii="微软雅黑" w:eastAsia="微软雅黑" w:hAnsi="微软雅黑"/>
          <w:sz w:val="18"/>
          <w:szCs w:val="18"/>
          <w:lang w:eastAsia="zh-CN"/>
        </w:rPr>
        <w:t>LS Update</w:t>
      </w:r>
      <w:r>
        <w:rPr>
          <w:rFonts w:ascii="微软雅黑" w:eastAsia="微软雅黑" w:hAnsi="微软雅黑" w:cs="微软雅黑" w:hint="eastAsia"/>
          <w:sz w:val="18"/>
          <w:szCs w:val="18"/>
          <w:lang w:eastAsia="zh-CN"/>
        </w:rPr>
        <w:t>报文和</w:t>
      </w:r>
      <w:r>
        <w:rPr>
          <w:rFonts w:ascii="微软雅黑" w:eastAsia="微软雅黑" w:hAnsi="微软雅黑"/>
          <w:sz w:val="18"/>
          <w:szCs w:val="18"/>
          <w:lang w:eastAsia="zh-CN"/>
        </w:rPr>
        <w:t>LS Ack</w:t>
      </w:r>
      <w:r>
        <w:rPr>
          <w:rFonts w:ascii="微软雅黑" w:eastAsia="微软雅黑" w:hAnsi="微软雅黑" w:cs="微软雅黑" w:hint="eastAsia"/>
          <w:sz w:val="18"/>
          <w:szCs w:val="18"/>
          <w:lang w:eastAsia="zh-CN"/>
        </w:rPr>
        <w:t>报文</w:t>
      </w:r>
    </w:p>
    <w:p w14:paraId="5D88D297" w14:textId="77777777" w:rsidR="009557CF" w:rsidRDefault="002E4047">
      <w:pPr>
        <w:pStyle w:val="1a"/>
        <w:numPr>
          <w:ilvl w:val="0"/>
          <w:numId w:val="12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当在两个处</w:t>
      </w:r>
      <w:r>
        <w:rPr>
          <w:rFonts w:ascii="微软雅黑" w:eastAsia="微软雅黑" w:hAnsi="微软雅黑" w:hint="eastAsia"/>
          <w:sz w:val="18"/>
          <w:szCs w:val="18"/>
          <w:lang w:eastAsia="zh-CN"/>
        </w:rPr>
        <w:t>于</w:t>
      </w:r>
      <w:r>
        <w:rPr>
          <w:rFonts w:ascii="微软雅黑" w:eastAsia="微软雅黑" w:hAnsi="微软雅黑" w:cs="微软雅黑" w:hint="eastAsia"/>
          <w:sz w:val="18"/>
          <w:szCs w:val="18"/>
          <w:lang w:eastAsia="zh-CN"/>
        </w:rPr>
        <w:t>完全邻接状态（</w:t>
      </w:r>
      <w:r>
        <w:rPr>
          <w:rFonts w:ascii="微软雅黑" w:eastAsia="微软雅黑" w:hAnsi="微软雅黑"/>
          <w:sz w:val="18"/>
          <w:szCs w:val="18"/>
          <w:lang w:eastAsia="zh-CN"/>
        </w:rPr>
        <w:t>Full</w:t>
      </w:r>
      <w:r>
        <w:rPr>
          <w:rFonts w:ascii="微软雅黑" w:eastAsia="微软雅黑" w:hAnsi="微软雅黑" w:cs="微软雅黑" w:hint="eastAsia"/>
          <w:sz w:val="18"/>
          <w:szCs w:val="18"/>
          <w:lang w:eastAsia="zh-CN"/>
        </w:rPr>
        <w:t>状态）的路由器之间洪泛新的</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时，邻居状态会有影响</w:t>
      </w:r>
    </w:p>
    <w:p w14:paraId="6503D5ED" w14:textId="77777777" w:rsidR="009557CF" w:rsidRDefault="002E4047">
      <w:pPr>
        <w:pStyle w:val="1a"/>
        <w:numPr>
          <w:ilvl w:val="0"/>
          <w:numId w:val="12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在稳定</w:t>
      </w:r>
      <w:r>
        <w:rPr>
          <w:rFonts w:ascii="微软雅黑" w:eastAsia="微软雅黑" w:hAnsi="微软雅黑" w:cs="微软雅黑"/>
          <w:sz w:val="18"/>
          <w:szCs w:val="18"/>
          <w:lang w:eastAsia="zh-CN"/>
        </w:rPr>
        <w:t>的时候是一个</w:t>
      </w:r>
      <w:r>
        <w:rPr>
          <w:rFonts w:ascii="微软雅黑" w:eastAsia="微软雅黑" w:hAnsi="微软雅黑" w:cs="微软雅黑" w:hint="eastAsia"/>
          <w:sz w:val="18"/>
          <w:szCs w:val="18"/>
          <w:lang w:eastAsia="zh-CN"/>
        </w:rPr>
        <w:t>很安静的协议</w:t>
      </w:r>
    </w:p>
    <w:p w14:paraId="5F32D49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3C12897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下面是关于</w:t>
      </w:r>
      <w:r>
        <w:rPr>
          <w:rFonts w:ascii="微软雅黑" w:eastAsia="微软雅黑" w:hAnsi="微软雅黑"/>
          <w:sz w:val="18"/>
          <w:szCs w:val="18"/>
          <w:lang w:eastAsia="zh-CN"/>
        </w:rPr>
        <w:t>Router-LSA</w:t>
      </w:r>
      <w:r>
        <w:rPr>
          <w:rFonts w:ascii="微软雅黑" w:eastAsia="微软雅黑" w:hAnsi="微软雅黑" w:cs="微软雅黑" w:hint="eastAsia"/>
          <w:sz w:val="18"/>
          <w:szCs w:val="18"/>
          <w:lang w:eastAsia="zh-CN"/>
        </w:rPr>
        <w:t>的连接类型（</w:t>
      </w:r>
      <w:r>
        <w:rPr>
          <w:rFonts w:ascii="微软雅黑" w:eastAsia="微软雅黑" w:hAnsi="微软雅黑"/>
          <w:sz w:val="18"/>
          <w:szCs w:val="18"/>
          <w:lang w:eastAsia="zh-CN"/>
        </w:rPr>
        <w:t>Type</w:t>
      </w:r>
      <w:r>
        <w:rPr>
          <w:rFonts w:ascii="微软雅黑" w:eastAsia="微软雅黑" w:hAnsi="微软雅黑" w:cs="微软雅黑" w:hint="eastAsia"/>
          <w:sz w:val="18"/>
          <w:szCs w:val="18"/>
          <w:lang w:eastAsia="zh-CN"/>
        </w:rPr>
        <w:t>）描述错误的是：</w:t>
      </w:r>
    </w:p>
    <w:p w14:paraId="2E3131B7" w14:textId="77777777" w:rsidR="009557CF" w:rsidRDefault="002E4047">
      <w:pPr>
        <w:pStyle w:val="1a"/>
        <w:numPr>
          <w:ilvl w:val="0"/>
          <w:numId w:val="12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Point-to-Point</w:t>
      </w:r>
      <w:r>
        <w:rPr>
          <w:rFonts w:ascii="微软雅黑" w:eastAsia="微软雅黑" w:hAnsi="微软雅黑" w:cs="微软雅黑" w:hint="eastAsia"/>
          <w:sz w:val="18"/>
          <w:szCs w:val="18"/>
          <w:lang w:eastAsia="zh-CN"/>
        </w:rPr>
        <w:t>是描述一个从本路由器到邻居路由器之间的点到点连接</w:t>
      </w:r>
    </w:p>
    <w:p w14:paraId="304D00E3" w14:textId="77777777" w:rsidR="009557CF" w:rsidRDefault="002E4047">
      <w:pPr>
        <w:pStyle w:val="1a"/>
        <w:numPr>
          <w:ilvl w:val="0"/>
          <w:numId w:val="126"/>
        </w:numPr>
        <w:ind w:firstLineChars="0"/>
        <w:rPr>
          <w:rFonts w:ascii="微软雅黑" w:eastAsia="微软雅黑" w:hAnsi="微软雅黑"/>
          <w:sz w:val="18"/>
          <w:szCs w:val="18"/>
        </w:rPr>
      </w:pPr>
      <w:r>
        <w:rPr>
          <w:rFonts w:ascii="微软雅黑" w:eastAsia="微软雅黑" w:hAnsi="微软雅黑"/>
          <w:sz w:val="18"/>
          <w:szCs w:val="18"/>
        </w:rPr>
        <w:t>Transnet</w:t>
      </w:r>
      <w:r>
        <w:rPr>
          <w:rFonts w:ascii="微软雅黑" w:eastAsia="微软雅黑" w:hAnsi="微软雅黑" w:cs="微软雅黑" w:hint="eastAsia"/>
          <w:sz w:val="18"/>
          <w:szCs w:val="18"/>
        </w:rPr>
        <w:t>是描述从本路由器到一个</w:t>
      </w:r>
      <w:r>
        <w:rPr>
          <w:rFonts w:ascii="微软雅黑" w:eastAsia="微软雅黑" w:hAnsi="微软雅黑"/>
          <w:sz w:val="18"/>
          <w:szCs w:val="18"/>
        </w:rPr>
        <w:t>Transit</w:t>
      </w:r>
      <w:r>
        <w:rPr>
          <w:rFonts w:ascii="微软雅黑" w:eastAsia="微软雅黑" w:hAnsi="微软雅黑" w:cs="微软雅黑" w:hint="eastAsia"/>
          <w:sz w:val="18"/>
          <w:szCs w:val="18"/>
        </w:rPr>
        <w:t>网段的连接</w:t>
      </w:r>
    </w:p>
    <w:p w14:paraId="1527E247" w14:textId="77777777" w:rsidR="009557CF" w:rsidRDefault="002E4047">
      <w:pPr>
        <w:pStyle w:val="1a"/>
        <w:numPr>
          <w:ilvl w:val="0"/>
          <w:numId w:val="12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Stubnet</w:t>
      </w:r>
      <w:r>
        <w:rPr>
          <w:rFonts w:ascii="微软雅黑" w:eastAsia="微软雅黑" w:hAnsi="微软雅黑"/>
          <w:sz w:val="18"/>
          <w:szCs w:val="18"/>
          <w:lang w:eastAsia="zh-CN"/>
        </w:rPr>
        <w:t>是</w:t>
      </w:r>
      <w:r>
        <w:rPr>
          <w:rFonts w:ascii="微软雅黑" w:eastAsia="微软雅黑" w:hAnsi="微软雅黑" w:cs="微软雅黑" w:hint="eastAsia"/>
          <w:sz w:val="18"/>
          <w:szCs w:val="18"/>
          <w:lang w:eastAsia="zh-CN"/>
        </w:rPr>
        <w:t>描述一个从本路由器到</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个</w:t>
      </w:r>
      <w:r>
        <w:rPr>
          <w:rFonts w:ascii="微软雅黑" w:eastAsia="微软雅黑" w:hAnsi="微软雅黑"/>
          <w:sz w:val="18"/>
          <w:szCs w:val="18"/>
          <w:lang w:eastAsia="zh-CN"/>
        </w:rPr>
        <w:t>Stub</w:t>
      </w:r>
      <w:r>
        <w:rPr>
          <w:rFonts w:ascii="微软雅黑" w:eastAsia="微软雅黑" w:hAnsi="微软雅黑" w:cs="微软雅黑" w:hint="eastAsia"/>
          <w:sz w:val="18"/>
          <w:szCs w:val="18"/>
          <w:lang w:eastAsia="zh-CN"/>
        </w:rPr>
        <w:t>网段的连接</w:t>
      </w:r>
    </w:p>
    <w:p w14:paraId="36208128" w14:textId="77777777" w:rsidR="009557CF" w:rsidRDefault="002E4047">
      <w:pPr>
        <w:pStyle w:val="1a"/>
        <w:numPr>
          <w:ilvl w:val="0"/>
          <w:numId w:val="12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P2MP</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lang w:eastAsia="zh-CN"/>
        </w:rPr>
        <w:t>描述本地路由器到多个邻居路由器的连接</w:t>
      </w:r>
    </w:p>
    <w:p w14:paraId="18079A5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76B81DDE"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w:t>
      </w:r>
      <w:r>
        <w:rPr>
          <w:rFonts w:ascii="微软雅黑" w:eastAsia="微软雅黑" w:hAnsi="微软雅黑" w:cs="微软雅黑" w:hint="eastAsia"/>
          <w:sz w:val="18"/>
          <w:szCs w:val="18"/>
        </w:rPr>
        <w:t>条</w:t>
      </w:r>
      <w:r>
        <w:rPr>
          <w:rFonts w:ascii="微软雅黑" w:eastAsia="微软雅黑" w:hAnsi="微软雅黑"/>
          <w:sz w:val="18"/>
          <w:szCs w:val="18"/>
        </w:rPr>
        <w:t>Router-LSA</w:t>
      </w:r>
      <w:r>
        <w:rPr>
          <w:rFonts w:ascii="微软雅黑" w:eastAsia="微软雅黑" w:hAnsi="微软雅黑" w:cs="微软雅黑" w:hint="eastAsia"/>
          <w:sz w:val="18"/>
          <w:szCs w:val="18"/>
        </w:rPr>
        <w:t>可以描述多条连接</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每条连接</w:t>
      </w:r>
      <w:r>
        <w:rPr>
          <w:rFonts w:ascii="微软雅黑" w:eastAsia="微软雅黑" w:hAnsi="微软雅黑" w:cs="微软雅黑" w:hint="eastAsia"/>
          <w:sz w:val="18"/>
          <w:szCs w:val="18"/>
          <w:lang w:eastAsia="zh-CN"/>
        </w:rPr>
        <w:t>由</w:t>
      </w:r>
      <w:r>
        <w:rPr>
          <w:rFonts w:ascii="微软雅黑" w:eastAsia="微软雅黑" w:hAnsi="微软雅黑"/>
          <w:sz w:val="18"/>
          <w:szCs w:val="18"/>
        </w:rPr>
        <w:t xml:space="preserve">Link </w:t>
      </w:r>
      <w:r>
        <w:rPr>
          <w:rFonts w:ascii="微软雅黑" w:eastAsia="微软雅黑" w:hAnsi="微软雅黑" w:cs="微软雅黑" w:hint="eastAsia"/>
          <w:sz w:val="18"/>
          <w:szCs w:val="18"/>
          <w:lang w:eastAsia="zh-CN"/>
        </w:rPr>
        <w:t>I</w:t>
      </w:r>
      <w:r>
        <w:rPr>
          <w:rFonts w:ascii="微软雅黑" w:eastAsia="微软雅黑" w:hAnsi="微软雅黑"/>
          <w:sz w:val="18"/>
          <w:szCs w:val="18"/>
        </w:rPr>
        <w:t>D</w:t>
      </w:r>
      <w:r>
        <w:rPr>
          <w:rFonts w:ascii="微软雅黑" w:eastAsia="微软雅黑" w:hAnsi="微软雅黑"/>
          <w:sz w:val="18"/>
          <w:szCs w:val="18"/>
        </w:rPr>
        <w:t>，</w:t>
      </w:r>
      <w:r>
        <w:rPr>
          <w:rFonts w:ascii="微软雅黑" w:eastAsia="微软雅黑" w:hAnsi="微软雅黑"/>
          <w:sz w:val="18"/>
          <w:szCs w:val="18"/>
        </w:rPr>
        <w:t>Data</w:t>
      </w:r>
      <w:r>
        <w:rPr>
          <w:rFonts w:ascii="微软雅黑" w:eastAsia="微软雅黑" w:hAnsi="微软雅黑"/>
          <w:sz w:val="18"/>
          <w:szCs w:val="18"/>
        </w:rPr>
        <w:t>，</w:t>
      </w:r>
      <w:r>
        <w:rPr>
          <w:rFonts w:ascii="微软雅黑" w:eastAsia="微软雅黑" w:hAnsi="微软雅黑"/>
          <w:sz w:val="18"/>
          <w:szCs w:val="18"/>
        </w:rPr>
        <w:t>Type</w:t>
      </w:r>
      <w:r>
        <w:rPr>
          <w:rFonts w:ascii="微软雅黑" w:eastAsia="微软雅黑" w:hAnsi="微软雅黑" w:cs="微软雅黑" w:hint="eastAsia"/>
          <w:sz w:val="18"/>
          <w:szCs w:val="18"/>
        </w:rPr>
        <w:t>和</w:t>
      </w:r>
      <w:r>
        <w:rPr>
          <w:rFonts w:ascii="微软雅黑" w:eastAsia="微软雅黑" w:hAnsi="微软雅黑"/>
          <w:sz w:val="18"/>
          <w:szCs w:val="18"/>
        </w:rPr>
        <w:t>Metirc</w:t>
      </w:r>
      <w:r>
        <w:rPr>
          <w:rFonts w:ascii="微软雅黑" w:eastAsia="微软雅黑" w:hAnsi="微软雅黑" w:cs="微软雅黑" w:hint="eastAsia"/>
          <w:sz w:val="18"/>
          <w:szCs w:val="18"/>
        </w:rPr>
        <w:t>描述，下面关于</w:t>
      </w:r>
      <w:r>
        <w:rPr>
          <w:rFonts w:ascii="微软雅黑" w:eastAsia="微软雅黑" w:hAnsi="微软雅黑"/>
          <w:sz w:val="18"/>
          <w:szCs w:val="18"/>
        </w:rPr>
        <w:t>link ID</w:t>
      </w:r>
      <w:r>
        <w:rPr>
          <w:rFonts w:ascii="微软雅黑" w:eastAsia="微软雅黑" w:hAnsi="微软雅黑" w:hint="eastAsia"/>
          <w:sz w:val="18"/>
          <w:szCs w:val="18"/>
          <w:lang w:eastAsia="zh-CN"/>
        </w:rPr>
        <w:t>，</w:t>
      </w:r>
      <w:r>
        <w:rPr>
          <w:rFonts w:ascii="微软雅黑" w:eastAsia="微软雅黑" w:hAnsi="微软雅黑"/>
          <w:sz w:val="18"/>
          <w:szCs w:val="18"/>
        </w:rPr>
        <w:t xml:space="preserve"> Data</w:t>
      </w:r>
      <w:r>
        <w:rPr>
          <w:rFonts w:ascii="微软雅黑" w:eastAsia="微软雅黑" w:hAnsi="微软雅黑" w:hint="eastAsia"/>
          <w:sz w:val="18"/>
          <w:szCs w:val="18"/>
          <w:lang w:eastAsia="zh-CN"/>
        </w:rPr>
        <w:t>，</w:t>
      </w:r>
      <w:r>
        <w:rPr>
          <w:rFonts w:ascii="微软雅黑" w:eastAsia="微软雅黑" w:hAnsi="微软雅黑"/>
          <w:sz w:val="18"/>
          <w:szCs w:val="18"/>
        </w:rPr>
        <w:t xml:space="preserve">Type </w:t>
      </w:r>
      <w:r>
        <w:rPr>
          <w:rFonts w:ascii="微软雅黑" w:eastAsia="微软雅黑" w:hAnsi="微软雅黑" w:cs="微软雅黑" w:hint="eastAsia"/>
          <w:sz w:val="18"/>
          <w:szCs w:val="18"/>
        </w:rPr>
        <w:t>和</w:t>
      </w:r>
      <w:r>
        <w:rPr>
          <w:rFonts w:ascii="微软雅黑" w:eastAsia="微软雅黑" w:hAnsi="微软雅黑"/>
          <w:sz w:val="18"/>
          <w:szCs w:val="18"/>
        </w:rPr>
        <w:t xml:space="preserve"> Metirc </w:t>
      </w:r>
      <w:r>
        <w:rPr>
          <w:rFonts w:ascii="微软雅黑" w:eastAsia="微软雅黑" w:hAnsi="微软雅黑" w:cs="微软雅黑" w:hint="eastAsia"/>
          <w:sz w:val="18"/>
          <w:szCs w:val="18"/>
        </w:rPr>
        <w:t>的</w:t>
      </w:r>
      <w:r>
        <w:rPr>
          <w:rFonts w:ascii="微软雅黑" w:eastAsia="微软雅黑" w:hAnsi="微软雅黑" w:hint="eastAsia"/>
          <w:sz w:val="18"/>
          <w:szCs w:val="18"/>
          <w:lang w:eastAsia="zh-CN"/>
        </w:rPr>
        <w:t>讨</w:t>
      </w:r>
      <w:r>
        <w:rPr>
          <w:rFonts w:ascii="微软雅黑" w:eastAsia="微软雅黑" w:hAnsi="微软雅黑" w:cs="微软雅黑" w:hint="eastAsia"/>
          <w:sz w:val="18"/>
          <w:szCs w:val="18"/>
        </w:rPr>
        <w:t>论错误的是</w:t>
      </w:r>
      <w:r>
        <w:rPr>
          <w:rFonts w:ascii="微软雅黑" w:eastAsia="微软雅黑" w:hAnsi="微软雅黑" w:hint="eastAsia"/>
          <w:sz w:val="18"/>
          <w:szCs w:val="18"/>
          <w:lang w:eastAsia="zh-CN"/>
        </w:rPr>
        <w:t>：</w:t>
      </w:r>
    </w:p>
    <w:p w14:paraId="105EC4F0" w14:textId="77777777" w:rsidR="009557CF" w:rsidRDefault="002E4047">
      <w:pPr>
        <w:pStyle w:val="1a"/>
        <w:numPr>
          <w:ilvl w:val="0"/>
          <w:numId w:val="127"/>
        </w:numPr>
        <w:ind w:firstLineChars="0"/>
        <w:rPr>
          <w:rFonts w:ascii="微软雅黑" w:eastAsia="微软雅黑" w:hAnsi="微软雅黑"/>
          <w:sz w:val="18"/>
          <w:szCs w:val="18"/>
        </w:rPr>
      </w:pPr>
      <w:r>
        <w:rPr>
          <w:rFonts w:ascii="微软雅黑" w:eastAsia="微软雅黑" w:hAnsi="微软雅黑"/>
          <w:sz w:val="18"/>
          <w:szCs w:val="18"/>
        </w:rPr>
        <w:t>Type</w:t>
      </w:r>
      <w:r>
        <w:rPr>
          <w:rFonts w:ascii="微软雅黑" w:eastAsia="微软雅黑" w:hAnsi="微软雅黑" w:cs="微软雅黑" w:hint="eastAsia"/>
          <w:sz w:val="18"/>
          <w:szCs w:val="18"/>
          <w:lang w:eastAsia="zh-CN"/>
        </w:rPr>
        <w:t>表示</w:t>
      </w:r>
      <w:r>
        <w:rPr>
          <w:rFonts w:ascii="微软雅黑" w:eastAsia="微软雅黑" w:hAnsi="微软雅黑" w:cs="微软雅黑" w:hint="eastAsia"/>
          <w:sz w:val="18"/>
          <w:szCs w:val="18"/>
        </w:rPr>
        <w:t>连接的类型</w:t>
      </w:r>
    </w:p>
    <w:p w14:paraId="1EB5E542" w14:textId="77777777" w:rsidR="009557CF" w:rsidRDefault="002E4047">
      <w:pPr>
        <w:pStyle w:val="1a"/>
        <w:numPr>
          <w:ilvl w:val="0"/>
          <w:numId w:val="12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Link ID</w:t>
      </w:r>
      <w:r>
        <w:rPr>
          <w:rFonts w:ascii="微软雅黑" w:eastAsia="微软雅黑" w:hAnsi="微软雅黑" w:cs="微软雅黑" w:hint="eastAsia"/>
          <w:sz w:val="18"/>
          <w:szCs w:val="18"/>
          <w:lang w:eastAsia="zh-CN"/>
        </w:rPr>
        <w:t>表示此连接的本地标识</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不同的连接类型</w:t>
      </w:r>
      <w:r>
        <w:rPr>
          <w:rFonts w:ascii="微软雅黑" w:eastAsia="微软雅黑" w:hAnsi="微软雅黑"/>
          <w:sz w:val="18"/>
          <w:szCs w:val="18"/>
          <w:lang w:eastAsia="zh-CN"/>
        </w:rPr>
        <w:t>Link ID</w:t>
      </w:r>
      <w:r>
        <w:rPr>
          <w:rFonts w:ascii="微软雅黑" w:eastAsia="微软雅黑" w:hAnsi="微软雅黑" w:cs="微软雅黑" w:hint="eastAsia"/>
          <w:sz w:val="18"/>
          <w:szCs w:val="18"/>
          <w:lang w:eastAsia="zh-CN"/>
        </w:rPr>
        <w:t>表示的意义也不同</w:t>
      </w:r>
    </w:p>
    <w:p w14:paraId="4328E60D" w14:textId="77777777" w:rsidR="009557CF" w:rsidRDefault="002E4047">
      <w:pPr>
        <w:pStyle w:val="1a"/>
        <w:numPr>
          <w:ilvl w:val="0"/>
          <w:numId w:val="12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Data</w:t>
      </w:r>
      <w:r>
        <w:rPr>
          <w:rFonts w:ascii="微软雅黑" w:eastAsia="微软雅黑" w:hAnsi="微软雅黑" w:cs="微软雅黑" w:hint="eastAsia"/>
          <w:sz w:val="18"/>
          <w:szCs w:val="18"/>
          <w:lang w:eastAsia="zh-CN"/>
        </w:rPr>
        <w:t>用于描述此连接的附加信息</w:t>
      </w:r>
      <w:r>
        <w:rPr>
          <w:rFonts w:ascii="微软雅黑" w:eastAsia="微软雅黑" w:hAnsi="微软雅黑" w:cs="微软雅黑"/>
          <w:sz w:val="18"/>
          <w:szCs w:val="18"/>
          <w:lang w:eastAsia="zh-CN"/>
        </w:rPr>
        <w:t>，</w:t>
      </w:r>
      <w:r>
        <w:rPr>
          <w:rFonts w:ascii="微软雅黑" w:eastAsia="微软雅黑" w:hAnsi="微软雅黑" w:cs="微软雅黑" w:hint="eastAsia"/>
          <w:sz w:val="18"/>
          <w:szCs w:val="18"/>
          <w:lang w:eastAsia="zh-CN"/>
        </w:rPr>
        <w:t>不同的连接类型所描述的信息也不同</w:t>
      </w:r>
    </w:p>
    <w:p w14:paraId="130E48BB" w14:textId="77777777" w:rsidR="009557CF" w:rsidRDefault="002E4047">
      <w:pPr>
        <w:pStyle w:val="1a"/>
        <w:numPr>
          <w:ilvl w:val="0"/>
          <w:numId w:val="12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Metric</w:t>
      </w:r>
      <w:r>
        <w:rPr>
          <w:rFonts w:ascii="微软雅黑" w:eastAsia="微软雅黑" w:hAnsi="微软雅黑" w:cs="微软雅黑" w:hint="eastAsia"/>
          <w:sz w:val="18"/>
          <w:szCs w:val="18"/>
          <w:lang w:eastAsia="zh-CN"/>
        </w:rPr>
        <w:t>描述此连接的开销</w:t>
      </w:r>
    </w:p>
    <w:p w14:paraId="2608F6C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w:t>
      </w:r>
    </w:p>
    <w:p w14:paraId="40EF85F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：生成</w:t>
      </w:r>
      <w:r>
        <w:rPr>
          <w:rFonts w:ascii="微软雅黑" w:eastAsia="微软雅黑" w:hAnsi="微软雅黑"/>
          <w:color w:val="FF0000"/>
          <w:sz w:val="18"/>
          <w:szCs w:val="18"/>
          <w:lang w:eastAsia="zh-CN"/>
        </w:rPr>
        <w:t>这条</w:t>
      </w:r>
      <w:r>
        <w:rPr>
          <w:rFonts w:ascii="微软雅黑" w:eastAsia="微软雅黑" w:hAnsi="微软雅黑" w:hint="eastAsia"/>
          <w:color w:val="FF0000"/>
          <w:sz w:val="18"/>
          <w:szCs w:val="18"/>
          <w:lang w:eastAsia="zh-CN"/>
        </w:rPr>
        <w:t>L</w:t>
      </w:r>
      <w:r>
        <w:rPr>
          <w:rFonts w:ascii="微软雅黑" w:eastAsia="微软雅黑" w:hAnsi="微软雅黑"/>
          <w:color w:val="FF0000"/>
          <w:sz w:val="18"/>
          <w:szCs w:val="18"/>
          <w:lang w:eastAsia="zh-CN"/>
        </w:rPr>
        <w:t>SA</w:t>
      </w:r>
      <w:r>
        <w:rPr>
          <w:rFonts w:ascii="微软雅黑" w:eastAsia="微软雅黑" w:hAnsi="微软雅黑"/>
          <w:color w:val="FF0000"/>
          <w:sz w:val="18"/>
          <w:szCs w:val="18"/>
          <w:lang w:eastAsia="zh-CN"/>
        </w:rPr>
        <w:t>的路由器的</w:t>
      </w:r>
      <w:r>
        <w:rPr>
          <w:rFonts w:ascii="微软雅黑" w:eastAsia="微软雅黑" w:hAnsi="微软雅黑" w:hint="eastAsia"/>
          <w:color w:val="FF0000"/>
          <w:sz w:val="18"/>
          <w:szCs w:val="18"/>
          <w:lang w:eastAsia="zh-CN"/>
        </w:rPr>
        <w:t>Router</w:t>
      </w:r>
      <w:r>
        <w:rPr>
          <w:rFonts w:ascii="微软雅黑" w:eastAsia="微软雅黑" w:hAnsi="微软雅黑"/>
          <w:color w:val="FF0000"/>
          <w:sz w:val="18"/>
          <w:szCs w:val="18"/>
          <w:lang w:eastAsia="zh-CN"/>
        </w:rPr>
        <w:t xml:space="preserve"> ID</w:t>
      </w:r>
      <w:r>
        <w:rPr>
          <w:rFonts w:ascii="微软雅黑" w:eastAsia="微软雅黑" w:hAnsi="微软雅黑" w:hint="eastAsia"/>
          <w:color w:val="FF0000"/>
          <w:sz w:val="18"/>
          <w:szCs w:val="18"/>
          <w:lang w:eastAsia="zh-CN"/>
        </w:rPr>
        <w:t>。</w:t>
      </w:r>
    </w:p>
    <w:p w14:paraId="3FF2F02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计算最短路径树阶段描述正确的是：</w:t>
      </w:r>
    </w:p>
    <w:p w14:paraId="65F3F470" w14:textId="77777777" w:rsidR="009557CF" w:rsidRDefault="002E4047">
      <w:pPr>
        <w:pStyle w:val="1a"/>
        <w:numPr>
          <w:ilvl w:val="0"/>
          <w:numId w:val="12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第一阶段计算</w:t>
      </w:r>
      <w:r>
        <w:rPr>
          <w:rFonts w:ascii="微软雅黑" w:eastAsia="微软雅黑" w:hAnsi="微软雅黑"/>
          <w:sz w:val="18"/>
          <w:szCs w:val="18"/>
          <w:lang w:eastAsia="zh-CN"/>
        </w:rPr>
        <w:t>Stub</w:t>
      </w:r>
      <w:r>
        <w:rPr>
          <w:rFonts w:ascii="微软雅黑" w:eastAsia="微软雅黑" w:hAnsi="微软雅黑" w:cs="微软雅黑" w:hint="eastAsia"/>
          <w:sz w:val="18"/>
          <w:szCs w:val="18"/>
          <w:lang w:eastAsia="zh-CN"/>
        </w:rPr>
        <w:t>网段</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第二阶段计算路由器节点和</w:t>
      </w:r>
      <w:r>
        <w:rPr>
          <w:rFonts w:ascii="微软雅黑" w:eastAsia="微软雅黑" w:hAnsi="微软雅黑"/>
          <w:sz w:val="18"/>
          <w:szCs w:val="18"/>
          <w:lang w:eastAsia="zh-CN"/>
        </w:rPr>
        <w:t>Transit</w:t>
      </w:r>
      <w:r>
        <w:rPr>
          <w:rFonts w:ascii="微软雅黑" w:eastAsia="微软雅黑" w:hAnsi="微软雅黑" w:cs="微软雅黑" w:hint="eastAsia"/>
          <w:sz w:val="18"/>
          <w:szCs w:val="18"/>
          <w:lang w:eastAsia="zh-CN"/>
        </w:rPr>
        <w:t>网段</w:t>
      </w:r>
    </w:p>
    <w:p w14:paraId="5AF55895" w14:textId="77777777" w:rsidR="009557CF" w:rsidRDefault="002E4047">
      <w:pPr>
        <w:pStyle w:val="1a"/>
        <w:numPr>
          <w:ilvl w:val="0"/>
          <w:numId w:val="12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第一阶段计算</w:t>
      </w:r>
      <w:r>
        <w:rPr>
          <w:rFonts w:ascii="微软雅黑" w:eastAsia="微软雅黑" w:hAnsi="微软雅黑"/>
          <w:sz w:val="18"/>
          <w:szCs w:val="18"/>
          <w:lang w:eastAsia="zh-CN"/>
        </w:rPr>
        <w:t>Stub</w:t>
      </w:r>
      <w:r>
        <w:rPr>
          <w:rFonts w:ascii="微软雅黑" w:eastAsia="微软雅黑" w:hAnsi="微软雅黑" w:cs="微软雅黑" w:hint="eastAsia"/>
          <w:sz w:val="18"/>
          <w:szCs w:val="18"/>
          <w:lang w:eastAsia="zh-CN"/>
        </w:rPr>
        <w:t>网段</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第二阶段计算路由节点</w:t>
      </w:r>
    </w:p>
    <w:p w14:paraId="11543B8D" w14:textId="77777777" w:rsidR="009557CF" w:rsidRDefault="002E4047">
      <w:pPr>
        <w:pStyle w:val="1a"/>
        <w:numPr>
          <w:ilvl w:val="0"/>
          <w:numId w:val="12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第一阶段计算路由节点和</w:t>
      </w:r>
      <w:r>
        <w:rPr>
          <w:rFonts w:ascii="微软雅黑" w:eastAsia="微软雅黑" w:hAnsi="微软雅黑"/>
          <w:sz w:val="18"/>
          <w:szCs w:val="18"/>
          <w:lang w:eastAsia="zh-CN"/>
        </w:rPr>
        <w:t>Transit</w:t>
      </w:r>
      <w:r>
        <w:rPr>
          <w:rFonts w:ascii="微软雅黑" w:eastAsia="微软雅黑" w:hAnsi="微软雅黑" w:cs="微软雅黑" w:hint="eastAsia"/>
          <w:sz w:val="18"/>
          <w:szCs w:val="18"/>
          <w:lang w:eastAsia="zh-CN"/>
        </w:rPr>
        <w:t>网段，第二阶段计算</w:t>
      </w:r>
      <w:r>
        <w:rPr>
          <w:rFonts w:ascii="微软雅黑" w:eastAsia="微软雅黑" w:hAnsi="微软雅黑"/>
          <w:sz w:val="18"/>
          <w:szCs w:val="18"/>
          <w:lang w:eastAsia="zh-CN"/>
        </w:rPr>
        <w:t>Stub</w:t>
      </w:r>
      <w:r>
        <w:rPr>
          <w:rFonts w:ascii="微软雅黑" w:eastAsia="微软雅黑" w:hAnsi="微软雅黑" w:cs="微软雅黑" w:hint="eastAsia"/>
          <w:sz w:val="18"/>
          <w:szCs w:val="18"/>
          <w:lang w:eastAsia="zh-CN"/>
        </w:rPr>
        <w:t>网段</w:t>
      </w:r>
    </w:p>
    <w:p w14:paraId="677D4785" w14:textId="77777777" w:rsidR="009557CF" w:rsidRDefault="002E4047">
      <w:pPr>
        <w:pStyle w:val="1a"/>
        <w:numPr>
          <w:ilvl w:val="0"/>
          <w:numId w:val="128"/>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第一阶段计算路由节点，第二阶段计算</w:t>
      </w:r>
      <w:r>
        <w:rPr>
          <w:rFonts w:ascii="微软雅黑" w:eastAsia="微软雅黑" w:hAnsi="微软雅黑"/>
          <w:sz w:val="18"/>
          <w:szCs w:val="18"/>
          <w:lang w:eastAsia="zh-CN"/>
        </w:rPr>
        <w:t>Stub</w:t>
      </w:r>
      <w:r>
        <w:rPr>
          <w:rFonts w:ascii="微软雅黑" w:eastAsia="微软雅黑" w:hAnsi="微软雅黑" w:cs="宋体" w:hint="eastAsia"/>
          <w:sz w:val="18"/>
          <w:szCs w:val="18"/>
          <w:lang w:eastAsia="zh-CN"/>
        </w:rPr>
        <w:t>网段</w:t>
      </w:r>
    </w:p>
    <w:p w14:paraId="4C2D951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0BBDF3D8" w14:textId="77777777" w:rsidR="009557CF" w:rsidRDefault="002E4047">
      <w:pPr>
        <w:pStyle w:val="1a"/>
        <w:numPr>
          <w:ilvl w:val="0"/>
          <w:numId w:val="1"/>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cs="微软雅黑"/>
          <w:sz w:val="18"/>
          <w:szCs w:val="18"/>
          <w:lang w:eastAsia="zh-CN"/>
        </w:rPr>
        <w:t>OSPF</w:t>
      </w:r>
      <w:r>
        <w:rPr>
          <w:rFonts w:ascii="微软雅黑" w:eastAsia="微软雅黑" w:hAnsi="微软雅黑" w:cs="微软雅黑" w:hint="eastAsia"/>
          <w:sz w:val="18"/>
          <w:szCs w:val="18"/>
          <w:lang w:eastAsia="zh-CN"/>
        </w:rPr>
        <w:t>中</w:t>
      </w:r>
      <w:r>
        <w:rPr>
          <w:rFonts w:ascii="微软雅黑" w:eastAsia="微软雅黑" w:hAnsi="微软雅黑" w:cs="微软雅黑"/>
          <w:sz w:val="18"/>
          <w:szCs w:val="18"/>
          <w:lang w:eastAsia="zh-CN"/>
        </w:rPr>
        <w:t>ABR</w:t>
      </w:r>
      <w:r>
        <w:rPr>
          <w:rFonts w:ascii="微软雅黑" w:eastAsia="微软雅黑" w:hAnsi="微软雅黑" w:cs="微软雅黑" w:hint="eastAsia"/>
          <w:sz w:val="18"/>
          <w:szCs w:val="18"/>
          <w:lang w:eastAsia="zh-CN"/>
        </w:rPr>
        <w:t>描述错误的是：</w:t>
      </w:r>
    </w:p>
    <w:p w14:paraId="11406071" w14:textId="77777777" w:rsidR="009557CF" w:rsidRDefault="002E4047">
      <w:pPr>
        <w:pStyle w:val="1a"/>
        <w:numPr>
          <w:ilvl w:val="0"/>
          <w:numId w:val="129"/>
        </w:numPr>
        <w:ind w:firstLineChars="0"/>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ABR</w:t>
      </w:r>
      <w:r>
        <w:rPr>
          <w:rFonts w:ascii="微软雅黑" w:eastAsia="微软雅黑" w:hAnsi="微软雅黑" w:cs="微软雅黑" w:hint="eastAsia"/>
          <w:sz w:val="18"/>
          <w:szCs w:val="18"/>
          <w:lang w:eastAsia="zh-CN"/>
        </w:rPr>
        <w:t>上有多个</w:t>
      </w:r>
      <w:r>
        <w:rPr>
          <w:rFonts w:ascii="微软雅黑" w:eastAsia="微软雅黑" w:hAnsi="微软雅黑" w:cs="微软雅黑"/>
          <w:sz w:val="18"/>
          <w:szCs w:val="18"/>
          <w:lang w:eastAsia="zh-CN"/>
        </w:rPr>
        <w:t>LSDB</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ABR</w:t>
      </w:r>
      <w:r>
        <w:rPr>
          <w:rFonts w:ascii="微软雅黑" w:eastAsia="微软雅黑" w:hAnsi="微软雅黑" w:cs="微软雅黑" w:hint="eastAsia"/>
          <w:sz w:val="18"/>
          <w:szCs w:val="18"/>
          <w:lang w:eastAsia="zh-CN"/>
        </w:rPr>
        <w:t>为每一个区域维护一个</w:t>
      </w:r>
      <w:r>
        <w:rPr>
          <w:rFonts w:ascii="微软雅黑" w:eastAsia="微软雅黑" w:hAnsi="微软雅黑" w:cs="微软雅黑"/>
          <w:sz w:val="18"/>
          <w:szCs w:val="18"/>
          <w:lang w:eastAsia="zh-CN"/>
        </w:rPr>
        <w:t>LSDB</w:t>
      </w:r>
    </w:p>
    <w:p w14:paraId="6DC080A7" w14:textId="77777777" w:rsidR="009557CF" w:rsidRDefault="002E4047">
      <w:pPr>
        <w:pStyle w:val="1a"/>
        <w:numPr>
          <w:ilvl w:val="0"/>
          <w:numId w:val="129"/>
        </w:numPr>
        <w:ind w:firstLineChars="0"/>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ABR</w:t>
      </w:r>
      <w:r>
        <w:rPr>
          <w:rFonts w:ascii="微软雅黑" w:eastAsia="微软雅黑" w:hAnsi="微软雅黑" w:cs="微软雅黑" w:hint="eastAsia"/>
          <w:sz w:val="18"/>
          <w:szCs w:val="18"/>
          <w:lang w:eastAsia="zh-CN"/>
        </w:rPr>
        <w:t>将连接的非骨干区域内的链路状态抽象成路由信息，发布到骨干区域</w:t>
      </w:r>
      <w:r>
        <w:rPr>
          <w:rFonts w:ascii="微软雅黑" w:eastAsia="微软雅黑" w:hAnsi="微软雅黑" w:cs="微软雅黑"/>
          <w:sz w:val="18"/>
          <w:szCs w:val="18"/>
          <w:lang w:eastAsia="zh-CN"/>
        </w:rPr>
        <w:t>中</w:t>
      </w:r>
    </w:p>
    <w:p w14:paraId="0D1469F4" w14:textId="77777777" w:rsidR="009557CF" w:rsidRDefault="002E4047">
      <w:pPr>
        <w:pStyle w:val="1a"/>
        <w:numPr>
          <w:ilvl w:val="0"/>
          <w:numId w:val="129"/>
        </w:numPr>
        <w:ind w:firstLineChars="0"/>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ABR</w:t>
      </w:r>
      <w:r>
        <w:rPr>
          <w:rFonts w:ascii="微软雅黑" w:eastAsia="微软雅黑" w:hAnsi="微软雅黑" w:cs="微软雅黑" w:hint="eastAsia"/>
          <w:sz w:val="18"/>
          <w:szCs w:val="18"/>
          <w:lang w:eastAsia="zh-CN"/>
        </w:rPr>
        <w:t>也要将骨干</w:t>
      </w:r>
      <w:r>
        <w:rPr>
          <w:rFonts w:ascii="微软雅黑" w:eastAsia="微软雅黑" w:hAnsi="微软雅黑" w:cs="微软雅黑"/>
          <w:sz w:val="18"/>
          <w:szCs w:val="18"/>
          <w:lang w:eastAsia="zh-CN"/>
        </w:rPr>
        <w:t>区域</w:t>
      </w:r>
      <w:r>
        <w:rPr>
          <w:rFonts w:ascii="微软雅黑" w:eastAsia="微软雅黑" w:hAnsi="微软雅黑" w:cs="微软雅黑" w:hint="eastAsia"/>
          <w:sz w:val="18"/>
          <w:szCs w:val="18"/>
          <w:lang w:eastAsia="zh-CN"/>
        </w:rPr>
        <w:t>的链路状态信息抽象成路由信息，并发布到所有的非骨干</w:t>
      </w:r>
      <w:r>
        <w:rPr>
          <w:rFonts w:ascii="微软雅黑" w:eastAsia="微软雅黑" w:hAnsi="微软雅黑" w:cs="微软雅黑"/>
          <w:sz w:val="18"/>
          <w:szCs w:val="18"/>
          <w:lang w:eastAsia="zh-CN"/>
        </w:rPr>
        <w:t>区域</w:t>
      </w:r>
    </w:p>
    <w:p w14:paraId="63315CAD" w14:textId="77777777" w:rsidR="009557CF" w:rsidRDefault="002E4047">
      <w:pPr>
        <w:pStyle w:val="1a"/>
        <w:numPr>
          <w:ilvl w:val="0"/>
          <w:numId w:val="129"/>
        </w:numPr>
        <w:ind w:firstLineChars="0"/>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ABR</w:t>
      </w:r>
      <w:r>
        <w:rPr>
          <w:rFonts w:ascii="微软雅黑" w:eastAsia="微软雅黑" w:hAnsi="微软雅黑" w:cs="微软雅黑" w:hint="eastAsia"/>
          <w:sz w:val="18"/>
          <w:szCs w:val="18"/>
          <w:lang w:eastAsia="zh-CN"/>
        </w:rPr>
        <w:t>能够产生</w:t>
      </w:r>
      <w:r>
        <w:rPr>
          <w:rFonts w:ascii="微软雅黑" w:eastAsia="微软雅黑" w:hAnsi="微软雅黑" w:cs="微软雅黑"/>
          <w:sz w:val="18"/>
          <w:szCs w:val="18"/>
          <w:lang w:eastAsia="zh-CN"/>
        </w:rPr>
        <w:t>LSA3</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LSA4</w:t>
      </w:r>
      <w:r>
        <w:rPr>
          <w:rFonts w:ascii="微软雅黑" w:eastAsia="微软雅黑" w:hAnsi="微软雅黑" w:cs="微软雅黑" w:hint="eastAsia"/>
          <w:sz w:val="18"/>
          <w:szCs w:val="18"/>
          <w:lang w:eastAsia="zh-CN"/>
        </w:rPr>
        <w:t>利</w:t>
      </w:r>
      <w:r>
        <w:rPr>
          <w:rFonts w:ascii="微软雅黑" w:eastAsia="微软雅黑" w:hAnsi="微软雅黑" w:cs="微软雅黑"/>
          <w:sz w:val="18"/>
          <w:szCs w:val="18"/>
          <w:lang w:eastAsia="zh-CN"/>
        </w:rPr>
        <w:t>LSA5</w:t>
      </w:r>
      <w:r>
        <w:rPr>
          <w:rFonts w:ascii="微软雅黑" w:eastAsia="微软雅黑" w:hAnsi="微软雅黑" w:cs="微软雅黑" w:hint="eastAsia"/>
          <w:sz w:val="18"/>
          <w:szCs w:val="18"/>
          <w:lang w:eastAsia="zh-CN"/>
        </w:rPr>
        <w:t>类信息</w:t>
      </w:r>
    </w:p>
    <w:p w14:paraId="77BD4B0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33F4919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判断：为了避免区域间的环路，</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规定不允许直接在两个</w:t>
      </w:r>
      <w:r>
        <w:rPr>
          <w:rFonts w:ascii="微软雅黑" w:eastAsia="微软雅黑" w:hAnsi="微软雅黑" w:hint="eastAsia"/>
          <w:sz w:val="18"/>
          <w:szCs w:val="18"/>
          <w:lang w:eastAsia="zh-CN"/>
        </w:rPr>
        <w:t>非骨干</w:t>
      </w:r>
      <w:r>
        <w:rPr>
          <w:rFonts w:ascii="微软雅黑" w:eastAsia="微软雅黑" w:hAnsi="微软雅黑" w:cs="微软雅黑" w:hint="eastAsia"/>
          <w:sz w:val="18"/>
          <w:szCs w:val="18"/>
          <w:lang w:eastAsia="zh-CN"/>
        </w:rPr>
        <w:t>区域之间发布路由信息</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只允许在一个区域内部或者在骨干区域和非骨干区域之间发布路由信</w:t>
      </w:r>
      <w:r>
        <w:rPr>
          <w:rFonts w:ascii="微软雅黑" w:eastAsia="微软雅黑" w:hAnsi="微软雅黑" w:hint="eastAsia"/>
          <w:sz w:val="18"/>
          <w:szCs w:val="18"/>
          <w:lang w:eastAsia="zh-CN"/>
        </w:rPr>
        <w:t>息，</w:t>
      </w:r>
      <w:r>
        <w:rPr>
          <w:rFonts w:ascii="微软雅黑" w:eastAsia="微软雅黑" w:hAnsi="微软雅黑" w:cs="微软雅黑" w:hint="eastAsia"/>
          <w:sz w:val="18"/>
          <w:szCs w:val="18"/>
          <w:lang w:eastAsia="zh-CN"/>
        </w:rPr>
        <w:t>因此</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每个区域边界路由器（</w:t>
      </w:r>
      <w:r>
        <w:rPr>
          <w:rFonts w:ascii="微软雅黑" w:eastAsia="微软雅黑" w:hAnsi="微软雅黑"/>
          <w:sz w:val="18"/>
          <w:szCs w:val="18"/>
          <w:lang w:eastAsia="zh-CN"/>
        </w:rPr>
        <w:t>ABR</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都必须连接到骨干区域</w:t>
      </w:r>
      <w:r>
        <w:rPr>
          <w:rFonts w:ascii="微软雅黑" w:eastAsia="微软雅黑" w:hAnsi="微软雅黑" w:hint="eastAsia"/>
          <w:sz w:val="18"/>
          <w:szCs w:val="18"/>
          <w:lang w:eastAsia="zh-CN"/>
        </w:rPr>
        <w:t>。</w:t>
      </w:r>
    </w:p>
    <w:p w14:paraId="4881B79A" w14:textId="77777777" w:rsidR="009557CF" w:rsidRDefault="002E4047">
      <w:pPr>
        <w:pStyle w:val="1a"/>
        <w:numPr>
          <w:ilvl w:val="0"/>
          <w:numId w:val="130"/>
        </w:numPr>
        <w:ind w:firstLineChars="0"/>
        <w:rPr>
          <w:rFonts w:ascii="微软雅黑" w:eastAsia="微软雅黑" w:hAnsi="微软雅黑"/>
          <w:sz w:val="18"/>
          <w:szCs w:val="18"/>
        </w:rPr>
      </w:pPr>
      <w:r>
        <w:rPr>
          <w:rFonts w:ascii="微软雅黑" w:eastAsia="微软雅黑" w:hAnsi="微软雅黑"/>
          <w:sz w:val="18"/>
          <w:szCs w:val="18"/>
        </w:rPr>
        <w:t>True</w:t>
      </w:r>
    </w:p>
    <w:p w14:paraId="336D6ACF" w14:textId="77777777" w:rsidR="009557CF" w:rsidRDefault="002E4047">
      <w:pPr>
        <w:pStyle w:val="1a"/>
        <w:numPr>
          <w:ilvl w:val="0"/>
          <w:numId w:val="130"/>
        </w:numPr>
        <w:ind w:firstLineChars="0"/>
        <w:rPr>
          <w:rFonts w:ascii="微软雅黑" w:eastAsia="微软雅黑" w:hAnsi="微软雅黑"/>
          <w:sz w:val="18"/>
          <w:szCs w:val="18"/>
        </w:rPr>
      </w:pPr>
      <w:r>
        <w:rPr>
          <w:rFonts w:ascii="微软雅黑" w:eastAsia="微软雅黑" w:hAnsi="微软雅黑"/>
          <w:sz w:val="18"/>
          <w:szCs w:val="18"/>
        </w:rPr>
        <w:t>False</w:t>
      </w:r>
    </w:p>
    <w:p w14:paraId="07A7553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397C62B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Register</w:t>
      </w:r>
      <w:r>
        <w:rPr>
          <w:rFonts w:ascii="微软雅黑" w:eastAsia="微软雅黑" w:hAnsi="微软雅黑" w:cs="微软雅黑" w:hint="eastAsia"/>
          <w:sz w:val="18"/>
          <w:szCs w:val="18"/>
          <w:lang w:eastAsia="zh-CN"/>
        </w:rPr>
        <w:t>报文，下面的说法正确的是</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（请选择</w:t>
      </w:r>
      <w:r>
        <w:rPr>
          <w:rFonts w:ascii="微软雅黑" w:eastAsia="微软雅黑" w:hAnsi="微软雅黑"/>
          <w:sz w:val="18"/>
          <w:szCs w:val="18"/>
          <w:lang w:eastAsia="zh-CN"/>
        </w:rPr>
        <w:t>3</w:t>
      </w:r>
      <w:r>
        <w:rPr>
          <w:rFonts w:ascii="微软雅黑" w:eastAsia="微软雅黑" w:hAnsi="微软雅黑" w:hint="eastAsia"/>
          <w:sz w:val="18"/>
          <w:szCs w:val="18"/>
          <w:lang w:eastAsia="zh-CN"/>
        </w:rPr>
        <w:t>个答案）</w:t>
      </w:r>
    </w:p>
    <w:p w14:paraId="73E4C4FF" w14:textId="77777777" w:rsidR="009557CF" w:rsidRDefault="002E4047">
      <w:pPr>
        <w:pStyle w:val="1a"/>
        <w:numPr>
          <w:ilvl w:val="0"/>
          <w:numId w:val="131"/>
        </w:numPr>
        <w:ind w:firstLineChars="0"/>
        <w:rPr>
          <w:rFonts w:ascii="微软雅黑" w:eastAsia="微软雅黑" w:hAnsi="微软雅黑"/>
          <w:sz w:val="18"/>
          <w:szCs w:val="18"/>
        </w:rPr>
      </w:pPr>
      <w:r>
        <w:rPr>
          <w:rFonts w:ascii="微软雅黑" w:eastAsia="微软雅黑" w:hAnsi="微软雅黑"/>
          <w:sz w:val="18"/>
          <w:szCs w:val="18"/>
        </w:rPr>
        <w:t>Register</w:t>
      </w:r>
      <w:r>
        <w:rPr>
          <w:rFonts w:ascii="微软雅黑" w:eastAsia="微软雅黑" w:hAnsi="微软雅黑" w:cs="微软雅黑" w:hint="eastAsia"/>
          <w:sz w:val="18"/>
          <w:szCs w:val="18"/>
        </w:rPr>
        <w:t>报文是单播发送给</w:t>
      </w:r>
      <w:r>
        <w:rPr>
          <w:rFonts w:ascii="微软雅黑" w:eastAsia="微软雅黑" w:hAnsi="微软雅黑"/>
          <w:sz w:val="18"/>
          <w:szCs w:val="18"/>
        </w:rPr>
        <w:t>RP</w:t>
      </w:r>
      <w:r>
        <w:rPr>
          <w:rFonts w:ascii="微软雅黑" w:eastAsia="微软雅黑" w:hAnsi="微软雅黑" w:cs="微软雅黑" w:hint="eastAsia"/>
          <w:sz w:val="18"/>
          <w:szCs w:val="18"/>
        </w:rPr>
        <w:t>路由器的</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而不是组播发送的</w:t>
      </w:r>
    </w:p>
    <w:p w14:paraId="2A6670C3" w14:textId="77777777" w:rsidR="009557CF" w:rsidRDefault="002E4047">
      <w:pPr>
        <w:pStyle w:val="1a"/>
        <w:numPr>
          <w:ilvl w:val="0"/>
          <w:numId w:val="131"/>
        </w:numPr>
        <w:ind w:firstLineChars="0"/>
        <w:rPr>
          <w:rFonts w:ascii="微软雅黑" w:eastAsia="微软雅黑" w:hAnsi="微软雅黑"/>
          <w:sz w:val="18"/>
          <w:szCs w:val="18"/>
        </w:rPr>
      </w:pPr>
      <w:r>
        <w:rPr>
          <w:rFonts w:ascii="微软雅黑" w:eastAsia="微软雅黑" w:hAnsi="微软雅黑"/>
          <w:sz w:val="18"/>
          <w:szCs w:val="18"/>
        </w:rPr>
        <w:t>Register</w:t>
      </w:r>
      <w:r>
        <w:rPr>
          <w:rFonts w:ascii="微软雅黑" w:eastAsia="微软雅黑" w:hAnsi="微软雅黑" w:cs="微软雅黑" w:hint="eastAsia"/>
          <w:sz w:val="18"/>
          <w:szCs w:val="18"/>
        </w:rPr>
        <w:t>报文</w:t>
      </w:r>
      <w:r>
        <w:rPr>
          <w:rFonts w:ascii="微软雅黑" w:eastAsia="微软雅黑" w:hAnsi="微软雅黑" w:cs="微软雅黑" w:hint="eastAsia"/>
          <w:sz w:val="18"/>
          <w:szCs w:val="18"/>
          <w:lang w:eastAsia="zh-CN"/>
        </w:rPr>
        <w:t>作</w:t>
      </w:r>
      <w:r>
        <w:rPr>
          <w:rFonts w:ascii="微软雅黑" w:eastAsia="微软雅黑" w:hAnsi="微软雅黑" w:cs="微软雅黑" w:hint="eastAsia"/>
          <w:sz w:val="18"/>
          <w:szCs w:val="18"/>
        </w:rPr>
        <w:t>用是使</w:t>
      </w:r>
      <w:r>
        <w:rPr>
          <w:rFonts w:ascii="微软雅黑" w:eastAsia="微软雅黑" w:hAnsi="微软雅黑"/>
          <w:sz w:val="18"/>
          <w:szCs w:val="18"/>
        </w:rPr>
        <w:t>RP</w:t>
      </w:r>
      <w:r>
        <w:rPr>
          <w:rFonts w:ascii="微软雅黑" w:eastAsia="微软雅黑" w:hAnsi="微软雅黑" w:cs="微软雅黑" w:hint="eastAsia"/>
          <w:sz w:val="18"/>
          <w:szCs w:val="18"/>
        </w:rPr>
        <w:t>路由器</w:t>
      </w:r>
      <w:r>
        <w:rPr>
          <w:rFonts w:ascii="微软雅黑" w:eastAsia="微软雅黑" w:hAnsi="微软雅黑" w:cs="微软雅黑" w:hint="eastAsia"/>
          <w:sz w:val="18"/>
          <w:szCs w:val="18"/>
          <w:lang w:eastAsia="zh-CN"/>
        </w:rPr>
        <w:t>学习</w:t>
      </w:r>
      <w:r>
        <w:rPr>
          <w:rFonts w:ascii="微软雅黑" w:eastAsia="微软雅黑" w:hAnsi="微软雅黑" w:cs="微软雅黑" w:hint="eastAsia"/>
          <w:sz w:val="18"/>
          <w:szCs w:val="18"/>
        </w:rPr>
        <w:t>到组播源信息</w:t>
      </w:r>
    </w:p>
    <w:p w14:paraId="3700A1B6" w14:textId="77777777" w:rsidR="009557CF" w:rsidRDefault="002E4047">
      <w:pPr>
        <w:pStyle w:val="1a"/>
        <w:numPr>
          <w:ilvl w:val="0"/>
          <w:numId w:val="131"/>
        </w:numPr>
        <w:ind w:firstLineChars="0"/>
        <w:rPr>
          <w:rFonts w:ascii="微软雅黑" w:eastAsia="微软雅黑" w:hAnsi="微软雅黑"/>
          <w:sz w:val="18"/>
          <w:szCs w:val="18"/>
        </w:rPr>
      </w:pPr>
      <w:r>
        <w:rPr>
          <w:rFonts w:ascii="微软雅黑" w:eastAsia="微软雅黑" w:hAnsi="微软雅黑"/>
          <w:sz w:val="18"/>
          <w:szCs w:val="18"/>
        </w:rPr>
        <w:t>Register</w:t>
      </w:r>
      <w:r>
        <w:rPr>
          <w:rFonts w:ascii="微软雅黑" w:eastAsia="微软雅黑" w:hAnsi="微软雅黑" w:cs="微软雅黑" w:hint="eastAsia"/>
          <w:sz w:val="18"/>
          <w:szCs w:val="18"/>
        </w:rPr>
        <w:t>报文</w:t>
      </w:r>
      <w:r>
        <w:rPr>
          <w:rFonts w:ascii="微软雅黑" w:eastAsia="微软雅黑" w:hAnsi="微软雅黑" w:cs="微软雅黑" w:hint="eastAsia"/>
          <w:sz w:val="18"/>
          <w:szCs w:val="18"/>
          <w:lang w:eastAsia="zh-CN"/>
        </w:rPr>
        <w:t>是</w:t>
      </w:r>
      <w:r>
        <w:rPr>
          <w:rFonts w:ascii="微软雅黑" w:eastAsia="微软雅黑" w:hAnsi="微软雅黑" w:cs="微软雅黑" w:hint="eastAsia"/>
          <w:sz w:val="18"/>
          <w:szCs w:val="18"/>
        </w:rPr>
        <w:t>由源</w:t>
      </w:r>
      <w:r>
        <w:rPr>
          <w:rFonts w:ascii="微软雅黑" w:eastAsia="微软雅黑" w:hAnsi="微软雅黑"/>
          <w:sz w:val="18"/>
          <w:szCs w:val="18"/>
        </w:rPr>
        <w:t>DR</w:t>
      </w:r>
      <w:r>
        <w:rPr>
          <w:rFonts w:ascii="微软雅黑" w:eastAsia="微软雅黑" w:hAnsi="微软雅黑" w:cs="微软雅黑" w:hint="eastAsia"/>
          <w:sz w:val="18"/>
          <w:szCs w:val="18"/>
        </w:rPr>
        <w:t>路由器发送的</w:t>
      </w:r>
    </w:p>
    <w:p w14:paraId="2E4897CA" w14:textId="77777777" w:rsidR="009557CF" w:rsidRDefault="002E4047">
      <w:pPr>
        <w:pStyle w:val="1a"/>
        <w:numPr>
          <w:ilvl w:val="0"/>
          <w:numId w:val="131"/>
        </w:numPr>
        <w:ind w:firstLineChars="0"/>
        <w:rPr>
          <w:rFonts w:ascii="微软雅黑" w:eastAsia="微软雅黑" w:hAnsi="微软雅黑"/>
          <w:sz w:val="18"/>
          <w:szCs w:val="18"/>
        </w:rPr>
      </w:pPr>
      <w:r>
        <w:rPr>
          <w:rFonts w:ascii="微软雅黑" w:eastAsia="微软雅黑" w:hAnsi="微软雅黑"/>
          <w:sz w:val="18"/>
          <w:szCs w:val="18"/>
        </w:rPr>
        <w:t>Register</w:t>
      </w:r>
      <w:r>
        <w:rPr>
          <w:rFonts w:ascii="微软雅黑" w:eastAsia="微软雅黑" w:hAnsi="微软雅黑" w:cs="微软雅黑" w:hint="eastAsia"/>
          <w:sz w:val="18"/>
          <w:szCs w:val="18"/>
        </w:rPr>
        <w:t>报文</w:t>
      </w:r>
      <w:r>
        <w:rPr>
          <w:rFonts w:ascii="微软雅黑" w:eastAsia="微软雅黑" w:hAnsi="微软雅黑" w:cs="微软雅黑" w:hint="eastAsia"/>
          <w:sz w:val="18"/>
          <w:szCs w:val="18"/>
          <w:lang w:eastAsia="zh-CN"/>
        </w:rPr>
        <w:t>是</w:t>
      </w:r>
      <w:r>
        <w:rPr>
          <w:rFonts w:ascii="微软雅黑" w:eastAsia="微软雅黑" w:hAnsi="微软雅黑" w:cs="微软雅黑" w:hint="eastAsia"/>
          <w:sz w:val="18"/>
          <w:szCs w:val="18"/>
        </w:rPr>
        <w:t>多播发送给</w:t>
      </w:r>
      <w:r>
        <w:rPr>
          <w:rFonts w:ascii="微软雅黑" w:eastAsia="微软雅黑" w:hAnsi="微软雅黑"/>
          <w:sz w:val="18"/>
          <w:szCs w:val="18"/>
        </w:rPr>
        <w:t>RP</w:t>
      </w:r>
      <w:r>
        <w:rPr>
          <w:rFonts w:ascii="微软雅黑" w:eastAsia="微软雅黑" w:hAnsi="微软雅黑" w:cs="微软雅黑" w:hint="eastAsia"/>
          <w:sz w:val="18"/>
          <w:szCs w:val="18"/>
        </w:rPr>
        <w:t>路由器的</w:t>
      </w:r>
    </w:p>
    <w:p w14:paraId="31F3DD9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C</w:t>
      </w:r>
    </w:p>
    <w:p w14:paraId="73891FC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外部路由种类描述正确的是：</w:t>
      </w:r>
    </w:p>
    <w:p w14:paraId="6E951664" w14:textId="77777777" w:rsidR="009557CF" w:rsidRDefault="002E4047">
      <w:pPr>
        <w:pStyle w:val="1a"/>
        <w:numPr>
          <w:ilvl w:val="0"/>
          <w:numId w:val="13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外部路由一共有</w:t>
      </w:r>
      <w:r>
        <w:rPr>
          <w:rFonts w:ascii="微软雅黑" w:eastAsia="微软雅黑" w:hAnsi="微软雅黑"/>
          <w:sz w:val="18"/>
          <w:szCs w:val="18"/>
          <w:lang w:eastAsia="zh-CN"/>
        </w:rPr>
        <w:t>5</w:t>
      </w:r>
      <w:r>
        <w:rPr>
          <w:rFonts w:ascii="微软雅黑" w:eastAsia="微软雅黑" w:hAnsi="微软雅黑" w:cs="微软雅黑" w:hint="eastAsia"/>
          <w:sz w:val="18"/>
          <w:szCs w:val="18"/>
          <w:lang w:eastAsia="zh-CN"/>
        </w:rPr>
        <w:t>种</w:t>
      </w:r>
    </w:p>
    <w:p w14:paraId="6888F954" w14:textId="77777777" w:rsidR="009557CF" w:rsidRDefault="002E4047">
      <w:pPr>
        <w:pStyle w:val="1a"/>
        <w:numPr>
          <w:ilvl w:val="0"/>
          <w:numId w:val="13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第一类外部路由的开销值只是</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外部</w:t>
      </w:r>
      <w:r>
        <w:rPr>
          <w:rFonts w:ascii="微软雅黑" w:eastAsia="微软雅黑" w:hAnsi="微软雅黑" w:hint="eastAsia"/>
          <w:sz w:val="18"/>
          <w:szCs w:val="18"/>
          <w:lang w:eastAsia="zh-CN"/>
        </w:rPr>
        <w:t>开销值</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互联</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内部开销值</w:t>
      </w:r>
    </w:p>
    <w:p w14:paraId="69D20738" w14:textId="77777777" w:rsidR="009557CF" w:rsidRDefault="002E4047">
      <w:pPr>
        <w:pStyle w:val="1a"/>
        <w:numPr>
          <w:ilvl w:val="0"/>
          <w:numId w:val="13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hint="eastAsia"/>
          <w:sz w:val="18"/>
          <w:szCs w:val="18"/>
          <w:lang w:eastAsia="zh-CN"/>
        </w:rPr>
        <w:t>第二类外部路由的开销值为</w:t>
      </w:r>
      <w:r>
        <w:rPr>
          <w:rFonts w:ascii="微软雅黑" w:eastAsia="微软雅黑" w:hAnsi="微软雅黑"/>
          <w:sz w:val="18"/>
          <w:szCs w:val="18"/>
          <w:lang w:eastAsia="zh-CN"/>
        </w:rPr>
        <w:t>AS</w:t>
      </w:r>
      <w:r>
        <w:rPr>
          <w:rFonts w:ascii="微软雅黑" w:eastAsia="微软雅黑" w:hAnsi="微软雅黑" w:hint="eastAsia"/>
          <w:sz w:val="18"/>
          <w:szCs w:val="18"/>
          <w:lang w:eastAsia="zh-CN"/>
        </w:rPr>
        <w:t>内部开销与外部开销之和</w:t>
      </w:r>
    </w:p>
    <w:p w14:paraId="396BEB47" w14:textId="77777777" w:rsidR="009557CF" w:rsidRDefault="002E4047">
      <w:pPr>
        <w:pStyle w:val="1a"/>
        <w:numPr>
          <w:ilvl w:val="0"/>
          <w:numId w:val="13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在其他条件相同的情况下，</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的第一类外部路由永远比第二类外部路由优先</w:t>
      </w:r>
    </w:p>
    <w:p w14:paraId="7C2DC6E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03346A08"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第</w:t>
      </w:r>
      <w:r>
        <w:rPr>
          <w:rFonts w:ascii="微软雅黑" w:eastAsia="微软雅黑" w:hAnsi="微软雅黑" w:cs="微软雅黑" w:hint="eastAsia"/>
          <w:sz w:val="18"/>
          <w:szCs w:val="18"/>
          <w:lang w:eastAsia="zh-CN"/>
        </w:rPr>
        <w:t>三</w:t>
      </w:r>
      <w:r>
        <w:rPr>
          <w:rFonts w:ascii="微软雅黑" w:eastAsia="微软雅黑" w:hAnsi="微软雅黑" w:cs="微软雅黑" w:hint="eastAsia"/>
          <w:sz w:val="18"/>
          <w:szCs w:val="18"/>
        </w:rPr>
        <w:t>类</w:t>
      </w:r>
      <w:r>
        <w:rPr>
          <w:rFonts w:ascii="微软雅黑" w:eastAsia="微软雅黑" w:hAnsi="微软雅黑"/>
          <w:sz w:val="18"/>
          <w:szCs w:val="18"/>
        </w:rPr>
        <w:t>LSA</w:t>
      </w:r>
      <w:r>
        <w:rPr>
          <w:rFonts w:ascii="微软雅黑" w:eastAsia="微软雅黑" w:hAnsi="微软雅黑" w:cs="微软雅黑" w:hint="eastAsia"/>
          <w:sz w:val="18"/>
          <w:szCs w:val="18"/>
        </w:rPr>
        <w:t>的</w:t>
      </w:r>
      <w:r>
        <w:rPr>
          <w:rFonts w:ascii="微软雅黑" w:eastAsia="微软雅黑" w:hAnsi="微软雅黑"/>
          <w:sz w:val="18"/>
          <w:szCs w:val="18"/>
        </w:rPr>
        <w:t>Link ID</w:t>
      </w:r>
      <w:r>
        <w:rPr>
          <w:rFonts w:ascii="微软雅黑" w:eastAsia="微软雅黑" w:hAnsi="微软雅黑" w:cs="微软雅黑" w:hint="eastAsia"/>
          <w:sz w:val="18"/>
          <w:szCs w:val="18"/>
        </w:rPr>
        <w:t>是</w:t>
      </w:r>
    </w:p>
    <w:p w14:paraId="0CD46DC8" w14:textId="77777777" w:rsidR="009557CF" w:rsidRDefault="002E4047">
      <w:pPr>
        <w:pStyle w:val="1a"/>
        <w:numPr>
          <w:ilvl w:val="0"/>
          <w:numId w:val="133"/>
        </w:numPr>
        <w:ind w:firstLineChars="0"/>
        <w:rPr>
          <w:rFonts w:ascii="微软雅黑" w:eastAsia="微软雅黑" w:hAnsi="微软雅黑"/>
          <w:sz w:val="18"/>
          <w:szCs w:val="18"/>
        </w:rPr>
      </w:pPr>
      <w:r>
        <w:rPr>
          <w:rFonts w:ascii="微软雅黑" w:eastAsia="微软雅黑" w:hAnsi="微软雅黑" w:cs="微软雅黑" w:hint="eastAsia"/>
          <w:sz w:val="18"/>
          <w:szCs w:val="18"/>
        </w:rPr>
        <w:t>生成这条</w:t>
      </w:r>
      <w:r>
        <w:rPr>
          <w:rFonts w:ascii="微软雅黑" w:eastAsia="微软雅黑" w:hAnsi="微软雅黑"/>
          <w:sz w:val="18"/>
          <w:szCs w:val="18"/>
        </w:rPr>
        <w:t>LSA</w:t>
      </w:r>
      <w:r>
        <w:rPr>
          <w:rFonts w:ascii="微软雅黑" w:eastAsia="微软雅黑" w:hAnsi="微软雅黑" w:cs="微软雅黑" w:hint="eastAsia"/>
          <w:sz w:val="18"/>
          <w:szCs w:val="18"/>
        </w:rPr>
        <w:t>的路由器的</w:t>
      </w:r>
      <w:r>
        <w:rPr>
          <w:rFonts w:ascii="微软雅黑" w:eastAsia="微软雅黑" w:hAnsi="微软雅黑"/>
          <w:sz w:val="18"/>
          <w:szCs w:val="18"/>
        </w:rPr>
        <w:t>Router ID</w:t>
      </w:r>
    </w:p>
    <w:p w14:paraId="4C843FF7" w14:textId="77777777" w:rsidR="009557CF" w:rsidRDefault="002E4047">
      <w:pPr>
        <w:pStyle w:val="1a"/>
        <w:numPr>
          <w:ilvl w:val="0"/>
          <w:numId w:val="133"/>
        </w:numPr>
        <w:ind w:firstLineChars="0"/>
        <w:rPr>
          <w:rFonts w:ascii="微软雅黑" w:eastAsia="微软雅黑" w:hAnsi="微软雅黑"/>
          <w:sz w:val="18"/>
          <w:szCs w:val="18"/>
        </w:rPr>
      </w:pPr>
      <w:r>
        <w:rPr>
          <w:rFonts w:ascii="微软雅黑" w:eastAsia="微软雅黑" w:hAnsi="微软雅黑" w:cs="微软雅黑" w:hint="eastAsia"/>
          <w:sz w:val="18"/>
          <w:szCs w:val="18"/>
        </w:rPr>
        <w:t>所描述网段上</w:t>
      </w:r>
      <w:r>
        <w:rPr>
          <w:rFonts w:ascii="微软雅黑" w:eastAsia="微软雅黑" w:hAnsi="微软雅黑"/>
          <w:sz w:val="18"/>
          <w:szCs w:val="18"/>
        </w:rPr>
        <w:t>DR</w:t>
      </w:r>
      <w:r>
        <w:rPr>
          <w:rFonts w:ascii="微软雅黑" w:eastAsia="微软雅黑" w:hAnsi="微软雅黑" w:cs="微软雅黑" w:hint="eastAsia"/>
          <w:sz w:val="18"/>
          <w:szCs w:val="18"/>
        </w:rPr>
        <w:t>的端</w:t>
      </w:r>
      <w:r>
        <w:rPr>
          <w:rFonts w:ascii="微软雅黑" w:eastAsia="微软雅黑" w:hAnsi="微软雅黑" w:cs="微软雅黑" w:hint="eastAsia"/>
          <w:sz w:val="18"/>
          <w:szCs w:val="18"/>
          <w:lang w:eastAsia="zh-CN"/>
        </w:rPr>
        <w:t>口</w:t>
      </w:r>
      <w:r>
        <w:rPr>
          <w:rFonts w:ascii="微软雅黑" w:eastAsia="微软雅黑" w:hAnsi="微软雅黑" w:cs="微软雅黑"/>
          <w:sz w:val="18"/>
          <w:szCs w:val="18"/>
          <w:lang w:eastAsia="zh-CN"/>
        </w:rPr>
        <w:t>I</w:t>
      </w:r>
      <w:r>
        <w:rPr>
          <w:rFonts w:ascii="微软雅黑" w:eastAsia="微软雅黑" w:hAnsi="微软雅黑"/>
          <w:sz w:val="18"/>
          <w:szCs w:val="18"/>
        </w:rPr>
        <w:t>P</w:t>
      </w:r>
      <w:r>
        <w:rPr>
          <w:rFonts w:ascii="微软雅黑" w:eastAsia="微软雅黑" w:hAnsi="微软雅黑" w:cs="微软雅黑" w:hint="eastAsia"/>
          <w:sz w:val="18"/>
          <w:szCs w:val="18"/>
        </w:rPr>
        <w:t>地址</w:t>
      </w:r>
    </w:p>
    <w:p w14:paraId="0896BAF2" w14:textId="77777777" w:rsidR="009557CF" w:rsidRDefault="002E4047">
      <w:pPr>
        <w:pStyle w:val="1a"/>
        <w:numPr>
          <w:ilvl w:val="0"/>
          <w:numId w:val="133"/>
        </w:numPr>
        <w:ind w:firstLineChars="0"/>
        <w:rPr>
          <w:rFonts w:ascii="微软雅黑" w:eastAsia="微软雅黑" w:hAnsi="微软雅黑"/>
          <w:sz w:val="18"/>
          <w:szCs w:val="18"/>
        </w:rPr>
      </w:pPr>
      <w:r>
        <w:rPr>
          <w:rFonts w:ascii="微软雅黑" w:eastAsia="微软雅黑" w:hAnsi="微软雅黑" w:cs="微软雅黑" w:hint="eastAsia"/>
          <w:sz w:val="18"/>
          <w:szCs w:val="18"/>
        </w:rPr>
        <w:t>所描述</w:t>
      </w:r>
      <w:r>
        <w:rPr>
          <w:rFonts w:ascii="微软雅黑" w:eastAsia="微软雅黑" w:hAnsi="微软雅黑" w:cs="微软雅黑" w:hint="eastAsia"/>
          <w:sz w:val="18"/>
          <w:szCs w:val="18"/>
          <w:lang w:eastAsia="zh-CN"/>
        </w:rPr>
        <w:t>的目</w:t>
      </w:r>
      <w:r>
        <w:rPr>
          <w:rFonts w:ascii="微软雅黑" w:eastAsia="微软雅黑" w:hAnsi="微软雅黑" w:cs="微软雅黑" w:hint="eastAsia"/>
          <w:sz w:val="18"/>
          <w:szCs w:val="18"/>
        </w:rPr>
        <w:t>的网段</w:t>
      </w:r>
    </w:p>
    <w:p w14:paraId="198E8067" w14:textId="77777777" w:rsidR="009557CF" w:rsidRDefault="002E4047">
      <w:pPr>
        <w:pStyle w:val="1a"/>
        <w:numPr>
          <w:ilvl w:val="0"/>
          <w:numId w:val="133"/>
        </w:numPr>
        <w:ind w:firstLineChars="0"/>
        <w:rPr>
          <w:rFonts w:ascii="微软雅黑" w:eastAsia="微软雅黑" w:hAnsi="微软雅黑"/>
          <w:sz w:val="18"/>
          <w:szCs w:val="18"/>
        </w:rPr>
      </w:pPr>
      <w:r>
        <w:rPr>
          <w:rFonts w:ascii="微软雅黑" w:eastAsia="微软雅黑" w:hAnsi="微软雅黑" w:cs="微软雅黑" w:hint="eastAsia"/>
          <w:sz w:val="18"/>
          <w:szCs w:val="18"/>
        </w:rPr>
        <w:t>所描述的</w:t>
      </w:r>
      <w:r>
        <w:rPr>
          <w:rFonts w:ascii="微软雅黑" w:eastAsia="微软雅黑" w:hAnsi="微软雅黑"/>
          <w:sz w:val="18"/>
          <w:szCs w:val="18"/>
        </w:rPr>
        <w:t>ABR</w:t>
      </w:r>
      <w:r>
        <w:rPr>
          <w:rFonts w:ascii="微软雅黑" w:eastAsia="微软雅黑" w:hAnsi="微软雅黑" w:cs="微软雅黑" w:hint="eastAsia"/>
          <w:sz w:val="18"/>
          <w:szCs w:val="18"/>
        </w:rPr>
        <w:t>的</w:t>
      </w:r>
      <w:r>
        <w:rPr>
          <w:rFonts w:ascii="微软雅黑" w:eastAsia="微软雅黑" w:hAnsi="微软雅黑"/>
          <w:sz w:val="18"/>
          <w:szCs w:val="18"/>
        </w:rPr>
        <w:t>Router ID</w:t>
      </w:r>
    </w:p>
    <w:p w14:paraId="0AE0A28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66C79D82"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关于命令</w:t>
      </w:r>
      <w:r>
        <w:rPr>
          <w:rFonts w:ascii="微软雅黑" w:eastAsia="微软雅黑" w:hAnsi="微软雅黑"/>
          <w:sz w:val="18"/>
          <w:szCs w:val="18"/>
        </w:rPr>
        <w:t>Lsdb-overflow-limit</w:t>
      </w:r>
      <w:r>
        <w:rPr>
          <w:rFonts w:ascii="微软雅黑" w:eastAsia="微软雅黑" w:hAnsi="微软雅黑" w:cs="微软雅黑" w:hint="eastAsia"/>
          <w:sz w:val="18"/>
          <w:szCs w:val="18"/>
        </w:rPr>
        <w:t>命令描述错误的是：</w:t>
      </w:r>
    </w:p>
    <w:p w14:paraId="12F27239" w14:textId="77777777" w:rsidR="009557CF" w:rsidRDefault="002E4047">
      <w:pPr>
        <w:pStyle w:val="1a"/>
        <w:numPr>
          <w:ilvl w:val="0"/>
          <w:numId w:val="13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此命令用来设置</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LSDB</w:t>
      </w:r>
      <w:r>
        <w:rPr>
          <w:rFonts w:ascii="微软雅黑" w:eastAsia="微软雅黑" w:hAnsi="微软雅黑" w:cs="微软雅黑" w:hint="eastAsia"/>
          <w:sz w:val="18"/>
          <w:szCs w:val="18"/>
          <w:lang w:eastAsia="zh-CN"/>
        </w:rPr>
        <w:t>中外部路由的最大数量</w:t>
      </w:r>
    </w:p>
    <w:p w14:paraId="7A14C10E" w14:textId="77777777" w:rsidR="009557CF" w:rsidRDefault="002E4047">
      <w:pPr>
        <w:pStyle w:val="1a"/>
        <w:numPr>
          <w:ilvl w:val="0"/>
          <w:numId w:val="13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w:t>
      </w:r>
      <w:r>
        <w:rPr>
          <w:rFonts w:ascii="微软雅黑" w:eastAsia="微软雅黑" w:hAnsi="微软雅黑"/>
          <w:sz w:val="18"/>
          <w:szCs w:val="18"/>
          <w:lang w:eastAsia="zh-CN"/>
        </w:rPr>
        <w:t>LSDB</w:t>
      </w:r>
      <w:r>
        <w:rPr>
          <w:rFonts w:ascii="微软雅黑" w:eastAsia="微软雅黑" w:hAnsi="微软雅黑" w:cs="微软雅黑" w:hint="eastAsia"/>
          <w:sz w:val="18"/>
          <w:szCs w:val="18"/>
          <w:lang w:eastAsia="zh-CN"/>
        </w:rPr>
        <w:t>中的第五类</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超过所配置的最大数目时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路由器进入超载状态</w:t>
      </w:r>
    </w:p>
    <w:p w14:paraId="093F39D0" w14:textId="77777777" w:rsidR="009557CF" w:rsidRDefault="002E4047">
      <w:pPr>
        <w:pStyle w:val="1a"/>
        <w:numPr>
          <w:ilvl w:val="0"/>
          <w:numId w:val="13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当路由器进入超载状态之后</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此时路由器将自身产生的第五类</w:t>
      </w:r>
      <w:r>
        <w:rPr>
          <w:rFonts w:ascii="微软雅黑" w:eastAsia="微软雅黑" w:hAnsi="微软雅黑"/>
          <w:sz w:val="18"/>
          <w:szCs w:val="18"/>
          <w:lang w:eastAsia="zh-CN"/>
        </w:rPr>
        <w:t xml:space="preserve">LSA </w:t>
      </w:r>
      <w:r>
        <w:rPr>
          <w:rFonts w:ascii="微软雅黑" w:eastAsia="微软雅黑" w:hAnsi="微软雅黑" w:cs="微软雅黑" w:hint="eastAsia"/>
          <w:sz w:val="18"/>
          <w:szCs w:val="18"/>
          <w:lang w:eastAsia="zh-CN"/>
        </w:rPr>
        <w:t>网络中老化</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并不在生成新的第五类</w:t>
      </w:r>
      <w:r>
        <w:rPr>
          <w:rFonts w:ascii="微软雅黑" w:eastAsia="微软雅黑" w:hAnsi="微软雅黑"/>
          <w:sz w:val="18"/>
          <w:szCs w:val="18"/>
          <w:lang w:eastAsia="zh-CN"/>
        </w:rPr>
        <w:t>LSA</w:t>
      </w:r>
    </w:p>
    <w:p w14:paraId="5999A0A0" w14:textId="77777777" w:rsidR="009557CF" w:rsidRDefault="002E4047">
      <w:pPr>
        <w:pStyle w:val="1a"/>
        <w:numPr>
          <w:ilvl w:val="0"/>
          <w:numId w:val="13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处于超载状态的</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路由器不能接受其他路由器产生的第五类</w:t>
      </w:r>
      <w:r>
        <w:rPr>
          <w:rFonts w:ascii="微软雅黑" w:eastAsia="微软雅黑" w:hAnsi="微软雅黑"/>
          <w:sz w:val="18"/>
          <w:szCs w:val="18"/>
          <w:lang w:eastAsia="zh-CN"/>
        </w:rPr>
        <w:t>LSA</w:t>
      </w:r>
    </w:p>
    <w:p w14:paraId="75B3FF9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1560A85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下面关于稳定状态下检则按需电路对端</w:t>
      </w:r>
      <w:r>
        <w:rPr>
          <w:rFonts w:ascii="微软雅黑" w:eastAsia="微软雅黑" w:hAnsi="微软雅黑" w:hint="eastAsia"/>
          <w:sz w:val="18"/>
          <w:szCs w:val="18"/>
          <w:lang w:eastAsia="zh-CN"/>
        </w:rPr>
        <w:t>是否</w:t>
      </w:r>
      <w:r>
        <w:rPr>
          <w:rFonts w:ascii="微软雅黑" w:eastAsia="微软雅黑" w:hAnsi="微软雅黑" w:cs="微软雅黑" w:hint="eastAsia"/>
          <w:sz w:val="18"/>
          <w:szCs w:val="18"/>
          <w:lang w:eastAsia="zh-CN"/>
        </w:rPr>
        <w:t>处于活动机制说法正确的是：</w:t>
      </w:r>
    </w:p>
    <w:p w14:paraId="382791F0" w14:textId="77777777" w:rsidR="009557CF" w:rsidRDefault="002E4047">
      <w:pPr>
        <w:pStyle w:val="1a"/>
        <w:numPr>
          <w:ilvl w:val="0"/>
          <w:numId w:val="13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邻居两瑞毎经过一个</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间隔，都会发送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信息</w:t>
      </w:r>
    </w:p>
    <w:p w14:paraId="611666B9" w14:textId="77777777" w:rsidR="009557CF" w:rsidRDefault="002E4047">
      <w:pPr>
        <w:pStyle w:val="1a"/>
        <w:numPr>
          <w:ilvl w:val="0"/>
          <w:numId w:val="13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邻居两端每经过</w:t>
      </w:r>
      <w:r>
        <w:rPr>
          <w:rFonts w:ascii="微软雅黑" w:eastAsia="微软雅黑" w:hAnsi="微软雅黑"/>
          <w:sz w:val="18"/>
          <w:szCs w:val="18"/>
          <w:lang w:eastAsia="zh-CN"/>
        </w:rPr>
        <w:t>POLLInterva</w:t>
      </w:r>
      <w:r>
        <w:rPr>
          <w:rFonts w:ascii="微软雅黑" w:eastAsia="微软雅黑" w:hAnsi="微软雅黑" w:cs="微软雅黑" w:hint="eastAsia"/>
          <w:sz w:val="18"/>
          <w:szCs w:val="18"/>
          <w:lang w:eastAsia="zh-CN"/>
        </w:rPr>
        <w:t>l</w:t>
      </w:r>
      <w:r>
        <w:rPr>
          <w:rFonts w:ascii="微软雅黑" w:eastAsia="微软雅黑" w:hAnsi="微软雅黑" w:cs="微软雅黑" w:hint="eastAsia"/>
          <w:sz w:val="18"/>
          <w:szCs w:val="18"/>
          <w:lang w:eastAsia="zh-CN"/>
        </w:rPr>
        <w:t>间隔</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都会发送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信息</w:t>
      </w:r>
    </w:p>
    <w:p w14:paraId="336FAC70" w14:textId="77777777" w:rsidR="009557CF" w:rsidRDefault="002E4047">
      <w:pPr>
        <w:pStyle w:val="1a"/>
        <w:numPr>
          <w:ilvl w:val="0"/>
          <w:numId w:val="13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由</w:t>
      </w:r>
      <w:r>
        <w:rPr>
          <w:rFonts w:ascii="微软雅黑" w:eastAsia="微软雅黑" w:hAnsi="微软雅黑" w:hint="eastAsia"/>
          <w:sz w:val="18"/>
          <w:szCs w:val="18"/>
          <w:lang w:eastAsia="zh-CN"/>
        </w:rPr>
        <w:t>于</w:t>
      </w:r>
      <w:r>
        <w:rPr>
          <w:rFonts w:ascii="微软雅黑" w:eastAsia="微软雅黑" w:hAnsi="微软雅黑" w:cs="微软雅黑" w:hint="eastAsia"/>
          <w:sz w:val="18"/>
          <w:szCs w:val="18"/>
          <w:lang w:eastAsia="zh-CN"/>
        </w:rPr>
        <w:t>按需电路</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信息</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lang w:eastAsia="zh-CN"/>
        </w:rPr>
        <w:t>被抑制的，所以没有办法检测到对端是否出于活动机制</w:t>
      </w:r>
    </w:p>
    <w:p w14:paraId="5E37075F" w14:textId="77777777" w:rsidR="009557CF" w:rsidRDefault="002E4047">
      <w:pPr>
        <w:pStyle w:val="1a"/>
        <w:numPr>
          <w:ilvl w:val="0"/>
          <w:numId w:val="13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检测到按需电路建立连接之后，向对端发送</w:t>
      </w:r>
      <w:r>
        <w:rPr>
          <w:rFonts w:ascii="微软雅黑" w:eastAsia="微软雅黑" w:hAnsi="微软雅黑" w:hint="eastAsia"/>
          <w:sz w:val="18"/>
          <w:szCs w:val="18"/>
          <w:lang w:eastAsia="zh-CN"/>
        </w:rPr>
        <w:t>自身生成</w:t>
      </w:r>
      <w:r>
        <w:rPr>
          <w:rFonts w:ascii="微软雅黑" w:eastAsia="微软雅黑" w:hAnsi="微软雅黑" w:cs="微软雅黑" w:hint="eastAsia"/>
          <w:sz w:val="18"/>
          <w:szCs w:val="18"/>
          <w:lang w:eastAsia="zh-CN"/>
        </w:rPr>
        <w:t>成的</w:t>
      </w:r>
      <w:r>
        <w:rPr>
          <w:rFonts w:ascii="微软雅黑" w:eastAsia="微软雅黑" w:hAnsi="微软雅黑"/>
          <w:sz w:val="18"/>
          <w:szCs w:val="18"/>
          <w:lang w:eastAsia="zh-CN"/>
        </w:rPr>
        <w:t>Router-LSA</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如果对端回应</w:t>
      </w:r>
      <w:r>
        <w:rPr>
          <w:rFonts w:ascii="微软雅黑" w:eastAsia="微软雅黑" w:hAnsi="微软雅黑" w:cs="微软雅黑" w:hint="eastAsia"/>
          <w:sz w:val="18"/>
          <w:szCs w:val="18"/>
          <w:lang w:eastAsia="zh-CN"/>
        </w:rPr>
        <w:t>L</w:t>
      </w:r>
      <w:r>
        <w:rPr>
          <w:rFonts w:ascii="微软雅黑" w:eastAsia="微软雅黑" w:hAnsi="微软雅黑"/>
          <w:sz w:val="18"/>
          <w:szCs w:val="18"/>
          <w:lang w:eastAsia="zh-CN"/>
        </w:rPr>
        <w:t>S Ack</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表示</w:t>
      </w:r>
      <w:r>
        <w:rPr>
          <w:rFonts w:ascii="微软雅黑" w:eastAsia="微软雅黑" w:hAnsi="微软雅黑"/>
          <w:sz w:val="18"/>
          <w:szCs w:val="18"/>
          <w:lang w:eastAsia="zh-CN"/>
        </w:rPr>
        <w:t>对端</w:t>
      </w:r>
      <w:r>
        <w:rPr>
          <w:rFonts w:ascii="微软雅黑" w:eastAsia="微软雅黑" w:hAnsi="微软雅黑" w:cs="微软雅黑" w:hint="eastAsia"/>
          <w:sz w:val="18"/>
          <w:szCs w:val="18"/>
          <w:lang w:eastAsia="zh-CN"/>
        </w:rPr>
        <w:t>邻居处于活动状态</w:t>
      </w:r>
    </w:p>
    <w:p w14:paraId="0022BAA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4F605FA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的网络类型和特点描述正确的</w:t>
      </w:r>
      <w:r>
        <w:rPr>
          <w:rFonts w:ascii="微软雅黑" w:eastAsia="微软雅黑" w:hAnsi="微软雅黑" w:cs="微软雅黑"/>
          <w:sz w:val="18"/>
          <w:szCs w:val="18"/>
          <w:lang w:eastAsia="zh-CN"/>
        </w:rPr>
        <w:t>是：</w:t>
      </w:r>
    </w:p>
    <w:p w14:paraId="3F427D95" w14:textId="77777777" w:rsidR="009557CF" w:rsidRDefault="002E4047">
      <w:pPr>
        <w:pStyle w:val="1a"/>
        <w:numPr>
          <w:ilvl w:val="0"/>
          <w:numId w:val="13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在广播类型的网络中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通常以组播形式发送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LSU</w:t>
      </w:r>
      <w:r>
        <w:rPr>
          <w:rFonts w:ascii="微软雅黑" w:eastAsia="微软雅黑" w:hAnsi="微软雅黑" w:cs="微软雅黑" w:hint="eastAsia"/>
          <w:sz w:val="18"/>
          <w:szCs w:val="18"/>
          <w:lang w:eastAsia="zh-CN"/>
        </w:rPr>
        <w:t>报文和</w:t>
      </w:r>
      <w:r>
        <w:rPr>
          <w:rFonts w:ascii="微软雅黑" w:eastAsia="微软雅黑" w:hAnsi="微软雅黑"/>
          <w:sz w:val="18"/>
          <w:szCs w:val="18"/>
          <w:lang w:eastAsia="zh-CN"/>
        </w:rPr>
        <w:t>LSAck</w:t>
      </w:r>
      <w:r>
        <w:rPr>
          <w:rFonts w:ascii="微软雅黑" w:eastAsia="微软雅黑" w:hAnsi="微软雅黑" w:cs="微软雅黑" w:hint="eastAsia"/>
          <w:sz w:val="18"/>
          <w:szCs w:val="18"/>
          <w:lang w:eastAsia="zh-CN"/>
        </w:rPr>
        <w:t>报文，以单播形式发送</w:t>
      </w:r>
      <w:r>
        <w:rPr>
          <w:rFonts w:ascii="微软雅黑" w:eastAsia="微软雅黑" w:hAnsi="微软雅黑"/>
          <w:sz w:val="18"/>
          <w:szCs w:val="18"/>
          <w:lang w:eastAsia="zh-CN"/>
        </w:rPr>
        <w:t xml:space="preserve">DD </w:t>
      </w:r>
      <w:r>
        <w:rPr>
          <w:rFonts w:ascii="微软雅黑" w:eastAsia="微软雅黑" w:hAnsi="微软雅黑" w:cs="微软雅黑" w:hint="eastAsia"/>
          <w:sz w:val="18"/>
          <w:szCs w:val="18"/>
          <w:lang w:eastAsia="zh-CN"/>
        </w:rPr>
        <w:t>报文和</w:t>
      </w:r>
      <w:r>
        <w:rPr>
          <w:rFonts w:ascii="微软雅黑" w:eastAsia="微软雅黑" w:hAnsi="微软雅黑"/>
          <w:sz w:val="18"/>
          <w:szCs w:val="18"/>
          <w:lang w:eastAsia="zh-CN"/>
        </w:rPr>
        <w:t>LSR</w:t>
      </w:r>
      <w:r>
        <w:rPr>
          <w:rFonts w:ascii="微软雅黑" w:eastAsia="微软雅黑" w:hAnsi="微软雅黑" w:cs="微软雅黑" w:hint="eastAsia"/>
          <w:sz w:val="18"/>
          <w:szCs w:val="18"/>
          <w:lang w:eastAsia="zh-CN"/>
        </w:rPr>
        <w:t>报文</w:t>
      </w:r>
      <w:r>
        <w:rPr>
          <w:rFonts w:ascii="微软雅黑" w:eastAsia="微软雅黑" w:hAnsi="微软雅黑" w:hint="eastAsia"/>
          <w:sz w:val="18"/>
          <w:szCs w:val="18"/>
          <w:lang w:eastAsia="zh-CN"/>
        </w:rPr>
        <w:t>。</w:t>
      </w:r>
    </w:p>
    <w:p w14:paraId="74D8A547" w14:textId="77777777" w:rsidR="009557CF" w:rsidRDefault="002E4047">
      <w:pPr>
        <w:pStyle w:val="1a"/>
        <w:numPr>
          <w:ilvl w:val="0"/>
          <w:numId w:val="136"/>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sz w:val="18"/>
          <w:szCs w:val="18"/>
          <w:lang w:eastAsia="zh-CN"/>
        </w:rPr>
        <w:t>NMBA</w:t>
      </w:r>
      <w:r>
        <w:rPr>
          <w:rFonts w:ascii="微软雅黑" w:eastAsia="微软雅黑" w:hAnsi="微软雅黑" w:cs="微软雅黑" w:hint="eastAsia"/>
          <w:sz w:val="18"/>
          <w:szCs w:val="18"/>
          <w:lang w:eastAsia="zh-CN"/>
        </w:rPr>
        <w:t>类型的网络中，以组播形式发送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LSR</w:t>
      </w:r>
      <w:r>
        <w:rPr>
          <w:rFonts w:ascii="微软雅黑" w:eastAsia="微软雅黑" w:hAnsi="微软雅黑" w:hint="eastAsia"/>
          <w:sz w:val="18"/>
          <w:szCs w:val="18"/>
          <w:lang w:eastAsia="zh-CN"/>
        </w:rPr>
        <w:t>报</w:t>
      </w:r>
      <w:r>
        <w:rPr>
          <w:rFonts w:ascii="微软雅黑" w:eastAsia="微软雅黑" w:hAnsi="微软雅黑" w:cs="微软雅黑" w:hint="eastAsia"/>
          <w:sz w:val="18"/>
          <w:szCs w:val="18"/>
          <w:lang w:eastAsia="zh-CN"/>
        </w:rPr>
        <w:t>文、</w:t>
      </w:r>
      <w:r>
        <w:rPr>
          <w:rFonts w:ascii="微软雅黑" w:eastAsia="微软雅黑" w:hAnsi="微软雅黑"/>
          <w:sz w:val="18"/>
          <w:szCs w:val="18"/>
          <w:lang w:eastAsia="zh-CN"/>
        </w:rPr>
        <w:t>LSU</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LSAck</w:t>
      </w:r>
      <w:r>
        <w:rPr>
          <w:rFonts w:ascii="微软雅黑" w:eastAsia="微软雅黑" w:hAnsi="微软雅黑" w:cs="微软雅黑" w:hint="eastAsia"/>
          <w:sz w:val="18"/>
          <w:szCs w:val="18"/>
          <w:lang w:eastAsia="zh-CN"/>
        </w:rPr>
        <w:t>报文</w:t>
      </w:r>
      <w:r>
        <w:rPr>
          <w:rFonts w:ascii="微软雅黑" w:eastAsia="微软雅黑" w:hAnsi="微软雅黑" w:hint="eastAsia"/>
          <w:sz w:val="18"/>
          <w:szCs w:val="18"/>
          <w:lang w:eastAsia="zh-CN"/>
        </w:rPr>
        <w:t>。</w:t>
      </w:r>
    </w:p>
    <w:p w14:paraId="36498111" w14:textId="77777777" w:rsidR="009557CF" w:rsidRDefault="002E4047">
      <w:pPr>
        <w:pStyle w:val="1a"/>
        <w:numPr>
          <w:ilvl w:val="0"/>
          <w:numId w:val="136"/>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sz w:val="18"/>
          <w:szCs w:val="18"/>
          <w:lang w:eastAsia="zh-CN"/>
        </w:rPr>
        <w:t>P2P</w:t>
      </w:r>
      <w:r>
        <w:rPr>
          <w:rFonts w:ascii="微软雅黑" w:eastAsia="微软雅黑" w:hAnsi="微软雅黑" w:cs="微软雅黑" w:hint="eastAsia"/>
          <w:sz w:val="18"/>
          <w:szCs w:val="18"/>
          <w:lang w:eastAsia="zh-CN"/>
        </w:rPr>
        <w:t>类型的网络中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以单播形式发送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LSR</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LSU</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LSAck</w:t>
      </w:r>
      <w:r>
        <w:rPr>
          <w:rFonts w:ascii="微软雅黑" w:eastAsia="微软雅黑" w:hAnsi="微软雅黑" w:cs="微软雅黑" w:hint="eastAsia"/>
          <w:sz w:val="18"/>
          <w:szCs w:val="18"/>
          <w:lang w:eastAsia="zh-CN"/>
        </w:rPr>
        <w:t>报文。</w:t>
      </w:r>
    </w:p>
    <w:p w14:paraId="3CE92EC9" w14:textId="77777777" w:rsidR="009557CF" w:rsidRDefault="002E4047">
      <w:pPr>
        <w:pStyle w:val="1a"/>
        <w:numPr>
          <w:ilvl w:val="0"/>
          <w:numId w:val="13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w:t>
      </w:r>
      <w:r>
        <w:rPr>
          <w:rFonts w:ascii="微软雅黑" w:eastAsia="微软雅黑" w:hAnsi="微软雅黑"/>
          <w:sz w:val="18"/>
          <w:szCs w:val="18"/>
          <w:lang w:eastAsia="zh-CN"/>
        </w:rPr>
        <w:t>P2M</w:t>
      </w:r>
      <w:r>
        <w:rPr>
          <w:rFonts w:ascii="微软雅黑" w:eastAsia="微软雅黑" w:hAnsi="微软雅黑" w:cs="微软雅黑" w:hint="eastAsia"/>
          <w:sz w:val="18"/>
          <w:szCs w:val="18"/>
          <w:lang w:eastAsia="zh-CN"/>
        </w:rPr>
        <w:t>类型的</w:t>
      </w:r>
      <w:r>
        <w:rPr>
          <w:rFonts w:ascii="微软雅黑" w:eastAsia="微软雅黑" w:hAnsi="微软雅黑"/>
          <w:sz w:val="18"/>
          <w:szCs w:val="18"/>
          <w:lang w:eastAsia="zh-CN"/>
        </w:rPr>
        <w:t>网络</w:t>
      </w:r>
      <w:r>
        <w:rPr>
          <w:rFonts w:ascii="微软雅黑" w:eastAsia="微软雅黑" w:hAnsi="微软雅黑" w:cs="微软雅黑" w:hint="eastAsia"/>
          <w:sz w:val="18"/>
          <w:szCs w:val="18"/>
          <w:lang w:eastAsia="zh-CN"/>
        </w:rPr>
        <w:t>中，以组播形式发送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DD</w:t>
      </w:r>
      <w:r>
        <w:rPr>
          <w:rFonts w:ascii="微软雅黑" w:eastAsia="微软雅黑" w:hAnsi="微软雅黑" w:cs="微软雅黑" w:hint="eastAsia"/>
          <w:sz w:val="18"/>
          <w:szCs w:val="18"/>
          <w:lang w:eastAsia="zh-CN"/>
        </w:rPr>
        <w:t>报文</w:t>
      </w:r>
      <w:r>
        <w:rPr>
          <w:rFonts w:ascii="微软雅黑" w:eastAsia="微软雅黑" w:hAnsi="微软雅黑" w:cs="微软雅黑"/>
          <w:sz w:val="18"/>
          <w:szCs w:val="18"/>
          <w:lang w:eastAsia="zh-CN"/>
        </w:rPr>
        <w:t>，</w:t>
      </w:r>
      <w:r>
        <w:rPr>
          <w:rFonts w:ascii="微软雅黑" w:eastAsia="微软雅黑" w:hAnsi="微软雅黑" w:cs="微软雅黑" w:hint="eastAsia"/>
          <w:sz w:val="18"/>
          <w:szCs w:val="18"/>
          <w:lang w:eastAsia="zh-CN"/>
        </w:rPr>
        <w:t>单播形式发送</w:t>
      </w:r>
      <w:r>
        <w:rPr>
          <w:rFonts w:ascii="微软雅黑" w:eastAsia="微软雅黑" w:hAnsi="微软雅黑"/>
          <w:sz w:val="18"/>
          <w:szCs w:val="18"/>
          <w:lang w:eastAsia="zh-CN"/>
        </w:rPr>
        <w:t>LSR</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LSU</w:t>
      </w:r>
      <w:r>
        <w:rPr>
          <w:rFonts w:ascii="微软雅黑" w:eastAsia="微软雅黑" w:hAnsi="微软雅黑" w:cs="微软雅黑" w:hint="eastAsia"/>
          <w:sz w:val="18"/>
          <w:szCs w:val="18"/>
          <w:lang w:eastAsia="zh-CN"/>
        </w:rPr>
        <w:t>报文、</w:t>
      </w:r>
      <w:r>
        <w:rPr>
          <w:rFonts w:ascii="微软雅黑" w:eastAsia="微软雅黑" w:hAnsi="微软雅黑"/>
          <w:sz w:val="18"/>
          <w:szCs w:val="18"/>
          <w:lang w:eastAsia="zh-CN"/>
        </w:rPr>
        <w:t>LSAck</w:t>
      </w:r>
      <w:r>
        <w:rPr>
          <w:rFonts w:ascii="微软雅黑" w:eastAsia="微软雅黑" w:hAnsi="微软雅黑" w:cs="微软雅黑" w:hint="eastAsia"/>
          <w:sz w:val="18"/>
          <w:szCs w:val="18"/>
          <w:lang w:eastAsia="zh-CN"/>
        </w:rPr>
        <w:t>报文。</w:t>
      </w:r>
    </w:p>
    <w:p w14:paraId="58B4A50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252C708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P2MP</w:t>
      </w:r>
      <w:r>
        <w:rPr>
          <w:rFonts w:ascii="微软雅黑" w:eastAsia="微软雅黑" w:hAnsi="微软雅黑" w:cs="微软雅黑" w:hint="eastAsia"/>
          <w:sz w:val="18"/>
          <w:szCs w:val="18"/>
          <w:lang w:eastAsia="zh-CN"/>
        </w:rPr>
        <w:t>网络描述正确的</w:t>
      </w:r>
      <w:r>
        <w:rPr>
          <w:rFonts w:ascii="微软雅黑" w:eastAsia="微软雅黑" w:hAnsi="微软雅黑" w:cs="微软雅黑"/>
          <w:sz w:val="18"/>
          <w:szCs w:val="18"/>
          <w:lang w:eastAsia="zh-CN"/>
        </w:rPr>
        <w:t>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cs="微软雅黑" w:hint="eastAsia"/>
          <w:sz w:val="18"/>
          <w:szCs w:val="18"/>
          <w:lang w:eastAsia="zh-CN"/>
        </w:rPr>
        <w:t>3</w:t>
      </w:r>
      <w:r>
        <w:rPr>
          <w:rFonts w:ascii="微软雅黑" w:eastAsia="微软雅黑" w:hAnsi="微软雅黑" w:cs="微软雅黑" w:hint="eastAsia"/>
          <w:sz w:val="18"/>
          <w:szCs w:val="18"/>
          <w:lang w:eastAsia="zh-CN"/>
        </w:rPr>
        <w:t>个答案）</w:t>
      </w:r>
    </w:p>
    <w:p w14:paraId="34E613EF" w14:textId="77777777" w:rsidR="009557CF" w:rsidRDefault="002E4047">
      <w:pPr>
        <w:pStyle w:val="1a"/>
        <w:numPr>
          <w:ilvl w:val="0"/>
          <w:numId w:val="137"/>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sz w:val="18"/>
          <w:szCs w:val="18"/>
          <w:lang w:eastAsia="zh-CN"/>
        </w:rPr>
        <w:t>P2MP</w:t>
      </w:r>
      <w:r>
        <w:rPr>
          <w:rFonts w:ascii="微软雅黑" w:eastAsia="微软雅黑" w:hAnsi="微软雅黑" w:cs="微软雅黑" w:hint="eastAsia"/>
          <w:sz w:val="18"/>
          <w:szCs w:val="18"/>
          <w:lang w:eastAsia="zh-CN"/>
        </w:rPr>
        <w:t>网络上掩码长度不一致的设备不能建立邻居关系，但是可以通过命令</w:t>
      </w:r>
      <w:r>
        <w:rPr>
          <w:rFonts w:ascii="微软雅黑" w:eastAsia="微软雅黑" w:hAnsi="微软雅黑"/>
          <w:sz w:val="18"/>
          <w:szCs w:val="18"/>
          <w:lang w:eastAsia="zh-CN"/>
        </w:rPr>
        <w:t xml:space="preserve">ospf p2mp-mask-ignore </w:t>
      </w:r>
      <w:r>
        <w:rPr>
          <w:rFonts w:ascii="微软雅黑" w:eastAsia="微软雅黑" w:hAnsi="微软雅黑" w:cs="微软雅黑" w:hint="eastAsia"/>
          <w:sz w:val="18"/>
          <w:szCs w:val="18"/>
          <w:lang w:eastAsia="zh-CN"/>
        </w:rPr>
        <w:t>来打破这一限制</w:t>
      </w:r>
    </w:p>
    <w:p w14:paraId="79977B55" w14:textId="77777777" w:rsidR="009557CF" w:rsidRDefault="002E4047">
      <w:pPr>
        <w:pStyle w:val="1a"/>
        <w:numPr>
          <w:ilvl w:val="0"/>
          <w:numId w:val="13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w:t>
      </w:r>
      <w:r>
        <w:rPr>
          <w:rFonts w:ascii="微软雅黑" w:eastAsia="微软雅黑" w:hAnsi="微软雅黑"/>
          <w:sz w:val="18"/>
          <w:szCs w:val="18"/>
          <w:lang w:eastAsia="zh-CN"/>
        </w:rPr>
        <w:t>P2MP</w:t>
      </w:r>
      <w:r>
        <w:rPr>
          <w:rFonts w:ascii="微软雅黑" w:eastAsia="微软雅黑" w:hAnsi="微软雅黑" w:cs="微软雅黑" w:hint="eastAsia"/>
          <w:sz w:val="18"/>
          <w:szCs w:val="18"/>
          <w:lang w:eastAsia="zh-CN"/>
        </w:rPr>
        <w:t>网络中需要选举</w:t>
      </w:r>
      <w:r>
        <w:rPr>
          <w:rFonts w:ascii="微软雅黑" w:eastAsia="微软雅黑" w:hAnsi="微软雅黑"/>
          <w:sz w:val="18"/>
          <w:szCs w:val="18"/>
          <w:lang w:eastAsia="zh-CN"/>
        </w:rPr>
        <w:t>DR/BDR</w:t>
      </w:r>
    </w:p>
    <w:p w14:paraId="43635EF8" w14:textId="77777777" w:rsidR="009557CF" w:rsidRDefault="002E4047">
      <w:pPr>
        <w:pStyle w:val="1a"/>
        <w:numPr>
          <w:ilvl w:val="0"/>
          <w:numId w:val="13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没有一种链路</w:t>
      </w:r>
      <w:r>
        <w:rPr>
          <w:rFonts w:ascii="微软雅黑" w:eastAsia="微软雅黑" w:hAnsi="微软雅黑" w:hint="eastAsia"/>
          <w:sz w:val="18"/>
          <w:szCs w:val="18"/>
          <w:lang w:eastAsia="zh-CN"/>
        </w:rPr>
        <w:t>层</w:t>
      </w:r>
      <w:r>
        <w:rPr>
          <w:rFonts w:ascii="微软雅黑" w:eastAsia="微软雅黑" w:hAnsi="微软雅黑" w:cs="微软雅黑" w:hint="eastAsia"/>
          <w:sz w:val="18"/>
          <w:szCs w:val="18"/>
          <w:lang w:eastAsia="zh-CN"/>
        </w:rPr>
        <w:t>协议会被缺省的认为是</w:t>
      </w:r>
      <w:r>
        <w:rPr>
          <w:rFonts w:ascii="微软雅黑" w:eastAsia="微软雅黑" w:hAnsi="微软雅黑"/>
          <w:sz w:val="18"/>
          <w:szCs w:val="18"/>
          <w:lang w:eastAsia="zh-CN"/>
        </w:rPr>
        <w:t>P2MP</w:t>
      </w:r>
      <w:r>
        <w:rPr>
          <w:rFonts w:ascii="微软雅黑" w:eastAsia="微软雅黑" w:hAnsi="微软雅黑" w:cs="微软雅黑" w:hint="eastAsia"/>
          <w:sz w:val="18"/>
          <w:szCs w:val="18"/>
          <w:lang w:eastAsia="zh-CN"/>
        </w:rPr>
        <w:t>类型，</w:t>
      </w:r>
      <w:r>
        <w:rPr>
          <w:rFonts w:ascii="微软雅黑" w:eastAsia="微软雅黑" w:hAnsi="微软雅黑"/>
          <w:sz w:val="18"/>
          <w:szCs w:val="18"/>
          <w:lang w:eastAsia="zh-CN"/>
        </w:rPr>
        <w:t>P2MP</w:t>
      </w:r>
      <w:r>
        <w:rPr>
          <w:rFonts w:ascii="微软雅黑" w:eastAsia="微软雅黑" w:hAnsi="微软雅黑" w:cs="微软雅黑" w:hint="eastAsia"/>
          <w:sz w:val="18"/>
          <w:szCs w:val="18"/>
          <w:lang w:eastAsia="zh-CN"/>
        </w:rPr>
        <w:t>必须是由其他的网络类型强制</w:t>
      </w:r>
      <w:r>
        <w:rPr>
          <w:rFonts w:ascii="微软雅黑" w:eastAsia="微软雅黑" w:hAnsi="微软雅黑" w:hint="eastAsia"/>
          <w:sz w:val="18"/>
          <w:szCs w:val="18"/>
          <w:lang w:eastAsia="zh-CN"/>
        </w:rPr>
        <w:t>更改的。</w:t>
      </w:r>
    </w:p>
    <w:p w14:paraId="563F29EF" w14:textId="77777777" w:rsidR="009557CF" w:rsidRDefault="002E4047">
      <w:pPr>
        <w:pStyle w:val="1a"/>
        <w:numPr>
          <w:ilvl w:val="0"/>
          <w:numId w:val="137"/>
        </w:numPr>
        <w:ind w:firstLineChars="0"/>
        <w:rPr>
          <w:rFonts w:ascii="微软雅黑" w:eastAsia="微软雅黑" w:hAnsi="微软雅黑"/>
          <w:sz w:val="18"/>
          <w:szCs w:val="18"/>
        </w:rPr>
      </w:pPr>
      <w:r>
        <w:rPr>
          <w:rFonts w:ascii="微软雅黑" w:eastAsia="微软雅黑" w:hAnsi="微软雅黑"/>
          <w:sz w:val="18"/>
          <w:szCs w:val="18"/>
        </w:rPr>
        <w:t>P2MP</w:t>
      </w:r>
      <w:r>
        <w:rPr>
          <w:rFonts w:ascii="微软雅黑" w:eastAsia="微软雅黑" w:hAnsi="微软雅黑" w:cs="微软雅黑" w:hint="eastAsia"/>
          <w:sz w:val="18"/>
          <w:szCs w:val="18"/>
        </w:rPr>
        <w:t>网络中可以通过命令</w:t>
      </w:r>
      <w:r>
        <w:rPr>
          <w:rFonts w:ascii="微软雅黑" w:eastAsia="微软雅黑" w:hAnsi="微软雅黑"/>
          <w:sz w:val="18"/>
          <w:szCs w:val="18"/>
        </w:rPr>
        <w:t>filter-lsa-out peer</w:t>
      </w:r>
      <w:r>
        <w:rPr>
          <w:rFonts w:ascii="微软雅黑" w:eastAsia="微软雅黑" w:hAnsi="微软雅黑" w:cs="微软雅黑" w:hint="eastAsia"/>
          <w:sz w:val="18"/>
          <w:szCs w:val="18"/>
        </w:rPr>
        <w:t>对发送的</w:t>
      </w:r>
      <w:r>
        <w:rPr>
          <w:rFonts w:ascii="微软雅黑" w:eastAsia="微软雅黑" w:hAnsi="微软雅黑"/>
          <w:sz w:val="18"/>
          <w:szCs w:val="18"/>
        </w:rPr>
        <w:t>LSA</w:t>
      </w:r>
      <w:r>
        <w:rPr>
          <w:rFonts w:ascii="微软雅黑" w:eastAsia="微软雅黑" w:hAnsi="微软雅黑" w:cs="微软雅黑" w:hint="eastAsia"/>
          <w:sz w:val="18"/>
          <w:szCs w:val="18"/>
        </w:rPr>
        <w:t>进行过滤</w:t>
      </w:r>
    </w:p>
    <w:p w14:paraId="5038877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 D</w:t>
      </w:r>
    </w:p>
    <w:p w14:paraId="23B2EC87"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关于告</w:t>
      </w:r>
      <w:r>
        <w:rPr>
          <w:rFonts w:ascii="微软雅黑" w:eastAsia="微软雅黑" w:hAnsi="微软雅黑" w:hint="eastAsia"/>
          <w:sz w:val="18"/>
          <w:szCs w:val="18"/>
          <w:lang w:eastAsia="zh-CN"/>
        </w:rPr>
        <w:t>警</w:t>
      </w:r>
      <w:r>
        <w:rPr>
          <w:rFonts w:ascii="微软雅黑" w:eastAsia="微软雅黑" w:hAnsi="微软雅黑" w:cs="微软雅黑" w:hint="eastAsia"/>
          <w:sz w:val="18"/>
          <w:szCs w:val="18"/>
        </w:rPr>
        <w:t>信息</w:t>
      </w:r>
      <w:r>
        <w:rPr>
          <w:rFonts w:ascii="微软雅黑" w:eastAsia="微软雅黑" w:hAnsi="微软雅黑"/>
          <w:sz w:val="18"/>
          <w:szCs w:val="18"/>
        </w:rPr>
        <w:t xml:space="preserve"> “OSPF/2/IFAUTFAIL(OID</w:t>
      </w:r>
      <w:r>
        <w:rPr>
          <w:rFonts w:ascii="微软雅黑" w:eastAsia="微软雅黑" w:hAnsi="微软雅黑"/>
          <w:sz w:val="18"/>
          <w:szCs w:val="18"/>
        </w:rPr>
        <w:t>）</w:t>
      </w:r>
      <w:r>
        <w:rPr>
          <w:rFonts w:ascii="微软雅黑" w:eastAsia="微软雅黑" w:hAnsi="微软雅黑"/>
          <w:sz w:val="18"/>
          <w:szCs w:val="18"/>
        </w:rPr>
        <w:t>[1.3.6.1.2.1.14.16.2.6</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w:t>
      </w:r>
      <w:r>
        <w:rPr>
          <w:rFonts w:ascii="微软雅黑" w:eastAsia="微软雅黑" w:hAnsi="微软雅黑"/>
          <w:sz w:val="18"/>
          <w:szCs w:val="18"/>
        </w:rPr>
        <w:t xml:space="preserve"> A packet is received on a non-virtual interface from a router whose Authentication key or Authentication type conflicts with the local Authentication key or autlientication type. (IflpAddress=[ip-address]</w:t>
      </w:r>
      <w:r>
        <w:rPr>
          <w:rFonts w:ascii="微软雅黑" w:eastAsia="微软雅黑" w:hAnsi="微软雅黑"/>
          <w:sz w:val="18"/>
          <w:szCs w:val="18"/>
        </w:rPr>
        <w:t>，</w:t>
      </w:r>
      <w:r>
        <w:rPr>
          <w:rFonts w:ascii="微软雅黑" w:eastAsia="微软雅黑" w:hAnsi="微软雅黑"/>
          <w:sz w:val="18"/>
          <w:szCs w:val="18"/>
        </w:rPr>
        <w:t>AddressLessif=[interface-index]</w:t>
      </w:r>
      <w:r>
        <w:rPr>
          <w:rFonts w:ascii="微软雅黑" w:eastAsia="微软雅黑" w:hAnsi="微软雅黑"/>
          <w:sz w:val="18"/>
          <w:szCs w:val="18"/>
        </w:rPr>
        <w:t>，</w:t>
      </w:r>
      <w:r>
        <w:rPr>
          <w:rFonts w:ascii="微软雅黑" w:eastAsia="微软雅黑" w:hAnsi="微软雅黑"/>
          <w:sz w:val="18"/>
          <w:szCs w:val="18"/>
        </w:rPr>
        <w:t xml:space="preserve"> Processid=[proces</w:t>
      </w:r>
      <w:r>
        <w:rPr>
          <w:rFonts w:ascii="微软雅黑" w:eastAsia="微软雅黑" w:hAnsi="微软雅黑"/>
          <w:sz w:val="18"/>
          <w:szCs w:val="18"/>
        </w:rPr>
        <w:t>s-id].</w:t>
      </w:r>
      <w:r>
        <w:rPr>
          <w:rFonts w:ascii="微软雅黑" w:eastAsia="微软雅黑" w:hAnsi="微软雅黑"/>
          <w:sz w:val="18"/>
          <w:szCs w:val="18"/>
        </w:rPr>
        <w:tab/>
      </w:r>
      <w:r>
        <w:rPr>
          <w:rFonts w:ascii="微软雅黑" w:eastAsia="微软雅黑" w:hAnsi="微软雅黑"/>
          <w:sz w:val="18"/>
          <w:szCs w:val="18"/>
        </w:rPr>
        <w:tab/>
        <w:t>Routerld=[router-id]</w:t>
      </w:r>
      <w:r>
        <w:rPr>
          <w:rFonts w:ascii="微软雅黑" w:eastAsia="微软雅黑" w:hAnsi="微软雅黑"/>
          <w:sz w:val="18"/>
          <w:szCs w:val="18"/>
        </w:rPr>
        <w:t>，</w:t>
      </w:r>
      <w:r>
        <w:rPr>
          <w:rFonts w:ascii="微软雅黑" w:eastAsia="微软雅黑" w:hAnsi="微软雅黑"/>
          <w:sz w:val="18"/>
          <w:szCs w:val="18"/>
        </w:rPr>
        <w:tab/>
      </w:r>
      <w:r>
        <w:rPr>
          <w:rFonts w:ascii="微软雅黑" w:eastAsia="微软雅黑" w:hAnsi="微软雅黑"/>
          <w:sz w:val="18"/>
          <w:szCs w:val="18"/>
        </w:rPr>
        <w:tab/>
        <w:t>PacketSrc=[source-ip-address]</w:t>
      </w:r>
      <w:r>
        <w:rPr>
          <w:rFonts w:ascii="微软雅黑" w:eastAsia="微软雅黑" w:hAnsi="微软雅黑"/>
          <w:sz w:val="18"/>
          <w:szCs w:val="18"/>
        </w:rPr>
        <w:tab/>
      </w:r>
      <w:r>
        <w:rPr>
          <w:rFonts w:ascii="微软雅黑" w:eastAsia="微软雅黑" w:hAnsi="微软雅黑"/>
          <w:sz w:val="18"/>
          <w:szCs w:val="18"/>
        </w:rPr>
        <w:tab/>
        <w:t>ConfigErrorType=[error-type]</w:t>
      </w:r>
      <w:r>
        <w:rPr>
          <w:rFonts w:ascii="微软雅黑" w:eastAsia="微软雅黑" w:hAnsi="微软雅黑" w:cs="微软雅黑" w:hint="eastAsia"/>
          <w:sz w:val="18"/>
          <w:szCs w:val="18"/>
        </w:rPr>
        <w:t>，</w:t>
      </w:r>
      <w:r>
        <w:rPr>
          <w:rFonts w:ascii="微软雅黑" w:eastAsia="微软雅黑" w:hAnsi="微软雅黑"/>
          <w:sz w:val="18"/>
          <w:szCs w:val="18"/>
        </w:rPr>
        <w:t>PacketType=[packet-lype]</w:t>
      </w:r>
      <w:r>
        <w:rPr>
          <w:rFonts w:ascii="微软雅黑" w:eastAsia="微软雅黑" w:hAnsi="微软雅黑" w:cs="微软雅黑" w:hint="eastAsia"/>
          <w:sz w:val="18"/>
          <w:szCs w:val="18"/>
        </w:rPr>
        <w:t>，</w:t>
      </w:r>
      <w:r>
        <w:rPr>
          <w:rFonts w:ascii="微软雅黑" w:eastAsia="微软雅黑" w:hAnsi="微软雅黑"/>
          <w:sz w:val="18"/>
          <w:szCs w:val="18"/>
        </w:rPr>
        <w:t>lnstanceName=</w:t>
      </w:r>
      <w:r>
        <w:rPr>
          <w:rFonts w:ascii="微软雅黑" w:eastAsia="微软雅黑" w:hAnsi="微软雅黑" w:cs="微软雅黑" w:hint="eastAsia"/>
          <w:sz w:val="18"/>
          <w:szCs w:val="18"/>
          <w:lang w:eastAsia="zh-CN"/>
        </w:rPr>
        <w:t>[</w:t>
      </w:r>
      <w:r>
        <w:rPr>
          <w:rFonts w:ascii="微软雅黑" w:eastAsia="微软雅黑" w:hAnsi="微软雅黑"/>
          <w:sz w:val="18"/>
          <w:szCs w:val="18"/>
        </w:rPr>
        <w:t>instance-name]</w:t>
      </w:r>
      <w:r>
        <w:rPr>
          <w:rFonts w:ascii="微软雅黑" w:eastAsia="微软雅黑" w:hAnsi="微软雅黑"/>
          <w:sz w:val="18"/>
          <w:szCs w:val="18"/>
        </w:rPr>
        <w:t>）</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的描述错误的</w:t>
      </w:r>
      <w:r>
        <w:rPr>
          <w:rFonts w:ascii="微软雅黑" w:eastAsia="微软雅黑" w:hAnsi="微软雅黑" w:cs="微软雅黑" w:hint="eastAsia"/>
          <w:sz w:val="18"/>
          <w:szCs w:val="18"/>
        </w:rPr>
        <w:t>是：</w:t>
      </w:r>
    </w:p>
    <w:p w14:paraId="2228C545" w14:textId="77777777" w:rsidR="009557CF" w:rsidRDefault="002E4047">
      <w:pPr>
        <w:pStyle w:val="1a"/>
        <w:numPr>
          <w:ilvl w:val="0"/>
          <w:numId w:val="13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可能是由于接口验证</w:t>
      </w:r>
      <w:r>
        <w:rPr>
          <w:rFonts w:ascii="微软雅黑" w:eastAsia="微软雅黑" w:hAnsi="微软雅黑" w:hint="eastAsia"/>
          <w:sz w:val="18"/>
          <w:szCs w:val="18"/>
          <w:lang w:eastAsia="zh-CN"/>
        </w:rPr>
        <w:t>配置错误导致</w:t>
      </w:r>
      <w:r>
        <w:rPr>
          <w:rFonts w:ascii="微软雅黑" w:eastAsia="微软雅黑" w:hAnsi="微软雅黑"/>
          <w:sz w:val="18"/>
          <w:szCs w:val="18"/>
          <w:lang w:eastAsia="zh-CN"/>
        </w:rPr>
        <w:t>的</w:t>
      </w:r>
    </w:p>
    <w:p w14:paraId="1124B3D2" w14:textId="77777777" w:rsidR="009557CF" w:rsidRDefault="002E4047">
      <w:pPr>
        <w:pStyle w:val="1a"/>
        <w:numPr>
          <w:ilvl w:val="0"/>
          <w:numId w:val="138"/>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可</w:t>
      </w:r>
      <w:r>
        <w:rPr>
          <w:rFonts w:ascii="微软雅黑" w:eastAsia="微软雅黑" w:hAnsi="微软雅黑" w:cs="微软雅黑" w:hint="eastAsia"/>
          <w:sz w:val="18"/>
          <w:szCs w:val="18"/>
          <w:lang w:eastAsia="zh-CN"/>
        </w:rPr>
        <w:t>能由于</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时间间隔不一效导致的错误</w:t>
      </w:r>
    </w:p>
    <w:p w14:paraId="48134B44" w14:textId="77777777" w:rsidR="009557CF" w:rsidRDefault="002E4047">
      <w:pPr>
        <w:pStyle w:val="1a"/>
        <w:numPr>
          <w:ilvl w:val="0"/>
          <w:numId w:val="13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可能是由于子网掩码不匹配导致的错误</w:t>
      </w:r>
    </w:p>
    <w:p w14:paraId="273B5096" w14:textId="77777777" w:rsidR="009557CF" w:rsidRDefault="002E4047">
      <w:pPr>
        <w:pStyle w:val="1a"/>
        <w:numPr>
          <w:ilvl w:val="0"/>
          <w:numId w:val="13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可能是</w:t>
      </w:r>
      <w:r>
        <w:rPr>
          <w:rFonts w:ascii="微软雅黑" w:eastAsia="微软雅黑" w:hAnsi="微软雅黑" w:cs="微软雅黑"/>
          <w:sz w:val="18"/>
          <w:szCs w:val="18"/>
          <w:lang w:eastAsia="zh-CN"/>
        </w:rPr>
        <w:t>由于区域不匹配导致的错误</w:t>
      </w:r>
    </w:p>
    <w:p w14:paraId="298F5F0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w:t>
      </w:r>
    </w:p>
    <w:p w14:paraId="7C3CCBB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当</w:t>
      </w:r>
      <w:r>
        <w:rPr>
          <w:rFonts w:ascii="微软雅黑" w:eastAsia="微软雅黑" w:hAnsi="微软雅黑" w:cs="微软雅黑" w:hint="eastAsia"/>
          <w:sz w:val="18"/>
          <w:szCs w:val="18"/>
          <w:lang w:eastAsia="zh-CN"/>
        </w:rPr>
        <w:t>一台运行了</w:t>
      </w:r>
      <w:r>
        <w:rPr>
          <w:rFonts w:ascii="微软雅黑" w:eastAsia="微软雅黑" w:hAnsi="微软雅黑"/>
          <w:sz w:val="18"/>
          <w:szCs w:val="18"/>
          <w:lang w:eastAsia="zh-CN"/>
        </w:rPr>
        <w:t xml:space="preserve"> OSPF</w:t>
      </w:r>
      <w:r>
        <w:rPr>
          <w:rFonts w:ascii="微软雅黑" w:eastAsia="微软雅黑" w:hAnsi="微软雅黑" w:cs="微软雅黑" w:hint="eastAsia"/>
          <w:sz w:val="18"/>
          <w:szCs w:val="18"/>
          <w:lang w:eastAsia="zh-CN"/>
        </w:rPr>
        <w:t>路由器收到一条</w:t>
      </w:r>
      <w:r>
        <w:rPr>
          <w:rFonts w:ascii="微软雅黑" w:eastAsia="微软雅黑" w:hAnsi="微软雅黑"/>
          <w:sz w:val="18"/>
          <w:szCs w:val="18"/>
          <w:lang w:eastAsia="zh-CN"/>
        </w:rPr>
        <w:t>LSA</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且该</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不存在于他的链路状态数裾库中时，该路由器会如何</w:t>
      </w:r>
      <w:r>
        <w:rPr>
          <w:rFonts w:ascii="微软雅黑" w:eastAsia="微软雅黑" w:hAnsi="微软雅黑" w:cs="微软雅黑"/>
          <w:sz w:val="18"/>
          <w:szCs w:val="18"/>
          <w:lang w:eastAsia="zh-CN"/>
        </w:rPr>
        <w:t>处</w:t>
      </w:r>
      <w:r>
        <w:rPr>
          <w:rFonts w:ascii="微软雅黑" w:eastAsia="微软雅黑" w:hAnsi="微软雅黑" w:cs="微软雅黑" w:hint="eastAsia"/>
          <w:sz w:val="18"/>
          <w:szCs w:val="18"/>
          <w:lang w:eastAsia="zh-CN"/>
        </w:rPr>
        <w:t>理此条</w:t>
      </w:r>
      <w:r>
        <w:rPr>
          <w:rFonts w:ascii="微软雅黑" w:eastAsia="微软雅黑" w:hAnsi="微软雅黑"/>
          <w:sz w:val="18"/>
          <w:szCs w:val="18"/>
          <w:lang w:eastAsia="zh-CN"/>
        </w:rPr>
        <w:t>LSA</w:t>
      </w:r>
      <w:r>
        <w:rPr>
          <w:rFonts w:ascii="微软雅黑" w:eastAsia="微软雅黑" w:hAnsi="微软雅黑"/>
          <w:sz w:val="18"/>
          <w:szCs w:val="18"/>
          <w:lang w:eastAsia="zh-CN"/>
        </w:rPr>
        <w:t>？</w:t>
      </w:r>
    </w:p>
    <w:p w14:paraId="4360B660" w14:textId="77777777" w:rsidR="009557CF" w:rsidRDefault="002E4047">
      <w:pPr>
        <w:pStyle w:val="1a"/>
        <w:numPr>
          <w:ilvl w:val="0"/>
          <w:numId w:val="13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该路由器会默默丢弃这条</w:t>
      </w:r>
      <w:r>
        <w:rPr>
          <w:rFonts w:ascii="微软雅黑" w:eastAsia="微软雅黑" w:hAnsi="微软雅黑"/>
          <w:sz w:val="18"/>
          <w:szCs w:val="18"/>
          <w:lang w:eastAsia="zh-CN"/>
        </w:rPr>
        <w:t>LSA</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且不返回任何信息</w:t>
      </w:r>
    </w:p>
    <w:p w14:paraId="70415B03" w14:textId="77777777" w:rsidR="009557CF" w:rsidRDefault="002E4047">
      <w:pPr>
        <w:pStyle w:val="1a"/>
        <w:numPr>
          <w:ilvl w:val="0"/>
          <w:numId w:val="13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这条</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会立即被洪泛给其他</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邻居</w:t>
      </w:r>
    </w:p>
    <w:p w14:paraId="164D6FA3" w14:textId="77777777" w:rsidR="009557CF" w:rsidRDefault="002E4047">
      <w:pPr>
        <w:pStyle w:val="1a"/>
        <w:numPr>
          <w:ilvl w:val="0"/>
          <w:numId w:val="13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会安装到自己的链路状态数据库中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然后通过组播对该条</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进行确认</w:t>
      </w:r>
    </w:p>
    <w:p w14:paraId="33C08945" w14:textId="77777777" w:rsidR="009557CF" w:rsidRDefault="002E4047">
      <w:pPr>
        <w:pStyle w:val="1a"/>
        <w:numPr>
          <w:ilvl w:val="0"/>
          <w:numId w:val="13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检查该</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 xml:space="preserve">age </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查看该</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age</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lang w:eastAsia="zh-CN"/>
        </w:rPr>
        <w:t>否过期</w:t>
      </w:r>
    </w:p>
    <w:p w14:paraId="7C5EF9B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629F305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lang w:eastAsia="zh-CN"/>
        </w:rPr>
        <w:t>路由器</w:t>
      </w:r>
      <w:r>
        <w:rPr>
          <w:rFonts w:ascii="微软雅黑" w:eastAsia="微软雅黑" w:hAnsi="微软雅黑"/>
          <w:sz w:val="18"/>
          <w:szCs w:val="18"/>
          <w:lang w:eastAsia="zh-CN"/>
        </w:rPr>
        <w:t>RTA</w:t>
      </w:r>
      <w:r>
        <w:rPr>
          <w:rFonts w:ascii="微软雅黑" w:eastAsia="微软雅黑" w:hAnsi="微软雅黑" w:cs="微软雅黑" w:hint="eastAsia"/>
          <w:sz w:val="18"/>
          <w:szCs w:val="18"/>
          <w:lang w:eastAsia="zh-CN"/>
        </w:rPr>
        <w:t>的部分配置：</w:t>
      </w:r>
    </w:p>
    <w:p w14:paraId="100F0088" w14:textId="77777777" w:rsidR="009557CF" w:rsidRDefault="002E4047">
      <w:pPr>
        <w:rPr>
          <w:rFonts w:ascii="微软雅黑" w:eastAsia="微软雅黑" w:hAnsi="微软雅黑"/>
          <w:sz w:val="18"/>
          <w:szCs w:val="18"/>
        </w:rPr>
      </w:pPr>
      <w:r>
        <w:rPr>
          <w:rFonts w:ascii="微软雅黑" w:eastAsia="微软雅黑" w:hAnsi="微软雅黑"/>
          <w:sz w:val="18"/>
          <w:szCs w:val="18"/>
        </w:rPr>
        <w:t>[RTA] ospf 100</w:t>
      </w:r>
    </w:p>
    <w:p w14:paraId="2A942358"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[RTA-ospf-100] silent-interface </w:t>
      </w:r>
      <w:r>
        <w:rPr>
          <w:rFonts w:ascii="微软雅黑" w:eastAsia="微软雅黑" w:hAnsi="微软雅黑"/>
          <w:sz w:val="18"/>
          <w:szCs w:val="18"/>
        </w:rPr>
        <w:t>gigabitethernet 1/0/0</w:t>
      </w:r>
    </w:p>
    <w:p w14:paraId="101CBAD1" w14:textId="77777777" w:rsidR="009557CF" w:rsidRDefault="002E4047">
      <w:pPr>
        <w:pStyle w:val="1a"/>
        <w:ind w:left="420" w:firstLineChars="0" w:firstLine="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对于此部分</w:t>
      </w: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lang w:eastAsia="zh-CN"/>
        </w:rPr>
        <w:t>描述错误的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w:t>
      </w:r>
    </w:p>
    <w:p w14:paraId="3937A138" w14:textId="77777777" w:rsidR="009557CF" w:rsidRDefault="002E4047">
      <w:pPr>
        <w:pStyle w:val="1a"/>
        <w:numPr>
          <w:ilvl w:val="0"/>
          <w:numId w:val="140"/>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禁止</w:t>
      </w:r>
      <w:r>
        <w:rPr>
          <w:rFonts w:ascii="微软雅黑" w:eastAsia="微软雅黑" w:hAnsi="微软雅黑" w:cs="微软雅黑" w:hint="eastAsia"/>
          <w:sz w:val="18"/>
          <w:szCs w:val="18"/>
        </w:rPr>
        <w:t>接口</w:t>
      </w:r>
      <w:r>
        <w:rPr>
          <w:rFonts w:ascii="微软雅黑" w:eastAsia="微软雅黑" w:hAnsi="微软雅黑"/>
          <w:sz w:val="18"/>
          <w:szCs w:val="18"/>
        </w:rPr>
        <w:t xml:space="preserve">gigabitethernet 1/0/0 </w:t>
      </w:r>
      <w:r>
        <w:rPr>
          <w:rFonts w:ascii="微软雅黑" w:eastAsia="微软雅黑" w:hAnsi="微软雅黑" w:cs="微软雅黑" w:hint="eastAsia"/>
          <w:sz w:val="18"/>
          <w:szCs w:val="18"/>
        </w:rPr>
        <w:t>发送</w:t>
      </w:r>
      <w:r>
        <w:rPr>
          <w:rFonts w:ascii="微软雅黑" w:eastAsia="微软雅黑" w:hAnsi="微软雅黑"/>
          <w:sz w:val="18"/>
          <w:szCs w:val="18"/>
        </w:rPr>
        <w:t xml:space="preserve">OSPF </w:t>
      </w:r>
      <w:r>
        <w:rPr>
          <w:rFonts w:ascii="微软雅黑" w:eastAsia="微软雅黑" w:hAnsi="微软雅黑" w:cs="微软雅黑" w:hint="eastAsia"/>
          <w:sz w:val="18"/>
          <w:szCs w:val="18"/>
        </w:rPr>
        <w:t>报文</w:t>
      </w:r>
    </w:p>
    <w:p w14:paraId="2630AB26" w14:textId="77777777" w:rsidR="009557CF" w:rsidRDefault="002E4047">
      <w:pPr>
        <w:pStyle w:val="1a"/>
        <w:numPr>
          <w:ilvl w:val="0"/>
          <w:numId w:val="14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该接口不能发送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w:t>
      </w:r>
    </w:p>
    <w:p w14:paraId="3422A76C" w14:textId="77777777" w:rsidR="009557CF" w:rsidRDefault="002E4047">
      <w:pPr>
        <w:pStyle w:val="1a"/>
        <w:numPr>
          <w:ilvl w:val="0"/>
          <w:numId w:val="140"/>
        </w:numPr>
        <w:ind w:firstLineChars="0"/>
        <w:rPr>
          <w:rFonts w:ascii="微软雅黑" w:eastAsia="微软雅黑" w:hAnsi="微软雅黑"/>
          <w:sz w:val="18"/>
          <w:szCs w:val="18"/>
        </w:rPr>
      </w:pPr>
      <w:r>
        <w:rPr>
          <w:rFonts w:ascii="微软雅黑" w:eastAsia="微软雅黑" w:hAnsi="微软雅黑" w:cs="微软雅黑" w:hint="eastAsia"/>
          <w:sz w:val="18"/>
          <w:szCs w:val="18"/>
        </w:rPr>
        <w:t>接口</w:t>
      </w:r>
      <w:r>
        <w:rPr>
          <w:rFonts w:ascii="微软雅黑" w:eastAsia="微软雅黑" w:hAnsi="微软雅黑"/>
          <w:sz w:val="18"/>
          <w:szCs w:val="18"/>
        </w:rPr>
        <w:t>gigabitethernet 1/0/0</w:t>
      </w:r>
      <w:r>
        <w:rPr>
          <w:rFonts w:ascii="微软雅黑" w:eastAsia="微软雅黑" w:hAnsi="微软雅黑" w:cs="微软雅黑" w:hint="eastAsia"/>
          <w:sz w:val="18"/>
          <w:szCs w:val="18"/>
        </w:rPr>
        <w:t>的</w:t>
      </w:r>
      <w:r>
        <w:rPr>
          <w:rFonts w:ascii="微软雅黑" w:eastAsia="微软雅黑" w:hAnsi="微软雅黑" w:hint="eastAsia"/>
          <w:sz w:val="18"/>
          <w:szCs w:val="18"/>
          <w:lang w:eastAsia="zh-CN"/>
        </w:rPr>
        <w:t>直</w:t>
      </w:r>
      <w:r>
        <w:rPr>
          <w:rFonts w:ascii="微软雅黑" w:eastAsia="微软雅黑" w:hAnsi="微软雅黑" w:cs="微软雅黑" w:hint="eastAsia"/>
          <w:sz w:val="18"/>
          <w:szCs w:val="18"/>
        </w:rPr>
        <w:t>连路</w:t>
      </w:r>
      <w:r>
        <w:rPr>
          <w:rFonts w:ascii="微软雅黑" w:eastAsia="微软雅黑" w:hAnsi="微软雅黑" w:hint="eastAsia"/>
          <w:sz w:val="18"/>
          <w:szCs w:val="18"/>
          <w:lang w:eastAsia="zh-CN"/>
        </w:rPr>
        <w:t>由</w:t>
      </w:r>
      <w:r>
        <w:rPr>
          <w:rFonts w:ascii="微软雅黑" w:eastAsia="微软雅黑" w:hAnsi="微软雅黑" w:cs="微软雅黑" w:hint="eastAsia"/>
          <w:sz w:val="18"/>
          <w:szCs w:val="18"/>
        </w:rPr>
        <w:t>仍然可以发布出去</w:t>
      </w:r>
    </w:p>
    <w:p w14:paraId="307DB32D" w14:textId="77777777" w:rsidR="009557CF" w:rsidRDefault="002E4047">
      <w:pPr>
        <w:pStyle w:val="1a"/>
        <w:numPr>
          <w:ilvl w:val="0"/>
          <w:numId w:val="14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无法与该接口的</w:t>
      </w:r>
      <w:r>
        <w:rPr>
          <w:rFonts w:ascii="微软雅黑" w:eastAsia="微软雅黑" w:hAnsi="微软雅黑" w:hint="eastAsia"/>
          <w:sz w:val="18"/>
          <w:szCs w:val="18"/>
          <w:lang w:eastAsia="zh-CN"/>
        </w:rPr>
        <w:t>直连</w:t>
      </w:r>
      <w:r>
        <w:rPr>
          <w:rFonts w:ascii="微软雅黑" w:eastAsia="微软雅黑" w:hAnsi="微软雅黑" w:cs="微软雅黑" w:hint="eastAsia"/>
          <w:sz w:val="18"/>
          <w:szCs w:val="18"/>
          <w:lang w:eastAsia="zh-CN"/>
        </w:rPr>
        <w:t>邻居形成邻居关系</w:t>
      </w:r>
    </w:p>
    <w:p w14:paraId="614F902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4459001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 SM</w:t>
      </w:r>
      <w:r>
        <w:rPr>
          <w:rFonts w:ascii="微软雅黑" w:eastAsia="微软雅黑" w:hAnsi="微软雅黑" w:cs="微软雅黑" w:hint="eastAsia"/>
          <w:sz w:val="18"/>
          <w:szCs w:val="18"/>
          <w:lang w:eastAsia="zh-CN"/>
        </w:rPr>
        <w:t>协议与</w:t>
      </w:r>
      <w:r>
        <w:rPr>
          <w:rFonts w:ascii="微软雅黑" w:eastAsia="微软雅黑" w:hAnsi="微软雅黑"/>
          <w:sz w:val="18"/>
          <w:szCs w:val="18"/>
          <w:lang w:eastAsia="zh-CN"/>
        </w:rPr>
        <w:t>PIM DM</w:t>
      </w:r>
      <w:r>
        <w:rPr>
          <w:rFonts w:ascii="微软雅黑" w:eastAsia="微软雅黑" w:hAnsi="微软雅黑" w:cs="微软雅黑" w:hint="eastAsia"/>
          <w:sz w:val="18"/>
          <w:szCs w:val="18"/>
          <w:lang w:eastAsia="zh-CN"/>
        </w:rPr>
        <w:t>协议的</w:t>
      </w:r>
      <w:r>
        <w:rPr>
          <w:rFonts w:ascii="微软雅黑" w:eastAsia="微软雅黑" w:hAnsi="微软雅黑" w:hint="eastAsia"/>
          <w:sz w:val="18"/>
          <w:szCs w:val="18"/>
          <w:lang w:eastAsia="zh-CN"/>
        </w:rPr>
        <w:t>区别是</w:t>
      </w:r>
      <w:r>
        <w:rPr>
          <w:rFonts w:ascii="微软雅黑" w:eastAsia="微软雅黑" w:hAnsi="微软雅黑"/>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2565D58A" w14:textId="77777777" w:rsidR="009557CF" w:rsidRDefault="002E4047">
      <w:pPr>
        <w:pStyle w:val="1a"/>
        <w:numPr>
          <w:ilvl w:val="0"/>
          <w:numId w:val="141"/>
        </w:numPr>
        <w:ind w:firstLineChars="0"/>
        <w:rPr>
          <w:rFonts w:ascii="微软雅黑" w:eastAsia="微软雅黑" w:hAnsi="微软雅黑"/>
          <w:sz w:val="18"/>
          <w:szCs w:val="18"/>
        </w:rPr>
      </w:pPr>
      <w:r>
        <w:rPr>
          <w:rFonts w:ascii="微软雅黑" w:eastAsia="微软雅黑" w:hAnsi="微软雅黑"/>
          <w:sz w:val="18"/>
          <w:szCs w:val="18"/>
        </w:rPr>
        <w:t>PIM SM</w:t>
      </w:r>
      <w:r>
        <w:rPr>
          <w:rFonts w:ascii="微软雅黑" w:eastAsia="微软雅黑" w:hAnsi="微软雅黑" w:cs="微软雅黑" w:hint="eastAsia"/>
          <w:sz w:val="18"/>
          <w:szCs w:val="18"/>
          <w:lang w:eastAsia="zh-CN"/>
        </w:rPr>
        <w:t>假设</w:t>
      </w:r>
      <w:r>
        <w:rPr>
          <w:rFonts w:ascii="微软雅黑" w:eastAsia="微软雅黑" w:hAnsi="微软雅黑" w:cs="微软雅黑" w:hint="eastAsia"/>
          <w:sz w:val="18"/>
          <w:szCs w:val="18"/>
        </w:rPr>
        <w:t>网络中有少</w:t>
      </w:r>
      <w:r>
        <w:rPr>
          <w:rFonts w:ascii="微软雅黑" w:eastAsia="微软雅黑" w:hAnsi="微软雅黑" w:hint="eastAsia"/>
          <w:sz w:val="18"/>
          <w:szCs w:val="18"/>
          <w:lang w:eastAsia="zh-CN"/>
        </w:rPr>
        <w:t>量</w:t>
      </w:r>
      <w:r>
        <w:rPr>
          <w:rFonts w:ascii="微软雅黑" w:eastAsia="微软雅黑" w:hAnsi="微软雅黑" w:cs="微软雅黑" w:hint="eastAsia"/>
          <w:sz w:val="18"/>
          <w:szCs w:val="18"/>
        </w:rPr>
        <w:t>接收</w:t>
      </w:r>
      <w:r>
        <w:rPr>
          <w:rFonts w:ascii="微软雅黑" w:eastAsia="微软雅黑" w:hAnsi="微软雅黑" w:cs="微软雅黑" w:hint="eastAsia"/>
          <w:sz w:val="18"/>
          <w:szCs w:val="18"/>
          <w:lang w:eastAsia="zh-CN"/>
        </w:rPr>
        <w:t>者，而</w:t>
      </w:r>
      <w:r>
        <w:rPr>
          <w:rFonts w:ascii="微软雅黑" w:eastAsia="微软雅黑" w:hAnsi="微软雅黑"/>
          <w:sz w:val="18"/>
          <w:szCs w:val="18"/>
        </w:rPr>
        <w:t>PIM DM</w:t>
      </w:r>
      <w:r>
        <w:rPr>
          <w:rFonts w:ascii="微软雅黑" w:eastAsia="微软雅黑" w:hAnsi="微软雅黑" w:cs="微软雅黑" w:hint="eastAsia"/>
          <w:sz w:val="18"/>
          <w:szCs w:val="18"/>
        </w:rPr>
        <w:t>假设网络中存在</w:t>
      </w:r>
      <w:r>
        <w:rPr>
          <w:rFonts w:ascii="微软雅黑" w:eastAsia="微软雅黑" w:hAnsi="微软雅黑" w:cs="微软雅黑" w:hint="eastAsia"/>
          <w:sz w:val="18"/>
          <w:szCs w:val="18"/>
          <w:lang w:eastAsia="zh-CN"/>
        </w:rPr>
        <w:t>大量接受者</w:t>
      </w:r>
    </w:p>
    <w:p w14:paraId="4EBDDEC8" w14:textId="77777777" w:rsidR="009557CF" w:rsidRDefault="002E4047">
      <w:pPr>
        <w:pStyle w:val="1a"/>
        <w:numPr>
          <w:ilvl w:val="0"/>
          <w:numId w:val="14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BSR/RP</w:t>
      </w:r>
      <w:r>
        <w:rPr>
          <w:rFonts w:ascii="微软雅黑" w:eastAsia="微软雅黑" w:hAnsi="微软雅黑" w:cs="微软雅黑" w:hint="eastAsia"/>
          <w:sz w:val="18"/>
          <w:szCs w:val="18"/>
          <w:lang w:eastAsia="zh-CN"/>
        </w:rPr>
        <w:t>仅存在于</w:t>
      </w:r>
      <w:r>
        <w:rPr>
          <w:rFonts w:ascii="微软雅黑" w:eastAsia="微软雅黑" w:hAnsi="微软雅黑"/>
          <w:sz w:val="18"/>
          <w:szCs w:val="18"/>
          <w:lang w:eastAsia="zh-CN"/>
        </w:rPr>
        <w:t>PIM SM</w:t>
      </w:r>
      <w:r>
        <w:rPr>
          <w:rFonts w:ascii="微软雅黑" w:eastAsia="微软雅黑" w:hAnsi="微软雅黑" w:cs="微软雅黑" w:hint="eastAsia"/>
          <w:sz w:val="18"/>
          <w:szCs w:val="18"/>
          <w:lang w:eastAsia="zh-CN"/>
        </w:rPr>
        <w:t>网络中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而</w:t>
      </w:r>
      <w:r>
        <w:rPr>
          <w:rFonts w:ascii="微软雅黑" w:eastAsia="微软雅黑" w:hAnsi="微软雅黑"/>
          <w:sz w:val="18"/>
          <w:szCs w:val="18"/>
          <w:lang w:eastAsia="zh-CN"/>
        </w:rPr>
        <w:t>PIM DM</w:t>
      </w:r>
      <w:r>
        <w:rPr>
          <w:rFonts w:ascii="微软雅黑" w:eastAsia="微软雅黑" w:hAnsi="微软雅黑" w:cs="微软雅黑" w:hint="eastAsia"/>
          <w:sz w:val="18"/>
          <w:szCs w:val="18"/>
          <w:lang w:eastAsia="zh-CN"/>
        </w:rPr>
        <w:t>中</w:t>
      </w: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存在</w:t>
      </w:r>
    </w:p>
    <w:p w14:paraId="65187BB7" w14:textId="77777777" w:rsidR="009557CF" w:rsidRDefault="002E4047">
      <w:pPr>
        <w:pStyle w:val="1a"/>
        <w:numPr>
          <w:ilvl w:val="0"/>
          <w:numId w:val="14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 SM</w:t>
      </w:r>
      <w:r>
        <w:rPr>
          <w:rFonts w:ascii="微软雅黑" w:eastAsia="微软雅黑" w:hAnsi="微软雅黑" w:cs="微软雅黑" w:hint="eastAsia"/>
          <w:sz w:val="18"/>
          <w:szCs w:val="18"/>
          <w:lang w:eastAsia="zh-CN"/>
        </w:rPr>
        <w:t>能够实现按需转发，网络中没有冗余流量，而</w:t>
      </w:r>
      <w:r>
        <w:rPr>
          <w:rFonts w:ascii="微软雅黑" w:eastAsia="微软雅黑" w:hAnsi="微软雅黑"/>
          <w:sz w:val="18"/>
          <w:szCs w:val="18"/>
          <w:lang w:eastAsia="zh-CN"/>
        </w:rPr>
        <w:t>PIM DM</w:t>
      </w:r>
      <w:r>
        <w:rPr>
          <w:rFonts w:ascii="微软雅黑" w:eastAsia="微软雅黑" w:hAnsi="微软雅黑" w:cs="微软雅黑" w:hint="eastAsia"/>
          <w:sz w:val="18"/>
          <w:szCs w:val="18"/>
          <w:lang w:eastAsia="zh-CN"/>
        </w:rPr>
        <w:t>周期性泛洪，</w:t>
      </w:r>
      <w:r>
        <w:rPr>
          <w:rFonts w:ascii="微软雅黑" w:eastAsia="微软雅黑" w:hAnsi="微软雅黑"/>
          <w:sz w:val="18"/>
          <w:szCs w:val="18"/>
          <w:lang w:eastAsia="zh-CN"/>
        </w:rPr>
        <w:t>网</w:t>
      </w:r>
      <w:r>
        <w:rPr>
          <w:rFonts w:ascii="微软雅黑" w:eastAsia="微软雅黑" w:hAnsi="微软雅黑" w:cs="微软雅黑" w:hint="eastAsia"/>
          <w:sz w:val="18"/>
          <w:szCs w:val="18"/>
          <w:lang w:eastAsia="zh-CN"/>
        </w:rPr>
        <w:t>络中也</w:t>
      </w: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存在冗余流量</w:t>
      </w:r>
    </w:p>
    <w:p w14:paraId="774F0C3F" w14:textId="77777777" w:rsidR="009557CF" w:rsidRDefault="002E4047">
      <w:pPr>
        <w:pStyle w:val="1a"/>
        <w:numPr>
          <w:ilvl w:val="0"/>
          <w:numId w:val="141"/>
        </w:numPr>
        <w:ind w:firstLineChars="0"/>
        <w:rPr>
          <w:rFonts w:ascii="微软雅黑" w:eastAsia="微软雅黑" w:hAnsi="微软雅黑"/>
          <w:sz w:val="18"/>
          <w:szCs w:val="18"/>
        </w:rPr>
      </w:pPr>
      <w:r>
        <w:rPr>
          <w:rFonts w:ascii="微软雅黑" w:eastAsia="微软雅黑" w:hAnsi="微软雅黑"/>
          <w:sz w:val="18"/>
          <w:szCs w:val="18"/>
        </w:rPr>
        <w:t>PIM SM</w:t>
      </w:r>
      <w:r>
        <w:rPr>
          <w:rFonts w:ascii="微软雅黑" w:eastAsia="微软雅黑" w:hAnsi="微软雅黑" w:cs="微软雅黑" w:hint="eastAsia"/>
          <w:sz w:val="18"/>
          <w:szCs w:val="18"/>
        </w:rPr>
        <w:t>存在</w:t>
      </w:r>
      <w:r>
        <w:rPr>
          <w:rFonts w:ascii="微软雅黑" w:eastAsia="微软雅黑" w:hAnsi="微软雅黑"/>
          <w:sz w:val="18"/>
          <w:szCs w:val="18"/>
        </w:rPr>
        <w:t>RPT</w:t>
      </w:r>
      <w:r>
        <w:rPr>
          <w:rFonts w:ascii="微软雅黑" w:eastAsia="微软雅黑" w:hAnsi="微软雅黑" w:cs="微软雅黑" w:hint="eastAsia"/>
          <w:sz w:val="18"/>
          <w:szCs w:val="18"/>
        </w:rPr>
        <w:t>和</w:t>
      </w:r>
      <w:r>
        <w:rPr>
          <w:rFonts w:ascii="微软雅黑" w:eastAsia="微软雅黑" w:hAnsi="微软雅黑"/>
          <w:sz w:val="18"/>
          <w:szCs w:val="18"/>
        </w:rPr>
        <w:t>SPT</w:t>
      </w:r>
      <w:r>
        <w:rPr>
          <w:rFonts w:ascii="微软雅黑" w:eastAsia="微软雅黑" w:hAnsi="微软雅黑" w:cs="微软雅黑" w:hint="eastAsia"/>
          <w:sz w:val="18"/>
          <w:szCs w:val="18"/>
        </w:rPr>
        <w:t>树</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而</w:t>
      </w:r>
      <w:r>
        <w:rPr>
          <w:rFonts w:ascii="微软雅黑" w:eastAsia="微软雅黑" w:hAnsi="微软雅黑"/>
          <w:sz w:val="18"/>
          <w:szCs w:val="18"/>
        </w:rPr>
        <w:t>PIM DM</w:t>
      </w:r>
      <w:r>
        <w:rPr>
          <w:rFonts w:ascii="微软雅黑" w:eastAsia="微软雅黑" w:hAnsi="微软雅黑" w:cs="微软雅黑" w:hint="eastAsia"/>
          <w:sz w:val="18"/>
          <w:szCs w:val="18"/>
          <w:lang w:eastAsia="zh-CN"/>
        </w:rPr>
        <w:t>中</w:t>
      </w:r>
      <w:r>
        <w:rPr>
          <w:rFonts w:ascii="微软雅黑" w:eastAsia="微软雅黑" w:hAnsi="微软雅黑" w:cs="微软雅黑" w:hint="eastAsia"/>
          <w:sz w:val="18"/>
          <w:szCs w:val="18"/>
        </w:rPr>
        <w:t>仅存在</w:t>
      </w:r>
      <w:r>
        <w:rPr>
          <w:rFonts w:ascii="微软雅黑" w:eastAsia="微软雅黑" w:hAnsi="微软雅黑"/>
          <w:sz w:val="18"/>
          <w:szCs w:val="18"/>
        </w:rPr>
        <w:t>SPT</w:t>
      </w:r>
      <w:r>
        <w:rPr>
          <w:rFonts w:ascii="微软雅黑" w:eastAsia="微软雅黑" w:hAnsi="微软雅黑" w:cs="微软雅黑" w:hint="eastAsia"/>
          <w:sz w:val="18"/>
          <w:szCs w:val="18"/>
        </w:rPr>
        <w:t>树</w:t>
      </w:r>
    </w:p>
    <w:p w14:paraId="2E95B4E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D</w:t>
      </w:r>
    </w:p>
    <w:p w14:paraId="404946C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下面</w:t>
      </w: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 xml:space="preserve"> OSPF</w:t>
      </w:r>
      <w:r>
        <w:rPr>
          <w:rFonts w:ascii="微软雅黑" w:eastAsia="微软雅黑" w:hAnsi="微软雅黑" w:cs="微软雅黑" w:hint="eastAsia"/>
          <w:sz w:val="18"/>
          <w:szCs w:val="18"/>
          <w:lang w:eastAsia="zh-CN"/>
        </w:rPr>
        <w:t>邻居</w:t>
      </w:r>
      <w:r>
        <w:rPr>
          <w:rFonts w:ascii="微软雅黑" w:eastAsia="微软雅黑" w:hAnsi="微软雅黑" w:hint="eastAsia"/>
          <w:sz w:val="18"/>
          <w:szCs w:val="18"/>
          <w:lang w:eastAsia="zh-CN"/>
        </w:rPr>
        <w:t>信息</w:t>
      </w:r>
      <w:r>
        <w:rPr>
          <w:rFonts w:ascii="微软雅黑" w:eastAsia="微软雅黑" w:hAnsi="微软雅黑" w:cs="微软雅黑" w:hint="eastAsia"/>
          <w:sz w:val="18"/>
          <w:szCs w:val="18"/>
          <w:lang w:eastAsia="zh-CN"/>
        </w:rPr>
        <w:t>的说法措误的是</w:t>
      </w:r>
      <w:r>
        <w:rPr>
          <w:rFonts w:ascii="微软雅黑" w:eastAsia="微软雅黑" w:hAnsi="微软雅黑"/>
          <w:sz w:val="18"/>
          <w:szCs w:val="18"/>
          <w:lang w:eastAsia="zh-CN"/>
        </w:rPr>
        <w:t>？</w:t>
      </w:r>
    </w:p>
    <w:p w14:paraId="562DF43F" w14:textId="77777777" w:rsidR="009557CF" w:rsidRDefault="002E4047">
      <w:pPr>
        <w:rPr>
          <w:rFonts w:ascii="微软雅黑" w:eastAsia="微软雅黑" w:hAnsi="微软雅黑"/>
          <w:sz w:val="18"/>
          <w:szCs w:val="18"/>
        </w:rPr>
      </w:pPr>
      <w:r>
        <w:rPr>
          <w:rFonts w:ascii="微软雅黑" w:eastAsia="微软雅黑" w:hAnsi="微软雅黑"/>
          <w:sz w:val="18"/>
          <w:szCs w:val="18"/>
        </w:rPr>
        <w:t>[RTA] display ospf peer</w:t>
      </w:r>
    </w:p>
    <w:p w14:paraId="3C00038E"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OSPF Process 1 with Router ID 1.1.1.1</w:t>
      </w:r>
    </w:p>
    <w:p w14:paraId="6795434A" w14:textId="77777777" w:rsidR="009557CF" w:rsidRDefault="002E4047">
      <w:pPr>
        <w:ind w:left="1680" w:firstLine="420"/>
        <w:rPr>
          <w:rFonts w:ascii="微软雅黑" w:eastAsia="微软雅黑" w:hAnsi="微软雅黑"/>
          <w:sz w:val="18"/>
          <w:szCs w:val="18"/>
        </w:rPr>
      </w:pPr>
      <w:r>
        <w:rPr>
          <w:rFonts w:ascii="微软雅黑" w:eastAsia="微软雅黑" w:hAnsi="微软雅黑"/>
          <w:sz w:val="18"/>
          <w:szCs w:val="18"/>
        </w:rPr>
        <w:t>Neighbors</w:t>
      </w:r>
    </w:p>
    <w:p w14:paraId="64434C84"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Area 0.0.0.0 interface </w:t>
      </w:r>
      <w:r>
        <w:rPr>
          <w:rFonts w:ascii="微软雅黑" w:eastAsia="微软雅黑" w:hAnsi="微软雅黑"/>
          <w:sz w:val="18"/>
          <w:szCs w:val="18"/>
        </w:rPr>
        <w:t>10.1.1.1(Ethernet0/0)'s neighbor</w:t>
      </w:r>
      <w:r>
        <w:rPr>
          <w:rFonts w:ascii="微软雅黑" w:eastAsia="微软雅黑" w:hAnsi="微软雅黑" w:hint="eastAsia"/>
          <w:sz w:val="18"/>
          <w:szCs w:val="18"/>
          <w:lang w:eastAsia="zh-CN"/>
        </w:rPr>
        <w:t>(</w:t>
      </w:r>
      <w:r>
        <w:rPr>
          <w:rFonts w:ascii="微软雅黑" w:eastAsia="微软雅黑" w:hAnsi="微软雅黑"/>
          <w:sz w:val="18"/>
          <w:szCs w:val="18"/>
        </w:rPr>
        <w:t>s)</w:t>
      </w:r>
    </w:p>
    <w:p w14:paraId="04DB4D9B" w14:textId="77777777" w:rsidR="009557CF" w:rsidRDefault="002E4047">
      <w:pPr>
        <w:rPr>
          <w:rFonts w:ascii="微软雅黑" w:eastAsia="微软雅黑" w:hAnsi="微软雅黑"/>
          <w:sz w:val="18"/>
          <w:szCs w:val="18"/>
        </w:rPr>
      </w:pPr>
      <w:r>
        <w:rPr>
          <w:rFonts w:ascii="微软雅黑" w:eastAsia="微软雅黑" w:hAnsi="微软雅黑"/>
          <w:sz w:val="18"/>
          <w:szCs w:val="18"/>
        </w:rPr>
        <w:t>RouterlD</w:t>
      </w:r>
      <w:r>
        <w:rPr>
          <w:rFonts w:ascii="微软雅黑" w:eastAsia="微软雅黑" w:hAnsi="微软雅黑"/>
          <w:sz w:val="18"/>
          <w:szCs w:val="18"/>
        </w:rPr>
        <w:t>：</w:t>
      </w:r>
      <w:r>
        <w:rPr>
          <w:rFonts w:ascii="微软雅黑" w:eastAsia="微软雅黑" w:hAnsi="微软雅黑"/>
          <w:sz w:val="18"/>
          <w:szCs w:val="18"/>
        </w:rPr>
        <w:t xml:space="preserve"> 2.2.2.2</w:t>
      </w:r>
      <w:r>
        <w:rPr>
          <w:rFonts w:ascii="微软雅黑" w:eastAsia="微软雅黑" w:hAnsi="微软雅黑"/>
          <w:sz w:val="18"/>
          <w:szCs w:val="18"/>
        </w:rPr>
        <w:tab/>
      </w:r>
      <w:r>
        <w:rPr>
          <w:rFonts w:ascii="微软雅黑" w:eastAsia="微软雅黑" w:hAnsi="微软雅黑"/>
          <w:sz w:val="18"/>
          <w:szCs w:val="18"/>
        </w:rPr>
        <w:tab/>
        <w:t>Address</w:t>
      </w:r>
      <w:r>
        <w:rPr>
          <w:rFonts w:ascii="微软雅黑" w:eastAsia="微软雅黑" w:hAnsi="微软雅黑"/>
          <w:sz w:val="18"/>
          <w:szCs w:val="18"/>
        </w:rPr>
        <w:t>：</w:t>
      </w:r>
      <w:r>
        <w:rPr>
          <w:rFonts w:ascii="微软雅黑" w:eastAsia="微软雅黑" w:hAnsi="微软雅黑"/>
          <w:sz w:val="18"/>
          <w:szCs w:val="18"/>
        </w:rPr>
        <w:t xml:space="preserve"> 10.1.1.2</w:t>
      </w:r>
    </w:p>
    <w:p w14:paraId="6C3CEB21" w14:textId="77777777" w:rsidR="009557CF" w:rsidRDefault="002E4047">
      <w:pPr>
        <w:rPr>
          <w:rFonts w:ascii="微软雅黑" w:eastAsia="微软雅黑" w:hAnsi="微软雅黑"/>
          <w:sz w:val="18"/>
          <w:szCs w:val="18"/>
        </w:rPr>
      </w:pPr>
      <w:r>
        <w:rPr>
          <w:rFonts w:ascii="微软雅黑" w:eastAsia="微软雅黑" w:hAnsi="微软雅黑"/>
          <w:sz w:val="18"/>
          <w:szCs w:val="18"/>
        </w:rPr>
        <w:t>State</w:t>
      </w:r>
      <w:r>
        <w:rPr>
          <w:rFonts w:ascii="微软雅黑" w:eastAsia="微软雅黑" w:hAnsi="微软雅黑"/>
          <w:sz w:val="18"/>
          <w:szCs w:val="18"/>
        </w:rPr>
        <w:t>：</w:t>
      </w:r>
      <w:r>
        <w:rPr>
          <w:rFonts w:ascii="微软雅黑" w:eastAsia="微软雅黑" w:hAnsi="微软雅黑"/>
          <w:sz w:val="18"/>
          <w:szCs w:val="18"/>
        </w:rPr>
        <w:t xml:space="preserve"> Full</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Mode</w:t>
      </w:r>
      <w:r>
        <w:rPr>
          <w:rFonts w:ascii="微软雅黑" w:eastAsia="微软雅黑" w:hAnsi="微软雅黑"/>
          <w:sz w:val="18"/>
          <w:szCs w:val="18"/>
        </w:rPr>
        <w:t>：</w:t>
      </w:r>
      <w:r>
        <w:rPr>
          <w:rFonts w:ascii="微软雅黑" w:eastAsia="微软雅黑" w:hAnsi="微软雅黑"/>
          <w:sz w:val="18"/>
          <w:szCs w:val="18"/>
        </w:rPr>
        <w:t>Nbr is Master Priority</w:t>
      </w:r>
      <w:r>
        <w:rPr>
          <w:rFonts w:ascii="微软雅黑" w:eastAsia="微软雅黑" w:hAnsi="微软雅黑"/>
          <w:sz w:val="18"/>
          <w:szCs w:val="18"/>
        </w:rPr>
        <w:t>：</w:t>
      </w:r>
      <w:r>
        <w:rPr>
          <w:rFonts w:ascii="微软雅黑" w:eastAsia="微软雅黑" w:hAnsi="微软雅黑"/>
          <w:sz w:val="18"/>
          <w:szCs w:val="18"/>
        </w:rPr>
        <w:t xml:space="preserve"> 1</w:t>
      </w:r>
    </w:p>
    <w:p w14:paraId="78153730" w14:textId="77777777" w:rsidR="009557CF" w:rsidRDefault="002E4047">
      <w:pPr>
        <w:rPr>
          <w:rFonts w:ascii="微软雅黑" w:eastAsia="微软雅黑" w:hAnsi="微软雅黑"/>
          <w:sz w:val="18"/>
          <w:szCs w:val="18"/>
        </w:rPr>
      </w:pPr>
      <w:r>
        <w:rPr>
          <w:rFonts w:ascii="微软雅黑" w:eastAsia="微软雅黑" w:hAnsi="微软雅黑"/>
          <w:sz w:val="18"/>
          <w:szCs w:val="18"/>
        </w:rPr>
        <w:t>DR</w:t>
      </w:r>
      <w:r>
        <w:rPr>
          <w:rFonts w:ascii="微软雅黑" w:eastAsia="微软雅黑" w:hAnsi="微软雅黑"/>
          <w:sz w:val="18"/>
          <w:szCs w:val="18"/>
        </w:rPr>
        <w:t>：</w:t>
      </w:r>
      <w:r>
        <w:rPr>
          <w:rFonts w:ascii="微软雅黑" w:eastAsia="微软雅黑" w:hAnsi="微软雅黑"/>
          <w:sz w:val="18"/>
          <w:szCs w:val="18"/>
        </w:rPr>
        <w:t xml:space="preserve"> 10.1.1.1</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BDR; 10 1.1.2</w:t>
      </w:r>
    </w:p>
    <w:p w14:paraId="60F32359" w14:textId="77777777" w:rsidR="009557CF" w:rsidRDefault="002E4047">
      <w:pPr>
        <w:rPr>
          <w:rFonts w:ascii="微软雅黑" w:eastAsia="微软雅黑" w:hAnsi="微软雅黑"/>
          <w:sz w:val="18"/>
          <w:szCs w:val="18"/>
        </w:rPr>
      </w:pPr>
      <w:r>
        <w:rPr>
          <w:rFonts w:ascii="微软雅黑" w:eastAsia="微软雅黑" w:hAnsi="微软雅黑"/>
          <w:sz w:val="18"/>
          <w:szCs w:val="18"/>
        </w:rPr>
        <w:t>Dead timer expires in 35s</w:t>
      </w:r>
    </w:p>
    <w:p w14:paraId="6A9FF15C" w14:textId="77777777" w:rsidR="009557CF" w:rsidRDefault="002E4047">
      <w:pPr>
        <w:rPr>
          <w:rFonts w:ascii="微软雅黑" w:eastAsia="微软雅黑" w:hAnsi="微软雅黑"/>
          <w:sz w:val="18"/>
          <w:szCs w:val="18"/>
        </w:rPr>
      </w:pPr>
      <w:r>
        <w:rPr>
          <w:rFonts w:ascii="微软雅黑" w:eastAsia="微软雅黑" w:hAnsi="微软雅黑"/>
          <w:sz w:val="18"/>
          <w:szCs w:val="18"/>
        </w:rPr>
        <w:t>Neighbor has been up for 04</w:t>
      </w:r>
      <w:r>
        <w:rPr>
          <w:rFonts w:ascii="微软雅黑" w:eastAsia="微软雅黑" w:hAnsi="微软雅黑"/>
          <w:sz w:val="18"/>
          <w:szCs w:val="18"/>
        </w:rPr>
        <w:t>：</w:t>
      </w:r>
      <w:r>
        <w:rPr>
          <w:rFonts w:ascii="微软雅黑" w:eastAsia="微软雅黑" w:hAnsi="微软雅黑"/>
          <w:sz w:val="18"/>
          <w:szCs w:val="18"/>
        </w:rPr>
        <w:t>35</w:t>
      </w:r>
      <w:r>
        <w:rPr>
          <w:rFonts w:ascii="微软雅黑" w:eastAsia="微软雅黑" w:hAnsi="微软雅黑"/>
          <w:sz w:val="18"/>
          <w:szCs w:val="18"/>
        </w:rPr>
        <w:t>：</w:t>
      </w:r>
      <w:r>
        <w:rPr>
          <w:rFonts w:ascii="微软雅黑" w:eastAsia="微软雅黑" w:hAnsi="微软雅黑"/>
          <w:sz w:val="18"/>
          <w:szCs w:val="18"/>
        </w:rPr>
        <w:t>02</w:t>
      </w:r>
    </w:p>
    <w:p w14:paraId="14FB4312" w14:textId="77777777" w:rsidR="009557CF" w:rsidRDefault="002E4047">
      <w:pPr>
        <w:pStyle w:val="1a"/>
        <w:numPr>
          <w:ilvl w:val="0"/>
          <w:numId w:val="142"/>
        </w:numPr>
        <w:ind w:firstLineChars="0"/>
        <w:rPr>
          <w:rFonts w:ascii="微软雅黑" w:eastAsia="微软雅黑" w:hAnsi="微软雅黑"/>
          <w:sz w:val="18"/>
          <w:szCs w:val="18"/>
        </w:rPr>
      </w:pPr>
      <w:r>
        <w:rPr>
          <w:rFonts w:ascii="微软雅黑" w:eastAsia="微软雅黑" w:hAnsi="微软雅黑" w:cs="微软雅黑" w:hint="eastAsia"/>
          <w:sz w:val="18"/>
          <w:szCs w:val="18"/>
        </w:rPr>
        <w:t>本路由器</w:t>
      </w:r>
      <w:r>
        <w:rPr>
          <w:rFonts w:ascii="微软雅黑" w:eastAsia="微软雅黑" w:hAnsi="微软雅黑" w:cs="微软雅黑" w:hint="eastAsia"/>
          <w:sz w:val="18"/>
          <w:szCs w:val="18"/>
          <w:lang w:eastAsia="zh-CN"/>
        </w:rPr>
        <w:t>的</w:t>
      </w:r>
      <w:r>
        <w:rPr>
          <w:rFonts w:ascii="微软雅黑" w:eastAsia="微软雅黑" w:hAnsi="微软雅黑"/>
          <w:sz w:val="18"/>
          <w:szCs w:val="18"/>
        </w:rPr>
        <w:t>router id</w:t>
      </w:r>
      <w:r>
        <w:rPr>
          <w:rFonts w:ascii="微软雅黑" w:eastAsia="微软雅黑" w:hAnsi="微软雅黑" w:hint="eastAsia"/>
          <w:sz w:val="18"/>
          <w:szCs w:val="18"/>
          <w:lang w:eastAsia="zh-CN"/>
        </w:rPr>
        <w:t>是</w:t>
      </w:r>
      <w:r>
        <w:rPr>
          <w:rFonts w:ascii="微软雅黑" w:eastAsia="微软雅黑" w:hAnsi="微软雅黑"/>
          <w:sz w:val="18"/>
          <w:szCs w:val="18"/>
        </w:rPr>
        <w:t>1</w:t>
      </w:r>
      <w:r>
        <w:rPr>
          <w:rFonts w:ascii="微软雅黑" w:eastAsia="微软雅黑" w:hAnsi="微软雅黑" w:hint="eastAsia"/>
          <w:sz w:val="18"/>
          <w:szCs w:val="18"/>
          <w:lang w:eastAsia="zh-CN"/>
        </w:rPr>
        <w:t>.</w:t>
      </w:r>
      <w:r>
        <w:rPr>
          <w:rFonts w:ascii="微软雅黑" w:eastAsia="微软雅黑" w:hAnsi="微软雅黑"/>
          <w:sz w:val="18"/>
          <w:szCs w:val="18"/>
        </w:rPr>
        <w:t>1.1.1</w:t>
      </w:r>
    </w:p>
    <w:p w14:paraId="0648CB8E" w14:textId="77777777" w:rsidR="009557CF" w:rsidRDefault="002E4047">
      <w:pPr>
        <w:pStyle w:val="1a"/>
        <w:numPr>
          <w:ilvl w:val="0"/>
          <w:numId w:val="142"/>
        </w:numPr>
        <w:ind w:firstLineChars="0"/>
        <w:rPr>
          <w:rFonts w:ascii="微软雅黑" w:eastAsia="微软雅黑" w:hAnsi="微软雅黑"/>
          <w:sz w:val="18"/>
          <w:szCs w:val="18"/>
        </w:rPr>
      </w:pPr>
      <w:r>
        <w:rPr>
          <w:rFonts w:ascii="微软雅黑" w:eastAsia="微软雅黑" w:hAnsi="微软雅黑" w:cs="微软雅黑" w:hint="eastAsia"/>
          <w:sz w:val="18"/>
          <w:szCs w:val="18"/>
        </w:rPr>
        <w:t>邻居的</w:t>
      </w:r>
      <w:r>
        <w:rPr>
          <w:rFonts w:ascii="微软雅黑" w:eastAsia="微软雅黑" w:hAnsi="微软雅黑"/>
          <w:sz w:val="18"/>
          <w:szCs w:val="18"/>
        </w:rPr>
        <w:t xml:space="preserve"> router id </w:t>
      </w:r>
      <w:r>
        <w:rPr>
          <w:rFonts w:ascii="微软雅黑" w:eastAsia="微软雅黑" w:hAnsi="微软雅黑" w:cs="微软雅黑" w:hint="eastAsia"/>
          <w:sz w:val="18"/>
          <w:szCs w:val="18"/>
        </w:rPr>
        <w:t>是</w:t>
      </w:r>
      <w:r>
        <w:rPr>
          <w:rFonts w:ascii="微软雅黑" w:eastAsia="微软雅黑" w:hAnsi="微软雅黑"/>
          <w:sz w:val="18"/>
          <w:szCs w:val="18"/>
        </w:rPr>
        <w:t xml:space="preserve"> 2.2.2.2</w:t>
      </w:r>
    </w:p>
    <w:p w14:paraId="31B5BB09" w14:textId="77777777" w:rsidR="009557CF" w:rsidRDefault="002E4047">
      <w:pPr>
        <w:pStyle w:val="1a"/>
        <w:numPr>
          <w:ilvl w:val="0"/>
          <w:numId w:val="142"/>
        </w:numPr>
        <w:ind w:firstLineChars="0"/>
        <w:rPr>
          <w:rFonts w:ascii="微软雅黑" w:eastAsia="微软雅黑" w:hAnsi="微软雅黑"/>
          <w:sz w:val="18"/>
          <w:szCs w:val="18"/>
        </w:rPr>
      </w:pPr>
      <w:r>
        <w:rPr>
          <w:rFonts w:ascii="微软雅黑" w:eastAsia="微软雅黑" w:hAnsi="微软雅黑"/>
          <w:sz w:val="18"/>
          <w:szCs w:val="18"/>
        </w:rPr>
        <w:t>DR</w:t>
      </w:r>
      <w:r>
        <w:rPr>
          <w:rFonts w:ascii="微软雅黑" w:eastAsia="微软雅黑" w:hAnsi="微软雅黑" w:cs="微软雅黑" w:hint="eastAsia"/>
          <w:sz w:val="18"/>
          <w:szCs w:val="18"/>
        </w:rPr>
        <w:t>的地址是</w:t>
      </w:r>
      <w:r>
        <w:rPr>
          <w:rFonts w:ascii="微软雅黑" w:eastAsia="微软雅黑" w:hAnsi="微软雅黑"/>
          <w:sz w:val="18"/>
          <w:szCs w:val="18"/>
        </w:rPr>
        <w:t>10.1.1.1</w:t>
      </w:r>
    </w:p>
    <w:p w14:paraId="23D527CE" w14:textId="77777777" w:rsidR="009557CF" w:rsidRDefault="002E4047">
      <w:pPr>
        <w:pStyle w:val="1a"/>
        <w:numPr>
          <w:ilvl w:val="0"/>
          <w:numId w:val="142"/>
        </w:numPr>
        <w:ind w:firstLineChars="0"/>
        <w:rPr>
          <w:rFonts w:ascii="微软雅黑" w:eastAsia="微软雅黑" w:hAnsi="微软雅黑"/>
          <w:sz w:val="18"/>
          <w:szCs w:val="18"/>
        </w:rPr>
      </w:pPr>
      <w:r>
        <w:rPr>
          <w:rFonts w:ascii="微软雅黑" w:eastAsia="微软雅黑" w:hAnsi="微软雅黑" w:cs="微软雅黑" w:hint="eastAsia"/>
          <w:sz w:val="18"/>
          <w:szCs w:val="18"/>
        </w:rPr>
        <w:t>本路由器</w:t>
      </w:r>
      <w:r>
        <w:rPr>
          <w:rFonts w:ascii="微软雅黑" w:eastAsia="微软雅黑" w:hAnsi="微软雅黑" w:cs="微软雅黑" w:hint="eastAsia"/>
          <w:sz w:val="18"/>
          <w:szCs w:val="18"/>
          <w:lang w:eastAsia="zh-CN"/>
        </w:rPr>
        <w:t>是</w:t>
      </w:r>
      <w:r>
        <w:rPr>
          <w:rFonts w:ascii="微软雅黑" w:eastAsia="微软雅黑" w:hAnsi="微软雅黑"/>
          <w:sz w:val="18"/>
          <w:szCs w:val="18"/>
        </w:rPr>
        <w:t>Master</w:t>
      </w:r>
    </w:p>
    <w:p w14:paraId="4364D40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0E26708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下面哪些</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状态迁移是正确的？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hint="eastAsia"/>
          <w:sz w:val="18"/>
          <w:szCs w:val="18"/>
          <w:lang w:eastAsia="zh-CN"/>
        </w:rPr>
        <w:t>两个答案）</w:t>
      </w:r>
    </w:p>
    <w:p w14:paraId="73B8958E" w14:textId="77777777" w:rsidR="009557CF" w:rsidRDefault="002E4047">
      <w:pPr>
        <w:pStyle w:val="1a"/>
        <w:numPr>
          <w:ilvl w:val="0"/>
          <w:numId w:val="143"/>
        </w:numPr>
        <w:ind w:firstLineChars="0"/>
        <w:rPr>
          <w:rFonts w:ascii="微软雅黑" w:eastAsia="微软雅黑" w:hAnsi="微软雅黑"/>
          <w:sz w:val="18"/>
          <w:szCs w:val="18"/>
        </w:rPr>
      </w:pPr>
      <w:r>
        <w:rPr>
          <w:rFonts w:ascii="微软雅黑" w:eastAsia="微软雅黑" w:hAnsi="微软雅黑" w:cs="微软雅黑" w:hint="eastAsia"/>
          <w:sz w:val="18"/>
          <w:szCs w:val="18"/>
        </w:rPr>
        <w:t>邻居状态机</w:t>
      </w:r>
      <w:r>
        <w:rPr>
          <w:rFonts w:ascii="微软雅黑" w:eastAsia="微软雅黑" w:hAnsi="微软雅黑" w:hint="eastAsia"/>
          <w:sz w:val="18"/>
          <w:szCs w:val="18"/>
          <w:lang w:eastAsia="zh-CN"/>
        </w:rPr>
        <w:t>，</w:t>
      </w:r>
      <w:r>
        <w:rPr>
          <w:rFonts w:ascii="微软雅黑" w:eastAsia="微软雅黑" w:hAnsi="微软雅黑"/>
          <w:sz w:val="18"/>
          <w:szCs w:val="18"/>
        </w:rPr>
        <w:t>Loading</w:t>
      </w:r>
      <w:r>
        <w:rPr>
          <w:rFonts w:ascii="微软雅黑" w:eastAsia="微软雅黑" w:hAnsi="微软雅黑" w:cs="微软雅黑" w:hint="eastAsia"/>
          <w:sz w:val="18"/>
          <w:szCs w:val="18"/>
        </w:rPr>
        <w:t>状态下发生</w:t>
      </w:r>
      <w:r>
        <w:rPr>
          <w:rFonts w:ascii="微软雅黑" w:eastAsia="微软雅黑" w:hAnsi="微软雅黑"/>
          <w:sz w:val="18"/>
          <w:szCs w:val="18"/>
        </w:rPr>
        <w:t>Loadingdone</w:t>
      </w:r>
      <w:r>
        <w:rPr>
          <w:rFonts w:ascii="微软雅黑" w:eastAsia="微软雅黑" w:hAnsi="微软雅黑" w:cs="微软雅黑" w:hint="eastAsia"/>
          <w:sz w:val="18"/>
          <w:szCs w:val="18"/>
        </w:rPr>
        <w:t>事件后的结果</w:t>
      </w:r>
      <w:r>
        <w:rPr>
          <w:rFonts w:ascii="微软雅黑" w:eastAsia="微软雅黑" w:hAnsi="微软雅黑" w:cs="微软雅黑" w:hint="eastAsia"/>
          <w:sz w:val="18"/>
          <w:szCs w:val="18"/>
          <w:lang w:eastAsia="zh-CN"/>
        </w:rPr>
        <w:t>是</w:t>
      </w:r>
      <w:r>
        <w:rPr>
          <w:rFonts w:ascii="微软雅黑" w:eastAsia="微软雅黑" w:hAnsi="微软雅黑" w:cs="微软雅黑" w:hint="eastAsia"/>
          <w:sz w:val="18"/>
          <w:szCs w:val="18"/>
        </w:rPr>
        <w:t>状态迁移到</w:t>
      </w:r>
      <w:r>
        <w:rPr>
          <w:rFonts w:ascii="微软雅黑" w:eastAsia="微软雅黑" w:hAnsi="微软雅黑"/>
          <w:sz w:val="18"/>
          <w:szCs w:val="18"/>
        </w:rPr>
        <w:t>Full</w:t>
      </w:r>
    </w:p>
    <w:p w14:paraId="0B4E5B9B" w14:textId="77777777" w:rsidR="009557CF" w:rsidRDefault="002E4047">
      <w:pPr>
        <w:pStyle w:val="1a"/>
        <w:numPr>
          <w:ilvl w:val="0"/>
          <w:numId w:val="143"/>
        </w:numPr>
        <w:ind w:firstLineChars="0"/>
        <w:rPr>
          <w:rFonts w:ascii="微软雅黑" w:eastAsia="微软雅黑" w:hAnsi="微软雅黑"/>
          <w:sz w:val="18"/>
          <w:szCs w:val="18"/>
        </w:rPr>
      </w:pPr>
      <w:r>
        <w:rPr>
          <w:rFonts w:ascii="微软雅黑" w:eastAsia="微软雅黑" w:hAnsi="微软雅黑" w:cs="微软雅黑" w:hint="eastAsia"/>
          <w:sz w:val="18"/>
          <w:szCs w:val="18"/>
        </w:rPr>
        <w:t>邻居状态机</w:t>
      </w:r>
      <w:r>
        <w:rPr>
          <w:rFonts w:ascii="微软雅黑" w:eastAsia="微软雅黑" w:hAnsi="微软雅黑" w:hint="eastAsia"/>
          <w:sz w:val="18"/>
          <w:szCs w:val="18"/>
          <w:lang w:eastAsia="zh-CN"/>
        </w:rPr>
        <w:t>，</w:t>
      </w:r>
      <w:r>
        <w:rPr>
          <w:rFonts w:ascii="微软雅黑" w:eastAsia="微软雅黑" w:hAnsi="微软雅黑"/>
          <w:sz w:val="18"/>
          <w:szCs w:val="18"/>
        </w:rPr>
        <w:t>Exstart</w:t>
      </w:r>
      <w:r>
        <w:rPr>
          <w:rFonts w:ascii="微软雅黑" w:eastAsia="微软雅黑" w:hAnsi="微软雅黑" w:cs="微软雅黑" w:hint="eastAsia"/>
          <w:sz w:val="18"/>
          <w:szCs w:val="18"/>
        </w:rPr>
        <w:t>状态下发生</w:t>
      </w:r>
      <w:r>
        <w:rPr>
          <w:rFonts w:ascii="微软雅黑" w:eastAsia="微软雅黑" w:hAnsi="微软雅黑"/>
          <w:sz w:val="18"/>
          <w:szCs w:val="18"/>
        </w:rPr>
        <w:t>Negotiationdone</w:t>
      </w:r>
      <w:r>
        <w:rPr>
          <w:rFonts w:ascii="微软雅黑" w:eastAsia="微软雅黑" w:hAnsi="微软雅黑" w:cs="微软雅黑" w:hint="eastAsia"/>
          <w:sz w:val="18"/>
          <w:szCs w:val="18"/>
          <w:lang w:eastAsia="zh-CN"/>
        </w:rPr>
        <w:t>事</w:t>
      </w:r>
      <w:r>
        <w:rPr>
          <w:rFonts w:ascii="微软雅黑" w:eastAsia="微软雅黑" w:hAnsi="微软雅黑" w:cs="微软雅黑" w:hint="eastAsia"/>
          <w:sz w:val="18"/>
          <w:szCs w:val="18"/>
        </w:rPr>
        <w:t>件后的结</w:t>
      </w:r>
      <w:r>
        <w:rPr>
          <w:rFonts w:ascii="微软雅黑" w:eastAsia="微软雅黑" w:hAnsi="微软雅黑" w:cs="微软雅黑" w:hint="eastAsia"/>
          <w:sz w:val="18"/>
          <w:szCs w:val="18"/>
          <w:lang w:eastAsia="zh-CN"/>
        </w:rPr>
        <w:t>果</w:t>
      </w:r>
      <w:r>
        <w:rPr>
          <w:rFonts w:ascii="微软雅黑" w:eastAsia="微软雅黑" w:hAnsi="微软雅黑" w:cs="微软雅黑" w:hint="eastAsia"/>
          <w:sz w:val="18"/>
          <w:szCs w:val="18"/>
        </w:rPr>
        <w:t>是状态迁移到</w:t>
      </w:r>
      <w:r>
        <w:rPr>
          <w:rFonts w:ascii="微软雅黑" w:eastAsia="微软雅黑" w:hAnsi="微软雅黑"/>
          <w:sz w:val="18"/>
          <w:szCs w:val="18"/>
        </w:rPr>
        <w:t>Full</w:t>
      </w:r>
    </w:p>
    <w:p w14:paraId="581CF5E4" w14:textId="77777777" w:rsidR="009557CF" w:rsidRDefault="002E4047">
      <w:pPr>
        <w:pStyle w:val="1a"/>
        <w:numPr>
          <w:ilvl w:val="0"/>
          <w:numId w:val="143"/>
        </w:numPr>
        <w:ind w:firstLineChars="0"/>
        <w:rPr>
          <w:rFonts w:ascii="微软雅黑" w:eastAsia="微软雅黑" w:hAnsi="微软雅黑"/>
          <w:sz w:val="18"/>
          <w:szCs w:val="18"/>
        </w:rPr>
      </w:pPr>
      <w:r>
        <w:rPr>
          <w:rFonts w:ascii="微软雅黑" w:eastAsia="微软雅黑" w:hAnsi="微软雅黑" w:cs="微软雅黑" w:hint="eastAsia"/>
          <w:sz w:val="18"/>
          <w:szCs w:val="18"/>
        </w:rPr>
        <w:t>邻居状态机</w:t>
      </w:r>
      <w:r>
        <w:rPr>
          <w:rFonts w:ascii="微软雅黑" w:eastAsia="微软雅黑" w:hAnsi="微软雅黑" w:cs="微软雅黑" w:hint="eastAsia"/>
          <w:sz w:val="18"/>
          <w:szCs w:val="18"/>
          <w:lang w:eastAsia="zh-CN"/>
        </w:rPr>
        <w:t>，</w:t>
      </w:r>
      <w:r>
        <w:rPr>
          <w:rFonts w:ascii="微软雅黑" w:eastAsia="微软雅黑" w:hAnsi="微软雅黑"/>
          <w:sz w:val="18"/>
          <w:szCs w:val="18"/>
        </w:rPr>
        <w:t>Exchange</w:t>
      </w:r>
      <w:r>
        <w:rPr>
          <w:rFonts w:ascii="微软雅黑" w:eastAsia="微软雅黑" w:hAnsi="微软雅黑" w:cs="微软雅黑" w:hint="eastAsia"/>
          <w:sz w:val="18"/>
          <w:szCs w:val="18"/>
        </w:rPr>
        <w:t>状态下发生</w:t>
      </w:r>
      <w:r>
        <w:rPr>
          <w:rFonts w:ascii="微软雅黑" w:eastAsia="微软雅黑" w:hAnsi="微软雅黑"/>
          <w:sz w:val="18"/>
          <w:szCs w:val="18"/>
        </w:rPr>
        <w:t>Exchangedone</w:t>
      </w:r>
      <w:r>
        <w:rPr>
          <w:rFonts w:ascii="微软雅黑" w:eastAsia="微软雅黑" w:hAnsi="微软雅黑" w:cs="微软雅黑" w:hint="eastAsia"/>
          <w:sz w:val="18"/>
          <w:szCs w:val="18"/>
        </w:rPr>
        <w:t>事件后的</w:t>
      </w:r>
      <w:r>
        <w:rPr>
          <w:rFonts w:ascii="微软雅黑" w:eastAsia="微软雅黑" w:hAnsi="微软雅黑" w:cs="微软雅黑" w:hint="eastAsia"/>
          <w:sz w:val="18"/>
          <w:szCs w:val="18"/>
          <w:lang w:eastAsia="zh-CN"/>
        </w:rPr>
        <w:t>结果</w:t>
      </w:r>
      <w:r>
        <w:rPr>
          <w:rFonts w:ascii="微软雅黑" w:eastAsia="微软雅黑" w:hAnsi="微软雅黑" w:cs="微软雅黑" w:hint="eastAsia"/>
          <w:sz w:val="18"/>
          <w:szCs w:val="18"/>
        </w:rPr>
        <w:t>是状态迁移到</w:t>
      </w:r>
      <w:r>
        <w:rPr>
          <w:rFonts w:ascii="微软雅黑" w:eastAsia="微软雅黑" w:hAnsi="微软雅黑"/>
          <w:sz w:val="18"/>
          <w:szCs w:val="18"/>
        </w:rPr>
        <w:t>Exstart</w:t>
      </w:r>
    </w:p>
    <w:p w14:paraId="6A120896" w14:textId="77777777" w:rsidR="009557CF" w:rsidRDefault="002E4047">
      <w:pPr>
        <w:pStyle w:val="1a"/>
        <w:numPr>
          <w:ilvl w:val="0"/>
          <w:numId w:val="14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邻居状态机</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Exchange</w:t>
      </w:r>
      <w:r>
        <w:rPr>
          <w:rFonts w:ascii="微软雅黑" w:eastAsia="微软雅黑" w:hAnsi="微软雅黑" w:cs="微软雅黑" w:hint="eastAsia"/>
          <w:sz w:val="18"/>
          <w:szCs w:val="18"/>
          <w:lang w:eastAsia="zh-CN"/>
        </w:rPr>
        <w:t>状态下发生</w:t>
      </w:r>
      <w:r>
        <w:rPr>
          <w:rFonts w:ascii="微软雅黑" w:eastAsia="微软雅黑" w:hAnsi="微软雅黑"/>
          <w:sz w:val="18"/>
          <w:szCs w:val="18"/>
        </w:rPr>
        <w:t>Exchangedone</w:t>
      </w:r>
      <w:r>
        <w:rPr>
          <w:rFonts w:ascii="微软雅黑" w:eastAsia="微软雅黑" w:hAnsi="微软雅黑" w:cs="微软雅黑" w:hint="eastAsia"/>
          <w:sz w:val="18"/>
          <w:szCs w:val="18"/>
          <w:lang w:eastAsia="zh-CN"/>
        </w:rPr>
        <w:t>事件后的结果是状态迁移到</w:t>
      </w:r>
      <w:r>
        <w:rPr>
          <w:rFonts w:ascii="微软雅黑" w:eastAsia="微软雅黑" w:hAnsi="微软雅黑"/>
          <w:sz w:val="18"/>
          <w:szCs w:val="18"/>
          <w:lang w:eastAsia="zh-CN"/>
        </w:rPr>
        <w:t>Loading</w:t>
      </w:r>
    </w:p>
    <w:p w14:paraId="50E05DC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D</w:t>
      </w:r>
    </w:p>
    <w:p w14:paraId="4A7960D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下面哪些</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状态迁移是可能的</w:t>
      </w:r>
      <w:r>
        <w:rPr>
          <w:rFonts w:ascii="微软雅黑" w:eastAsia="微软雅黑" w:hAnsi="微软雅黑"/>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 xml:space="preserve">3 </w:t>
      </w:r>
      <w:r>
        <w:rPr>
          <w:rFonts w:ascii="微软雅黑" w:eastAsia="微软雅黑" w:hAnsi="微软雅黑"/>
          <w:sz w:val="18"/>
          <w:szCs w:val="18"/>
          <w:lang w:eastAsia="zh-CN"/>
        </w:rPr>
        <w:t>个答案）</w:t>
      </w:r>
    </w:p>
    <w:p w14:paraId="2D8627D9" w14:textId="77777777" w:rsidR="009557CF" w:rsidRDefault="002E4047">
      <w:pPr>
        <w:pStyle w:val="1a"/>
        <w:numPr>
          <w:ilvl w:val="0"/>
          <w:numId w:val="14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邻居状态机</w:t>
      </w:r>
      <w:r>
        <w:rPr>
          <w:rFonts w:ascii="微软雅黑" w:eastAsia="微软雅黑" w:hAnsi="微软雅黑"/>
          <w:sz w:val="18"/>
          <w:szCs w:val="18"/>
          <w:lang w:eastAsia="zh-CN"/>
        </w:rPr>
        <w:t>，</w:t>
      </w:r>
      <w:r>
        <w:rPr>
          <w:rFonts w:ascii="微软雅黑" w:eastAsia="微软雅黑" w:hAnsi="微软雅黑"/>
          <w:sz w:val="18"/>
          <w:szCs w:val="18"/>
          <w:lang w:eastAsia="zh-CN"/>
        </w:rPr>
        <w:t>Down</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-&gt;Init</w:t>
      </w:r>
    </w:p>
    <w:p w14:paraId="0EB38BB3" w14:textId="77777777" w:rsidR="009557CF" w:rsidRDefault="002E4047">
      <w:pPr>
        <w:pStyle w:val="1a"/>
        <w:numPr>
          <w:ilvl w:val="0"/>
          <w:numId w:val="14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邻居状态机</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Down</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-&gt;2-way</w:t>
      </w:r>
    </w:p>
    <w:p w14:paraId="1902F9AB" w14:textId="77777777" w:rsidR="009557CF" w:rsidRDefault="002E4047">
      <w:pPr>
        <w:pStyle w:val="1a"/>
        <w:numPr>
          <w:ilvl w:val="0"/>
          <w:numId w:val="144"/>
        </w:numPr>
        <w:ind w:firstLineChars="0"/>
        <w:rPr>
          <w:rFonts w:ascii="微软雅黑" w:eastAsia="微软雅黑" w:hAnsi="微软雅黑"/>
          <w:sz w:val="18"/>
          <w:szCs w:val="18"/>
        </w:rPr>
      </w:pPr>
      <w:r>
        <w:rPr>
          <w:rFonts w:ascii="微软雅黑" w:eastAsia="微软雅黑" w:hAnsi="微软雅黑" w:hint="eastAsia"/>
          <w:sz w:val="18"/>
          <w:szCs w:val="18"/>
          <w:lang w:eastAsia="zh-CN"/>
        </w:rPr>
        <w:t>邻居</w:t>
      </w:r>
      <w:r>
        <w:rPr>
          <w:rFonts w:ascii="微软雅黑" w:eastAsia="微软雅黑" w:hAnsi="微软雅黑" w:cs="微软雅黑" w:hint="eastAsia"/>
          <w:sz w:val="18"/>
          <w:szCs w:val="18"/>
        </w:rPr>
        <w:t>状态机，</w:t>
      </w:r>
      <w:r>
        <w:rPr>
          <w:rFonts w:ascii="微软雅黑" w:eastAsia="微软雅黑" w:hAnsi="微软雅黑"/>
          <w:sz w:val="18"/>
          <w:szCs w:val="18"/>
        </w:rPr>
        <w:t>Loading</w:t>
      </w:r>
      <w:r>
        <w:rPr>
          <w:rFonts w:ascii="微软雅黑" w:eastAsia="微软雅黑" w:hAnsi="微软雅黑" w:hint="eastAsia"/>
          <w:sz w:val="18"/>
          <w:szCs w:val="18"/>
          <w:lang w:eastAsia="zh-CN"/>
        </w:rPr>
        <w:t>-</w:t>
      </w:r>
      <w:r>
        <w:rPr>
          <w:rFonts w:ascii="微软雅黑" w:eastAsia="微软雅黑" w:hAnsi="微软雅黑"/>
          <w:sz w:val="18"/>
          <w:szCs w:val="18"/>
        </w:rPr>
        <w:t>-</w:t>
      </w:r>
      <w:r>
        <w:rPr>
          <w:rFonts w:ascii="微软雅黑" w:eastAsia="微软雅黑" w:hAnsi="微软雅黑" w:hint="eastAsia"/>
          <w:sz w:val="18"/>
          <w:szCs w:val="18"/>
          <w:lang w:eastAsia="zh-CN"/>
        </w:rPr>
        <w:t>&gt;</w:t>
      </w:r>
      <w:r>
        <w:rPr>
          <w:rFonts w:ascii="微软雅黑" w:eastAsia="微软雅黑" w:hAnsi="微软雅黑"/>
          <w:sz w:val="18"/>
          <w:szCs w:val="18"/>
        </w:rPr>
        <w:t>Ful</w:t>
      </w:r>
    </w:p>
    <w:p w14:paraId="2230CBF9" w14:textId="77777777" w:rsidR="009557CF" w:rsidRDefault="002E4047">
      <w:pPr>
        <w:pStyle w:val="1a"/>
        <w:numPr>
          <w:ilvl w:val="0"/>
          <w:numId w:val="144"/>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邻居</w:t>
      </w:r>
      <w:r>
        <w:rPr>
          <w:rFonts w:ascii="微软雅黑" w:eastAsia="微软雅黑" w:hAnsi="微软雅黑"/>
          <w:sz w:val="18"/>
          <w:szCs w:val="18"/>
          <w:lang w:eastAsia="zh-CN"/>
        </w:rPr>
        <w:t>状态机，</w:t>
      </w:r>
      <w:r>
        <w:rPr>
          <w:rFonts w:ascii="微软雅黑" w:eastAsia="微软雅黑" w:hAnsi="微软雅黑"/>
          <w:sz w:val="18"/>
          <w:szCs w:val="18"/>
          <w:lang w:eastAsia="zh-CN"/>
        </w:rPr>
        <w:t>Init</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&gt;2-way</w:t>
      </w:r>
    </w:p>
    <w:p w14:paraId="450DC16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 D</w:t>
      </w:r>
    </w:p>
    <w:p w14:paraId="3BC29F1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判断：在</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路由域中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含有至少两个路由器的广播型网络和</w:t>
      </w:r>
      <w:r>
        <w:rPr>
          <w:rFonts w:ascii="微软雅黑" w:eastAsia="微软雅黑" w:hAnsi="微软雅黑"/>
          <w:sz w:val="18"/>
          <w:szCs w:val="18"/>
          <w:lang w:eastAsia="zh-CN"/>
        </w:rPr>
        <w:t>NBMA</w:t>
      </w:r>
      <w:r>
        <w:rPr>
          <w:rFonts w:ascii="微软雅黑" w:eastAsia="微软雅黑" w:hAnsi="微软雅黑" w:cs="微软雅黑" w:hint="eastAsia"/>
          <w:sz w:val="18"/>
          <w:szCs w:val="18"/>
          <w:lang w:eastAsia="zh-CN"/>
        </w:rPr>
        <w:t>网络中必须指定</w:t>
      </w:r>
      <w:r>
        <w:rPr>
          <w:rFonts w:ascii="微软雅黑" w:eastAsia="微软雅黑" w:hAnsi="微软雅黑" w:hint="eastAsia"/>
          <w:sz w:val="18"/>
          <w:szCs w:val="18"/>
          <w:lang w:eastAsia="zh-CN"/>
        </w:rPr>
        <w:t>一台</w:t>
      </w:r>
      <w:r>
        <w:rPr>
          <w:rFonts w:ascii="微软雅黑" w:eastAsia="微软雅黑" w:hAnsi="微软雅黑" w:cs="微软雅黑" w:hint="eastAsia"/>
          <w:sz w:val="18"/>
          <w:szCs w:val="18"/>
          <w:lang w:eastAsia="zh-CN"/>
        </w:rPr>
        <w:t>路由器为</w:t>
      </w:r>
      <w:r>
        <w:rPr>
          <w:rFonts w:ascii="微软雅黑" w:eastAsia="微软雅黑" w:hAnsi="微软雅黑"/>
          <w:sz w:val="18"/>
          <w:szCs w:val="18"/>
          <w:lang w:eastAsia="zh-CN"/>
        </w:rPr>
        <w:t xml:space="preserve"> DR</w:t>
      </w:r>
      <w:r>
        <w:rPr>
          <w:rFonts w:ascii="微软雅黑" w:eastAsia="微软雅黑" w:hAnsi="微软雅黑" w:cs="微软雅黑" w:hint="eastAsia"/>
          <w:sz w:val="18"/>
          <w:szCs w:val="18"/>
          <w:lang w:eastAsia="zh-CN"/>
        </w:rPr>
        <w:t>，另外一台为</w:t>
      </w:r>
      <w:r>
        <w:rPr>
          <w:rFonts w:ascii="微软雅黑" w:eastAsia="微软雅黑" w:hAnsi="微软雅黑"/>
          <w:sz w:val="18"/>
          <w:szCs w:val="18"/>
          <w:lang w:eastAsia="zh-CN"/>
        </w:rPr>
        <w:t xml:space="preserve">BDR </w:t>
      </w:r>
      <w:r>
        <w:rPr>
          <w:rFonts w:ascii="微软雅黑" w:eastAsia="微软雅黑" w:hAnsi="微软雅黑" w:hint="eastAsia"/>
          <w:sz w:val="18"/>
          <w:szCs w:val="18"/>
          <w:lang w:eastAsia="zh-CN"/>
        </w:rPr>
        <w:t>。</w:t>
      </w:r>
    </w:p>
    <w:p w14:paraId="345DC7B7" w14:textId="77777777" w:rsidR="009557CF" w:rsidRDefault="002E4047">
      <w:pPr>
        <w:pStyle w:val="1a"/>
        <w:numPr>
          <w:ilvl w:val="0"/>
          <w:numId w:val="145"/>
        </w:numPr>
        <w:ind w:firstLineChars="0"/>
        <w:rPr>
          <w:rFonts w:ascii="微软雅黑" w:eastAsia="微软雅黑" w:hAnsi="微软雅黑"/>
          <w:sz w:val="18"/>
          <w:szCs w:val="18"/>
        </w:rPr>
      </w:pPr>
      <w:r>
        <w:rPr>
          <w:rFonts w:ascii="微软雅黑" w:eastAsia="微软雅黑" w:hAnsi="微软雅黑"/>
          <w:sz w:val="18"/>
          <w:szCs w:val="18"/>
        </w:rPr>
        <w:t>True</w:t>
      </w:r>
    </w:p>
    <w:p w14:paraId="0CC37E37" w14:textId="77777777" w:rsidR="009557CF" w:rsidRDefault="002E4047">
      <w:pPr>
        <w:pStyle w:val="1a"/>
        <w:numPr>
          <w:ilvl w:val="0"/>
          <w:numId w:val="145"/>
        </w:numPr>
        <w:ind w:firstLineChars="0"/>
        <w:rPr>
          <w:rFonts w:ascii="微软雅黑" w:eastAsia="微软雅黑" w:hAnsi="微软雅黑"/>
          <w:sz w:val="18"/>
          <w:szCs w:val="18"/>
        </w:rPr>
      </w:pPr>
      <w:r>
        <w:rPr>
          <w:rFonts w:ascii="微软雅黑" w:eastAsia="微软雅黑" w:hAnsi="微软雅黑"/>
          <w:sz w:val="18"/>
          <w:szCs w:val="18"/>
        </w:rPr>
        <w:t>False</w:t>
      </w:r>
    </w:p>
    <w:p w14:paraId="42CDC97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6BB5B623"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OSPF</w:t>
      </w:r>
      <w:r>
        <w:rPr>
          <w:rFonts w:ascii="微软雅黑" w:eastAsia="微软雅黑" w:hAnsi="微软雅黑" w:cs="微软雅黑" w:hint="eastAsia"/>
          <w:sz w:val="18"/>
          <w:szCs w:val="18"/>
        </w:rPr>
        <w:t>协议中，不能仅报据</w:t>
      </w:r>
      <w:r>
        <w:rPr>
          <w:rFonts w:ascii="微软雅黑" w:eastAsia="微软雅黑" w:hAnsi="微软雅黑"/>
          <w:sz w:val="18"/>
          <w:szCs w:val="18"/>
        </w:rPr>
        <w:t>LS Sequerce Number</w:t>
      </w:r>
      <w:r>
        <w:rPr>
          <w:rFonts w:ascii="微软雅黑" w:eastAsia="微软雅黑" w:hAnsi="微软雅黑" w:cs="微软雅黑" w:hint="eastAsia"/>
          <w:sz w:val="18"/>
          <w:szCs w:val="18"/>
        </w:rPr>
        <w:t>和</w:t>
      </w:r>
      <w:r>
        <w:rPr>
          <w:rFonts w:ascii="微软雅黑" w:eastAsia="微软雅黑" w:hAnsi="微软雅黑"/>
          <w:sz w:val="18"/>
          <w:szCs w:val="18"/>
        </w:rPr>
        <w:t>LS age</w:t>
      </w:r>
      <w:r>
        <w:rPr>
          <w:rFonts w:ascii="微软雅黑" w:eastAsia="微软雅黑" w:hAnsi="微软雅黑" w:cs="微软雅黑" w:hint="eastAsia"/>
          <w:sz w:val="18"/>
          <w:szCs w:val="18"/>
        </w:rPr>
        <w:t>来判断相同</w:t>
      </w:r>
      <w:r>
        <w:rPr>
          <w:rFonts w:ascii="微软雅黑" w:eastAsia="微软雅黑" w:hAnsi="微软雅黑"/>
          <w:sz w:val="18"/>
          <w:szCs w:val="18"/>
        </w:rPr>
        <w:t>LSA</w:t>
      </w:r>
      <w:r>
        <w:rPr>
          <w:rFonts w:ascii="微软雅黑" w:eastAsia="微软雅黑" w:hAnsi="微软雅黑" w:cs="微软雅黑" w:hint="eastAsia"/>
          <w:sz w:val="18"/>
          <w:szCs w:val="18"/>
        </w:rPr>
        <w:t>的新旧程度</w:t>
      </w:r>
      <w:r>
        <w:rPr>
          <w:rFonts w:ascii="微软雅黑" w:eastAsia="微软雅黑" w:hAnsi="微软雅黑" w:cs="微软雅黑" w:hint="eastAsia"/>
          <w:sz w:val="18"/>
          <w:szCs w:val="18"/>
          <w:lang w:eastAsia="zh-CN"/>
        </w:rPr>
        <w:t>。</w:t>
      </w:r>
    </w:p>
    <w:p w14:paraId="35193E7F" w14:textId="77777777" w:rsidR="009557CF" w:rsidRDefault="002E4047">
      <w:pPr>
        <w:pStyle w:val="1a"/>
        <w:numPr>
          <w:ilvl w:val="0"/>
          <w:numId w:val="146"/>
        </w:numPr>
        <w:ind w:firstLineChars="0"/>
        <w:rPr>
          <w:rFonts w:ascii="微软雅黑" w:eastAsia="微软雅黑" w:hAnsi="微软雅黑"/>
          <w:sz w:val="18"/>
          <w:szCs w:val="18"/>
        </w:rPr>
      </w:pPr>
      <w:r>
        <w:rPr>
          <w:rFonts w:ascii="微软雅黑" w:eastAsia="微软雅黑" w:hAnsi="微软雅黑"/>
          <w:sz w:val="18"/>
          <w:szCs w:val="18"/>
        </w:rPr>
        <w:t>True</w:t>
      </w:r>
    </w:p>
    <w:p w14:paraId="247F69A0" w14:textId="77777777" w:rsidR="009557CF" w:rsidRDefault="002E4047">
      <w:pPr>
        <w:pStyle w:val="1a"/>
        <w:numPr>
          <w:ilvl w:val="0"/>
          <w:numId w:val="146"/>
        </w:numPr>
        <w:ind w:firstLineChars="0"/>
        <w:rPr>
          <w:rFonts w:ascii="微软雅黑" w:eastAsia="微软雅黑" w:hAnsi="微软雅黑"/>
          <w:sz w:val="18"/>
          <w:szCs w:val="18"/>
        </w:rPr>
      </w:pPr>
      <w:r>
        <w:rPr>
          <w:rFonts w:ascii="微软雅黑" w:eastAsia="微软雅黑" w:hAnsi="微软雅黑"/>
          <w:sz w:val="18"/>
          <w:szCs w:val="18"/>
        </w:rPr>
        <w:t>False</w:t>
      </w:r>
    </w:p>
    <w:p w14:paraId="4703F0A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lastRenderedPageBreak/>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7D33DBC1"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如</w:t>
      </w:r>
      <w:r>
        <w:rPr>
          <w:rFonts w:ascii="微软雅黑" w:eastAsia="微软雅黑" w:hAnsi="微软雅黑" w:hint="eastAsia"/>
          <w:sz w:val="18"/>
          <w:szCs w:val="18"/>
          <w:lang w:eastAsia="zh-CN"/>
        </w:rPr>
        <w:t>图</w:t>
      </w:r>
      <w:r>
        <w:rPr>
          <w:rFonts w:ascii="微软雅黑" w:eastAsia="微软雅黑" w:hAnsi="微软雅黑" w:cs="微软雅黑" w:hint="eastAsia"/>
          <w:sz w:val="18"/>
          <w:szCs w:val="18"/>
        </w:rPr>
        <w:t>所示，</w:t>
      </w:r>
    </w:p>
    <w:p w14:paraId="498277F2" w14:textId="77777777" w:rsidR="009557CF" w:rsidRDefault="002E4047">
      <w:pPr>
        <w:jc w:val="center"/>
        <w:rPr>
          <w:rFonts w:ascii="微软雅黑" w:eastAsia="微软雅黑" w:hAnsi="微软雅黑"/>
          <w:sz w:val="18"/>
          <w:szCs w:val="18"/>
        </w:rPr>
      </w:pPr>
      <w:r>
        <w:rPr>
          <w:rFonts w:ascii="微软雅黑" w:eastAsia="微软雅黑" w:hAnsi="微软雅黑"/>
          <w:noProof/>
          <w:sz w:val="18"/>
          <w:szCs w:val="18"/>
          <w:lang w:eastAsia="zh-CN" w:bidi="ar-SA"/>
        </w:rPr>
        <w:drawing>
          <wp:inline distT="0" distB="0" distL="0" distR="0" wp14:anchorId="344B0A16" wp14:editId="3DCEC3B6">
            <wp:extent cx="5057775" cy="2552700"/>
            <wp:effectExtent l="0" t="0" r="9525" b="0"/>
            <wp:docPr id="1026" name="Image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image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57775" cy="2552700"/>
                    </a:xfrm>
                    <a:prstGeom prst="rect">
                      <a:avLst/>
                    </a:prstGeom>
                  </pic:spPr>
                </pic:pic>
              </a:graphicData>
            </a:graphic>
          </wp:inline>
        </w:drawing>
      </w:r>
    </w:p>
    <w:p w14:paraId="2D404A12" w14:textId="77777777" w:rsidR="009557CF" w:rsidRDefault="002E4047">
      <w:pPr>
        <w:rPr>
          <w:rFonts w:ascii="微软雅黑" w:eastAsia="微软雅黑" w:hAnsi="微软雅黑"/>
          <w:sz w:val="18"/>
          <w:szCs w:val="18"/>
          <w:lang w:eastAsia="zh-CN"/>
        </w:rPr>
      </w:pPr>
      <w:r>
        <w:rPr>
          <w:rFonts w:ascii="微软雅黑" w:eastAsia="微软雅黑" w:hAnsi="微软雅黑" w:cs="微软雅黑" w:hint="eastAsia"/>
          <w:sz w:val="18"/>
          <w:szCs w:val="18"/>
        </w:rPr>
        <w:t>路由器</w:t>
      </w:r>
      <w:r>
        <w:rPr>
          <w:rFonts w:ascii="微软雅黑" w:eastAsia="微软雅黑" w:hAnsi="微软雅黑"/>
          <w:sz w:val="18"/>
          <w:szCs w:val="18"/>
        </w:rPr>
        <w:t>ASBR1 (Router ID</w:t>
      </w:r>
      <w:r>
        <w:rPr>
          <w:rFonts w:ascii="微软雅黑" w:eastAsia="微软雅黑" w:hAnsi="微软雅黑"/>
          <w:sz w:val="18"/>
          <w:szCs w:val="18"/>
        </w:rPr>
        <w:t>：</w:t>
      </w:r>
      <w:r>
        <w:rPr>
          <w:rFonts w:ascii="微软雅黑" w:eastAsia="微软雅黑" w:hAnsi="微软雅黑"/>
          <w:sz w:val="18"/>
          <w:szCs w:val="18"/>
        </w:rPr>
        <w:t xml:space="preserve"> 100.0.0.22</w:t>
      </w:r>
      <w:r>
        <w:rPr>
          <w:rFonts w:ascii="微软雅黑" w:eastAsia="微软雅黑" w:hAnsi="微软雅黑"/>
          <w:sz w:val="18"/>
          <w:szCs w:val="18"/>
        </w:rPr>
        <w:t>）</w:t>
      </w:r>
      <w:r>
        <w:rPr>
          <w:rFonts w:ascii="微软雅黑" w:eastAsia="微软雅黑" w:hAnsi="微软雅黑" w:cs="微软雅黑" w:hint="eastAsia"/>
          <w:sz w:val="18"/>
          <w:szCs w:val="18"/>
        </w:rPr>
        <w:t>引入</w:t>
      </w:r>
      <w:r>
        <w:rPr>
          <w:rFonts w:ascii="微软雅黑" w:eastAsia="微软雅黑" w:hAnsi="微软雅黑" w:cs="微软雅黑" w:hint="eastAsia"/>
          <w:sz w:val="18"/>
          <w:szCs w:val="18"/>
          <w:lang w:eastAsia="zh-CN"/>
        </w:rPr>
        <w:t>一条</w:t>
      </w:r>
      <w:r>
        <w:rPr>
          <w:rFonts w:ascii="微软雅黑" w:eastAsia="微软雅黑" w:hAnsi="微软雅黑" w:cs="微软雅黑" w:hint="eastAsia"/>
          <w:sz w:val="18"/>
          <w:szCs w:val="18"/>
          <w:lang w:eastAsia="zh-CN"/>
        </w:rPr>
        <w:t>RIP</w:t>
      </w:r>
      <w:r>
        <w:rPr>
          <w:rFonts w:ascii="微软雅黑" w:eastAsia="微软雅黑" w:hAnsi="微软雅黑" w:cs="微软雅黑" w:hint="eastAsia"/>
          <w:sz w:val="18"/>
          <w:szCs w:val="18"/>
        </w:rPr>
        <w:t>路由</w:t>
      </w:r>
      <w:r>
        <w:rPr>
          <w:rFonts w:ascii="微软雅黑" w:eastAsia="微软雅黑" w:hAnsi="微软雅黑"/>
          <w:sz w:val="18"/>
          <w:szCs w:val="18"/>
        </w:rPr>
        <w:t xml:space="preserve"> 10.0.0.0/24</w:t>
      </w:r>
      <w:r>
        <w:rPr>
          <w:rFonts w:ascii="微软雅黑" w:eastAsia="微软雅黑" w:hAnsi="微软雅黑" w:hint="eastAsia"/>
          <w:sz w:val="18"/>
          <w:szCs w:val="18"/>
          <w:lang w:eastAsia="zh-CN"/>
        </w:rPr>
        <w:t>。查看</w:t>
      </w:r>
      <w:r>
        <w:rPr>
          <w:rFonts w:ascii="微软雅黑" w:eastAsia="微软雅黑" w:hAnsi="微软雅黑" w:cs="微软雅黑" w:hint="eastAsia"/>
          <w:sz w:val="18"/>
          <w:szCs w:val="18"/>
          <w:lang w:eastAsia="zh-CN"/>
        </w:rPr>
        <w:t>路由器</w:t>
      </w:r>
      <w:r>
        <w:rPr>
          <w:rFonts w:ascii="微软雅黑" w:eastAsia="微软雅黑" w:hAnsi="微软雅黑"/>
          <w:sz w:val="18"/>
          <w:szCs w:val="18"/>
          <w:lang w:eastAsia="zh-CN"/>
        </w:rPr>
        <w:t xml:space="preserve"> RT1 </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 xml:space="preserve"> LSDB</w:t>
      </w:r>
      <w:r>
        <w:rPr>
          <w:rFonts w:ascii="微软雅黑" w:eastAsia="微软雅黑" w:hAnsi="微软雅黑" w:hint="eastAsia"/>
          <w:sz w:val="18"/>
          <w:szCs w:val="18"/>
          <w:lang w:eastAsia="zh-CN"/>
        </w:rPr>
        <w:t>有</w:t>
      </w:r>
      <w:r>
        <w:rPr>
          <w:rFonts w:ascii="微软雅黑" w:eastAsia="微软雅黑" w:hAnsi="微软雅黑"/>
          <w:sz w:val="18"/>
          <w:szCs w:val="18"/>
          <w:lang w:eastAsia="zh-CN"/>
        </w:rPr>
        <w:t>ASBR1</w:t>
      </w:r>
      <w:r>
        <w:rPr>
          <w:rFonts w:ascii="微软雅黑" w:eastAsia="微软雅黑" w:hAnsi="微软雅黑" w:cs="微软雅黑" w:hint="eastAsia"/>
          <w:sz w:val="18"/>
          <w:szCs w:val="18"/>
          <w:lang w:eastAsia="zh-CN"/>
        </w:rPr>
        <w:t>产生的</w:t>
      </w:r>
      <w:r>
        <w:rPr>
          <w:rFonts w:ascii="微软雅黑" w:eastAsia="微软雅黑" w:hAnsi="微软雅黑"/>
          <w:sz w:val="18"/>
          <w:szCs w:val="18"/>
          <w:lang w:eastAsia="zh-CN"/>
        </w:rPr>
        <w:t>LS ID</w:t>
      </w:r>
      <w:r>
        <w:rPr>
          <w:rFonts w:ascii="微软雅黑" w:eastAsia="微软雅黑" w:hAnsi="微软雅黑" w:cs="微软雅黑" w:hint="eastAsia"/>
          <w:sz w:val="18"/>
          <w:szCs w:val="18"/>
          <w:lang w:eastAsia="zh-CN"/>
        </w:rPr>
        <w:t>为</w:t>
      </w:r>
      <w:r>
        <w:rPr>
          <w:rFonts w:ascii="微软雅黑" w:eastAsia="微软雅黑" w:hAnsi="微软雅黑"/>
          <w:sz w:val="18"/>
          <w:szCs w:val="18"/>
          <w:lang w:eastAsia="zh-CN"/>
        </w:rPr>
        <w:t>10.0.0.0</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ASE LSA</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但</w:t>
      </w:r>
      <w:r>
        <w:rPr>
          <w:rFonts w:ascii="微软雅黑" w:eastAsia="微软雅黑" w:hAnsi="微软雅黑" w:cs="微软雅黑" w:hint="eastAsia"/>
          <w:sz w:val="18"/>
          <w:szCs w:val="18"/>
          <w:lang w:eastAsia="zh-CN"/>
        </w:rPr>
        <w:t>是</w:t>
      </w:r>
      <w:r>
        <w:rPr>
          <w:rFonts w:ascii="微软雅黑" w:eastAsia="微软雅黑" w:hAnsi="微软雅黑"/>
          <w:sz w:val="18"/>
          <w:szCs w:val="18"/>
          <w:lang w:eastAsia="zh-CN"/>
        </w:rPr>
        <w:t>RT1</w:t>
      </w:r>
      <w:r>
        <w:rPr>
          <w:rFonts w:ascii="微软雅黑" w:eastAsia="微软雅黑" w:hAnsi="微软雅黑" w:cs="微软雅黑" w:hint="eastAsia"/>
          <w:sz w:val="18"/>
          <w:szCs w:val="18"/>
          <w:lang w:eastAsia="zh-CN"/>
        </w:rPr>
        <w:t>的路由表却没有对应的路由。请</w:t>
      </w:r>
      <w:r>
        <w:rPr>
          <w:rFonts w:ascii="微软雅黑" w:eastAsia="微软雅黑" w:hAnsi="微软雅黑" w:hint="eastAsia"/>
          <w:sz w:val="18"/>
          <w:szCs w:val="18"/>
          <w:lang w:eastAsia="zh-CN"/>
        </w:rPr>
        <w:t>问</w:t>
      </w:r>
      <w:r>
        <w:rPr>
          <w:rFonts w:ascii="微软雅黑" w:eastAsia="微软雅黑" w:hAnsi="微软雅黑" w:cs="微软雅黑" w:hint="eastAsia"/>
          <w:sz w:val="18"/>
          <w:szCs w:val="18"/>
          <w:lang w:eastAsia="zh-CN"/>
        </w:rPr>
        <w:t>可能的原因错误的有</w:t>
      </w:r>
      <w:r>
        <w:rPr>
          <w:rFonts w:ascii="微软雅黑" w:eastAsia="微软雅黑" w:hAnsi="微软雅黑" w:cs="微软雅黑"/>
          <w:sz w:val="18"/>
          <w:szCs w:val="18"/>
          <w:lang w:eastAsia="zh-CN"/>
        </w:rPr>
        <w:t>：</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16664F23"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&lt;RT1</w:t>
      </w:r>
      <w:r>
        <w:rPr>
          <w:rFonts w:ascii="微软雅黑" w:eastAsia="微软雅黑" w:hAnsi="微软雅黑"/>
          <w:sz w:val="18"/>
          <w:szCs w:val="18"/>
          <w:lang w:eastAsia="zh-CN"/>
        </w:rPr>
        <w:t>）</w:t>
      </w:r>
      <w:r>
        <w:rPr>
          <w:rFonts w:ascii="微软雅黑" w:eastAsia="微软雅黑" w:hAnsi="微软雅黑"/>
          <w:sz w:val="18"/>
          <w:szCs w:val="18"/>
          <w:lang w:eastAsia="zh-CN"/>
        </w:rPr>
        <w:t xml:space="preserve"> display ospf 100 </w:t>
      </w:r>
      <w:r>
        <w:rPr>
          <w:rFonts w:ascii="微软雅黑" w:eastAsia="微软雅黑" w:hAnsi="微软雅黑"/>
          <w:sz w:val="18"/>
          <w:szCs w:val="18"/>
          <w:lang w:eastAsia="zh-CN"/>
        </w:rPr>
        <w:t>Lsdb ase</w:t>
      </w:r>
    </w:p>
    <w:p w14:paraId="6DF6A6D6" w14:textId="77777777" w:rsidR="009557CF" w:rsidRDefault="002E4047">
      <w:pPr>
        <w:ind w:left="420" w:firstLine="420"/>
        <w:rPr>
          <w:rFonts w:ascii="微软雅黑" w:eastAsia="微软雅黑" w:hAnsi="微软雅黑"/>
          <w:sz w:val="18"/>
          <w:szCs w:val="18"/>
          <w:lang w:eastAsia="zh-CN"/>
        </w:rPr>
      </w:pPr>
      <w:r>
        <w:rPr>
          <w:rFonts w:ascii="微软雅黑" w:eastAsia="微软雅黑" w:hAnsi="微软雅黑"/>
          <w:sz w:val="18"/>
          <w:szCs w:val="18"/>
          <w:lang w:eastAsia="zh-CN"/>
        </w:rPr>
        <w:t>OSPF Process 100 with Router ID 100.0.0.1</w:t>
      </w:r>
    </w:p>
    <w:p w14:paraId="2A6B57A1" w14:textId="77777777" w:rsidR="009557CF" w:rsidRDefault="002E4047">
      <w:pPr>
        <w:ind w:left="1260"/>
        <w:rPr>
          <w:rFonts w:ascii="微软雅黑" w:eastAsia="微软雅黑" w:hAnsi="微软雅黑"/>
          <w:sz w:val="18"/>
          <w:szCs w:val="18"/>
          <w:lang w:eastAsia="zh-CN"/>
        </w:rPr>
      </w:pPr>
      <w:r>
        <w:rPr>
          <w:rFonts w:ascii="微软雅黑" w:eastAsia="微软雅黑" w:hAnsi="微软雅黑"/>
          <w:sz w:val="18"/>
          <w:szCs w:val="18"/>
          <w:lang w:eastAsia="zh-CN"/>
        </w:rPr>
        <w:t>Link State Database</w:t>
      </w:r>
    </w:p>
    <w:p w14:paraId="730D86F0"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Type</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External</w:t>
      </w:r>
    </w:p>
    <w:p w14:paraId="68FEA204"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Ls id</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10.0.0.0</w:t>
      </w:r>
    </w:p>
    <w:p w14:paraId="0B9A64F9"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Adv rtr</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100.0.0.22</w:t>
      </w:r>
    </w:p>
    <w:p w14:paraId="3D205F0D"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Ls age</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145</w:t>
      </w:r>
    </w:p>
    <w:p w14:paraId="1DEB5136"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Len</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36</w:t>
      </w:r>
    </w:p>
    <w:p w14:paraId="67975623"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seq#</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80000001</w:t>
      </w:r>
    </w:p>
    <w:p w14:paraId="33D06E88"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chksum</w:t>
      </w:r>
      <w:r>
        <w:rPr>
          <w:rFonts w:ascii="微软雅黑" w:eastAsia="微软雅黑" w:hAnsi="微软雅黑"/>
          <w:sz w:val="18"/>
          <w:szCs w:val="18"/>
          <w:lang w:eastAsia="zh-CN"/>
        </w:rPr>
        <w:tab/>
      </w:r>
      <w:r>
        <w:rPr>
          <w:rFonts w:ascii="微软雅黑" w:eastAsia="微软雅黑" w:hAnsi="微软雅黑" w:cs="宋体" w:hint="eastAsia"/>
          <w:sz w:val="18"/>
          <w:szCs w:val="18"/>
          <w:lang w:eastAsia="zh-CN"/>
        </w:rPr>
        <w:t>：</w:t>
      </w:r>
      <w:r>
        <w:rPr>
          <w:rFonts w:ascii="微软雅黑" w:eastAsia="微软雅黑" w:hAnsi="微软雅黑" w:cs="宋体" w:hint="eastAsia"/>
          <w:sz w:val="18"/>
          <w:szCs w:val="18"/>
          <w:lang w:eastAsia="zh-CN"/>
        </w:rPr>
        <w:t>0</w:t>
      </w:r>
      <w:r>
        <w:rPr>
          <w:rFonts w:ascii="微软雅黑" w:eastAsia="微软雅黑" w:hAnsi="微软雅黑" w:cs="宋体"/>
          <w:sz w:val="18"/>
          <w:szCs w:val="18"/>
          <w:lang w:eastAsia="zh-CN"/>
        </w:rPr>
        <w:t>x5884</w:t>
      </w:r>
    </w:p>
    <w:p w14:paraId="5E2D2DDF"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Net mask</w:t>
      </w:r>
      <w:r>
        <w:rPr>
          <w:rFonts w:ascii="微软雅黑" w:eastAsia="微软雅黑" w:hAnsi="微软雅黑"/>
          <w:sz w:val="18"/>
          <w:szCs w:val="18"/>
          <w:lang w:eastAsia="zh-CN"/>
        </w:rPr>
        <w:tab/>
      </w:r>
      <w:r>
        <w:rPr>
          <w:rFonts w:ascii="微软雅黑" w:eastAsia="微软雅黑" w:hAnsi="微软雅黑" w:cs="宋体" w:hint="eastAsia"/>
          <w:sz w:val="18"/>
          <w:szCs w:val="18"/>
          <w:lang w:eastAsia="zh-CN"/>
        </w:rPr>
        <w:t>：</w:t>
      </w:r>
      <w:r>
        <w:rPr>
          <w:rFonts w:ascii="微软雅黑" w:eastAsia="微软雅黑" w:hAnsi="微软雅黑" w:cs="宋体" w:hint="eastAsia"/>
          <w:sz w:val="18"/>
          <w:szCs w:val="18"/>
          <w:lang w:eastAsia="zh-CN"/>
        </w:rPr>
        <w:t>255.255.255.0</w:t>
      </w:r>
    </w:p>
    <w:p w14:paraId="0645B56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Tos 0 metric</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1</w:t>
      </w:r>
    </w:p>
    <w:p w14:paraId="3B4C1D42"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E type</w:t>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2</w:t>
      </w:r>
    </w:p>
    <w:p w14:paraId="720B50B4"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Forwardirvg address</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100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1.1.9</w:t>
      </w:r>
    </w:p>
    <w:p w14:paraId="37240087"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Tag</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1</w:t>
      </w:r>
    </w:p>
    <w:p w14:paraId="7B350DB0" w14:textId="77777777" w:rsidR="009557CF" w:rsidRDefault="002E4047">
      <w:pPr>
        <w:pStyle w:val="1a"/>
        <w:numPr>
          <w:ilvl w:val="0"/>
          <w:numId w:val="147"/>
        </w:numPr>
        <w:ind w:firstLineChars="0"/>
        <w:rPr>
          <w:rFonts w:ascii="微软雅黑" w:eastAsia="微软雅黑" w:hAnsi="微软雅黑"/>
          <w:sz w:val="18"/>
          <w:szCs w:val="18"/>
        </w:rPr>
      </w:pPr>
      <w:r>
        <w:rPr>
          <w:rFonts w:ascii="微软雅黑" w:eastAsia="微软雅黑" w:hAnsi="微软雅黑" w:cs="微软雅黑" w:hint="eastAsia"/>
          <w:sz w:val="18"/>
          <w:szCs w:val="18"/>
        </w:rPr>
        <w:t>路由器</w:t>
      </w:r>
      <w:r>
        <w:rPr>
          <w:rFonts w:ascii="微软雅黑" w:eastAsia="微软雅黑" w:hAnsi="微软雅黑"/>
          <w:sz w:val="18"/>
          <w:szCs w:val="18"/>
        </w:rPr>
        <w:t>ASBR1</w:t>
      </w:r>
      <w:r>
        <w:rPr>
          <w:rFonts w:ascii="微软雅黑" w:eastAsia="微软雅黑" w:hAnsi="微软雅黑" w:cs="微软雅黑" w:hint="eastAsia"/>
          <w:sz w:val="18"/>
          <w:szCs w:val="18"/>
        </w:rPr>
        <w:t>没有向</w:t>
      </w:r>
      <w:r>
        <w:rPr>
          <w:rFonts w:ascii="微软雅黑" w:eastAsia="微软雅黑" w:hAnsi="微软雅黑"/>
          <w:sz w:val="18"/>
          <w:szCs w:val="18"/>
        </w:rPr>
        <w:t>区域</w:t>
      </w:r>
      <w:r>
        <w:rPr>
          <w:rFonts w:ascii="微软雅黑" w:eastAsia="微软雅黑" w:hAnsi="微软雅黑"/>
          <w:sz w:val="18"/>
          <w:szCs w:val="18"/>
        </w:rPr>
        <w:t>2</w:t>
      </w:r>
      <w:r>
        <w:rPr>
          <w:rFonts w:ascii="微软雅黑" w:eastAsia="微软雅黑" w:hAnsi="微软雅黑" w:cs="微软雅黑" w:hint="eastAsia"/>
          <w:sz w:val="18"/>
          <w:szCs w:val="18"/>
        </w:rPr>
        <w:t>产生</w:t>
      </w:r>
      <w:r>
        <w:rPr>
          <w:rFonts w:ascii="微软雅黑" w:eastAsia="微软雅黑" w:hAnsi="微软雅黑"/>
          <w:sz w:val="18"/>
          <w:szCs w:val="18"/>
        </w:rPr>
        <w:t>LS ID</w:t>
      </w:r>
      <w:r>
        <w:rPr>
          <w:rFonts w:ascii="微软雅黑" w:eastAsia="微软雅黑" w:hAnsi="微软雅黑" w:cs="微软雅黑" w:hint="eastAsia"/>
          <w:sz w:val="18"/>
          <w:szCs w:val="18"/>
        </w:rPr>
        <w:t>为</w:t>
      </w:r>
      <w:r>
        <w:rPr>
          <w:rFonts w:ascii="微软雅黑" w:eastAsia="微软雅黑" w:hAnsi="微软雅黑"/>
          <w:sz w:val="18"/>
          <w:szCs w:val="18"/>
        </w:rPr>
        <w:t xml:space="preserve">100.0.0.22 </w:t>
      </w:r>
      <w:r>
        <w:rPr>
          <w:rFonts w:ascii="微软雅黑" w:eastAsia="微软雅黑" w:hAnsi="微软雅黑" w:cs="微软雅黑" w:hint="eastAsia"/>
          <w:sz w:val="18"/>
          <w:szCs w:val="18"/>
        </w:rPr>
        <w:t>的</w:t>
      </w:r>
      <w:r>
        <w:rPr>
          <w:rFonts w:ascii="微软雅黑" w:eastAsia="微软雅黑" w:hAnsi="微软雅黑"/>
          <w:sz w:val="18"/>
          <w:szCs w:val="18"/>
        </w:rPr>
        <w:t xml:space="preserve"> ASBR SUMMARY LSA</w:t>
      </w:r>
    </w:p>
    <w:p w14:paraId="3D5B0030" w14:textId="77777777" w:rsidR="009557CF" w:rsidRDefault="002E4047">
      <w:pPr>
        <w:pStyle w:val="1a"/>
        <w:numPr>
          <w:ilvl w:val="0"/>
          <w:numId w:val="147"/>
        </w:numPr>
        <w:ind w:firstLineChars="0"/>
        <w:rPr>
          <w:rFonts w:ascii="微软雅黑" w:eastAsia="微软雅黑" w:hAnsi="微软雅黑"/>
          <w:sz w:val="18"/>
          <w:szCs w:val="18"/>
        </w:rPr>
      </w:pPr>
      <w:r>
        <w:rPr>
          <w:rFonts w:ascii="微软雅黑" w:eastAsia="微软雅黑" w:hAnsi="微软雅黑" w:cs="微软雅黑" w:hint="eastAsia"/>
          <w:sz w:val="18"/>
          <w:szCs w:val="18"/>
        </w:rPr>
        <w:t>路由器</w:t>
      </w:r>
      <w:r>
        <w:rPr>
          <w:rFonts w:ascii="微软雅黑" w:eastAsia="微软雅黑" w:hAnsi="微软雅黑"/>
          <w:sz w:val="18"/>
          <w:szCs w:val="18"/>
        </w:rPr>
        <w:t>ABR1</w:t>
      </w:r>
      <w:r>
        <w:rPr>
          <w:rFonts w:ascii="微软雅黑" w:eastAsia="微软雅黑" w:hAnsi="微软雅黑" w:cs="微软雅黑" w:hint="eastAsia"/>
          <w:sz w:val="18"/>
          <w:szCs w:val="18"/>
        </w:rPr>
        <w:t>没</w:t>
      </w:r>
      <w:r>
        <w:rPr>
          <w:rFonts w:ascii="微软雅黑" w:eastAsia="微软雅黑" w:hAnsi="微软雅黑" w:cs="微软雅黑" w:hint="eastAsia"/>
          <w:sz w:val="18"/>
          <w:szCs w:val="18"/>
          <w:lang w:eastAsia="zh-CN"/>
        </w:rPr>
        <w:t>有</w:t>
      </w:r>
      <w:r>
        <w:rPr>
          <w:rFonts w:ascii="微软雅黑" w:eastAsia="微软雅黑" w:hAnsi="微软雅黑" w:cs="微软雅黑" w:hint="eastAsia"/>
          <w:sz w:val="18"/>
          <w:szCs w:val="18"/>
        </w:rPr>
        <w:t>向</w:t>
      </w:r>
      <w:r>
        <w:rPr>
          <w:rFonts w:ascii="微软雅黑" w:eastAsia="微软雅黑" w:hAnsi="微软雅黑" w:cs="微软雅黑" w:hint="eastAsia"/>
          <w:sz w:val="18"/>
          <w:szCs w:val="18"/>
          <w:lang w:eastAsia="zh-CN"/>
        </w:rPr>
        <w:t>区</w:t>
      </w:r>
      <w:r>
        <w:rPr>
          <w:rFonts w:ascii="微软雅黑" w:eastAsia="微软雅黑" w:hAnsi="微软雅黑" w:cs="微软雅黑" w:hint="eastAsia"/>
          <w:sz w:val="18"/>
          <w:szCs w:val="18"/>
        </w:rPr>
        <w:t>域</w:t>
      </w:r>
      <w:r>
        <w:rPr>
          <w:rFonts w:ascii="微软雅黑" w:eastAsia="微软雅黑" w:hAnsi="微软雅黑" w:cs="微软雅黑" w:hint="eastAsia"/>
          <w:sz w:val="18"/>
          <w:szCs w:val="18"/>
          <w:lang w:eastAsia="zh-CN"/>
        </w:rPr>
        <w:t>0</w:t>
      </w:r>
      <w:r>
        <w:rPr>
          <w:rFonts w:ascii="微软雅黑" w:eastAsia="微软雅黑" w:hAnsi="微软雅黑" w:cs="微软雅黑" w:hint="eastAsia"/>
          <w:sz w:val="18"/>
          <w:szCs w:val="18"/>
        </w:rPr>
        <w:t>产生</w:t>
      </w:r>
      <w:r>
        <w:rPr>
          <w:rFonts w:ascii="微软雅黑" w:eastAsia="微软雅黑" w:hAnsi="微软雅黑"/>
          <w:sz w:val="18"/>
          <w:szCs w:val="18"/>
        </w:rPr>
        <w:t>LS ID</w:t>
      </w:r>
      <w:r>
        <w:rPr>
          <w:rFonts w:ascii="微软雅黑" w:eastAsia="微软雅黑" w:hAnsi="微软雅黑" w:cs="微软雅黑" w:hint="eastAsia"/>
          <w:sz w:val="18"/>
          <w:szCs w:val="18"/>
        </w:rPr>
        <w:t>为</w:t>
      </w:r>
      <w:r>
        <w:rPr>
          <w:rFonts w:ascii="微软雅黑" w:eastAsia="微软雅黑" w:hAnsi="微软雅黑"/>
          <w:sz w:val="18"/>
          <w:szCs w:val="18"/>
        </w:rPr>
        <w:t xml:space="preserve">100.0.0.22 </w:t>
      </w:r>
      <w:r>
        <w:rPr>
          <w:rFonts w:ascii="微软雅黑" w:eastAsia="微软雅黑" w:hAnsi="微软雅黑" w:cs="微软雅黑" w:hint="eastAsia"/>
          <w:sz w:val="18"/>
          <w:szCs w:val="18"/>
        </w:rPr>
        <w:t>的</w:t>
      </w:r>
      <w:r>
        <w:rPr>
          <w:rFonts w:ascii="微软雅黑" w:eastAsia="微软雅黑" w:hAnsi="微软雅黑"/>
          <w:sz w:val="18"/>
          <w:szCs w:val="18"/>
        </w:rPr>
        <w:t xml:space="preserve"> ASBR SUMMARY LSA</w:t>
      </w:r>
    </w:p>
    <w:p w14:paraId="672316F7" w14:textId="77777777" w:rsidR="009557CF" w:rsidRDefault="002E4047">
      <w:pPr>
        <w:pStyle w:val="1a"/>
        <w:numPr>
          <w:ilvl w:val="0"/>
          <w:numId w:val="147"/>
        </w:numPr>
        <w:ind w:firstLineChars="0"/>
        <w:rPr>
          <w:rFonts w:ascii="微软雅黑" w:eastAsia="微软雅黑" w:hAnsi="微软雅黑"/>
          <w:sz w:val="18"/>
          <w:szCs w:val="18"/>
        </w:rPr>
      </w:pPr>
      <w:r>
        <w:rPr>
          <w:rFonts w:ascii="微软雅黑" w:eastAsia="微软雅黑" w:hAnsi="微软雅黑" w:cs="微软雅黑" w:hint="eastAsia"/>
          <w:sz w:val="18"/>
          <w:szCs w:val="18"/>
        </w:rPr>
        <w:t>路由器</w:t>
      </w:r>
      <w:r>
        <w:rPr>
          <w:rFonts w:ascii="微软雅黑" w:eastAsia="微软雅黑" w:hAnsi="微软雅黑"/>
          <w:sz w:val="18"/>
          <w:szCs w:val="18"/>
        </w:rPr>
        <w:t>ABR2</w:t>
      </w:r>
      <w:r>
        <w:rPr>
          <w:rFonts w:ascii="微软雅黑" w:eastAsia="微软雅黑" w:hAnsi="微软雅黑" w:cs="微软雅黑" w:hint="eastAsia"/>
          <w:sz w:val="18"/>
          <w:szCs w:val="18"/>
        </w:rPr>
        <w:t>没有向</w:t>
      </w:r>
      <w:r>
        <w:rPr>
          <w:rFonts w:ascii="微软雅黑" w:eastAsia="微软雅黑" w:hAnsi="微软雅黑"/>
          <w:sz w:val="18"/>
          <w:szCs w:val="18"/>
        </w:rPr>
        <w:t>区域</w:t>
      </w:r>
      <w:r>
        <w:rPr>
          <w:rFonts w:ascii="微软雅黑" w:eastAsia="微软雅黑" w:hAnsi="微软雅黑"/>
          <w:sz w:val="18"/>
          <w:szCs w:val="18"/>
        </w:rPr>
        <w:t>0</w:t>
      </w:r>
      <w:r>
        <w:rPr>
          <w:rFonts w:ascii="微软雅黑" w:eastAsia="微软雅黑" w:hAnsi="微软雅黑" w:cs="微软雅黑" w:hint="eastAsia"/>
          <w:sz w:val="18"/>
          <w:szCs w:val="18"/>
        </w:rPr>
        <w:t>产生</w:t>
      </w:r>
      <w:r>
        <w:rPr>
          <w:rFonts w:ascii="微软雅黑" w:eastAsia="微软雅黑" w:hAnsi="微软雅黑"/>
          <w:sz w:val="18"/>
          <w:szCs w:val="18"/>
        </w:rPr>
        <w:t>LS ID</w:t>
      </w:r>
      <w:r>
        <w:rPr>
          <w:rFonts w:ascii="微软雅黑" w:eastAsia="微软雅黑" w:hAnsi="微软雅黑" w:cs="微软雅黑" w:hint="eastAsia"/>
          <w:sz w:val="18"/>
          <w:szCs w:val="18"/>
        </w:rPr>
        <w:t>为</w:t>
      </w:r>
      <w:r>
        <w:rPr>
          <w:rFonts w:ascii="微软雅黑" w:eastAsia="微软雅黑" w:hAnsi="微软雅黑"/>
          <w:sz w:val="18"/>
          <w:szCs w:val="18"/>
        </w:rPr>
        <w:t xml:space="preserve">100.0.0.22 </w:t>
      </w:r>
      <w:r>
        <w:rPr>
          <w:rFonts w:ascii="微软雅黑" w:eastAsia="微软雅黑" w:hAnsi="微软雅黑" w:cs="微软雅黑" w:hint="eastAsia"/>
          <w:sz w:val="18"/>
          <w:szCs w:val="18"/>
        </w:rPr>
        <w:t>的</w:t>
      </w:r>
      <w:r>
        <w:rPr>
          <w:rFonts w:ascii="微软雅黑" w:eastAsia="微软雅黑" w:hAnsi="微软雅黑"/>
          <w:sz w:val="18"/>
          <w:szCs w:val="18"/>
        </w:rPr>
        <w:t xml:space="preserve"> ASBR SUMMARY LSA</w:t>
      </w:r>
    </w:p>
    <w:p w14:paraId="4834E04A" w14:textId="77777777" w:rsidR="009557CF" w:rsidRDefault="002E4047">
      <w:pPr>
        <w:pStyle w:val="1a"/>
        <w:numPr>
          <w:ilvl w:val="0"/>
          <w:numId w:val="147"/>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路</w:t>
      </w:r>
      <w:r>
        <w:rPr>
          <w:rFonts w:ascii="微软雅黑" w:eastAsia="微软雅黑" w:hAnsi="微软雅黑" w:cs="微软雅黑" w:hint="eastAsia"/>
          <w:sz w:val="18"/>
          <w:szCs w:val="18"/>
        </w:rPr>
        <w:t>由器</w:t>
      </w:r>
      <w:r>
        <w:rPr>
          <w:rFonts w:ascii="微软雅黑" w:eastAsia="微软雅黑" w:hAnsi="微软雅黑"/>
          <w:sz w:val="18"/>
          <w:szCs w:val="18"/>
        </w:rPr>
        <w:t>ABR3</w:t>
      </w:r>
      <w:r>
        <w:rPr>
          <w:rFonts w:ascii="微软雅黑" w:eastAsia="微软雅黑" w:hAnsi="微软雅黑" w:cs="微软雅黑" w:hint="eastAsia"/>
          <w:sz w:val="18"/>
          <w:szCs w:val="18"/>
        </w:rPr>
        <w:t>没有</w:t>
      </w:r>
      <w:r>
        <w:rPr>
          <w:rFonts w:ascii="微软雅黑" w:eastAsia="微软雅黑" w:hAnsi="微软雅黑"/>
          <w:sz w:val="18"/>
          <w:szCs w:val="18"/>
        </w:rPr>
        <w:t>向</w:t>
      </w:r>
      <w:r>
        <w:rPr>
          <w:rFonts w:ascii="微软雅黑" w:eastAsia="微软雅黑" w:hAnsi="微软雅黑" w:cs="微软雅黑" w:hint="eastAsia"/>
          <w:sz w:val="18"/>
          <w:szCs w:val="18"/>
        </w:rPr>
        <w:t>区域</w:t>
      </w:r>
      <w:r>
        <w:rPr>
          <w:rFonts w:ascii="微软雅黑" w:eastAsia="微软雅黑" w:hAnsi="微软雅黑"/>
          <w:sz w:val="18"/>
          <w:szCs w:val="18"/>
        </w:rPr>
        <w:t>1</w:t>
      </w:r>
      <w:r>
        <w:rPr>
          <w:rFonts w:ascii="微软雅黑" w:eastAsia="微软雅黑" w:hAnsi="微软雅黑" w:cs="微软雅黑" w:hint="eastAsia"/>
          <w:sz w:val="18"/>
          <w:szCs w:val="18"/>
        </w:rPr>
        <w:t>产生</w:t>
      </w:r>
      <w:r>
        <w:rPr>
          <w:rFonts w:ascii="微软雅黑" w:eastAsia="微软雅黑" w:hAnsi="微软雅黑"/>
          <w:sz w:val="18"/>
          <w:szCs w:val="18"/>
        </w:rPr>
        <w:t>LS ID</w:t>
      </w:r>
      <w:r>
        <w:rPr>
          <w:rFonts w:ascii="微软雅黑" w:eastAsia="微软雅黑" w:hAnsi="微软雅黑" w:cs="微软雅黑" w:hint="eastAsia"/>
          <w:sz w:val="18"/>
          <w:szCs w:val="18"/>
        </w:rPr>
        <w:t>为</w:t>
      </w:r>
      <w:r>
        <w:rPr>
          <w:rFonts w:ascii="微软雅黑" w:eastAsia="微软雅黑" w:hAnsi="微软雅黑"/>
          <w:sz w:val="18"/>
          <w:szCs w:val="18"/>
        </w:rPr>
        <w:t xml:space="preserve">100.0.0.22 </w:t>
      </w:r>
      <w:r>
        <w:rPr>
          <w:rFonts w:ascii="微软雅黑" w:eastAsia="微软雅黑" w:hAnsi="微软雅黑" w:cs="微软雅黑" w:hint="eastAsia"/>
          <w:sz w:val="18"/>
          <w:szCs w:val="18"/>
        </w:rPr>
        <w:t>的</w:t>
      </w:r>
      <w:r>
        <w:rPr>
          <w:rFonts w:ascii="微软雅黑" w:eastAsia="微软雅黑" w:hAnsi="微软雅黑"/>
          <w:sz w:val="18"/>
          <w:szCs w:val="18"/>
        </w:rPr>
        <w:t xml:space="preserve"> ASBR SUMMARY LSA</w:t>
      </w:r>
    </w:p>
    <w:p w14:paraId="2F8D5991" w14:textId="77777777" w:rsidR="009557CF" w:rsidRDefault="002E4047">
      <w:pPr>
        <w:pStyle w:val="1a"/>
        <w:numPr>
          <w:ilvl w:val="0"/>
          <w:numId w:val="147"/>
        </w:numPr>
        <w:ind w:firstLineChars="0"/>
        <w:rPr>
          <w:rFonts w:ascii="微软雅黑" w:eastAsia="微软雅黑" w:hAnsi="微软雅黑"/>
          <w:sz w:val="18"/>
          <w:szCs w:val="18"/>
        </w:rPr>
      </w:pPr>
      <w:r>
        <w:rPr>
          <w:rFonts w:ascii="微软雅黑" w:eastAsia="微软雅黑" w:hAnsi="微软雅黑" w:cs="微软雅黑" w:hint="eastAsia"/>
          <w:sz w:val="18"/>
          <w:szCs w:val="18"/>
        </w:rPr>
        <w:t>路由器</w:t>
      </w:r>
      <w:r>
        <w:rPr>
          <w:rFonts w:ascii="微软雅黑" w:eastAsia="微软雅黑" w:hAnsi="微软雅黑"/>
          <w:sz w:val="18"/>
          <w:szCs w:val="18"/>
        </w:rPr>
        <w:t>RT1</w:t>
      </w:r>
      <w:r>
        <w:rPr>
          <w:rFonts w:ascii="微软雅黑" w:eastAsia="微软雅黑" w:hAnsi="微软雅黑" w:cs="微软雅黑" w:hint="eastAsia"/>
          <w:sz w:val="18"/>
          <w:szCs w:val="18"/>
        </w:rPr>
        <w:t>没有到转发地址</w:t>
      </w:r>
      <w:r>
        <w:rPr>
          <w:rFonts w:ascii="微软雅黑" w:eastAsia="微软雅黑" w:hAnsi="微软雅黑"/>
          <w:sz w:val="18"/>
          <w:szCs w:val="18"/>
        </w:rPr>
        <w:t>100.1.1.9</w:t>
      </w:r>
      <w:r>
        <w:rPr>
          <w:rFonts w:ascii="微软雅黑" w:eastAsia="微软雅黑" w:hAnsi="微软雅黑" w:cs="微软雅黑" w:hint="eastAsia"/>
          <w:sz w:val="18"/>
          <w:szCs w:val="18"/>
        </w:rPr>
        <w:t>的</w:t>
      </w:r>
      <w:r>
        <w:rPr>
          <w:rFonts w:ascii="微软雅黑" w:eastAsia="微软雅黑" w:hAnsi="微软雅黑"/>
          <w:sz w:val="18"/>
          <w:szCs w:val="18"/>
        </w:rPr>
        <w:t>OSPF</w:t>
      </w:r>
      <w:r>
        <w:rPr>
          <w:rFonts w:ascii="微软雅黑" w:eastAsia="微软雅黑" w:hAnsi="微软雅黑" w:cs="微软雅黑" w:hint="eastAsia"/>
          <w:sz w:val="18"/>
          <w:szCs w:val="18"/>
        </w:rPr>
        <w:t>区域</w:t>
      </w:r>
      <w:r>
        <w:rPr>
          <w:rFonts w:ascii="微软雅黑" w:eastAsia="微软雅黑" w:hAnsi="微软雅黑" w:cs="微软雅黑" w:hint="eastAsia"/>
          <w:sz w:val="18"/>
          <w:szCs w:val="18"/>
          <w:lang w:eastAsia="zh-CN"/>
        </w:rPr>
        <w:t>间</w:t>
      </w:r>
      <w:r>
        <w:rPr>
          <w:rFonts w:ascii="微软雅黑" w:eastAsia="微软雅黑" w:hAnsi="微软雅黑" w:cs="微软雅黑" w:hint="eastAsia"/>
          <w:sz w:val="18"/>
          <w:szCs w:val="18"/>
        </w:rPr>
        <w:t>（</w:t>
      </w:r>
      <w:r>
        <w:rPr>
          <w:rFonts w:ascii="微软雅黑" w:eastAsia="微软雅黑" w:hAnsi="微软雅黑"/>
          <w:sz w:val="18"/>
          <w:szCs w:val="18"/>
        </w:rPr>
        <w:t>Inter-area)</w:t>
      </w:r>
      <w:r>
        <w:rPr>
          <w:rFonts w:ascii="微软雅黑" w:eastAsia="微软雅黑" w:hAnsi="微软雅黑" w:cs="微软雅黑" w:hint="eastAsia"/>
          <w:sz w:val="18"/>
          <w:szCs w:val="18"/>
        </w:rPr>
        <w:t>路由</w:t>
      </w:r>
    </w:p>
    <w:p w14:paraId="5CB1CB9E" w14:textId="77777777" w:rsidR="009557CF" w:rsidRDefault="002E4047">
      <w:pPr>
        <w:pStyle w:val="1a"/>
        <w:numPr>
          <w:ilvl w:val="0"/>
          <w:numId w:val="14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w:t>
      </w:r>
      <w:r>
        <w:rPr>
          <w:rFonts w:ascii="微软雅黑" w:eastAsia="微软雅黑" w:hAnsi="微软雅黑"/>
          <w:sz w:val="18"/>
          <w:szCs w:val="18"/>
          <w:lang w:eastAsia="zh-CN"/>
        </w:rPr>
        <w:t>RT1</w:t>
      </w:r>
      <w:r>
        <w:rPr>
          <w:rFonts w:ascii="微软雅黑" w:eastAsia="微软雅黑" w:hAnsi="微软雅黑" w:cs="微软雅黑" w:hint="eastAsia"/>
          <w:sz w:val="18"/>
          <w:szCs w:val="18"/>
          <w:lang w:eastAsia="zh-CN"/>
        </w:rPr>
        <w:t>没有到转发地址</w:t>
      </w:r>
      <w:r>
        <w:rPr>
          <w:rFonts w:ascii="微软雅黑" w:eastAsia="微软雅黑" w:hAnsi="微软雅黑"/>
          <w:sz w:val="18"/>
          <w:szCs w:val="18"/>
          <w:lang w:eastAsia="zh-CN"/>
        </w:rPr>
        <w:t>100.1.1.9</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外部（</w:t>
      </w:r>
      <w:r>
        <w:rPr>
          <w:rFonts w:ascii="微软雅黑" w:eastAsia="微软雅黑" w:hAnsi="微软雅黑"/>
          <w:sz w:val="18"/>
          <w:szCs w:val="18"/>
          <w:lang w:eastAsia="zh-CN"/>
        </w:rPr>
        <w:t>ASE)</w:t>
      </w:r>
      <w:r>
        <w:rPr>
          <w:rFonts w:ascii="微软雅黑" w:eastAsia="微软雅黑" w:hAnsi="微软雅黑" w:cs="微软雅黑" w:hint="eastAsia"/>
          <w:sz w:val="18"/>
          <w:szCs w:val="18"/>
          <w:lang w:eastAsia="zh-CN"/>
        </w:rPr>
        <w:t>路由</w:t>
      </w:r>
    </w:p>
    <w:p w14:paraId="2BDD523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AC F</w:t>
      </w:r>
    </w:p>
    <w:p w14:paraId="64A84F2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peer</w:t>
      </w:r>
      <w:r>
        <w:rPr>
          <w:rFonts w:ascii="微软雅黑" w:eastAsia="微软雅黑" w:hAnsi="微软雅黑" w:cs="微软雅黑" w:hint="eastAsia"/>
          <w:sz w:val="18"/>
          <w:szCs w:val="18"/>
          <w:lang w:eastAsia="zh-CN"/>
        </w:rPr>
        <w:t>命令不仅仅用于</w:t>
      </w:r>
      <w:r>
        <w:rPr>
          <w:rFonts w:ascii="微软雅黑" w:eastAsia="微软雅黑" w:hAnsi="微软雅黑"/>
          <w:sz w:val="18"/>
          <w:szCs w:val="18"/>
          <w:lang w:eastAsia="zh-CN"/>
        </w:rPr>
        <w:t>NBMA</w:t>
      </w:r>
      <w:r>
        <w:rPr>
          <w:rFonts w:ascii="微软雅黑" w:eastAsia="微软雅黑" w:hAnsi="微软雅黑"/>
          <w:sz w:val="18"/>
          <w:szCs w:val="18"/>
          <w:lang w:eastAsia="zh-CN"/>
        </w:rPr>
        <w:t>网络</w:t>
      </w:r>
      <w:r>
        <w:rPr>
          <w:rFonts w:ascii="微软雅黑" w:eastAsia="微软雅黑" w:hAnsi="微软雅黑" w:cs="微软雅黑" w:hint="eastAsia"/>
          <w:sz w:val="18"/>
          <w:szCs w:val="18"/>
          <w:lang w:eastAsia="zh-CN"/>
        </w:rPr>
        <w:t>上手工指定邻居</w:t>
      </w:r>
      <w:r>
        <w:rPr>
          <w:rFonts w:ascii="微软雅黑" w:eastAsia="微软雅黑" w:hAnsi="微软雅黑" w:cs="微软雅黑"/>
          <w:sz w:val="18"/>
          <w:szCs w:val="18"/>
          <w:lang w:eastAsia="zh-CN"/>
        </w:rPr>
        <w:t>。</w:t>
      </w:r>
    </w:p>
    <w:p w14:paraId="27F0EA47" w14:textId="77777777" w:rsidR="009557CF" w:rsidRDefault="002E4047">
      <w:pPr>
        <w:pStyle w:val="1a"/>
        <w:numPr>
          <w:ilvl w:val="0"/>
          <w:numId w:val="14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True</w:t>
      </w:r>
    </w:p>
    <w:p w14:paraId="6058633C" w14:textId="77777777" w:rsidR="009557CF" w:rsidRDefault="002E4047">
      <w:pPr>
        <w:pStyle w:val="1a"/>
        <w:numPr>
          <w:ilvl w:val="0"/>
          <w:numId w:val="14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False</w:t>
      </w:r>
    </w:p>
    <w:p w14:paraId="39E3CC8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lastRenderedPageBreak/>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T</w:t>
      </w:r>
    </w:p>
    <w:p w14:paraId="732A988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划分区域能有那些好处？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44298CEA" w14:textId="77777777" w:rsidR="009557CF" w:rsidRDefault="002E4047">
      <w:pPr>
        <w:pStyle w:val="1a"/>
        <w:numPr>
          <w:ilvl w:val="0"/>
          <w:numId w:val="14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能够减少</w:t>
      </w:r>
      <w:r>
        <w:rPr>
          <w:rFonts w:ascii="微软雅黑" w:eastAsia="微软雅黑" w:hAnsi="微软雅黑"/>
          <w:sz w:val="18"/>
          <w:szCs w:val="18"/>
          <w:lang w:eastAsia="zh-CN"/>
        </w:rPr>
        <w:t>LSDB</w:t>
      </w:r>
      <w:r>
        <w:rPr>
          <w:rFonts w:ascii="微软雅黑" w:eastAsia="微软雅黑" w:hAnsi="微软雅黑" w:cs="微软雅黑" w:hint="eastAsia"/>
          <w:sz w:val="18"/>
          <w:szCs w:val="18"/>
          <w:lang w:eastAsia="zh-CN"/>
        </w:rPr>
        <w:t>的大小从而降低了对路由器内存的消耗</w:t>
      </w:r>
    </w:p>
    <w:p w14:paraId="090FD72F" w14:textId="77777777" w:rsidR="009557CF" w:rsidRDefault="002E4047">
      <w:pPr>
        <w:pStyle w:val="1a"/>
        <w:numPr>
          <w:ilvl w:val="0"/>
          <w:numId w:val="14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也能够随着区域的划分而减少</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降低了对路由器</w:t>
      </w:r>
      <w:r>
        <w:rPr>
          <w:rFonts w:ascii="微软雅黑" w:eastAsia="微软雅黑" w:hAnsi="微软雅黑"/>
          <w:sz w:val="18"/>
          <w:szCs w:val="18"/>
          <w:lang w:eastAsia="zh-CN"/>
        </w:rPr>
        <w:t>CPU</w:t>
      </w:r>
      <w:r>
        <w:rPr>
          <w:rFonts w:ascii="微软雅黑" w:eastAsia="微软雅黑" w:hAnsi="微软雅黑" w:cs="微软雅黑" w:hint="eastAsia"/>
          <w:sz w:val="18"/>
          <w:szCs w:val="18"/>
          <w:lang w:eastAsia="zh-CN"/>
        </w:rPr>
        <w:t>的消耗</w:t>
      </w:r>
    </w:p>
    <w:p w14:paraId="3FBEE850" w14:textId="77777777" w:rsidR="009557CF" w:rsidRDefault="002E4047">
      <w:pPr>
        <w:pStyle w:val="1a"/>
        <w:numPr>
          <w:ilvl w:val="0"/>
          <w:numId w:val="14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大量的</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泛洪扩散被限制在单个</w:t>
      </w:r>
      <w:r>
        <w:rPr>
          <w:rFonts w:ascii="微软雅黑" w:eastAsia="微软雅黑" w:hAnsi="微软雅黑"/>
          <w:sz w:val="18"/>
          <w:szCs w:val="18"/>
          <w:lang w:eastAsia="zh-CN"/>
        </w:rPr>
        <w:t>区域</w:t>
      </w:r>
    </w:p>
    <w:p w14:paraId="19E30E6C" w14:textId="77777777" w:rsidR="009557CF" w:rsidRDefault="002E4047">
      <w:pPr>
        <w:pStyle w:val="1a"/>
        <w:numPr>
          <w:ilvl w:val="0"/>
          <w:numId w:val="149"/>
        </w:numPr>
        <w:ind w:firstLineChars="0"/>
        <w:rPr>
          <w:rFonts w:ascii="微软雅黑" w:eastAsia="微软雅黑" w:hAnsi="微软雅黑"/>
          <w:sz w:val="18"/>
          <w:szCs w:val="18"/>
          <w:lang w:eastAsia="zh-CN"/>
        </w:rPr>
      </w:pPr>
      <w:r>
        <w:rPr>
          <w:rFonts w:ascii="微软雅黑" w:eastAsia="微软雅黑" w:hAnsi="微软雅黑" w:cs="微软雅黑"/>
          <w:sz w:val="18"/>
          <w:szCs w:val="18"/>
          <w:lang w:eastAsia="zh-CN"/>
        </w:rPr>
        <w:t>一</w:t>
      </w:r>
      <w:r>
        <w:rPr>
          <w:rFonts w:ascii="微软雅黑" w:eastAsia="微软雅黑" w:hAnsi="微软雅黑" w:cs="微软雅黑" w:hint="eastAsia"/>
          <w:sz w:val="18"/>
          <w:szCs w:val="18"/>
          <w:lang w:eastAsia="zh-CN"/>
        </w:rPr>
        <w:t>个</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的路由器能够</w:t>
      </w:r>
      <w:r>
        <w:rPr>
          <w:rFonts w:ascii="微软雅黑" w:eastAsia="微软雅黑" w:hAnsi="微软雅黑" w:hint="eastAsia"/>
          <w:sz w:val="18"/>
          <w:szCs w:val="18"/>
          <w:lang w:eastAsia="zh-CN"/>
        </w:rPr>
        <w:t>了</w:t>
      </w:r>
      <w:r>
        <w:rPr>
          <w:rFonts w:ascii="微软雅黑" w:eastAsia="微软雅黑" w:hAnsi="微软雅黑" w:cs="微软雅黑" w:hint="eastAsia"/>
          <w:sz w:val="18"/>
          <w:szCs w:val="18"/>
          <w:lang w:eastAsia="zh-CN"/>
        </w:rPr>
        <w:t>解他们所在</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外部的拓扑细节</w:t>
      </w:r>
    </w:p>
    <w:p w14:paraId="36ACF20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 C</w:t>
      </w:r>
    </w:p>
    <w:p w14:paraId="23CE5B4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描述正确的是：</w:t>
      </w:r>
    </w:p>
    <w:p w14:paraId="3E916181" w14:textId="77777777" w:rsidR="009557CF" w:rsidRDefault="002E4047">
      <w:pPr>
        <w:pStyle w:val="1a"/>
        <w:numPr>
          <w:ilvl w:val="0"/>
          <w:numId w:val="150"/>
        </w:numPr>
        <w:ind w:firstLineChars="0"/>
        <w:rPr>
          <w:rFonts w:ascii="微软雅黑" w:eastAsia="微软雅黑" w:hAnsi="微软雅黑"/>
          <w:sz w:val="18"/>
          <w:szCs w:val="18"/>
        </w:rPr>
      </w:pPr>
      <w:r>
        <w:rPr>
          <w:rFonts w:ascii="微软雅黑" w:eastAsia="微软雅黑" w:hAnsi="微软雅黑"/>
          <w:sz w:val="18"/>
          <w:szCs w:val="18"/>
        </w:rPr>
        <w:t>LS type</w:t>
      </w:r>
      <w:r>
        <w:rPr>
          <w:rFonts w:ascii="微软雅黑" w:eastAsia="微软雅黑" w:hAnsi="微软雅黑" w:hint="eastAsia"/>
          <w:sz w:val="18"/>
          <w:szCs w:val="18"/>
          <w:lang w:eastAsia="zh-CN"/>
        </w:rPr>
        <w:t>，</w:t>
      </w:r>
      <w:r>
        <w:rPr>
          <w:rFonts w:ascii="微软雅黑" w:eastAsia="微软雅黑" w:hAnsi="微软雅黑" w:cs="微软雅黑"/>
          <w:sz w:val="18"/>
          <w:szCs w:val="18"/>
        </w:rPr>
        <w:t>L</w:t>
      </w:r>
      <w:r>
        <w:rPr>
          <w:rFonts w:ascii="微软雅黑" w:eastAsia="微软雅黑" w:hAnsi="微软雅黑" w:cs="微软雅黑" w:hint="eastAsia"/>
          <w:sz w:val="18"/>
          <w:szCs w:val="18"/>
        </w:rPr>
        <w:t>ink</w:t>
      </w:r>
      <w:r>
        <w:rPr>
          <w:rFonts w:ascii="微软雅黑" w:eastAsia="微软雅黑" w:hAnsi="微软雅黑"/>
          <w:sz w:val="18"/>
          <w:szCs w:val="18"/>
        </w:rPr>
        <w:t xml:space="preserve"> State ID </w:t>
      </w:r>
      <w:r>
        <w:rPr>
          <w:rFonts w:ascii="微软雅黑" w:eastAsia="微软雅黑" w:hAnsi="微软雅黑" w:cs="微软雅黑" w:hint="eastAsia"/>
          <w:sz w:val="18"/>
          <w:szCs w:val="18"/>
        </w:rPr>
        <w:t>和</w:t>
      </w:r>
      <w:r>
        <w:rPr>
          <w:rFonts w:ascii="微软雅黑" w:eastAsia="微软雅黑" w:hAnsi="微软雅黑"/>
          <w:sz w:val="18"/>
          <w:szCs w:val="18"/>
        </w:rPr>
        <w:t xml:space="preserve"> Advertising Router </w:t>
      </w:r>
      <w:r>
        <w:rPr>
          <w:rFonts w:ascii="微软雅黑" w:eastAsia="微软雅黑" w:hAnsi="微软雅黑" w:cs="微软雅黑" w:hint="eastAsia"/>
          <w:sz w:val="18"/>
          <w:szCs w:val="18"/>
        </w:rPr>
        <w:t>的组合</w:t>
      </w:r>
      <w:r>
        <w:rPr>
          <w:rFonts w:ascii="微软雅黑" w:eastAsia="微软雅黑" w:hAnsi="微软雅黑" w:hint="eastAsia"/>
          <w:sz w:val="18"/>
          <w:szCs w:val="18"/>
          <w:lang w:eastAsia="zh-CN"/>
        </w:rPr>
        <w:t>共</w:t>
      </w:r>
      <w:r>
        <w:rPr>
          <w:rFonts w:ascii="微软雅黑" w:eastAsia="微软雅黑" w:hAnsi="微软雅黑" w:cs="微软雅黑" w:hint="eastAsia"/>
          <w:sz w:val="18"/>
          <w:szCs w:val="18"/>
        </w:rPr>
        <w:t>同标识</w:t>
      </w:r>
      <w:r>
        <w:rPr>
          <w:rFonts w:ascii="微软雅黑" w:eastAsia="微软雅黑" w:hAnsi="微软雅黑" w:cs="微软雅黑" w:hint="eastAsia"/>
          <w:sz w:val="18"/>
          <w:szCs w:val="18"/>
          <w:lang w:eastAsia="zh-CN"/>
        </w:rPr>
        <w:t>一</w:t>
      </w:r>
      <w:r>
        <w:rPr>
          <w:rFonts w:ascii="微软雅黑" w:eastAsia="微软雅黑" w:hAnsi="微软雅黑" w:cs="微软雅黑" w:hint="eastAsia"/>
          <w:sz w:val="18"/>
          <w:szCs w:val="18"/>
        </w:rPr>
        <w:t>条</w:t>
      </w:r>
      <w:r>
        <w:rPr>
          <w:rFonts w:ascii="微软雅黑" w:eastAsia="微软雅黑" w:hAnsi="微软雅黑"/>
          <w:sz w:val="18"/>
          <w:szCs w:val="18"/>
        </w:rPr>
        <w:t>LSA</w:t>
      </w:r>
    </w:p>
    <w:p w14:paraId="6A56651B" w14:textId="77777777" w:rsidR="009557CF" w:rsidRDefault="002E4047">
      <w:pPr>
        <w:pStyle w:val="1a"/>
        <w:numPr>
          <w:ilvl w:val="0"/>
          <w:numId w:val="150"/>
        </w:numPr>
        <w:ind w:firstLineChars="0"/>
        <w:rPr>
          <w:rFonts w:ascii="微软雅黑" w:eastAsia="微软雅黑" w:hAnsi="微软雅黑"/>
          <w:sz w:val="18"/>
          <w:szCs w:val="18"/>
        </w:rPr>
      </w:pPr>
      <w:r>
        <w:rPr>
          <w:rFonts w:ascii="微软雅黑" w:eastAsia="微软雅黑" w:hAnsi="微软雅黑"/>
          <w:sz w:val="18"/>
          <w:szCs w:val="18"/>
        </w:rPr>
        <w:t>LS type</w:t>
      </w:r>
      <w:r>
        <w:rPr>
          <w:rFonts w:ascii="微软雅黑" w:eastAsia="微软雅黑" w:hAnsi="微软雅黑" w:hint="eastAsia"/>
          <w:sz w:val="18"/>
          <w:szCs w:val="18"/>
          <w:lang w:eastAsia="zh-CN"/>
        </w:rPr>
        <w:t>，</w:t>
      </w:r>
      <w:r>
        <w:rPr>
          <w:rFonts w:ascii="微软雅黑" w:eastAsia="微软雅黑" w:hAnsi="微软雅黑"/>
          <w:sz w:val="18"/>
          <w:szCs w:val="18"/>
        </w:rPr>
        <w:t xml:space="preserve">Link State ID </w:t>
      </w:r>
      <w:r>
        <w:rPr>
          <w:rFonts w:ascii="微软雅黑" w:eastAsia="微软雅黑" w:hAnsi="微软雅黑" w:cs="微软雅黑" w:hint="eastAsia"/>
          <w:sz w:val="18"/>
          <w:szCs w:val="18"/>
        </w:rPr>
        <w:t>和</w:t>
      </w:r>
      <w:r>
        <w:rPr>
          <w:rFonts w:ascii="微软雅黑" w:eastAsia="微软雅黑" w:hAnsi="微软雅黑"/>
          <w:sz w:val="18"/>
          <w:szCs w:val="18"/>
        </w:rPr>
        <w:t xml:space="preserve"> LS Sequence Number </w:t>
      </w:r>
      <w:r>
        <w:rPr>
          <w:rFonts w:ascii="微软雅黑" w:eastAsia="微软雅黑" w:hAnsi="微软雅黑" w:cs="微软雅黑" w:hint="eastAsia"/>
          <w:sz w:val="18"/>
          <w:szCs w:val="18"/>
        </w:rPr>
        <w:t>的组合</w:t>
      </w:r>
      <w:r>
        <w:rPr>
          <w:rFonts w:ascii="微软雅黑" w:eastAsia="微软雅黑" w:hAnsi="微软雅黑" w:hint="eastAsia"/>
          <w:sz w:val="18"/>
          <w:szCs w:val="18"/>
          <w:lang w:eastAsia="zh-CN"/>
        </w:rPr>
        <w:t>共</w:t>
      </w:r>
      <w:r>
        <w:rPr>
          <w:rFonts w:ascii="微软雅黑" w:eastAsia="微软雅黑" w:hAnsi="微软雅黑" w:cs="微软雅黑" w:hint="eastAsia"/>
          <w:sz w:val="18"/>
          <w:szCs w:val="18"/>
        </w:rPr>
        <w:t>同标识</w:t>
      </w:r>
      <w:r>
        <w:rPr>
          <w:rFonts w:ascii="微软雅黑" w:eastAsia="微软雅黑" w:hAnsi="微软雅黑" w:cs="微软雅黑" w:hint="eastAsia"/>
          <w:sz w:val="18"/>
          <w:szCs w:val="18"/>
          <w:lang w:eastAsia="zh-CN"/>
        </w:rPr>
        <w:t>一</w:t>
      </w:r>
      <w:r>
        <w:rPr>
          <w:rFonts w:ascii="微软雅黑" w:eastAsia="微软雅黑" w:hAnsi="微软雅黑" w:cs="微软雅黑" w:hint="eastAsia"/>
          <w:sz w:val="18"/>
          <w:szCs w:val="18"/>
        </w:rPr>
        <w:t>条</w:t>
      </w:r>
      <w:r>
        <w:rPr>
          <w:rFonts w:ascii="微软雅黑" w:eastAsia="微软雅黑" w:hAnsi="微软雅黑"/>
          <w:sz w:val="18"/>
          <w:szCs w:val="18"/>
        </w:rPr>
        <w:t>LSA</w:t>
      </w:r>
    </w:p>
    <w:p w14:paraId="0F71B572" w14:textId="77777777" w:rsidR="009557CF" w:rsidRDefault="002E4047">
      <w:pPr>
        <w:pStyle w:val="1a"/>
        <w:numPr>
          <w:ilvl w:val="0"/>
          <w:numId w:val="150"/>
        </w:numPr>
        <w:ind w:firstLineChars="0"/>
        <w:rPr>
          <w:rFonts w:ascii="微软雅黑" w:eastAsia="微软雅黑" w:hAnsi="微软雅黑"/>
          <w:sz w:val="18"/>
          <w:szCs w:val="18"/>
        </w:rPr>
      </w:pPr>
      <w:r>
        <w:rPr>
          <w:rFonts w:ascii="微软雅黑" w:eastAsia="微软雅黑" w:hAnsi="微软雅黑"/>
          <w:sz w:val="18"/>
          <w:szCs w:val="18"/>
        </w:rPr>
        <w:t>LS type</w:t>
      </w:r>
      <w:r>
        <w:rPr>
          <w:rFonts w:ascii="微软雅黑" w:eastAsia="微软雅黑" w:hAnsi="微软雅黑"/>
          <w:sz w:val="18"/>
          <w:szCs w:val="18"/>
        </w:rPr>
        <w:t>，</w:t>
      </w:r>
      <w:r>
        <w:rPr>
          <w:rFonts w:ascii="微软雅黑" w:eastAsia="微软雅黑" w:hAnsi="微软雅黑"/>
          <w:sz w:val="18"/>
          <w:szCs w:val="18"/>
        </w:rPr>
        <w:t xml:space="preserve">LS sequence number </w:t>
      </w:r>
      <w:r>
        <w:rPr>
          <w:rFonts w:ascii="微软雅黑" w:eastAsia="微软雅黑" w:hAnsi="微软雅黑" w:cs="微软雅黑" w:hint="eastAsia"/>
          <w:sz w:val="18"/>
          <w:szCs w:val="18"/>
        </w:rPr>
        <w:t>和</w:t>
      </w:r>
      <w:r>
        <w:rPr>
          <w:rFonts w:ascii="微软雅黑" w:eastAsia="微软雅黑" w:hAnsi="微软雅黑"/>
          <w:sz w:val="18"/>
          <w:szCs w:val="18"/>
        </w:rPr>
        <w:t xml:space="preserve"> Advertising Router </w:t>
      </w:r>
      <w:r>
        <w:rPr>
          <w:rFonts w:ascii="微软雅黑" w:eastAsia="微软雅黑" w:hAnsi="微软雅黑" w:cs="微软雅黑" w:hint="eastAsia"/>
          <w:sz w:val="18"/>
          <w:szCs w:val="18"/>
        </w:rPr>
        <w:t>的组合</w:t>
      </w:r>
      <w:r>
        <w:rPr>
          <w:rFonts w:ascii="微软雅黑" w:eastAsia="微软雅黑" w:hAnsi="微软雅黑" w:hint="eastAsia"/>
          <w:sz w:val="18"/>
          <w:szCs w:val="18"/>
          <w:lang w:eastAsia="zh-CN"/>
        </w:rPr>
        <w:t>共</w:t>
      </w:r>
      <w:r>
        <w:rPr>
          <w:rFonts w:ascii="微软雅黑" w:eastAsia="微软雅黑" w:hAnsi="微软雅黑" w:cs="微软雅黑" w:hint="eastAsia"/>
          <w:sz w:val="18"/>
          <w:szCs w:val="18"/>
        </w:rPr>
        <w:t>同标识</w:t>
      </w:r>
      <w:r>
        <w:rPr>
          <w:rFonts w:ascii="微软雅黑" w:eastAsia="微软雅黑" w:hAnsi="微软雅黑" w:cs="微软雅黑" w:hint="eastAsia"/>
          <w:sz w:val="18"/>
          <w:szCs w:val="18"/>
          <w:lang w:eastAsia="zh-CN"/>
        </w:rPr>
        <w:t>一</w:t>
      </w:r>
      <w:r>
        <w:rPr>
          <w:rFonts w:ascii="微软雅黑" w:eastAsia="微软雅黑" w:hAnsi="微软雅黑" w:cs="微软雅黑" w:hint="eastAsia"/>
          <w:sz w:val="18"/>
          <w:szCs w:val="18"/>
        </w:rPr>
        <w:t>条</w:t>
      </w:r>
      <w:r>
        <w:rPr>
          <w:rFonts w:ascii="微软雅黑" w:eastAsia="微软雅黑" w:hAnsi="微软雅黑"/>
          <w:sz w:val="18"/>
          <w:szCs w:val="18"/>
        </w:rPr>
        <w:t>LSA</w:t>
      </w:r>
    </w:p>
    <w:p w14:paraId="184A9AD4" w14:textId="77777777" w:rsidR="009557CF" w:rsidRDefault="002E4047">
      <w:pPr>
        <w:pStyle w:val="1a"/>
        <w:numPr>
          <w:ilvl w:val="0"/>
          <w:numId w:val="150"/>
        </w:numPr>
        <w:ind w:firstLineChars="0"/>
        <w:rPr>
          <w:rFonts w:ascii="微软雅黑" w:eastAsia="微软雅黑" w:hAnsi="微软雅黑"/>
          <w:sz w:val="18"/>
          <w:szCs w:val="18"/>
        </w:rPr>
      </w:pPr>
      <w:r>
        <w:rPr>
          <w:rFonts w:ascii="微软雅黑" w:eastAsia="微软雅黑" w:hAnsi="微软雅黑"/>
          <w:sz w:val="18"/>
          <w:szCs w:val="18"/>
        </w:rPr>
        <w:t>LS sequence number</w:t>
      </w:r>
      <w:r>
        <w:rPr>
          <w:rFonts w:ascii="微软雅黑" w:eastAsia="微软雅黑" w:hAnsi="微软雅黑" w:cs="微软雅黑" w:hint="eastAsia"/>
          <w:sz w:val="18"/>
          <w:szCs w:val="18"/>
        </w:rPr>
        <w:t>，</w:t>
      </w:r>
      <w:r>
        <w:rPr>
          <w:rFonts w:ascii="微软雅黑" w:eastAsia="微软雅黑" w:hAnsi="微软雅黑"/>
          <w:sz w:val="18"/>
          <w:szCs w:val="18"/>
        </w:rPr>
        <w:t xml:space="preserve">Link State ID </w:t>
      </w:r>
      <w:r>
        <w:rPr>
          <w:rFonts w:ascii="微软雅黑" w:eastAsia="微软雅黑" w:hAnsi="微软雅黑" w:cs="微软雅黑" w:hint="eastAsia"/>
          <w:sz w:val="18"/>
          <w:szCs w:val="18"/>
        </w:rPr>
        <w:t>和</w:t>
      </w:r>
      <w:r>
        <w:rPr>
          <w:rFonts w:ascii="微软雅黑" w:eastAsia="微软雅黑" w:hAnsi="微软雅黑"/>
          <w:sz w:val="18"/>
          <w:szCs w:val="18"/>
        </w:rPr>
        <w:t xml:space="preserve"> Advertising Router </w:t>
      </w:r>
      <w:r>
        <w:rPr>
          <w:rFonts w:ascii="微软雅黑" w:eastAsia="微软雅黑" w:hAnsi="微软雅黑" w:cs="微软雅黑" w:hint="eastAsia"/>
          <w:sz w:val="18"/>
          <w:szCs w:val="18"/>
        </w:rPr>
        <w:t>的组合</w:t>
      </w:r>
      <w:r>
        <w:rPr>
          <w:rFonts w:ascii="微软雅黑" w:eastAsia="微软雅黑" w:hAnsi="微软雅黑" w:hint="eastAsia"/>
          <w:sz w:val="18"/>
          <w:szCs w:val="18"/>
          <w:lang w:eastAsia="zh-CN"/>
        </w:rPr>
        <w:t>共</w:t>
      </w:r>
      <w:r>
        <w:rPr>
          <w:rFonts w:ascii="微软雅黑" w:eastAsia="微软雅黑" w:hAnsi="微软雅黑" w:cs="微软雅黑" w:hint="eastAsia"/>
          <w:sz w:val="18"/>
          <w:szCs w:val="18"/>
        </w:rPr>
        <w:t>同标识</w:t>
      </w:r>
      <w:r>
        <w:rPr>
          <w:rFonts w:ascii="微软雅黑" w:eastAsia="微软雅黑" w:hAnsi="微软雅黑" w:cs="微软雅黑" w:hint="eastAsia"/>
          <w:sz w:val="18"/>
          <w:szCs w:val="18"/>
          <w:lang w:eastAsia="zh-CN"/>
        </w:rPr>
        <w:t>一</w:t>
      </w:r>
      <w:r>
        <w:rPr>
          <w:rFonts w:ascii="微软雅黑" w:eastAsia="微软雅黑" w:hAnsi="微软雅黑" w:cs="微软雅黑" w:hint="eastAsia"/>
          <w:sz w:val="18"/>
          <w:szCs w:val="18"/>
        </w:rPr>
        <w:t>条</w:t>
      </w:r>
      <w:r>
        <w:rPr>
          <w:rFonts w:ascii="微软雅黑" w:eastAsia="微软雅黑" w:hAnsi="微软雅黑"/>
          <w:sz w:val="18"/>
          <w:szCs w:val="18"/>
        </w:rPr>
        <w:t>LSA</w:t>
      </w:r>
    </w:p>
    <w:p w14:paraId="0122644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1F6DA02E"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&lt;Quidway</w:t>
      </w:r>
      <w:r>
        <w:rPr>
          <w:rFonts w:ascii="微软雅黑" w:eastAsia="微软雅黑" w:hAnsi="微软雅黑"/>
          <w:sz w:val="18"/>
          <w:szCs w:val="18"/>
        </w:rPr>
        <w:t>）</w:t>
      </w:r>
      <w:r>
        <w:rPr>
          <w:rFonts w:ascii="微软雅黑" w:eastAsia="微软雅黑" w:hAnsi="微软雅黑"/>
          <w:sz w:val="18"/>
          <w:szCs w:val="18"/>
        </w:rPr>
        <w:t>display current-configuration</w:t>
      </w:r>
    </w:p>
    <w:p w14:paraId="4BA6DAE1" w14:textId="77777777" w:rsidR="009557CF" w:rsidRDefault="002E4047">
      <w:pPr>
        <w:rPr>
          <w:rFonts w:ascii="微软雅黑" w:eastAsia="微软雅黑" w:hAnsi="微软雅黑"/>
          <w:sz w:val="18"/>
          <w:szCs w:val="18"/>
        </w:rPr>
      </w:pPr>
      <w:r>
        <w:rPr>
          <w:rFonts w:ascii="微软雅黑" w:eastAsia="微软雅黑" w:hAnsi="微软雅黑"/>
          <w:sz w:val="18"/>
          <w:szCs w:val="18"/>
        </w:rPr>
        <w:t>#</w:t>
      </w:r>
    </w:p>
    <w:p w14:paraId="5B27CABB" w14:textId="77777777" w:rsidR="009557CF" w:rsidRDefault="002E4047">
      <w:pPr>
        <w:rPr>
          <w:rFonts w:ascii="微软雅黑" w:eastAsia="微软雅黑" w:hAnsi="微软雅黑"/>
          <w:sz w:val="18"/>
          <w:szCs w:val="18"/>
        </w:rPr>
      </w:pPr>
      <w:r>
        <w:rPr>
          <w:rFonts w:ascii="微软雅黑" w:eastAsia="微软雅黑" w:hAnsi="微软雅黑"/>
          <w:sz w:val="18"/>
          <w:szCs w:val="18"/>
        </w:rPr>
        <w:t>multicast routing-enable</w:t>
      </w:r>
    </w:p>
    <w:p w14:paraId="20995A20" w14:textId="77777777" w:rsidR="009557CF" w:rsidRDefault="002E4047">
      <w:pPr>
        <w:rPr>
          <w:rFonts w:ascii="微软雅黑" w:eastAsia="微软雅黑" w:hAnsi="微软雅黑"/>
          <w:sz w:val="18"/>
          <w:szCs w:val="18"/>
        </w:rPr>
      </w:pPr>
      <w:r>
        <w:rPr>
          <w:rFonts w:ascii="微软雅黑" w:eastAsia="微软雅黑" w:hAnsi="微软雅黑"/>
          <w:sz w:val="18"/>
          <w:szCs w:val="18"/>
        </w:rPr>
        <w:t>#</w:t>
      </w:r>
    </w:p>
    <w:p w14:paraId="36235092" w14:textId="77777777" w:rsidR="009557CF" w:rsidRDefault="002E4047">
      <w:pPr>
        <w:rPr>
          <w:rFonts w:ascii="微软雅黑" w:eastAsia="微软雅黑" w:hAnsi="微软雅黑"/>
          <w:sz w:val="18"/>
          <w:szCs w:val="18"/>
        </w:rPr>
      </w:pPr>
      <w:r>
        <w:rPr>
          <w:rFonts w:ascii="微软雅黑" w:eastAsia="微软雅黑" w:hAnsi="微软雅黑"/>
          <w:sz w:val="18"/>
          <w:szCs w:val="18"/>
        </w:rPr>
        <w:t>interface Ethernet6/1/0</w:t>
      </w:r>
    </w:p>
    <w:p w14:paraId="03D6CDCE" w14:textId="77777777" w:rsidR="009557CF" w:rsidRDefault="002E4047">
      <w:pPr>
        <w:rPr>
          <w:rFonts w:ascii="微软雅黑" w:eastAsia="微软雅黑" w:hAnsi="微软雅黑"/>
          <w:sz w:val="18"/>
          <w:szCs w:val="18"/>
        </w:rPr>
      </w:pPr>
      <w:r>
        <w:rPr>
          <w:rFonts w:ascii="微软雅黑" w:eastAsia="微软雅黑" w:hAnsi="微软雅黑"/>
          <w:sz w:val="18"/>
          <w:szCs w:val="18"/>
        </w:rPr>
        <w:t>ip address 10.1.1.1 255.255.255.0</w:t>
      </w:r>
    </w:p>
    <w:p w14:paraId="62A2065D" w14:textId="77777777" w:rsidR="009557CF" w:rsidRDefault="002E4047">
      <w:pPr>
        <w:rPr>
          <w:rFonts w:ascii="微软雅黑" w:eastAsia="微软雅黑" w:hAnsi="微软雅黑"/>
          <w:sz w:val="18"/>
          <w:szCs w:val="18"/>
        </w:rPr>
      </w:pPr>
      <w:r>
        <w:rPr>
          <w:rFonts w:ascii="微软雅黑" w:eastAsia="微软雅黑" w:hAnsi="微软雅黑"/>
          <w:sz w:val="18"/>
          <w:szCs w:val="18"/>
        </w:rPr>
        <w:t>igmp timer query 40</w:t>
      </w:r>
    </w:p>
    <w:p w14:paraId="7CDB1644" w14:textId="77777777" w:rsidR="009557CF" w:rsidRDefault="002E4047">
      <w:pPr>
        <w:rPr>
          <w:rFonts w:ascii="微软雅黑" w:eastAsia="微软雅黑" w:hAnsi="微软雅黑"/>
          <w:sz w:val="18"/>
          <w:szCs w:val="18"/>
        </w:rPr>
      </w:pPr>
      <w:r>
        <w:rPr>
          <w:rFonts w:ascii="微软雅黑" w:eastAsia="微软雅黑" w:hAnsi="微软雅黑"/>
          <w:sz w:val="18"/>
          <w:szCs w:val="18"/>
        </w:rPr>
        <w:t>#</w:t>
      </w:r>
    </w:p>
    <w:p w14:paraId="7BF231E6" w14:textId="77777777" w:rsidR="009557CF" w:rsidRDefault="002E4047">
      <w:pPr>
        <w:rPr>
          <w:rFonts w:ascii="微软雅黑" w:eastAsia="微软雅黑" w:hAnsi="微软雅黑"/>
          <w:sz w:val="18"/>
          <w:szCs w:val="18"/>
        </w:rPr>
      </w:pPr>
      <w:r>
        <w:rPr>
          <w:rFonts w:ascii="微软雅黑" w:eastAsia="微软雅黑" w:hAnsi="微软雅黑"/>
          <w:sz w:val="18"/>
          <w:szCs w:val="18"/>
        </w:rPr>
        <w:t>igmp</w:t>
      </w:r>
    </w:p>
    <w:p w14:paraId="157146DC" w14:textId="77777777" w:rsidR="009557CF" w:rsidRDefault="002E4047">
      <w:pPr>
        <w:rPr>
          <w:rFonts w:ascii="微软雅黑" w:eastAsia="微软雅黑" w:hAnsi="微软雅黑"/>
          <w:sz w:val="18"/>
          <w:szCs w:val="18"/>
        </w:rPr>
      </w:pPr>
      <w:r>
        <w:rPr>
          <w:rFonts w:ascii="微软雅黑" w:eastAsia="微软雅黑" w:hAnsi="微软雅黑"/>
          <w:sz w:val="18"/>
          <w:szCs w:val="18"/>
        </w:rPr>
        <w:t>#</w:t>
      </w:r>
    </w:p>
    <w:p w14:paraId="35B8149A" w14:textId="77777777" w:rsidR="009557CF" w:rsidRDefault="002E4047">
      <w:pPr>
        <w:rPr>
          <w:rFonts w:ascii="微软雅黑" w:eastAsia="微软雅黑" w:hAnsi="微软雅黑"/>
          <w:sz w:val="18"/>
          <w:szCs w:val="18"/>
        </w:rPr>
      </w:pPr>
      <w:r>
        <w:rPr>
          <w:rFonts w:ascii="微软雅黑" w:eastAsia="微软雅黑" w:hAnsi="微软雅黑"/>
          <w:sz w:val="18"/>
          <w:szCs w:val="18"/>
        </w:rPr>
        <w:t>return</w:t>
      </w:r>
    </w:p>
    <w:p w14:paraId="71FB3800" w14:textId="77777777" w:rsidR="009557CF" w:rsidRDefault="002E4047">
      <w:pPr>
        <w:rPr>
          <w:rFonts w:ascii="微软雅黑" w:eastAsia="微软雅黑" w:hAnsi="微软雅黑"/>
          <w:sz w:val="18"/>
          <w:szCs w:val="18"/>
        </w:rPr>
      </w:pPr>
      <w:r>
        <w:rPr>
          <w:rFonts w:ascii="微软雅黑" w:eastAsia="微软雅黑" w:hAnsi="微软雅黑" w:cs="微软雅黑" w:hint="eastAsia"/>
          <w:sz w:val="18"/>
          <w:szCs w:val="18"/>
        </w:rPr>
        <w:t>以上是从</w:t>
      </w:r>
      <w:r>
        <w:rPr>
          <w:rFonts w:ascii="微软雅黑" w:eastAsia="微软雅黑" w:hAnsi="微软雅黑" w:cs="微软雅黑" w:hint="eastAsia"/>
          <w:sz w:val="18"/>
          <w:szCs w:val="18"/>
          <w:lang w:eastAsia="zh-CN"/>
        </w:rPr>
        <w:t>某</w:t>
      </w:r>
      <w:r>
        <w:rPr>
          <w:rFonts w:ascii="微软雅黑" w:eastAsia="微软雅黑" w:hAnsi="微软雅黑" w:cs="微软雅黑" w:hint="eastAsia"/>
          <w:sz w:val="18"/>
          <w:szCs w:val="18"/>
        </w:rPr>
        <w:t>路由器截取的部分组播</w:t>
      </w: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rPr>
        <w:t>请问</w:t>
      </w:r>
      <w:r>
        <w:rPr>
          <w:rFonts w:ascii="微软雅黑" w:eastAsia="微软雅黑" w:hAnsi="微软雅黑" w:cs="微软雅黑" w:hint="eastAsia"/>
          <w:sz w:val="18"/>
          <w:szCs w:val="18"/>
          <w:lang w:eastAsia="zh-CN"/>
        </w:rPr>
        <w:t>，在接口</w:t>
      </w:r>
      <w:r>
        <w:rPr>
          <w:rFonts w:ascii="微软雅黑" w:eastAsia="微软雅黑" w:hAnsi="微软雅黑"/>
          <w:sz w:val="18"/>
          <w:szCs w:val="18"/>
        </w:rPr>
        <w:t xml:space="preserve">interface </w:t>
      </w:r>
      <w:r>
        <w:rPr>
          <w:rFonts w:ascii="微软雅黑" w:eastAsia="微软雅黑" w:hAnsi="微软雅黑"/>
          <w:sz w:val="18"/>
          <w:szCs w:val="18"/>
        </w:rPr>
        <w:t>Ethernet6/1/0</w:t>
      </w:r>
      <w:r>
        <w:rPr>
          <w:rFonts w:ascii="微软雅黑" w:eastAsia="微软雅黑" w:hAnsi="微软雅黑" w:cs="微软雅黑" w:hint="eastAsia"/>
          <w:sz w:val="18"/>
          <w:szCs w:val="18"/>
          <w:lang w:eastAsia="zh-CN"/>
        </w:rPr>
        <w:t>下配置</w:t>
      </w:r>
      <w:r>
        <w:rPr>
          <w:rFonts w:ascii="微软雅黑" w:eastAsia="微软雅黑" w:hAnsi="微软雅黑"/>
          <w:sz w:val="18"/>
          <w:szCs w:val="18"/>
        </w:rPr>
        <w:t>igmp enable</w:t>
      </w:r>
      <w:r>
        <w:rPr>
          <w:rFonts w:ascii="微软雅黑" w:eastAsia="微软雅黑" w:hAnsi="微软雅黑" w:cs="微软雅黑" w:hint="eastAsia"/>
          <w:sz w:val="18"/>
          <w:szCs w:val="18"/>
        </w:rPr>
        <w:t>命</w:t>
      </w:r>
      <w:r>
        <w:rPr>
          <w:rFonts w:ascii="微软雅黑" w:eastAsia="微软雅黑" w:hAnsi="微软雅黑" w:cs="宋体" w:hint="eastAsia"/>
          <w:sz w:val="18"/>
          <w:szCs w:val="18"/>
          <w:lang w:eastAsia="zh-CN"/>
        </w:rPr>
        <w:t>令后，在査询器</w:t>
      </w:r>
      <w:r>
        <w:rPr>
          <w:rFonts w:ascii="微软雅黑" w:eastAsia="微软雅黑" w:hAnsi="微软雅黑" w:hint="eastAsia"/>
          <w:sz w:val="18"/>
          <w:szCs w:val="18"/>
          <w:lang w:eastAsia="zh-CN"/>
        </w:rPr>
        <w:t>启动</w:t>
      </w:r>
      <w:r>
        <w:rPr>
          <w:rFonts w:ascii="微软雅黑" w:eastAsia="微软雅黑" w:hAnsi="微软雅黑" w:cs="宋体" w:hint="eastAsia"/>
          <w:sz w:val="18"/>
          <w:szCs w:val="18"/>
          <w:lang w:eastAsia="zh-CN"/>
        </w:rPr>
        <w:t>后</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igmp</w:t>
      </w:r>
      <w:r>
        <w:rPr>
          <w:rFonts w:ascii="微软雅黑" w:eastAsia="微软雅黑" w:hAnsi="微软雅黑" w:cs="宋体" w:hint="eastAsia"/>
          <w:sz w:val="18"/>
          <w:szCs w:val="18"/>
          <w:lang w:eastAsia="zh-CN"/>
        </w:rPr>
        <w:t>发送时间间隔是（</w:t>
      </w:r>
      <w:r>
        <w:rPr>
          <w:rFonts w:ascii="微软雅黑" w:eastAsia="微软雅黑" w:hAnsi="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秒。</w:t>
      </w:r>
    </w:p>
    <w:p w14:paraId="4DA052F5" w14:textId="77777777" w:rsidR="009557CF" w:rsidRDefault="002E4047">
      <w:pPr>
        <w:pStyle w:val="1a"/>
        <w:numPr>
          <w:ilvl w:val="0"/>
          <w:numId w:val="151"/>
        </w:numPr>
        <w:ind w:firstLineChars="0"/>
        <w:rPr>
          <w:rFonts w:ascii="微软雅黑" w:eastAsia="微软雅黑" w:hAnsi="微软雅黑" w:cs="微软雅黑"/>
          <w:sz w:val="18"/>
          <w:szCs w:val="18"/>
        </w:rPr>
      </w:pPr>
      <w:r>
        <w:rPr>
          <w:rFonts w:ascii="微软雅黑" w:eastAsia="微软雅黑" w:hAnsi="微软雅黑" w:cs="微软雅黑"/>
          <w:sz w:val="18"/>
          <w:szCs w:val="18"/>
        </w:rPr>
        <w:t>15</w:t>
      </w:r>
    </w:p>
    <w:p w14:paraId="1A9B5DB1" w14:textId="77777777" w:rsidR="009557CF" w:rsidRDefault="002E4047">
      <w:pPr>
        <w:pStyle w:val="1a"/>
        <w:numPr>
          <w:ilvl w:val="0"/>
          <w:numId w:val="151"/>
        </w:numPr>
        <w:ind w:firstLineChars="0"/>
        <w:rPr>
          <w:rFonts w:ascii="微软雅黑" w:eastAsia="微软雅黑" w:hAnsi="微软雅黑" w:cs="微软雅黑"/>
          <w:sz w:val="18"/>
          <w:szCs w:val="18"/>
        </w:rPr>
      </w:pPr>
      <w:r>
        <w:rPr>
          <w:rFonts w:ascii="微软雅黑" w:eastAsia="微软雅黑" w:hAnsi="微软雅黑" w:cs="微软雅黑"/>
          <w:sz w:val="18"/>
          <w:szCs w:val="18"/>
        </w:rPr>
        <w:t>10</w:t>
      </w:r>
    </w:p>
    <w:p w14:paraId="55661D3A" w14:textId="77777777" w:rsidR="009557CF" w:rsidRDefault="002E4047">
      <w:pPr>
        <w:pStyle w:val="1a"/>
        <w:numPr>
          <w:ilvl w:val="0"/>
          <w:numId w:val="151"/>
        </w:numPr>
        <w:ind w:firstLineChars="0"/>
        <w:rPr>
          <w:rFonts w:ascii="微软雅黑" w:eastAsia="微软雅黑" w:hAnsi="微软雅黑" w:cs="微软雅黑"/>
          <w:sz w:val="18"/>
          <w:szCs w:val="18"/>
        </w:rPr>
      </w:pPr>
      <w:r>
        <w:rPr>
          <w:rFonts w:ascii="微软雅黑" w:eastAsia="微软雅黑" w:hAnsi="微软雅黑" w:cs="微软雅黑"/>
          <w:sz w:val="18"/>
          <w:szCs w:val="18"/>
        </w:rPr>
        <w:t>40</w:t>
      </w:r>
    </w:p>
    <w:p w14:paraId="497C1050" w14:textId="77777777" w:rsidR="009557CF" w:rsidRDefault="002E4047">
      <w:pPr>
        <w:pStyle w:val="1a"/>
        <w:numPr>
          <w:ilvl w:val="0"/>
          <w:numId w:val="151"/>
        </w:numPr>
        <w:ind w:firstLineChars="0"/>
        <w:rPr>
          <w:rFonts w:ascii="微软雅黑" w:eastAsia="微软雅黑" w:hAnsi="微软雅黑" w:cs="微软雅黑"/>
          <w:sz w:val="18"/>
          <w:szCs w:val="18"/>
        </w:rPr>
      </w:pPr>
      <w:r>
        <w:rPr>
          <w:rFonts w:ascii="微软雅黑" w:eastAsia="微软雅黑" w:hAnsi="微软雅黑" w:cs="微软雅黑"/>
          <w:sz w:val="18"/>
          <w:szCs w:val="18"/>
        </w:rPr>
        <w:t>60</w:t>
      </w:r>
    </w:p>
    <w:p w14:paraId="378AA986" w14:textId="77777777" w:rsidR="009557CF" w:rsidRDefault="002E4047">
      <w:pPr>
        <w:rPr>
          <w:rFonts w:ascii="微软雅黑" w:eastAsia="微软雅黑" w:hAnsi="微软雅黑" w:cs="微软雅黑"/>
          <w:color w:val="FF0000"/>
          <w:sz w:val="18"/>
          <w:szCs w:val="18"/>
        </w:rPr>
      </w:pPr>
      <w:r>
        <w:rPr>
          <w:rFonts w:ascii="微软雅黑" w:eastAsia="微软雅黑" w:hAnsi="微软雅黑" w:cs="微软雅黑"/>
          <w:color w:val="FF0000"/>
          <w:sz w:val="18"/>
          <w:szCs w:val="18"/>
        </w:rPr>
        <w:t>Answer</w:t>
      </w:r>
      <w:r>
        <w:rPr>
          <w:rFonts w:ascii="微软雅黑" w:eastAsia="微软雅黑" w:hAnsi="微软雅黑" w:cs="微软雅黑"/>
          <w:color w:val="FF0000"/>
          <w:sz w:val="18"/>
          <w:szCs w:val="18"/>
        </w:rPr>
        <w:t>：</w:t>
      </w:r>
      <w:r>
        <w:rPr>
          <w:rFonts w:ascii="微软雅黑" w:eastAsia="微软雅黑" w:hAnsi="微软雅黑" w:cs="微软雅黑"/>
          <w:color w:val="FF0000"/>
          <w:sz w:val="18"/>
          <w:szCs w:val="18"/>
        </w:rPr>
        <w:t xml:space="preserve"> C</w:t>
      </w:r>
    </w:p>
    <w:p w14:paraId="5D96591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下面关于各种报文的</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描述错误的是：</w:t>
      </w:r>
    </w:p>
    <w:p w14:paraId="6BE39D6A" w14:textId="77777777" w:rsidR="009557CF" w:rsidRDefault="002E4047">
      <w:pPr>
        <w:pStyle w:val="1a"/>
        <w:numPr>
          <w:ilvl w:val="0"/>
          <w:numId w:val="152"/>
        </w:numPr>
        <w:ind w:firstLineChars="0"/>
        <w:rPr>
          <w:rFonts w:ascii="微软雅黑" w:eastAsia="微软雅黑" w:hAnsi="微软雅黑"/>
          <w:sz w:val="18"/>
          <w:szCs w:val="18"/>
        </w:rPr>
      </w:pPr>
      <w:r>
        <w:rPr>
          <w:rFonts w:ascii="微软雅黑" w:eastAsia="微软雅黑" w:hAnsi="微软雅黑"/>
          <w:sz w:val="18"/>
          <w:szCs w:val="18"/>
        </w:rPr>
        <w:t xml:space="preserve">DD </w:t>
      </w:r>
      <w:r>
        <w:rPr>
          <w:rFonts w:ascii="微软雅黑" w:eastAsia="微软雅黑" w:hAnsi="微软雅黑" w:cs="微软雅黑" w:hint="eastAsia"/>
          <w:sz w:val="18"/>
          <w:szCs w:val="18"/>
        </w:rPr>
        <w:t>类型的</w:t>
      </w:r>
      <w:r>
        <w:rPr>
          <w:rFonts w:ascii="微软雅黑" w:eastAsia="微软雅黑" w:hAnsi="微软雅黑"/>
          <w:sz w:val="18"/>
          <w:szCs w:val="18"/>
        </w:rPr>
        <w:t xml:space="preserve">LSA </w:t>
      </w:r>
      <w:r>
        <w:rPr>
          <w:rFonts w:ascii="微软雅黑" w:eastAsia="微软雅黑" w:hAnsi="微软雅黑" w:cs="微软雅黑" w:hint="eastAsia"/>
          <w:sz w:val="18"/>
          <w:szCs w:val="18"/>
        </w:rPr>
        <w:t>只是包含</w:t>
      </w:r>
      <w:r>
        <w:rPr>
          <w:rFonts w:ascii="微软雅黑" w:eastAsia="微软雅黑" w:hAnsi="微软雅黑"/>
          <w:sz w:val="18"/>
          <w:szCs w:val="18"/>
        </w:rPr>
        <w:t xml:space="preserve"> LSA </w:t>
      </w:r>
      <w:r>
        <w:rPr>
          <w:rFonts w:ascii="微软雅黑" w:eastAsia="微软雅黑" w:hAnsi="微软雅黑" w:cs="微软雅黑" w:hint="eastAsia"/>
          <w:sz w:val="18"/>
          <w:szCs w:val="18"/>
        </w:rPr>
        <w:t>的摘要信息，即包含</w:t>
      </w:r>
      <w:r>
        <w:rPr>
          <w:rFonts w:ascii="微软雅黑" w:eastAsia="微软雅黑" w:hAnsi="微软雅黑"/>
          <w:sz w:val="18"/>
          <w:szCs w:val="18"/>
        </w:rPr>
        <w:t>LS Type</w:t>
      </w:r>
      <w:r>
        <w:rPr>
          <w:rFonts w:ascii="微软雅黑" w:eastAsia="微软雅黑" w:hAnsi="微软雅黑"/>
          <w:sz w:val="18"/>
          <w:szCs w:val="18"/>
        </w:rPr>
        <w:t>，</w:t>
      </w:r>
      <w:r>
        <w:rPr>
          <w:rFonts w:ascii="微软雅黑" w:eastAsia="微软雅黑" w:hAnsi="微软雅黑"/>
          <w:sz w:val="18"/>
          <w:szCs w:val="18"/>
        </w:rPr>
        <w:t>LS ID</w:t>
      </w:r>
      <w:r>
        <w:rPr>
          <w:rFonts w:ascii="微软雅黑" w:eastAsia="微软雅黑" w:hAnsi="微软雅黑"/>
          <w:sz w:val="18"/>
          <w:szCs w:val="18"/>
        </w:rPr>
        <w:t>，</w:t>
      </w:r>
      <w:r>
        <w:rPr>
          <w:rFonts w:ascii="微软雅黑" w:eastAsia="微软雅黑" w:hAnsi="微软雅黑"/>
          <w:sz w:val="18"/>
          <w:szCs w:val="18"/>
        </w:rPr>
        <w:t xml:space="preserve">Advertising Router </w:t>
      </w:r>
      <w:r>
        <w:rPr>
          <w:rFonts w:ascii="微软雅黑" w:eastAsia="微软雅黑" w:hAnsi="微软雅黑" w:cs="微软雅黑" w:hint="eastAsia"/>
          <w:sz w:val="18"/>
          <w:szCs w:val="18"/>
        </w:rPr>
        <w:t>和</w:t>
      </w:r>
      <w:r>
        <w:rPr>
          <w:rFonts w:ascii="微软雅黑" w:eastAsia="微软雅黑" w:hAnsi="微软雅黑"/>
          <w:sz w:val="18"/>
          <w:szCs w:val="18"/>
        </w:rPr>
        <w:t xml:space="preserve"> LS Sequence Number</w:t>
      </w:r>
    </w:p>
    <w:p w14:paraId="161AED36" w14:textId="77777777" w:rsidR="009557CF" w:rsidRDefault="002E4047">
      <w:pPr>
        <w:pStyle w:val="1a"/>
        <w:numPr>
          <w:ilvl w:val="0"/>
          <w:numId w:val="152"/>
        </w:numPr>
        <w:ind w:firstLineChars="0"/>
        <w:rPr>
          <w:rFonts w:ascii="微软雅黑" w:eastAsia="微软雅黑" w:hAnsi="微软雅黑"/>
          <w:sz w:val="18"/>
          <w:szCs w:val="18"/>
        </w:rPr>
      </w:pPr>
      <w:r>
        <w:rPr>
          <w:rFonts w:ascii="微软雅黑" w:eastAsia="微软雅黑" w:hAnsi="微软雅黑"/>
          <w:sz w:val="18"/>
          <w:szCs w:val="18"/>
        </w:rPr>
        <w:t>LS Request</w:t>
      </w:r>
      <w:r>
        <w:rPr>
          <w:rFonts w:ascii="微软雅黑" w:eastAsia="微软雅黑" w:hAnsi="微软雅黑" w:cs="微软雅黑" w:hint="eastAsia"/>
          <w:sz w:val="18"/>
          <w:szCs w:val="18"/>
        </w:rPr>
        <w:t>报文</w:t>
      </w:r>
      <w:r>
        <w:rPr>
          <w:rFonts w:ascii="微软雅黑" w:eastAsia="微软雅黑" w:hAnsi="微软雅黑" w:hint="eastAsia"/>
          <w:sz w:val="18"/>
          <w:szCs w:val="18"/>
          <w:lang w:eastAsia="zh-CN"/>
        </w:rPr>
        <w:t>只包含了</w:t>
      </w:r>
      <w:r>
        <w:rPr>
          <w:rFonts w:ascii="微软雅黑" w:eastAsia="微软雅黑" w:hAnsi="微软雅黑"/>
          <w:sz w:val="18"/>
          <w:szCs w:val="18"/>
        </w:rPr>
        <w:t>LS Type</w:t>
      </w:r>
      <w:r>
        <w:rPr>
          <w:rFonts w:ascii="微软雅黑" w:eastAsia="微软雅黑" w:hAnsi="微软雅黑"/>
          <w:sz w:val="18"/>
          <w:szCs w:val="18"/>
        </w:rPr>
        <w:t>，</w:t>
      </w:r>
      <w:r>
        <w:rPr>
          <w:rFonts w:ascii="微软雅黑" w:eastAsia="微软雅黑" w:hAnsi="微软雅黑"/>
          <w:sz w:val="18"/>
          <w:szCs w:val="18"/>
        </w:rPr>
        <w:t>LS ID</w:t>
      </w:r>
      <w:r>
        <w:rPr>
          <w:rFonts w:ascii="微软雅黑" w:eastAsia="微软雅黑" w:hAnsi="微软雅黑" w:cs="微软雅黑" w:hint="eastAsia"/>
          <w:sz w:val="18"/>
          <w:szCs w:val="18"/>
        </w:rPr>
        <w:t>和</w:t>
      </w:r>
      <w:r>
        <w:rPr>
          <w:rFonts w:ascii="微软雅黑" w:eastAsia="微软雅黑" w:hAnsi="微软雅黑"/>
          <w:sz w:val="18"/>
          <w:szCs w:val="18"/>
        </w:rPr>
        <w:t>Advertising Router</w:t>
      </w:r>
    </w:p>
    <w:p w14:paraId="220AF448" w14:textId="77777777" w:rsidR="009557CF" w:rsidRDefault="002E4047">
      <w:pPr>
        <w:pStyle w:val="1a"/>
        <w:numPr>
          <w:ilvl w:val="0"/>
          <w:numId w:val="152"/>
        </w:numPr>
        <w:ind w:firstLineChars="0"/>
        <w:rPr>
          <w:rFonts w:ascii="微软雅黑" w:eastAsia="微软雅黑" w:hAnsi="微软雅黑"/>
          <w:sz w:val="18"/>
          <w:szCs w:val="18"/>
          <w:lang w:eastAsia="zh-CN"/>
        </w:rPr>
      </w:pPr>
      <w:r>
        <w:rPr>
          <w:rFonts w:ascii="微软雅黑" w:eastAsia="微软雅黑" w:hAnsi="微软雅黑"/>
          <w:sz w:val="18"/>
          <w:szCs w:val="18"/>
        </w:rPr>
        <w:t>LS Update</w:t>
      </w:r>
      <w:r>
        <w:rPr>
          <w:rFonts w:ascii="微软雅黑" w:eastAsia="微软雅黑" w:hAnsi="微软雅黑" w:cs="微软雅黑" w:hint="eastAsia"/>
          <w:sz w:val="18"/>
          <w:szCs w:val="18"/>
        </w:rPr>
        <w:t>报文</w:t>
      </w:r>
      <w:r>
        <w:rPr>
          <w:rFonts w:ascii="微软雅黑" w:eastAsia="微软雅黑" w:hAnsi="微软雅黑" w:cs="微软雅黑" w:hint="eastAsia"/>
          <w:sz w:val="18"/>
          <w:szCs w:val="18"/>
          <w:lang w:eastAsia="zh-CN"/>
        </w:rPr>
        <w:t>包</w:t>
      </w:r>
      <w:r>
        <w:rPr>
          <w:rFonts w:ascii="微软雅黑" w:eastAsia="微软雅黑" w:hAnsi="微软雅黑" w:cs="微软雅黑" w:hint="eastAsia"/>
          <w:sz w:val="18"/>
          <w:szCs w:val="18"/>
        </w:rPr>
        <w:t>含了完整的</w:t>
      </w:r>
      <w:r>
        <w:rPr>
          <w:rFonts w:ascii="微软雅黑" w:eastAsia="微软雅黑" w:hAnsi="微软雅黑"/>
          <w:sz w:val="18"/>
          <w:szCs w:val="18"/>
        </w:rPr>
        <w:t>LSA</w:t>
      </w:r>
      <w:r>
        <w:rPr>
          <w:rFonts w:ascii="微软雅黑" w:eastAsia="微软雅黑" w:hAnsi="微软雅黑" w:cs="微软雅黑" w:hint="eastAsia"/>
          <w:sz w:val="18"/>
          <w:szCs w:val="18"/>
          <w:lang w:eastAsia="zh-CN"/>
        </w:rPr>
        <w:t>信息</w:t>
      </w:r>
    </w:p>
    <w:p w14:paraId="194A2275" w14:textId="77777777" w:rsidR="009557CF" w:rsidRDefault="002E4047">
      <w:pPr>
        <w:pStyle w:val="1a"/>
        <w:numPr>
          <w:ilvl w:val="0"/>
          <w:numId w:val="152"/>
        </w:numPr>
        <w:ind w:firstLineChars="0"/>
        <w:rPr>
          <w:rFonts w:ascii="微软雅黑" w:eastAsia="微软雅黑" w:hAnsi="微软雅黑"/>
          <w:sz w:val="18"/>
          <w:szCs w:val="18"/>
          <w:lang w:eastAsia="zh-CN"/>
        </w:rPr>
      </w:pPr>
      <w:r>
        <w:rPr>
          <w:rFonts w:ascii="微软雅黑" w:eastAsia="微软雅黑" w:hAnsi="微软雅黑"/>
          <w:sz w:val="18"/>
          <w:szCs w:val="18"/>
        </w:rPr>
        <w:t xml:space="preserve">LS </w:t>
      </w:r>
      <w:r>
        <w:rPr>
          <w:rFonts w:ascii="微软雅黑" w:eastAsia="微软雅黑" w:hAnsi="微软雅黑"/>
          <w:sz w:val="18"/>
          <w:szCs w:val="18"/>
        </w:rPr>
        <w:t>Ack</w:t>
      </w:r>
      <w:r>
        <w:rPr>
          <w:rFonts w:ascii="微软雅黑" w:eastAsia="微软雅黑" w:hAnsi="微软雅黑" w:cs="微软雅黑" w:hint="eastAsia"/>
          <w:sz w:val="18"/>
          <w:szCs w:val="18"/>
        </w:rPr>
        <w:t>报文</w:t>
      </w:r>
      <w:r>
        <w:rPr>
          <w:rFonts w:ascii="微软雅黑" w:eastAsia="微软雅黑" w:hAnsi="微软雅黑" w:hint="eastAsia"/>
          <w:sz w:val="18"/>
          <w:szCs w:val="18"/>
          <w:lang w:eastAsia="zh-CN"/>
        </w:rPr>
        <w:t>包</w:t>
      </w:r>
      <w:r>
        <w:rPr>
          <w:rFonts w:ascii="微软雅黑" w:eastAsia="微软雅黑" w:hAnsi="微软雅黑" w:cs="微软雅黑" w:hint="eastAsia"/>
          <w:sz w:val="18"/>
          <w:szCs w:val="18"/>
        </w:rPr>
        <w:t>含了</w:t>
      </w:r>
      <w:r>
        <w:rPr>
          <w:rFonts w:ascii="微软雅黑" w:eastAsia="微软雅黑" w:hAnsi="微软雅黑" w:cs="微软雅黑" w:hint="eastAsia"/>
          <w:sz w:val="18"/>
          <w:szCs w:val="18"/>
          <w:lang w:eastAsia="zh-CN"/>
        </w:rPr>
        <w:t>完整</w:t>
      </w:r>
      <w:r>
        <w:rPr>
          <w:rFonts w:ascii="微软雅黑" w:eastAsia="微软雅黑" w:hAnsi="微软雅黑" w:cs="微软雅黑" w:hint="eastAsia"/>
          <w:sz w:val="18"/>
          <w:szCs w:val="18"/>
        </w:rPr>
        <w:t>的</w:t>
      </w:r>
      <w:r>
        <w:rPr>
          <w:rFonts w:ascii="微软雅黑" w:eastAsia="微软雅黑" w:hAnsi="微软雅黑"/>
          <w:sz w:val="18"/>
          <w:szCs w:val="18"/>
        </w:rPr>
        <w:t>LSA</w:t>
      </w:r>
      <w:r>
        <w:rPr>
          <w:rFonts w:ascii="微软雅黑" w:eastAsia="微软雅黑" w:hAnsi="微软雅黑" w:cs="微软雅黑" w:hint="eastAsia"/>
          <w:sz w:val="18"/>
          <w:szCs w:val="18"/>
          <w:lang w:eastAsia="zh-CN"/>
        </w:rPr>
        <w:t>信息</w:t>
      </w:r>
    </w:p>
    <w:p w14:paraId="4C18B41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6AC21BDD"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下面关于</w:t>
      </w:r>
      <w:r>
        <w:rPr>
          <w:rFonts w:ascii="微软雅黑" w:eastAsia="微软雅黑" w:hAnsi="微软雅黑"/>
          <w:sz w:val="18"/>
          <w:szCs w:val="18"/>
        </w:rPr>
        <w:t>Network-Summary-LSA</w:t>
      </w:r>
      <w:r>
        <w:rPr>
          <w:rFonts w:ascii="微软雅黑" w:eastAsia="微软雅黑" w:hAnsi="微软雅黑" w:cs="微软雅黑" w:hint="eastAsia"/>
          <w:sz w:val="18"/>
          <w:szCs w:val="18"/>
        </w:rPr>
        <w:t>描述</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rPr>
        <w:t>确的是</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33B3E5FF" w14:textId="77777777" w:rsidR="009557CF" w:rsidRDefault="002E4047">
      <w:pPr>
        <w:pStyle w:val="1a"/>
        <w:numPr>
          <w:ilvl w:val="0"/>
          <w:numId w:val="153"/>
        </w:numPr>
        <w:ind w:firstLineChars="0"/>
        <w:rPr>
          <w:rFonts w:ascii="微软雅黑" w:eastAsia="微软雅黑" w:hAnsi="微软雅黑"/>
          <w:sz w:val="18"/>
          <w:szCs w:val="18"/>
        </w:rPr>
      </w:pPr>
      <w:r>
        <w:rPr>
          <w:rFonts w:ascii="微软雅黑" w:eastAsia="微软雅黑" w:hAnsi="微软雅黑"/>
          <w:sz w:val="18"/>
          <w:szCs w:val="18"/>
        </w:rPr>
        <w:t>Network-Summary-LSA</w:t>
      </w:r>
      <w:r>
        <w:rPr>
          <w:rFonts w:ascii="微软雅黑" w:eastAsia="微软雅黑" w:hAnsi="微软雅黑" w:cs="微软雅黑" w:hint="eastAsia"/>
          <w:sz w:val="18"/>
          <w:szCs w:val="18"/>
        </w:rPr>
        <w:t>中的</w:t>
      </w:r>
      <w:r>
        <w:rPr>
          <w:rFonts w:ascii="微软雅黑" w:eastAsia="微软雅黑" w:hAnsi="微软雅黑"/>
          <w:sz w:val="18"/>
          <w:szCs w:val="18"/>
        </w:rPr>
        <w:t>Link State ID</w:t>
      </w:r>
      <w:r>
        <w:rPr>
          <w:rFonts w:ascii="微软雅黑" w:eastAsia="微软雅黑" w:hAnsi="微软雅黑" w:cs="微软雅黑" w:hint="eastAsia"/>
          <w:sz w:val="18"/>
          <w:szCs w:val="18"/>
        </w:rPr>
        <w:t>被</w:t>
      </w:r>
      <w:r>
        <w:rPr>
          <w:rFonts w:ascii="微软雅黑" w:eastAsia="微软雅黑" w:hAnsi="微软雅黑" w:cs="微软雅黑" w:hint="eastAsia"/>
          <w:sz w:val="18"/>
          <w:szCs w:val="18"/>
          <w:lang w:eastAsia="zh-CN"/>
        </w:rPr>
        <w:t>设置</w:t>
      </w:r>
      <w:r>
        <w:rPr>
          <w:rFonts w:ascii="微软雅黑" w:eastAsia="微软雅黑" w:hAnsi="微软雅黑" w:cs="微软雅黑" w:hint="eastAsia"/>
          <w:sz w:val="18"/>
          <w:szCs w:val="18"/>
        </w:rPr>
        <w:t>成目的网络的</w:t>
      </w:r>
      <w:r>
        <w:rPr>
          <w:rFonts w:ascii="微软雅黑" w:eastAsia="微软雅黑" w:hAnsi="微软雅黑"/>
          <w:sz w:val="18"/>
          <w:szCs w:val="18"/>
        </w:rPr>
        <w:t>IP</w:t>
      </w:r>
      <w:r>
        <w:rPr>
          <w:rFonts w:ascii="微软雅黑" w:eastAsia="微软雅黑" w:hAnsi="微软雅黑" w:cs="微软雅黑" w:hint="eastAsia"/>
          <w:sz w:val="18"/>
          <w:szCs w:val="18"/>
        </w:rPr>
        <w:t>地址</w:t>
      </w:r>
    </w:p>
    <w:p w14:paraId="178B3304" w14:textId="77777777" w:rsidR="009557CF" w:rsidRDefault="002E4047">
      <w:pPr>
        <w:pStyle w:val="1a"/>
        <w:numPr>
          <w:ilvl w:val="0"/>
          <w:numId w:val="153"/>
        </w:numPr>
        <w:ind w:firstLineChars="0"/>
        <w:rPr>
          <w:rFonts w:ascii="微软雅黑" w:eastAsia="微软雅黑" w:hAnsi="微软雅黑"/>
          <w:sz w:val="18"/>
          <w:szCs w:val="18"/>
        </w:rPr>
      </w:pPr>
      <w:r>
        <w:rPr>
          <w:rFonts w:ascii="微软雅黑" w:eastAsia="微软雅黑" w:hAnsi="微软雅黑"/>
          <w:sz w:val="18"/>
          <w:szCs w:val="18"/>
        </w:rPr>
        <w:t>Network-Summary-LSA</w:t>
      </w:r>
      <w:r>
        <w:rPr>
          <w:rFonts w:ascii="微软雅黑" w:eastAsia="微软雅黑" w:hAnsi="微软雅黑" w:cs="微软雅黑" w:hint="eastAsia"/>
          <w:sz w:val="18"/>
          <w:szCs w:val="18"/>
        </w:rPr>
        <w:t>中的</w:t>
      </w:r>
      <w:r>
        <w:rPr>
          <w:rFonts w:ascii="微软雅黑" w:eastAsia="微软雅黑" w:hAnsi="微软雅黑"/>
          <w:sz w:val="18"/>
          <w:szCs w:val="18"/>
        </w:rPr>
        <w:t>Net mask</w:t>
      </w:r>
      <w:r>
        <w:rPr>
          <w:rFonts w:ascii="微软雅黑" w:eastAsia="微软雅黑" w:hAnsi="微软雅黑" w:cs="微软雅黑" w:hint="eastAsia"/>
          <w:sz w:val="18"/>
          <w:szCs w:val="18"/>
        </w:rPr>
        <w:t>被</w:t>
      </w:r>
      <w:r>
        <w:rPr>
          <w:rFonts w:ascii="微软雅黑" w:eastAsia="微软雅黑" w:hAnsi="微软雅黑" w:cs="微软雅黑" w:hint="eastAsia"/>
          <w:sz w:val="18"/>
          <w:szCs w:val="18"/>
          <w:lang w:eastAsia="zh-CN"/>
        </w:rPr>
        <w:t>设置</w:t>
      </w:r>
      <w:r>
        <w:rPr>
          <w:rFonts w:ascii="微软雅黑" w:eastAsia="微软雅黑" w:hAnsi="微软雅黑" w:cs="微软雅黑" w:hint="eastAsia"/>
          <w:sz w:val="18"/>
          <w:szCs w:val="18"/>
        </w:rPr>
        <w:t>成目的网段的网络掩码</w:t>
      </w:r>
    </w:p>
    <w:p w14:paraId="5230EFF4" w14:textId="77777777" w:rsidR="009557CF" w:rsidRDefault="002E4047">
      <w:pPr>
        <w:pStyle w:val="1a"/>
        <w:numPr>
          <w:ilvl w:val="0"/>
          <w:numId w:val="153"/>
        </w:numPr>
        <w:ind w:firstLineChars="0"/>
        <w:rPr>
          <w:rFonts w:ascii="微软雅黑" w:eastAsia="微软雅黑" w:hAnsi="微软雅黑"/>
          <w:sz w:val="18"/>
          <w:szCs w:val="18"/>
        </w:rPr>
      </w:pPr>
      <w:r>
        <w:rPr>
          <w:rFonts w:ascii="微软雅黑" w:eastAsia="微软雅黑" w:hAnsi="微软雅黑"/>
          <w:sz w:val="18"/>
          <w:szCs w:val="18"/>
        </w:rPr>
        <w:t>Network-Summary-LSA</w:t>
      </w:r>
      <w:r>
        <w:rPr>
          <w:rFonts w:ascii="微软雅黑" w:eastAsia="微软雅黑" w:hAnsi="微软雅黑" w:cs="微软雅黑" w:hint="eastAsia"/>
          <w:sz w:val="18"/>
          <w:szCs w:val="18"/>
        </w:rPr>
        <w:t>中的</w:t>
      </w:r>
      <w:r>
        <w:rPr>
          <w:rFonts w:ascii="微软雅黑" w:eastAsia="微软雅黑" w:hAnsi="微软雅黑"/>
          <w:sz w:val="18"/>
          <w:szCs w:val="18"/>
        </w:rPr>
        <w:t>Metric</w:t>
      </w:r>
      <w:r>
        <w:rPr>
          <w:rFonts w:ascii="微软雅黑" w:eastAsia="微软雅黑" w:hAnsi="微软雅黑" w:cs="微软雅黑" w:hint="eastAsia"/>
          <w:sz w:val="18"/>
          <w:szCs w:val="18"/>
        </w:rPr>
        <w:t>被设置成从该</w:t>
      </w:r>
      <w:r>
        <w:rPr>
          <w:rFonts w:ascii="微软雅黑" w:eastAsia="微软雅黑" w:hAnsi="微软雅黑"/>
          <w:sz w:val="18"/>
          <w:szCs w:val="18"/>
        </w:rPr>
        <w:t>ABR</w:t>
      </w:r>
      <w:r>
        <w:rPr>
          <w:rFonts w:ascii="微软雅黑" w:eastAsia="微软雅黑" w:hAnsi="微软雅黑" w:cs="微软雅黑" w:hint="eastAsia"/>
          <w:sz w:val="18"/>
          <w:szCs w:val="18"/>
        </w:rPr>
        <w:t>到达</w:t>
      </w:r>
      <w:r>
        <w:rPr>
          <w:rFonts w:ascii="微软雅黑" w:eastAsia="微软雅黑" w:hAnsi="微软雅黑" w:hint="eastAsia"/>
          <w:sz w:val="18"/>
          <w:szCs w:val="18"/>
          <w:lang w:eastAsia="zh-CN"/>
        </w:rPr>
        <w:t>目</w:t>
      </w:r>
      <w:r>
        <w:rPr>
          <w:rFonts w:ascii="微软雅黑" w:eastAsia="微软雅黑" w:hAnsi="微软雅黑" w:cs="微软雅黑" w:hint="eastAsia"/>
          <w:sz w:val="18"/>
          <w:szCs w:val="18"/>
        </w:rPr>
        <w:t>的网段的开销值</w:t>
      </w:r>
    </w:p>
    <w:p w14:paraId="3A7232C4" w14:textId="77777777" w:rsidR="009557CF" w:rsidRDefault="002E4047">
      <w:pPr>
        <w:pStyle w:val="1a"/>
        <w:numPr>
          <w:ilvl w:val="0"/>
          <w:numId w:val="153"/>
        </w:numPr>
        <w:ind w:firstLineChars="0"/>
        <w:rPr>
          <w:rFonts w:ascii="微软雅黑" w:eastAsia="微软雅黑" w:hAnsi="微软雅黑"/>
          <w:sz w:val="18"/>
          <w:szCs w:val="18"/>
          <w:lang w:eastAsia="zh-CN"/>
        </w:rPr>
      </w:pPr>
      <w:r>
        <w:rPr>
          <w:rFonts w:ascii="微软雅黑" w:eastAsia="微软雅黑" w:hAnsi="微软雅黑"/>
          <w:sz w:val="18"/>
          <w:szCs w:val="18"/>
        </w:rPr>
        <w:t>Network-Summary-LSA</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由</w:t>
      </w:r>
      <w:r>
        <w:rPr>
          <w:rFonts w:ascii="微软雅黑" w:eastAsia="微软雅黑" w:hAnsi="微软雅黑"/>
          <w:sz w:val="18"/>
          <w:szCs w:val="18"/>
        </w:rPr>
        <w:t>ASBR</w:t>
      </w:r>
      <w:r>
        <w:rPr>
          <w:rFonts w:ascii="微软雅黑" w:eastAsia="微软雅黑" w:hAnsi="微软雅黑" w:cs="微软雅黑"/>
          <w:sz w:val="18"/>
          <w:szCs w:val="18"/>
        </w:rPr>
        <w:t>产生</w:t>
      </w:r>
      <w:r>
        <w:rPr>
          <w:rFonts w:ascii="微软雅黑" w:eastAsia="微软雅黑" w:hAnsi="微软雅黑" w:cs="微软雅黑" w:hint="eastAsia"/>
          <w:sz w:val="18"/>
          <w:szCs w:val="18"/>
          <w:lang w:eastAsia="zh-CN"/>
        </w:rPr>
        <w:t>的</w:t>
      </w:r>
    </w:p>
    <w:p w14:paraId="4A125BD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lastRenderedPageBreak/>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C</w:t>
      </w:r>
    </w:p>
    <w:p w14:paraId="3D5A7B1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N</w:t>
      </w:r>
      <w:r>
        <w:rPr>
          <w:rFonts w:ascii="微软雅黑" w:eastAsia="微软雅黑" w:hAnsi="微软雅黑"/>
          <w:color w:val="FF0000"/>
          <w:sz w:val="18"/>
          <w:szCs w:val="18"/>
          <w:lang w:eastAsia="zh-CN"/>
        </w:rPr>
        <w:t>etwork-Summary-LSA</w:t>
      </w:r>
      <w:r>
        <w:rPr>
          <w:rFonts w:ascii="微软雅黑" w:eastAsia="微软雅黑" w:hAnsi="微软雅黑" w:hint="eastAsia"/>
          <w:color w:val="FF0000"/>
          <w:sz w:val="18"/>
          <w:szCs w:val="18"/>
          <w:lang w:eastAsia="zh-CN"/>
        </w:rPr>
        <w:t>是</w:t>
      </w:r>
      <w:r>
        <w:rPr>
          <w:rFonts w:ascii="微软雅黑" w:eastAsia="微软雅黑" w:hAnsi="微软雅黑"/>
          <w:color w:val="FF0000"/>
          <w:sz w:val="18"/>
          <w:szCs w:val="18"/>
          <w:lang w:eastAsia="zh-CN"/>
        </w:rPr>
        <w:t>由</w:t>
      </w:r>
      <w:r>
        <w:rPr>
          <w:rFonts w:ascii="微软雅黑" w:eastAsia="微软雅黑" w:hAnsi="微软雅黑" w:hint="eastAsia"/>
          <w:color w:val="FF0000"/>
          <w:sz w:val="18"/>
          <w:szCs w:val="18"/>
          <w:lang w:eastAsia="zh-CN"/>
        </w:rPr>
        <w:t>区域边界</w:t>
      </w:r>
      <w:r>
        <w:rPr>
          <w:rFonts w:ascii="微软雅黑" w:eastAsia="微软雅黑" w:hAnsi="微软雅黑"/>
          <w:color w:val="FF0000"/>
          <w:sz w:val="18"/>
          <w:szCs w:val="18"/>
          <w:lang w:eastAsia="zh-CN"/>
        </w:rPr>
        <w:t>路由器（</w:t>
      </w:r>
      <w:r>
        <w:rPr>
          <w:rFonts w:ascii="微软雅黑" w:eastAsia="微软雅黑" w:hAnsi="微软雅黑" w:hint="eastAsia"/>
          <w:color w:val="FF0000"/>
          <w:sz w:val="18"/>
          <w:szCs w:val="18"/>
          <w:lang w:eastAsia="zh-CN"/>
        </w:rPr>
        <w:t>ABR</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产生</w:t>
      </w:r>
      <w:r>
        <w:rPr>
          <w:rFonts w:ascii="微软雅黑" w:eastAsia="微软雅黑" w:hAnsi="微软雅黑"/>
          <w:color w:val="FF0000"/>
          <w:sz w:val="18"/>
          <w:szCs w:val="18"/>
          <w:lang w:eastAsia="zh-CN"/>
        </w:rPr>
        <w:t>，描述到</w:t>
      </w:r>
      <w:r>
        <w:rPr>
          <w:rFonts w:ascii="微软雅黑" w:eastAsia="微软雅黑" w:hAnsi="微软雅黑" w:hint="eastAsia"/>
          <w:color w:val="FF0000"/>
          <w:sz w:val="18"/>
          <w:szCs w:val="18"/>
          <w:lang w:eastAsia="zh-CN"/>
        </w:rPr>
        <w:t>AS</w:t>
      </w:r>
      <w:r>
        <w:rPr>
          <w:rFonts w:ascii="微软雅黑" w:eastAsia="微软雅黑" w:hAnsi="微软雅黑" w:hint="eastAsia"/>
          <w:color w:val="FF0000"/>
          <w:sz w:val="18"/>
          <w:szCs w:val="18"/>
          <w:lang w:eastAsia="zh-CN"/>
        </w:rPr>
        <w:t>内部</w:t>
      </w:r>
      <w:r>
        <w:rPr>
          <w:rFonts w:ascii="微软雅黑" w:eastAsia="微软雅黑" w:hAnsi="微软雅黑"/>
          <w:color w:val="FF0000"/>
          <w:sz w:val="18"/>
          <w:szCs w:val="18"/>
          <w:lang w:eastAsia="zh-CN"/>
        </w:rPr>
        <w:t>本区域外部某一</w:t>
      </w:r>
      <w:r>
        <w:rPr>
          <w:rFonts w:ascii="微软雅黑" w:eastAsia="微软雅黑" w:hAnsi="微软雅黑" w:hint="eastAsia"/>
          <w:color w:val="FF0000"/>
          <w:sz w:val="18"/>
          <w:szCs w:val="18"/>
          <w:lang w:eastAsia="zh-CN"/>
        </w:rPr>
        <w:t>网段</w:t>
      </w:r>
      <w:r>
        <w:rPr>
          <w:rFonts w:ascii="微软雅黑" w:eastAsia="微软雅黑" w:hAnsi="微软雅黑"/>
          <w:color w:val="FF0000"/>
          <w:sz w:val="18"/>
          <w:szCs w:val="18"/>
          <w:lang w:eastAsia="zh-CN"/>
        </w:rPr>
        <w:t>的路由信息，在该</w:t>
      </w:r>
      <w:r>
        <w:rPr>
          <w:rFonts w:ascii="微软雅黑" w:eastAsia="微软雅黑" w:hAnsi="微软雅黑" w:hint="eastAsia"/>
          <w:color w:val="FF0000"/>
          <w:sz w:val="18"/>
          <w:szCs w:val="18"/>
          <w:lang w:eastAsia="zh-CN"/>
        </w:rPr>
        <w:t>LSA</w:t>
      </w:r>
      <w:r>
        <w:rPr>
          <w:rFonts w:ascii="微软雅黑" w:eastAsia="微软雅黑" w:hAnsi="微软雅黑" w:hint="eastAsia"/>
          <w:color w:val="FF0000"/>
          <w:sz w:val="18"/>
          <w:szCs w:val="18"/>
          <w:lang w:eastAsia="zh-CN"/>
        </w:rPr>
        <w:t>所</w:t>
      </w:r>
      <w:r>
        <w:rPr>
          <w:rFonts w:ascii="微软雅黑" w:eastAsia="微软雅黑" w:hAnsi="微软雅黑"/>
          <w:color w:val="FF0000"/>
          <w:sz w:val="18"/>
          <w:szCs w:val="18"/>
          <w:lang w:eastAsia="zh-CN"/>
        </w:rPr>
        <w:t>生产的区域内泛洪。</w:t>
      </w:r>
    </w:p>
    <w:p w14:paraId="5330BA02"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关于</w:t>
      </w:r>
      <w:r>
        <w:rPr>
          <w:rFonts w:ascii="微软雅黑" w:eastAsia="微软雅黑" w:hAnsi="微软雅黑"/>
          <w:sz w:val="18"/>
          <w:szCs w:val="18"/>
        </w:rPr>
        <w:t>OSPF</w:t>
      </w:r>
      <w:r>
        <w:rPr>
          <w:rFonts w:ascii="微软雅黑" w:eastAsia="微软雅黑" w:hAnsi="微软雅黑" w:cs="微软雅黑" w:hint="eastAsia"/>
          <w:sz w:val="18"/>
          <w:szCs w:val="18"/>
        </w:rPr>
        <w:t>的</w:t>
      </w:r>
      <w:r>
        <w:rPr>
          <w:rFonts w:ascii="微软雅黑" w:eastAsia="微软雅黑" w:hAnsi="微软雅黑"/>
          <w:sz w:val="18"/>
          <w:szCs w:val="18"/>
        </w:rPr>
        <w:t>AS-External-LSA</w:t>
      </w:r>
      <w:r>
        <w:rPr>
          <w:rFonts w:ascii="微软雅黑" w:eastAsia="微软雅黑" w:hAnsi="微软雅黑" w:cs="微软雅黑" w:hint="eastAsia"/>
          <w:sz w:val="18"/>
          <w:szCs w:val="18"/>
        </w:rPr>
        <w:t>中</w:t>
      </w:r>
      <w:r>
        <w:rPr>
          <w:rFonts w:ascii="微软雅黑" w:eastAsia="微软雅黑" w:hAnsi="微软雅黑"/>
          <w:sz w:val="18"/>
          <w:szCs w:val="18"/>
        </w:rPr>
        <w:t>LSA</w:t>
      </w:r>
      <w:r>
        <w:rPr>
          <w:rFonts w:ascii="微软雅黑" w:eastAsia="微软雅黑" w:hAnsi="微软雅黑" w:cs="微软雅黑" w:hint="eastAsia"/>
          <w:sz w:val="18"/>
          <w:szCs w:val="18"/>
        </w:rPr>
        <w:t>头部信息描述错误的是</w:t>
      </w:r>
      <w:r>
        <w:rPr>
          <w:rFonts w:ascii="微软雅黑" w:eastAsia="微软雅黑" w:hAnsi="微软雅黑"/>
          <w:sz w:val="18"/>
          <w:szCs w:val="18"/>
        </w:rPr>
        <w:t>：</w:t>
      </w:r>
    </w:p>
    <w:p w14:paraId="0F5CAF5A" w14:textId="77777777" w:rsidR="009557CF" w:rsidRDefault="002E4047">
      <w:pPr>
        <w:pStyle w:val="1a"/>
        <w:numPr>
          <w:ilvl w:val="0"/>
          <w:numId w:val="154"/>
        </w:numPr>
        <w:ind w:firstLineChars="0"/>
        <w:rPr>
          <w:rFonts w:ascii="微软雅黑" w:eastAsia="微软雅黑" w:hAnsi="微软雅黑"/>
          <w:sz w:val="18"/>
          <w:szCs w:val="18"/>
        </w:rPr>
      </w:pPr>
      <w:r>
        <w:rPr>
          <w:rFonts w:ascii="微软雅黑" w:eastAsia="微软雅黑" w:hAnsi="微软雅黑"/>
          <w:sz w:val="18"/>
          <w:szCs w:val="18"/>
        </w:rPr>
        <w:t>Link State ID</w:t>
      </w:r>
      <w:r>
        <w:rPr>
          <w:rFonts w:ascii="微软雅黑" w:eastAsia="微软雅黑" w:hAnsi="微软雅黑" w:cs="微软雅黑" w:hint="eastAsia"/>
          <w:sz w:val="18"/>
          <w:szCs w:val="18"/>
        </w:rPr>
        <w:t>表示目的网络地址</w:t>
      </w:r>
    </w:p>
    <w:p w14:paraId="71BFD441" w14:textId="77777777" w:rsidR="009557CF" w:rsidRDefault="002E4047">
      <w:pPr>
        <w:pStyle w:val="1a"/>
        <w:numPr>
          <w:ilvl w:val="0"/>
          <w:numId w:val="154"/>
        </w:numPr>
        <w:ind w:firstLineChars="0"/>
        <w:rPr>
          <w:rFonts w:ascii="微软雅黑" w:eastAsia="微软雅黑" w:hAnsi="微软雅黑"/>
          <w:sz w:val="18"/>
          <w:szCs w:val="18"/>
        </w:rPr>
      </w:pPr>
      <w:r>
        <w:rPr>
          <w:rFonts w:ascii="微软雅黑" w:eastAsia="微软雅黑" w:hAnsi="微软雅黑"/>
          <w:sz w:val="18"/>
          <w:szCs w:val="18"/>
        </w:rPr>
        <w:t xml:space="preserve">Advertising Router </w:t>
      </w:r>
      <w:r>
        <w:rPr>
          <w:rFonts w:ascii="微软雅黑" w:eastAsia="微软雅黑" w:hAnsi="微软雅黑" w:cs="微软雅黑" w:hint="eastAsia"/>
          <w:sz w:val="18"/>
          <w:szCs w:val="18"/>
        </w:rPr>
        <w:t>表示</w:t>
      </w:r>
      <w:r>
        <w:rPr>
          <w:rFonts w:ascii="微软雅黑" w:eastAsia="微软雅黑" w:hAnsi="微软雅黑"/>
          <w:sz w:val="18"/>
          <w:szCs w:val="18"/>
        </w:rPr>
        <w:t xml:space="preserve">ASBR </w:t>
      </w:r>
      <w:r>
        <w:rPr>
          <w:rFonts w:ascii="微软雅黑" w:eastAsia="微软雅黑" w:hAnsi="微软雅黑" w:hint="eastAsia"/>
          <w:sz w:val="18"/>
          <w:szCs w:val="18"/>
          <w:lang w:eastAsia="zh-CN"/>
        </w:rPr>
        <w:t>的</w:t>
      </w:r>
      <w:r>
        <w:rPr>
          <w:rFonts w:ascii="微软雅黑" w:eastAsia="微软雅黑" w:hAnsi="微软雅黑"/>
          <w:sz w:val="18"/>
          <w:szCs w:val="18"/>
        </w:rPr>
        <w:t>Router ID</w:t>
      </w:r>
    </w:p>
    <w:p w14:paraId="673EA32B" w14:textId="77777777" w:rsidR="009557CF" w:rsidRDefault="002E4047">
      <w:pPr>
        <w:pStyle w:val="1a"/>
        <w:numPr>
          <w:ilvl w:val="0"/>
          <w:numId w:val="154"/>
        </w:numPr>
        <w:ind w:firstLineChars="0"/>
        <w:rPr>
          <w:rFonts w:ascii="微软雅黑" w:eastAsia="微软雅黑" w:hAnsi="微软雅黑"/>
          <w:sz w:val="18"/>
          <w:szCs w:val="18"/>
        </w:rPr>
      </w:pPr>
      <w:r>
        <w:rPr>
          <w:rFonts w:ascii="微软雅黑" w:eastAsia="微软雅黑" w:hAnsi="微软雅黑"/>
          <w:sz w:val="18"/>
          <w:szCs w:val="18"/>
        </w:rPr>
        <w:t>Net mask</w:t>
      </w:r>
      <w:r>
        <w:rPr>
          <w:rFonts w:ascii="微软雅黑" w:eastAsia="微软雅黑" w:hAnsi="微软雅黑" w:cs="微软雅黑" w:hint="eastAsia"/>
          <w:sz w:val="18"/>
          <w:szCs w:val="18"/>
        </w:rPr>
        <w:t>表示</w:t>
      </w:r>
      <w:r>
        <w:rPr>
          <w:rFonts w:ascii="微软雅黑" w:eastAsia="微软雅黑" w:hAnsi="微软雅黑" w:hint="eastAsia"/>
          <w:sz w:val="18"/>
          <w:szCs w:val="18"/>
          <w:lang w:eastAsia="zh-CN"/>
        </w:rPr>
        <w:t>目</w:t>
      </w:r>
      <w:r>
        <w:rPr>
          <w:rFonts w:ascii="微软雅黑" w:eastAsia="微软雅黑" w:hAnsi="微软雅黑" w:cs="微软雅黑" w:hint="eastAsia"/>
          <w:sz w:val="18"/>
          <w:szCs w:val="18"/>
        </w:rPr>
        <w:t>的网段的网络掩码</w:t>
      </w:r>
    </w:p>
    <w:p w14:paraId="690695A4" w14:textId="77777777" w:rsidR="009557CF" w:rsidRDefault="002E4047">
      <w:pPr>
        <w:pStyle w:val="1a"/>
        <w:numPr>
          <w:ilvl w:val="0"/>
          <w:numId w:val="154"/>
        </w:numPr>
        <w:ind w:firstLineChars="0"/>
        <w:rPr>
          <w:rFonts w:ascii="微软雅黑" w:eastAsia="微软雅黑" w:hAnsi="微软雅黑"/>
          <w:sz w:val="18"/>
          <w:szCs w:val="18"/>
        </w:rPr>
      </w:pPr>
      <w:r>
        <w:rPr>
          <w:rFonts w:ascii="微软雅黑" w:eastAsia="微软雅黑" w:hAnsi="微软雅黑"/>
          <w:sz w:val="18"/>
          <w:szCs w:val="18"/>
        </w:rPr>
        <w:t>Forwarding Address</w:t>
      </w:r>
      <w:r>
        <w:rPr>
          <w:rFonts w:ascii="微软雅黑" w:eastAsia="微软雅黑" w:hAnsi="微软雅黑" w:cs="微软雅黑" w:hint="eastAsia"/>
          <w:sz w:val="18"/>
          <w:szCs w:val="18"/>
        </w:rPr>
        <w:t>永远为</w:t>
      </w:r>
      <w:r>
        <w:rPr>
          <w:rFonts w:ascii="微软雅黑" w:eastAsia="微软雅黑" w:hAnsi="微软雅黑"/>
          <w:sz w:val="18"/>
          <w:szCs w:val="18"/>
        </w:rPr>
        <w:t>0.0.0.0</w:t>
      </w:r>
    </w:p>
    <w:p w14:paraId="3CA7996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04B5FD8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通常情况下，为</w:t>
      </w:r>
      <w:r>
        <w:rPr>
          <w:rFonts w:ascii="微软雅黑" w:eastAsia="微软雅黑" w:hAnsi="微软雅黑" w:hint="eastAsia"/>
          <w:color w:val="FF0000"/>
          <w:sz w:val="18"/>
          <w:szCs w:val="18"/>
          <w:lang w:eastAsia="zh-CN"/>
        </w:rPr>
        <w:t>0.0.0.0</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但如果引入到</w:t>
      </w:r>
      <w:r>
        <w:rPr>
          <w:rFonts w:ascii="微软雅黑" w:eastAsia="微软雅黑" w:hAnsi="微软雅黑" w:hint="eastAsia"/>
          <w:color w:val="FF0000"/>
          <w:sz w:val="18"/>
          <w:szCs w:val="18"/>
          <w:lang w:eastAsia="zh-CN"/>
        </w:rPr>
        <w:t>OSPF</w:t>
      </w:r>
      <w:r>
        <w:rPr>
          <w:rFonts w:ascii="微软雅黑" w:eastAsia="微软雅黑" w:hAnsi="微软雅黑" w:hint="eastAsia"/>
          <w:color w:val="FF0000"/>
          <w:sz w:val="18"/>
          <w:szCs w:val="18"/>
          <w:lang w:eastAsia="zh-CN"/>
        </w:rPr>
        <w:t>中</w:t>
      </w:r>
      <w:r>
        <w:rPr>
          <w:rFonts w:ascii="微软雅黑" w:eastAsia="微软雅黑" w:hAnsi="微软雅黑"/>
          <w:color w:val="FF0000"/>
          <w:sz w:val="18"/>
          <w:szCs w:val="18"/>
          <w:lang w:eastAsia="zh-CN"/>
        </w:rPr>
        <w:t>的外部路由的下一跳在一个</w:t>
      </w:r>
      <w:r>
        <w:rPr>
          <w:rFonts w:ascii="微软雅黑" w:eastAsia="微软雅黑" w:hAnsi="微软雅黑" w:hint="eastAsia"/>
          <w:color w:val="FF0000"/>
          <w:sz w:val="18"/>
          <w:szCs w:val="18"/>
          <w:lang w:eastAsia="zh-CN"/>
        </w:rPr>
        <w:t>OSPF</w:t>
      </w:r>
      <w:r>
        <w:rPr>
          <w:rFonts w:ascii="微软雅黑" w:eastAsia="微软雅黑" w:hAnsi="微软雅黑" w:hint="eastAsia"/>
          <w:color w:val="FF0000"/>
          <w:sz w:val="18"/>
          <w:szCs w:val="18"/>
          <w:lang w:eastAsia="zh-CN"/>
        </w:rPr>
        <w:t>路由域内</w:t>
      </w:r>
      <w:r>
        <w:rPr>
          <w:rFonts w:ascii="微软雅黑" w:eastAsia="微软雅黑" w:hAnsi="微软雅黑"/>
          <w:color w:val="FF0000"/>
          <w:sz w:val="18"/>
          <w:szCs w:val="18"/>
          <w:lang w:eastAsia="zh-CN"/>
        </w:rPr>
        <w:t>，则应当设置为</w:t>
      </w:r>
      <w:r>
        <w:rPr>
          <w:rFonts w:ascii="微软雅黑" w:eastAsia="微软雅黑" w:hAnsi="微软雅黑" w:hint="eastAsia"/>
          <w:color w:val="FF0000"/>
          <w:sz w:val="18"/>
          <w:szCs w:val="18"/>
          <w:lang w:eastAsia="zh-CN"/>
        </w:rPr>
        <w:t>ASBR</w:t>
      </w:r>
      <w:r>
        <w:rPr>
          <w:rFonts w:ascii="微软雅黑" w:eastAsia="微软雅黑" w:hAnsi="微软雅黑" w:hint="eastAsia"/>
          <w:color w:val="FF0000"/>
          <w:sz w:val="18"/>
          <w:szCs w:val="18"/>
          <w:lang w:eastAsia="zh-CN"/>
        </w:rPr>
        <w:t>路由表</w:t>
      </w:r>
      <w:r>
        <w:rPr>
          <w:rFonts w:ascii="微软雅黑" w:eastAsia="微软雅黑" w:hAnsi="微软雅黑"/>
          <w:color w:val="FF0000"/>
          <w:sz w:val="18"/>
          <w:szCs w:val="18"/>
          <w:lang w:eastAsia="zh-CN"/>
        </w:rPr>
        <w:t>中该路由的下一跳。</w:t>
      </w:r>
    </w:p>
    <w:p w14:paraId="54CC2BD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w:t>
      </w:r>
      <w:r>
        <w:rPr>
          <w:rFonts w:ascii="微软雅黑" w:eastAsia="微软雅黑" w:hAnsi="微软雅黑" w:cs="微软雅黑"/>
          <w:sz w:val="18"/>
          <w:szCs w:val="18"/>
          <w:lang w:eastAsia="zh-CN"/>
        </w:rPr>
        <w:t>哪</w:t>
      </w:r>
      <w:r>
        <w:rPr>
          <w:rFonts w:ascii="微软雅黑" w:eastAsia="微软雅黑" w:hAnsi="微软雅黑" w:cs="微软雅黑" w:hint="eastAsia"/>
          <w:sz w:val="18"/>
          <w:szCs w:val="18"/>
          <w:lang w:eastAsia="zh-CN"/>
        </w:rPr>
        <w:t>类</w:t>
      </w:r>
      <w:r>
        <w:rPr>
          <w:rFonts w:ascii="微软雅黑" w:eastAsia="微软雅黑" w:hAnsi="微软雅黑"/>
          <w:sz w:val="18"/>
          <w:szCs w:val="18"/>
          <w:lang w:eastAsia="zh-CN"/>
        </w:rPr>
        <w:t>LSA</w:t>
      </w:r>
      <w:r>
        <w:rPr>
          <w:rFonts w:ascii="微软雅黑" w:eastAsia="微软雅黑" w:hAnsi="微软雅黑" w:cs="微软雅黑" w:hint="eastAsia"/>
          <w:sz w:val="18"/>
          <w:szCs w:val="18"/>
          <w:lang w:eastAsia="zh-CN"/>
        </w:rPr>
        <w:t>可以携带外部路由的</w:t>
      </w:r>
      <w:r>
        <w:rPr>
          <w:rFonts w:ascii="微软雅黑" w:eastAsia="微软雅黑" w:hAnsi="微软雅黑"/>
          <w:sz w:val="18"/>
          <w:szCs w:val="18"/>
          <w:lang w:eastAsia="zh-CN"/>
        </w:rPr>
        <w:t>TAG</w:t>
      </w:r>
      <w:r>
        <w:rPr>
          <w:rFonts w:ascii="微软雅黑" w:eastAsia="微软雅黑" w:hAnsi="微软雅黑" w:cs="微软雅黑" w:hint="eastAsia"/>
          <w:sz w:val="18"/>
          <w:szCs w:val="18"/>
          <w:lang w:eastAsia="zh-CN"/>
        </w:rPr>
        <w:t>标签</w:t>
      </w:r>
      <w:r>
        <w:rPr>
          <w:rFonts w:ascii="微软雅黑" w:eastAsia="微软雅黑" w:hAnsi="微软雅黑" w:hint="eastAsia"/>
          <w:sz w:val="18"/>
          <w:szCs w:val="18"/>
          <w:lang w:eastAsia="zh-CN"/>
        </w:rPr>
        <w:t>信</w:t>
      </w:r>
      <w:r>
        <w:rPr>
          <w:rFonts w:ascii="微软雅黑" w:eastAsia="微软雅黑" w:hAnsi="微软雅黑" w:cs="微软雅黑" w:hint="eastAsia"/>
          <w:sz w:val="18"/>
          <w:szCs w:val="18"/>
          <w:lang w:eastAsia="zh-CN"/>
        </w:rPr>
        <w:t>息？</w:t>
      </w:r>
    </w:p>
    <w:p w14:paraId="37B9A97F" w14:textId="77777777" w:rsidR="009557CF" w:rsidRDefault="002E4047">
      <w:pPr>
        <w:pStyle w:val="1a"/>
        <w:numPr>
          <w:ilvl w:val="0"/>
          <w:numId w:val="155"/>
        </w:numPr>
        <w:ind w:firstLineChars="0"/>
        <w:rPr>
          <w:rFonts w:ascii="微软雅黑" w:eastAsia="微软雅黑" w:hAnsi="微软雅黑"/>
          <w:sz w:val="18"/>
          <w:szCs w:val="18"/>
        </w:rPr>
      </w:pPr>
      <w:r>
        <w:rPr>
          <w:rFonts w:ascii="微软雅黑" w:eastAsia="微软雅黑" w:hAnsi="微软雅黑"/>
          <w:sz w:val="18"/>
          <w:szCs w:val="18"/>
        </w:rPr>
        <w:t>LSA5</w:t>
      </w:r>
    </w:p>
    <w:p w14:paraId="68A84C4B" w14:textId="77777777" w:rsidR="009557CF" w:rsidRDefault="002E4047">
      <w:pPr>
        <w:pStyle w:val="1a"/>
        <w:numPr>
          <w:ilvl w:val="0"/>
          <w:numId w:val="155"/>
        </w:numPr>
        <w:ind w:firstLineChars="0"/>
        <w:rPr>
          <w:rFonts w:ascii="微软雅黑" w:eastAsia="微软雅黑" w:hAnsi="微软雅黑"/>
          <w:sz w:val="18"/>
          <w:szCs w:val="18"/>
        </w:rPr>
      </w:pPr>
      <w:r>
        <w:rPr>
          <w:rFonts w:ascii="微软雅黑" w:eastAsia="微软雅黑" w:hAnsi="微软雅黑"/>
          <w:sz w:val="18"/>
          <w:szCs w:val="18"/>
        </w:rPr>
        <w:t>LSA4</w:t>
      </w:r>
    </w:p>
    <w:p w14:paraId="1B83CD50" w14:textId="77777777" w:rsidR="009557CF" w:rsidRDefault="002E4047">
      <w:pPr>
        <w:pStyle w:val="1a"/>
        <w:numPr>
          <w:ilvl w:val="0"/>
          <w:numId w:val="155"/>
        </w:numPr>
        <w:ind w:firstLineChars="0"/>
        <w:rPr>
          <w:rFonts w:ascii="微软雅黑" w:eastAsia="微软雅黑" w:hAnsi="微软雅黑"/>
          <w:sz w:val="18"/>
          <w:szCs w:val="18"/>
        </w:rPr>
      </w:pPr>
      <w:r>
        <w:rPr>
          <w:rFonts w:ascii="微软雅黑" w:eastAsia="微软雅黑" w:hAnsi="微软雅黑"/>
          <w:sz w:val="18"/>
          <w:szCs w:val="18"/>
        </w:rPr>
        <w:t>LSA3</w:t>
      </w:r>
    </w:p>
    <w:p w14:paraId="2A683767" w14:textId="77777777" w:rsidR="009557CF" w:rsidRDefault="002E4047">
      <w:pPr>
        <w:pStyle w:val="1a"/>
        <w:numPr>
          <w:ilvl w:val="0"/>
          <w:numId w:val="155"/>
        </w:numPr>
        <w:ind w:firstLineChars="0"/>
        <w:rPr>
          <w:rFonts w:ascii="微软雅黑" w:eastAsia="微软雅黑" w:hAnsi="微软雅黑"/>
          <w:sz w:val="18"/>
          <w:szCs w:val="18"/>
        </w:rPr>
      </w:pPr>
      <w:r>
        <w:rPr>
          <w:rFonts w:ascii="微软雅黑" w:eastAsia="微软雅黑" w:hAnsi="微软雅黑"/>
          <w:sz w:val="18"/>
          <w:szCs w:val="18"/>
        </w:rPr>
        <w:t>LSA2</w:t>
      </w:r>
    </w:p>
    <w:p w14:paraId="7B222CE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692091F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：外部路由</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AS-</w:t>
      </w:r>
      <w:r>
        <w:rPr>
          <w:rFonts w:ascii="微软雅黑" w:eastAsia="微软雅黑" w:hAnsi="微软雅黑"/>
          <w:color w:val="FF0000"/>
          <w:sz w:val="18"/>
          <w:szCs w:val="18"/>
          <w:lang w:eastAsia="zh-CN"/>
        </w:rPr>
        <w:t>external-LSA</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type5</w:t>
      </w:r>
      <w:r>
        <w:rPr>
          <w:rFonts w:ascii="微软雅黑" w:eastAsia="微软雅黑" w:hAnsi="微软雅黑"/>
          <w:color w:val="FF0000"/>
          <w:sz w:val="18"/>
          <w:szCs w:val="18"/>
          <w:lang w:eastAsia="zh-CN"/>
        </w:rPr>
        <w:t>）信息可以携带一个</w:t>
      </w:r>
      <w:r>
        <w:rPr>
          <w:rFonts w:ascii="微软雅黑" w:eastAsia="微软雅黑" w:hAnsi="微软雅黑"/>
          <w:color w:val="FF0000"/>
          <w:sz w:val="18"/>
          <w:szCs w:val="18"/>
          <w:lang w:eastAsia="zh-CN"/>
        </w:rPr>
        <w:t>tag</w:t>
      </w:r>
      <w:r>
        <w:rPr>
          <w:rFonts w:ascii="微软雅黑" w:eastAsia="微软雅黑" w:hAnsi="微软雅黑"/>
          <w:color w:val="FF0000"/>
          <w:sz w:val="18"/>
          <w:szCs w:val="18"/>
          <w:lang w:eastAsia="zh-CN"/>
        </w:rPr>
        <w:t>标签，用于传递该路由的附加信息。</w:t>
      </w:r>
    </w:p>
    <w:p w14:paraId="218DD0F6"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下面关于</w:t>
      </w:r>
      <w:r>
        <w:rPr>
          <w:rFonts w:ascii="微软雅黑" w:eastAsia="微软雅黑" w:hAnsi="微软雅黑"/>
          <w:sz w:val="18"/>
          <w:szCs w:val="18"/>
        </w:rPr>
        <w:t>NSSA-LSA</w:t>
      </w:r>
      <w:r>
        <w:rPr>
          <w:rFonts w:ascii="微软雅黑" w:eastAsia="微软雅黑" w:hAnsi="微软雅黑" w:cs="微软雅黑" w:hint="eastAsia"/>
          <w:sz w:val="18"/>
          <w:szCs w:val="18"/>
        </w:rPr>
        <w:t>的</w:t>
      </w:r>
      <w:r>
        <w:rPr>
          <w:rFonts w:ascii="微软雅黑" w:eastAsia="微软雅黑" w:hAnsi="微软雅黑"/>
          <w:sz w:val="18"/>
          <w:szCs w:val="18"/>
        </w:rPr>
        <w:t>Forwarding Address</w:t>
      </w:r>
      <w:r>
        <w:rPr>
          <w:rFonts w:ascii="微软雅黑" w:eastAsia="微软雅黑" w:hAnsi="微软雅黑" w:cs="微软雅黑" w:hint="eastAsia"/>
          <w:sz w:val="18"/>
          <w:szCs w:val="18"/>
        </w:rPr>
        <w:t>描述错误的是</w:t>
      </w:r>
    </w:p>
    <w:p w14:paraId="5896215E" w14:textId="77777777" w:rsidR="009557CF" w:rsidRDefault="002E4047">
      <w:pPr>
        <w:pStyle w:val="1a"/>
        <w:numPr>
          <w:ilvl w:val="0"/>
          <w:numId w:val="156"/>
        </w:numPr>
        <w:ind w:firstLineChars="0"/>
        <w:rPr>
          <w:rFonts w:ascii="微软雅黑" w:eastAsia="微软雅黑" w:hAnsi="微软雅黑"/>
          <w:sz w:val="18"/>
          <w:szCs w:val="18"/>
        </w:rPr>
      </w:pPr>
      <w:r>
        <w:rPr>
          <w:rFonts w:ascii="微软雅黑" w:eastAsia="微软雅黑" w:hAnsi="微软雅黑" w:cs="微软雅黑" w:hint="eastAsia"/>
          <w:sz w:val="18"/>
          <w:szCs w:val="18"/>
        </w:rPr>
        <w:t>如果</w:t>
      </w:r>
      <w:r>
        <w:rPr>
          <w:rFonts w:ascii="微软雅黑" w:eastAsia="微软雅黑" w:hAnsi="微软雅黑"/>
          <w:sz w:val="18"/>
          <w:szCs w:val="18"/>
        </w:rPr>
        <w:t>Options</w:t>
      </w:r>
      <w:r>
        <w:rPr>
          <w:rFonts w:ascii="微软雅黑" w:eastAsia="微软雅黑" w:hAnsi="微软雅黑" w:cs="微软雅黑" w:hint="eastAsia"/>
          <w:sz w:val="18"/>
          <w:szCs w:val="18"/>
        </w:rPr>
        <w:t>字段</w:t>
      </w:r>
      <w:r>
        <w:rPr>
          <w:rFonts w:ascii="微软雅黑" w:eastAsia="微软雅黑" w:hAnsi="微软雅黑"/>
          <w:sz w:val="18"/>
          <w:szCs w:val="18"/>
        </w:rPr>
        <w:t>显示</w:t>
      </w:r>
      <w:r>
        <w:rPr>
          <w:rFonts w:ascii="微软雅黑" w:eastAsia="微软雅黑" w:hAnsi="微软雅黑" w:cs="微软雅黑" w:hint="eastAsia"/>
          <w:sz w:val="18"/>
          <w:szCs w:val="18"/>
        </w:rPr>
        <w:t>此</w:t>
      </w:r>
      <w:r>
        <w:rPr>
          <w:rFonts w:ascii="微软雅黑" w:eastAsia="微软雅黑" w:hAnsi="微软雅黑"/>
          <w:sz w:val="18"/>
          <w:szCs w:val="18"/>
        </w:rPr>
        <w:t>LSA</w:t>
      </w:r>
      <w:r>
        <w:rPr>
          <w:rFonts w:ascii="微软雅黑" w:eastAsia="微软雅黑" w:hAnsi="微软雅黑" w:cs="微软雅黑" w:hint="eastAsia"/>
          <w:sz w:val="18"/>
          <w:szCs w:val="18"/>
        </w:rPr>
        <w:t>不可以被转换成第五类</w:t>
      </w:r>
      <w:r>
        <w:rPr>
          <w:rFonts w:ascii="微软雅黑" w:eastAsia="微软雅黑" w:hAnsi="微软雅黑"/>
          <w:sz w:val="18"/>
          <w:szCs w:val="18"/>
        </w:rPr>
        <w:t>LSA</w:t>
      </w:r>
      <w:r>
        <w:rPr>
          <w:rFonts w:ascii="微软雅黑" w:eastAsia="微软雅黑" w:hAnsi="微软雅黑" w:cs="微软雅黑" w:hint="eastAsia"/>
          <w:sz w:val="18"/>
          <w:szCs w:val="18"/>
        </w:rPr>
        <w:t>，则</w:t>
      </w:r>
      <w:r>
        <w:rPr>
          <w:rFonts w:ascii="微软雅黑" w:eastAsia="微软雅黑" w:hAnsi="微软雅黑"/>
          <w:sz w:val="18"/>
          <w:szCs w:val="18"/>
        </w:rPr>
        <w:t>Forwarding Address</w:t>
      </w:r>
      <w:r>
        <w:rPr>
          <w:rFonts w:ascii="微软雅黑" w:eastAsia="微软雅黑" w:hAnsi="微软雅黑" w:cs="微软雅黑" w:hint="eastAsia"/>
          <w:sz w:val="18"/>
          <w:szCs w:val="18"/>
        </w:rPr>
        <w:t>可以被</w:t>
      </w:r>
      <w:r>
        <w:rPr>
          <w:rFonts w:ascii="微软雅黑" w:eastAsia="微软雅黑" w:hAnsi="微软雅黑" w:cs="微软雅黑" w:hint="eastAsia"/>
          <w:sz w:val="18"/>
          <w:szCs w:val="18"/>
          <w:lang w:eastAsia="zh-CN"/>
        </w:rPr>
        <w:t>设置</w:t>
      </w:r>
      <w:r>
        <w:rPr>
          <w:rFonts w:ascii="微软雅黑" w:eastAsia="微软雅黑" w:hAnsi="微软雅黑" w:cs="微软雅黑" w:hint="eastAsia"/>
          <w:sz w:val="18"/>
          <w:szCs w:val="18"/>
        </w:rPr>
        <w:t>为</w:t>
      </w:r>
      <w:r>
        <w:rPr>
          <w:rFonts w:ascii="微软雅黑" w:eastAsia="微软雅黑" w:hAnsi="微软雅黑"/>
          <w:sz w:val="18"/>
          <w:szCs w:val="18"/>
        </w:rPr>
        <w:t>0.0.0.0</w:t>
      </w:r>
    </w:p>
    <w:p w14:paraId="128AEF3D" w14:textId="77777777" w:rsidR="009557CF" w:rsidRDefault="002E4047">
      <w:pPr>
        <w:pStyle w:val="1a"/>
        <w:numPr>
          <w:ilvl w:val="0"/>
          <w:numId w:val="156"/>
        </w:numPr>
        <w:ind w:firstLineChars="0"/>
        <w:rPr>
          <w:rFonts w:ascii="微软雅黑" w:eastAsia="微软雅黑" w:hAnsi="微软雅黑"/>
          <w:sz w:val="18"/>
          <w:szCs w:val="18"/>
        </w:rPr>
      </w:pPr>
      <w:r>
        <w:rPr>
          <w:rFonts w:ascii="微软雅黑" w:eastAsia="微软雅黑" w:hAnsi="微软雅黑" w:cs="微软雅黑" w:hint="eastAsia"/>
          <w:sz w:val="18"/>
          <w:szCs w:val="18"/>
        </w:rPr>
        <w:t>如果</w:t>
      </w:r>
      <w:r>
        <w:rPr>
          <w:rFonts w:ascii="微软雅黑" w:eastAsia="微软雅黑" w:hAnsi="微软雅黑"/>
          <w:sz w:val="18"/>
          <w:szCs w:val="18"/>
        </w:rPr>
        <w:t>Options</w:t>
      </w:r>
      <w:r>
        <w:rPr>
          <w:rFonts w:ascii="微软雅黑" w:eastAsia="微软雅黑" w:hAnsi="微软雅黑" w:cs="微软雅黑" w:hint="eastAsia"/>
          <w:sz w:val="18"/>
          <w:szCs w:val="18"/>
        </w:rPr>
        <w:t>字段</w:t>
      </w:r>
      <w:r>
        <w:rPr>
          <w:rFonts w:ascii="微软雅黑" w:eastAsia="微软雅黑" w:hAnsi="微软雅黑"/>
          <w:sz w:val="18"/>
          <w:szCs w:val="18"/>
        </w:rPr>
        <w:t>显示</w:t>
      </w:r>
      <w:r>
        <w:rPr>
          <w:rFonts w:ascii="微软雅黑" w:eastAsia="微软雅黑" w:hAnsi="微软雅黑" w:cs="微软雅黑" w:hint="eastAsia"/>
          <w:sz w:val="18"/>
          <w:szCs w:val="18"/>
        </w:rPr>
        <w:t>此</w:t>
      </w:r>
      <w:r>
        <w:rPr>
          <w:rFonts w:ascii="微软雅黑" w:eastAsia="微软雅黑" w:hAnsi="微软雅黑"/>
          <w:sz w:val="18"/>
          <w:szCs w:val="18"/>
        </w:rPr>
        <w:t>LSA</w:t>
      </w:r>
      <w:r>
        <w:rPr>
          <w:rFonts w:ascii="微软雅黑" w:eastAsia="微软雅黑" w:hAnsi="微软雅黑" w:cs="微软雅黑" w:hint="eastAsia"/>
          <w:sz w:val="18"/>
          <w:szCs w:val="18"/>
        </w:rPr>
        <w:t>可以被转换成笫五类</w:t>
      </w:r>
      <w:r>
        <w:rPr>
          <w:rFonts w:ascii="微软雅黑" w:eastAsia="微软雅黑" w:hAnsi="微软雅黑"/>
          <w:sz w:val="18"/>
          <w:szCs w:val="18"/>
        </w:rPr>
        <w:t>LSA</w:t>
      </w:r>
      <w:r>
        <w:rPr>
          <w:rFonts w:ascii="微软雅黑" w:eastAsia="微软雅黑" w:hAnsi="微软雅黑" w:cs="微软雅黑" w:hint="eastAsia"/>
          <w:sz w:val="18"/>
          <w:szCs w:val="18"/>
        </w:rPr>
        <w:t>，则</w:t>
      </w:r>
      <w:r>
        <w:rPr>
          <w:rFonts w:ascii="微软雅黑" w:eastAsia="微软雅黑" w:hAnsi="微软雅黑"/>
          <w:sz w:val="18"/>
          <w:szCs w:val="18"/>
        </w:rPr>
        <w:t>Forwarding Address</w:t>
      </w:r>
      <w:r>
        <w:rPr>
          <w:rFonts w:ascii="微软雅黑" w:eastAsia="微软雅黑" w:hAnsi="微软雅黑" w:cs="微软雅黑" w:hint="eastAsia"/>
          <w:sz w:val="18"/>
          <w:szCs w:val="18"/>
        </w:rPr>
        <w:t>不能被</w:t>
      </w:r>
      <w:r>
        <w:rPr>
          <w:rFonts w:ascii="微软雅黑" w:eastAsia="微软雅黑" w:hAnsi="微软雅黑" w:cs="微软雅黑" w:hint="eastAsia"/>
          <w:sz w:val="18"/>
          <w:szCs w:val="18"/>
          <w:lang w:eastAsia="zh-CN"/>
        </w:rPr>
        <w:t>设置</w:t>
      </w:r>
      <w:r>
        <w:rPr>
          <w:rFonts w:ascii="微软雅黑" w:eastAsia="微软雅黑" w:hAnsi="微软雅黑"/>
          <w:sz w:val="18"/>
          <w:szCs w:val="18"/>
        </w:rPr>
        <w:t>0.0.0.0</w:t>
      </w:r>
    </w:p>
    <w:p w14:paraId="7708B3B3" w14:textId="77777777" w:rsidR="009557CF" w:rsidRDefault="002E4047">
      <w:pPr>
        <w:pStyle w:val="1a"/>
        <w:numPr>
          <w:ilvl w:val="0"/>
          <w:numId w:val="156"/>
        </w:numPr>
        <w:ind w:firstLineChars="0"/>
        <w:rPr>
          <w:rFonts w:ascii="微软雅黑" w:eastAsia="微软雅黑" w:hAnsi="微软雅黑"/>
          <w:sz w:val="18"/>
          <w:szCs w:val="18"/>
        </w:rPr>
      </w:pPr>
      <w:r>
        <w:rPr>
          <w:rFonts w:ascii="微软雅黑" w:eastAsia="微软雅黑" w:hAnsi="微软雅黑" w:cs="微软雅黑" w:hint="eastAsia"/>
          <w:sz w:val="18"/>
          <w:szCs w:val="18"/>
        </w:rPr>
        <w:t>如果所引入外部路由的</w:t>
      </w:r>
      <w:r>
        <w:rPr>
          <w:rFonts w:ascii="微软雅黑" w:eastAsia="微软雅黑" w:hAnsi="微软雅黑" w:cs="微软雅黑" w:hint="eastAsia"/>
          <w:sz w:val="18"/>
          <w:szCs w:val="18"/>
          <w:lang w:eastAsia="zh-CN"/>
        </w:rPr>
        <w:t>下一跳</w:t>
      </w:r>
      <w:r>
        <w:rPr>
          <w:rFonts w:ascii="微软雅黑" w:eastAsia="微软雅黑" w:hAnsi="微软雅黑" w:cs="微软雅黑" w:hint="eastAsia"/>
          <w:sz w:val="18"/>
          <w:szCs w:val="18"/>
        </w:rPr>
        <w:t>在</w:t>
      </w:r>
      <w:r>
        <w:rPr>
          <w:rFonts w:ascii="微软雅黑" w:eastAsia="微软雅黑" w:hAnsi="微软雅黑"/>
          <w:sz w:val="18"/>
          <w:szCs w:val="18"/>
        </w:rPr>
        <w:t>OSPF</w:t>
      </w:r>
      <w:r>
        <w:rPr>
          <w:rFonts w:ascii="微软雅黑" w:eastAsia="微软雅黑" w:hAnsi="微软雅黑" w:cs="微软雅黑" w:hint="eastAsia"/>
          <w:sz w:val="18"/>
          <w:szCs w:val="18"/>
        </w:rPr>
        <w:t>路由域内</w:t>
      </w:r>
      <w:r>
        <w:rPr>
          <w:rFonts w:ascii="微软雅黑" w:eastAsia="微软雅黑" w:hAnsi="微软雅黑"/>
          <w:sz w:val="18"/>
          <w:szCs w:val="18"/>
        </w:rPr>
        <w:t>，</w:t>
      </w:r>
      <w:r>
        <w:rPr>
          <w:rFonts w:ascii="微软雅黑" w:eastAsia="微软雅黑" w:hAnsi="微软雅黑" w:cs="微软雅黑" w:hint="eastAsia"/>
          <w:sz w:val="18"/>
          <w:szCs w:val="18"/>
        </w:rPr>
        <w:t>则</w:t>
      </w:r>
      <w:r>
        <w:rPr>
          <w:rFonts w:ascii="微软雅黑" w:eastAsia="微软雅黑" w:hAnsi="微软雅黑"/>
          <w:sz w:val="18"/>
          <w:szCs w:val="18"/>
        </w:rPr>
        <w:t>Forwarding Address</w:t>
      </w:r>
      <w:r>
        <w:rPr>
          <w:rFonts w:ascii="微软雅黑" w:eastAsia="微软雅黑" w:hAnsi="微软雅黑" w:cs="微软雅黑" w:hint="eastAsia"/>
          <w:sz w:val="18"/>
          <w:szCs w:val="18"/>
          <w:lang w:eastAsia="zh-CN"/>
        </w:rPr>
        <w:t>直接设置</w:t>
      </w:r>
      <w:r>
        <w:rPr>
          <w:rFonts w:ascii="微软雅黑" w:eastAsia="微软雅黑" w:hAnsi="微软雅黑" w:cs="微软雅黑" w:hint="eastAsia"/>
          <w:sz w:val="18"/>
          <w:szCs w:val="18"/>
        </w:rPr>
        <w:t>为所引入外部路由的</w:t>
      </w:r>
      <w:r>
        <w:rPr>
          <w:rFonts w:ascii="微软雅黑" w:eastAsia="微软雅黑" w:hAnsi="微软雅黑" w:hint="eastAsia"/>
          <w:sz w:val="18"/>
          <w:szCs w:val="18"/>
          <w:lang w:eastAsia="zh-CN"/>
        </w:rPr>
        <w:t>下</w:t>
      </w:r>
      <w:r>
        <w:rPr>
          <w:rFonts w:ascii="微软雅黑" w:eastAsia="微软雅黑" w:hAnsi="微软雅黑" w:cs="微软雅黑" w:hint="eastAsia"/>
          <w:sz w:val="18"/>
          <w:szCs w:val="18"/>
        </w:rPr>
        <w:t>一眺</w:t>
      </w:r>
    </w:p>
    <w:p w14:paraId="23E2D13E" w14:textId="77777777" w:rsidR="009557CF" w:rsidRDefault="002E4047">
      <w:pPr>
        <w:pStyle w:val="1a"/>
        <w:numPr>
          <w:ilvl w:val="0"/>
          <w:numId w:val="156"/>
        </w:numPr>
        <w:ind w:firstLineChars="0"/>
        <w:rPr>
          <w:rFonts w:ascii="微软雅黑" w:eastAsia="微软雅黑" w:hAnsi="微软雅黑"/>
          <w:sz w:val="18"/>
          <w:szCs w:val="18"/>
        </w:rPr>
      </w:pPr>
      <w:r>
        <w:rPr>
          <w:rFonts w:ascii="微软雅黑" w:eastAsia="微软雅黑" w:hAnsi="微软雅黑" w:cs="微软雅黑" w:hint="eastAsia"/>
          <w:sz w:val="18"/>
          <w:szCs w:val="18"/>
        </w:rPr>
        <w:t>如果所引入外部路由的</w:t>
      </w:r>
      <w:r>
        <w:rPr>
          <w:rFonts w:ascii="微软雅黑" w:eastAsia="微软雅黑" w:hAnsi="微软雅黑" w:cs="微软雅黑" w:hint="eastAsia"/>
          <w:sz w:val="18"/>
          <w:szCs w:val="18"/>
          <w:lang w:eastAsia="zh-CN"/>
        </w:rPr>
        <w:t>下一跳</w:t>
      </w:r>
      <w:r>
        <w:rPr>
          <w:rFonts w:ascii="微软雅黑" w:eastAsia="微软雅黑" w:hAnsi="微软雅黑" w:cs="微软雅黑" w:hint="eastAsia"/>
          <w:sz w:val="18"/>
          <w:szCs w:val="18"/>
        </w:rPr>
        <w:t>不在</w:t>
      </w:r>
      <w:r>
        <w:rPr>
          <w:rFonts w:ascii="微软雅黑" w:eastAsia="微软雅黑" w:hAnsi="微软雅黑"/>
          <w:sz w:val="18"/>
          <w:szCs w:val="18"/>
        </w:rPr>
        <w:t>OSPF</w:t>
      </w:r>
      <w:r>
        <w:rPr>
          <w:rFonts w:ascii="微软雅黑" w:eastAsia="微软雅黑" w:hAnsi="微软雅黑" w:cs="微软雅黑" w:hint="eastAsia"/>
          <w:sz w:val="18"/>
          <w:szCs w:val="18"/>
        </w:rPr>
        <w:t>路由域内，则</w:t>
      </w:r>
      <w:r>
        <w:rPr>
          <w:rFonts w:ascii="微软雅黑" w:eastAsia="微软雅黑" w:hAnsi="微软雅黑"/>
          <w:sz w:val="18"/>
          <w:szCs w:val="18"/>
        </w:rPr>
        <w:t>Forwarding Address</w:t>
      </w:r>
      <w:r>
        <w:rPr>
          <w:rFonts w:ascii="微软雅黑" w:eastAsia="微软雅黑" w:hAnsi="微软雅黑" w:cs="微软雅黑" w:hint="eastAsia"/>
          <w:sz w:val="18"/>
          <w:szCs w:val="18"/>
          <w:lang w:eastAsia="zh-CN"/>
        </w:rPr>
        <w:t>设置</w:t>
      </w:r>
      <w:r>
        <w:rPr>
          <w:rFonts w:ascii="微软雅黑" w:eastAsia="微软雅黑" w:hAnsi="微软雅黑" w:cs="微软雅黑" w:hint="eastAsia"/>
          <w:sz w:val="18"/>
          <w:szCs w:val="18"/>
        </w:rPr>
        <w:t>为该</w:t>
      </w:r>
      <w:r>
        <w:rPr>
          <w:rFonts w:ascii="微软雅黑" w:eastAsia="微软雅黑" w:hAnsi="微软雅黑"/>
          <w:sz w:val="18"/>
          <w:szCs w:val="18"/>
        </w:rPr>
        <w:t>ASBR</w:t>
      </w:r>
      <w:r>
        <w:rPr>
          <w:rFonts w:ascii="微软雅黑" w:eastAsia="微软雅黑" w:hAnsi="微软雅黑" w:cs="微软雅黑" w:hint="eastAsia"/>
          <w:sz w:val="18"/>
          <w:szCs w:val="18"/>
        </w:rPr>
        <w:t>上</w:t>
      </w:r>
      <w:r>
        <w:rPr>
          <w:rFonts w:ascii="微软雅黑" w:eastAsia="微软雅黑" w:hAnsi="微软雅黑" w:cs="微软雅黑" w:hint="eastAsia"/>
          <w:sz w:val="18"/>
          <w:szCs w:val="18"/>
          <w:lang w:eastAsia="zh-CN"/>
        </w:rPr>
        <w:t>某</w:t>
      </w:r>
      <w:r>
        <w:rPr>
          <w:rFonts w:ascii="微软雅黑" w:eastAsia="微软雅黑" w:hAnsi="微软雅黑" w:cs="微软雅黑" w:hint="eastAsia"/>
          <w:sz w:val="18"/>
          <w:szCs w:val="18"/>
        </w:rPr>
        <w:t>个</w:t>
      </w:r>
      <w:r>
        <w:rPr>
          <w:rFonts w:ascii="微软雅黑" w:eastAsia="微软雅黑" w:hAnsi="微软雅黑"/>
          <w:sz w:val="18"/>
          <w:szCs w:val="18"/>
        </w:rPr>
        <w:t xml:space="preserve"> OSPF</w:t>
      </w:r>
      <w:r>
        <w:rPr>
          <w:rFonts w:ascii="微软雅黑" w:eastAsia="微软雅黑" w:hAnsi="微软雅黑" w:cs="微软雅黑" w:hint="eastAsia"/>
          <w:sz w:val="18"/>
          <w:szCs w:val="18"/>
        </w:rPr>
        <w:t>路由域内</w:t>
      </w:r>
      <w:r>
        <w:rPr>
          <w:rFonts w:ascii="微软雅黑" w:eastAsia="微软雅黑" w:hAnsi="微软雅黑" w:cs="微软雅黑" w:hint="eastAsia"/>
          <w:sz w:val="18"/>
          <w:szCs w:val="18"/>
          <w:lang w:eastAsia="zh-CN"/>
        </w:rPr>
        <w:t>的是</w:t>
      </w:r>
      <w:r>
        <w:rPr>
          <w:rFonts w:ascii="微软雅黑" w:eastAsia="微软雅黑" w:hAnsi="微软雅黑"/>
          <w:sz w:val="18"/>
          <w:szCs w:val="18"/>
        </w:rPr>
        <w:t>tub</w:t>
      </w:r>
      <w:r>
        <w:rPr>
          <w:rFonts w:ascii="微软雅黑" w:eastAsia="微软雅黑" w:hAnsi="微软雅黑" w:cs="微软雅黑" w:hint="eastAsia"/>
          <w:sz w:val="18"/>
          <w:szCs w:val="18"/>
        </w:rPr>
        <w:t>网段（例如</w:t>
      </w:r>
      <w:r>
        <w:rPr>
          <w:rFonts w:ascii="微软雅黑" w:eastAsia="微软雅黑" w:hAnsi="微软雅黑"/>
          <w:sz w:val="18"/>
          <w:szCs w:val="18"/>
        </w:rPr>
        <w:t>Loopback0</w:t>
      </w:r>
      <w:r>
        <w:rPr>
          <w:rFonts w:ascii="微软雅黑" w:eastAsia="微软雅黑" w:hAnsi="微软雅黑" w:cs="微软雅黑" w:hint="eastAsia"/>
          <w:sz w:val="18"/>
          <w:szCs w:val="18"/>
          <w:lang w:eastAsia="zh-CN"/>
        </w:rPr>
        <w:t>接口）的接口</w:t>
      </w:r>
      <w:r>
        <w:rPr>
          <w:rFonts w:ascii="微软雅黑" w:eastAsia="微软雅黑" w:hAnsi="微软雅黑" w:cs="微软雅黑" w:hint="eastAsia"/>
          <w:sz w:val="18"/>
          <w:szCs w:val="18"/>
          <w:lang w:eastAsia="zh-CN"/>
        </w:rPr>
        <w:t>IP</w:t>
      </w:r>
      <w:r>
        <w:rPr>
          <w:rFonts w:ascii="微软雅黑" w:eastAsia="微软雅黑" w:hAnsi="微软雅黑" w:cs="微软雅黑" w:hint="eastAsia"/>
          <w:sz w:val="18"/>
          <w:szCs w:val="18"/>
          <w:lang w:eastAsia="zh-CN"/>
        </w:rPr>
        <w:t>地址</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有多个</w:t>
      </w:r>
      <w:r>
        <w:rPr>
          <w:rFonts w:ascii="微软雅黑" w:eastAsia="微软雅黑" w:hAnsi="微软雅黑"/>
          <w:sz w:val="18"/>
          <w:szCs w:val="18"/>
          <w:lang w:eastAsia="zh-CN"/>
        </w:rPr>
        <w:t>Stub</w:t>
      </w:r>
      <w:r>
        <w:rPr>
          <w:rFonts w:ascii="微软雅黑" w:eastAsia="微软雅黑" w:hAnsi="微软雅黑" w:cs="微软雅黑" w:hint="eastAsia"/>
          <w:sz w:val="18"/>
          <w:szCs w:val="18"/>
          <w:lang w:eastAsia="zh-CN"/>
        </w:rPr>
        <w:t>网段时选</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地址最小者</w:t>
      </w:r>
    </w:p>
    <w:p w14:paraId="4F81EAB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4615B13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邻居状态机的描述正确的是</w:t>
      </w:r>
    </w:p>
    <w:p w14:paraId="493B6850" w14:textId="77777777" w:rsidR="009557CF" w:rsidRDefault="002E4047">
      <w:pPr>
        <w:pStyle w:val="1a"/>
        <w:numPr>
          <w:ilvl w:val="0"/>
          <w:numId w:val="157"/>
        </w:numPr>
        <w:ind w:firstLineChars="0"/>
        <w:rPr>
          <w:rFonts w:ascii="微软雅黑" w:eastAsia="微软雅黑" w:hAnsi="微软雅黑"/>
          <w:sz w:val="18"/>
          <w:szCs w:val="18"/>
        </w:rPr>
      </w:pPr>
      <w:r>
        <w:rPr>
          <w:rFonts w:ascii="微软雅黑" w:eastAsia="微软雅黑" w:hAnsi="微软雅黑"/>
          <w:sz w:val="18"/>
          <w:szCs w:val="18"/>
        </w:rPr>
        <w:t>Attempt</w:t>
      </w:r>
      <w:r>
        <w:rPr>
          <w:rFonts w:ascii="微软雅黑" w:eastAsia="微软雅黑" w:hAnsi="微软雅黑" w:cs="微软雅黑" w:hint="eastAsia"/>
          <w:sz w:val="18"/>
          <w:szCs w:val="18"/>
        </w:rPr>
        <w:t>状态只在</w:t>
      </w:r>
      <w:r>
        <w:rPr>
          <w:rFonts w:ascii="微软雅黑" w:eastAsia="微软雅黑" w:hAnsi="微软雅黑"/>
          <w:sz w:val="18"/>
          <w:szCs w:val="18"/>
        </w:rPr>
        <w:t>NBMA</w:t>
      </w:r>
      <w:r>
        <w:rPr>
          <w:rFonts w:ascii="微软雅黑" w:eastAsia="微软雅黑" w:hAnsi="微软雅黑" w:cs="微软雅黑" w:hint="eastAsia"/>
          <w:sz w:val="18"/>
          <w:szCs w:val="18"/>
        </w:rPr>
        <w:t>网络上出现</w:t>
      </w:r>
    </w:p>
    <w:p w14:paraId="071D91CB" w14:textId="77777777" w:rsidR="009557CF" w:rsidRDefault="002E4047">
      <w:pPr>
        <w:pStyle w:val="1a"/>
        <w:numPr>
          <w:ilvl w:val="0"/>
          <w:numId w:val="157"/>
        </w:numPr>
        <w:ind w:firstLineChars="0"/>
        <w:rPr>
          <w:rFonts w:ascii="微软雅黑" w:eastAsia="微软雅黑" w:hAnsi="微软雅黑"/>
          <w:sz w:val="18"/>
          <w:szCs w:val="18"/>
        </w:rPr>
      </w:pPr>
      <w:r>
        <w:rPr>
          <w:rFonts w:ascii="微软雅黑" w:eastAsia="微软雅黑" w:hAnsi="微软雅黑"/>
          <w:sz w:val="18"/>
          <w:szCs w:val="18"/>
        </w:rPr>
        <w:t>Attempt</w:t>
      </w:r>
      <w:r>
        <w:rPr>
          <w:rFonts w:ascii="微软雅黑" w:eastAsia="微软雅黑" w:hAnsi="微软雅黑" w:cs="微软雅黑" w:hint="eastAsia"/>
          <w:sz w:val="18"/>
          <w:szCs w:val="18"/>
        </w:rPr>
        <w:t>状态只在</w:t>
      </w:r>
      <w:r>
        <w:rPr>
          <w:rFonts w:ascii="微软雅黑" w:eastAsia="微软雅黑" w:hAnsi="微软雅黑"/>
          <w:sz w:val="18"/>
          <w:szCs w:val="18"/>
        </w:rPr>
        <w:t>NBMA</w:t>
      </w:r>
      <w:r>
        <w:rPr>
          <w:rFonts w:ascii="微软雅黑" w:eastAsia="微软雅黑" w:hAnsi="微软雅黑" w:cs="微软雅黑" w:hint="eastAsia"/>
          <w:sz w:val="18"/>
          <w:szCs w:val="18"/>
        </w:rPr>
        <w:t>和</w:t>
      </w:r>
      <w:r>
        <w:rPr>
          <w:rFonts w:ascii="微软雅黑" w:eastAsia="微软雅黑" w:hAnsi="微软雅黑"/>
          <w:sz w:val="18"/>
          <w:szCs w:val="18"/>
        </w:rPr>
        <w:t>P2MP</w:t>
      </w:r>
      <w:r>
        <w:rPr>
          <w:rFonts w:ascii="微软雅黑" w:eastAsia="微软雅黑" w:hAnsi="微软雅黑" w:cs="微软雅黑" w:hint="eastAsia"/>
          <w:sz w:val="18"/>
          <w:szCs w:val="18"/>
        </w:rPr>
        <w:t>网络上出现</w:t>
      </w:r>
    </w:p>
    <w:p w14:paraId="146ECC3A" w14:textId="77777777" w:rsidR="009557CF" w:rsidRDefault="002E4047">
      <w:pPr>
        <w:pStyle w:val="1a"/>
        <w:numPr>
          <w:ilvl w:val="0"/>
          <w:numId w:val="15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Loading</w:t>
      </w:r>
      <w:r>
        <w:rPr>
          <w:rFonts w:ascii="微软雅黑" w:eastAsia="微软雅黑" w:hAnsi="微软雅黑" w:cs="微软雅黑" w:hint="eastAsia"/>
          <w:sz w:val="18"/>
          <w:szCs w:val="18"/>
          <w:lang w:eastAsia="zh-CN"/>
        </w:rPr>
        <w:t>状态必须出现</w:t>
      </w:r>
    </w:p>
    <w:p w14:paraId="799D7860" w14:textId="77777777" w:rsidR="009557CF" w:rsidRDefault="002E4047">
      <w:pPr>
        <w:pStyle w:val="1a"/>
        <w:numPr>
          <w:ilvl w:val="0"/>
          <w:numId w:val="15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Fu</w:t>
      </w:r>
      <w:r>
        <w:rPr>
          <w:rFonts w:ascii="微软雅黑" w:eastAsia="微软雅黑" w:hAnsi="微软雅黑" w:cs="微软雅黑" w:hint="eastAsia"/>
          <w:sz w:val="18"/>
          <w:szCs w:val="18"/>
          <w:lang w:eastAsia="zh-CN"/>
        </w:rPr>
        <w:t>ll</w:t>
      </w:r>
      <w:r>
        <w:rPr>
          <w:rFonts w:ascii="微软雅黑" w:eastAsia="微软雅黑" w:hAnsi="微软雅黑" w:cs="微软雅黑" w:hint="eastAsia"/>
          <w:sz w:val="18"/>
          <w:szCs w:val="18"/>
          <w:lang w:eastAsia="zh-CN"/>
        </w:rPr>
        <w:t>状态表示</w:t>
      </w:r>
      <w:r>
        <w:rPr>
          <w:rFonts w:ascii="微软雅黑" w:eastAsia="微软雅黑" w:hAnsi="微软雅黑"/>
          <w:sz w:val="18"/>
          <w:szCs w:val="18"/>
          <w:lang w:eastAsia="zh-CN"/>
        </w:rPr>
        <w:t>LSDB</w:t>
      </w:r>
      <w:r>
        <w:rPr>
          <w:rFonts w:ascii="微软雅黑" w:eastAsia="微软雅黑" w:hAnsi="微软雅黑" w:cs="微软雅黑" w:hint="eastAsia"/>
          <w:sz w:val="18"/>
          <w:szCs w:val="18"/>
          <w:lang w:eastAsia="zh-CN"/>
        </w:rPr>
        <w:t>己经</w:t>
      </w:r>
      <w:r>
        <w:rPr>
          <w:rFonts w:ascii="宋体" w:eastAsia="宋体" w:hAnsi="宋体" w:cs="宋体" w:hint="eastAsia"/>
          <w:sz w:val="18"/>
          <w:szCs w:val="18"/>
          <w:lang w:eastAsia="zh-CN"/>
        </w:rPr>
        <w:t>同</w:t>
      </w:r>
      <w:r>
        <w:rPr>
          <w:rFonts w:ascii="微软雅黑" w:eastAsia="微软雅黑" w:hAnsi="微软雅黑" w:cs="微软雅黑" w:hint="eastAsia"/>
          <w:sz w:val="18"/>
          <w:szCs w:val="18"/>
          <w:lang w:eastAsia="zh-CN"/>
        </w:rPr>
        <w:t>步，之后不会再进行</w:t>
      </w:r>
      <w:r>
        <w:rPr>
          <w:rFonts w:ascii="微软雅黑" w:eastAsia="微软雅黑" w:hAnsi="微软雅黑"/>
          <w:sz w:val="18"/>
          <w:szCs w:val="18"/>
          <w:lang w:eastAsia="zh-CN"/>
        </w:rPr>
        <w:t>LSDB</w:t>
      </w:r>
      <w:r>
        <w:rPr>
          <w:rFonts w:ascii="微软雅黑" w:eastAsia="微软雅黑" w:hAnsi="微软雅黑" w:cs="微软雅黑" w:hint="eastAsia"/>
          <w:sz w:val="18"/>
          <w:szCs w:val="18"/>
          <w:lang w:eastAsia="zh-CN"/>
        </w:rPr>
        <w:t>信息的交互</w:t>
      </w:r>
    </w:p>
    <w:p w14:paraId="291FFAA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4ADEC0C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hint="eastAsia"/>
          <w:color w:val="FF0000"/>
          <w:sz w:val="18"/>
          <w:szCs w:val="18"/>
          <w:lang w:eastAsia="zh-CN"/>
        </w:rPr>
        <w:t>attempt</w:t>
      </w:r>
      <w:r>
        <w:rPr>
          <w:rFonts w:ascii="微软雅黑" w:eastAsia="微软雅黑" w:hAnsi="微软雅黑"/>
          <w:color w:val="FF0000"/>
          <w:sz w:val="18"/>
          <w:szCs w:val="18"/>
          <w:lang w:eastAsia="zh-CN"/>
        </w:rPr>
        <w:t>状态只在</w:t>
      </w:r>
      <w:r>
        <w:rPr>
          <w:rFonts w:ascii="微软雅黑" w:eastAsia="微软雅黑" w:hAnsi="微软雅黑" w:hint="eastAsia"/>
          <w:color w:val="FF0000"/>
          <w:sz w:val="18"/>
          <w:szCs w:val="18"/>
          <w:lang w:eastAsia="zh-CN"/>
        </w:rPr>
        <w:t>NBMA</w:t>
      </w:r>
      <w:r>
        <w:rPr>
          <w:rFonts w:ascii="微软雅黑" w:eastAsia="微软雅黑" w:hAnsi="微软雅黑" w:hint="eastAsia"/>
          <w:color w:val="FF0000"/>
          <w:sz w:val="18"/>
          <w:szCs w:val="18"/>
          <w:lang w:eastAsia="zh-CN"/>
        </w:rPr>
        <w:t>网络</w:t>
      </w:r>
      <w:r>
        <w:rPr>
          <w:rFonts w:ascii="微软雅黑" w:eastAsia="微软雅黑" w:hAnsi="微软雅黑"/>
          <w:color w:val="FF0000"/>
          <w:sz w:val="18"/>
          <w:szCs w:val="18"/>
          <w:lang w:eastAsia="zh-CN"/>
        </w:rPr>
        <w:t>上存在，表示没有收到邻居的任何信息</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但是已经周期性的向邻居发送报文。</w:t>
      </w:r>
    </w:p>
    <w:p w14:paraId="5E96D81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 xml:space="preserve"> OSPF NBMA</w:t>
      </w:r>
      <w:r>
        <w:rPr>
          <w:rFonts w:ascii="微软雅黑" w:eastAsia="微软雅黑" w:hAnsi="微软雅黑" w:cs="微软雅黑" w:hint="eastAsia"/>
          <w:sz w:val="18"/>
          <w:szCs w:val="18"/>
          <w:lang w:eastAsia="zh-CN"/>
        </w:rPr>
        <w:t>网络类型要求网络中的路由器必须选择</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BDR</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否则无法工作</w:t>
      </w:r>
      <w:r>
        <w:rPr>
          <w:rFonts w:ascii="微软雅黑" w:eastAsia="微软雅黑" w:hAnsi="微软雅黑" w:hint="eastAsia"/>
          <w:sz w:val="18"/>
          <w:szCs w:val="18"/>
          <w:lang w:eastAsia="zh-CN"/>
        </w:rPr>
        <w:t>。</w:t>
      </w:r>
    </w:p>
    <w:p w14:paraId="5BED4BAA" w14:textId="77777777" w:rsidR="009557CF" w:rsidRDefault="002E4047">
      <w:pPr>
        <w:pStyle w:val="1a"/>
        <w:numPr>
          <w:ilvl w:val="0"/>
          <w:numId w:val="158"/>
        </w:numPr>
        <w:ind w:firstLineChars="0"/>
        <w:rPr>
          <w:rFonts w:ascii="微软雅黑" w:eastAsia="微软雅黑" w:hAnsi="微软雅黑"/>
          <w:sz w:val="18"/>
          <w:szCs w:val="18"/>
        </w:rPr>
      </w:pPr>
      <w:r>
        <w:rPr>
          <w:rFonts w:ascii="微软雅黑" w:eastAsia="微软雅黑" w:hAnsi="微软雅黑"/>
          <w:sz w:val="18"/>
          <w:szCs w:val="18"/>
        </w:rPr>
        <w:t>True</w:t>
      </w:r>
    </w:p>
    <w:p w14:paraId="397C9A04" w14:textId="77777777" w:rsidR="009557CF" w:rsidRDefault="002E4047">
      <w:pPr>
        <w:pStyle w:val="1a"/>
        <w:numPr>
          <w:ilvl w:val="0"/>
          <w:numId w:val="158"/>
        </w:numPr>
        <w:ind w:firstLineChars="0"/>
        <w:rPr>
          <w:rFonts w:ascii="微软雅黑" w:eastAsia="微软雅黑" w:hAnsi="微软雅黑"/>
          <w:sz w:val="18"/>
          <w:szCs w:val="18"/>
        </w:rPr>
      </w:pPr>
      <w:r>
        <w:rPr>
          <w:rFonts w:ascii="微软雅黑" w:eastAsia="微软雅黑" w:hAnsi="微软雅黑"/>
          <w:sz w:val="18"/>
          <w:szCs w:val="18"/>
        </w:rPr>
        <w:t>False</w:t>
      </w:r>
    </w:p>
    <w:p w14:paraId="7C2D5C7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73408F2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协议不同的</w:t>
      </w:r>
      <w:r>
        <w:rPr>
          <w:rFonts w:ascii="微软雅黑" w:eastAsia="微软雅黑" w:hAnsi="微软雅黑"/>
          <w:sz w:val="18"/>
          <w:szCs w:val="18"/>
          <w:lang w:eastAsia="zh-CN"/>
        </w:rPr>
        <w:t>网络</w:t>
      </w:r>
      <w:r>
        <w:rPr>
          <w:rFonts w:ascii="微软雅黑" w:eastAsia="微软雅黑" w:hAnsi="微软雅黑" w:cs="微软雅黑" w:hint="eastAsia"/>
          <w:sz w:val="18"/>
          <w:szCs w:val="18"/>
          <w:lang w:eastAsia="zh-CN"/>
        </w:rPr>
        <w:t>类型可以形成</w:t>
      </w:r>
      <w:r>
        <w:rPr>
          <w:rFonts w:ascii="微软雅黑" w:eastAsia="微软雅黑" w:hAnsi="微软雅黑"/>
          <w:sz w:val="18"/>
          <w:szCs w:val="18"/>
          <w:lang w:eastAsia="zh-CN"/>
        </w:rPr>
        <w:t>FULL</w:t>
      </w:r>
      <w:r>
        <w:rPr>
          <w:rFonts w:ascii="微软雅黑" w:eastAsia="微软雅黑" w:hAnsi="微软雅黑" w:cs="微软雅黑" w:hint="eastAsia"/>
          <w:sz w:val="18"/>
          <w:szCs w:val="18"/>
          <w:lang w:eastAsia="zh-CN"/>
        </w:rPr>
        <w:t>状态的邻接关系。</w:t>
      </w:r>
    </w:p>
    <w:p w14:paraId="0EC1A4AA" w14:textId="77777777" w:rsidR="009557CF" w:rsidRDefault="002E4047">
      <w:pPr>
        <w:pStyle w:val="1a"/>
        <w:numPr>
          <w:ilvl w:val="0"/>
          <w:numId w:val="159"/>
        </w:numPr>
        <w:ind w:firstLineChars="0"/>
        <w:rPr>
          <w:rFonts w:ascii="微软雅黑" w:eastAsia="微软雅黑" w:hAnsi="微软雅黑"/>
          <w:sz w:val="18"/>
          <w:szCs w:val="18"/>
        </w:rPr>
      </w:pPr>
      <w:r>
        <w:rPr>
          <w:rFonts w:ascii="微软雅黑" w:eastAsia="微软雅黑" w:hAnsi="微软雅黑"/>
          <w:sz w:val="18"/>
          <w:szCs w:val="18"/>
        </w:rPr>
        <w:t>True</w:t>
      </w:r>
    </w:p>
    <w:p w14:paraId="35D6D637" w14:textId="77777777" w:rsidR="009557CF" w:rsidRDefault="002E4047">
      <w:pPr>
        <w:pStyle w:val="1a"/>
        <w:numPr>
          <w:ilvl w:val="0"/>
          <w:numId w:val="159"/>
        </w:numPr>
        <w:ind w:firstLineChars="0"/>
        <w:rPr>
          <w:rFonts w:ascii="微软雅黑" w:eastAsia="微软雅黑" w:hAnsi="微软雅黑"/>
          <w:sz w:val="18"/>
          <w:szCs w:val="18"/>
        </w:rPr>
      </w:pPr>
      <w:r>
        <w:rPr>
          <w:rFonts w:ascii="微软雅黑" w:eastAsia="微软雅黑" w:hAnsi="微软雅黑"/>
          <w:sz w:val="18"/>
          <w:szCs w:val="18"/>
        </w:rPr>
        <w:t>False</w:t>
      </w:r>
    </w:p>
    <w:p w14:paraId="0DE4C84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1CE3625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下</w:t>
      </w:r>
      <w:r>
        <w:rPr>
          <w:rFonts w:ascii="微软雅黑" w:eastAsia="微软雅黑" w:hAnsi="微软雅黑" w:cs="微软雅黑" w:hint="eastAsia"/>
          <w:sz w:val="18"/>
          <w:szCs w:val="18"/>
          <w:lang w:eastAsia="zh-CN"/>
        </w:rPr>
        <w:t>面关于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协议哪些描述是正确的？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 xml:space="preserve">3 </w:t>
      </w:r>
      <w:r>
        <w:rPr>
          <w:rFonts w:ascii="微软雅黑" w:eastAsia="微软雅黑" w:hAnsi="微软雅黑"/>
          <w:sz w:val="18"/>
          <w:szCs w:val="18"/>
          <w:lang w:eastAsia="zh-CN"/>
        </w:rPr>
        <w:t>个答案）</w:t>
      </w:r>
    </w:p>
    <w:p w14:paraId="5A419A8C" w14:textId="77777777" w:rsidR="009557CF" w:rsidRDefault="002E4047">
      <w:pPr>
        <w:pStyle w:val="1a"/>
        <w:numPr>
          <w:ilvl w:val="0"/>
          <w:numId w:val="160"/>
        </w:numPr>
        <w:ind w:firstLineChars="0"/>
        <w:rPr>
          <w:rFonts w:ascii="微软雅黑" w:eastAsia="微软雅黑" w:hAnsi="微软雅黑"/>
          <w:sz w:val="18"/>
          <w:szCs w:val="18"/>
        </w:rPr>
      </w:pPr>
      <w:r>
        <w:rPr>
          <w:rFonts w:ascii="微软雅黑" w:eastAsia="微软雅黑" w:hAnsi="微软雅黑"/>
          <w:sz w:val="18"/>
          <w:szCs w:val="18"/>
        </w:rPr>
        <w:t>ASBR Summary LSA</w:t>
      </w:r>
      <w:r>
        <w:rPr>
          <w:rFonts w:ascii="微软雅黑" w:eastAsia="微软雅黑" w:hAnsi="微软雅黑" w:cs="微软雅黑" w:hint="eastAsia"/>
          <w:sz w:val="18"/>
          <w:szCs w:val="18"/>
        </w:rPr>
        <w:t>描述到</w:t>
      </w:r>
      <w:r>
        <w:rPr>
          <w:rFonts w:ascii="微软雅黑" w:eastAsia="微软雅黑" w:hAnsi="微软雅黑"/>
          <w:sz w:val="18"/>
          <w:szCs w:val="18"/>
        </w:rPr>
        <w:t>ASBR</w:t>
      </w:r>
      <w:r>
        <w:rPr>
          <w:rFonts w:ascii="微软雅黑" w:eastAsia="微软雅黑" w:hAnsi="微软雅黑" w:cs="微软雅黑" w:hint="eastAsia"/>
          <w:sz w:val="18"/>
          <w:szCs w:val="18"/>
        </w:rPr>
        <w:t>的路径，</w:t>
      </w:r>
      <w:r>
        <w:rPr>
          <w:rFonts w:ascii="微软雅黑" w:eastAsia="微软雅黑" w:hAnsi="微软雅黑" w:hint="eastAsia"/>
          <w:sz w:val="18"/>
          <w:szCs w:val="18"/>
          <w:lang w:eastAsia="zh-CN"/>
        </w:rPr>
        <w:t>在</w:t>
      </w:r>
      <w:r>
        <w:rPr>
          <w:rFonts w:ascii="微软雅黑" w:eastAsia="微软雅黑" w:hAnsi="微软雅黑" w:hint="eastAsia"/>
          <w:sz w:val="18"/>
          <w:szCs w:val="18"/>
          <w:lang w:eastAsia="zh-CN"/>
        </w:rPr>
        <w:t>AS</w:t>
      </w:r>
      <w:r>
        <w:rPr>
          <w:rFonts w:ascii="微软雅黑" w:eastAsia="微软雅黑" w:hAnsi="微软雅黑" w:hint="eastAsia"/>
          <w:sz w:val="18"/>
          <w:szCs w:val="18"/>
          <w:lang w:eastAsia="zh-CN"/>
        </w:rPr>
        <w:t>间</w:t>
      </w:r>
      <w:r>
        <w:rPr>
          <w:rFonts w:ascii="微软雅黑" w:eastAsia="微软雅黑" w:hAnsi="微软雅黑" w:cs="微软雅黑" w:hint="eastAsia"/>
          <w:sz w:val="18"/>
          <w:szCs w:val="18"/>
        </w:rPr>
        <w:t>进行泛洪</w:t>
      </w:r>
    </w:p>
    <w:p w14:paraId="21D2C401" w14:textId="77777777" w:rsidR="009557CF" w:rsidRDefault="002E4047">
      <w:pPr>
        <w:pStyle w:val="1a"/>
        <w:numPr>
          <w:ilvl w:val="0"/>
          <w:numId w:val="160"/>
        </w:numPr>
        <w:ind w:firstLineChars="0"/>
        <w:rPr>
          <w:rFonts w:ascii="微软雅黑" w:eastAsia="微软雅黑" w:hAnsi="微软雅黑"/>
          <w:sz w:val="18"/>
          <w:szCs w:val="18"/>
        </w:rPr>
      </w:pPr>
      <w:r>
        <w:rPr>
          <w:rFonts w:ascii="微软雅黑" w:eastAsia="微软雅黑" w:hAnsi="微软雅黑"/>
          <w:sz w:val="18"/>
          <w:szCs w:val="18"/>
        </w:rPr>
        <w:t>ASE LSA</w:t>
      </w:r>
      <w:r>
        <w:rPr>
          <w:rFonts w:ascii="微软雅黑" w:eastAsia="微软雅黑" w:hAnsi="微软雅黑" w:cs="微软雅黑" w:hint="eastAsia"/>
          <w:sz w:val="18"/>
          <w:szCs w:val="18"/>
        </w:rPr>
        <w:t>描述到</w:t>
      </w:r>
      <w:r>
        <w:rPr>
          <w:rFonts w:ascii="微软雅黑" w:eastAsia="微软雅黑" w:hAnsi="微软雅黑"/>
          <w:sz w:val="18"/>
          <w:szCs w:val="18"/>
        </w:rPr>
        <w:t>AS</w:t>
      </w:r>
      <w:r>
        <w:rPr>
          <w:rFonts w:ascii="微软雅黑" w:eastAsia="微软雅黑" w:hAnsi="微软雅黑" w:cs="微软雅黑" w:hint="eastAsia"/>
          <w:sz w:val="18"/>
          <w:szCs w:val="18"/>
        </w:rPr>
        <w:t>外部路由的</w:t>
      </w:r>
      <w:r>
        <w:rPr>
          <w:rFonts w:ascii="微软雅黑" w:eastAsia="微软雅黑" w:hAnsi="微软雅黑" w:cs="微软雅黑" w:hint="eastAsia"/>
          <w:sz w:val="18"/>
          <w:szCs w:val="18"/>
          <w:lang w:eastAsia="zh-CN"/>
        </w:rPr>
        <w:t>路径，</w:t>
      </w:r>
      <w:r>
        <w:rPr>
          <w:rFonts w:ascii="微软雅黑" w:eastAsia="微软雅黑" w:hAnsi="微软雅黑" w:cs="微软雅黑" w:hint="eastAsia"/>
          <w:sz w:val="18"/>
          <w:szCs w:val="18"/>
        </w:rPr>
        <w:t>洪泛的</w:t>
      </w:r>
      <w:r>
        <w:rPr>
          <w:rFonts w:ascii="微软雅黑" w:eastAsia="微软雅黑" w:hAnsi="微软雅黑" w:cs="微软雅黑" w:hint="eastAsia"/>
          <w:sz w:val="18"/>
          <w:szCs w:val="18"/>
          <w:lang w:eastAsia="zh-CN"/>
        </w:rPr>
        <w:t>范围是</w:t>
      </w:r>
      <w:r>
        <w:rPr>
          <w:rFonts w:ascii="微软雅黑" w:eastAsia="微软雅黑" w:hAnsi="微软雅黑"/>
          <w:sz w:val="18"/>
          <w:szCs w:val="18"/>
        </w:rPr>
        <w:t>AS</w:t>
      </w:r>
      <w:r>
        <w:rPr>
          <w:rFonts w:ascii="微软雅黑" w:eastAsia="微软雅黑" w:hAnsi="微软雅黑" w:cs="微软雅黑" w:hint="eastAsia"/>
          <w:sz w:val="18"/>
          <w:szCs w:val="18"/>
        </w:rPr>
        <w:t>外部</w:t>
      </w:r>
    </w:p>
    <w:p w14:paraId="2DB6175B" w14:textId="77777777" w:rsidR="009557CF" w:rsidRDefault="002E4047">
      <w:pPr>
        <w:pStyle w:val="1a"/>
        <w:numPr>
          <w:ilvl w:val="0"/>
          <w:numId w:val="160"/>
        </w:numPr>
        <w:ind w:firstLineChars="0"/>
        <w:rPr>
          <w:rFonts w:ascii="微软雅黑" w:eastAsia="微软雅黑" w:hAnsi="微软雅黑"/>
          <w:sz w:val="18"/>
          <w:szCs w:val="18"/>
        </w:rPr>
      </w:pPr>
      <w:r>
        <w:rPr>
          <w:rFonts w:ascii="微软雅黑" w:eastAsia="微软雅黑" w:hAnsi="微软雅黑"/>
          <w:sz w:val="18"/>
          <w:szCs w:val="18"/>
        </w:rPr>
        <w:lastRenderedPageBreak/>
        <w:t>AS-External-LSA</w:t>
      </w:r>
      <w:r>
        <w:rPr>
          <w:rFonts w:ascii="微软雅黑" w:eastAsia="微软雅黑" w:hAnsi="微软雅黑" w:cs="微软雅黑" w:hint="eastAsia"/>
          <w:sz w:val="18"/>
          <w:szCs w:val="18"/>
        </w:rPr>
        <w:t>不属于任何</w:t>
      </w:r>
      <w:r>
        <w:rPr>
          <w:rFonts w:ascii="微软雅黑" w:eastAsia="微软雅黑" w:hAnsi="微软雅黑"/>
          <w:sz w:val="18"/>
          <w:szCs w:val="18"/>
        </w:rPr>
        <w:t>区域</w:t>
      </w:r>
    </w:p>
    <w:p w14:paraId="3DAAD25A" w14:textId="77777777" w:rsidR="009557CF" w:rsidRDefault="002E4047">
      <w:pPr>
        <w:pStyle w:val="1a"/>
        <w:numPr>
          <w:ilvl w:val="0"/>
          <w:numId w:val="16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第二类外部路由的开销值只是</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外部开销值</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忽略</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内部开销值</w:t>
      </w:r>
    </w:p>
    <w:p w14:paraId="5D54ADC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C D</w:t>
      </w:r>
    </w:p>
    <w:p w14:paraId="149C428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p>
    <w:p w14:paraId="49B1F416" w14:textId="77777777" w:rsidR="009557CF" w:rsidRDefault="002E4047">
      <w:pPr>
        <w:pStyle w:val="1a"/>
        <w:numPr>
          <w:ilvl w:val="0"/>
          <w:numId w:val="161"/>
        </w:numPr>
        <w:ind w:firstLineChars="0"/>
        <w:rPr>
          <w:rFonts w:ascii="微软雅黑" w:eastAsia="微软雅黑" w:hAnsi="微软雅黑"/>
          <w:color w:val="FF0000"/>
          <w:sz w:val="18"/>
          <w:szCs w:val="18"/>
          <w:lang w:eastAsia="zh-CN"/>
        </w:rPr>
      </w:pPr>
      <w:r>
        <w:rPr>
          <w:rFonts w:ascii="微软雅黑" w:eastAsia="微软雅黑" w:hAnsi="微软雅黑" w:cs="宋体" w:hint="eastAsia"/>
          <w:color w:val="FF0000"/>
          <w:sz w:val="18"/>
          <w:szCs w:val="18"/>
          <w:lang w:eastAsia="zh-CN"/>
        </w:rPr>
        <w:t>类型</w:t>
      </w:r>
      <w:r>
        <w:rPr>
          <w:rFonts w:ascii="微软雅黑" w:eastAsia="微软雅黑" w:hAnsi="微软雅黑"/>
          <w:color w:val="FF0000"/>
          <w:sz w:val="18"/>
          <w:szCs w:val="18"/>
          <w:lang w:eastAsia="zh-CN"/>
        </w:rPr>
        <w:t>1</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Router LSA</w:t>
      </w:r>
      <w:r>
        <w:rPr>
          <w:rFonts w:ascii="微软雅黑" w:eastAsia="微软雅黑" w:hAnsi="微软雅黑" w:hint="eastAsia"/>
          <w:color w:val="FF0000"/>
          <w:sz w:val="18"/>
          <w:szCs w:val="18"/>
          <w:lang w:eastAsia="zh-CN"/>
        </w:rPr>
        <w:t>）</w:t>
      </w:r>
      <w:r>
        <w:rPr>
          <w:rFonts w:ascii="微软雅黑" w:eastAsia="微软雅黑" w:hAnsi="微软雅黑" w:cs="宋体" w:hint="eastAsia"/>
          <w:color w:val="FF0000"/>
          <w:sz w:val="18"/>
          <w:szCs w:val="18"/>
          <w:lang w:eastAsia="zh-CN"/>
        </w:rPr>
        <w:t>：每个路由器都将产生</w:t>
      </w:r>
      <w:r>
        <w:rPr>
          <w:rFonts w:ascii="微软雅黑" w:eastAsia="微软雅黑" w:hAnsi="微软雅黑"/>
          <w:color w:val="FF0000"/>
          <w:sz w:val="18"/>
          <w:szCs w:val="18"/>
          <w:lang w:eastAsia="zh-CN"/>
        </w:rPr>
        <w:t>Router LSA</w:t>
      </w:r>
      <w:r>
        <w:rPr>
          <w:rFonts w:ascii="微软雅黑" w:eastAsia="微软雅黑" w:hAnsi="微软雅黑" w:cs="宋体" w:hint="eastAsia"/>
          <w:color w:val="FF0000"/>
          <w:sz w:val="18"/>
          <w:szCs w:val="18"/>
          <w:lang w:eastAsia="zh-CN"/>
        </w:rPr>
        <w:t>，这种</w:t>
      </w:r>
      <w:r>
        <w:rPr>
          <w:rFonts w:ascii="微软雅黑" w:eastAsia="微软雅黑" w:hAnsi="微软雅黑"/>
          <w:color w:val="FF0000"/>
          <w:sz w:val="18"/>
          <w:szCs w:val="18"/>
          <w:lang w:eastAsia="zh-CN"/>
        </w:rPr>
        <w:t>LSA</w:t>
      </w:r>
      <w:r>
        <w:rPr>
          <w:rFonts w:ascii="微软雅黑" w:eastAsia="微软雅黑" w:hAnsi="微软雅黑" w:cs="宋体" w:hint="eastAsia"/>
          <w:color w:val="FF0000"/>
          <w:sz w:val="18"/>
          <w:szCs w:val="18"/>
          <w:lang w:eastAsia="zh-CN"/>
        </w:rPr>
        <w:t>只在本区域内传播，描述了路由器所有的链路和接口，状态和开销</w:t>
      </w:r>
      <w:r>
        <w:rPr>
          <w:rFonts w:ascii="微软雅黑" w:eastAsia="微软雅黑" w:hAnsi="微软雅黑" w:hint="eastAsia"/>
          <w:color w:val="FF0000"/>
          <w:sz w:val="18"/>
          <w:szCs w:val="18"/>
          <w:lang w:eastAsia="zh-CN"/>
        </w:rPr>
        <w:t>。</w:t>
      </w:r>
    </w:p>
    <w:p w14:paraId="4AEDDA2A" w14:textId="77777777" w:rsidR="009557CF" w:rsidRDefault="002E4047">
      <w:pPr>
        <w:pStyle w:val="1a"/>
        <w:numPr>
          <w:ilvl w:val="0"/>
          <w:numId w:val="161"/>
        </w:numPr>
        <w:ind w:firstLineChars="0"/>
        <w:rPr>
          <w:rFonts w:ascii="微软雅黑" w:eastAsia="微软雅黑" w:hAnsi="微软雅黑"/>
          <w:color w:val="FF0000"/>
          <w:sz w:val="18"/>
          <w:szCs w:val="18"/>
          <w:lang w:eastAsia="zh-CN"/>
        </w:rPr>
      </w:pPr>
      <w:r>
        <w:rPr>
          <w:rFonts w:ascii="微软雅黑" w:eastAsia="微软雅黑" w:hAnsi="微软雅黑" w:cs="宋体" w:hint="eastAsia"/>
          <w:color w:val="FF0000"/>
          <w:sz w:val="18"/>
          <w:szCs w:val="18"/>
          <w:lang w:eastAsia="zh-CN"/>
        </w:rPr>
        <w:t>类型</w:t>
      </w:r>
      <w:r>
        <w:rPr>
          <w:rFonts w:ascii="微软雅黑" w:eastAsia="微软雅黑" w:hAnsi="微软雅黑"/>
          <w:color w:val="FF0000"/>
          <w:sz w:val="18"/>
          <w:szCs w:val="18"/>
          <w:lang w:eastAsia="zh-CN"/>
        </w:rPr>
        <w:t>2</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Network LSA</w:t>
      </w:r>
      <w:r>
        <w:rPr>
          <w:rFonts w:ascii="微软雅黑" w:eastAsia="微软雅黑" w:hAnsi="微软雅黑" w:hint="eastAsia"/>
          <w:color w:val="FF0000"/>
          <w:sz w:val="18"/>
          <w:szCs w:val="18"/>
          <w:lang w:eastAsia="zh-CN"/>
        </w:rPr>
        <w:t>）</w:t>
      </w:r>
      <w:r>
        <w:rPr>
          <w:rFonts w:ascii="微软雅黑" w:eastAsia="微软雅黑" w:hAnsi="微软雅黑" w:cs="宋体" w:hint="eastAsia"/>
          <w:color w:val="FF0000"/>
          <w:sz w:val="18"/>
          <w:szCs w:val="18"/>
          <w:lang w:eastAsia="zh-CN"/>
        </w:rPr>
        <w:t>：在每个多路访问网络中，</w:t>
      </w:r>
      <w:r>
        <w:rPr>
          <w:rFonts w:ascii="微软雅黑" w:eastAsia="微软雅黑" w:hAnsi="微软雅黑"/>
          <w:color w:val="FF0000"/>
          <w:sz w:val="18"/>
          <w:szCs w:val="18"/>
          <w:lang w:eastAsia="zh-CN"/>
        </w:rPr>
        <w:t>DR</w:t>
      </w:r>
      <w:r>
        <w:rPr>
          <w:rFonts w:ascii="微软雅黑" w:eastAsia="微软雅黑" w:hAnsi="微软雅黑" w:cs="宋体" w:hint="eastAsia"/>
          <w:color w:val="FF0000"/>
          <w:sz w:val="18"/>
          <w:szCs w:val="18"/>
          <w:lang w:eastAsia="zh-CN"/>
        </w:rPr>
        <w:t>都会产生这种</w:t>
      </w:r>
      <w:r>
        <w:rPr>
          <w:rFonts w:ascii="微软雅黑" w:eastAsia="微软雅黑" w:hAnsi="微软雅黑"/>
          <w:color w:val="FF0000"/>
          <w:sz w:val="18"/>
          <w:szCs w:val="18"/>
          <w:lang w:eastAsia="zh-CN"/>
        </w:rPr>
        <w:t>Network LSA</w:t>
      </w:r>
      <w:r>
        <w:rPr>
          <w:rFonts w:ascii="微软雅黑" w:eastAsia="微软雅黑" w:hAnsi="微软雅黑" w:cs="宋体" w:hint="eastAsia"/>
          <w:color w:val="FF0000"/>
          <w:sz w:val="18"/>
          <w:szCs w:val="18"/>
          <w:lang w:eastAsia="zh-CN"/>
        </w:rPr>
        <w:t>，它只在产生这条</w:t>
      </w:r>
      <w:r>
        <w:rPr>
          <w:rFonts w:ascii="微软雅黑" w:eastAsia="微软雅黑" w:hAnsi="微软雅黑"/>
          <w:color w:val="FF0000"/>
          <w:sz w:val="18"/>
          <w:szCs w:val="18"/>
          <w:lang w:eastAsia="zh-CN"/>
        </w:rPr>
        <w:t>Network LSA</w:t>
      </w:r>
      <w:r>
        <w:rPr>
          <w:rFonts w:ascii="微软雅黑" w:eastAsia="微软雅黑" w:hAnsi="微软雅黑" w:cs="宋体" w:hint="eastAsia"/>
          <w:color w:val="FF0000"/>
          <w:sz w:val="18"/>
          <w:szCs w:val="18"/>
          <w:lang w:eastAsia="zh-CN"/>
        </w:rPr>
        <w:t>的区域泛洪描述了所有和它相连的路由器（包括</w:t>
      </w:r>
      <w:r>
        <w:rPr>
          <w:rFonts w:ascii="微软雅黑" w:eastAsia="微软雅黑" w:hAnsi="微软雅黑"/>
          <w:color w:val="FF0000"/>
          <w:sz w:val="18"/>
          <w:szCs w:val="18"/>
          <w:lang w:eastAsia="zh-CN"/>
        </w:rPr>
        <w:t>DR</w:t>
      </w:r>
      <w:r>
        <w:rPr>
          <w:rFonts w:ascii="微软雅黑" w:eastAsia="微软雅黑" w:hAnsi="微软雅黑" w:cs="宋体" w:hint="eastAsia"/>
          <w:color w:val="FF0000"/>
          <w:sz w:val="18"/>
          <w:szCs w:val="18"/>
          <w:lang w:eastAsia="zh-CN"/>
        </w:rPr>
        <w:t>本身）。</w:t>
      </w:r>
    </w:p>
    <w:p w14:paraId="21D765DC" w14:textId="77777777" w:rsidR="009557CF" w:rsidRDefault="002E4047">
      <w:pPr>
        <w:pStyle w:val="1a"/>
        <w:numPr>
          <w:ilvl w:val="0"/>
          <w:numId w:val="161"/>
        </w:numPr>
        <w:ind w:firstLineChars="0"/>
        <w:rPr>
          <w:rFonts w:ascii="微软雅黑" w:eastAsia="微软雅黑" w:hAnsi="微软雅黑"/>
          <w:color w:val="FF0000"/>
          <w:sz w:val="18"/>
          <w:szCs w:val="18"/>
          <w:lang w:eastAsia="zh-CN"/>
        </w:rPr>
      </w:pPr>
      <w:r>
        <w:rPr>
          <w:rFonts w:ascii="微软雅黑" w:eastAsia="微软雅黑" w:hAnsi="微软雅黑" w:cs="宋体" w:hint="eastAsia"/>
          <w:color w:val="FF0000"/>
          <w:sz w:val="18"/>
          <w:szCs w:val="18"/>
          <w:lang w:eastAsia="zh-CN"/>
        </w:rPr>
        <w:t>类型</w:t>
      </w:r>
      <w:r>
        <w:rPr>
          <w:rFonts w:ascii="微软雅黑" w:eastAsia="微软雅黑" w:hAnsi="微软雅黑"/>
          <w:color w:val="FF0000"/>
          <w:sz w:val="18"/>
          <w:szCs w:val="18"/>
          <w:lang w:eastAsia="zh-CN"/>
        </w:rPr>
        <w:t>3</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Network Summary LSA</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 xml:space="preserve"> </w:t>
      </w:r>
      <w:r>
        <w:rPr>
          <w:rFonts w:ascii="微软雅黑" w:eastAsia="微软雅黑" w:hAnsi="微软雅黑" w:cs="宋体" w:hint="eastAsia"/>
          <w:color w:val="FF0000"/>
          <w:sz w:val="18"/>
          <w:szCs w:val="18"/>
          <w:lang w:eastAsia="zh-CN"/>
        </w:rPr>
        <w:t>由</w:t>
      </w:r>
      <w:r>
        <w:rPr>
          <w:rFonts w:ascii="微软雅黑" w:eastAsia="微软雅黑" w:hAnsi="微软雅黑"/>
          <w:color w:val="FF0000"/>
          <w:sz w:val="18"/>
          <w:szCs w:val="18"/>
          <w:lang w:eastAsia="zh-CN"/>
        </w:rPr>
        <w:t>ABR</w:t>
      </w:r>
      <w:r>
        <w:rPr>
          <w:rFonts w:ascii="微软雅黑" w:eastAsia="微软雅黑" w:hAnsi="微软雅黑" w:cs="宋体" w:hint="eastAsia"/>
          <w:color w:val="FF0000"/>
          <w:sz w:val="18"/>
          <w:szCs w:val="18"/>
          <w:lang w:eastAsia="zh-CN"/>
        </w:rPr>
        <w:t>路由器始发，用于通告该区域外部的目的地址</w:t>
      </w:r>
      <w:r>
        <w:rPr>
          <w:rFonts w:ascii="微软雅黑" w:eastAsia="微软雅黑" w:hAnsi="微软雅黑" w:hint="eastAsia"/>
          <w:color w:val="FF0000"/>
          <w:sz w:val="18"/>
          <w:szCs w:val="18"/>
          <w:lang w:eastAsia="zh-CN"/>
        </w:rPr>
        <w:t>，</w:t>
      </w:r>
      <w:r>
        <w:rPr>
          <w:rFonts w:ascii="微软雅黑" w:eastAsia="微软雅黑" w:hAnsi="微软雅黑" w:cs="宋体" w:hint="eastAsia"/>
          <w:color w:val="FF0000"/>
          <w:sz w:val="18"/>
          <w:szCs w:val="18"/>
          <w:lang w:eastAsia="zh-CN"/>
        </w:rPr>
        <w:t>当其他的路由器收到来自</w:t>
      </w:r>
      <w:r>
        <w:rPr>
          <w:rFonts w:ascii="微软雅黑" w:eastAsia="微软雅黑" w:hAnsi="微软雅黑"/>
          <w:color w:val="FF0000"/>
          <w:sz w:val="18"/>
          <w:szCs w:val="18"/>
          <w:lang w:eastAsia="zh-CN"/>
        </w:rPr>
        <w:t>ABR</w:t>
      </w:r>
      <w:r>
        <w:rPr>
          <w:rFonts w:ascii="微软雅黑" w:eastAsia="微软雅黑" w:hAnsi="微软雅黑" w:cs="宋体" w:hint="eastAsia"/>
          <w:color w:val="FF0000"/>
          <w:sz w:val="18"/>
          <w:szCs w:val="18"/>
          <w:lang w:eastAsia="zh-CN"/>
        </w:rPr>
        <w:t>的</w:t>
      </w:r>
      <w:r>
        <w:rPr>
          <w:rFonts w:ascii="微软雅黑" w:eastAsia="微软雅黑" w:hAnsi="微软雅黑"/>
          <w:color w:val="FF0000"/>
          <w:sz w:val="18"/>
          <w:szCs w:val="18"/>
          <w:lang w:eastAsia="zh-CN"/>
        </w:rPr>
        <w:t>Network Summary LSA</w:t>
      </w:r>
      <w:r>
        <w:rPr>
          <w:rFonts w:ascii="微软雅黑" w:eastAsia="微软雅黑" w:hAnsi="微软雅黑" w:cs="宋体" w:hint="eastAsia"/>
          <w:color w:val="FF0000"/>
          <w:sz w:val="18"/>
          <w:szCs w:val="18"/>
          <w:lang w:eastAsia="zh-CN"/>
        </w:rPr>
        <w:t>以后，它不会运行</w:t>
      </w:r>
      <w:r>
        <w:rPr>
          <w:rFonts w:ascii="微软雅黑" w:eastAsia="微软雅黑" w:hAnsi="微软雅黑"/>
          <w:color w:val="FF0000"/>
          <w:sz w:val="18"/>
          <w:szCs w:val="18"/>
          <w:lang w:eastAsia="zh-CN"/>
        </w:rPr>
        <w:t>S</w:t>
      </w:r>
      <w:r>
        <w:rPr>
          <w:rFonts w:ascii="微软雅黑" w:eastAsia="微软雅黑" w:hAnsi="微软雅黑"/>
          <w:color w:val="FF0000"/>
          <w:sz w:val="18"/>
          <w:szCs w:val="18"/>
          <w:lang w:eastAsia="zh-CN"/>
        </w:rPr>
        <w:t>PF</w:t>
      </w:r>
      <w:r>
        <w:rPr>
          <w:rFonts w:ascii="微软雅黑" w:eastAsia="微软雅黑" w:hAnsi="微软雅黑" w:cs="宋体" w:hint="eastAsia"/>
          <w:color w:val="FF0000"/>
          <w:sz w:val="18"/>
          <w:szCs w:val="18"/>
          <w:lang w:eastAsia="zh-CN"/>
        </w:rPr>
        <w:t>算法，它只简单的加上到达那个</w:t>
      </w:r>
      <w:r>
        <w:rPr>
          <w:rFonts w:ascii="微软雅黑" w:eastAsia="微软雅黑" w:hAnsi="微软雅黑"/>
          <w:color w:val="FF0000"/>
          <w:sz w:val="18"/>
          <w:szCs w:val="18"/>
          <w:lang w:eastAsia="zh-CN"/>
        </w:rPr>
        <w:t>ABR</w:t>
      </w:r>
      <w:r>
        <w:rPr>
          <w:rFonts w:ascii="微软雅黑" w:eastAsia="微软雅黑" w:hAnsi="微软雅黑" w:cs="宋体" w:hint="eastAsia"/>
          <w:color w:val="FF0000"/>
          <w:sz w:val="18"/>
          <w:szCs w:val="18"/>
          <w:lang w:eastAsia="zh-CN"/>
        </w:rPr>
        <w:t>的开销和</w:t>
      </w:r>
      <w:r>
        <w:rPr>
          <w:rFonts w:ascii="微软雅黑" w:eastAsia="微软雅黑" w:hAnsi="微软雅黑"/>
          <w:color w:val="FF0000"/>
          <w:sz w:val="18"/>
          <w:szCs w:val="18"/>
          <w:lang w:eastAsia="zh-CN"/>
        </w:rPr>
        <w:t>Network Summary LSA</w:t>
      </w:r>
      <w:r>
        <w:rPr>
          <w:rFonts w:ascii="微软雅黑" w:eastAsia="微软雅黑" w:hAnsi="微软雅黑" w:cs="宋体" w:hint="eastAsia"/>
          <w:color w:val="FF0000"/>
          <w:sz w:val="18"/>
          <w:szCs w:val="18"/>
          <w:lang w:eastAsia="zh-CN"/>
        </w:rPr>
        <w:t>中包含的开销</w:t>
      </w:r>
      <w:r>
        <w:rPr>
          <w:rFonts w:ascii="微软雅黑" w:eastAsia="微软雅黑" w:hAnsi="微软雅黑" w:hint="eastAsia"/>
          <w:color w:val="FF0000"/>
          <w:sz w:val="18"/>
          <w:szCs w:val="18"/>
          <w:lang w:eastAsia="zh-CN"/>
        </w:rPr>
        <w:t>，</w:t>
      </w:r>
      <w:r>
        <w:rPr>
          <w:rFonts w:ascii="微软雅黑" w:eastAsia="微软雅黑" w:hAnsi="微软雅黑" w:cs="宋体" w:hint="eastAsia"/>
          <w:color w:val="FF0000"/>
          <w:sz w:val="18"/>
          <w:szCs w:val="18"/>
          <w:lang w:eastAsia="zh-CN"/>
        </w:rPr>
        <w:t>通过</w:t>
      </w:r>
      <w:r>
        <w:rPr>
          <w:rFonts w:ascii="微软雅黑" w:eastAsia="微软雅黑" w:hAnsi="微软雅黑"/>
          <w:color w:val="FF0000"/>
          <w:sz w:val="18"/>
          <w:szCs w:val="18"/>
          <w:lang w:eastAsia="zh-CN"/>
        </w:rPr>
        <w:t>ABR</w:t>
      </w:r>
      <w:r>
        <w:rPr>
          <w:rFonts w:ascii="微软雅黑" w:eastAsia="微软雅黑" w:hAnsi="微软雅黑" w:cs="宋体" w:hint="eastAsia"/>
          <w:color w:val="FF0000"/>
          <w:sz w:val="18"/>
          <w:szCs w:val="18"/>
          <w:lang w:eastAsia="zh-CN"/>
        </w:rPr>
        <w:t>，到达目标地址的路由和开销一起被加进路由表里，这种依赖中间路由器来确定到达目标地址的完全路由（</w:t>
      </w:r>
      <w:r>
        <w:rPr>
          <w:rFonts w:ascii="微软雅黑" w:eastAsia="微软雅黑" w:hAnsi="微软雅黑"/>
          <w:color w:val="FF0000"/>
          <w:sz w:val="18"/>
          <w:szCs w:val="18"/>
          <w:lang w:eastAsia="zh-CN"/>
        </w:rPr>
        <w:t>full route</w:t>
      </w:r>
      <w:r>
        <w:rPr>
          <w:rFonts w:ascii="微软雅黑" w:eastAsia="微软雅黑" w:hAnsi="微软雅黑" w:cs="宋体" w:hint="eastAsia"/>
          <w:color w:val="FF0000"/>
          <w:sz w:val="18"/>
          <w:szCs w:val="18"/>
          <w:lang w:eastAsia="zh-CN"/>
        </w:rPr>
        <w:t>）实际上是距离矢量路由协议的行为。</w:t>
      </w:r>
    </w:p>
    <w:p w14:paraId="5F6B7246" w14:textId="77777777" w:rsidR="009557CF" w:rsidRDefault="002E4047">
      <w:pPr>
        <w:pStyle w:val="1a"/>
        <w:numPr>
          <w:ilvl w:val="0"/>
          <w:numId w:val="161"/>
        </w:numPr>
        <w:ind w:firstLineChars="0"/>
        <w:rPr>
          <w:rFonts w:ascii="微软雅黑" w:eastAsia="微软雅黑" w:hAnsi="微软雅黑"/>
          <w:color w:val="FF0000"/>
          <w:sz w:val="18"/>
          <w:szCs w:val="18"/>
          <w:lang w:eastAsia="zh-CN"/>
        </w:rPr>
      </w:pPr>
      <w:r>
        <w:rPr>
          <w:rFonts w:ascii="微软雅黑" w:eastAsia="微软雅黑" w:hAnsi="微软雅黑" w:cs="宋体" w:hint="eastAsia"/>
          <w:color w:val="FF0000"/>
          <w:sz w:val="18"/>
          <w:szCs w:val="18"/>
          <w:lang w:eastAsia="zh-CN"/>
        </w:rPr>
        <w:t>类型</w:t>
      </w:r>
      <w:r>
        <w:rPr>
          <w:rFonts w:ascii="微软雅黑" w:eastAsia="微软雅黑" w:hAnsi="微软雅黑"/>
          <w:color w:val="FF0000"/>
          <w:sz w:val="18"/>
          <w:szCs w:val="18"/>
          <w:lang w:eastAsia="zh-CN"/>
        </w:rPr>
        <w:t>4</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ASBR Summary LSA</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 xml:space="preserve"> </w:t>
      </w:r>
      <w:r>
        <w:rPr>
          <w:rFonts w:ascii="微软雅黑" w:eastAsia="微软雅黑" w:hAnsi="微软雅黑"/>
          <w:color w:val="FF0000"/>
          <w:sz w:val="18"/>
          <w:szCs w:val="18"/>
          <w:lang w:eastAsia="zh-CN"/>
        </w:rPr>
        <w:t xml:space="preserve"> </w:t>
      </w:r>
      <w:r>
        <w:rPr>
          <w:rFonts w:ascii="微软雅黑" w:eastAsia="微软雅黑" w:hAnsi="微软雅黑" w:cs="宋体" w:hint="eastAsia"/>
          <w:color w:val="FF0000"/>
          <w:sz w:val="18"/>
          <w:szCs w:val="18"/>
          <w:lang w:eastAsia="zh-CN"/>
        </w:rPr>
        <w:t>由</w:t>
      </w:r>
      <w:r>
        <w:rPr>
          <w:rFonts w:ascii="微软雅黑" w:eastAsia="微软雅黑" w:hAnsi="微软雅黑"/>
          <w:color w:val="FF0000"/>
          <w:sz w:val="18"/>
          <w:szCs w:val="18"/>
          <w:lang w:eastAsia="zh-CN"/>
        </w:rPr>
        <w:t>ABR</w:t>
      </w:r>
      <w:r>
        <w:rPr>
          <w:rFonts w:ascii="微软雅黑" w:eastAsia="微软雅黑" w:hAnsi="微软雅黑" w:cs="宋体" w:hint="eastAsia"/>
          <w:color w:val="FF0000"/>
          <w:sz w:val="18"/>
          <w:szCs w:val="18"/>
          <w:lang w:eastAsia="zh-CN"/>
        </w:rPr>
        <w:t>发出，</w:t>
      </w:r>
      <w:r>
        <w:rPr>
          <w:rFonts w:ascii="微软雅黑" w:eastAsia="微软雅黑" w:hAnsi="微软雅黑"/>
          <w:color w:val="FF0000"/>
          <w:sz w:val="18"/>
          <w:szCs w:val="18"/>
          <w:lang w:eastAsia="zh-CN"/>
        </w:rPr>
        <w:t>ASBR</w:t>
      </w:r>
      <w:r>
        <w:rPr>
          <w:rFonts w:ascii="微软雅黑" w:eastAsia="微软雅黑" w:hAnsi="微软雅黑" w:cs="宋体" w:hint="eastAsia"/>
          <w:color w:val="FF0000"/>
          <w:sz w:val="18"/>
          <w:szCs w:val="18"/>
          <w:lang w:eastAsia="zh-CN"/>
        </w:rPr>
        <w:t>汇总</w:t>
      </w:r>
      <w:r>
        <w:rPr>
          <w:rFonts w:ascii="微软雅黑" w:eastAsia="微软雅黑" w:hAnsi="微软雅黑"/>
          <w:color w:val="FF0000"/>
          <w:sz w:val="18"/>
          <w:szCs w:val="18"/>
          <w:lang w:eastAsia="zh-CN"/>
        </w:rPr>
        <w:t>LSA</w:t>
      </w:r>
      <w:r>
        <w:rPr>
          <w:rFonts w:ascii="微软雅黑" w:eastAsia="微软雅黑" w:hAnsi="微软雅黑" w:cs="宋体" w:hint="eastAsia"/>
          <w:color w:val="FF0000"/>
          <w:sz w:val="18"/>
          <w:szCs w:val="18"/>
          <w:lang w:eastAsia="zh-CN"/>
        </w:rPr>
        <w:t>除了所通告的目的地是一个</w:t>
      </w:r>
      <w:r>
        <w:rPr>
          <w:rFonts w:ascii="微软雅黑" w:eastAsia="微软雅黑" w:hAnsi="微软雅黑"/>
          <w:color w:val="FF0000"/>
          <w:sz w:val="18"/>
          <w:szCs w:val="18"/>
          <w:lang w:eastAsia="zh-CN"/>
        </w:rPr>
        <w:t>ASBR</w:t>
      </w:r>
      <w:r>
        <w:rPr>
          <w:rFonts w:ascii="微软雅黑" w:eastAsia="微软雅黑" w:hAnsi="微软雅黑" w:cs="宋体" w:hint="eastAsia"/>
          <w:color w:val="FF0000"/>
          <w:sz w:val="18"/>
          <w:szCs w:val="18"/>
          <w:lang w:eastAsia="zh-CN"/>
        </w:rPr>
        <w:t>而不是一个网络外，其他同</w:t>
      </w:r>
      <w:r>
        <w:rPr>
          <w:rFonts w:ascii="微软雅黑" w:eastAsia="微软雅黑" w:hAnsi="微软雅黑"/>
          <w:color w:val="FF0000"/>
          <w:sz w:val="18"/>
          <w:szCs w:val="18"/>
          <w:lang w:eastAsia="zh-CN"/>
        </w:rPr>
        <w:t>Network Summary LSA</w:t>
      </w:r>
      <w:r>
        <w:rPr>
          <w:rFonts w:ascii="微软雅黑" w:eastAsia="微软雅黑" w:hAnsi="微软雅黑" w:hint="eastAsia"/>
          <w:color w:val="FF0000"/>
          <w:sz w:val="18"/>
          <w:szCs w:val="18"/>
          <w:lang w:eastAsia="zh-CN"/>
        </w:rPr>
        <w:t>。</w:t>
      </w:r>
    </w:p>
    <w:p w14:paraId="380BE0F7" w14:textId="77777777" w:rsidR="009557CF" w:rsidRDefault="002E4047">
      <w:pPr>
        <w:pStyle w:val="1a"/>
        <w:numPr>
          <w:ilvl w:val="0"/>
          <w:numId w:val="161"/>
        </w:numPr>
        <w:ind w:firstLineChars="0"/>
        <w:rPr>
          <w:rFonts w:ascii="微软雅黑" w:eastAsia="微软雅黑" w:hAnsi="微软雅黑"/>
          <w:color w:val="FF0000"/>
          <w:sz w:val="18"/>
          <w:szCs w:val="18"/>
          <w:lang w:eastAsia="zh-CN"/>
        </w:rPr>
      </w:pPr>
      <w:r>
        <w:rPr>
          <w:rFonts w:ascii="微软雅黑" w:eastAsia="微软雅黑" w:hAnsi="微软雅黑" w:cs="宋体" w:hint="eastAsia"/>
          <w:color w:val="FF0000"/>
          <w:sz w:val="18"/>
          <w:szCs w:val="18"/>
          <w:lang w:eastAsia="zh-CN"/>
        </w:rPr>
        <w:t>类型</w:t>
      </w:r>
      <w:r>
        <w:rPr>
          <w:rFonts w:ascii="微软雅黑" w:eastAsia="微软雅黑" w:hAnsi="微软雅黑"/>
          <w:color w:val="FF0000"/>
          <w:sz w:val="18"/>
          <w:szCs w:val="18"/>
          <w:lang w:eastAsia="zh-CN"/>
        </w:rPr>
        <w:t>5</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AS External LSA</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w:t>
      </w:r>
      <w:r>
        <w:rPr>
          <w:rFonts w:ascii="微软雅黑" w:eastAsia="微软雅黑" w:hAnsi="微软雅黑" w:cs="宋体" w:hint="eastAsia"/>
          <w:color w:val="FF0000"/>
          <w:sz w:val="18"/>
          <w:szCs w:val="18"/>
          <w:lang w:eastAsia="zh-CN"/>
        </w:rPr>
        <w:t>发自</w:t>
      </w:r>
      <w:r>
        <w:rPr>
          <w:rFonts w:ascii="微软雅黑" w:eastAsia="微软雅黑" w:hAnsi="微软雅黑"/>
          <w:color w:val="FF0000"/>
          <w:sz w:val="18"/>
          <w:szCs w:val="18"/>
          <w:lang w:eastAsia="zh-CN"/>
        </w:rPr>
        <w:t>ASBR</w:t>
      </w:r>
      <w:r>
        <w:rPr>
          <w:rFonts w:ascii="微软雅黑" w:eastAsia="微软雅黑" w:hAnsi="微软雅黑" w:cs="宋体" w:hint="eastAsia"/>
          <w:color w:val="FF0000"/>
          <w:sz w:val="18"/>
          <w:szCs w:val="18"/>
          <w:lang w:eastAsia="zh-CN"/>
        </w:rPr>
        <w:t>路由器，用来通告到达</w:t>
      </w:r>
      <w:r>
        <w:rPr>
          <w:rFonts w:ascii="微软雅黑" w:eastAsia="微软雅黑" w:hAnsi="微软雅黑"/>
          <w:color w:val="FF0000"/>
          <w:sz w:val="18"/>
          <w:szCs w:val="18"/>
          <w:lang w:eastAsia="zh-CN"/>
        </w:rPr>
        <w:t>OSPF</w:t>
      </w:r>
      <w:r>
        <w:rPr>
          <w:rFonts w:ascii="微软雅黑" w:eastAsia="微软雅黑" w:hAnsi="微软雅黑" w:cs="宋体" w:hint="eastAsia"/>
          <w:color w:val="FF0000"/>
          <w:sz w:val="18"/>
          <w:szCs w:val="18"/>
          <w:lang w:eastAsia="zh-CN"/>
        </w:rPr>
        <w:t>自治系统外部的目的地，或者</w:t>
      </w:r>
      <w:r>
        <w:rPr>
          <w:rFonts w:ascii="微软雅黑" w:eastAsia="微软雅黑" w:hAnsi="微软雅黑"/>
          <w:color w:val="FF0000"/>
          <w:sz w:val="18"/>
          <w:szCs w:val="18"/>
          <w:lang w:eastAsia="zh-CN"/>
        </w:rPr>
        <w:t>OSPF</w:t>
      </w:r>
      <w:r>
        <w:rPr>
          <w:rFonts w:ascii="微软雅黑" w:eastAsia="微软雅黑" w:hAnsi="微软雅黑" w:cs="宋体" w:hint="eastAsia"/>
          <w:color w:val="FF0000"/>
          <w:sz w:val="18"/>
          <w:szCs w:val="18"/>
          <w:lang w:eastAsia="zh-CN"/>
        </w:rPr>
        <w:t>自治系统那个外部的缺省路由的</w:t>
      </w:r>
      <w:r>
        <w:rPr>
          <w:rFonts w:ascii="微软雅黑" w:eastAsia="微软雅黑" w:hAnsi="微软雅黑"/>
          <w:color w:val="FF0000"/>
          <w:sz w:val="18"/>
          <w:szCs w:val="18"/>
          <w:lang w:eastAsia="zh-CN"/>
        </w:rPr>
        <w:t>LSA</w:t>
      </w:r>
      <w:r>
        <w:rPr>
          <w:rFonts w:ascii="微软雅黑" w:eastAsia="微软雅黑" w:hAnsi="微软雅黑" w:hint="eastAsia"/>
          <w:color w:val="FF0000"/>
          <w:sz w:val="18"/>
          <w:szCs w:val="18"/>
          <w:lang w:eastAsia="zh-CN"/>
        </w:rPr>
        <w:t>，</w:t>
      </w:r>
      <w:r>
        <w:rPr>
          <w:rFonts w:ascii="微软雅黑" w:eastAsia="微软雅黑" w:hAnsi="微软雅黑" w:cs="宋体" w:hint="eastAsia"/>
          <w:color w:val="FF0000"/>
          <w:sz w:val="18"/>
          <w:szCs w:val="18"/>
          <w:lang w:eastAsia="zh-CN"/>
        </w:rPr>
        <w:t>这种</w:t>
      </w:r>
      <w:r>
        <w:rPr>
          <w:rFonts w:ascii="微软雅黑" w:eastAsia="微软雅黑" w:hAnsi="微软雅黑"/>
          <w:color w:val="FF0000"/>
          <w:sz w:val="18"/>
          <w:szCs w:val="18"/>
          <w:lang w:eastAsia="zh-CN"/>
        </w:rPr>
        <w:t>LSA</w:t>
      </w:r>
      <w:r>
        <w:rPr>
          <w:rFonts w:ascii="微软雅黑" w:eastAsia="微软雅黑" w:hAnsi="微软雅黑" w:cs="宋体" w:hint="eastAsia"/>
          <w:color w:val="FF0000"/>
          <w:sz w:val="18"/>
          <w:szCs w:val="18"/>
          <w:lang w:eastAsia="zh-CN"/>
        </w:rPr>
        <w:t>将在全</w:t>
      </w:r>
      <w:r>
        <w:rPr>
          <w:rFonts w:ascii="微软雅黑" w:eastAsia="微软雅黑" w:hAnsi="微软雅黑"/>
          <w:color w:val="FF0000"/>
          <w:sz w:val="18"/>
          <w:szCs w:val="18"/>
          <w:lang w:eastAsia="zh-CN"/>
        </w:rPr>
        <w:t>AS</w:t>
      </w:r>
      <w:r>
        <w:rPr>
          <w:rFonts w:ascii="微软雅黑" w:eastAsia="微软雅黑" w:hAnsi="微软雅黑" w:cs="宋体" w:hint="eastAsia"/>
          <w:color w:val="FF0000"/>
          <w:sz w:val="18"/>
          <w:szCs w:val="18"/>
          <w:lang w:eastAsia="zh-CN"/>
        </w:rPr>
        <w:t>内泛洪（</w:t>
      </w:r>
      <w:r>
        <w:rPr>
          <w:rFonts w:ascii="微软雅黑" w:eastAsia="微软雅黑" w:hAnsi="微软雅黑"/>
          <w:color w:val="FF0000"/>
          <w:sz w:val="18"/>
          <w:szCs w:val="18"/>
          <w:lang w:eastAsia="zh-CN"/>
        </w:rPr>
        <w:t>4</w:t>
      </w:r>
      <w:r>
        <w:rPr>
          <w:rFonts w:ascii="微软雅黑" w:eastAsia="微软雅黑" w:hAnsi="微软雅黑" w:cs="宋体" w:hint="eastAsia"/>
          <w:color w:val="FF0000"/>
          <w:sz w:val="18"/>
          <w:szCs w:val="18"/>
          <w:lang w:eastAsia="zh-CN"/>
        </w:rPr>
        <w:t>个特殊区域除外）。</w:t>
      </w:r>
    </w:p>
    <w:p w14:paraId="3AC22F0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IGMPv2</w:t>
      </w:r>
      <w:r>
        <w:rPr>
          <w:rFonts w:ascii="微软雅黑" w:eastAsia="微软雅黑" w:hAnsi="微软雅黑" w:cs="微软雅黑" w:hint="eastAsia"/>
          <w:sz w:val="18"/>
          <w:szCs w:val="18"/>
          <w:lang w:eastAsia="zh-CN"/>
        </w:rPr>
        <w:t>的查询信息作用</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469334CD" w14:textId="77777777" w:rsidR="009557CF" w:rsidRDefault="002E4047">
      <w:pPr>
        <w:pStyle w:val="1a"/>
        <w:numPr>
          <w:ilvl w:val="0"/>
          <w:numId w:val="16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路由器通过查询信息收集</w:t>
      </w:r>
      <w:r>
        <w:rPr>
          <w:rFonts w:ascii="微软雅黑" w:eastAsia="微软雅黑" w:hAnsi="微软雅黑" w:cs="微软雅黑"/>
          <w:sz w:val="18"/>
          <w:szCs w:val="18"/>
          <w:lang w:eastAsia="zh-CN"/>
        </w:rPr>
        <w:t>接受者主机</w:t>
      </w:r>
      <w:r>
        <w:rPr>
          <w:rFonts w:ascii="微软雅黑" w:eastAsia="微软雅黑" w:hAnsi="微软雅黑" w:cs="微软雅黑" w:hint="eastAsia"/>
          <w:sz w:val="18"/>
          <w:szCs w:val="18"/>
          <w:lang w:eastAsia="zh-CN"/>
        </w:rPr>
        <w:t>的组成员关系</w:t>
      </w:r>
    </w:p>
    <w:p w14:paraId="185D6FB9" w14:textId="77777777" w:rsidR="009557CF" w:rsidRDefault="002E4047">
      <w:pPr>
        <w:pStyle w:val="1a"/>
        <w:numPr>
          <w:ilvl w:val="0"/>
          <w:numId w:val="16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路由器可以通过查询信息进行查询器选举</w:t>
      </w:r>
    </w:p>
    <w:p w14:paraId="5393B81D" w14:textId="77777777" w:rsidR="009557CF" w:rsidRDefault="002E4047">
      <w:pPr>
        <w:pStyle w:val="1a"/>
        <w:numPr>
          <w:ilvl w:val="0"/>
          <w:numId w:val="16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路由器不定期发送查询</w:t>
      </w:r>
      <w:r>
        <w:rPr>
          <w:rFonts w:ascii="微软雅黑" w:eastAsia="微软雅黑" w:hAnsi="微软雅黑" w:cs="微软雅黑"/>
          <w:sz w:val="18"/>
          <w:szCs w:val="18"/>
          <w:lang w:eastAsia="zh-CN"/>
        </w:rPr>
        <w:t>信息</w:t>
      </w:r>
      <w:r>
        <w:rPr>
          <w:rFonts w:ascii="微软雅黑" w:eastAsia="微软雅黑" w:hAnsi="微软雅黑" w:cs="微软雅黑" w:hint="eastAsia"/>
          <w:sz w:val="18"/>
          <w:szCs w:val="18"/>
          <w:lang w:eastAsia="zh-CN"/>
        </w:rPr>
        <w:t>可以表示路由器运行正常</w:t>
      </w:r>
    </w:p>
    <w:p w14:paraId="650B1B4E" w14:textId="77777777" w:rsidR="009557CF" w:rsidRDefault="002E4047">
      <w:pPr>
        <w:pStyle w:val="1a"/>
        <w:numPr>
          <w:ilvl w:val="0"/>
          <w:numId w:val="16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通过査询信息</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接收者主机能够获取到查询器地址</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将</w:t>
      </w:r>
      <w:r>
        <w:rPr>
          <w:rFonts w:ascii="微软雅黑" w:eastAsia="微软雅黑" w:hAnsi="微软雅黑"/>
          <w:sz w:val="18"/>
          <w:szCs w:val="18"/>
          <w:lang w:eastAsia="zh-CN"/>
        </w:rPr>
        <w:t>Report</w:t>
      </w:r>
      <w:r>
        <w:rPr>
          <w:rFonts w:ascii="微软雅黑" w:eastAsia="微软雅黑" w:hAnsi="微软雅黑" w:cs="微软雅黑" w:hint="eastAsia"/>
          <w:sz w:val="18"/>
          <w:szCs w:val="18"/>
          <w:lang w:eastAsia="zh-CN"/>
        </w:rPr>
        <w:t>消息组播给査询器</w:t>
      </w:r>
    </w:p>
    <w:p w14:paraId="7623795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 D</w:t>
      </w:r>
    </w:p>
    <w:p w14:paraId="49F20D8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协议哪个描述是错误的？</w:t>
      </w:r>
    </w:p>
    <w:p w14:paraId="65FE3D60" w14:textId="77777777" w:rsidR="009557CF" w:rsidRDefault="002E4047">
      <w:pPr>
        <w:pStyle w:val="1a"/>
        <w:numPr>
          <w:ilvl w:val="0"/>
          <w:numId w:val="16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每台</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路由器</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使用一条</w:t>
      </w:r>
      <w:r>
        <w:rPr>
          <w:rFonts w:ascii="微软雅黑" w:eastAsia="微软雅黑" w:hAnsi="微软雅黑"/>
          <w:sz w:val="18"/>
          <w:szCs w:val="18"/>
          <w:lang w:eastAsia="zh-CN"/>
        </w:rPr>
        <w:t>Router-LSA</w:t>
      </w:r>
      <w:r>
        <w:rPr>
          <w:rFonts w:ascii="微软雅黑" w:eastAsia="微软雅黑" w:hAnsi="微软雅黑" w:cs="微软雅黑" w:hint="eastAsia"/>
          <w:sz w:val="18"/>
          <w:szCs w:val="18"/>
          <w:lang w:eastAsia="zh-CN"/>
        </w:rPr>
        <w:t>描述</w:t>
      </w:r>
      <w:r>
        <w:rPr>
          <w:rFonts w:ascii="微软雅黑" w:eastAsia="微软雅黑" w:hAnsi="微软雅黑" w:hint="eastAsia"/>
          <w:sz w:val="18"/>
          <w:szCs w:val="18"/>
          <w:lang w:eastAsia="zh-CN"/>
        </w:rPr>
        <w:t>属于</w:t>
      </w:r>
      <w:r>
        <w:rPr>
          <w:rFonts w:ascii="微软雅黑" w:eastAsia="微软雅黑" w:hAnsi="微软雅黑"/>
          <w:sz w:val="18"/>
          <w:szCs w:val="18"/>
          <w:lang w:eastAsia="zh-CN"/>
        </w:rPr>
        <w:t>一个区域</w:t>
      </w:r>
      <w:r>
        <w:rPr>
          <w:rFonts w:ascii="微软雅黑" w:eastAsia="微软雅黑" w:hAnsi="微软雅黑" w:cs="微软雅黑" w:hint="eastAsia"/>
          <w:sz w:val="18"/>
          <w:szCs w:val="18"/>
          <w:lang w:eastAsia="zh-CN"/>
        </w:rPr>
        <w:t>的本地活动连接状态</w:t>
      </w:r>
    </w:p>
    <w:p w14:paraId="65856856" w14:textId="77777777" w:rsidR="009557CF" w:rsidRDefault="002E4047">
      <w:pPr>
        <w:pStyle w:val="1a"/>
        <w:numPr>
          <w:ilvl w:val="0"/>
          <w:numId w:val="163"/>
        </w:numPr>
        <w:ind w:firstLineChars="0"/>
        <w:rPr>
          <w:rFonts w:ascii="微软雅黑" w:eastAsia="微软雅黑" w:hAnsi="微软雅黑"/>
          <w:sz w:val="18"/>
          <w:szCs w:val="18"/>
        </w:rPr>
      </w:pPr>
      <w:r>
        <w:rPr>
          <w:rFonts w:ascii="微软雅黑" w:eastAsia="微软雅黑" w:hAnsi="微软雅黑"/>
          <w:sz w:val="18"/>
          <w:szCs w:val="18"/>
        </w:rPr>
        <w:t>Router-LSA</w:t>
      </w:r>
      <w:r>
        <w:rPr>
          <w:rFonts w:ascii="微软雅黑" w:eastAsia="微软雅黑" w:hAnsi="微软雅黑" w:cs="微软雅黑" w:hint="eastAsia"/>
          <w:sz w:val="18"/>
          <w:szCs w:val="18"/>
        </w:rPr>
        <w:t>描述的连接类型共</w:t>
      </w:r>
      <w:r>
        <w:rPr>
          <w:rFonts w:ascii="微软雅黑" w:eastAsia="微软雅黑" w:hAnsi="微软雅黑"/>
          <w:sz w:val="18"/>
          <w:szCs w:val="18"/>
        </w:rPr>
        <w:t>4</w:t>
      </w:r>
      <w:r>
        <w:rPr>
          <w:rFonts w:ascii="微软雅黑" w:eastAsia="微软雅黑" w:hAnsi="微软雅黑" w:hint="eastAsia"/>
          <w:sz w:val="18"/>
          <w:szCs w:val="18"/>
          <w:lang w:eastAsia="zh-CN"/>
        </w:rPr>
        <w:t>有</w:t>
      </w:r>
      <w:r>
        <w:rPr>
          <w:rFonts w:ascii="微软雅黑" w:eastAsia="微软雅黑" w:hAnsi="微软雅黑" w:cs="微软雅黑" w:hint="eastAsia"/>
          <w:sz w:val="18"/>
          <w:szCs w:val="18"/>
        </w:rPr>
        <w:t>四种：</w:t>
      </w:r>
      <w:r>
        <w:rPr>
          <w:rFonts w:ascii="微软雅黑" w:eastAsia="微软雅黑" w:hAnsi="微软雅黑"/>
          <w:sz w:val="18"/>
          <w:szCs w:val="18"/>
        </w:rPr>
        <w:t>P2P/TransNet/StubNet/</w:t>
      </w:r>
      <w:r>
        <w:rPr>
          <w:rFonts w:ascii="微软雅黑" w:eastAsia="微软雅黑" w:hAnsi="微软雅黑" w:cs="微软雅黑" w:hint="eastAsia"/>
          <w:sz w:val="18"/>
          <w:szCs w:val="18"/>
        </w:rPr>
        <w:t>虚链路</w:t>
      </w:r>
    </w:p>
    <w:p w14:paraId="4A008AA0" w14:textId="77777777" w:rsidR="009557CF" w:rsidRDefault="002E4047">
      <w:pPr>
        <w:pStyle w:val="1a"/>
        <w:numPr>
          <w:ilvl w:val="0"/>
          <w:numId w:val="163"/>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第三</w:t>
      </w:r>
      <w:r>
        <w:rPr>
          <w:rFonts w:ascii="微软雅黑" w:eastAsia="微软雅黑" w:hAnsi="微软雅黑" w:cs="微软雅黑" w:hint="eastAsia"/>
          <w:sz w:val="18"/>
          <w:szCs w:val="18"/>
        </w:rPr>
        <w:t>类</w:t>
      </w:r>
      <w:r>
        <w:rPr>
          <w:rFonts w:ascii="微软雅黑" w:eastAsia="微软雅黑" w:hAnsi="微软雅黑"/>
          <w:sz w:val="18"/>
          <w:szCs w:val="18"/>
        </w:rPr>
        <w:t>LSA</w:t>
      </w:r>
      <w:r>
        <w:rPr>
          <w:rFonts w:ascii="微软雅黑" w:eastAsia="微软雅黑" w:hAnsi="微软雅黑" w:cs="微软雅黑" w:hint="eastAsia"/>
          <w:sz w:val="18"/>
          <w:szCs w:val="18"/>
        </w:rPr>
        <w:t>中描述的</w:t>
      </w:r>
      <w:r>
        <w:rPr>
          <w:rFonts w:ascii="微软雅黑" w:eastAsia="微软雅黑" w:hAnsi="微软雅黑"/>
          <w:sz w:val="18"/>
          <w:szCs w:val="18"/>
        </w:rPr>
        <w:t>Link State ID</w:t>
      </w:r>
      <w:r>
        <w:rPr>
          <w:rFonts w:ascii="微软雅黑" w:eastAsia="微软雅黑" w:hAnsi="微软雅黑" w:hint="eastAsia"/>
          <w:sz w:val="18"/>
          <w:szCs w:val="18"/>
          <w:lang w:eastAsia="zh-CN"/>
        </w:rPr>
        <w:t>为</w:t>
      </w:r>
      <w:r>
        <w:rPr>
          <w:rFonts w:ascii="微软雅黑" w:eastAsia="微软雅黑" w:hAnsi="微软雅黑" w:cs="微软雅黑" w:hint="eastAsia"/>
          <w:sz w:val="18"/>
          <w:szCs w:val="18"/>
        </w:rPr>
        <w:t>该</w:t>
      </w:r>
      <w:r>
        <w:rPr>
          <w:rFonts w:ascii="微软雅黑" w:eastAsia="微软雅黑" w:hAnsi="微软雅黑"/>
          <w:sz w:val="18"/>
          <w:szCs w:val="18"/>
        </w:rPr>
        <w:t>ABR</w:t>
      </w:r>
      <w:r>
        <w:rPr>
          <w:rFonts w:ascii="微软雅黑" w:eastAsia="微软雅黑" w:hAnsi="微软雅黑" w:cs="微软雅黑" w:hint="eastAsia"/>
          <w:sz w:val="18"/>
          <w:szCs w:val="18"/>
        </w:rPr>
        <w:t>所通告的</w:t>
      </w:r>
      <w:r>
        <w:rPr>
          <w:rFonts w:ascii="微软雅黑" w:eastAsia="微软雅黑" w:hAnsi="微软雅黑"/>
          <w:sz w:val="18"/>
          <w:szCs w:val="18"/>
        </w:rPr>
        <w:t>网</w:t>
      </w:r>
      <w:r>
        <w:rPr>
          <w:rFonts w:ascii="微软雅黑" w:eastAsia="微软雅黑" w:hAnsi="微软雅黑" w:cs="微软雅黑" w:hint="eastAsia"/>
          <w:sz w:val="18"/>
          <w:szCs w:val="18"/>
        </w:rPr>
        <w:t>络或者</w:t>
      </w:r>
      <w:r>
        <w:rPr>
          <w:rFonts w:ascii="微软雅黑" w:eastAsia="微软雅黑" w:hAnsi="微软雅黑" w:hint="eastAsia"/>
          <w:sz w:val="18"/>
          <w:szCs w:val="18"/>
          <w:lang w:eastAsia="zh-CN"/>
        </w:rPr>
        <w:t>子</w:t>
      </w:r>
      <w:r>
        <w:rPr>
          <w:rFonts w:ascii="微软雅黑" w:eastAsia="微软雅黑" w:hAnsi="微软雅黑" w:cs="微软雅黑" w:hint="eastAsia"/>
          <w:sz w:val="18"/>
          <w:szCs w:val="18"/>
        </w:rPr>
        <w:t>网的</w:t>
      </w:r>
      <w:r>
        <w:rPr>
          <w:rFonts w:ascii="微软雅黑" w:eastAsia="微软雅黑" w:hAnsi="微软雅黑"/>
          <w:sz w:val="18"/>
          <w:szCs w:val="18"/>
        </w:rPr>
        <w:t>IP</w:t>
      </w:r>
      <w:r>
        <w:rPr>
          <w:rFonts w:ascii="微软雅黑" w:eastAsia="微软雅黑" w:hAnsi="微软雅黑" w:cs="微软雅黑" w:hint="eastAsia"/>
          <w:sz w:val="18"/>
          <w:szCs w:val="18"/>
        </w:rPr>
        <w:t>地址</w:t>
      </w:r>
    </w:p>
    <w:p w14:paraId="11D2FEBC" w14:textId="77777777" w:rsidR="009557CF" w:rsidRDefault="002E4047">
      <w:pPr>
        <w:pStyle w:val="1a"/>
        <w:numPr>
          <w:ilvl w:val="0"/>
          <w:numId w:val="163"/>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允许在骨干区域和非骨</w:t>
      </w:r>
      <w:r>
        <w:rPr>
          <w:rFonts w:ascii="微软雅黑" w:eastAsia="微软雅黑" w:hAnsi="微软雅黑" w:hint="eastAsia"/>
          <w:sz w:val="18"/>
          <w:szCs w:val="18"/>
          <w:lang w:eastAsia="zh-CN"/>
        </w:rPr>
        <w:t>干</w:t>
      </w:r>
      <w:r>
        <w:rPr>
          <w:rFonts w:ascii="微软雅黑" w:eastAsia="微软雅黑" w:hAnsi="微软雅黑" w:cs="微软雅黑" w:hint="eastAsia"/>
          <w:sz w:val="18"/>
          <w:szCs w:val="18"/>
          <w:lang w:eastAsia="zh-CN"/>
        </w:rPr>
        <w:t>区域之间发布路由信息，</w:t>
      </w: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允许在非骨干</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之间直接发布路由</w:t>
      </w:r>
      <w:r>
        <w:rPr>
          <w:rFonts w:ascii="微软雅黑" w:eastAsia="微软雅黑" w:hAnsi="微软雅黑" w:hint="eastAsia"/>
          <w:sz w:val="18"/>
          <w:szCs w:val="18"/>
          <w:lang w:eastAsia="zh-CN"/>
        </w:rPr>
        <w:t>信</w:t>
      </w:r>
      <w:r>
        <w:rPr>
          <w:rFonts w:ascii="微软雅黑" w:eastAsia="微软雅黑" w:hAnsi="微软雅黑" w:cs="微软雅黑" w:hint="eastAsia"/>
          <w:sz w:val="18"/>
          <w:szCs w:val="18"/>
          <w:lang w:eastAsia="zh-CN"/>
        </w:rPr>
        <w:t>息</w:t>
      </w:r>
    </w:p>
    <w:p w14:paraId="6683274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50866C0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：第三类</w:t>
      </w:r>
      <w:r>
        <w:rPr>
          <w:rFonts w:ascii="微软雅黑" w:eastAsia="微软雅黑" w:hAnsi="微软雅黑" w:hint="eastAsia"/>
          <w:color w:val="FF0000"/>
          <w:sz w:val="18"/>
          <w:szCs w:val="18"/>
          <w:lang w:eastAsia="zh-CN"/>
        </w:rPr>
        <w:t>LSA</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N</w:t>
      </w:r>
      <w:r>
        <w:rPr>
          <w:rFonts w:ascii="微软雅黑" w:eastAsia="微软雅黑" w:hAnsi="微软雅黑"/>
          <w:color w:val="FF0000"/>
          <w:sz w:val="18"/>
          <w:szCs w:val="18"/>
          <w:lang w:eastAsia="zh-CN"/>
        </w:rPr>
        <w:t>etwork Summary LSA</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中</w:t>
      </w:r>
      <w:r>
        <w:rPr>
          <w:rFonts w:ascii="微软雅黑" w:eastAsia="微软雅黑" w:hAnsi="微软雅黑"/>
          <w:color w:val="FF0000"/>
          <w:sz w:val="18"/>
          <w:szCs w:val="18"/>
          <w:lang w:eastAsia="zh-CN"/>
        </w:rPr>
        <w:t>的</w:t>
      </w:r>
      <w:r>
        <w:rPr>
          <w:rFonts w:ascii="微软雅黑" w:eastAsia="微软雅黑" w:hAnsi="微软雅黑" w:hint="eastAsia"/>
          <w:color w:val="FF0000"/>
          <w:sz w:val="18"/>
          <w:szCs w:val="18"/>
          <w:lang w:eastAsia="zh-CN"/>
        </w:rPr>
        <w:t>L</w:t>
      </w:r>
      <w:r>
        <w:rPr>
          <w:rFonts w:ascii="微软雅黑" w:eastAsia="微软雅黑" w:hAnsi="微软雅黑"/>
          <w:color w:val="FF0000"/>
          <w:sz w:val="18"/>
          <w:szCs w:val="18"/>
          <w:lang w:eastAsia="zh-CN"/>
        </w:rPr>
        <w:t>ink State ID</w:t>
      </w:r>
      <w:r>
        <w:rPr>
          <w:rFonts w:ascii="微软雅黑" w:eastAsia="微软雅黑" w:hAnsi="微软雅黑" w:hint="eastAsia"/>
          <w:color w:val="FF0000"/>
          <w:sz w:val="18"/>
          <w:szCs w:val="18"/>
          <w:lang w:eastAsia="zh-CN"/>
        </w:rPr>
        <w:t>描述</w:t>
      </w:r>
      <w:r>
        <w:rPr>
          <w:rFonts w:ascii="微软雅黑" w:eastAsia="微软雅黑" w:hAnsi="微软雅黑"/>
          <w:color w:val="FF0000"/>
          <w:sz w:val="18"/>
          <w:szCs w:val="18"/>
          <w:lang w:eastAsia="zh-CN"/>
        </w:rPr>
        <w:t>目的网段的地址。</w:t>
      </w:r>
    </w:p>
    <w:p w14:paraId="4FEAA926"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如</w:t>
      </w:r>
      <w:r>
        <w:rPr>
          <w:rFonts w:ascii="微软雅黑" w:eastAsia="微软雅黑" w:hAnsi="微软雅黑" w:cs="微软雅黑" w:hint="eastAsia"/>
          <w:sz w:val="18"/>
          <w:szCs w:val="18"/>
          <w:lang w:eastAsia="zh-CN"/>
        </w:rPr>
        <w:t>图</w:t>
      </w:r>
      <w:r>
        <w:rPr>
          <w:rFonts w:ascii="微软雅黑" w:eastAsia="微软雅黑" w:hAnsi="微软雅黑" w:cs="微软雅黑" w:hint="eastAsia"/>
          <w:sz w:val="18"/>
          <w:szCs w:val="18"/>
        </w:rPr>
        <w:t>所</w:t>
      </w:r>
      <w:r>
        <w:rPr>
          <w:rFonts w:ascii="微软雅黑" w:eastAsia="微软雅黑" w:hAnsi="微软雅黑" w:cs="微软雅黑" w:hint="eastAsia"/>
          <w:sz w:val="18"/>
          <w:szCs w:val="18"/>
          <w:lang w:eastAsia="zh-CN"/>
        </w:rPr>
        <w:t>示：</w:t>
      </w:r>
    </w:p>
    <w:p w14:paraId="7867EC85" w14:textId="77777777" w:rsidR="009557CF" w:rsidRDefault="002E4047">
      <w:pPr>
        <w:jc w:val="center"/>
        <w:rPr>
          <w:rFonts w:ascii="微软雅黑" w:eastAsia="微软雅黑" w:hAnsi="微软雅黑"/>
          <w:sz w:val="18"/>
          <w:szCs w:val="18"/>
        </w:rPr>
      </w:pPr>
      <w:r>
        <w:rPr>
          <w:noProof/>
          <w:lang w:eastAsia="zh-CN" w:bidi="ar-SA"/>
        </w:rPr>
        <w:lastRenderedPageBreak/>
        <w:drawing>
          <wp:inline distT="0" distB="0" distL="0" distR="0" wp14:anchorId="4036EF2A" wp14:editId="1681F421">
            <wp:extent cx="3400425" cy="2909570"/>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00425" cy="2910159"/>
                    </a:xfrm>
                    <a:prstGeom prst="rect">
                      <a:avLst/>
                    </a:prstGeom>
                  </pic:spPr>
                </pic:pic>
              </a:graphicData>
            </a:graphic>
          </wp:inline>
        </w:drawing>
      </w:r>
    </w:p>
    <w:p w14:paraId="45E9A2BA" w14:textId="77777777" w:rsidR="009557CF" w:rsidRDefault="002E4047">
      <w:pPr>
        <w:rPr>
          <w:rFonts w:ascii="微软雅黑" w:eastAsia="微软雅黑" w:hAnsi="微软雅黑"/>
          <w:sz w:val="18"/>
          <w:szCs w:val="18"/>
        </w:rPr>
      </w:pPr>
      <w:r>
        <w:rPr>
          <w:rFonts w:ascii="微软雅黑" w:eastAsia="微软雅黑" w:hAnsi="微软雅黑" w:cs="微软雅黑" w:hint="eastAsia"/>
          <w:sz w:val="18"/>
          <w:szCs w:val="18"/>
        </w:rPr>
        <w:t>在</w:t>
      </w:r>
      <w:r>
        <w:rPr>
          <w:rFonts w:ascii="微软雅黑" w:eastAsia="微软雅黑" w:hAnsi="微软雅黑"/>
          <w:sz w:val="18"/>
          <w:szCs w:val="18"/>
        </w:rPr>
        <w:t>RT1</w:t>
      </w:r>
      <w:r>
        <w:rPr>
          <w:rFonts w:ascii="微软雅黑" w:eastAsia="微软雅黑" w:hAnsi="微软雅黑" w:hint="eastAsia"/>
          <w:sz w:val="18"/>
          <w:szCs w:val="18"/>
          <w:lang w:eastAsia="zh-CN"/>
        </w:rPr>
        <w:t>路由器</w:t>
      </w:r>
      <w:r>
        <w:rPr>
          <w:rFonts w:ascii="微软雅黑" w:eastAsia="微软雅黑" w:hAnsi="微软雅黑"/>
          <w:sz w:val="18"/>
          <w:szCs w:val="18"/>
          <w:lang w:eastAsia="zh-CN"/>
        </w:rPr>
        <w:t>配置</w:t>
      </w:r>
      <w:r>
        <w:rPr>
          <w:rFonts w:ascii="微软雅黑" w:eastAsia="微软雅黑" w:hAnsi="微软雅黑"/>
          <w:sz w:val="18"/>
          <w:szCs w:val="18"/>
        </w:rPr>
        <w:t>OSPF</w:t>
      </w:r>
      <w:r>
        <w:rPr>
          <w:rFonts w:ascii="微软雅黑" w:eastAsia="微软雅黑" w:hAnsi="微软雅黑" w:cs="微软雅黑" w:hint="eastAsia"/>
          <w:sz w:val="18"/>
          <w:szCs w:val="18"/>
        </w:rPr>
        <w:t>多进程：</w:t>
      </w:r>
    </w:p>
    <w:p w14:paraId="2F148F84" w14:textId="77777777" w:rsidR="009557CF" w:rsidRDefault="002E4047">
      <w:pPr>
        <w:rPr>
          <w:rFonts w:ascii="微软雅黑" w:eastAsia="微软雅黑" w:hAnsi="微软雅黑"/>
          <w:sz w:val="18"/>
          <w:szCs w:val="18"/>
        </w:rPr>
      </w:pPr>
      <w:r>
        <w:rPr>
          <w:rFonts w:ascii="微软雅黑" w:eastAsia="微软雅黑" w:hAnsi="微软雅黑"/>
          <w:sz w:val="18"/>
          <w:szCs w:val="18"/>
        </w:rPr>
        <w:t>[RT1 ] dis cur con ospf</w:t>
      </w:r>
    </w:p>
    <w:p w14:paraId="42D27B8B" w14:textId="77777777" w:rsidR="009557CF" w:rsidRDefault="002E4047">
      <w:pPr>
        <w:rPr>
          <w:rFonts w:ascii="微软雅黑" w:eastAsia="微软雅黑" w:hAnsi="微软雅黑"/>
          <w:sz w:val="18"/>
          <w:szCs w:val="18"/>
        </w:rPr>
      </w:pPr>
      <w:r>
        <w:rPr>
          <w:rFonts w:ascii="微软雅黑" w:eastAsia="微软雅黑" w:hAnsi="微软雅黑"/>
          <w:sz w:val="18"/>
          <w:szCs w:val="18"/>
        </w:rPr>
        <w:t>#</w:t>
      </w:r>
    </w:p>
    <w:p w14:paraId="1FDA4D01" w14:textId="77777777" w:rsidR="009557CF" w:rsidRDefault="002E4047">
      <w:pPr>
        <w:rPr>
          <w:rFonts w:ascii="微软雅黑" w:eastAsia="微软雅黑" w:hAnsi="微软雅黑"/>
          <w:sz w:val="18"/>
          <w:szCs w:val="18"/>
        </w:rPr>
      </w:pPr>
      <w:r>
        <w:rPr>
          <w:rFonts w:ascii="微软雅黑" w:eastAsia="微软雅黑" w:hAnsi="微软雅黑"/>
          <w:sz w:val="18"/>
          <w:szCs w:val="18"/>
        </w:rPr>
        <w:t>ospf 100 router-id 1.1.1.100</w:t>
      </w:r>
    </w:p>
    <w:p w14:paraId="14C8DA1C" w14:textId="77777777" w:rsidR="009557CF" w:rsidRDefault="002E4047">
      <w:pPr>
        <w:rPr>
          <w:rFonts w:ascii="微软雅黑" w:eastAsia="微软雅黑" w:hAnsi="微软雅黑"/>
          <w:sz w:val="18"/>
          <w:szCs w:val="18"/>
        </w:rPr>
      </w:pPr>
      <w:r>
        <w:rPr>
          <w:rFonts w:ascii="微软雅黑" w:eastAsia="微软雅黑" w:hAnsi="微软雅黑"/>
          <w:sz w:val="18"/>
          <w:szCs w:val="18"/>
        </w:rPr>
        <w:t>description connected to Site 1</w:t>
      </w:r>
    </w:p>
    <w:p w14:paraId="7864273B" w14:textId="77777777" w:rsidR="009557CF" w:rsidRDefault="002E4047">
      <w:pPr>
        <w:rPr>
          <w:rFonts w:ascii="微软雅黑" w:eastAsia="微软雅黑" w:hAnsi="微软雅黑"/>
          <w:sz w:val="18"/>
          <w:szCs w:val="18"/>
        </w:rPr>
      </w:pPr>
      <w:r>
        <w:rPr>
          <w:rFonts w:ascii="微软雅黑" w:eastAsia="微软雅黑" w:hAnsi="微软雅黑"/>
          <w:sz w:val="18"/>
          <w:szCs w:val="18"/>
        </w:rPr>
        <w:t>area 0.0.0.0</w:t>
      </w:r>
    </w:p>
    <w:p w14:paraId="3541F214" w14:textId="77777777" w:rsidR="009557CF" w:rsidRDefault="002E4047">
      <w:pPr>
        <w:rPr>
          <w:rFonts w:ascii="微软雅黑" w:eastAsia="微软雅黑" w:hAnsi="微软雅黑"/>
          <w:sz w:val="18"/>
          <w:szCs w:val="18"/>
        </w:rPr>
      </w:pPr>
      <w:r>
        <w:rPr>
          <w:rFonts w:ascii="微软雅黑" w:eastAsia="微软雅黑" w:hAnsi="微软雅黑"/>
          <w:sz w:val="18"/>
          <w:szCs w:val="18"/>
        </w:rPr>
        <w:t>description connected to peer RT2</w:t>
      </w:r>
    </w:p>
    <w:p w14:paraId="3DF0B59E" w14:textId="77777777" w:rsidR="009557CF" w:rsidRDefault="002E4047">
      <w:pPr>
        <w:rPr>
          <w:rFonts w:ascii="微软雅黑" w:eastAsia="微软雅黑" w:hAnsi="微软雅黑"/>
          <w:sz w:val="18"/>
          <w:szCs w:val="18"/>
        </w:rPr>
      </w:pPr>
      <w:r>
        <w:rPr>
          <w:rFonts w:ascii="微软雅黑" w:eastAsia="微软雅黑" w:hAnsi="微软雅黑"/>
          <w:sz w:val="18"/>
          <w:szCs w:val="18"/>
        </w:rPr>
        <w:t>network 200.0.10.0 0.0.0.255</w:t>
      </w:r>
    </w:p>
    <w:p w14:paraId="56744BC2" w14:textId="77777777" w:rsidR="009557CF" w:rsidRDefault="002E4047">
      <w:pPr>
        <w:rPr>
          <w:rFonts w:ascii="微软雅黑" w:eastAsia="微软雅黑" w:hAnsi="微软雅黑"/>
          <w:sz w:val="18"/>
          <w:szCs w:val="18"/>
        </w:rPr>
      </w:pPr>
      <w:r>
        <w:rPr>
          <w:rFonts w:ascii="微软雅黑" w:eastAsia="微软雅黑" w:hAnsi="微软雅黑"/>
          <w:sz w:val="18"/>
          <w:szCs w:val="18"/>
        </w:rPr>
        <w:t>#</w:t>
      </w:r>
    </w:p>
    <w:p w14:paraId="468B37C1" w14:textId="77777777" w:rsidR="009557CF" w:rsidRDefault="002E4047">
      <w:pPr>
        <w:rPr>
          <w:rFonts w:ascii="微软雅黑" w:eastAsia="微软雅黑" w:hAnsi="微软雅黑"/>
          <w:sz w:val="18"/>
          <w:szCs w:val="18"/>
        </w:rPr>
      </w:pPr>
      <w:r>
        <w:rPr>
          <w:rFonts w:ascii="微软雅黑" w:eastAsia="微软雅黑" w:hAnsi="微软雅黑"/>
          <w:sz w:val="18"/>
          <w:szCs w:val="18"/>
        </w:rPr>
        <w:t>ospf 200 router-id 1.1.1.200</w:t>
      </w:r>
    </w:p>
    <w:p w14:paraId="65E6BEA1" w14:textId="77777777" w:rsidR="009557CF" w:rsidRDefault="002E4047">
      <w:pPr>
        <w:rPr>
          <w:rFonts w:ascii="微软雅黑" w:eastAsia="微软雅黑" w:hAnsi="微软雅黑"/>
          <w:sz w:val="18"/>
          <w:szCs w:val="18"/>
        </w:rPr>
      </w:pPr>
      <w:r>
        <w:rPr>
          <w:rFonts w:ascii="微软雅黑" w:eastAsia="微软雅黑" w:hAnsi="微软雅黑"/>
          <w:sz w:val="18"/>
          <w:szCs w:val="18"/>
        </w:rPr>
        <w:t>description connected to Site2</w:t>
      </w:r>
    </w:p>
    <w:p w14:paraId="602C0652" w14:textId="77777777" w:rsidR="009557CF" w:rsidRDefault="002E4047">
      <w:pPr>
        <w:rPr>
          <w:rFonts w:ascii="微软雅黑" w:eastAsia="微软雅黑" w:hAnsi="微软雅黑"/>
          <w:sz w:val="18"/>
          <w:szCs w:val="18"/>
        </w:rPr>
      </w:pPr>
      <w:r>
        <w:rPr>
          <w:rFonts w:ascii="微软雅黑" w:eastAsia="微软雅黑" w:hAnsi="微软雅黑"/>
          <w:sz w:val="18"/>
          <w:szCs w:val="18"/>
        </w:rPr>
        <w:t>area 0.0.0.0</w:t>
      </w:r>
    </w:p>
    <w:p w14:paraId="13FB5DD8" w14:textId="77777777" w:rsidR="009557CF" w:rsidRDefault="002E4047">
      <w:pPr>
        <w:rPr>
          <w:rFonts w:ascii="微软雅黑" w:eastAsia="微软雅黑" w:hAnsi="微软雅黑"/>
          <w:sz w:val="18"/>
          <w:szCs w:val="18"/>
        </w:rPr>
      </w:pPr>
      <w:r>
        <w:rPr>
          <w:rFonts w:ascii="微软雅黑" w:eastAsia="微软雅黑" w:hAnsi="微软雅黑"/>
          <w:sz w:val="18"/>
          <w:szCs w:val="18"/>
        </w:rPr>
        <w:t>description connected to peer RT3</w:t>
      </w:r>
    </w:p>
    <w:p w14:paraId="2D4BEA15" w14:textId="77777777" w:rsidR="009557CF" w:rsidRDefault="002E4047">
      <w:pPr>
        <w:rPr>
          <w:rFonts w:ascii="微软雅黑" w:eastAsia="微软雅黑" w:hAnsi="微软雅黑"/>
          <w:sz w:val="18"/>
          <w:szCs w:val="18"/>
        </w:rPr>
      </w:pPr>
      <w:r>
        <w:rPr>
          <w:rFonts w:ascii="微软雅黑" w:eastAsia="微软雅黑" w:hAnsi="微软雅黑"/>
          <w:sz w:val="18"/>
          <w:szCs w:val="18"/>
        </w:rPr>
        <w:t>network 200.0</w:t>
      </w:r>
      <w:r>
        <w:rPr>
          <w:rFonts w:ascii="微软雅黑" w:eastAsia="微软雅黑" w:hAnsi="微软雅黑" w:hint="eastAsia"/>
          <w:sz w:val="18"/>
          <w:szCs w:val="18"/>
          <w:lang w:eastAsia="zh-CN"/>
        </w:rPr>
        <w:t>.</w:t>
      </w:r>
      <w:r>
        <w:rPr>
          <w:rFonts w:ascii="微软雅黑" w:eastAsia="微软雅黑" w:hAnsi="微软雅黑"/>
          <w:sz w:val="18"/>
          <w:szCs w:val="18"/>
        </w:rPr>
        <w:t>20 0.0.0.0.255</w:t>
      </w:r>
    </w:p>
    <w:p w14:paraId="545FED76" w14:textId="77777777" w:rsidR="009557CF" w:rsidRDefault="002E4047">
      <w:pPr>
        <w:rPr>
          <w:rFonts w:ascii="微软雅黑" w:eastAsia="微软雅黑" w:hAnsi="微软雅黑"/>
          <w:sz w:val="18"/>
          <w:szCs w:val="18"/>
        </w:rPr>
      </w:pPr>
      <w:r>
        <w:rPr>
          <w:rFonts w:ascii="微软雅黑" w:eastAsia="微软雅黑" w:hAnsi="微软雅黑"/>
          <w:sz w:val="18"/>
          <w:szCs w:val="18"/>
        </w:rPr>
        <w:t>#</w:t>
      </w:r>
    </w:p>
    <w:p w14:paraId="7F25ACCB"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return</w:t>
      </w:r>
    </w:p>
    <w:p w14:paraId="6362DB49"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[RT1]</w:t>
      </w:r>
    </w:p>
    <w:p w14:paraId="62835CF4"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RT1</w:t>
      </w:r>
      <w:r>
        <w:rPr>
          <w:rFonts w:ascii="微软雅黑" w:eastAsia="微软雅黑" w:hAnsi="微软雅黑" w:cs="微软雅黑" w:hint="eastAsia"/>
          <w:sz w:val="18"/>
          <w:szCs w:val="18"/>
          <w:lang w:eastAsia="zh-CN"/>
        </w:rPr>
        <w:t>进程</w:t>
      </w:r>
      <w:r>
        <w:rPr>
          <w:rFonts w:ascii="微软雅黑" w:eastAsia="微软雅黑" w:hAnsi="微软雅黑"/>
          <w:sz w:val="18"/>
          <w:szCs w:val="18"/>
          <w:lang w:eastAsia="zh-CN"/>
        </w:rPr>
        <w:t>100</w:t>
      </w:r>
      <w:r>
        <w:rPr>
          <w:rFonts w:ascii="微软雅黑" w:eastAsia="微软雅黑" w:hAnsi="微软雅黑" w:cs="微软雅黑" w:hint="eastAsia"/>
          <w:sz w:val="18"/>
          <w:szCs w:val="18"/>
          <w:lang w:eastAsia="zh-CN"/>
        </w:rPr>
        <w:t>通过</w:t>
      </w:r>
      <w:r>
        <w:rPr>
          <w:rFonts w:ascii="微软雅黑" w:eastAsia="微软雅黑" w:hAnsi="微软雅黑" w:hint="eastAsia"/>
          <w:sz w:val="18"/>
          <w:szCs w:val="18"/>
          <w:lang w:eastAsia="zh-CN"/>
        </w:rPr>
        <w:t>骨干区</w:t>
      </w:r>
      <w:r>
        <w:rPr>
          <w:rFonts w:ascii="微软雅黑" w:eastAsia="微软雅黑" w:hAnsi="微软雅黑" w:cs="微软雅黑" w:hint="eastAsia"/>
          <w:sz w:val="18"/>
          <w:szCs w:val="18"/>
          <w:lang w:eastAsia="zh-CN"/>
        </w:rPr>
        <w:t>域和</w:t>
      </w:r>
      <w:r>
        <w:rPr>
          <w:rFonts w:ascii="微软雅黑" w:eastAsia="微软雅黑" w:hAnsi="微软雅黑"/>
          <w:sz w:val="18"/>
          <w:szCs w:val="18"/>
          <w:lang w:eastAsia="zh-CN"/>
        </w:rPr>
        <w:t>RT2</w:t>
      </w:r>
      <w:r>
        <w:rPr>
          <w:rFonts w:ascii="微软雅黑" w:eastAsia="微软雅黑" w:hAnsi="微软雅黑" w:cs="微软雅黑" w:hint="eastAsia"/>
          <w:sz w:val="18"/>
          <w:szCs w:val="18"/>
          <w:lang w:eastAsia="zh-CN"/>
        </w:rPr>
        <w:t>建立</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邻居</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进程</w:t>
      </w:r>
      <w:r>
        <w:rPr>
          <w:rFonts w:ascii="微软雅黑" w:eastAsia="微软雅黑" w:hAnsi="微软雅黑"/>
          <w:sz w:val="18"/>
          <w:szCs w:val="18"/>
          <w:lang w:eastAsia="zh-CN"/>
        </w:rPr>
        <w:t>200</w:t>
      </w:r>
      <w:r>
        <w:rPr>
          <w:rFonts w:ascii="微软雅黑" w:eastAsia="微软雅黑" w:hAnsi="微软雅黑" w:cs="微软雅黑" w:hint="eastAsia"/>
          <w:sz w:val="18"/>
          <w:szCs w:val="18"/>
          <w:lang w:eastAsia="zh-CN"/>
        </w:rPr>
        <w:t>通过骨干</w:t>
      </w:r>
      <w:r>
        <w:rPr>
          <w:rFonts w:ascii="微软雅黑" w:eastAsia="微软雅黑" w:hAnsi="微软雅黑"/>
          <w:sz w:val="18"/>
          <w:szCs w:val="18"/>
          <w:lang w:eastAsia="zh-CN"/>
        </w:rPr>
        <w:t>区域</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RT3</w:t>
      </w:r>
      <w:r>
        <w:rPr>
          <w:rFonts w:ascii="微软雅黑" w:eastAsia="微软雅黑" w:hAnsi="微软雅黑" w:cs="微软雅黑" w:hint="eastAsia"/>
          <w:sz w:val="18"/>
          <w:szCs w:val="18"/>
          <w:lang w:eastAsia="zh-CN"/>
        </w:rPr>
        <w:t>建立</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邻居，请选出下面错误的选项</w:t>
      </w:r>
      <w:r>
        <w:rPr>
          <w:rFonts w:ascii="微软雅黑" w:eastAsia="微软雅黑" w:hAnsi="微软雅黑" w:hint="eastAsia"/>
          <w:sz w:val="18"/>
          <w:szCs w:val="18"/>
          <w:lang w:eastAsia="zh-CN"/>
        </w:rPr>
        <w:t>。</w:t>
      </w:r>
    </w:p>
    <w:p w14:paraId="6491E9E2" w14:textId="77777777" w:rsidR="009557CF" w:rsidRDefault="002E4047">
      <w:pPr>
        <w:pStyle w:val="1a"/>
        <w:numPr>
          <w:ilvl w:val="0"/>
          <w:numId w:val="16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w:t>
      </w:r>
      <w:r>
        <w:rPr>
          <w:rFonts w:ascii="微软雅黑" w:eastAsia="微软雅黑" w:hAnsi="微软雅黑"/>
          <w:sz w:val="18"/>
          <w:szCs w:val="18"/>
          <w:lang w:eastAsia="zh-CN"/>
        </w:rPr>
        <w:t>RT2</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进程可以使用进程号</w:t>
      </w:r>
      <w:r>
        <w:rPr>
          <w:rFonts w:ascii="微软雅黑" w:eastAsia="微软雅黑" w:hAnsi="微软雅黑"/>
          <w:sz w:val="18"/>
          <w:szCs w:val="18"/>
          <w:lang w:eastAsia="zh-CN"/>
        </w:rPr>
        <w:t>100</w:t>
      </w:r>
      <w:r>
        <w:rPr>
          <w:rFonts w:ascii="微软雅黑" w:eastAsia="微软雅黑" w:hAnsi="微软雅黑" w:hint="eastAsia"/>
          <w:sz w:val="18"/>
          <w:szCs w:val="18"/>
          <w:lang w:eastAsia="zh-CN"/>
        </w:rPr>
        <w:t>才</w:t>
      </w:r>
      <w:r>
        <w:rPr>
          <w:rFonts w:ascii="微软雅黑" w:eastAsia="微软雅黑" w:hAnsi="微软雅黑" w:cs="微软雅黑" w:hint="eastAsia"/>
          <w:sz w:val="18"/>
          <w:szCs w:val="18"/>
          <w:lang w:eastAsia="zh-CN"/>
        </w:rPr>
        <w:t>能和</w:t>
      </w:r>
      <w:r>
        <w:rPr>
          <w:rFonts w:ascii="微软雅黑" w:eastAsia="微软雅黑" w:hAnsi="微软雅黑"/>
          <w:sz w:val="18"/>
          <w:szCs w:val="18"/>
          <w:lang w:eastAsia="zh-CN"/>
        </w:rPr>
        <w:t>RT1</w:t>
      </w:r>
      <w:r>
        <w:rPr>
          <w:rFonts w:ascii="微软雅黑" w:eastAsia="微软雅黑" w:hAnsi="微软雅黑" w:cs="微软雅黑" w:hint="eastAsia"/>
          <w:sz w:val="18"/>
          <w:szCs w:val="18"/>
          <w:lang w:eastAsia="zh-CN"/>
        </w:rPr>
        <w:t>建立邻居</w:t>
      </w:r>
    </w:p>
    <w:p w14:paraId="4CC67CDC" w14:textId="77777777" w:rsidR="009557CF" w:rsidRDefault="002E4047">
      <w:pPr>
        <w:pStyle w:val="1a"/>
        <w:numPr>
          <w:ilvl w:val="0"/>
          <w:numId w:val="16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rPr>
        <w:t>由于</w:t>
      </w:r>
      <w:r>
        <w:rPr>
          <w:rFonts w:ascii="微软雅黑" w:eastAsia="微软雅黑" w:hAnsi="微软雅黑"/>
          <w:sz w:val="18"/>
          <w:szCs w:val="18"/>
        </w:rPr>
        <w:t>RT1-RT2</w:t>
      </w:r>
      <w:r>
        <w:rPr>
          <w:rFonts w:ascii="微软雅黑" w:eastAsia="微软雅黑" w:hAnsi="微软雅黑" w:hint="eastAsia"/>
          <w:sz w:val="18"/>
          <w:szCs w:val="18"/>
          <w:lang w:eastAsia="zh-CN"/>
        </w:rPr>
        <w:t>，</w:t>
      </w:r>
      <w:r>
        <w:rPr>
          <w:rFonts w:ascii="微软雅黑" w:eastAsia="微软雅黑" w:hAnsi="微软雅黑"/>
          <w:sz w:val="18"/>
          <w:szCs w:val="18"/>
        </w:rPr>
        <w:t xml:space="preserve"> </w:t>
      </w:r>
      <w:r>
        <w:rPr>
          <w:rFonts w:ascii="微软雅黑" w:eastAsia="微软雅黑" w:hAnsi="微软雅黑"/>
          <w:sz w:val="18"/>
          <w:szCs w:val="18"/>
          <w:lang w:eastAsia="zh-CN"/>
        </w:rPr>
        <w:t>RT1-RT3</w:t>
      </w:r>
      <w:r>
        <w:rPr>
          <w:rFonts w:ascii="微软雅黑" w:eastAsia="微软雅黑" w:hAnsi="微软雅黑" w:cs="微软雅黑" w:hint="eastAsia"/>
          <w:sz w:val="18"/>
          <w:szCs w:val="18"/>
          <w:lang w:eastAsia="zh-CN"/>
        </w:rPr>
        <w:t>都是通过骨干区域建立邻居</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因此</w:t>
      </w:r>
      <w:r>
        <w:rPr>
          <w:rFonts w:ascii="微软雅黑" w:eastAsia="微软雅黑" w:hAnsi="微软雅黑"/>
          <w:sz w:val="18"/>
          <w:szCs w:val="18"/>
          <w:lang w:eastAsia="zh-CN"/>
        </w:rPr>
        <w:t>RT2</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进程具有</w:t>
      </w:r>
      <w:r>
        <w:rPr>
          <w:rFonts w:ascii="微软雅黑" w:eastAsia="微软雅黑" w:hAnsi="微软雅黑"/>
          <w:sz w:val="18"/>
          <w:szCs w:val="18"/>
          <w:lang w:eastAsia="zh-CN"/>
        </w:rPr>
        <w:t>RT1</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进程</w:t>
      </w:r>
      <w:r>
        <w:rPr>
          <w:rFonts w:ascii="微软雅黑" w:eastAsia="微软雅黑" w:hAnsi="微软雅黑" w:cs="微软雅黑" w:hint="eastAsia"/>
          <w:sz w:val="18"/>
          <w:szCs w:val="18"/>
        </w:rPr>
        <w:t>产生的</w:t>
      </w:r>
      <w:r>
        <w:rPr>
          <w:rFonts w:ascii="微软雅黑" w:eastAsia="微软雅黑" w:hAnsi="微软雅黑"/>
          <w:sz w:val="18"/>
          <w:szCs w:val="18"/>
        </w:rPr>
        <w:t>LSA</w:t>
      </w:r>
    </w:p>
    <w:p w14:paraId="75B0E420" w14:textId="77777777" w:rsidR="009557CF" w:rsidRDefault="002E4047">
      <w:pPr>
        <w:pStyle w:val="1a"/>
        <w:numPr>
          <w:ilvl w:val="0"/>
          <w:numId w:val="164"/>
        </w:numPr>
        <w:ind w:firstLineChars="0"/>
        <w:rPr>
          <w:rFonts w:ascii="微软雅黑" w:eastAsia="微软雅黑" w:hAnsi="微软雅黑"/>
          <w:sz w:val="18"/>
          <w:szCs w:val="18"/>
        </w:rPr>
      </w:pPr>
      <w:r>
        <w:rPr>
          <w:rFonts w:ascii="微软雅黑" w:eastAsia="微软雅黑" w:hAnsi="微软雅黑" w:cs="微软雅黑" w:hint="eastAsia"/>
          <w:sz w:val="18"/>
          <w:szCs w:val="18"/>
        </w:rPr>
        <w:t>路由器</w:t>
      </w:r>
      <w:r>
        <w:rPr>
          <w:rFonts w:ascii="微软雅黑" w:eastAsia="微软雅黑" w:hAnsi="微软雅黑"/>
          <w:sz w:val="18"/>
          <w:szCs w:val="18"/>
        </w:rPr>
        <w:t>RT1</w:t>
      </w:r>
      <w:r>
        <w:rPr>
          <w:rFonts w:ascii="微软雅黑" w:eastAsia="微软雅黑" w:hAnsi="微软雅黑" w:cs="微软雅黑" w:hint="eastAsia"/>
          <w:sz w:val="18"/>
          <w:szCs w:val="18"/>
        </w:rPr>
        <w:t>公网路由表具</w:t>
      </w:r>
      <w:r>
        <w:rPr>
          <w:rFonts w:ascii="微软雅黑" w:eastAsia="微软雅黑" w:hAnsi="微软雅黑" w:hint="eastAsia"/>
          <w:sz w:val="18"/>
          <w:szCs w:val="18"/>
          <w:lang w:eastAsia="zh-CN"/>
        </w:rPr>
        <w:t>有</w:t>
      </w:r>
      <w:r>
        <w:rPr>
          <w:rFonts w:ascii="微软雅黑" w:eastAsia="微软雅黑" w:hAnsi="微软雅黑"/>
          <w:sz w:val="18"/>
          <w:szCs w:val="18"/>
        </w:rPr>
        <w:t>RT2</w:t>
      </w:r>
      <w:r>
        <w:rPr>
          <w:rFonts w:ascii="微软雅黑" w:eastAsia="微软雅黑" w:hAnsi="微软雅黑" w:cs="微软雅黑" w:hint="eastAsia"/>
          <w:sz w:val="18"/>
          <w:szCs w:val="18"/>
        </w:rPr>
        <w:t>和</w:t>
      </w:r>
      <w:r>
        <w:rPr>
          <w:rFonts w:ascii="微软雅黑" w:eastAsia="微软雅黑" w:hAnsi="微软雅黑"/>
          <w:sz w:val="18"/>
          <w:szCs w:val="18"/>
        </w:rPr>
        <w:t>RT3</w:t>
      </w:r>
      <w:r>
        <w:rPr>
          <w:rFonts w:ascii="微软雅黑" w:eastAsia="微软雅黑" w:hAnsi="微软雅黑" w:cs="微软雅黑" w:hint="eastAsia"/>
          <w:sz w:val="18"/>
          <w:szCs w:val="18"/>
        </w:rPr>
        <w:t>的路由</w:t>
      </w:r>
    </w:p>
    <w:p w14:paraId="1E2CA885" w14:textId="77777777" w:rsidR="009557CF" w:rsidRDefault="002E4047">
      <w:pPr>
        <w:pStyle w:val="1a"/>
        <w:numPr>
          <w:ilvl w:val="0"/>
          <w:numId w:val="164"/>
        </w:numPr>
        <w:ind w:firstLineChars="0"/>
        <w:rPr>
          <w:rFonts w:ascii="微软雅黑" w:eastAsia="微软雅黑" w:hAnsi="微软雅黑"/>
          <w:sz w:val="18"/>
          <w:szCs w:val="18"/>
        </w:rPr>
      </w:pPr>
      <w:r>
        <w:rPr>
          <w:rFonts w:ascii="微软雅黑" w:eastAsia="微软雅黑" w:hAnsi="微软雅黑" w:cs="宋体" w:hint="eastAsia"/>
          <w:sz w:val="18"/>
          <w:szCs w:val="18"/>
        </w:rPr>
        <w:t>路由器</w:t>
      </w:r>
      <w:r>
        <w:rPr>
          <w:rFonts w:ascii="微软雅黑" w:eastAsia="微软雅黑" w:hAnsi="微软雅黑"/>
          <w:sz w:val="18"/>
          <w:szCs w:val="18"/>
        </w:rPr>
        <w:t>RT3</w:t>
      </w:r>
      <w:r>
        <w:rPr>
          <w:rFonts w:ascii="微软雅黑" w:eastAsia="微软雅黑" w:hAnsi="微软雅黑" w:cs="宋体" w:hint="eastAsia"/>
          <w:sz w:val="18"/>
          <w:szCs w:val="18"/>
          <w:lang w:eastAsia="zh-CN"/>
        </w:rPr>
        <w:t>公网</w:t>
      </w:r>
      <w:r>
        <w:rPr>
          <w:rFonts w:ascii="微软雅黑" w:eastAsia="微软雅黑" w:hAnsi="微软雅黑" w:cs="宋体" w:hint="eastAsia"/>
          <w:sz w:val="18"/>
          <w:szCs w:val="18"/>
        </w:rPr>
        <w:t>路由表具有到</w:t>
      </w:r>
      <w:r>
        <w:rPr>
          <w:rFonts w:ascii="微软雅黑" w:eastAsia="微软雅黑" w:hAnsi="微软雅黑"/>
          <w:sz w:val="18"/>
          <w:szCs w:val="18"/>
        </w:rPr>
        <w:t>RT1</w:t>
      </w:r>
      <w:r>
        <w:rPr>
          <w:rFonts w:ascii="微软雅黑" w:eastAsia="微软雅黑" w:hAnsi="微软雅黑" w:cs="宋体" w:hint="eastAsia"/>
          <w:sz w:val="18"/>
          <w:szCs w:val="18"/>
        </w:rPr>
        <w:t>和</w:t>
      </w:r>
      <w:r>
        <w:rPr>
          <w:rFonts w:ascii="微软雅黑" w:eastAsia="微软雅黑" w:hAnsi="微软雅黑"/>
          <w:sz w:val="18"/>
          <w:szCs w:val="18"/>
        </w:rPr>
        <w:t>RT2</w:t>
      </w:r>
      <w:r>
        <w:rPr>
          <w:rFonts w:ascii="微软雅黑" w:eastAsia="微软雅黑" w:hAnsi="微软雅黑" w:cs="宋体" w:hint="eastAsia"/>
          <w:sz w:val="18"/>
          <w:szCs w:val="18"/>
        </w:rPr>
        <w:t>路由器的</w:t>
      </w:r>
      <w:r>
        <w:rPr>
          <w:rFonts w:ascii="微软雅黑" w:eastAsia="微软雅黑" w:hAnsi="微软雅黑"/>
          <w:sz w:val="18"/>
          <w:szCs w:val="18"/>
        </w:rPr>
        <w:t>OSPF</w:t>
      </w:r>
      <w:r>
        <w:rPr>
          <w:rFonts w:ascii="微软雅黑" w:eastAsia="微软雅黑" w:hAnsi="微软雅黑" w:cs="宋体" w:hint="eastAsia"/>
          <w:sz w:val="18"/>
          <w:szCs w:val="18"/>
        </w:rPr>
        <w:t>路由</w:t>
      </w:r>
    </w:p>
    <w:p w14:paraId="3249CAC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53F46983"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hint="eastAsia"/>
          <w:sz w:val="18"/>
          <w:szCs w:val="18"/>
          <w:lang w:eastAsia="zh-CN"/>
        </w:rPr>
        <w:t>自治</w:t>
      </w:r>
      <w:r>
        <w:rPr>
          <w:rFonts w:ascii="微软雅黑" w:eastAsia="微软雅黑" w:hAnsi="微软雅黑" w:cs="微软雅黑" w:hint="eastAsia"/>
          <w:sz w:val="18"/>
          <w:szCs w:val="18"/>
        </w:rPr>
        <w:t>系统</w:t>
      </w:r>
      <w:r>
        <w:rPr>
          <w:rFonts w:ascii="微软雅黑" w:eastAsia="微软雅黑" w:hAnsi="微软雅黑"/>
          <w:sz w:val="18"/>
          <w:szCs w:val="18"/>
        </w:rPr>
        <w:t>(AutonomousSystem.AS)</w:t>
      </w:r>
      <w:r>
        <w:rPr>
          <w:rFonts w:ascii="微软雅黑" w:eastAsia="微软雅黑" w:hAnsi="微软雅黑" w:cs="微软雅黑" w:hint="eastAsia"/>
          <w:sz w:val="18"/>
          <w:szCs w:val="18"/>
        </w:rPr>
        <w:t>是指用户</w:t>
      </w:r>
      <w:r>
        <w:rPr>
          <w:rFonts w:ascii="微软雅黑" w:eastAsia="微软雅黑" w:hAnsi="微软雅黑" w:hint="eastAsia"/>
          <w:sz w:val="18"/>
          <w:szCs w:val="18"/>
          <w:lang w:eastAsia="zh-CN"/>
        </w:rPr>
        <w:t>自主定义的，</w:t>
      </w:r>
      <w:r>
        <w:rPr>
          <w:rFonts w:ascii="微软雅黑" w:eastAsia="微软雅黑" w:hAnsi="微软雅黑"/>
          <w:sz w:val="18"/>
          <w:szCs w:val="18"/>
          <w:lang w:eastAsia="zh-CN"/>
        </w:rPr>
        <w:t>使用统一选路策略的一组路由器的集合。</w:t>
      </w:r>
    </w:p>
    <w:p w14:paraId="6280BC27" w14:textId="77777777" w:rsidR="009557CF" w:rsidRDefault="002E4047">
      <w:pPr>
        <w:pStyle w:val="1a"/>
        <w:numPr>
          <w:ilvl w:val="0"/>
          <w:numId w:val="165"/>
        </w:numPr>
        <w:ind w:firstLineChars="0"/>
        <w:rPr>
          <w:rFonts w:ascii="微软雅黑" w:eastAsia="微软雅黑" w:hAnsi="微软雅黑"/>
          <w:sz w:val="18"/>
          <w:szCs w:val="18"/>
        </w:rPr>
      </w:pPr>
      <w:r>
        <w:rPr>
          <w:rFonts w:ascii="微软雅黑" w:eastAsia="微软雅黑" w:hAnsi="微软雅黑"/>
          <w:sz w:val="18"/>
          <w:szCs w:val="18"/>
        </w:rPr>
        <w:t>True</w:t>
      </w:r>
    </w:p>
    <w:p w14:paraId="7FBEFDC7" w14:textId="77777777" w:rsidR="009557CF" w:rsidRDefault="002E4047">
      <w:pPr>
        <w:pStyle w:val="1a"/>
        <w:numPr>
          <w:ilvl w:val="0"/>
          <w:numId w:val="165"/>
        </w:numPr>
        <w:ind w:firstLineChars="0"/>
        <w:rPr>
          <w:rFonts w:ascii="微软雅黑" w:eastAsia="微软雅黑" w:hAnsi="微软雅黑"/>
          <w:sz w:val="18"/>
          <w:szCs w:val="18"/>
        </w:rPr>
      </w:pPr>
      <w:r>
        <w:rPr>
          <w:rFonts w:ascii="微软雅黑" w:eastAsia="微软雅黑" w:hAnsi="微软雅黑"/>
          <w:sz w:val="18"/>
          <w:szCs w:val="18"/>
        </w:rPr>
        <w:t>False</w:t>
      </w:r>
    </w:p>
    <w:p w14:paraId="5D1AC4C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66FC38D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在</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选路规则中，对</w:t>
      </w:r>
      <w:r>
        <w:rPr>
          <w:rFonts w:ascii="微软雅黑" w:eastAsia="微软雅黑" w:hAnsi="微软雅黑" w:cs="微软雅黑" w:hint="eastAsia"/>
          <w:sz w:val="18"/>
          <w:szCs w:val="18"/>
          <w:lang w:eastAsia="zh-CN"/>
        </w:rPr>
        <w:t>O</w:t>
      </w:r>
      <w:r>
        <w:rPr>
          <w:rFonts w:ascii="微软雅黑" w:eastAsia="微软雅黑" w:hAnsi="微软雅黑" w:cs="微软雅黑"/>
          <w:sz w:val="18"/>
          <w:szCs w:val="18"/>
          <w:lang w:eastAsia="zh-CN"/>
        </w:rPr>
        <w:t>rigin</w:t>
      </w:r>
      <w:r>
        <w:rPr>
          <w:rFonts w:ascii="微软雅黑" w:eastAsia="微软雅黑" w:hAnsi="微软雅黑"/>
          <w:sz w:val="18"/>
          <w:szCs w:val="18"/>
          <w:lang w:eastAsia="zh-CN"/>
        </w:rPr>
        <w:t xml:space="preserve"> M</w:t>
      </w:r>
      <w:r>
        <w:rPr>
          <w:rFonts w:ascii="微软雅黑" w:eastAsia="微软雅黑" w:hAnsi="微软雅黑" w:hint="eastAsia"/>
          <w:sz w:val="18"/>
          <w:szCs w:val="18"/>
          <w:lang w:eastAsia="zh-CN"/>
        </w:rPr>
        <w:t>属</w:t>
      </w:r>
      <w:r>
        <w:rPr>
          <w:rFonts w:ascii="微软雅黑" w:eastAsia="微软雅黑" w:hAnsi="微软雅黑" w:cs="微软雅黑" w:hint="eastAsia"/>
          <w:sz w:val="18"/>
          <w:szCs w:val="18"/>
          <w:lang w:eastAsia="zh-CN"/>
        </w:rPr>
        <w:t>性的优先级判断原则</w:t>
      </w:r>
      <w:r>
        <w:rPr>
          <w:rFonts w:ascii="微软雅黑" w:eastAsia="微软雅黑" w:hAnsi="微软雅黑" w:hint="eastAsia"/>
          <w:sz w:val="18"/>
          <w:szCs w:val="18"/>
          <w:lang w:eastAsia="zh-CN"/>
        </w:rPr>
        <w:t>是：</w:t>
      </w:r>
    </w:p>
    <w:p w14:paraId="751DB0E6" w14:textId="77777777" w:rsidR="009557CF" w:rsidRDefault="002E4047">
      <w:pPr>
        <w:pStyle w:val="1a"/>
        <w:numPr>
          <w:ilvl w:val="0"/>
          <w:numId w:val="166"/>
        </w:numPr>
        <w:ind w:firstLineChars="0"/>
        <w:rPr>
          <w:rFonts w:ascii="微软雅黑" w:eastAsia="微软雅黑" w:hAnsi="微软雅黑"/>
          <w:sz w:val="18"/>
          <w:szCs w:val="18"/>
        </w:rPr>
      </w:pPr>
      <w:r>
        <w:rPr>
          <w:rFonts w:ascii="微软雅黑" w:eastAsia="微软雅黑" w:hAnsi="微软雅黑"/>
          <w:sz w:val="18"/>
          <w:szCs w:val="18"/>
        </w:rPr>
        <w:t>EGP</w:t>
      </w:r>
      <w:r>
        <w:rPr>
          <w:rFonts w:ascii="微软雅黑" w:eastAsia="微软雅黑" w:hAnsi="微软雅黑" w:hint="eastAsia"/>
          <w:sz w:val="18"/>
          <w:szCs w:val="18"/>
          <w:lang w:eastAsia="zh-CN"/>
        </w:rPr>
        <w:t>&gt;</w:t>
      </w:r>
      <w:r>
        <w:rPr>
          <w:rFonts w:ascii="微软雅黑" w:eastAsia="微软雅黑" w:hAnsi="微软雅黑"/>
          <w:sz w:val="18"/>
          <w:szCs w:val="18"/>
        </w:rPr>
        <w:t>Incomplete&gt;IGP</w:t>
      </w:r>
    </w:p>
    <w:p w14:paraId="0F18601E" w14:textId="77777777" w:rsidR="009557CF" w:rsidRDefault="002E4047">
      <w:pPr>
        <w:pStyle w:val="1a"/>
        <w:numPr>
          <w:ilvl w:val="0"/>
          <w:numId w:val="166"/>
        </w:numPr>
        <w:ind w:firstLineChars="0"/>
        <w:rPr>
          <w:rFonts w:ascii="微软雅黑" w:eastAsia="微软雅黑" w:hAnsi="微软雅黑"/>
          <w:sz w:val="18"/>
          <w:szCs w:val="18"/>
        </w:rPr>
      </w:pPr>
      <w:r>
        <w:rPr>
          <w:rFonts w:ascii="微软雅黑" w:eastAsia="微软雅黑" w:hAnsi="微软雅黑"/>
          <w:sz w:val="18"/>
          <w:szCs w:val="18"/>
        </w:rPr>
        <w:t>IGP&gt;Incomplete</w:t>
      </w:r>
      <w:r>
        <w:rPr>
          <w:rFonts w:ascii="微软雅黑" w:eastAsia="微软雅黑" w:hAnsi="微软雅黑" w:hint="eastAsia"/>
          <w:sz w:val="18"/>
          <w:szCs w:val="18"/>
          <w:lang w:eastAsia="zh-CN"/>
        </w:rPr>
        <w:t>&gt;</w:t>
      </w:r>
      <w:r>
        <w:rPr>
          <w:rFonts w:ascii="微软雅黑" w:eastAsia="微软雅黑" w:hAnsi="微软雅黑"/>
          <w:sz w:val="18"/>
          <w:szCs w:val="18"/>
        </w:rPr>
        <w:t>EGP</w:t>
      </w:r>
    </w:p>
    <w:p w14:paraId="352C1C6A" w14:textId="77777777" w:rsidR="009557CF" w:rsidRDefault="002E4047">
      <w:pPr>
        <w:pStyle w:val="1a"/>
        <w:numPr>
          <w:ilvl w:val="0"/>
          <w:numId w:val="166"/>
        </w:numPr>
        <w:ind w:firstLineChars="0"/>
        <w:rPr>
          <w:rFonts w:ascii="微软雅黑" w:eastAsia="微软雅黑" w:hAnsi="微软雅黑"/>
          <w:sz w:val="18"/>
          <w:szCs w:val="18"/>
        </w:rPr>
      </w:pPr>
      <w:r>
        <w:rPr>
          <w:rFonts w:ascii="微软雅黑" w:eastAsia="微软雅黑" w:hAnsi="微软雅黑"/>
          <w:sz w:val="18"/>
          <w:szCs w:val="18"/>
        </w:rPr>
        <w:t>IGP&gt;EGP&gt;Incomplete</w:t>
      </w:r>
    </w:p>
    <w:p w14:paraId="784AED37" w14:textId="77777777" w:rsidR="009557CF" w:rsidRDefault="002E4047">
      <w:pPr>
        <w:pStyle w:val="1a"/>
        <w:numPr>
          <w:ilvl w:val="0"/>
          <w:numId w:val="166"/>
        </w:numPr>
        <w:ind w:firstLineChars="0"/>
        <w:rPr>
          <w:rFonts w:ascii="微软雅黑" w:eastAsia="微软雅黑" w:hAnsi="微软雅黑"/>
          <w:sz w:val="18"/>
          <w:szCs w:val="18"/>
        </w:rPr>
      </w:pPr>
      <w:r>
        <w:rPr>
          <w:rFonts w:ascii="微软雅黑" w:eastAsia="微软雅黑" w:hAnsi="微软雅黑"/>
          <w:sz w:val="18"/>
          <w:szCs w:val="18"/>
        </w:rPr>
        <w:t>Incomplete&gt;EGP&gt;IGP</w:t>
      </w:r>
    </w:p>
    <w:p w14:paraId="6D7B479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2D7692B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起点</w:t>
      </w:r>
      <w:r>
        <w:rPr>
          <w:rFonts w:ascii="微软雅黑" w:eastAsia="微软雅黑" w:hAnsi="微软雅黑" w:hint="eastAsia"/>
          <w:color w:val="FF0000"/>
          <w:sz w:val="18"/>
          <w:szCs w:val="18"/>
          <w:lang w:eastAsia="zh-CN"/>
        </w:rPr>
        <w:t>属性</w:t>
      </w:r>
      <w:r>
        <w:rPr>
          <w:rFonts w:ascii="微软雅黑" w:eastAsia="微软雅黑" w:hAnsi="微软雅黑"/>
          <w:color w:val="FF0000"/>
          <w:sz w:val="18"/>
          <w:szCs w:val="18"/>
          <w:lang w:eastAsia="zh-CN"/>
        </w:rPr>
        <w:t>三个值的优先顺序为</w:t>
      </w:r>
      <w:r>
        <w:rPr>
          <w:rFonts w:ascii="微软雅黑" w:eastAsia="微软雅黑" w:hAnsi="微软雅黑" w:hint="eastAsia"/>
          <w:color w:val="FF0000"/>
          <w:sz w:val="18"/>
          <w:szCs w:val="18"/>
          <w:lang w:eastAsia="zh-CN"/>
        </w:rPr>
        <w:t>IGP&gt;EGP&gt;INCOMPLETE</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对于</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的</w:t>
      </w:r>
      <w:r>
        <w:rPr>
          <w:rFonts w:ascii="微软雅黑" w:eastAsia="微软雅黑" w:hAnsi="微软雅黑"/>
          <w:color w:val="FF0000"/>
          <w:sz w:val="18"/>
          <w:szCs w:val="18"/>
          <w:lang w:eastAsia="zh-CN"/>
        </w:rPr>
        <w:t>选路起着控制作用。</w:t>
      </w:r>
    </w:p>
    <w:p w14:paraId="38E78A7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可以在不中断</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连接的情况下触发向外</w:t>
      </w:r>
      <w:r>
        <w:rPr>
          <w:rFonts w:ascii="微软雅黑" w:eastAsia="微软雅黑" w:hAnsi="微软雅黑" w:hint="eastAsia"/>
          <w:sz w:val="18"/>
          <w:szCs w:val="18"/>
          <w:lang w:eastAsia="zh-CN"/>
        </w:rPr>
        <w:t>宣</w:t>
      </w:r>
      <w:r>
        <w:rPr>
          <w:rFonts w:ascii="微软雅黑" w:eastAsia="微软雅黑" w:hAnsi="微软雅黑" w:cs="微软雅黑" w:hint="eastAsia"/>
          <w:sz w:val="18"/>
          <w:szCs w:val="18"/>
          <w:lang w:eastAsia="zh-CN"/>
        </w:rPr>
        <w:t>告</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路由的命令是：</w:t>
      </w:r>
    </w:p>
    <w:p w14:paraId="25B7C71B" w14:textId="77777777" w:rsidR="009557CF" w:rsidRDefault="002E4047">
      <w:pPr>
        <w:pStyle w:val="1a"/>
        <w:numPr>
          <w:ilvl w:val="0"/>
          <w:numId w:val="167"/>
        </w:numPr>
        <w:ind w:firstLineChars="0"/>
        <w:rPr>
          <w:rFonts w:ascii="微软雅黑" w:eastAsia="微软雅黑" w:hAnsi="微软雅黑"/>
          <w:sz w:val="18"/>
          <w:szCs w:val="18"/>
        </w:rPr>
      </w:pPr>
      <w:r>
        <w:rPr>
          <w:rFonts w:ascii="微软雅黑" w:eastAsia="微软雅黑" w:hAnsi="微软雅黑"/>
          <w:sz w:val="18"/>
          <w:szCs w:val="18"/>
        </w:rPr>
        <w:t>rr-filter</w:t>
      </w:r>
    </w:p>
    <w:p w14:paraId="165E226A" w14:textId="77777777" w:rsidR="009557CF" w:rsidRDefault="002E4047">
      <w:pPr>
        <w:pStyle w:val="1a"/>
        <w:numPr>
          <w:ilvl w:val="0"/>
          <w:numId w:val="167"/>
        </w:numPr>
        <w:ind w:firstLineChars="0"/>
        <w:rPr>
          <w:rFonts w:ascii="微软雅黑" w:eastAsia="微软雅黑" w:hAnsi="微软雅黑"/>
          <w:sz w:val="18"/>
          <w:szCs w:val="18"/>
        </w:rPr>
      </w:pPr>
      <w:r>
        <w:rPr>
          <w:rFonts w:ascii="微软雅黑" w:eastAsia="微软雅黑" w:hAnsi="微软雅黑"/>
          <w:sz w:val="18"/>
          <w:szCs w:val="18"/>
        </w:rPr>
        <w:t>refresh bgp all internal</w:t>
      </w:r>
    </w:p>
    <w:p w14:paraId="345AFA8D" w14:textId="77777777" w:rsidR="009557CF" w:rsidRDefault="002E4047">
      <w:pPr>
        <w:pStyle w:val="1a"/>
        <w:numPr>
          <w:ilvl w:val="0"/>
          <w:numId w:val="167"/>
        </w:numPr>
        <w:ind w:firstLineChars="0"/>
        <w:rPr>
          <w:rFonts w:ascii="微软雅黑" w:eastAsia="微软雅黑" w:hAnsi="微软雅黑"/>
          <w:sz w:val="18"/>
          <w:szCs w:val="18"/>
        </w:rPr>
      </w:pPr>
      <w:r>
        <w:rPr>
          <w:rFonts w:ascii="微软雅黑" w:eastAsia="微软雅黑" w:hAnsi="微软雅黑"/>
          <w:sz w:val="18"/>
          <w:szCs w:val="18"/>
        </w:rPr>
        <w:t>refresh bgp all external</w:t>
      </w:r>
    </w:p>
    <w:p w14:paraId="214AB5FC" w14:textId="77777777" w:rsidR="009557CF" w:rsidRDefault="002E4047">
      <w:pPr>
        <w:pStyle w:val="1a"/>
        <w:numPr>
          <w:ilvl w:val="0"/>
          <w:numId w:val="167"/>
        </w:numPr>
        <w:ind w:firstLineChars="0"/>
        <w:rPr>
          <w:rFonts w:ascii="微软雅黑" w:eastAsia="微软雅黑" w:hAnsi="微软雅黑"/>
          <w:sz w:val="18"/>
          <w:szCs w:val="18"/>
        </w:rPr>
      </w:pPr>
      <w:r>
        <w:rPr>
          <w:rFonts w:ascii="微软雅黑" w:eastAsia="微软雅黑" w:hAnsi="微软雅黑"/>
          <w:sz w:val="18"/>
          <w:szCs w:val="18"/>
        </w:rPr>
        <w:t>reset bgp</w:t>
      </w:r>
    </w:p>
    <w:p w14:paraId="4A34585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552CF81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常用的路由策略工具中，能够用来增加或者</w:t>
      </w:r>
      <w:r>
        <w:rPr>
          <w:rFonts w:ascii="微软雅黑" w:eastAsia="微软雅黑" w:hAnsi="微软雅黑" w:cs="微软雅黑"/>
          <w:sz w:val="18"/>
          <w:szCs w:val="18"/>
          <w:lang w:eastAsia="zh-CN"/>
        </w:rPr>
        <w:t>删除</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路径的有</w:t>
      </w:r>
    </w:p>
    <w:p w14:paraId="39373E76" w14:textId="77777777" w:rsidR="009557CF" w:rsidRDefault="002E4047">
      <w:pPr>
        <w:pStyle w:val="1a"/>
        <w:numPr>
          <w:ilvl w:val="0"/>
          <w:numId w:val="168"/>
        </w:numPr>
        <w:ind w:firstLineChars="0"/>
        <w:rPr>
          <w:rFonts w:ascii="微软雅黑" w:eastAsia="微软雅黑" w:hAnsi="微软雅黑"/>
          <w:sz w:val="18"/>
          <w:szCs w:val="18"/>
        </w:rPr>
      </w:pPr>
      <w:r>
        <w:rPr>
          <w:rFonts w:ascii="微软雅黑" w:eastAsia="微软雅黑" w:hAnsi="微软雅黑"/>
          <w:sz w:val="18"/>
          <w:szCs w:val="18"/>
        </w:rPr>
        <w:t>ip-prefix</w:t>
      </w:r>
    </w:p>
    <w:p w14:paraId="17640B1D" w14:textId="77777777" w:rsidR="009557CF" w:rsidRDefault="002E4047">
      <w:pPr>
        <w:pStyle w:val="1a"/>
        <w:numPr>
          <w:ilvl w:val="0"/>
          <w:numId w:val="168"/>
        </w:numPr>
        <w:ind w:firstLineChars="0"/>
        <w:rPr>
          <w:rFonts w:ascii="微软雅黑" w:eastAsia="微软雅黑" w:hAnsi="微软雅黑"/>
          <w:sz w:val="18"/>
          <w:szCs w:val="18"/>
        </w:rPr>
      </w:pPr>
      <w:r>
        <w:rPr>
          <w:rFonts w:ascii="微软雅黑" w:eastAsia="微软雅黑" w:hAnsi="微软雅黑"/>
          <w:sz w:val="18"/>
          <w:szCs w:val="18"/>
        </w:rPr>
        <w:t>filter-policy</w:t>
      </w:r>
    </w:p>
    <w:p w14:paraId="740B0DA1" w14:textId="77777777" w:rsidR="009557CF" w:rsidRDefault="002E4047">
      <w:pPr>
        <w:pStyle w:val="1a"/>
        <w:numPr>
          <w:ilvl w:val="0"/>
          <w:numId w:val="168"/>
        </w:numPr>
        <w:ind w:firstLineChars="0"/>
        <w:rPr>
          <w:rFonts w:ascii="微软雅黑" w:eastAsia="微软雅黑" w:hAnsi="微软雅黑"/>
          <w:sz w:val="18"/>
          <w:szCs w:val="18"/>
        </w:rPr>
      </w:pPr>
      <w:r>
        <w:rPr>
          <w:rFonts w:ascii="微软雅黑" w:eastAsia="微软雅黑" w:hAnsi="微软雅黑"/>
          <w:sz w:val="18"/>
          <w:szCs w:val="18"/>
        </w:rPr>
        <w:t>ip as-path-filer</w:t>
      </w:r>
    </w:p>
    <w:p w14:paraId="6716DF3C" w14:textId="77777777" w:rsidR="009557CF" w:rsidRDefault="002E4047">
      <w:pPr>
        <w:pStyle w:val="1a"/>
        <w:numPr>
          <w:ilvl w:val="0"/>
          <w:numId w:val="168"/>
        </w:numPr>
        <w:ind w:firstLineChars="0"/>
        <w:rPr>
          <w:rFonts w:ascii="微软雅黑" w:eastAsia="微软雅黑" w:hAnsi="微软雅黑"/>
          <w:sz w:val="18"/>
          <w:szCs w:val="18"/>
        </w:rPr>
      </w:pPr>
      <w:r>
        <w:rPr>
          <w:rFonts w:ascii="微软雅黑" w:eastAsia="微软雅黑" w:hAnsi="微软雅黑"/>
          <w:sz w:val="18"/>
          <w:szCs w:val="18"/>
        </w:rPr>
        <w:t>community-filter</w:t>
      </w:r>
    </w:p>
    <w:p w14:paraId="737EE37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65E9A1A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协议支持一种信息在</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邻居之间周期性地发送</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用以维护连接关系，这种信息是：</w:t>
      </w:r>
    </w:p>
    <w:p w14:paraId="4EEA5CF4" w14:textId="77777777" w:rsidR="009557CF" w:rsidRDefault="002E4047">
      <w:pPr>
        <w:pStyle w:val="1a"/>
        <w:numPr>
          <w:ilvl w:val="0"/>
          <w:numId w:val="169"/>
        </w:numPr>
        <w:ind w:firstLineChars="0"/>
        <w:rPr>
          <w:rFonts w:ascii="微软雅黑" w:eastAsia="微软雅黑" w:hAnsi="微软雅黑"/>
          <w:sz w:val="18"/>
          <w:szCs w:val="18"/>
        </w:rPr>
      </w:pPr>
      <w:r>
        <w:rPr>
          <w:rFonts w:ascii="微软雅黑" w:eastAsia="微软雅黑" w:hAnsi="微软雅黑"/>
          <w:sz w:val="18"/>
          <w:szCs w:val="18"/>
        </w:rPr>
        <w:t>Open</w:t>
      </w:r>
    </w:p>
    <w:p w14:paraId="0FFCD0B7" w14:textId="77777777" w:rsidR="009557CF" w:rsidRDefault="002E4047">
      <w:pPr>
        <w:pStyle w:val="1a"/>
        <w:numPr>
          <w:ilvl w:val="0"/>
          <w:numId w:val="169"/>
        </w:numPr>
        <w:ind w:firstLineChars="0"/>
        <w:rPr>
          <w:rFonts w:ascii="微软雅黑" w:eastAsia="微软雅黑" w:hAnsi="微软雅黑"/>
          <w:sz w:val="18"/>
          <w:szCs w:val="18"/>
        </w:rPr>
      </w:pPr>
      <w:r>
        <w:rPr>
          <w:rFonts w:ascii="微软雅黑" w:eastAsia="微软雅黑" w:hAnsi="微软雅黑"/>
          <w:sz w:val="18"/>
          <w:szCs w:val="18"/>
        </w:rPr>
        <w:t>Hello</w:t>
      </w:r>
    </w:p>
    <w:p w14:paraId="70DFA850" w14:textId="77777777" w:rsidR="009557CF" w:rsidRDefault="002E4047">
      <w:pPr>
        <w:pStyle w:val="1a"/>
        <w:numPr>
          <w:ilvl w:val="0"/>
          <w:numId w:val="169"/>
        </w:numPr>
        <w:ind w:firstLineChars="0"/>
        <w:rPr>
          <w:rFonts w:ascii="微软雅黑" w:eastAsia="微软雅黑" w:hAnsi="微软雅黑"/>
          <w:sz w:val="18"/>
          <w:szCs w:val="18"/>
        </w:rPr>
      </w:pPr>
      <w:r>
        <w:rPr>
          <w:rFonts w:ascii="微软雅黑" w:eastAsia="微软雅黑" w:hAnsi="微软雅黑"/>
          <w:sz w:val="18"/>
          <w:szCs w:val="18"/>
        </w:rPr>
        <w:t>Keepalive</w:t>
      </w:r>
    </w:p>
    <w:p w14:paraId="4F48E8DE" w14:textId="77777777" w:rsidR="009557CF" w:rsidRDefault="002E4047">
      <w:pPr>
        <w:pStyle w:val="1a"/>
        <w:numPr>
          <w:ilvl w:val="0"/>
          <w:numId w:val="169"/>
        </w:numPr>
        <w:ind w:firstLineChars="0"/>
        <w:rPr>
          <w:rFonts w:ascii="微软雅黑" w:eastAsia="微软雅黑" w:hAnsi="微软雅黑"/>
          <w:sz w:val="18"/>
          <w:szCs w:val="18"/>
        </w:rPr>
      </w:pPr>
      <w:r>
        <w:rPr>
          <w:rFonts w:ascii="微软雅黑" w:eastAsia="微软雅黑" w:hAnsi="微软雅黑"/>
          <w:sz w:val="18"/>
          <w:szCs w:val="18"/>
        </w:rPr>
        <w:t>Update</w:t>
      </w:r>
    </w:p>
    <w:p w14:paraId="3B1A646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7E8A1EB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hint="eastAsia"/>
          <w:color w:val="FF0000"/>
          <w:sz w:val="18"/>
          <w:szCs w:val="18"/>
          <w:lang w:eastAsia="zh-CN"/>
        </w:rPr>
        <w:t>K</w:t>
      </w:r>
      <w:r>
        <w:rPr>
          <w:rFonts w:ascii="微软雅黑" w:eastAsia="微软雅黑" w:hAnsi="微软雅黑"/>
          <w:color w:val="FF0000"/>
          <w:sz w:val="18"/>
          <w:szCs w:val="18"/>
          <w:lang w:eastAsia="zh-CN"/>
        </w:rPr>
        <w:t>eepalive</w:t>
      </w:r>
      <w:r>
        <w:rPr>
          <w:rFonts w:ascii="微软雅黑" w:eastAsia="微软雅黑" w:hAnsi="微软雅黑"/>
          <w:color w:val="FF0000"/>
          <w:sz w:val="18"/>
          <w:szCs w:val="18"/>
          <w:lang w:eastAsia="zh-CN"/>
        </w:rPr>
        <w:t>：该报文用于</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邻居</w:t>
      </w:r>
      <w:r>
        <w:rPr>
          <w:rFonts w:ascii="微软雅黑" w:eastAsia="微软雅黑" w:hAnsi="微软雅黑"/>
          <w:color w:val="FF0000"/>
          <w:sz w:val="18"/>
          <w:szCs w:val="18"/>
          <w:lang w:eastAsia="zh-CN"/>
        </w:rPr>
        <w:t>关系的维护，</w:t>
      </w:r>
      <w:r>
        <w:rPr>
          <w:rFonts w:ascii="微软雅黑" w:eastAsia="微软雅黑" w:hAnsi="微软雅黑" w:hint="eastAsia"/>
          <w:color w:val="FF0000"/>
          <w:sz w:val="18"/>
          <w:szCs w:val="18"/>
          <w:lang w:eastAsia="zh-CN"/>
        </w:rPr>
        <w:t>为</w:t>
      </w:r>
      <w:r>
        <w:rPr>
          <w:rFonts w:ascii="微软雅黑" w:eastAsia="微软雅黑" w:hAnsi="微软雅黑"/>
          <w:color w:val="FF0000"/>
          <w:sz w:val="18"/>
          <w:szCs w:val="18"/>
          <w:lang w:eastAsia="zh-CN"/>
        </w:rPr>
        <w:t>周期性交换的豹纹，用于判断对等体之间的可达性。</w:t>
      </w:r>
    </w:p>
    <w:p w14:paraId="13C8B91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下面哪几个参数不是配置</w:t>
      </w:r>
      <w:r>
        <w:rPr>
          <w:rFonts w:ascii="微软雅黑" w:eastAsia="微软雅黑" w:hAnsi="微软雅黑"/>
          <w:sz w:val="18"/>
          <w:szCs w:val="18"/>
          <w:lang w:eastAsia="zh-CN"/>
        </w:rPr>
        <w:t>BGP Peer</w:t>
      </w:r>
      <w:r>
        <w:rPr>
          <w:rFonts w:ascii="微软雅黑" w:eastAsia="微软雅黑" w:hAnsi="微软雅黑" w:cs="微软雅黑" w:hint="eastAsia"/>
          <w:sz w:val="18"/>
          <w:szCs w:val="18"/>
          <w:lang w:eastAsia="zh-CN"/>
        </w:rPr>
        <w:t>时的必备项？</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w:t>
      </w:r>
      <w:r>
        <w:rPr>
          <w:rFonts w:ascii="微软雅黑" w:eastAsia="微软雅黑" w:hAnsi="微软雅黑" w:cs="微软雅黑" w:hint="eastAsia"/>
          <w:sz w:val="18"/>
          <w:szCs w:val="18"/>
          <w:lang w:eastAsia="zh-CN"/>
        </w:rPr>
        <w:t>答案</w:t>
      </w:r>
      <w:r>
        <w:rPr>
          <w:rFonts w:ascii="微软雅黑" w:eastAsia="微软雅黑" w:hAnsi="微软雅黑"/>
          <w:sz w:val="18"/>
          <w:szCs w:val="18"/>
          <w:lang w:eastAsia="zh-CN"/>
        </w:rPr>
        <w:t>）</w:t>
      </w:r>
    </w:p>
    <w:p w14:paraId="16711E71" w14:textId="77777777" w:rsidR="009557CF" w:rsidRDefault="002E4047">
      <w:pPr>
        <w:pStyle w:val="1a"/>
        <w:numPr>
          <w:ilvl w:val="0"/>
          <w:numId w:val="170"/>
        </w:numPr>
        <w:ind w:firstLineChars="0"/>
        <w:rPr>
          <w:rFonts w:ascii="微软雅黑" w:eastAsia="微软雅黑" w:hAnsi="微软雅黑"/>
          <w:sz w:val="18"/>
          <w:szCs w:val="18"/>
        </w:rPr>
      </w:pPr>
      <w:r>
        <w:rPr>
          <w:rFonts w:ascii="微软雅黑" w:eastAsia="微软雅黑" w:hAnsi="微软雅黑"/>
          <w:sz w:val="18"/>
          <w:szCs w:val="18"/>
        </w:rPr>
        <w:t>ip address</w:t>
      </w:r>
    </w:p>
    <w:p w14:paraId="0CA9974A" w14:textId="77777777" w:rsidR="009557CF" w:rsidRDefault="002E4047">
      <w:pPr>
        <w:pStyle w:val="1a"/>
        <w:numPr>
          <w:ilvl w:val="0"/>
          <w:numId w:val="170"/>
        </w:numPr>
        <w:ind w:firstLineChars="0"/>
        <w:rPr>
          <w:rFonts w:ascii="微软雅黑" w:eastAsia="微软雅黑" w:hAnsi="微软雅黑"/>
          <w:sz w:val="18"/>
          <w:szCs w:val="18"/>
        </w:rPr>
      </w:pPr>
      <w:r>
        <w:rPr>
          <w:rFonts w:ascii="微软雅黑" w:eastAsia="微软雅黑" w:hAnsi="微软雅黑"/>
          <w:sz w:val="18"/>
          <w:szCs w:val="18"/>
        </w:rPr>
        <w:t>description</w:t>
      </w:r>
    </w:p>
    <w:p w14:paraId="611DBB3C" w14:textId="77777777" w:rsidR="009557CF" w:rsidRDefault="002E4047">
      <w:pPr>
        <w:pStyle w:val="1a"/>
        <w:numPr>
          <w:ilvl w:val="0"/>
          <w:numId w:val="170"/>
        </w:numPr>
        <w:ind w:firstLineChars="0"/>
        <w:rPr>
          <w:rFonts w:ascii="微软雅黑" w:eastAsia="微软雅黑" w:hAnsi="微软雅黑"/>
          <w:sz w:val="18"/>
          <w:szCs w:val="18"/>
        </w:rPr>
      </w:pPr>
      <w:r>
        <w:rPr>
          <w:rFonts w:ascii="微软雅黑" w:eastAsia="微软雅黑" w:hAnsi="微软雅黑"/>
          <w:sz w:val="18"/>
          <w:szCs w:val="18"/>
        </w:rPr>
        <w:t>as-number</w:t>
      </w:r>
    </w:p>
    <w:p w14:paraId="4CA4E655" w14:textId="77777777" w:rsidR="009557CF" w:rsidRDefault="002E4047">
      <w:pPr>
        <w:pStyle w:val="1a"/>
        <w:numPr>
          <w:ilvl w:val="0"/>
          <w:numId w:val="170"/>
        </w:numPr>
        <w:ind w:firstLineChars="0"/>
        <w:rPr>
          <w:rFonts w:ascii="微软雅黑" w:eastAsia="微软雅黑" w:hAnsi="微软雅黑"/>
          <w:sz w:val="18"/>
          <w:szCs w:val="18"/>
        </w:rPr>
      </w:pPr>
      <w:r>
        <w:rPr>
          <w:rFonts w:ascii="微软雅黑" w:eastAsia="微软雅黑" w:hAnsi="微软雅黑"/>
          <w:sz w:val="18"/>
          <w:szCs w:val="18"/>
        </w:rPr>
        <w:t>password</w:t>
      </w:r>
    </w:p>
    <w:p w14:paraId="6D25162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D</w:t>
      </w:r>
    </w:p>
    <w:p w14:paraId="42D0D19B"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通过</w:t>
      </w:r>
      <w:r>
        <w:rPr>
          <w:rFonts w:ascii="微软雅黑" w:eastAsia="微软雅黑" w:hAnsi="微软雅黑"/>
          <w:sz w:val="18"/>
          <w:szCs w:val="18"/>
        </w:rPr>
        <w:t>network</w:t>
      </w:r>
      <w:r>
        <w:rPr>
          <w:rFonts w:ascii="微软雅黑" w:eastAsia="微软雅黑" w:hAnsi="微软雅黑" w:cs="微软雅黑" w:hint="eastAsia"/>
          <w:sz w:val="18"/>
          <w:szCs w:val="18"/>
        </w:rPr>
        <w:t>命令</w:t>
      </w:r>
      <w:r>
        <w:rPr>
          <w:rFonts w:ascii="微软雅黑" w:eastAsia="微软雅黑" w:hAnsi="微软雅黑" w:cs="微软雅黑" w:hint="eastAsia"/>
          <w:sz w:val="18"/>
          <w:szCs w:val="18"/>
          <w:lang w:eastAsia="zh-CN"/>
        </w:rPr>
        <w:t>注</w:t>
      </w:r>
      <w:r>
        <w:rPr>
          <w:rFonts w:ascii="微软雅黑" w:eastAsia="微软雅黑" w:hAnsi="微软雅黑" w:cs="微软雅黑" w:hint="eastAsia"/>
          <w:sz w:val="18"/>
          <w:szCs w:val="18"/>
        </w:rPr>
        <w:t>入</w:t>
      </w:r>
      <w:r>
        <w:rPr>
          <w:rFonts w:ascii="微软雅黑" w:eastAsia="微软雅黑" w:hAnsi="微软雅黑"/>
          <w:sz w:val="18"/>
          <w:szCs w:val="18"/>
        </w:rPr>
        <w:t>BGP</w:t>
      </w:r>
      <w:r>
        <w:rPr>
          <w:rFonts w:ascii="微软雅黑" w:eastAsia="微软雅黑" w:hAnsi="微软雅黑" w:cs="微软雅黑" w:hint="eastAsia"/>
          <w:sz w:val="18"/>
          <w:szCs w:val="18"/>
        </w:rPr>
        <w:t>的路由的</w:t>
      </w:r>
      <w:r>
        <w:rPr>
          <w:rFonts w:ascii="微软雅黑" w:eastAsia="微软雅黑" w:hAnsi="微软雅黑"/>
          <w:sz w:val="18"/>
          <w:szCs w:val="18"/>
        </w:rPr>
        <w:t>Origin</w:t>
      </w:r>
      <w:r>
        <w:rPr>
          <w:rFonts w:ascii="微软雅黑" w:eastAsia="微软雅黑" w:hAnsi="微软雅黑" w:cs="微软雅黑" w:hint="eastAsia"/>
          <w:sz w:val="18"/>
          <w:szCs w:val="18"/>
          <w:lang w:eastAsia="zh-CN"/>
        </w:rPr>
        <w:t>属性是</w:t>
      </w:r>
    </w:p>
    <w:p w14:paraId="6005FA8D" w14:textId="77777777" w:rsidR="009557CF" w:rsidRDefault="002E4047">
      <w:pPr>
        <w:pStyle w:val="1a"/>
        <w:numPr>
          <w:ilvl w:val="0"/>
          <w:numId w:val="171"/>
        </w:numPr>
        <w:ind w:firstLineChars="0"/>
        <w:rPr>
          <w:rFonts w:ascii="微软雅黑" w:eastAsia="微软雅黑" w:hAnsi="微软雅黑"/>
          <w:sz w:val="18"/>
          <w:szCs w:val="18"/>
        </w:rPr>
      </w:pPr>
      <w:r>
        <w:rPr>
          <w:rFonts w:ascii="微软雅黑" w:eastAsia="微软雅黑" w:hAnsi="微软雅黑"/>
          <w:sz w:val="18"/>
          <w:szCs w:val="18"/>
        </w:rPr>
        <w:t>IGP</w:t>
      </w:r>
    </w:p>
    <w:p w14:paraId="6069EBDB" w14:textId="77777777" w:rsidR="009557CF" w:rsidRDefault="002E4047">
      <w:pPr>
        <w:pStyle w:val="1a"/>
        <w:numPr>
          <w:ilvl w:val="0"/>
          <w:numId w:val="171"/>
        </w:numPr>
        <w:ind w:firstLineChars="0"/>
        <w:rPr>
          <w:rFonts w:ascii="微软雅黑" w:eastAsia="微软雅黑" w:hAnsi="微软雅黑"/>
          <w:sz w:val="18"/>
          <w:szCs w:val="18"/>
        </w:rPr>
      </w:pPr>
      <w:r>
        <w:rPr>
          <w:rFonts w:ascii="微软雅黑" w:eastAsia="微软雅黑" w:hAnsi="微软雅黑"/>
          <w:sz w:val="18"/>
          <w:szCs w:val="18"/>
        </w:rPr>
        <w:t>EGP</w:t>
      </w:r>
    </w:p>
    <w:p w14:paraId="5A8A1B55" w14:textId="77777777" w:rsidR="009557CF" w:rsidRDefault="002E4047">
      <w:pPr>
        <w:pStyle w:val="1a"/>
        <w:numPr>
          <w:ilvl w:val="0"/>
          <w:numId w:val="171"/>
        </w:numPr>
        <w:ind w:firstLineChars="0"/>
        <w:rPr>
          <w:rFonts w:ascii="微软雅黑" w:eastAsia="微软雅黑" w:hAnsi="微软雅黑"/>
          <w:sz w:val="18"/>
          <w:szCs w:val="18"/>
        </w:rPr>
      </w:pPr>
      <w:r>
        <w:rPr>
          <w:rFonts w:ascii="微软雅黑" w:eastAsia="微软雅黑" w:hAnsi="微软雅黑"/>
          <w:sz w:val="18"/>
          <w:szCs w:val="18"/>
        </w:rPr>
        <w:t>INCOMPLETE</w:t>
      </w:r>
    </w:p>
    <w:p w14:paraId="7F475F7F" w14:textId="77777777" w:rsidR="009557CF" w:rsidRDefault="002E4047">
      <w:pPr>
        <w:pStyle w:val="1a"/>
        <w:numPr>
          <w:ilvl w:val="0"/>
          <w:numId w:val="171"/>
        </w:numPr>
        <w:ind w:firstLineChars="0"/>
        <w:rPr>
          <w:rFonts w:ascii="微软雅黑" w:eastAsia="微软雅黑" w:hAnsi="微软雅黑"/>
          <w:sz w:val="18"/>
          <w:szCs w:val="18"/>
        </w:rPr>
      </w:pPr>
      <w:r>
        <w:rPr>
          <w:rFonts w:ascii="微软雅黑" w:eastAsia="微软雅黑" w:hAnsi="微软雅黑"/>
          <w:sz w:val="18"/>
          <w:szCs w:val="18"/>
        </w:rPr>
        <w:t>UNKNOW</w:t>
      </w:r>
    </w:p>
    <w:p w14:paraId="7027803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366FED7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I</w:t>
      </w:r>
      <w:r>
        <w:rPr>
          <w:rFonts w:ascii="微软雅黑" w:eastAsia="微软雅黑" w:hAnsi="微软雅黑" w:cs="微软雅黑"/>
          <w:sz w:val="18"/>
          <w:szCs w:val="18"/>
          <w:lang w:eastAsia="zh-CN"/>
        </w:rPr>
        <w:t>GMPv2</w:t>
      </w:r>
      <w:r>
        <w:rPr>
          <w:rFonts w:ascii="微软雅黑" w:eastAsia="微软雅黑" w:hAnsi="微软雅黑" w:cs="微软雅黑" w:hint="eastAsia"/>
          <w:sz w:val="18"/>
          <w:szCs w:val="18"/>
          <w:lang w:eastAsia="zh-CN"/>
        </w:rPr>
        <w:t>路由器如何维持网段组成员关系？</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sz w:val="18"/>
          <w:szCs w:val="18"/>
          <w:lang w:eastAsia="zh-CN"/>
        </w:rPr>
        <w:t>个答案）</w:t>
      </w:r>
    </w:p>
    <w:p w14:paraId="7EF6D74E" w14:textId="77777777" w:rsidR="009557CF" w:rsidRDefault="002E4047">
      <w:pPr>
        <w:pStyle w:val="1a"/>
        <w:numPr>
          <w:ilvl w:val="0"/>
          <w:numId w:val="172"/>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路由器为毎个组成员关系维护一个超时定时器</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如果收到接收者主机就刷新定时器，如果定时器超时就删除该组成员关系</w:t>
      </w:r>
    </w:p>
    <w:p w14:paraId="5EAED80D" w14:textId="77777777" w:rsidR="009557CF" w:rsidRDefault="002E4047">
      <w:pPr>
        <w:pStyle w:val="1a"/>
        <w:numPr>
          <w:ilvl w:val="0"/>
          <w:numId w:val="17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路由器周期性发送</w:t>
      </w:r>
      <w:r>
        <w:rPr>
          <w:rFonts w:ascii="微软雅黑" w:eastAsia="微软雅黑" w:hAnsi="微软雅黑"/>
          <w:sz w:val="18"/>
          <w:szCs w:val="18"/>
          <w:lang w:eastAsia="zh-CN"/>
        </w:rPr>
        <w:t>Query</w:t>
      </w:r>
      <w:r>
        <w:rPr>
          <w:rFonts w:ascii="微软雅黑" w:eastAsia="微软雅黑" w:hAnsi="微软雅黑" w:cs="微软雅黑" w:hint="eastAsia"/>
          <w:sz w:val="18"/>
          <w:szCs w:val="18"/>
          <w:lang w:eastAsia="zh-CN"/>
        </w:rPr>
        <w:t>信息，接受者主机收到</w:t>
      </w:r>
      <w:r>
        <w:rPr>
          <w:rFonts w:ascii="微软雅黑" w:eastAsia="微软雅黑" w:hAnsi="微软雅黑"/>
          <w:sz w:val="18"/>
          <w:szCs w:val="18"/>
          <w:lang w:eastAsia="zh-CN"/>
        </w:rPr>
        <w:t>Query</w:t>
      </w:r>
      <w:r>
        <w:rPr>
          <w:rFonts w:ascii="微软雅黑" w:eastAsia="微软雅黑" w:hAnsi="微软雅黑" w:cs="微软雅黑" w:hint="eastAsia"/>
          <w:sz w:val="18"/>
          <w:szCs w:val="18"/>
          <w:lang w:eastAsia="zh-CN"/>
        </w:rPr>
        <w:t>信息上报</w:t>
      </w:r>
      <w:r>
        <w:rPr>
          <w:rFonts w:ascii="微软雅黑" w:eastAsia="微软雅黑" w:hAnsi="微软雅黑"/>
          <w:sz w:val="18"/>
          <w:szCs w:val="18"/>
          <w:lang w:eastAsia="zh-CN"/>
        </w:rPr>
        <w:t>Report</w:t>
      </w:r>
      <w:r>
        <w:rPr>
          <w:rFonts w:ascii="微软雅黑" w:eastAsia="微软雅黑" w:hAnsi="微软雅黑" w:cs="微软雅黑" w:hint="eastAsia"/>
          <w:sz w:val="18"/>
          <w:szCs w:val="18"/>
          <w:lang w:eastAsia="zh-CN"/>
        </w:rPr>
        <w:t>信息</w:t>
      </w:r>
    </w:p>
    <w:p w14:paraId="74A3495B" w14:textId="77777777" w:rsidR="009557CF" w:rsidRDefault="002E4047">
      <w:pPr>
        <w:pStyle w:val="1a"/>
        <w:numPr>
          <w:ilvl w:val="0"/>
          <w:numId w:val="17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路由器会对特定组进行查询</w:t>
      </w:r>
    </w:p>
    <w:p w14:paraId="374211B5" w14:textId="77777777" w:rsidR="009557CF" w:rsidRDefault="002E4047">
      <w:pPr>
        <w:pStyle w:val="1a"/>
        <w:numPr>
          <w:ilvl w:val="0"/>
          <w:numId w:val="17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除非收到相应</w:t>
      </w:r>
      <w:r>
        <w:rPr>
          <w:rFonts w:ascii="微软雅黑" w:eastAsia="微软雅黑" w:hAnsi="微软雅黑"/>
          <w:sz w:val="18"/>
          <w:szCs w:val="18"/>
          <w:lang w:eastAsia="zh-CN"/>
        </w:rPr>
        <w:t>leave</w:t>
      </w:r>
      <w:r>
        <w:rPr>
          <w:rFonts w:ascii="微软雅黑" w:eastAsia="微软雅黑" w:hAnsi="微软雅黑" w:cs="微软雅黑" w:hint="eastAsia"/>
          <w:sz w:val="18"/>
          <w:szCs w:val="18"/>
          <w:lang w:eastAsia="zh-CN"/>
        </w:rPr>
        <w:t>信息，否则，路由器不会删除一个组成员关系</w:t>
      </w:r>
    </w:p>
    <w:p w14:paraId="7CAE2B1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 C</w:t>
      </w:r>
    </w:p>
    <w:p w14:paraId="40B7DF2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特性描述错误的是：</w:t>
      </w:r>
    </w:p>
    <w:p w14:paraId="68F7E3CE" w14:textId="77777777" w:rsidR="009557CF" w:rsidRDefault="002E4047">
      <w:pPr>
        <w:pStyle w:val="1a"/>
        <w:numPr>
          <w:ilvl w:val="0"/>
          <w:numId w:val="17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是外部路由协议</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用来在</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之间传递路由信息</w:t>
      </w:r>
    </w:p>
    <w:p w14:paraId="08EB487B" w14:textId="77777777" w:rsidR="009557CF" w:rsidRDefault="002E4047">
      <w:pPr>
        <w:pStyle w:val="1a"/>
        <w:numPr>
          <w:ilvl w:val="0"/>
          <w:numId w:val="17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是一种链路状态协</w:t>
      </w:r>
      <w:r>
        <w:rPr>
          <w:rFonts w:ascii="微软雅黑" w:eastAsia="微软雅黑" w:hAnsi="微软雅黑"/>
          <w:sz w:val="18"/>
          <w:szCs w:val="18"/>
          <w:lang w:eastAsia="zh-CN"/>
        </w:rPr>
        <w:t>议</w:t>
      </w:r>
    </w:p>
    <w:p w14:paraId="454846B6" w14:textId="77777777" w:rsidR="009557CF" w:rsidRDefault="002E4047">
      <w:pPr>
        <w:pStyle w:val="1a"/>
        <w:numPr>
          <w:ilvl w:val="0"/>
          <w:numId w:val="173"/>
        </w:numPr>
        <w:ind w:firstLineChars="0"/>
        <w:rPr>
          <w:rFonts w:ascii="微软雅黑" w:eastAsia="微软雅黑" w:hAnsi="微软雅黑"/>
          <w:sz w:val="18"/>
          <w:szCs w:val="18"/>
        </w:rPr>
      </w:pPr>
      <w:r>
        <w:rPr>
          <w:rFonts w:ascii="微软雅黑" w:eastAsia="微软雅黑" w:hAnsi="微软雅黑"/>
          <w:sz w:val="18"/>
          <w:szCs w:val="18"/>
        </w:rPr>
        <w:t>BGP</w:t>
      </w:r>
      <w:r>
        <w:rPr>
          <w:rFonts w:ascii="微软雅黑" w:eastAsia="微软雅黑" w:hAnsi="微软雅黑" w:cs="微软雅黑" w:hint="eastAsia"/>
          <w:sz w:val="18"/>
          <w:szCs w:val="18"/>
        </w:rPr>
        <w:t>支持</w:t>
      </w:r>
      <w:r>
        <w:rPr>
          <w:rFonts w:ascii="微软雅黑" w:eastAsia="微软雅黑" w:hAnsi="微软雅黑"/>
          <w:sz w:val="18"/>
          <w:szCs w:val="18"/>
        </w:rPr>
        <w:t xml:space="preserve"> CIDR</w:t>
      </w:r>
    </w:p>
    <w:p w14:paraId="00CD9E85" w14:textId="77777777" w:rsidR="009557CF" w:rsidRDefault="002E4047">
      <w:pPr>
        <w:pStyle w:val="1a"/>
        <w:numPr>
          <w:ilvl w:val="0"/>
          <w:numId w:val="17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具有丰富的路由过滤和路由策略</w:t>
      </w:r>
    </w:p>
    <w:p w14:paraId="6B47051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1E9B4D1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属于</w:t>
      </w:r>
      <w:r>
        <w:rPr>
          <w:rFonts w:ascii="微软雅黑" w:eastAsia="微软雅黑" w:hAnsi="微软雅黑"/>
          <w:color w:val="FF0000"/>
          <w:sz w:val="18"/>
          <w:szCs w:val="18"/>
          <w:lang w:eastAsia="zh-CN"/>
        </w:rPr>
        <w:t>路径矢量路由协议。</w:t>
      </w:r>
    </w:p>
    <w:p w14:paraId="46E8B1B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邻居是通过</w:t>
      </w:r>
      <w:r>
        <w:rPr>
          <w:rFonts w:ascii="微软雅黑" w:eastAsia="微软雅黑" w:hAnsi="微软雅黑"/>
          <w:sz w:val="18"/>
          <w:szCs w:val="18"/>
          <w:lang w:eastAsia="zh-CN"/>
        </w:rPr>
        <w:t>UDP</w:t>
      </w:r>
      <w:r>
        <w:rPr>
          <w:rFonts w:ascii="微软雅黑" w:eastAsia="微软雅黑" w:hAnsi="微软雅黑" w:cs="微软雅黑" w:hint="eastAsia"/>
          <w:sz w:val="18"/>
          <w:szCs w:val="18"/>
          <w:lang w:eastAsia="zh-CN"/>
        </w:rPr>
        <w:t>建立邻居关系。</w:t>
      </w:r>
    </w:p>
    <w:p w14:paraId="67F75F59" w14:textId="77777777" w:rsidR="009557CF" w:rsidRDefault="002E4047">
      <w:pPr>
        <w:pStyle w:val="1a"/>
        <w:numPr>
          <w:ilvl w:val="0"/>
          <w:numId w:val="17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True</w:t>
      </w:r>
    </w:p>
    <w:p w14:paraId="1811C24F" w14:textId="77777777" w:rsidR="009557CF" w:rsidRDefault="002E4047">
      <w:pPr>
        <w:pStyle w:val="1a"/>
        <w:numPr>
          <w:ilvl w:val="0"/>
          <w:numId w:val="17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False</w:t>
      </w:r>
    </w:p>
    <w:p w14:paraId="7C581687"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F</w:t>
      </w:r>
    </w:p>
    <w:p w14:paraId="5A65445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传输</w:t>
      </w:r>
      <w:r>
        <w:rPr>
          <w:rFonts w:ascii="微软雅黑" w:eastAsia="微软雅黑" w:hAnsi="微软雅黑"/>
          <w:color w:val="FF0000"/>
          <w:sz w:val="18"/>
          <w:szCs w:val="18"/>
          <w:lang w:eastAsia="zh-CN"/>
        </w:rPr>
        <w:t>的邻居关系建立在可靠的</w:t>
      </w:r>
      <w:r>
        <w:rPr>
          <w:rFonts w:ascii="微软雅黑" w:eastAsia="微软雅黑" w:hAnsi="微软雅黑" w:hint="eastAsia"/>
          <w:color w:val="FF0000"/>
          <w:sz w:val="18"/>
          <w:szCs w:val="18"/>
          <w:lang w:eastAsia="zh-CN"/>
        </w:rPr>
        <w:t>TCP</w:t>
      </w:r>
      <w:r>
        <w:rPr>
          <w:rFonts w:ascii="微软雅黑" w:eastAsia="微软雅黑" w:hAnsi="微软雅黑" w:hint="eastAsia"/>
          <w:color w:val="FF0000"/>
          <w:sz w:val="18"/>
          <w:szCs w:val="18"/>
          <w:lang w:eastAsia="zh-CN"/>
        </w:rPr>
        <w:t>会话</w:t>
      </w:r>
      <w:r>
        <w:rPr>
          <w:rFonts w:ascii="微软雅黑" w:eastAsia="微软雅黑" w:hAnsi="微软雅黑"/>
          <w:color w:val="FF0000"/>
          <w:sz w:val="18"/>
          <w:szCs w:val="18"/>
          <w:lang w:eastAsia="zh-CN"/>
        </w:rPr>
        <w:t>的基础之上。</w:t>
      </w:r>
    </w:p>
    <w:p w14:paraId="79FB647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 xml:space="preserve"> BGP </w:t>
      </w:r>
      <w:r>
        <w:rPr>
          <w:rFonts w:ascii="微软雅黑" w:eastAsia="微软雅黑" w:hAnsi="微软雅黑" w:hint="eastAsia"/>
          <w:sz w:val="18"/>
          <w:szCs w:val="18"/>
          <w:lang w:eastAsia="zh-CN"/>
        </w:rPr>
        <w:t>可靠</w:t>
      </w:r>
      <w:r>
        <w:rPr>
          <w:rFonts w:ascii="微软雅黑" w:eastAsia="微软雅黑" w:hAnsi="微软雅黑" w:cs="微软雅黑" w:hint="eastAsia"/>
          <w:sz w:val="18"/>
          <w:szCs w:val="18"/>
          <w:lang w:eastAsia="zh-CN"/>
        </w:rPr>
        <w:t>的路由更新描述</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lang w:eastAsia="zh-CN"/>
        </w:rPr>
        <w:t>确的是：</w:t>
      </w:r>
    </w:p>
    <w:p w14:paraId="3C4B1A07" w14:textId="77777777" w:rsidR="009557CF" w:rsidRDefault="002E4047">
      <w:pPr>
        <w:pStyle w:val="1a"/>
        <w:numPr>
          <w:ilvl w:val="0"/>
          <w:numId w:val="1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工作在传输</w:t>
      </w:r>
      <w:r>
        <w:rPr>
          <w:rFonts w:ascii="微软雅黑" w:eastAsia="微软雅黑" w:hAnsi="微软雅黑"/>
          <w:sz w:val="18"/>
          <w:szCs w:val="18"/>
          <w:lang w:eastAsia="zh-CN"/>
        </w:rPr>
        <w:t>UDP</w:t>
      </w:r>
      <w:r>
        <w:rPr>
          <w:rFonts w:ascii="微软雅黑" w:eastAsia="微软雅黑" w:hAnsi="微软雅黑" w:cs="微软雅黑" w:hint="eastAsia"/>
          <w:sz w:val="18"/>
          <w:szCs w:val="18"/>
          <w:lang w:eastAsia="zh-CN"/>
        </w:rPr>
        <w:t>协议号</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179</w:t>
      </w:r>
    </w:p>
    <w:p w14:paraId="283259E2" w14:textId="77777777" w:rsidR="009557CF" w:rsidRDefault="002E4047">
      <w:pPr>
        <w:pStyle w:val="1a"/>
        <w:numPr>
          <w:ilvl w:val="0"/>
          <w:numId w:val="1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无需周期性更新</w:t>
      </w:r>
    </w:p>
    <w:p w14:paraId="2EAEF6B0" w14:textId="77777777" w:rsidR="009557CF" w:rsidRDefault="002E4047">
      <w:pPr>
        <w:pStyle w:val="1a"/>
        <w:numPr>
          <w:ilvl w:val="0"/>
          <w:numId w:val="1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每次路由更新都发送完整的路由表信息</w:t>
      </w:r>
    </w:p>
    <w:p w14:paraId="093A91A3" w14:textId="77777777" w:rsidR="009557CF" w:rsidRDefault="002E4047">
      <w:pPr>
        <w:pStyle w:val="1a"/>
        <w:numPr>
          <w:ilvl w:val="0"/>
          <w:numId w:val="1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周期的发送</w:t>
      </w:r>
      <w:r>
        <w:rPr>
          <w:rFonts w:ascii="微软雅黑" w:eastAsia="微软雅黑" w:hAnsi="微软雅黑"/>
          <w:sz w:val="18"/>
          <w:szCs w:val="18"/>
          <w:lang w:eastAsia="zh-CN"/>
        </w:rPr>
        <w:t>OPEN</w:t>
      </w:r>
      <w:r>
        <w:rPr>
          <w:rFonts w:ascii="微软雅黑" w:eastAsia="微软雅黑" w:hAnsi="微软雅黑" w:cs="微软雅黑" w:hint="eastAsia"/>
          <w:sz w:val="18"/>
          <w:szCs w:val="18"/>
          <w:lang w:eastAsia="zh-CN"/>
        </w:rPr>
        <w:t>报文来检测</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的连通性</w:t>
      </w:r>
    </w:p>
    <w:p w14:paraId="26F1C992" w14:textId="77777777" w:rsidR="009557CF" w:rsidRDefault="002E4047">
      <w:pPr>
        <w:pStyle w:val="1a"/>
        <w:numPr>
          <w:ilvl w:val="0"/>
          <w:numId w:val="1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采用组播更新</w:t>
      </w:r>
    </w:p>
    <w:p w14:paraId="24CEB81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w:t>
      </w:r>
    </w:p>
    <w:p w14:paraId="2978F9D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基于</w:t>
      </w:r>
      <w:r>
        <w:rPr>
          <w:rFonts w:ascii="微软雅黑" w:eastAsia="微软雅黑" w:hAnsi="微软雅黑" w:hint="eastAsia"/>
          <w:color w:val="FF0000"/>
          <w:sz w:val="18"/>
          <w:szCs w:val="18"/>
          <w:lang w:eastAsia="zh-CN"/>
        </w:rPr>
        <w:t>TCP</w:t>
      </w:r>
      <w:r>
        <w:rPr>
          <w:rFonts w:ascii="微软雅黑" w:eastAsia="微软雅黑" w:hAnsi="微软雅黑" w:hint="eastAsia"/>
          <w:color w:val="FF0000"/>
          <w:sz w:val="18"/>
          <w:szCs w:val="18"/>
          <w:lang w:eastAsia="zh-CN"/>
        </w:rPr>
        <w:t>传输协议</w:t>
      </w:r>
      <w:r>
        <w:rPr>
          <w:rFonts w:ascii="微软雅黑" w:eastAsia="微软雅黑" w:hAnsi="微软雅黑"/>
          <w:color w:val="FF0000"/>
          <w:sz w:val="18"/>
          <w:szCs w:val="18"/>
          <w:lang w:eastAsia="zh-CN"/>
        </w:rPr>
        <w:t>，端口号</w:t>
      </w:r>
      <w:r>
        <w:rPr>
          <w:rFonts w:ascii="微软雅黑" w:eastAsia="微软雅黑" w:hAnsi="微软雅黑" w:hint="eastAsia"/>
          <w:color w:val="FF0000"/>
          <w:sz w:val="18"/>
          <w:szCs w:val="18"/>
          <w:lang w:eastAsia="zh-CN"/>
        </w:rPr>
        <w:t>179</w:t>
      </w:r>
      <w:r>
        <w:rPr>
          <w:rFonts w:ascii="微软雅黑" w:eastAsia="微软雅黑" w:hAnsi="微软雅黑" w:hint="eastAsia"/>
          <w:color w:val="FF0000"/>
          <w:sz w:val="18"/>
          <w:szCs w:val="18"/>
          <w:lang w:eastAsia="zh-CN"/>
        </w:rPr>
        <w:t>号，</w:t>
      </w:r>
      <w:r>
        <w:rPr>
          <w:rFonts w:ascii="微软雅黑" w:eastAsia="微软雅黑" w:hAnsi="微软雅黑"/>
          <w:color w:val="FF0000"/>
          <w:sz w:val="18"/>
          <w:szCs w:val="18"/>
          <w:lang w:eastAsia="zh-CN"/>
        </w:rPr>
        <w:t>无需周期性更新</w:t>
      </w:r>
      <w:r>
        <w:rPr>
          <w:rFonts w:ascii="微软雅黑" w:eastAsia="微软雅黑" w:hAnsi="微软雅黑" w:hint="eastAsia"/>
          <w:color w:val="FF0000"/>
          <w:sz w:val="18"/>
          <w:szCs w:val="18"/>
          <w:lang w:eastAsia="zh-CN"/>
        </w:rPr>
        <w:t>，周期性的</w:t>
      </w:r>
      <w:r>
        <w:rPr>
          <w:rFonts w:ascii="微软雅黑" w:eastAsia="微软雅黑" w:hAnsi="微软雅黑"/>
          <w:color w:val="FF0000"/>
          <w:sz w:val="18"/>
          <w:szCs w:val="18"/>
          <w:lang w:eastAsia="zh-CN"/>
        </w:rPr>
        <w:t>发送</w:t>
      </w:r>
      <w:r>
        <w:rPr>
          <w:rFonts w:ascii="微软雅黑" w:eastAsia="微软雅黑" w:hAnsi="微软雅黑"/>
          <w:color w:val="FF0000"/>
          <w:sz w:val="18"/>
          <w:szCs w:val="18"/>
          <w:lang w:eastAsia="zh-CN"/>
        </w:rPr>
        <w:t>keepalive</w:t>
      </w:r>
      <w:r>
        <w:rPr>
          <w:rFonts w:ascii="微软雅黑" w:eastAsia="微软雅黑" w:hAnsi="微软雅黑" w:hint="eastAsia"/>
          <w:color w:val="FF0000"/>
          <w:sz w:val="18"/>
          <w:szCs w:val="18"/>
          <w:lang w:eastAsia="zh-CN"/>
        </w:rPr>
        <w:t>消息</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确定</w:t>
      </w:r>
      <w:r>
        <w:rPr>
          <w:rFonts w:ascii="微软雅黑" w:eastAsia="微软雅黑" w:hAnsi="微软雅黑"/>
          <w:color w:val="FF0000"/>
          <w:sz w:val="18"/>
          <w:szCs w:val="18"/>
          <w:lang w:eastAsia="zh-CN"/>
        </w:rPr>
        <w:t>连通性。</w:t>
      </w:r>
    </w:p>
    <w:p w14:paraId="21164CE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判断：当两台</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邻居协商的</w:t>
      </w:r>
      <w:r>
        <w:rPr>
          <w:rFonts w:ascii="微软雅黑" w:eastAsia="微软雅黑" w:hAnsi="微软雅黑" w:hint="eastAsia"/>
          <w:sz w:val="18"/>
          <w:szCs w:val="18"/>
          <w:lang w:eastAsia="zh-CN"/>
        </w:rPr>
        <w:t>H</w:t>
      </w:r>
      <w:r>
        <w:rPr>
          <w:rFonts w:ascii="微软雅黑" w:eastAsia="微软雅黑" w:hAnsi="微软雅黑"/>
          <w:sz w:val="18"/>
          <w:szCs w:val="18"/>
          <w:lang w:eastAsia="zh-CN"/>
        </w:rPr>
        <w:t>OLDTIME</w:t>
      </w:r>
      <w:r>
        <w:rPr>
          <w:rFonts w:ascii="微软雅黑" w:eastAsia="微软雅黑" w:hAnsi="微软雅黑" w:cs="微软雅黑" w:hint="eastAsia"/>
          <w:sz w:val="18"/>
          <w:szCs w:val="18"/>
          <w:lang w:eastAsia="zh-CN"/>
        </w:rPr>
        <w:t>参数为</w:t>
      </w:r>
      <w:r>
        <w:rPr>
          <w:rFonts w:ascii="微软雅黑" w:eastAsia="微软雅黑" w:hAnsi="微软雅黑"/>
          <w:sz w:val="18"/>
          <w:szCs w:val="18"/>
          <w:lang w:eastAsia="zh-CN"/>
        </w:rPr>
        <w:t>0</w:t>
      </w:r>
      <w:r>
        <w:rPr>
          <w:rFonts w:ascii="微软雅黑" w:eastAsia="微软雅黑" w:hAnsi="微软雅黑" w:cs="微软雅黑" w:hint="eastAsia"/>
          <w:sz w:val="18"/>
          <w:szCs w:val="18"/>
          <w:lang w:eastAsia="zh-CN"/>
        </w:rPr>
        <w:t>时，则不发送</w:t>
      </w:r>
      <w:r>
        <w:rPr>
          <w:rFonts w:ascii="微软雅黑" w:eastAsia="微软雅黑" w:hAnsi="微软雅黑"/>
          <w:sz w:val="18"/>
          <w:szCs w:val="18"/>
          <w:lang w:eastAsia="zh-CN"/>
        </w:rPr>
        <w:t>KEEPALIVE</w:t>
      </w:r>
      <w:r>
        <w:rPr>
          <w:rFonts w:ascii="微软雅黑" w:eastAsia="微软雅黑" w:hAnsi="微软雅黑" w:cs="微软雅黑" w:hint="eastAsia"/>
          <w:sz w:val="18"/>
          <w:szCs w:val="18"/>
          <w:lang w:eastAsia="zh-CN"/>
        </w:rPr>
        <w:t>报文</w:t>
      </w:r>
    </w:p>
    <w:p w14:paraId="6F912DE8" w14:textId="77777777" w:rsidR="009557CF" w:rsidRDefault="002E4047">
      <w:pPr>
        <w:pStyle w:val="1a"/>
        <w:numPr>
          <w:ilvl w:val="0"/>
          <w:numId w:val="176"/>
        </w:numPr>
        <w:ind w:firstLineChars="0"/>
        <w:rPr>
          <w:rFonts w:ascii="微软雅黑" w:eastAsia="微软雅黑" w:hAnsi="微软雅黑"/>
          <w:sz w:val="18"/>
          <w:szCs w:val="18"/>
        </w:rPr>
      </w:pPr>
      <w:r>
        <w:rPr>
          <w:rFonts w:ascii="微软雅黑" w:eastAsia="微软雅黑" w:hAnsi="微软雅黑"/>
          <w:sz w:val="18"/>
          <w:szCs w:val="18"/>
        </w:rPr>
        <w:t>True</w:t>
      </w:r>
    </w:p>
    <w:p w14:paraId="2F9AFE04" w14:textId="77777777" w:rsidR="009557CF" w:rsidRDefault="002E4047">
      <w:pPr>
        <w:pStyle w:val="1a"/>
        <w:numPr>
          <w:ilvl w:val="0"/>
          <w:numId w:val="176"/>
        </w:numPr>
        <w:ind w:firstLineChars="0"/>
        <w:rPr>
          <w:rFonts w:ascii="微软雅黑" w:eastAsia="微软雅黑" w:hAnsi="微软雅黑"/>
          <w:sz w:val="18"/>
          <w:szCs w:val="18"/>
        </w:rPr>
      </w:pPr>
      <w:r>
        <w:rPr>
          <w:rFonts w:ascii="微软雅黑" w:eastAsia="微软雅黑" w:hAnsi="微软雅黑"/>
          <w:sz w:val="18"/>
          <w:szCs w:val="18"/>
        </w:rPr>
        <w:t>False</w:t>
      </w:r>
    </w:p>
    <w:p w14:paraId="680FA61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3B64650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判断：当两台</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邻居所支持的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版本不</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致时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邻居会协商采用两端能够</w:t>
      </w:r>
      <w:r>
        <w:rPr>
          <w:rFonts w:ascii="微软雅黑" w:eastAsia="微软雅黑" w:hAnsi="微软雅黑" w:hint="eastAsia"/>
          <w:sz w:val="18"/>
          <w:szCs w:val="18"/>
          <w:lang w:eastAsia="zh-CN"/>
        </w:rPr>
        <w:t>支</w:t>
      </w:r>
      <w:r>
        <w:rPr>
          <w:rFonts w:ascii="微软雅黑" w:eastAsia="微软雅黑" w:hAnsi="微软雅黑" w:cs="微软雅黑" w:hint="eastAsia"/>
          <w:sz w:val="18"/>
          <w:szCs w:val="18"/>
          <w:lang w:eastAsia="zh-CN"/>
        </w:rPr>
        <w:t>持的较高的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版本。</w:t>
      </w:r>
    </w:p>
    <w:p w14:paraId="158483C1" w14:textId="77777777" w:rsidR="009557CF" w:rsidRDefault="002E4047">
      <w:pPr>
        <w:pStyle w:val="1a"/>
        <w:numPr>
          <w:ilvl w:val="0"/>
          <w:numId w:val="177"/>
        </w:numPr>
        <w:ind w:firstLineChars="0"/>
        <w:rPr>
          <w:rFonts w:ascii="微软雅黑" w:eastAsia="微软雅黑" w:hAnsi="微软雅黑"/>
          <w:sz w:val="18"/>
          <w:szCs w:val="18"/>
        </w:rPr>
      </w:pPr>
      <w:r>
        <w:rPr>
          <w:rFonts w:ascii="微软雅黑" w:eastAsia="微软雅黑" w:hAnsi="微软雅黑"/>
          <w:sz w:val="18"/>
          <w:szCs w:val="18"/>
        </w:rPr>
        <w:t>True</w:t>
      </w:r>
    </w:p>
    <w:p w14:paraId="17BF3E29" w14:textId="77777777" w:rsidR="009557CF" w:rsidRDefault="002E4047">
      <w:pPr>
        <w:pStyle w:val="1a"/>
        <w:numPr>
          <w:ilvl w:val="0"/>
          <w:numId w:val="177"/>
        </w:numPr>
        <w:ind w:firstLineChars="0"/>
        <w:rPr>
          <w:rFonts w:ascii="微软雅黑" w:eastAsia="微软雅黑" w:hAnsi="微软雅黑"/>
          <w:sz w:val="18"/>
          <w:szCs w:val="18"/>
        </w:rPr>
      </w:pPr>
      <w:r>
        <w:rPr>
          <w:rFonts w:ascii="微软雅黑" w:eastAsia="微软雅黑" w:hAnsi="微软雅黑"/>
          <w:sz w:val="18"/>
          <w:szCs w:val="18"/>
        </w:rPr>
        <w:t>False</w:t>
      </w:r>
    </w:p>
    <w:p w14:paraId="1EC0637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55B4AB6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判断：当两台</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邻居所支持的</w:t>
      </w:r>
      <w:r>
        <w:rPr>
          <w:rFonts w:ascii="微软雅黑" w:eastAsia="微软雅黑" w:hAnsi="微软雅黑"/>
          <w:sz w:val="18"/>
          <w:szCs w:val="18"/>
          <w:lang w:eastAsia="zh-CN"/>
        </w:rPr>
        <w:t>HOLDTIME</w:t>
      </w:r>
      <w:r>
        <w:rPr>
          <w:rFonts w:ascii="微软雅黑" w:eastAsia="微软雅黑" w:hAnsi="微软雅黑" w:cs="微软雅黑" w:hint="eastAsia"/>
          <w:sz w:val="18"/>
          <w:szCs w:val="18"/>
          <w:lang w:eastAsia="zh-CN"/>
        </w:rPr>
        <w:t>时间不一致时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邻居会协商采用两端能够</w:t>
      </w:r>
      <w:r>
        <w:rPr>
          <w:rFonts w:ascii="微软雅黑" w:eastAsia="微软雅黑" w:hAnsi="微软雅黑" w:hint="eastAsia"/>
          <w:sz w:val="18"/>
          <w:szCs w:val="18"/>
          <w:lang w:eastAsia="zh-CN"/>
        </w:rPr>
        <w:t>支持</w:t>
      </w:r>
      <w:r>
        <w:rPr>
          <w:rFonts w:ascii="微软雅黑" w:eastAsia="微软雅黑" w:hAnsi="微软雅黑" w:cs="微软雅黑" w:hint="eastAsia"/>
          <w:sz w:val="18"/>
          <w:szCs w:val="18"/>
          <w:lang w:eastAsia="zh-CN"/>
        </w:rPr>
        <w:t>的</w:t>
      </w:r>
      <w:r>
        <w:rPr>
          <w:rFonts w:ascii="微软雅黑" w:eastAsia="微软雅黑" w:hAnsi="微软雅黑" w:cs="微软雅黑"/>
          <w:sz w:val="18"/>
          <w:szCs w:val="18"/>
          <w:lang w:eastAsia="zh-CN"/>
        </w:rPr>
        <w:t>最</w:t>
      </w:r>
      <w:r>
        <w:rPr>
          <w:rFonts w:ascii="微软雅黑" w:eastAsia="微软雅黑" w:hAnsi="微软雅黑" w:cs="微软雅黑" w:hint="eastAsia"/>
          <w:sz w:val="18"/>
          <w:szCs w:val="18"/>
          <w:lang w:eastAsia="zh-CN"/>
        </w:rPr>
        <w:t>低的</w:t>
      </w:r>
      <w:r>
        <w:rPr>
          <w:rFonts w:ascii="微软雅黑" w:eastAsia="微软雅黑" w:hAnsi="微软雅黑"/>
          <w:sz w:val="18"/>
          <w:szCs w:val="18"/>
          <w:lang w:eastAsia="zh-CN"/>
        </w:rPr>
        <w:t>HOLDTIMEW</w:t>
      </w:r>
      <w:r>
        <w:rPr>
          <w:rFonts w:ascii="微软雅黑" w:eastAsia="微软雅黑" w:hAnsi="微软雅黑" w:hint="eastAsia"/>
          <w:sz w:val="18"/>
          <w:szCs w:val="18"/>
          <w:lang w:eastAsia="zh-CN"/>
        </w:rPr>
        <w:t>时</w:t>
      </w:r>
      <w:r>
        <w:rPr>
          <w:rFonts w:ascii="微软雅黑" w:eastAsia="微软雅黑" w:hAnsi="微软雅黑" w:cs="微软雅黑" w:hint="eastAsia"/>
          <w:sz w:val="18"/>
          <w:szCs w:val="18"/>
          <w:lang w:eastAsia="zh-CN"/>
        </w:rPr>
        <w:t>间间隔</w:t>
      </w:r>
    </w:p>
    <w:p w14:paraId="0F1FE908" w14:textId="77777777" w:rsidR="009557CF" w:rsidRDefault="002E4047">
      <w:pPr>
        <w:pStyle w:val="1a"/>
        <w:numPr>
          <w:ilvl w:val="0"/>
          <w:numId w:val="178"/>
        </w:numPr>
        <w:ind w:firstLineChars="0"/>
        <w:rPr>
          <w:rFonts w:ascii="微软雅黑" w:eastAsia="微软雅黑" w:hAnsi="微软雅黑"/>
          <w:sz w:val="18"/>
          <w:szCs w:val="18"/>
        </w:rPr>
      </w:pPr>
      <w:r>
        <w:rPr>
          <w:rFonts w:ascii="微软雅黑" w:eastAsia="微软雅黑" w:hAnsi="微软雅黑"/>
          <w:sz w:val="18"/>
          <w:szCs w:val="18"/>
        </w:rPr>
        <w:t>True</w:t>
      </w:r>
    </w:p>
    <w:p w14:paraId="563B993E" w14:textId="77777777" w:rsidR="009557CF" w:rsidRDefault="002E4047">
      <w:pPr>
        <w:pStyle w:val="1a"/>
        <w:numPr>
          <w:ilvl w:val="0"/>
          <w:numId w:val="178"/>
        </w:numPr>
        <w:ind w:firstLineChars="0"/>
        <w:rPr>
          <w:rFonts w:ascii="微软雅黑" w:eastAsia="微软雅黑" w:hAnsi="微软雅黑"/>
          <w:sz w:val="18"/>
          <w:szCs w:val="18"/>
        </w:rPr>
      </w:pPr>
      <w:r>
        <w:rPr>
          <w:rFonts w:ascii="微软雅黑" w:eastAsia="微软雅黑" w:hAnsi="微软雅黑"/>
          <w:sz w:val="18"/>
          <w:szCs w:val="18"/>
        </w:rPr>
        <w:t>False</w:t>
      </w:r>
    </w:p>
    <w:p w14:paraId="4772C85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197CDC9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：如果</w:t>
      </w:r>
      <w:r>
        <w:rPr>
          <w:rFonts w:ascii="微软雅黑" w:eastAsia="微软雅黑" w:hAnsi="微软雅黑" w:hint="eastAsia"/>
          <w:color w:val="FF0000"/>
          <w:sz w:val="18"/>
          <w:szCs w:val="18"/>
          <w:lang w:eastAsia="zh-CN"/>
        </w:rPr>
        <w:t>两端</w:t>
      </w:r>
      <w:r>
        <w:rPr>
          <w:rFonts w:ascii="微软雅黑" w:eastAsia="微软雅黑" w:hAnsi="微软雅黑"/>
          <w:color w:val="FF0000"/>
          <w:sz w:val="18"/>
          <w:szCs w:val="18"/>
          <w:lang w:eastAsia="zh-CN"/>
        </w:rPr>
        <w:t>所配置的</w:t>
      </w:r>
      <w:r>
        <w:rPr>
          <w:rFonts w:ascii="微软雅黑" w:eastAsia="微软雅黑" w:hAnsi="微软雅黑" w:hint="eastAsia"/>
          <w:color w:val="FF0000"/>
          <w:sz w:val="18"/>
          <w:szCs w:val="18"/>
          <w:lang w:eastAsia="zh-CN"/>
        </w:rPr>
        <w:t>H</w:t>
      </w:r>
      <w:r>
        <w:rPr>
          <w:rFonts w:ascii="微软雅黑" w:eastAsia="微软雅黑" w:hAnsi="微软雅黑"/>
          <w:color w:val="FF0000"/>
          <w:sz w:val="18"/>
          <w:szCs w:val="18"/>
          <w:lang w:eastAsia="zh-CN"/>
        </w:rPr>
        <w:t>old time</w:t>
      </w:r>
      <w:r>
        <w:rPr>
          <w:rFonts w:ascii="微软雅黑" w:eastAsia="微软雅黑" w:hAnsi="微软雅黑"/>
          <w:color w:val="FF0000"/>
          <w:sz w:val="18"/>
          <w:szCs w:val="18"/>
          <w:lang w:eastAsia="zh-CN"/>
        </w:rPr>
        <w:t>时间不同，则</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会</w:t>
      </w:r>
      <w:r>
        <w:rPr>
          <w:rFonts w:ascii="微软雅黑" w:eastAsia="微软雅黑" w:hAnsi="微软雅黑"/>
          <w:color w:val="FF0000"/>
          <w:sz w:val="18"/>
          <w:szCs w:val="18"/>
          <w:lang w:eastAsia="zh-CN"/>
        </w:rPr>
        <w:t>选择较小的值</w:t>
      </w:r>
      <w:r>
        <w:rPr>
          <w:rFonts w:ascii="微软雅黑" w:eastAsia="微软雅黑" w:hAnsi="微软雅黑" w:hint="eastAsia"/>
          <w:color w:val="FF0000"/>
          <w:sz w:val="18"/>
          <w:szCs w:val="18"/>
          <w:lang w:eastAsia="zh-CN"/>
        </w:rPr>
        <w:t>作为</w:t>
      </w:r>
      <w:r>
        <w:rPr>
          <w:rFonts w:ascii="微软雅黑" w:eastAsia="微软雅黑" w:hAnsi="微软雅黑"/>
          <w:color w:val="FF0000"/>
          <w:sz w:val="18"/>
          <w:szCs w:val="18"/>
          <w:lang w:eastAsia="zh-CN"/>
        </w:rPr>
        <w:t>协商的结果。</w:t>
      </w:r>
    </w:p>
    <w:p w14:paraId="66277A06"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下面关于</w:t>
      </w:r>
      <w:r>
        <w:rPr>
          <w:rFonts w:ascii="微软雅黑" w:eastAsia="微软雅黑" w:hAnsi="微软雅黑"/>
          <w:sz w:val="18"/>
          <w:szCs w:val="18"/>
        </w:rPr>
        <w:t>BGP</w:t>
      </w:r>
      <w:r>
        <w:rPr>
          <w:rFonts w:ascii="微软雅黑" w:eastAsia="微软雅黑" w:hAnsi="微软雅黑" w:hint="eastAsia"/>
          <w:sz w:val="18"/>
          <w:szCs w:val="18"/>
          <w:lang w:eastAsia="zh-CN"/>
        </w:rPr>
        <w:t>、</w:t>
      </w:r>
      <w:r>
        <w:rPr>
          <w:rFonts w:ascii="微软雅黑" w:eastAsia="微软雅黑" w:hAnsi="微软雅黑"/>
          <w:sz w:val="18"/>
          <w:szCs w:val="18"/>
        </w:rPr>
        <w:t>OSPF</w:t>
      </w:r>
      <w:r>
        <w:rPr>
          <w:rFonts w:ascii="微软雅黑" w:eastAsia="微软雅黑" w:hAnsi="微软雅黑" w:hint="eastAsia"/>
          <w:sz w:val="18"/>
          <w:szCs w:val="18"/>
          <w:lang w:eastAsia="zh-CN"/>
        </w:rPr>
        <w:t>、</w:t>
      </w:r>
      <w:r>
        <w:rPr>
          <w:rFonts w:ascii="微软雅黑" w:eastAsia="微软雅黑" w:hAnsi="微软雅黑"/>
          <w:sz w:val="18"/>
          <w:szCs w:val="18"/>
        </w:rPr>
        <w:t>ISIS</w:t>
      </w:r>
      <w:r>
        <w:rPr>
          <w:rFonts w:ascii="微软雅黑" w:eastAsia="微软雅黑" w:hAnsi="微软雅黑" w:hint="eastAsia"/>
          <w:sz w:val="18"/>
          <w:szCs w:val="18"/>
          <w:lang w:eastAsia="zh-CN"/>
        </w:rPr>
        <w:t>、</w:t>
      </w:r>
      <w:r>
        <w:rPr>
          <w:rFonts w:ascii="微软雅黑" w:eastAsia="微软雅黑" w:hAnsi="微软雅黑"/>
          <w:sz w:val="18"/>
          <w:szCs w:val="18"/>
        </w:rPr>
        <w:t>RIP</w:t>
      </w:r>
      <w:r>
        <w:rPr>
          <w:rFonts w:ascii="微软雅黑" w:eastAsia="微软雅黑" w:hAnsi="微软雅黑" w:cs="微软雅黑" w:hint="eastAsia"/>
          <w:sz w:val="18"/>
          <w:szCs w:val="18"/>
        </w:rPr>
        <w:t>描述正确的</w:t>
      </w:r>
      <w:r>
        <w:rPr>
          <w:rFonts w:ascii="微软雅黑" w:eastAsia="微软雅黑" w:hAnsi="微软雅黑" w:cs="微软雅黑" w:hint="eastAsia"/>
          <w:sz w:val="18"/>
          <w:szCs w:val="18"/>
          <w:lang w:eastAsia="zh-CN"/>
        </w:rPr>
        <w:t>是：</w:t>
      </w:r>
    </w:p>
    <w:p w14:paraId="13812AF9" w14:textId="77777777" w:rsidR="009557CF" w:rsidRDefault="002E4047">
      <w:pPr>
        <w:pStyle w:val="1a"/>
        <w:numPr>
          <w:ilvl w:val="0"/>
          <w:numId w:val="17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邻居关系建立在</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会话基础之上的</w:t>
      </w:r>
    </w:p>
    <w:p w14:paraId="5D5A506C" w14:textId="77777777" w:rsidR="009557CF" w:rsidRDefault="002E4047">
      <w:pPr>
        <w:pStyle w:val="1a"/>
        <w:numPr>
          <w:ilvl w:val="0"/>
          <w:numId w:val="17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运行在</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协议基础之上，采用的协议号是</w:t>
      </w:r>
      <w:r>
        <w:rPr>
          <w:rFonts w:ascii="微软雅黑" w:eastAsia="微软雅黑" w:hAnsi="微软雅黑"/>
          <w:sz w:val="18"/>
          <w:szCs w:val="18"/>
          <w:lang w:eastAsia="zh-CN"/>
        </w:rPr>
        <w:t>90</w:t>
      </w:r>
    </w:p>
    <w:p w14:paraId="6CCC2163" w14:textId="77777777" w:rsidR="009557CF" w:rsidRDefault="002E4047">
      <w:pPr>
        <w:pStyle w:val="1a"/>
        <w:numPr>
          <w:ilvl w:val="0"/>
          <w:numId w:val="17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ISIS</w:t>
      </w:r>
      <w:r>
        <w:rPr>
          <w:rFonts w:ascii="微软雅黑" w:eastAsia="微软雅黑" w:hAnsi="微软雅黑" w:cs="微软雅黑" w:hint="eastAsia"/>
          <w:sz w:val="18"/>
          <w:szCs w:val="18"/>
          <w:lang w:eastAsia="zh-CN"/>
        </w:rPr>
        <w:t>运行在</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协议基础之上，采用的协议号是</w:t>
      </w:r>
      <w:r>
        <w:rPr>
          <w:rFonts w:ascii="微软雅黑" w:eastAsia="微软雅黑" w:hAnsi="微软雅黑"/>
          <w:sz w:val="18"/>
          <w:szCs w:val="18"/>
          <w:lang w:eastAsia="zh-CN"/>
        </w:rPr>
        <w:t>89</w:t>
      </w:r>
    </w:p>
    <w:p w14:paraId="6E29D137" w14:textId="77777777" w:rsidR="009557CF" w:rsidRDefault="002E4047">
      <w:pPr>
        <w:pStyle w:val="1a"/>
        <w:numPr>
          <w:ilvl w:val="0"/>
          <w:numId w:val="17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RIP</w:t>
      </w:r>
      <w:r>
        <w:rPr>
          <w:rFonts w:ascii="微软雅黑" w:eastAsia="微软雅黑" w:hAnsi="微软雅黑" w:cs="微软雅黑" w:hint="eastAsia"/>
          <w:sz w:val="18"/>
          <w:szCs w:val="18"/>
          <w:lang w:eastAsia="zh-CN"/>
        </w:rPr>
        <w:t>运行在</w:t>
      </w:r>
      <w:r>
        <w:rPr>
          <w:rFonts w:ascii="微软雅黑" w:eastAsia="微软雅黑" w:hAnsi="微软雅黑"/>
          <w:sz w:val="18"/>
          <w:szCs w:val="18"/>
          <w:lang w:eastAsia="zh-CN"/>
        </w:rPr>
        <w:t>UDP</w:t>
      </w:r>
      <w:r>
        <w:rPr>
          <w:rFonts w:ascii="微软雅黑" w:eastAsia="微软雅黑" w:hAnsi="微软雅黑" w:cs="微软雅黑" w:hint="eastAsia"/>
          <w:sz w:val="18"/>
          <w:szCs w:val="18"/>
          <w:lang w:eastAsia="zh-CN"/>
        </w:rPr>
        <w:t>会话基础之上</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采用的端口号</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179</w:t>
      </w:r>
    </w:p>
    <w:p w14:paraId="554C2DB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w:t>
      </w:r>
    </w:p>
    <w:p w14:paraId="6683376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hint="eastAsia"/>
          <w:color w:val="FF0000"/>
          <w:sz w:val="18"/>
          <w:szCs w:val="18"/>
          <w:lang w:eastAsia="zh-CN"/>
        </w:rPr>
        <w:t>OSPF</w:t>
      </w:r>
      <w:r>
        <w:rPr>
          <w:rFonts w:ascii="微软雅黑" w:eastAsia="微软雅黑" w:hAnsi="微软雅黑" w:hint="eastAsia"/>
          <w:color w:val="FF0000"/>
          <w:sz w:val="18"/>
          <w:szCs w:val="18"/>
          <w:lang w:eastAsia="zh-CN"/>
        </w:rPr>
        <w:t>端口号</w:t>
      </w:r>
      <w:r>
        <w:rPr>
          <w:rFonts w:ascii="微软雅黑" w:eastAsia="微软雅黑" w:hAnsi="微软雅黑"/>
          <w:color w:val="FF0000"/>
          <w:sz w:val="18"/>
          <w:szCs w:val="18"/>
          <w:lang w:eastAsia="zh-CN"/>
        </w:rPr>
        <w:t>为</w:t>
      </w:r>
      <w:r>
        <w:rPr>
          <w:rFonts w:ascii="微软雅黑" w:eastAsia="微软雅黑" w:hAnsi="微软雅黑" w:hint="eastAsia"/>
          <w:color w:val="FF0000"/>
          <w:sz w:val="18"/>
          <w:szCs w:val="18"/>
          <w:lang w:eastAsia="zh-CN"/>
        </w:rPr>
        <w:t>89</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ISIS</w:t>
      </w:r>
      <w:r>
        <w:rPr>
          <w:rFonts w:ascii="微软雅黑" w:eastAsia="微软雅黑" w:hAnsi="微软雅黑" w:hint="eastAsia"/>
          <w:color w:val="FF0000"/>
          <w:sz w:val="18"/>
          <w:szCs w:val="18"/>
          <w:lang w:eastAsia="zh-CN"/>
        </w:rPr>
        <w:t>基于三层</w:t>
      </w:r>
      <w:r>
        <w:rPr>
          <w:rFonts w:ascii="微软雅黑" w:eastAsia="微软雅黑" w:hAnsi="微软雅黑"/>
          <w:color w:val="FF0000"/>
          <w:sz w:val="18"/>
          <w:szCs w:val="18"/>
          <w:lang w:eastAsia="zh-CN"/>
        </w:rPr>
        <w:t>，不存在端口号，</w:t>
      </w:r>
      <w:r>
        <w:rPr>
          <w:rFonts w:ascii="微软雅黑" w:eastAsia="微软雅黑" w:hAnsi="微软雅黑" w:hint="eastAsia"/>
          <w:color w:val="FF0000"/>
          <w:sz w:val="18"/>
          <w:szCs w:val="18"/>
          <w:lang w:eastAsia="zh-CN"/>
        </w:rPr>
        <w:t>RIP</w:t>
      </w:r>
      <w:r>
        <w:rPr>
          <w:rFonts w:ascii="微软雅黑" w:eastAsia="微软雅黑" w:hAnsi="微软雅黑" w:hint="eastAsia"/>
          <w:color w:val="FF0000"/>
          <w:sz w:val="18"/>
          <w:szCs w:val="18"/>
          <w:lang w:eastAsia="zh-CN"/>
        </w:rPr>
        <w:t>端口</w:t>
      </w:r>
      <w:r>
        <w:rPr>
          <w:rFonts w:ascii="微软雅黑" w:eastAsia="微软雅黑" w:hAnsi="微软雅黑"/>
          <w:color w:val="FF0000"/>
          <w:sz w:val="18"/>
          <w:szCs w:val="18"/>
          <w:lang w:eastAsia="zh-CN"/>
        </w:rPr>
        <w:t>为</w:t>
      </w:r>
      <w:r>
        <w:rPr>
          <w:rFonts w:ascii="微软雅黑" w:eastAsia="微软雅黑" w:hAnsi="微软雅黑" w:hint="eastAsia"/>
          <w:color w:val="FF0000"/>
          <w:sz w:val="18"/>
          <w:szCs w:val="18"/>
          <w:lang w:eastAsia="zh-CN"/>
        </w:rPr>
        <w:t>520</w:t>
      </w:r>
      <w:r>
        <w:rPr>
          <w:rFonts w:ascii="微软雅黑" w:eastAsia="微软雅黑" w:hAnsi="微软雅黑" w:hint="eastAsia"/>
          <w:color w:val="FF0000"/>
          <w:sz w:val="18"/>
          <w:szCs w:val="18"/>
          <w:lang w:eastAsia="zh-CN"/>
        </w:rPr>
        <w:t>。</w:t>
      </w:r>
    </w:p>
    <w:p w14:paraId="52F217E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关于</w:t>
      </w:r>
      <w:r>
        <w:rPr>
          <w:rFonts w:ascii="微软雅黑" w:eastAsia="微软雅黑" w:hAnsi="微软雅黑" w:cs="微软雅黑" w:hint="eastAsia"/>
          <w:sz w:val="18"/>
          <w:szCs w:val="18"/>
          <w:lang w:eastAsia="zh-CN"/>
        </w:rPr>
        <w:t>I</w:t>
      </w:r>
      <w:r>
        <w:rPr>
          <w:rFonts w:ascii="微软雅黑" w:eastAsia="微软雅黑" w:hAnsi="微软雅黑" w:cs="微软雅黑"/>
          <w:sz w:val="18"/>
          <w:szCs w:val="18"/>
          <w:lang w:eastAsia="zh-CN"/>
        </w:rPr>
        <w:t>B</w:t>
      </w:r>
      <w:r>
        <w:rPr>
          <w:rFonts w:ascii="微软雅黑" w:eastAsia="微软雅黑" w:hAnsi="微软雅黑"/>
          <w:sz w:val="18"/>
          <w:szCs w:val="18"/>
          <w:lang w:eastAsia="zh-CN"/>
        </w:rPr>
        <w:t>GP</w:t>
      </w:r>
      <w:r>
        <w:rPr>
          <w:rFonts w:ascii="微软雅黑" w:eastAsia="微软雅黑" w:hAnsi="微软雅黑" w:cs="微软雅黑" w:hint="eastAsia"/>
          <w:sz w:val="18"/>
          <w:szCs w:val="18"/>
          <w:lang w:eastAsia="zh-CN"/>
        </w:rPr>
        <w:t>邻居和</w:t>
      </w:r>
      <w:r>
        <w:rPr>
          <w:rFonts w:ascii="微软雅黑" w:eastAsia="微软雅黑" w:hAnsi="微软雅黑"/>
          <w:sz w:val="18"/>
          <w:szCs w:val="18"/>
          <w:lang w:eastAsia="zh-CN"/>
        </w:rPr>
        <w:t>EBGP</w:t>
      </w:r>
      <w:r>
        <w:rPr>
          <w:rFonts w:ascii="微软雅黑" w:eastAsia="微软雅黑" w:hAnsi="微软雅黑" w:cs="微软雅黑" w:hint="eastAsia"/>
          <w:sz w:val="18"/>
          <w:szCs w:val="18"/>
          <w:lang w:eastAsia="zh-CN"/>
        </w:rPr>
        <w:t>邻居描述错误的是：</w:t>
      </w:r>
    </w:p>
    <w:p w14:paraId="2C8CDC4E" w14:textId="77777777" w:rsidR="009557CF" w:rsidRDefault="002E4047">
      <w:pPr>
        <w:pStyle w:val="1a"/>
        <w:numPr>
          <w:ilvl w:val="0"/>
          <w:numId w:val="18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两个运行</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的路由器要</w:t>
      </w:r>
      <w:r>
        <w:rPr>
          <w:rFonts w:ascii="微软雅黑" w:eastAsia="微软雅黑" w:hAnsi="微软雅黑" w:hint="eastAsia"/>
          <w:sz w:val="18"/>
          <w:szCs w:val="18"/>
          <w:lang w:eastAsia="zh-CN"/>
        </w:rPr>
        <w:t>建立</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的会话就必须要具备</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连通性</w:t>
      </w:r>
    </w:p>
    <w:p w14:paraId="32EC63D2" w14:textId="77777777" w:rsidR="009557CF" w:rsidRDefault="002E4047">
      <w:pPr>
        <w:pStyle w:val="1a"/>
        <w:numPr>
          <w:ilvl w:val="0"/>
          <w:numId w:val="18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如</w:t>
      </w:r>
      <w:r>
        <w:rPr>
          <w:rFonts w:ascii="微软雅黑" w:eastAsia="微软雅黑" w:hAnsi="微软雅黑" w:cs="微软雅黑" w:hint="eastAsia"/>
          <w:sz w:val="18"/>
          <w:szCs w:val="18"/>
          <w:lang w:eastAsia="zh-CN"/>
        </w:rPr>
        <w:t>果两个交换</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报文的对等体属于同一个自治系统</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那么这两个对等体就是</w:t>
      </w:r>
      <w:r>
        <w:rPr>
          <w:rFonts w:ascii="微软雅黑" w:eastAsia="微软雅黑" w:hAnsi="微软雅黑" w:cs="微软雅黑" w:hint="eastAsia"/>
          <w:sz w:val="18"/>
          <w:szCs w:val="18"/>
          <w:lang w:eastAsia="zh-CN"/>
        </w:rPr>
        <w:t>I</w:t>
      </w:r>
      <w:r>
        <w:rPr>
          <w:rFonts w:ascii="微软雅黑" w:eastAsia="微软雅黑" w:hAnsi="微软雅黑" w:cs="微软雅黑"/>
          <w:sz w:val="18"/>
          <w:szCs w:val="18"/>
          <w:lang w:eastAsia="zh-CN"/>
        </w:rPr>
        <w:t>B</w:t>
      </w:r>
      <w:r>
        <w:rPr>
          <w:rFonts w:ascii="微软雅黑" w:eastAsia="微软雅黑" w:hAnsi="微软雅黑"/>
          <w:sz w:val="18"/>
          <w:szCs w:val="18"/>
          <w:lang w:eastAsia="zh-CN"/>
        </w:rPr>
        <w:t>GP</w:t>
      </w:r>
      <w:r>
        <w:rPr>
          <w:rFonts w:ascii="微软雅黑" w:eastAsia="微软雅黑" w:hAnsi="微软雅黑" w:cs="微软雅黑" w:hint="eastAsia"/>
          <w:sz w:val="18"/>
          <w:szCs w:val="18"/>
          <w:lang w:eastAsia="zh-CN"/>
        </w:rPr>
        <w:t>对等体</w:t>
      </w:r>
    </w:p>
    <w:p w14:paraId="31BE2DB5" w14:textId="77777777" w:rsidR="009557CF" w:rsidRDefault="002E4047">
      <w:pPr>
        <w:pStyle w:val="1a"/>
        <w:numPr>
          <w:ilvl w:val="0"/>
          <w:numId w:val="18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如</w:t>
      </w:r>
      <w:r>
        <w:rPr>
          <w:rFonts w:ascii="微软雅黑" w:eastAsia="微软雅黑" w:hAnsi="微软雅黑" w:cs="微软雅黑" w:hint="eastAsia"/>
          <w:sz w:val="18"/>
          <w:szCs w:val="18"/>
          <w:lang w:eastAsia="zh-CN"/>
        </w:rPr>
        <w:t>果两个交换</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报文的对等体属于不同的</w:t>
      </w:r>
      <w:r>
        <w:rPr>
          <w:rFonts w:ascii="微软雅黑" w:eastAsia="微软雅黑" w:hAnsi="微软雅黑"/>
          <w:sz w:val="18"/>
          <w:szCs w:val="18"/>
          <w:lang w:eastAsia="zh-CN"/>
        </w:rPr>
        <w:t>自治</w:t>
      </w:r>
      <w:r>
        <w:rPr>
          <w:rFonts w:ascii="微软雅黑" w:eastAsia="微软雅黑" w:hAnsi="微软雅黑" w:cs="微软雅黑" w:hint="eastAsia"/>
          <w:sz w:val="18"/>
          <w:szCs w:val="18"/>
          <w:lang w:eastAsia="zh-CN"/>
        </w:rPr>
        <w:t>系统，那么这两个对等体就</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 xml:space="preserve"> EBGP</w:t>
      </w:r>
      <w:r>
        <w:rPr>
          <w:rFonts w:ascii="微软雅黑" w:eastAsia="微软雅黑" w:hAnsi="微软雅黑" w:cs="微软雅黑" w:hint="eastAsia"/>
          <w:sz w:val="18"/>
          <w:szCs w:val="18"/>
          <w:lang w:eastAsia="zh-CN"/>
        </w:rPr>
        <w:t>对等体</w:t>
      </w:r>
    </w:p>
    <w:p w14:paraId="67EC37FE" w14:textId="77777777" w:rsidR="009557CF" w:rsidRDefault="002E4047">
      <w:pPr>
        <w:pStyle w:val="1a"/>
        <w:numPr>
          <w:ilvl w:val="0"/>
          <w:numId w:val="18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IBGP</w:t>
      </w:r>
      <w:r>
        <w:rPr>
          <w:rFonts w:ascii="微软雅黑" w:eastAsia="微软雅黑" w:hAnsi="微软雅黑" w:cs="微软雅黑" w:hint="eastAsia"/>
          <w:sz w:val="18"/>
          <w:szCs w:val="18"/>
          <w:lang w:eastAsia="zh-CN"/>
        </w:rPr>
        <w:t>对等体之间</w:t>
      </w:r>
      <w:r>
        <w:rPr>
          <w:rFonts w:ascii="微软雅黑" w:eastAsia="微软雅黑" w:hAnsi="微软雅黑" w:hint="eastAsia"/>
          <w:sz w:val="18"/>
          <w:szCs w:val="18"/>
          <w:lang w:eastAsia="zh-CN"/>
        </w:rPr>
        <w:t>需要</w:t>
      </w:r>
      <w:r>
        <w:rPr>
          <w:rFonts w:ascii="微软雅黑" w:eastAsia="微软雅黑" w:hAnsi="微软雅黑" w:cs="微软雅黑" w:hint="eastAsia"/>
          <w:sz w:val="18"/>
          <w:szCs w:val="18"/>
          <w:lang w:eastAsia="zh-CN"/>
        </w:rPr>
        <w:t>物理上</w:t>
      </w:r>
      <w:r>
        <w:rPr>
          <w:rFonts w:ascii="微软雅黑" w:eastAsia="微软雅黑" w:hAnsi="微软雅黑" w:cs="微软雅黑"/>
          <w:sz w:val="18"/>
          <w:szCs w:val="18"/>
          <w:lang w:eastAsia="zh-CN"/>
        </w:rPr>
        <w:t>直连</w:t>
      </w:r>
    </w:p>
    <w:p w14:paraId="6C2CF0C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131EC70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与</w:t>
      </w:r>
      <w:r>
        <w:rPr>
          <w:rFonts w:ascii="微软雅黑" w:eastAsia="微软雅黑" w:hAnsi="微软雅黑"/>
          <w:sz w:val="18"/>
          <w:szCs w:val="18"/>
          <w:lang w:eastAsia="zh-CN"/>
        </w:rPr>
        <w:t>IGP</w:t>
      </w:r>
      <w:r>
        <w:rPr>
          <w:rFonts w:ascii="微软雅黑" w:eastAsia="微软雅黑" w:hAnsi="微软雅黑" w:cs="微软雅黑" w:hint="eastAsia"/>
          <w:sz w:val="18"/>
          <w:szCs w:val="18"/>
          <w:lang w:eastAsia="zh-CN"/>
        </w:rPr>
        <w:t>同步的概念是</w:t>
      </w:r>
      <w:r>
        <w:rPr>
          <w:rFonts w:ascii="微软雅黑" w:eastAsia="微软雅黑" w:hAnsi="微软雅黑"/>
          <w:sz w:val="18"/>
          <w:szCs w:val="18"/>
          <w:lang w:eastAsia="zh-CN"/>
        </w:rPr>
        <w:t>BGP Speakers</w:t>
      </w:r>
      <w:r>
        <w:rPr>
          <w:rFonts w:ascii="微软雅黑" w:eastAsia="微软雅黑" w:hAnsi="微软雅黑" w:cs="微软雅黑" w:hint="eastAsia"/>
          <w:sz w:val="18"/>
          <w:szCs w:val="18"/>
          <w:lang w:eastAsia="zh-CN"/>
        </w:rPr>
        <w:t>不将从</w:t>
      </w:r>
      <w:r>
        <w:rPr>
          <w:rFonts w:ascii="微软雅黑" w:eastAsia="微软雅黑" w:hAnsi="微软雅黑"/>
          <w:sz w:val="18"/>
          <w:szCs w:val="18"/>
          <w:lang w:eastAsia="zh-CN"/>
        </w:rPr>
        <w:t>IBGP</w:t>
      </w:r>
      <w:r>
        <w:rPr>
          <w:rFonts w:ascii="微软雅黑" w:eastAsia="微软雅黑" w:hAnsi="微软雅黑" w:cs="微软雅黑" w:hint="eastAsia"/>
          <w:sz w:val="18"/>
          <w:szCs w:val="18"/>
          <w:lang w:eastAsia="zh-CN"/>
        </w:rPr>
        <w:t>对等体获得的路由信息通告给它的</w:t>
      </w:r>
      <w:r>
        <w:rPr>
          <w:rFonts w:ascii="微软雅黑" w:eastAsia="微软雅黑" w:hAnsi="微软雅黑"/>
          <w:sz w:val="18"/>
          <w:szCs w:val="18"/>
          <w:lang w:eastAsia="zh-CN"/>
        </w:rPr>
        <w:t>EBGP</w:t>
      </w:r>
      <w:r>
        <w:rPr>
          <w:rFonts w:ascii="微软雅黑" w:eastAsia="微软雅黑" w:hAnsi="微软雅黑" w:cs="微软雅黑" w:hint="eastAsia"/>
          <w:sz w:val="18"/>
          <w:szCs w:val="18"/>
          <w:lang w:eastAsia="zh-CN"/>
        </w:rPr>
        <w:t>对等体</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除非该路由信息也能通过</w:t>
      </w:r>
      <w:r>
        <w:rPr>
          <w:rFonts w:ascii="微软雅黑" w:eastAsia="微软雅黑" w:hAnsi="微软雅黑" w:cs="微软雅黑" w:hint="eastAsia"/>
          <w:sz w:val="18"/>
          <w:szCs w:val="18"/>
          <w:lang w:eastAsia="zh-CN"/>
        </w:rPr>
        <w:t>I</w:t>
      </w:r>
      <w:r>
        <w:rPr>
          <w:rFonts w:ascii="微软雅黑" w:eastAsia="微软雅黑" w:hAnsi="微软雅黑"/>
          <w:sz w:val="18"/>
          <w:szCs w:val="18"/>
          <w:lang w:eastAsia="zh-CN"/>
        </w:rPr>
        <w:t>GP</w:t>
      </w:r>
      <w:r>
        <w:rPr>
          <w:rFonts w:ascii="微软雅黑" w:eastAsia="微软雅黑" w:hAnsi="微软雅黑" w:cs="微软雅黑" w:hint="eastAsia"/>
          <w:sz w:val="18"/>
          <w:szCs w:val="18"/>
          <w:lang w:eastAsia="zh-CN"/>
        </w:rPr>
        <w:t>获得。</w:t>
      </w:r>
    </w:p>
    <w:p w14:paraId="1EC660BD" w14:textId="77777777" w:rsidR="009557CF" w:rsidRDefault="002E4047">
      <w:pPr>
        <w:pStyle w:val="1a"/>
        <w:numPr>
          <w:ilvl w:val="0"/>
          <w:numId w:val="181"/>
        </w:numPr>
        <w:ind w:firstLineChars="0"/>
        <w:rPr>
          <w:rFonts w:ascii="微软雅黑" w:eastAsia="微软雅黑" w:hAnsi="微软雅黑"/>
          <w:sz w:val="18"/>
          <w:szCs w:val="18"/>
        </w:rPr>
      </w:pPr>
      <w:r>
        <w:rPr>
          <w:rFonts w:ascii="微软雅黑" w:eastAsia="微软雅黑" w:hAnsi="微软雅黑"/>
          <w:sz w:val="18"/>
          <w:szCs w:val="18"/>
        </w:rPr>
        <w:t>True</w:t>
      </w:r>
    </w:p>
    <w:p w14:paraId="3B79FC8A" w14:textId="77777777" w:rsidR="009557CF" w:rsidRDefault="002E4047">
      <w:pPr>
        <w:pStyle w:val="1a"/>
        <w:numPr>
          <w:ilvl w:val="0"/>
          <w:numId w:val="181"/>
        </w:numPr>
        <w:ind w:firstLineChars="0"/>
        <w:rPr>
          <w:rFonts w:ascii="微软雅黑" w:eastAsia="微软雅黑" w:hAnsi="微软雅黑"/>
          <w:sz w:val="18"/>
          <w:szCs w:val="18"/>
        </w:rPr>
      </w:pPr>
      <w:r>
        <w:rPr>
          <w:rFonts w:ascii="微软雅黑" w:eastAsia="微软雅黑" w:hAnsi="微软雅黑"/>
          <w:sz w:val="18"/>
          <w:szCs w:val="18"/>
        </w:rPr>
        <w:t>False</w:t>
      </w:r>
    </w:p>
    <w:p w14:paraId="51DA17B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36CCC2AA"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&lt;Huawei</w:t>
      </w:r>
      <w:r>
        <w:rPr>
          <w:rFonts w:ascii="微软雅黑" w:eastAsia="微软雅黑" w:hAnsi="微软雅黑" w:hint="eastAsia"/>
          <w:sz w:val="18"/>
          <w:szCs w:val="18"/>
          <w:lang w:eastAsia="zh-CN"/>
        </w:rPr>
        <w:t>&gt;</w:t>
      </w:r>
      <w:r>
        <w:rPr>
          <w:rFonts w:ascii="微软雅黑" w:eastAsia="微软雅黑" w:hAnsi="微软雅黑"/>
          <w:sz w:val="18"/>
          <w:szCs w:val="18"/>
        </w:rPr>
        <w:t xml:space="preserve"> display pim rp-info</w:t>
      </w:r>
    </w:p>
    <w:p w14:paraId="6854BEE9" w14:textId="77777777" w:rsidR="009557CF" w:rsidRDefault="002E4047">
      <w:pPr>
        <w:rPr>
          <w:rFonts w:ascii="微软雅黑" w:eastAsia="微软雅黑" w:hAnsi="微软雅黑"/>
          <w:sz w:val="18"/>
          <w:szCs w:val="18"/>
        </w:rPr>
      </w:pPr>
      <w:r>
        <w:rPr>
          <w:rFonts w:ascii="微软雅黑" w:eastAsia="微软雅黑" w:hAnsi="微软雅黑"/>
          <w:sz w:val="18"/>
          <w:szCs w:val="18"/>
        </w:rPr>
        <w:t>VPN-lnstance</w:t>
      </w:r>
      <w:r>
        <w:rPr>
          <w:rFonts w:ascii="微软雅黑" w:eastAsia="微软雅黑" w:hAnsi="微软雅黑"/>
          <w:sz w:val="18"/>
          <w:szCs w:val="18"/>
        </w:rPr>
        <w:t>：</w:t>
      </w:r>
      <w:r>
        <w:rPr>
          <w:rFonts w:ascii="微软雅黑" w:eastAsia="微软雅黑" w:hAnsi="微软雅黑"/>
          <w:sz w:val="18"/>
          <w:szCs w:val="18"/>
        </w:rPr>
        <w:t xml:space="preserve"> public net</w:t>
      </w:r>
    </w:p>
    <w:p w14:paraId="162CD19B" w14:textId="77777777" w:rsidR="009557CF" w:rsidRDefault="002E4047">
      <w:pPr>
        <w:rPr>
          <w:rFonts w:ascii="微软雅黑" w:eastAsia="微软雅黑" w:hAnsi="微软雅黑"/>
          <w:sz w:val="18"/>
          <w:szCs w:val="18"/>
        </w:rPr>
      </w:pPr>
      <w:r>
        <w:rPr>
          <w:rFonts w:ascii="微软雅黑" w:eastAsia="微软雅黑" w:hAnsi="微软雅黑"/>
          <w:sz w:val="18"/>
          <w:szCs w:val="18"/>
        </w:rPr>
        <w:t>PIM-SM BSR RP Number</w:t>
      </w:r>
      <w:r>
        <w:rPr>
          <w:rFonts w:ascii="微软雅黑" w:eastAsia="微软雅黑" w:hAnsi="微软雅黑"/>
          <w:sz w:val="18"/>
          <w:szCs w:val="18"/>
        </w:rPr>
        <w:t>：</w:t>
      </w:r>
      <w:r>
        <w:rPr>
          <w:rFonts w:ascii="微软雅黑" w:eastAsia="微软雅黑" w:hAnsi="微软雅黑"/>
          <w:sz w:val="18"/>
          <w:szCs w:val="18"/>
        </w:rPr>
        <w:t>1</w:t>
      </w:r>
    </w:p>
    <w:p w14:paraId="5071DC6F" w14:textId="77777777" w:rsidR="009557CF" w:rsidRDefault="002E4047">
      <w:pPr>
        <w:rPr>
          <w:rFonts w:ascii="微软雅黑" w:eastAsia="微软雅黑" w:hAnsi="微软雅黑"/>
          <w:sz w:val="18"/>
          <w:szCs w:val="18"/>
        </w:rPr>
      </w:pPr>
      <w:r>
        <w:rPr>
          <w:rFonts w:ascii="微软雅黑" w:eastAsia="微软雅黑" w:hAnsi="微软雅黑"/>
          <w:sz w:val="18"/>
          <w:szCs w:val="18"/>
        </w:rPr>
        <w:t>Group/MaskLen</w:t>
      </w:r>
      <w:r>
        <w:rPr>
          <w:rFonts w:ascii="微软雅黑" w:eastAsia="微软雅黑" w:hAnsi="微软雅黑"/>
          <w:sz w:val="18"/>
          <w:szCs w:val="18"/>
        </w:rPr>
        <w:t>：</w:t>
      </w:r>
      <w:r>
        <w:rPr>
          <w:rFonts w:ascii="微软雅黑" w:eastAsia="微软雅黑" w:hAnsi="微软雅黑"/>
          <w:sz w:val="18"/>
          <w:szCs w:val="18"/>
        </w:rPr>
        <w:t xml:space="preserve"> 224.0.0.0/4</w:t>
      </w:r>
    </w:p>
    <w:p w14:paraId="3B225FD9"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RP</w:t>
      </w:r>
      <w:r>
        <w:rPr>
          <w:rFonts w:ascii="微软雅黑" w:eastAsia="微软雅黑" w:hAnsi="微软雅黑"/>
          <w:sz w:val="18"/>
          <w:szCs w:val="18"/>
        </w:rPr>
        <w:t>：</w:t>
      </w:r>
      <w:r>
        <w:rPr>
          <w:rFonts w:ascii="微软雅黑" w:eastAsia="微软雅黑" w:hAnsi="微软雅黑"/>
          <w:sz w:val="18"/>
          <w:szCs w:val="18"/>
        </w:rPr>
        <w:t xml:space="preserve"> 2.2.2.2 (local)</w:t>
      </w:r>
    </w:p>
    <w:p w14:paraId="30C3D349"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Priority</w:t>
      </w:r>
      <w:r>
        <w:rPr>
          <w:rFonts w:ascii="微软雅黑" w:eastAsia="微软雅黑" w:hAnsi="微软雅黑"/>
          <w:sz w:val="18"/>
          <w:szCs w:val="18"/>
        </w:rPr>
        <w:tab/>
      </w:r>
      <w:r>
        <w:rPr>
          <w:rFonts w:ascii="微软雅黑" w:eastAsia="微软雅黑" w:hAnsi="微软雅黑"/>
          <w:sz w:val="18"/>
          <w:szCs w:val="18"/>
        </w:rPr>
        <w:t>：</w:t>
      </w:r>
      <w:r>
        <w:rPr>
          <w:rFonts w:ascii="微软雅黑" w:eastAsia="微软雅黑" w:hAnsi="微软雅黑"/>
          <w:sz w:val="18"/>
          <w:szCs w:val="18"/>
        </w:rPr>
        <w:t>0</w:t>
      </w:r>
    </w:p>
    <w:p w14:paraId="638D6DFC"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Uptime</w:t>
      </w:r>
      <w:r>
        <w:rPr>
          <w:rFonts w:ascii="微软雅黑" w:eastAsia="微软雅黑" w:hAnsi="微软雅黑"/>
          <w:sz w:val="18"/>
          <w:szCs w:val="18"/>
        </w:rPr>
        <w:tab/>
      </w:r>
      <w:r>
        <w:rPr>
          <w:rFonts w:ascii="微软雅黑" w:eastAsia="微软雅黑" w:hAnsi="微软雅黑"/>
          <w:sz w:val="18"/>
          <w:szCs w:val="18"/>
        </w:rPr>
        <w:t>：</w:t>
      </w:r>
      <w:r>
        <w:rPr>
          <w:rFonts w:ascii="微软雅黑" w:eastAsia="微软雅黑" w:hAnsi="微软雅黑"/>
          <w:sz w:val="18"/>
          <w:szCs w:val="18"/>
        </w:rPr>
        <w:t>03:01</w:t>
      </w:r>
      <w:r>
        <w:rPr>
          <w:rFonts w:ascii="微软雅黑" w:eastAsia="微软雅黑" w:hAnsi="微软雅黑" w:hint="eastAsia"/>
          <w:sz w:val="18"/>
          <w:szCs w:val="18"/>
          <w:lang w:eastAsia="zh-CN"/>
        </w:rPr>
        <w:t>:</w:t>
      </w:r>
      <w:r>
        <w:rPr>
          <w:rFonts w:ascii="微软雅黑" w:eastAsia="微软雅黑" w:hAnsi="微软雅黑"/>
          <w:sz w:val="18"/>
          <w:szCs w:val="18"/>
        </w:rPr>
        <w:t>36</w:t>
      </w:r>
    </w:p>
    <w:p w14:paraId="43C14DEA"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Expires</w:t>
      </w:r>
      <w:r>
        <w:rPr>
          <w:rFonts w:ascii="微软雅黑" w:eastAsia="微软雅黑" w:hAnsi="微软雅黑"/>
          <w:sz w:val="18"/>
          <w:szCs w:val="18"/>
        </w:rPr>
        <w:tab/>
      </w:r>
      <w:r>
        <w:rPr>
          <w:rFonts w:ascii="微软雅黑" w:eastAsia="微软雅黑" w:hAnsi="微软雅黑"/>
          <w:sz w:val="18"/>
          <w:szCs w:val="18"/>
        </w:rPr>
        <w:t>：</w:t>
      </w:r>
      <w:r>
        <w:rPr>
          <w:rFonts w:ascii="微软雅黑" w:eastAsia="微软雅黑" w:hAnsi="微软雅黑"/>
          <w:sz w:val="18"/>
          <w:szCs w:val="18"/>
        </w:rPr>
        <w:t>00:02:29</w:t>
      </w:r>
    </w:p>
    <w:p w14:paraId="69D6DD07"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上</w:t>
      </w:r>
      <w:r>
        <w:rPr>
          <w:rFonts w:ascii="微软雅黑" w:eastAsia="微软雅黑" w:hAnsi="微软雅黑" w:hint="eastAsia"/>
          <w:sz w:val="18"/>
          <w:szCs w:val="18"/>
          <w:lang w:eastAsia="zh-CN"/>
        </w:rPr>
        <w:t>面</w:t>
      </w:r>
      <w:r>
        <w:rPr>
          <w:rFonts w:ascii="微软雅黑" w:eastAsia="微软雅黑" w:hAnsi="微软雅黑" w:cs="微软雅黑" w:hint="eastAsia"/>
          <w:sz w:val="18"/>
          <w:szCs w:val="18"/>
          <w:lang w:eastAsia="zh-CN"/>
        </w:rPr>
        <w:t>是路由器</w:t>
      </w:r>
      <w:r>
        <w:rPr>
          <w:rFonts w:ascii="微软雅黑" w:eastAsia="微软雅黑" w:hAnsi="微软雅黑"/>
          <w:sz w:val="18"/>
          <w:szCs w:val="18"/>
          <w:lang w:eastAsia="zh-CN"/>
        </w:rPr>
        <w:t>Huawei</w:t>
      </w:r>
      <w:r>
        <w:rPr>
          <w:rFonts w:ascii="微软雅黑" w:eastAsia="微软雅黑" w:hAnsi="微软雅黑" w:cs="微软雅黑" w:hint="eastAsia"/>
          <w:sz w:val="18"/>
          <w:szCs w:val="18"/>
          <w:lang w:eastAsia="zh-CN"/>
        </w:rPr>
        <w:t>输出的部分</w:t>
      </w:r>
      <w:r>
        <w:rPr>
          <w:rFonts w:ascii="微软雅黑" w:eastAsia="微软雅黑" w:hAnsi="微软雅黑" w:hint="eastAsia"/>
          <w:sz w:val="18"/>
          <w:szCs w:val="18"/>
          <w:lang w:eastAsia="zh-CN"/>
        </w:rPr>
        <w:t>信</w:t>
      </w:r>
      <w:r>
        <w:rPr>
          <w:rFonts w:ascii="微软雅黑" w:eastAsia="微软雅黑" w:hAnsi="微软雅黑" w:cs="微软雅黑" w:hint="eastAsia"/>
          <w:sz w:val="18"/>
          <w:szCs w:val="18"/>
          <w:lang w:eastAsia="zh-CN"/>
        </w:rPr>
        <w:t>息，下</w:t>
      </w:r>
      <w:r>
        <w:rPr>
          <w:rFonts w:ascii="微软雅黑" w:eastAsia="微软雅黑" w:hAnsi="微软雅黑" w:hint="eastAsia"/>
          <w:sz w:val="18"/>
          <w:szCs w:val="18"/>
          <w:lang w:eastAsia="zh-CN"/>
        </w:rPr>
        <w:t>面</w:t>
      </w:r>
      <w:r>
        <w:rPr>
          <w:rFonts w:ascii="微软雅黑" w:eastAsia="微软雅黑" w:hAnsi="微软雅黑" w:cs="微软雅黑" w:hint="eastAsia"/>
          <w:sz w:val="18"/>
          <w:szCs w:val="18"/>
          <w:lang w:eastAsia="zh-CN"/>
        </w:rPr>
        <w:t>关于这部分</w:t>
      </w:r>
      <w:r>
        <w:rPr>
          <w:rFonts w:ascii="微软雅黑" w:eastAsia="微软雅黑" w:hAnsi="微软雅黑" w:hint="eastAsia"/>
          <w:sz w:val="18"/>
          <w:szCs w:val="18"/>
          <w:lang w:eastAsia="zh-CN"/>
        </w:rPr>
        <w:t>信</w:t>
      </w:r>
      <w:r>
        <w:rPr>
          <w:rFonts w:ascii="微软雅黑" w:eastAsia="微软雅黑" w:hAnsi="微软雅黑" w:cs="微软雅黑" w:hint="eastAsia"/>
          <w:sz w:val="18"/>
          <w:szCs w:val="18"/>
          <w:lang w:eastAsia="zh-CN"/>
        </w:rPr>
        <w:t>息描述错误的是：</w:t>
      </w:r>
    </w:p>
    <w:p w14:paraId="72EA3945" w14:textId="77777777" w:rsidR="009557CF" w:rsidRDefault="002E4047">
      <w:pPr>
        <w:pStyle w:val="1a"/>
        <w:numPr>
          <w:ilvl w:val="0"/>
          <w:numId w:val="182"/>
        </w:numPr>
        <w:ind w:firstLineChars="0"/>
        <w:rPr>
          <w:rFonts w:ascii="微软雅黑" w:eastAsia="微软雅黑" w:hAnsi="微软雅黑"/>
          <w:sz w:val="18"/>
          <w:szCs w:val="18"/>
        </w:rPr>
      </w:pPr>
      <w:r>
        <w:rPr>
          <w:rFonts w:ascii="微软雅黑" w:eastAsia="微软雅黑" w:hAnsi="微软雅黑"/>
          <w:sz w:val="18"/>
          <w:szCs w:val="18"/>
        </w:rPr>
        <w:t>display pim rp-info</w:t>
      </w:r>
      <w:r>
        <w:rPr>
          <w:rFonts w:ascii="微软雅黑" w:eastAsia="微软雅黑" w:hAnsi="微软雅黑" w:cs="微软雅黑" w:hint="eastAsia"/>
          <w:sz w:val="18"/>
          <w:szCs w:val="18"/>
        </w:rPr>
        <w:t>命令</w:t>
      </w:r>
      <w:r>
        <w:rPr>
          <w:rFonts w:ascii="微软雅黑" w:eastAsia="微软雅黑" w:hAnsi="微软雅黑" w:cs="微软雅黑" w:hint="eastAsia"/>
          <w:sz w:val="18"/>
          <w:szCs w:val="18"/>
          <w:lang w:eastAsia="zh-CN"/>
        </w:rPr>
        <w:t>用</w:t>
      </w:r>
      <w:r>
        <w:rPr>
          <w:rFonts w:ascii="微软雅黑" w:eastAsia="微软雅黑" w:hAnsi="微软雅黑" w:cs="微软雅黑" w:hint="eastAsia"/>
          <w:sz w:val="18"/>
          <w:szCs w:val="18"/>
        </w:rPr>
        <w:t>来</w:t>
      </w:r>
      <w:r>
        <w:rPr>
          <w:rFonts w:ascii="微软雅黑" w:eastAsia="微软雅黑" w:hAnsi="微软雅黑" w:cs="微软雅黑" w:hint="eastAsia"/>
          <w:sz w:val="18"/>
          <w:szCs w:val="18"/>
          <w:lang w:eastAsia="zh-CN"/>
        </w:rPr>
        <w:t>查看</w:t>
      </w:r>
      <w:r>
        <w:rPr>
          <w:rFonts w:ascii="微软雅黑" w:eastAsia="微软雅黑" w:hAnsi="微软雅黑" w:cs="微软雅黑" w:hint="eastAsia"/>
          <w:sz w:val="18"/>
          <w:szCs w:val="18"/>
        </w:rPr>
        <w:t>组播</w:t>
      </w:r>
      <w:r>
        <w:rPr>
          <w:rFonts w:ascii="微软雅黑" w:eastAsia="微软雅黑" w:hAnsi="微软雅黑" w:cs="微软雅黑" w:hint="eastAsia"/>
          <w:sz w:val="18"/>
          <w:szCs w:val="18"/>
          <w:lang w:eastAsia="zh-CN"/>
        </w:rPr>
        <w:t>组对应</w:t>
      </w:r>
      <w:r>
        <w:rPr>
          <w:rFonts w:ascii="微软雅黑" w:eastAsia="微软雅黑" w:hAnsi="微软雅黑" w:cs="微软雅黑"/>
          <w:sz w:val="18"/>
          <w:szCs w:val="18"/>
          <w:lang w:eastAsia="zh-CN"/>
        </w:rPr>
        <w:t>的</w:t>
      </w:r>
      <w:r>
        <w:rPr>
          <w:rFonts w:ascii="微软雅黑" w:eastAsia="微软雅黑" w:hAnsi="微软雅黑" w:cs="微软雅黑" w:hint="eastAsia"/>
          <w:sz w:val="18"/>
          <w:szCs w:val="18"/>
          <w:lang w:eastAsia="zh-CN"/>
        </w:rPr>
        <w:t>RP</w:t>
      </w:r>
      <w:r>
        <w:rPr>
          <w:rFonts w:ascii="微软雅黑" w:eastAsia="微软雅黑" w:hAnsi="微软雅黑" w:cs="微软雅黑" w:hint="eastAsia"/>
          <w:sz w:val="18"/>
          <w:szCs w:val="18"/>
          <w:lang w:eastAsia="zh-CN"/>
        </w:rPr>
        <w:t>信息</w:t>
      </w:r>
    </w:p>
    <w:p w14:paraId="1EA40334" w14:textId="77777777" w:rsidR="009557CF" w:rsidRDefault="002E4047">
      <w:pPr>
        <w:pStyle w:val="1a"/>
        <w:numPr>
          <w:ilvl w:val="0"/>
          <w:numId w:val="18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地址是</w:t>
      </w:r>
      <w:r>
        <w:rPr>
          <w:rFonts w:ascii="微软雅黑" w:eastAsia="微软雅黑" w:hAnsi="微软雅黑"/>
          <w:sz w:val="18"/>
          <w:szCs w:val="18"/>
          <w:lang w:eastAsia="zh-CN"/>
        </w:rPr>
        <w:t>2.2.2.2</w:t>
      </w:r>
    </w:p>
    <w:p w14:paraId="151BB48A" w14:textId="77777777" w:rsidR="009557CF" w:rsidRDefault="002E4047">
      <w:pPr>
        <w:pStyle w:val="1a"/>
        <w:numPr>
          <w:ilvl w:val="0"/>
          <w:numId w:val="18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的优先级是</w:t>
      </w:r>
      <w:r>
        <w:rPr>
          <w:rFonts w:ascii="微软雅黑" w:eastAsia="微软雅黑" w:hAnsi="微软雅黑"/>
          <w:sz w:val="18"/>
          <w:szCs w:val="18"/>
          <w:lang w:eastAsia="zh-CN"/>
        </w:rPr>
        <w:t>0</w:t>
      </w:r>
    </w:p>
    <w:p w14:paraId="62E9D305" w14:textId="77777777" w:rsidR="009557CF" w:rsidRDefault="002E4047">
      <w:pPr>
        <w:pStyle w:val="1a"/>
        <w:numPr>
          <w:ilvl w:val="0"/>
          <w:numId w:val="18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组播</w:t>
      </w:r>
      <w:r>
        <w:rPr>
          <w:rFonts w:ascii="微软雅黑" w:eastAsia="微软雅黑" w:hAnsi="微软雅黑" w:cs="微软雅黑" w:hint="eastAsia"/>
          <w:sz w:val="18"/>
          <w:szCs w:val="18"/>
          <w:lang w:eastAsia="zh-CN"/>
        </w:rPr>
        <w:t>地址是</w:t>
      </w:r>
      <w:r>
        <w:rPr>
          <w:rFonts w:ascii="微软雅黑" w:eastAsia="微软雅黑" w:hAnsi="微软雅黑"/>
          <w:sz w:val="18"/>
          <w:szCs w:val="18"/>
          <w:lang w:eastAsia="zh-CN"/>
        </w:rPr>
        <w:t xml:space="preserve"> 225.0.0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0</w:t>
      </w:r>
    </w:p>
    <w:p w14:paraId="3F514C3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2CE4EAC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判断：为了解决</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全互联导致的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会话过多的问题</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可以采用路由反射器和联盟予以解决</w:t>
      </w:r>
    </w:p>
    <w:p w14:paraId="65100BF1" w14:textId="77777777" w:rsidR="009557CF" w:rsidRDefault="002E4047">
      <w:pPr>
        <w:pStyle w:val="1a"/>
        <w:numPr>
          <w:ilvl w:val="0"/>
          <w:numId w:val="183"/>
        </w:numPr>
        <w:ind w:firstLineChars="0"/>
        <w:rPr>
          <w:rFonts w:ascii="微软雅黑" w:eastAsia="微软雅黑" w:hAnsi="微软雅黑"/>
          <w:sz w:val="18"/>
          <w:szCs w:val="18"/>
        </w:rPr>
      </w:pPr>
      <w:r>
        <w:rPr>
          <w:rFonts w:ascii="微软雅黑" w:eastAsia="微软雅黑" w:hAnsi="微软雅黑"/>
          <w:sz w:val="18"/>
          <w:szCs w:val="18"/>
        </w:rPr>
        <w:t>True</w:t>
      </w:r>
    </w:p>
    <w:p w14:paraId="33A6FE1C" w14:textId="77777777" w:rsidR="009557CF" w:rsidRDefault="002E4047">
      <w:pPr>
        <w:pStyle w:val="1a"/>
        <w:numPr>
          <w:ilvl w:val="0"/>
          <w:numId w:val="183"/>
        </w:numPr>
        <w:ind w:firstLineChars="0"/>
        <w:rPr>
          <w:rFonts w:ascii="微软雅黑" w:eastAsia="微软雅黑" w:hAnsi="微软雅黑"/>
          <w:sz w:val="18"/>
          <w:szCs w:val="18"/>
        </w:rPr>
      </w:pPr>
      <w:r>
        <w:rPr>
          <w:rFonts w:ascii="微软雅黑" w:eastAsia="微软雅黑" w:hAnsi="微软雅黑"/>
          <w:sz w:val="18"/>
          <w:szCs w:val="18"/>
        </w:rPr>
        <w:t>False</w:t>
      </w:r>
    </w:p>
    <w:p w14:paraId="286F3EA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4EC4702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判断：在默认的情况下，为了能将路由信息成功传递到其它的</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对等体，</w:t>
      </w:r>
      <w:r>
        <w:rPr>
          <w:rFonts w:ascii="微软雅黑" w:eastAsia="微软雅黑" w:hAnsi="微软雅黑"/>
          <w:sz w:val="18"/>
          <w:szCs w:val="18"/>
          <w:lang w:eastAsia="zh-CN"/>
        </w:rPr>
        <w:t>BGP Speaker</w:t>
      </w:r>
      <w:r>
        <w:rPr>
          <w:rFonts w:ascii="微软雅黑" w:eastAsia="微软雅黑" w:hAnsi="微软雅黑" w:cs="微软雅黑" w:hint="eastAsia"/>
          <w:sz w:val="18"/>
          <w:szCs w:val="18"/>
          <w:lang w:eastAsia="zh-CN"/>
        </w:rPr>
        <w:t>必须与</w:t>
      </w:r>
      <w:r>
        <w:rPr>
          <w:rFonts w:ascii="微软雅黑" w:eastAsia="微软雅黑" w:hAnsi="微软雅黑"/>
          <w:sz w:val="18"/>
          <w:szCs w:val="18"/>
          <w:lang w:eastAsia="zh-CN"/>
        </w:rPr>
        <w:t>其他</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对等体都建立</w:t>
      </w:r>
      <w:r>
        <w:rPr>
          <w:rFonts w:ascii="微软雅黑" w:eastAsia="微软雅黑" w:hAnsi="微软雅黑"/>
          <w:sz w:val="18"/>
          <w:szCs w:val="18"/>
          <w:lang w:eastAsia="zh-CN"/>
        </w:rPr>
        <w:t>IBGP</w:t>
      </w:r>
      <w:r>
        <w:rPr>
          <w:rFonts w:ascii="微软雅黑" w:eastAsia="微软雅黑" w:hAnsi="微软雅黑" w:cs="微软雅黑" w:hint="eastAsia"/>
          <w:sz w:val="18"/>
          <w:szCs w:val="18"/>
          <w:lang w:eastAsia="zh-CN"/>
        </w:rPr>
        <w:t>连接，在</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内部形成</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全互连</w:t>
      </w:r>
    </w:p>
    <w:p w14:paraId="610E7070" w14:textId="77777777" w:rsidR="009557CF" w:rsidRDefault="002E4047">
      <w:pPr>
        <w:pStyle w:val="1a"/>
        <w:numPr>
          <w:ilvl w:val="0"/>
          <w:numId w:val="184"/>
        </w:numPr>
        <w:ind w:firstLineChars="0"/>
        <w:rPr>
          <w:rFonts w:ascii="微软雅黑" w:eastAsia="微软雅黑" w:hAnsi="微软雅黑"/>
          <w:sz w:val="18"/>
          <w:szCs w:val="18"/>
        </w:rPr>
      </w:pPr>
      <w:r>
        <w:rPr>
          <w:rFonts w:ascii="微软雅黑" w:eastAsia="微软雅黑" w:hAnsi="微软雅黑"/>
          <w:sz w:val="18"/>
          <w:szCs w:val="18"/>
        </w:rPr>
        <w:t>True</w:t>
      </w:r>
    </w:p>
    <w:p w14:paraId="01FC5959" w14:textId="77777777" w:rsidR="009557CF" w:rsidRDefault="002E4047">
      <w:pPr>
        <w:pStyle w:val="1a"/>
        <w:numPr>
          <w:ilvl w:val="0"/>
          <w:numId w:val="184"/>
        </w:numPr>
        <w:ind w:firstLineChars="0"/>
        <w:rPr>
          <w:rFonts w:ascii="微软雅黑" w:eastAsia="微软雅黑" w:hAnsi="微软雅黑"/>
          <w:sz w:val="18"/>
          <w:szCs w:val="18"/>
        </w:rPr>
      </w:pPr>
      <w:r>
        <w:rPr>
          <w:rFonts w:ascii="微软雅黑" w:eastAsia="微软雅黑" w:hAnsi="微软雅黑"/>
          <w:sz w:val="18"/>
          <w:szCs w:val="18"/>
        </w:rPr>
        <w:t>False</w:t>
      </w:r>
    </w:p>
    <w:p w14:paraId="48FC6AF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169FA7E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判断：由于属性</w:t>
      </w:r>
      <w:r>
        <w:rPr>
          <w:rFonts w:ascii="微软雅黑" w:eastAsia="微软雅黑" w:hAnsi="微软雅黑"/>
          <w:sz w:val="18"/>
          <w:szCs w:val="18"/>
          <w:lang w:eastAsia="zh-CN"/>
        </w:rPr>
        <w:t>AS-PATH</w:t>
      </w:r>
      <w:r>
        <w:rPr>
          <w:rFonts w:ascii="微软雅黑" w:eastAsia="微软雅黑" w:hAnsi="微软雅黑" w:cs="微软雅黑" w:hint="eastAsia"/>
          <w:sz w:val="18"/>
          <w:szCs w:val="18"/>
          <w:lang w:eastAsia="zh-CN"/>
        </w:rPr>
        <w:t>不能在</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内起作用，所以规定</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路由器不会宣告任何从</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对等体获取来的更新</w:t>
      </w:r>
      <w:r>
        <w:rPr>
          <w:rFonts w:ascii="微软雅黑" w:eastAsia="微软雅黑" w:hAnsi="微软雅黑"/>
          <w:sz w:val="18"/>
          <w:szCs w:val="18"/>
          <w:lang w:eastAsia="zh-CN"/>
        </w:rPr>
        <w:t>信息</w:t>
      </w:r>
      <w:r>
        <w:rPr>
          <w:rFonts w:ascii="微软雅黑" w:eastAsia="微软雅黑" w:hAnsi="微软雅黑" w:cs="微软雅黑" w:hint="eastAsia"/>
          <w:sz w:val="18"/>
          <w:szCs w:val="18"/>
          <w:lang w:eastAsia="zh-CN"/>
        </w:rPr>
        <w:t>给其</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对等体</w:t>
      </w:r>
      <w:r>
        <w:rPr>
          <w:rFonts w:ascii="微软雅黑" w:eastAsia="微软雅黑" w:hAnsi="微软雅黑" w:hint="eastAsia"/>
          <w:sz w:val="18"/>
          <w:szCs w:val="18"/>
          <w:lang w:eastAsia="zh-CN"/>
        </w:rPr>
        <w:t>。</w:t>
      </w:r>
    </w:p>
    <w:p w14:paraId="05F9E9B2" w14:textId="77777777" w:rsidR="009557CF" w:rsidRDefault="002E4047">
      <w:pPr>
        <w:pStyle w:val="1a"/>
        <w:numPr>
          <w:ilvl w:val="0"/>
          <w:numId w:val="185"/>
        </w:numPr>
        <w:ind w:firstLineChars="0"/>
        <w:rPr>
          <w:rFonts w:ascii="微软雅黑" w:eastAsia="微软雅黑" w:hAnsi="微软雅黑"/>
          <w:sz w:val="18"/>
          <w:szCs w:val="18"/>
        </w:rPr>
      </w:pPr>
      <w:r>
        <w:rPr>
          <w:rFonts w:ascii="微软雅黑" w:eastAsia="微软雅黑" w:hAnsi="微软雅黑"/>
          <w:sz w:val="18"/>
          <w:szCs w:val="18"/>
        </w:rPr>
        <w:t>True</w:t>
      </w:r>
    </w:p>
    <w:p w14:paraId="5F8706C9" w14:textId="77777777" w:rsidR="009557CF" w:rsidRDefault="002E4047">
      <w:pPr>
        <w:pStyle w:val="1a"/>
        <w:numPr>
          <w:ilvl w:val="0"/>
          <w:numId w:val="185"/>
        </w:numPr>
        <w:ind w:firstLineChars="0"/>
        <w:rPr>
          <w:rFonts w:ascii="微软雅黑" w:eastAsia="微软雅黑" w:hAnsi="微软雅黑"/>
          <w:sz w:val="18"/>
          <w:szCs w:val="18"/>
        </w:rPr>
      </w:pPr>
      <w:r>
        <w:rPr>
          <w:rFonts w:ascii="微软雅黑" w:eastAsia="微软雅黑" w:hAnsi="微软雅黑"/>
          <w:sz w:val="18"/>
          <w:szCs w:val="18"/>
        </w:rPr>
        <w:t>False</w:t>
      </w:r>
    </w:p>
    <w:p w14:paraId="5A1C44E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098C43B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判断：为了解决全互联导致</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会话増加，可用采用路由反射器和联盟进行解决。</w:t>
      </w:r>
    </w:p>
    <w:p w14:paraId="650F59C3" w14:textId="77777777" w:rsidR="009557CF" w:rsidRDefault="002E4047">
      <w:pPr>
        <w:pStyle w:val="1a"/>
        <w:numPr>
          <w:ilvl w:val="0"/>
          <w:numId w:val="186"/>
        </w:numPr>
        <w:ind w:firstLineChars="0"/>
        <w:rPr>
          <w:rFonts w:ascii="微软雅黑" w:eastAsia="微软雅黑" w:hAnsi="微软雅黑"/>
          <w:sz w:val="18"/>
          <w:szCs w:val="18"/>
        </w:rPr>
      </w:pPr>
      <w:r>
        <w:rPr>
          <w:rFonts w:ascii="微软雅黑" w:eastAsia="微软雅黑" w:hAnsi="微软雅黑"/>
          <w:sz w:val="18"/>
          <w:szCs w:val="18"/>
        </w:rPr>
        <w:t>True</w:t>
      </w:r>
    </w:p>
    <w:p w14:paraId="18F37F36" w14:textId="77777777" w:rsidR="009557CF" w:rsidRDefault="002E4047">
      <w:pPr>
        <w:pStyle w:val="1a"/>
        <w:numPr>
          <w:ilvl w:val="0"/>
          <w:numId w:val="186"/>
        </w:numPr>
        <w:ind w:firstLineChars="0"/>
        <w:rPr>
          <w:rFonts w:ascii="微软雅黑" w:eastAsia="微软雅黑" w:hAnsi="微软雅黑"/>
          <w:sz w:val="18"/>
          <w:szCs w:val="18"/>
        </w:rPr>
      </w:pPr>
      <w:r>
        <w:rPr>
          <w:rFonts w:ascii="微软雅黑" w:eastAsia="微软雅黑" w:hAnsi="微软雅黑"/>
          <w:sz w:val="18"/>
          <w:szCs w:val="18"/>
        </w:rPr>
        <w:t>False</w:t>
      </w:r>
    </w:p>
    <w:p w14:paraId="5063E74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23AC4C2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在路由反射器中定义</w:t>
      </w:r>
      <w:r>
        <w:rPr>
          <w:rFonts w:ascii="微软雅黑" w:eastAsia="微软雅黑" w:hAnsi="微软雅黑" w:hint="eastAsia"/>
          <w:sz w:val="18"/>
          <w:szCs w:val="18"/>
          <w:lang w:eastAsia="zh-CN"/>
        </w:rPr>
        <w:t>了几</w:t>
      </w:r>
      <w:r>
        <w:rPr>
          <w:rFonts w:ascii="微软雅黑" w:eastAsia="微软雅黑" w:hAnsi="微软雅黑" w:cs="微软雅黑" w:hint="eastAsia"/>
          <w:sz w:val="18"/>
          <w:szCs w:val="18"/>
          <w:lang w:eastAsia="zh-CN"/>
        </w:rPr>
        <w:t>种不同的角色，下面那种角色不是路由反射器所对应的？</w:t>
      </w:r>
    </w:p>
    <w:p w14:paraId="23F291AB" w14:textId="77777777" w:rsidR="009557CF" w:rsidRDefault="002E4047">
      <w:pPr>
        <w:pStyle w:val="1a"/>
        <w:numPr>
          <w:ilvl w:val="0"/>
          <w:numId w:val="187"/>
        </w:numPr>
        <w:ind w:firstLineChars="0"/>
        <w:rPr>
          <w:rFonts w:ascii="微软雅黑" w:eastAsia="微软雅黑" w:hAnsi="微软雅黑"/>
          <w:sz w:val="18"/>
          <w:szCs w:val="18"/>
        </w:rPr>
      </w:pPr>
      <w:r>
        <w:rPr>
          <w:rFonts w:ascii="微软雅黑" w:eastAsia="微软雅黑" w:hAnsi="微软雅黑" w:cs="微软雅黑" w:hint="eastAsia"/>
          <w:sz w:val="18"/>
          <w:szCs w:val="18"/>
        </w:rPr>
        <w:t>路由反射器（</w:t>
      </w:r>
      <w:r>
        <w:rPr>
          <w:rFonts w:ascii="微软雅黑" w:eastAsia="微软雅黑" w:hAnsi="微软雅黑"/>
          <w:sz w:val="18"/>
          <w:szCs w:val="18"/>
        </w:rPr>
        <w:t xml:space="preserve">Route Reflector </w:t>
      </w:r>
      <w:r>
        <w:rPr>
          <w:rFonts w:ascii="微软雅黑" w:eastAsia="微软雅黑" w:hAnsi="微软雅黑"/>
          <w:sz w:val="18"/>
          <w:szCs w:val="18"/>
        </w:rPr>
        <w:t>）</w:t>
      </w:r>
    </w:p>
    <w:p w14:paraId="2BCB1F9E" w14:textId="77777777" w:rsidR="009557CF" w:rsidRDefault="002E4047">
      <w:pPr>
        <w:pStyle w:val="1a"/>
        <w:numPr>
          <w:ilvl w:val="0"/>
          <w:numId w:val="187"/>
        </w:numPr>
        <w:ind w:firstLineChars="0"/>
        <w:rPr>
          <w:rFonts w:ascii="微软雅黑" w:eastAsia="微软雅黑" w:hAnsi="微软雅黑"/>
          <w:sz w:val="18"/>
          <w:szCs w:val="18"/>
        </w:rPr>
      </w:pPr>
      <w:r>
        <w:rPr>
          <w:rFonts w:ascii="微软雅黑" w:eastAsia="微软雅黑" w:hAnsi="微软雅黑" w:cs="微软雅黑" w:hint="eastAsia"/>
          <w:sz w:val="18"/>
          <w:szCs w:val="18"/>
        </w:rPr>
        <w:t>客户机（</w:t>
      </w:r>
      <w:r>
        <w:rPr>
          <w:rFonts w:ascii="微软雅黑" w:eastAsia="微软雅黑" w:hAnsi="微软雅黑"/>
          <w:sz w:val="18"/>
          <w:szCs w:val="18"/>
        </w:rPr>
        <w:t>Client)</w:t>
      </w:r>
    </w:p>
    <w:p w14:paraId="2A88C9B7" w14:textId="77777777" w:rsidR="009557CF" w:rsidRDefault="002E4047">
      <w:pPr>
        <w:pStyle w:val="1a"/>
        <w:numPr>
          <w:ilvl w:val="0"/>
          <w:numId w:val="187"/>
        </w:numPr>
        <w:ind w:firstLineChars="0"/>
        <w:rPr>
          <w:rFonts w:ascii="微软雅黑" w:eastAsia="微软雅黑" w:hAnsi="微软雅黑"/>
          <w:sz w:val="18"/>
          <w:szCs w:val="18"/>
        </w:rPr>
      </w:pPr>
      <w:r>
        <w:rPr>
          <w:rFonts w:ascii="微软雅黑" w:eastAsia="微软雅黑" w:hAnsi="微软雅黑" w:hint="eastAsia"/>
          <w:sz w:val="18"/>
          <w:szCs w:val="18"/>
          <w:lang w:eastAsia="zh-CN"/>
        </w:rPr>
        <w:t>非</w:t>
      </w:r>
      <w:r>
        <w:rPr>
          <w:rFonts w:ascii="微软雅黑" w:eastAsia="微软雅黑" w:hAnsi="微软雅黑" w:cs="微软雅黑" w:hint="eastAsia"/>
          <w:sz w:val="18"/>
          <w:szCs w:val="18"/>
        </w:rPr>
        <w:t>客户机（</w:t>
      </w:r>
      <w:r>
        <w:rPr>
          <w:rFonts w:ascii="微软雅黑" w:eastAsia="微软雅黑" w:hAnsi="微软雅黑"/>
          <w:sz w:val="18"/>
          <w:szCs w:val="18"/>
        </w:rPr>
        <w:t>Non-Client)</w:t>
      </w:r>
    </w:p>
    <w:p w14:paraId="5CAF38BC" w14:textId="77777777" w:rsidR="009557CF" w:rsidRDefault="002E4047">
      <w:pPr>
        <w:pStyle w:val="1a"/>
        <w:numPr>
          <w:ilvl w:val="0"/>
          <w:numId w:val="187"/>
        </w:numPr>
        <w:ind w:firstLineChars="0"/>
        <w:rPr>
          <w:rFonts w:ascii="微软雅黑" w:eastAsia="微软雅黑" w:hAnsi="微软雅黑"/>
          <w:sz w:val="18"/>
          <w:szCs w:val="18"/>
        </w:rPr>
      </w:pPr>
      <w:r>
        <w:rPr>
          <w:rFonts w:ascii="微软雅黑" w:eastAsia="微软雅黑" w:hAnsi="微软雅黑" w:cs="微软雅黑" w:hint="eastAsia"/>
          <w:sz w:val="18"/>
          <w:szCs w:val="18"/>
        </w:rPr>
        <w:t>非路由</w:t>
      </w:r>
      <w:r>
        <w:rPr>
          <w:rFonts w:ascii="微软雅黑" w:eastAsia="微软雅黑" w:hAnsi="微软雅黑" w:cs="微软雅黑" w:hint="eastAsia"/>
          <w:sz w:val="18"/>
          <w:szCs w:val="18"/>
          <w:lang w:eastAsia="zh-CN"/>
        </w:rPr>
        <w:t>反射器</w:t>
      </w:r>
      <w:r>
        <w:rPr>
          <w:rFonts w:ascii="微软雅黑" w:eastAsia="微软雅黑" w:hAnsi="微软雅黑" w:cs="微软雅黑" w:hint="eastAsia"/>
          <w:sz w:val="18"/>
          <w:szCs w:val="18"/>
        </w:rPr>
        <w:t>（</w:t>
      </w:r>
      <w:r>
        <w:rPr>
          <w:rFonts w:ascii="微软雅黑" w:eastAsia="微软雅黑" w:hAnsi="微软雅黑"/>
          <w:sz w:val="18"/>
          <w:szCs w:val="18"/>
        </w:rPr>
        <w:t>Non-Route Reflector)</w:t>
      </w:r>
    </w:p>
    <w:p w14:paraId="49207A8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7E09A55E"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hint="eastAsia"/>
          <w:sz w:val="18"/>
          <w:szCs w:val="18"/>
          <w:lang w:eastAsia="zh-CN"/>
        </w:rPr>
        <w:t>一个</w:t>
      </w:r>
      <w:r>
        <w:rPr>
          <w:rFonts w:ascii="微软雅黑" w:eastAsia="微软雅黑" w:hAnsi="微软雅黑"/>
          <w:sz w:val="18"/>
          <w:szCs w:val="18"/>
        </w:rPr>
        <w:t>Cluster</w:t>
      </w:r>
      <w:r>
        <w:rPr>
          <w:rFonts w:ascii="微软雅黑" w:eastAsia="微软雅黑" w:hAnsi="微软雅黑"/>
          <w:sz w:val="18"/>
          <w:szCs w:val="18"/>
        </w:rPr>
        <w:t>里可以包括一</w:t>
      </w:r>
      <w:r>
        <w:rPr>
          <w:rFonts w:ascii="微软雅黑" w:eastAsia="微软雅黑" w:hAnsi="微软雅黑" w:cs="微软雅黑" w:hint="eastAsia"/>
          <w:sz w:val="18"/>
          <w:szCs w:val="18"/>
        </w:rPr>
        <w:t>个或多个</w:t>
      </w:r>
      <w:r>
        <w:rPr>
          <w:rFonts w:ascii="微软雅黑" w:eastAsia="微软雅黑" w:hAnsi="微软雅黑"/>
          <w:sz w:val="18"/>
          <w:szCs w:val="18"/>
        </w:rPr>
        <w:t>RR</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rPr>
        <w:t>个</w:t>
      </w:r>
      <w:r>
        <w:rPr>
          <w:rFonts w:ascii="微软雅黑" w:eastAsia="微软雅黑" w:hAnsi="微软雅黑"/>
          <w:sz w:val="18"/>
          <w:szCs w:val="18"/>
        </w:rPr>
        <w:t>Client</w:t>
      </w:r>
      <w:r>
        <w:rPr>
          <w:rFonts w:ascii="微软雅黑" w:eastAsia="微软雅黑" w:hAnsi="微软雅黑" w:cs="微软雅黑" w:hint="eastAsia"/>
          <w:sz w:val="18"/>
          <w:szCs w:val="18"/>
          <w:lang w:eastAsia="zh-CN"/>
        </w:rPr>
        <w:t>可</w:t>
      </w:r>
      <w:r>
        <w:rPr>
          <w:rFonts w:ascii="微软雅黑" w:eastAsia="微软雅黑" w:hAnsi="微软雅黑" w:cs="微软雅黑" w:hint="eastAsia"/>
          <w:sz w:val="18"/>
          <w:szCs w:val="18"/>
        </w:rPr>
        <w:t>以同时</w:t>
      </w:r>
      <w:r>
        <w:rPr>
          <w:rFonts w:ascii="微软雅黑" w:eastAsia="微软雅黑" w:hAnsi="微软雅黑" w:cs="微软雅黑" w:hint="eastAsia"/>
          <w:sz w:val="18"/>
          <w:szCs w:val="18"/>
          <w:lang w:eastAsia="zh-CN"/>
        </w:rPr>
        <w:t>属于</w:t>
      </w:r>
      <w:r>
        <w:rPr>
          <w:rFonts w:ascii="微软雅黑" w:eastAsia="微软雅黑" w:hAnsi="微软雅黑" w:cs="微软雅黑" w:hint="eastAsia"/>
          <w:sz w:val="18"/>
          <w:szCs w:val="18"/>
        </w:rPr>
        <w:t>多个</w:t>
      </w:r>
      <w:r>
        <w:rPr>
          <w:rFonts w:ascii="微软雅黑" w:eastAsia="微软雅黑" w:hAnsi="微软雅黑"/>
          <w:sz w:val="18"/>
          <w:szCs w:val="18"/>
        </w:rPr>
        <w:t>Cluster</w:t>
      </w:r>
      <w:r>
        <w:rPr>
          <w:rFonts w:ascii="微软雅黑" w:eastAsia="微软雅黑" w:hAnsi="微软雅黑" w:hint="eastAsia"/>
          <w:sz w:val="18"/>
          <w:szCs w:val="18"/>
          <w:lang w:eastAsia="zh-CN"/>
        </w:rPr>
        <w:t>。</w:t>
      </w:r>
    </w:p>
    <w:p w14:paraId="531A11EA" w14:textId="77777777" w:rsidR="009557CF" w:rsidRDefault="002E4047">
      <w:pPr>
        <w:pStyle w:val="1a"/>
        <w:numPr>
          <w:ilvl w:val="0"/>
          <w:numId w:val="188"/>
        </w:numPr>
        <w:ind w:firstLineChars="0"/>
        <w:rPr>
          <w:rFonts w:ascii="微软雅黑" w:eastAsia="微软雅黑" w:hAnsi="微软雅黑"/>
          <w:sz w:val="18"/>
          <w:szCs w:val="18"/>
        </w:rPr>
      </w:pPr>
      <w:r>
        <w:rPr>
          <w:rFonts w:ascii="微软雅黑" w:eastAsia="微软雅黑" w:hAnsi="微软雅黑"/>
          <w:sz w:val="18"/>
          <w:szCs w:val="18"/>
        </w:rPr>
        <w:t>True</w:t>
      </w:r>
    </w:p>
    <w:p w14:paraId="2A2E2722" w14:textId="77777777" w:rsidR="009557CF" w:rsidRDefault="002E4047">
      <w:pPr>
        <w:pStyle w:val="1a"/>
        <w:numPr>
          <w:ilvl w:val="0"/>
          <w:numId w:val="188"/>
        </w:numPr>
        <w:ind w:firstLineChars="0"/>
        <w:rPr>
          <w:rFonts w:ascii="微软雅黑" w:eastAsia="微软雅黑" w:hAnsi="微软雅黑"/>
          <w:sz w:val="18"/>
          <w:szCs w:val="18"/>
        </w:rPr>
      </w:pPr>
      <w:r>
        <w:rPr>
          <w:rFonts w:ascii="微软雅黑" w:eastAsia="微软雅黑" w:hAnsi="微软雅黑"/>
          <w:sz w:val="18"/>
          <w:szCs w:val="18"/>
        </w:rPr>
        <w:t>False</w:t>
      </w:r>
    </w:p>
    <w:p w14:paraId="47A0171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 </w:t>
      </w:r>
    </w:p>
    <w:p w14:paraId="63A3DCF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下面</w:t>
      </w:r>
      <w:r>
        <w:rPr>
          <w:rFonts w:ascii="微软雅黑" w:eastAsia="微软雅黑" w:hAnsi="微软雅黑" w:cs="微软雅黑" w:hint="eastAsia"/>
          <w:sz w:val="18"/>
          <w:szCs w:val="18"/>
          <w:lang w:eastAsia="zh-CN"/>
        </w:rPr>
        <w:t>那种</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属性是华为</w:t>
      </w:r>
      <w:r>
        <w:rPr>
          <w:rFonts w:ascii="微软雅黑" w:eastAsia="微软雅黑" w:hAnsi="微软雅黑" w:cs="微软雅黑"/>
          <w:sz w:val="18"/>
          <w:szCs w:val="18"/>
          <w:lang w:eastAsia="zh-CN"/>
        </w:rPr>
        <w:t>独有的</w:t>
      </w:r>
      <w:r>
        <w:rPr>
          <w:rFonts w:ascii="微软雅黑" w:eastAsia="微软雅黑" w:hAnsi="微软雅黑" w:cs="微软雅黑" w:hint="eastAsia"/>
          <w:sz w:val="18"/>
          <w:szCs w:val="18"/>
          <w:lang w:eastAsia="zh-CN"/>
        </w:rPr>
        <w:t>？</w:t>
      </w:r>
    </w:p>
    <w:p w14:paraId="20602434" w14:textId="77777777" w:rsidR="009557CF" w:rsidRDefault="002E4047">
      <w:pPr>
        <w:pStyle w:val="1a"/>
        <w:numPr>
          <w:ilvl w:val="0"/>
          <w:numId w:val="189"/>
        </w:numPr>
        <w:ind w:firstLineChars="0"/>
        <w:rPr>
          <w:rFonts w:ascii="微软雅黑" w:eastAsia="微软雅黑" w:hAnsi="微软雅黑"/>
          <w:sz w:val="18"/>
          <w:szCs w:val="18"/>
        </w:rPr>
      </w:pPr>
      <w:r>
        <w:rPr>
          <w:rFonts w:ascii="微软雅黑" w:eastAsia="微软雅黑" w:hAnsi="微软雅黑"/>
          <w:sz w:val="18"/>
          <w:szCs w:val="18"/>
        </w:rPr>
        <w:t>PREFVAL</w:t>
      </w:r>
    </w:p>
    <w:p w14:paraId="2359B523" w14:textId="77777777" w:rsidR="009557CF" w:rsidRDefault="002E4047">
      <w:pPr>
        <w:pStyle w:val="1a"/>
        <w:numPr>
          <w:ilvl w:val="0"/>
          <w:numId w:val="189"/>
        </w:numPr>
        <w:ind w:firstLineChars="0"/>
        <w:rPr>
          <w:rFonts w:ascii="微软雅黑" w:eastAsia="微软雅黑" w:hAnsi="微软雅黑"/>
          <w:sz w:val="18"/>
          <w:szCs w:val="18"/>
        </w:rPr>
      </w:pPr>
      <w:r>
        <w:rPr>
          <w:rFonts w:ascii="微软雅黑" w:eastAsia="微软雅黑" w:hAnsi="微软雅黑"/>
          <w:sz w:val="18"/>
          <w:szCs w:val="18"/>
        </w:rPr>
        <w:t>MED</w:t>
      </w:r>
    </w:p>
    <w:p w14:paraId="4386B5D0" w14:textId="77777777" w:rsidR="009557CF" w:rsidRDefault="002E4047">
      <w:pPr>
        <w:pStyle w:val="1a"/>
        <w:numPr>
          <w:ilvl w:val="0"/>
          <w:numId w:val="189"/>
        </w:numPr>
        <w:ind w:firstLineChars="0"/>
        <w:rPr>
          <w:rFonts w:ascii="微软雅黑" w:eastAsia="微软雅黑" w:hAnsi="微软雅黑"/>
          <w:sz w:val="18"/>
          <w:szCs w:val="18"/>
        </w:rPr>
      </w:pPr>
      <w:r>
        <w:rPr>
          <w:rFonts w:ascii="微软雅黑" w:eastAsia="微软雅黑" w:hAnsi="微软雅黑"/>
          <w:sz w:val="18"/>
          <w:szCs w:val="18"/>
        </w:rPr>
        <w:t>AS-PATH</w:t>
      </w:r>
    </w:p>
    <w:p w14:paraId="21F9CBF3" w14:textId="77777777" w:rsidR="009557CF" w:rsidRDefault="002E4047">
      <w:pPr>
        <w:pStyle w:val="1a"/>
        <w:numPr>
          <w:ilvl w:val="0"/>
          <w:numId w:val="189"/>
        </w:numPr>
        <w:ind w:firstLineChars="0"/>
        <w:rPr>
          <w:rFonts w:ascii="微软雅黑" w:eastAsia="微软雅黑" w:hAnsi="微软雅黑"/>
          <w:sz w:val="18"/>
          <w:szCs w:val="18"/>
        </w:rPr>
      </w:pPr>
      <w:r>
        <w:rPr>
          <w:rFonts w:ascii="微软雅黑" w:eastAsia="微软雅黑" w:hAnsi="微软雅黑"/>
          <w:sz w:val="18"/>
          <w:szCs w:val="18"/>
        </w:rPr>
        <w:t>ORIGIN</w:t>
      </w:r>
    </w:p>
    <w:p w14:paraId="0711E58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549EFAA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下面那种属性必须存在于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报文当中？</w:t>
      </w:r>
    </w:p>
    <w:p w14:paraId="7202C29D" w14:textId="77777777" w:rsidR="009557CF" w:rsidRDefault="002E4047">
      <w:pPr>
        <w:pStyle w:val="1a"/>
        <w:numPr>
          <w:ilvl w:val="0"/>
          <w:numId w:val="190"/>
        </w:numPr>
        <w:ind w:firstLineChars="0"/>
        <w:rPr>
          <w:rFonts w:ascii="微软雅黑" w:eastAsia="微软雅黑" w:hAnsi="微软雅黑"/>
          <w:sz w:val="18"/>
          <w:szCs w:val="18"/>
        </w:rPr>
      </w:pPr>
      <w:r>
        <w:rPr>
          <w:rFonts w:ascii="微软雅黑" w:eastAsia="微软雅黑" w:hAnsi="微软雅黑"/>
          <w:sz w:val="18"/>
          <w:szCs w:val="18"/>
        </w:rPr>
        <w:t>AS-PATH</w:t>
      </w:r>
    </w:p>
    <w:p w14:paraId="6EF0FB17" w14:textId="77777777" w:rsidR="009557CF" w:rsidRDefault="002E4047">
      <w:pPr>
        <w:pStyle w:val="1a"/>
        <w:numPr>
          <w:ilvl w:val="0"/>
          <w:numId w:val="190"/>
        </w:numPr>
        <w:ind w:firstLineChars="0"/>
        <w:rPr>
          <w:rFonts w:ascii="微软雅黑" w:eastAsia="微软雅黑" w:hAnsi="微软雅黑"/>
          <w:sz w:val="18"/>
          <w:szCs w:val="18"/>
        </w:rPr>
      </w:pPr>
      <w:r>
        <w:rPr>
          <w:rFonts w:ascii="微软雅黑" w:eastAsia="微软雅黑" w:hAnsi="微软雅黑"/>
          <w:sz w:val="18"/>
          <w:szCs w:val="18"/>
        </w:rPr>
        <w:t>LOCAL-PREF</w:t>
      </w:r>
    </w:p>
    <w:p w14:paraId="2DDD9D83" w14:textId="77777777" w:rsidR="009557CF" w:rsidRDefault="002E4047">
      <w:pPr>
        <w:pStyle w:val="1a"/>
        <w:numPr>
          <w:ilvl w:val="0"/>
          <w:numId w:val="190"/>
        </w:numPr>
        <w:ind w:firstLineChars="0"/>
        <w:rPr>
          <w:rFonts w:ascii="微软雅黑" w:eastAsia="微软雅黑" w:hAnsi="微软雅黑"/>
          <w:sz w:val="18"/>
          <w:szCs w:val="18"/>
        </w:rPr>
      </w:pPr>
      <w:r>
        <w:rPr>
          <w:rFonts w:ascii="微软雅黑" w:eastAsia="微软雅黑" w:hAnsi="微软雅黑"/>
          <w:sz w:val="18"/>
          <w:szCs w:val="18"/>
        </w:rPr>
        <w:t>PREFVAL</w:t>
      </w:r>
    </w:p>
    <w:p w14:paraId="29F083AE" w14:textId="77777777" w:rsidR="009557CF" w:rsidRDefault="002E4047">
      <w:pPr>
        <w:pStyle w:val="1a"/>
        <w:numPr>
          <w:ilvl w:val="0"/>
          <w:numId w:val="190"/>
        </w:numPr>
        <w:ind w:firstLineChars="0"/>
        <w:rPr>
          <w:rFonts w:ascii="微软雅黑" w:eastAsia="微软雅黑" w:hAnsi="微软雅黑"/>
          <w:sz w:val="18"/>
          <w:szCs w:val="18"/>
        </w:rPr>
      </w:pPr>
      <w:r>
        <w:rPr>
          <w:rFonts w:ascii="微软雅黑" w:eastAsia="微软雅黑" w:hAnsi="微软雅黑"/>
          <w:sz w:val="18"/>
          <w:szCs w:val="18"/>
        </w:rPr>
        <w:t>MED</w:t>
      </w:r>
    </w:p>
    <w:p w14:paraId="0AF882E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7AC39A5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那种</w:t>
      </w:r>
      <w:r>
        <w:rPr>
          <w:rFonts w:ascii="微软雅黑" w:eastAsia="微软雅黑" w:hAnsi="微软雅黑"/>
          <w:sz w:val="18"/>
          <w:szCs w:val="18"/>
          <w:lang w:eastAsia="zh-CN"/>
        </w:rPr>
        <w:t>BGP</w:t>
      </w:r>
      <w:r>
        <w:rPr>
          <w:rFonts w:ascii="微软雅黑" w:eastAsia="微软雅黑" w:hAnsi="微软雅黑" w:hint="eastAsia"/>
          <w:sz w:val="18"/>
          <w:szCs w:val="18"/>
          <w:lang w:eastAsia="zh-CN"/>
        </w:rPr>
        <w:t>属性</w:t>
      </w:r>
      <w:r>
        <w:rPr>
          <w:rFonts w:ascii="微软雅黑" w:eastAsia="微软雅黑" w:hAnsi="微软雅黑" w:cs="微软雅黑" w:hint="eastAsia"/>
          <w:sz w:val="18"/>
          <w:szCs w:val="18"/>
          <w:lang w:eastAsia="zh-CN"/>
        </w:rPr>
        <w:t>不会随着</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报文通告给邻居？</w:t>
      </w:r>
    </w:p>
    <w:p w14:paraId="3D049FB9" w14:textId="77777777" w:rsidR="009557CF" w:rsidRDefault="002E4047">
      <w:pPr>
        <w:pStyle w:val="1a"/>
        <w:numPr>
          <w:ilvl w:val="0"/>
          <w:numId w:val="191"/>
        </w:numPr>
        <w:ind w:firstLineChars="0"/>
        <w:rPr>
          <w:rFonts w:ascii="微软雅黑" w:eastAsia="微软雅黑" w:hAnsi="微软雅黑"/>
          <w:sz w:val="18"/>
          <w:szCs w:val="18"/>
        </w:rPr>
      </w:pPr>
      <w:r>
        <w:rPr>
          <w:rFonts w:ascii="微软雅黑" w:eastAsia="微软雅黑" w:hAnsi="微软雅黑"/>
          <w:sz w:val="18"/>
          <w:szCs w:val="18"/>
        </w:rPr>
        <w:t>PrefVal</w:t>
      </w:r>
    </w:p>
    <w:p w14:paraId="757044F6" w14:textId="77777777" w:rsidR="009557CF" w:rsidRDefault="002E4047">
      <w:pPr>
        <w:pStyle w:val="1a"/>
        <w:numPr>
          <w:ilvl w:val="0"/>
          <w:numId w:val="191"/>
        </w:numPr>
        <w:ind w:firstLineChars="0"/>
        <w:rPr>
          <w:rFonts w:ascii="微软雅黑" w:eastAsia="微软雅黑" w:hAnsi="微软雅黑"/>
          <w:sz w:val="18"/>
          <w:szCs w:val="18"/>
        </w:rPr>
      </w:pPr>
      <w:r>
        <w:rPr>
          <w:rFonts w:ascii="微软雅黑" w:eastAsia="微软雅黑" w:hAnsi="微软雅黑"/>
          <w:sz w:val="18"/>
          <w:szCs w:val="18"/>
        </w:rPr>
        <w:t>NEXT-HOP</w:t>
      </w:r>
    </w:p>
    <w:p w14:paraId="6F127984" w14:textId="77777777" w:rsidR="009557CF" w:rsidRDefault="002E4047">
      <w:pPr>
        <w:pStyle w:val="1a"/>
        <w:numPr>
          <w:ilvl w:val="0"/>
          <w:numId w:val="191"/>
        </w:numPr>
        <w:ind w:firstLineChars="0"/>
        <w:rPr>
          <w:rFonts w:ascii="微软雅黑" w:eastAsia="微软雅黑" w:hAnsi="微软雅黑"/>
          <w:sz w:val="18"/>
          <w:szCs w:val="18"/>
        </w:rPr>
      </w:pPr>
      <w:r>
        <w:rPr>
          <w:rFonts w:ascii="微软雅黑" w:eastAsia="微软雅黑" w:hAnsi="微软雅黑"/>
          <w:sz w:val="18"/>
          <w:szCs w:val="18"/>
        </w:rPr>
        <w:t>AS-PATH</w:t>
      </w:r>
    </w:p>
    <w:p w14:paraId="32CCA960" w14:textId="77777777" w:rsidR="009557CF" w:rsidRDefault="002E4047">
      <w:pPr>
        <w:pStyle w:val="1a"/>
        <w:numPr>
          <w:ilvl w:val="0"/>
          <w:numId w:val="191"/>
        </w:numPr>
        <w:ind w:firstLineChars="0"/>
        <w:rPr>
          <w:rFonts w:ascii="微软雅黑" w:eastAsia="微软雅黑" w:hAnsi="微软雅黑"/>
          <w:sz w:val="18"/>
          <w:szCs w:val="18"/>
        </w:rPr>
      </w:pPr>
      <w:r>
        <w:rPr>
          <w:rFonts w:ascii="微软雅黑" w:eastAsia="微软雅黑" w:hAnsi="微软雅黑"/>
          <w:sz w:val="18"/>
          <w:szCs w:val="18"/>
        </w:rPr>
        <w:t>Origin</w:t>
      </w:r>
    </w:p>
    <w:p w14:paraId="708A9B6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10794605"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关于</w:t>
      </w:r>
      <w:r>
        <w:rPr>
          <w:rFonts w:ascii="微软雅黑" w:eastAsia="微软雅黑" w:hAnsi="微软雅黑"/>
          <w:sz w:val="18"/>
          <w:szCs w:val="18"/>
        </w:rPr>
        <w:t>PIM-DM</w:t>
      </w:r>
      <w:r>
        <w:rPr>
          <w:rFonts w:ascii="微软雅黑" w:eastAsia="微软雅黑" w:hAnsi="微软雅黑" w:cs="微软雅黑" w:hint="eastAsia"/>
          <w:sz w:val="18"/>
          <w:szCs w:val="18"/>
        </w:rPr>
        <w:t>和</w:t>
      </w:r>
      <w:r>
        <w:rPr>
          <w:rFonts w:ascii="微软雅黑" w:eastAsia="微软雅黑" w:hAnsi="微软雅黑"/>
          <w:sz w:val="18"/>
          <w:szCs w:val="18"/>
        </w:rPr>
        <w:t>PIM-SM</w:t>
      </w:r>
      <w:r>
        <w:rPr>
          <w:rFonts w:ascii="微软雅黑" w:eastAsia="微软雅黑" w:hAnsi="微软雅黑" w:cs="微软雅黑" w:hint="eastAsia"/>
          <w:sz w:val="18"/>
          <w:szCs w:val="18"/>
        </w:rPr>
        <w:t>两种</w:t>
      </w:r>
      <w:r>
        <w:rPr>
          <w:rFonts w:ascii="微软雅黑" w:eastAsia="微软雅黑" w:hAnsi="微软雅黑"/>
          <w:sz w:val="18"/>
          <w:szCs w:val="18"/>
        </w:rPr>
        <w:t>PIM</w:t>
      </w:r>
      <w:r>
        <w:rPr>
          <w:rFonts w:ascii="微软雅黑" w:eastAsia="微软雅黑" w:hAnsi="微软雅黑" w:cs="微软雅黑" w:hint="eastAsia"/>
          <w:sz w:val="18"/>
          <w:szCs w:val="18"/>
        </w:rPr>
        <w:t>工作模式描述正确的是：</w:t>
      </w:r>
    </w:p>
    <w:p w14:paraId="177FE1E5" w14:textId="77777777" w:rsidR="009557CF" w:rsidRDefault="002E4047">
      <w:pPr>
        <w:pStyle w:val="1a"/>
        <w:numPr>
          <w:ilvl w:val="0"/>
          <w:numId w:val="192"/>
        </w:numPr>
        <w:ind w:firstLineChars="0"/>
        <w:rPr>
          <w:rFonts w:ascii="微软雅黑" w:eastAsia="微软雅黑" w:hAnsi="微软雅黑"/>
          <w:sz w:val="18"/>
          <w:szCs w:val="18"/>
          <w:lang w:eastAsia="zh-CN"/>
        </w:rPr>
      </w:pPr>
      <w:r>
        <w:rPr>
          <w:rFonts w:ascii="微软雅黑" w:eastAsia="微软雅黑" w:hAnsi="微软雅黑"/>
          <w:sz w:val="18"/>
          <w:szCs w:val="18"/>
        </w:rPr>
        <w:t>PIM-SM</w:t>
      </w:r>
      <w:r>
        <w:rPr>
          <w:rFonts w:ascii="微软雅黑" w:eastAsia="微软雅黑" w:hAnsi="微软雅黑" w:cs="微软雅黑" w:hint="eastAsia"/>
          <w:sz w:val="18"/>
          <w:szCs w:val="18"/>
          <w:lang w:eastAsia="zh-CN"/>
        </w:rPr>
        <w:t>一定需要</w:t>
      </w:r>
      <w:r>
        <w:rPr>
          <w:rFonts w:ascii="微软雅黑" w:eastAsia="微软雅黑" w:hAnsi="微软雅黑" w:cs="微软雅黑" w:hint="eastAsia"/>
          <w:sz w:val="18"/>
          <w:szCs w:val="18"/>
          <w:lang w:eastAsia="zh-CN"/>
        </w:rPr>
        <w:t>RP</w:t>
      </w:r>
    </w:p>
    <w:p w14:paraId="2009CAE3" w14:textId="77777777" w:rsidR="009557CF" w:rsidRDefault="002E4047">
      <w:pPr>
        <w:pStyle w:val="1a"/>
        <w:numPr>
          <w:ilvl w:val="0"/>
          <w:numId w:val="192"/>
        </w:numPr>
        <w:ind w:firstLineChars="0"/>
        <w:rPr>
          <w:rFonts w:ascii="微软雅黑" w:eastAsia="微软雅黑" w:hAnsi="微软雅黑"/>
          <w:sz w:val="18"/>
          <w:szCs w:val="18"/>
        </w:rPr>
      </w:pPr>
      <w:r>
        <w:rPr>
          <w:rFonts w:ascii="微软雅黑" w:eastAsia="微软雅黑" w:hAnsi="微软雅黑"/>
          <w:sz w:val="18"/>
          <w:szCs w:val="18"/>
        </w:rPr>
        <w:t>PIM-DM</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rPr>
        <w:t>采用</w:t>
      </w:r>
      <w:r>
        <w:rPr>
          <w:rFonts w:ascii="微软雅黑" w:eastAsia="微软雅黑" w:hAnsi="微软雅黑"/>
          <w:sz w:val="18"/>
          <w:szCs w:val="18"/>
        </w:rPr>
        <w:t>“</w:t>
      </w:r>
      <w:r>
        <w:rPr>
          <w:rFonts w:ascii="微软雅黑" w:eastAsia="微软雅黑" w:hAnsi="微软雅黑" w:cs="微软雅黑" w:hint="eastAsia"/>
          <w:sz w:val="18"/>
          <w:szCs w:val="18"/>
        </w:rPr>
        <w:t>拉</w:t>
      </w:r>
      <w:r>
        <w:rPr>
          <w:rFonts w:ascii="微软雅黑" w:eastAsia="微软雅黑" w:hAnsi="微软雅黑"/>
          <w:sz w:val="18"/>
          <w:szCs w:val="18"/>
        </w:rPr>
        <w:t>”</w:t>
      </w:r>
      <w:r>
        <w:rPr>
          <w:rFonts w:ascii="微软雅黑" w:eastAsia="微软雅黑" w:hAnsi="微软雅黑" w:cs="微软雅黑" w:hint="eastAsia"/>
          <w:sz w:val="18"/>
          <w:szCs w:val="18"/>
        </w:rPr>
        <w:t>的工作模式工作的</w:t>
      </w:r>
    </w:p>
    <w:p w14:paraId="32B91EE3" w14:textId="77777777" w:rsidR="009557CF" w:rsidRDefault="002E4047">
      <w:pPr>
        <w:pStyle w:val="1a"/>
        <w:numPr>
          <w:ilvl w:val="0"/>
          <w:numId w:val="192"/>
        </w:numPr>
        <w:ind w:firstLineChars="0"/>
        <w:rPr>
          <w:rFonts w:ascii="微软雅黑" w:eastAsia="微软雅黑" w:hAnsi="微软雅黑" w:cs="微软雅黑"/>
          <w:sz w:val="18"/>
          <w:szCs w:val="18"/>
          <w:lang w:eastAsia="zh-CN"/>
        </w:rPr>
      </w:pPr>
      <w:r>
        <w:rPr>
          <w:rFonts w:ascii="微软雅黑" w:eastAsia="微软雅黑" w:hAnsi="微软雅黑"/>
          <w:sz w:val="18"/>
          <w:szCs w:val="18"/>
        </w:rPr>
        <w:t>PIM-SM</w:t>
      </w:r>
      <w:r>
        <w:rPr>
          <w:rFonts w:ascii="微软雅黑" w:eastAsia="微软雅黑" w:hAnsi="微软雅黑" w:cs="微软雅黑" w:hint="eastAsia"/>
          <w:sz w:val="18"/>
          <w:szCs w:val="18"/>
        </w:rPr>
        <w:t>是采用</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rPr>
        <w:t>推</w:t>
      </w:r>
      <w:r>
        <w:rPr>
          <w:rFonts w:ascii="微软雅黑" w:eastAsia="微软雅黑" w:hAnsi="微软雅黑"/>
          <w:sz w:val="18"/>
          <w:szCs w:val="18"/>
        </w:rPr>
        <w:t>”</w:t>
      </w:r>
      <w:r>
        <w:rPr>
          <w:rFonts w:ascii="微软雅黑" w:eastAsia="微软雅黑" w:hAnsi="微软雅黑" w:cs="微软雅黑" w:hint="eastAsia"/>
          <w:sz w:val="18"/>
          <w:szCs w:val="18"/>
        </w:rPr>
        <w:t>的</w:t>
      </w:r>
      <w:r>
        <w:rPr>
          <w:rFonts w:ascii="微软雅黑" w:eastAsia="微软雅黑" w:hAnsi="微软雅黑" w:hint="eastAsia"/>
          <w:sz w:val="18"/>
          <w:szCs w:val="18"/>
          <w:lang w:eastAsia="zh-CN"/>
        </w:rPr>
        <w:t>工作</w:t>
      </w:r>
      <w:r>
        <w:rPr>
          <w:rFonts w:ascii="微软雅黑" w:eastAsia="微软雅黑" w:hAnsi="微软雅黑"/>
          <w:sz w:val="18"/>
          <w:szCs w:val="18"/>
          <w:lang w:eastAsia="zh-CN"/>
        </w:rPr>
        <w:t>模</w:t>
      </w:r>
      <w:r>
        <w:rPr>
          <w:rFonts w:ascii="微软雅黑" w:eastAsia="微软雅黑" w:hAnsi="微软雅黑" w:cs="微软雅黑" w:hint="eastAsia"/>
          <w:sz w:val="18"/>
          <w:szCs w:val="18"/>
        </w:rPr>
        <w:t>式上作</w:t>
      </w:r>
      <w:r>
        <w:rPr>
          <w:rFonts w:ascii="微软雅黑" w:eastAsia="微软雅黑" w:hAnsi="微软雅黑" w:cs="微软雅黑" w:hint="eastAsia"/>
          <w:sz w:val="18"/>
          <w:szCs w:val="18"/>
          <w:lang w:eastAsia="zh-CN"/>
        </w:rPr>
        <w:t>的</w:t>
      </w:r>
    </w:p>
    <w:p w14:paraId="02E2BBB1" w14:textId="77777777" w:rsidR="009557CF" w:rsidRDefault="002E4047">
      <w:pPr>
        <w:pStyle w:val="1a"/>
        <w:numPr>
          <w:ilvl w:val="0"/>
          <w:numId w:val="19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PIM-DM</w:t>
      </w:r>
      <w:r>
        <w:rPr>
          <w:rFonts w:ascii="微软雅黑" w:eastAsia="微软雅黑" w:hAnsi="微软雅黑" w:cs="微软雅黑" w:hint="eastAsia"/>
          <w:sz w:val="18"/>
          <w:szCs w:val="18"/>
          <w:lang w:eastAsia="zh-CN"/>
        </w:rPr>
        <w:t>适合大型的组播网络结构</w:t>
      </w:r>
    </w:p>
    <w:p w14:paraId="4F4724E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w:t>
      </w:r>
    </w:p>
    <w:p w14:paraId="775EB2B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邻居间未建立连接且未尝试发起建立连接的状态是：</w:t>
      </w:r>
    </w:p>
    <w:p w14:paraId="06FA10D0" w14:textId="77777777" w:rsidR="009557CF" w:rsidRDefault="002E4047">
      <w:pPr>
        <w:pStyle w:val="1a"/>
        <w:numPr>
          <w:ilvl w:val="0"/>
          <w:numId w:val="193"/>
        </w:numPr>
        <w:ind w:firstLineChars="0"/>
        <w:rPr>
          <w:rFonts w:ascii="微软雅黑" w:eastAsia="微软雅黑" w:hAnsi="微软雅黑"/>
          <w:sz w:val="18"/>
          <w:szCs w:val="18"/>
        </w:rPr>
      </w:pPr>
      <w:r>
        <w:rPr>
          <w:rFonts w:ascii="微软雅黑" w:eastAsia="微软雅黑" w:hAnsi="微软雅黑"/>
          <w:sz w:val="18"/>
          <w:szCs w:val="18"/>
        </w:rPr>
        <w:t>Established</w:t>
      </w:r>
    </w:p>
    <w:p w14:paraId="4263AD3D" w14:textId="77777777" w:rsidR="009557CF" w:rsidRDefault="002E4047">
      <w:pPr>
        <w:pStyle w:val="1a"/>
        <w:numPr>
          <w:ilvl w:val="0"/>
          <w:numId w:val="193"/>
        </w:numPr>
        <w:ind w:firstLineChars="0"/>
        <w:rPr>
          <w:rFonts w:ascii="微软雅黑" w:eastAsia="微软雅黑" w:hAnsi="微软雅黑"/>
          <w:sz w:val="18"/>
          <w:szCs w:val="18"/>
        </w:rPr>
      </w:pPr>
      <w:r>
        <w:rPr>
          <w:rFonts w:ascii="微软雅黑" w:eastAsia="微软雅黑" w:hAnsi="微软雅黑"/>
          <w:sz w:val="18"/>
          <w:szCs w:val="18"/>
        </w:rPr>
        <w:t>Idle</w:t>
      </w:r>
    </w:p>
    <w:p w14:paraId="04F9E76A" w14:textId="77777777" w:rsidR="009557CF" w:rsidRDefault="002E4047">
      <w:pPr>
        <w:pStyle w:val="1a"/>
        <w:numPr>
          <w:ilvl w:val="0"/>
          <w:numId w:val="193"/>
        </w:numPr>
        <w:ind w:firstLineChars="0"/>
        <w:rPr>
          <w:rFonts w:ascii="微软雅黑" w:eastAsia="微软雅黑" w:hAnsi="微软雅黑"/>
          <w:sz w:val="18"/>
          <w:szCs w:val="18"/>
        </w:rPr>
      </w:pPr>
      <w:r>
        <w:rPr>
          <w:rFonts w:ascii="微软雅黑" w:eastAsia="微软雅黑" w:hAnsi="微软雅黑"/>
          <w:sz w:val="18"/>
          <w:szCs w:val="18"/>
        </w:rPr>
        <w:t>Active</w:t>
      </w:r>
    </w:p>
    <w:p w14:paraId="022F705B" w14:textId="77777777" w:rsidR="009557CF" w:rsidRDefault="002E4047">
      <w:pPr>
        <w:pStyle w:val="1a"/>
        <w:numPr>
          <w:ilvl w:val="0"/>
          <w:numId w:val="193"/>
        </w:numPr>
        <w:ind w:firstLineChars="0"/>
        <w:rPr>
          <w:rFonts w:ascii="微软雅黑" w:eastAsia="微软雅黑" w:hAnsi="微软雅黑"/>
          <w:sz w:val="18"/>
          <w:szCs w:val="18"/>
        </w:rPr>
      </w:pPr>
      <w:r>
        <w:rPr>
          <w:rFonts w:ascii="微软雅黑" w:eastAsia="微软雅黑" w:hAnsi="微软雅黑"/>
          <w:sz w:val="18"/>
          <w:szCs w:val="18"/>
        </w:rPr>
        <w:t>OpenConfirm</w:t>
      </w:r>
    </w:p>
    <w:p w14:paraId="70F5F1E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264F0B0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连接</w:t>
      </w:r>
      <w:r>
        <w:rPr>
          <w:rFonts w:ascii="微软雅黑" w:eastAsia="微软雅黑" w:hAnsi="微软雅黑"/>
          <w:color w:val="FF0000"/>
          <w:sz w:val="18"/>
          <w:szCs w:val="18"/>
          <w:lang w:eastAsia="zh-CN"/>
        </w:rPr>
        <w:t>的第一个状态。</w:t>
      </w:r>
    </w:p>
    <w:p w14:paraId="41662A8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当运行</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的路由器收到下一跳不可达的路由如何处理？</w:t>
      </w:r>
    </w:p>
    <w:p w14:paraId="0779B4D1" w14:textId="77777777" w:rsidR="009557CF" w:rsidRDefault="002E4047">
      <w:pPr>
        <w:pStyle w:val="1a"/>
        <w:numPr>
          <w:ilvl w:val="0"/>
          <w:numId w:val="19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向发出该</w:t>
      </w: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的路由器发送一个错误消息</w:t>
      </w:r>
    </w:p>
    <w:p w14:paraId="631A6581" w14:textId="77777777" w:rsidR="009557CF" w:rsidRDefault="002E4047">
      <w:pPr>
        <w:pStyle w:val="1a"/>
        <w:numPr>
          <w:ilvl w:val="0"/>
          <w:numId w:val="19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拒绝加入</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路由表，并默默丢弃</w:t>
      </w:r>
    </w:p>
    <w:p w14:paraId="06B4ECD2" w14:textId="77777777" w:rsidR="009557CF" w:rsidRDefault="002E4047">
      <w:pPr>
        <w:pStyle w:val="1a"/>
        <w:numPr>
          <w:ilvl w:val="0"/>
          <w:numId w:val="19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接收该路由，加入到</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路由表中，但这条路由不会被</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优选，不会加入</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路由表直到转发</w:t>
      </w:r>
    </w:p>
    <w:p w14:paraId="65EDD76E" w14:textId="77777777" w:rsidR="009557CF" w:rsidRDefault="002E4047">
      <w:pPr>
        <w:pStyle w:val="1a"/>
        <w:numPr>
          <w:ilvl w:val="0"/>
          <w:numId w:val="19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接收该路由，加入到</w:t>
      </w:r>
      <w:r>
        <w:rPr>
          <w:rFonts w:ascii="微软雅黑" w:eastAsia="微软雅黑" w:hAnsi="微软雅黑" w:cs="微软雅黑"/>
          <w:sz w:val="18"/>
          <w:szCs w:val="18"/>
          <w:lang w:eastAsia="zh-CN"/>
        </w:rPr>
        <w:t>BGP</w:t>
      </w:r>
      <w:r>
        <w:rPr>
          <w:rFonts w:ascii="微软雅黑" w:eastAsia="微软雅黑" w:hAnsi="微软雅黑" w:cs="微软雅黑" w:hint="eastAsia"/>
          <w:sz w:val="18"/>
          <w:szCs w:val="18"/>
          <w:lang w:eastAsia="zh-CN"/>
        </w:rPr>
        <w:t>路由表中，参加</w:t>
      </w:r>
      <w:r>
        <w:rPr>
          <w:rFonts w:ascii="微软雅黑" w:eastAsia="微软雅黑" w:hAnsi="微软雅黑" w:cs="微软雅黑"/>
          <w:sz w:val="18"/>
          <w:szCs w:val="18"/>
          <w:lang w:eastAsia="zh-CN"/>
        </w:rPr>
        <w:t>BGP</w:t>
      </w:r>
      <w:r>
        <w:rPr>
          <w:rFonts w:ascii="微软雅黑" w:eastAsia="微软雅黑" w:hAnsi="微软雅黑" w:cs="微软雅黑" w:hint="eastAsia"/>
          <w:sz w:val="18"/>
          <w:szCs w:val="18"/>
          <w:lang w:eastAsia="zh-CN"/>
        </w:rPr>
        <w:t>选路规则，有可能被优选为最佳路由，并加入</w:t>
      </w:r>
      <w:r>
        <w:rPr>
          <w:rFonts w:ascii="微软雅黑" w:eastAsia="微软雅黑" w:hAnsi="微软雅黑" w:cs="微软雅黑"/>
          <w:sz w:val="18"/>
          <w:szCs w:val="18"/>
          <w:lang w:eastAsia="zh-CN"/>
        </w:rPr>
        <w:t>IP</w:t>
      </w:r>
      <w:r>
        <w:rPr>
          <w:rFonts w:ascii="微软雅黑" w:eastAsia="微软雅黑" w:hAnsi="微软雅黑" w:cs="微软雅黑" w:hint="eastAsia"/>
          <w:sz w:val="18"/>
          <w:szCs w:val="18"/>
          <w:lang w:eastAsia="zh-CN"/>
        </w:rPr>
        <w:t>路由表指导转发</w:t>
      </w:r>
    </w:p>
    <w:p w14:paraId="706E781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59010D9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能够定义一组有公共性质的</w:t>
      </w:r>
      <w:r>
        <w:rPr>
          <w:rFonts w:ascii="微软雅黑" w:eastAsia="微软雅黑" w:hAnsi="微软雅黑" w:hint="eastAsia"/>
          <w:sz w:val="18"/>
          <w:szCs w:val="18"/>
          <w:lang w:eastAsia="zh-CN"/>
        </w:rPr>
        <w:t>目</w:t>
      </w:r>
      <w:r>
        <w:rPr>
          <w:rFonts w:ascii="微软雅黑" w:eastAsia="微软雅黑" w:hAnsi="微软雅黑" w:cs="微软雅黑" w:hint="eastAsia"/>
          <w:sz w:val="18"/>
          <w:szCs w:val="18"/>
          <w:lang w:eastAsia="zh-CN"/>
        </w:rPr>
        <w:t>的地址的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属性是：</w:t>
      </w:r>
    </w:p>
    <w:p w14:paraId="1873964E" w14:textId="77777777" w:rsidR="009557CF" w:rsidRDefault="002E4047">
      <w:pPr>
        <w:pStyle w:val="1a"/>
        <w:numPr>
          <w:ilvl w:val="0"/>
          <w:numId w:val="195"/>
        </w:numPr>
        <w:ind w:firstLineChars="0"/>
        <w:rPr>
          <w:rFonts w:ascii="微软雅黑" w:eastAsia="微软雅黑" w:hAnsi="微软雅黑"/>
          <w:sz w:val="18"/>
          <w:szCs w:val="18"/>
        </w:rPr>
      </w:pPr>
      <w:r>
        <w:rPr>
          <w:rFonts w:ascii="微软雅黑" w:eastAsia="微软雅黑" w:hAnsi="微软雅黑"/>
          <w:sz w:val="18"/>
          <w:szCs w:val="18"/>
        </w:rPr>
        <w:t>Origin</w:t>
      </w:r>
    </w:p>
    <w:p w14:paraId="2559DB25" w14:textId="77777777" w:rsidR="009557CF" w:rsidRDefault="002E4047">
      <w:pPr>
        <w:pStyle w:val="1a"/>
        <w:numPr>
          <w:ilvl w:val="0"/>
          <w:numId w:val="195"/>
        </w:numPr>
        <w:ind w:firstLineChars="0"/>
        <w:rPr>
          <w:rFonts w:ascii="微软雅黑" w:eastAsia="微软雅黑" w:hAnsi="微软雅黑"/>
          <w:sz w:val="18"/>
          <w:szCs w:val="18"/>
        </w:rPr>
      </w:pPr>
      <w:r>
        <w:rPr>
          <w:rFonts w:ascii="微软雅黑" w:eastAsia="微软雅黑" w:hAnsi="微软雅黑"/>
          <w:sz w:val="18"/>
          <w:szCs w:val="18"/>
        </w:rPr>
        <w:t>Community</w:t>
      </w:r>
    </w:p>
    <w:p w14:paraId="0338E5C0" w14:textId="77777777" w:rsidR="009557CF" w:rsidRDefault="002E4047">
      <w:pPr>
        <w:pStyle w:val="1a"/>
        <w:numPr>
          <w:ilvl w:val="0"/>
          <w:numId w:val="195"/>
        </w:numPr>
        <w:ind w:firstLineChars="0"/>
        <w:rPr>
          <w:rFonts w:ascii="微软雅黑" w:eastAsia="微软雅黑" w:hAnsi="微软雅黑"/>
          <w:sz w:val="18"/>
          <w:szCs w:val="18"/>
        </w:rPr>
      </w:pPr>
      <w:r>
        <w:rPr>
          <w:rFonts w:ascii="微软雅黑" w:eastAsia="微软雅黑" w:hAnsi="微软雅黑"/>
          <w:sz w:val="18"/>
          <w:szCs w:val="18"/>
        </w:rPr>
        <w:t>AS_PATH</w:t>
      </w:r>
    </w:p>
    <w:p w14:paraId="38D298EB" w14:textId="77777777" w:rsidR="009557CF" w:rsidRDefault="002E4047">
      <w:pPr>
        <w:pStyle w:val="1a"/>
        <w:numPr>
          <w:ilvl w:val="0"/>
          <w:numId w:val="195"/>
        </w:numPr>
        <w:ind w:firstLineChars="0"/>
        <w:rPr>
          <w:rFonts w:ascii="微软雅黑" w:eastAsia="微软雅黑" w:hAnsi="微软雅黑"/>
          <w:sz w:val="18"/>
          <w:szCs w:val="18"/>
        </w:rPr>
      </w:pPr>
      <w:r>
        <w:rPr>
          <w:rFonts w:ascii="微软雅黑" w:eastAsia="微软雅黑" w:hAnsi="微软雅黑"/>
          <w:sz w:val="18"/>
          <w:szCs w:val="18"/>
        </w:rPr>
        <w:t>MED</w:t>
      </w:r>
    </w:p>
    <w:p w14:paraId="0241429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1CA590A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：团体属性，标识了一组具有相同特征的路由信息，与它所在的</w:t>
      </w:r>
      <w:r>
        <w:rPr>
          <w:rFonts w:ascii="微软雅黑" w:eastAsia="微软雅黑" w:hAnsi="微软雅黑" w:hint="eastAsia"/>
          <w:color w:val="FF0000"/>
          <w:sz w:val="18"/>
          <w:szCs w:val="18"/>
          <w:lang w:eastAsia="zh-CN"/>
        </w:rPr>
        <w:t>IP</w:t>
      </w:r>
      <w:r>
        <w:rPr>
          <w:rFonts w:ascii="微软雅黑" w:eastAsia="微软雅黑" w:hAnsi="微软雅黑" w:hint="eastAsia"/>
          <w:color w:val="FF0000"/>
          <w:sz w:val="18"/>
          <w:szCs w:val="18"/>
          <w:lang w:eastAsia="zh-CN"/>
        </w:rPr>
        <w:t>子网</w:t>
      </w:r>
      <w:r>
        <w:rPr>
          <w:rFonts w:ascii="微软雅黑" w:eastAsia="微软雅黑" w:hAnsi="微软雅黑"/>
          <w:color w:val="FF0000"/>
          <w:sz w:val="18"/>
          <w:szCs w:val="18"/>
          <w:lang w:eastAsia="zh-CN"/>
        </w:rPr>
        <w:t>或自制系统无关。</w:t>
      </w:r>
    </w:p>
    <w:p w14:paraId="16ABF832"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判断：通过</w:t>
      </w:r>
      <w:r>
        <w:rPr>
          <w:rFonts w:ascii="微软雅黑" w:eastAsia="微软雅黑" w:hAnsi="微软雅黑" w:cs="微软雅黑" w:hint="eastAsia"/>
          <w:sz w:val="18"/>
          <w:szCs w:val="18"/>
          <w:lang w:eastAsia="zh-CN"/>
        </w:rPr>
        <w:t>重发</w:t>
      </w:r>
      <w:r>
        <w:rPr>
          <w:rFonts w:ascii="微软雅黑" w:eastAsia="微软雅黑" w:hAnsi="微软雅黑" w:cs="微软雅黑" w:hint="eastAsia"/>
          <w:sz w:val="18"/>
          <w:szCs w:val="18"/>
        </w:rPr>
        <w:t>布命令注入</w:t>
      </w:r>
      <w:r>
        <w:rPr>
          <w:rFonts w:ascii="微软雅黑" w:eastAsia="微软雅黑" w:hAnsi="微软雅黑"/>
          <w:sz w:val="18"/>
          <w:szCs w:val="18"/>
        </w:rPr>
        <w:t>BGP</w:t>
      </w:r>
      <w:r>
        <w:rPr>
          <w:rFonts w:ascii="微软雅黑" w:eastAsia="微软雅黑" w:hAnsi="微软雅黑" w:cs="微软雅黑" w:hint="eastAsia"/>
          <w:sz w:val="18"/>
          <w:szCs w:val="18"/>
        </w:rPr>
        <w:t>的路由</w:t>
      </w:r>
      <w:r>
        <w:rPr>
          <w:rFonts w:ascii="微软雅黑" w:eastAsia="微软雅黑" w:hAnsi="微软雅黑"/>
          <w:sz w:val="18"/>
          <w:szCs w:val="18"/>
        </w:rPr>
        <w:t>，</w:t>
      </w:r>
      <w:r>
        <w:rPr>
          <w:rFonts w:ascii="微软雅黑" w:eastAsia="微软雅黑" w:hAnsi="微软雅黑" w:cs="微软雅黑" w:hint="eastAsia"/>
          <w:sz w:val="18"/>
          <w:szCs w:val="18"/>
        </w:rPr>
        <w:t>其</w:t>
      </w:r>
      <w:r>
        <w:rPr>
          <w:rFonts w:ascii="微软雅黑" w:eastAsia="微软雅黑" w:hAnsi="微软雅黑"/>
          <w:sz w:val="18"/>
          <w:szCs w:val="18"/>
        </w:rPr>
        <w:t>Origin</w:t>
      </w:r>
      <w:r>
        <w:rPr>
          <w:rFonts w:ascii="微软雅黑" w:eastAsia="微软雅黑" w:hAnsi="微软雅黑" w:cs="微软雅黑" w:hint="eastAsia"/>
          <w:sz w:val="18"/>
          <w:szCs w:val="18"/>
        </w:rPr>
        <w:t>属性为</w:t>
      </w:r>
      <w:r>
        <w:rPr>
          <w:rFonts w:ascii="微软雅黑" w:eastAsia="微软雅黑" w:hAnsi="微软雅黑"/>
          <w:sz w:val="18"/>
          <w:szCs w:val="18"/>
        </w:rPr>
        <w:t>Incomplete</w:t>
      </w:r>
      <w:r>
        <w:rPr>
          <w:rFonts w:ascii="微软雅黑" w:eastAsia="微软雅黑" w:hAnsi="微软雅黑" w:hint="eastAsia"/>
          <w:sz w:val="18"/>
          <w:szCs w:val="18"/>
          <w:lang w:eastAsia="zh-CN"/>
        </w:rPr>
        <w:t>。</w:t>
      </w:r>
    </w:p>
    <w:p w14:paraId="5E5D5B3F" w14:textId="77777777" w:rsidR="009557CF" w:rsidRDefault="002E4047">
      <w:pPr>
        <w:pStyle w:val="1a"/>
        <w:numPr>
          <w:ilvl w:val="0"/>
          <w:numId w:val="196"/>
        </w:numPr>
        <w:ind w:firstLineChars="0"/>
        <w:rPr>
          <w:rFonts w:ascii="微软雅黑" w:eastAsia="微软雅黑" w:hAnsi="微软雅黑"/>
          <w:sz w:val="18"/>
          <w:szCs w:val="18"/>
        </w:rPr>
      </w:pPr>
      <w:r>
        <w:rPr>
          <w:rFonts w:ascii="微软雅黑" w:eastAsia="微软雅黑" w:hAnsi="微软雅黑"/>
          <w:sz w:val="18"/>
          <w:szCs w:val="18"/>
        </w:rPr>
        <w:t>True</w:t>
      </w:r>
    </w:p>
    <w:p w14:paraId="3E826BDC" w14:textId="77777777" w:rsidR="009557CF" w:rsidRDefault="002E4047">
      <w:pPr>
        <w:pStyle w:val="1a"/>
        <w:numPr>
          <w:ilvl w:val="0"/>
          <w:numId w:val="196"/>
        </w:numPr>
        <w:ind w:firstLineChars="0"/>
        <w:rPr>
          <w:rFonts w:ascii="微软雅黑" w:eastAsia="微软雅黑" w:hAnsi="微软雅黑"/>
          <w:sz w:val="18"/>
          <w:szCs w:val="18"/>
        </w:rPr>
      </w:pPr>
      <w:r>
        <w:rPr>
          <w:rFonts w:ascii="微软雅黑" w:eastAsia="微软雅黑" w:hAnsi="微软雅黑"/>
          <w:sz w:val="18"/>
          <w:szCs w:val="18"/>
        </w:rPr>
        <w:t>False</w:t>
      </w:r>
    </w:p>
    <w:p w14:paraId="2C70A6F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78C16B7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当</w:t>
      </w:r>
      <w:r>
        <w:rPr>
          <w:rFonts w:ascii="微软雅黑" w:eastAsia="微软雅黑" w:hAnsi="微软雅黑" w:hint="eastAsia"/>
          <w:color w:val="FF0000"/>
          <w:sz w:val="18"/>
          <w:szCs w:val="18"/>
          <w:lang w:eastAsia="zh-CN"/>
        </w:rPr>
        <w:t>O</w:t>
      </w:r>
      <w:r>
        <w:rPr>
          <w:rFonts w:ascii="微软雅黑" w:eastAsia="微软雅黑" w:hAnsi="微软雅黑"/>
          <w:color w:val="FF0000"/>
          <w:sz w:val="18"/>
          <w:szCs w:val="18"/>
          <w:lang w:eastAsia="zh-CN"/>
        </w:rPr>
        <w:t>rigin</w:t>
      </w:r>
      <w:r>
        <w:rPr>
          <w:rFonts w:ascii="微软雅黑" w:eastAsia="微软雅黑" w:hAnsi="微软雅黑"/>
          <w:color w:val="FF0000"/>
          <w:sz w:val="18"/>
          <w:szCs w:val="18"/>
          <w:lang w:eastAsia="zh-CN"/>
        </w:rPr>
        <w:t>属性为</w:t>
      </w:r>
      <w:r>
        <w:rPr>
          <w:rFonts w:ascii="微软雅黑" w:eastAsia="微软雅黑" w:hAnsi="微软雅黑"/>
          <w:color w:val="FF0000"/>
          <w:sz w:val="18"/>
          <w:szCs w:val="18"/>
          <w:lang w:eastAsia="zh-CN"/>
        </w:rPr>
        <w:t>incomplete</w:t>
      </w:r>
      <w:r>
        <w:rPr>
          <w:rFonts w:ascii="微软雅黑" w:eastAsia="微软雅黑" w:hAnsi="微软雅黑"/>
          <w:color w:val="FF0000"/>
          <w:sz w:val="18"/>
          <w:szCs w:val="18"/>
          <w:lang w:eastAsia="zh-CN"/>
        </w:rPr>
        <w:t>的时候，通常为</w:t>
      </w:r>
      <w:r>
        <w:rPr>
          <w:rFonts w:ascii="微软雅黑" w:eastAsia="微软雅黑" w:hAnsi="微软雅黑" w:hint="eastAsia"/>
          <w:color w:val="FF0000"/>
          <w:sz w:val="18"/>
          <w:szCs w:val="18"/>
          <w:lang w:eastAsia="zh-CN"/>
        </w:rPr>
        <w:t>IGP</w:t>
      </w:r>
      <w:r>
        <w:rPr>
          <w:rFonts w:ascii="微软雅黑" w:eastAsia="微软雅黑" w:hAnsi="微软雅黑" w:hint="eastAsia"/>
          <w:color w:val="FF0000"/>
          <w:sz w:val="18"/>
          <w:szCs w:val="18"/>
          <w:lang w:eastAsia="zh-CN"/>
        </w:rPr>
        <w:t>或者</w:t>
      </w:r>
      <w:r>
        <w:rPr>
          <w:rFonts w:ascii="微软雅黑" w:eastAsia="微软雅黑" w:hAnsi="微软雅黑"/>
          <w:color w:val="FF0000"/>
          <w:sz w:val="18"/>
          <w:szCs w:val="18"/>
          <w:lang w:eastAsia="zh-CN"/>
        </w:rPr>
        <w:t>静态路由引入以后产生的。</w:t>
      </w:r>
    </w:p>
    <w:p w14:paraId="2F441D4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在邻居间只支持</w:t>
      </w:r>
      <w:r>
        <w:rPr>
          <w:rFonts w:ascii="微软雅黑" w:eastAsia="微软雅黑" w:hAnsi="微软雅黑"/>
          <w:sz w:val="18"/>
          <w:szCs w:val="18"/>
          <w:lang w:eastAsia="zh-CN"/>
        </w:rPr>
        <w:t>MD5</w:t>
      </w:r>
      <w:r>
        <w:rPr>
          <w:rFonts w:ascii="微软雅黑" w:eastAsia="微软雅黑" w:hAnsi="微软雅黑" w:cs="微软雅黑" w:hint="eastAsia"/>
          <w:sz w:val="18"/>
          <w:szCs w:val="18"/>
          <w:lang w:eastAsia="zh-CN"/>
        </w:rPr>
        <w:t>认证。</w:t>
      </w:r>
    </w:p>
    <w:p w14:paraId="6324FCFF" w14:textId="77777777" w:rsidR="009557CF" w:rsidRDefault="002E4047">
      <w:pPr>
        <w:pStyle w:val="1a"/>
        <w:numPr>
          <w:ilvl w:val="0"/>
          <w:numId w:val="19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True</w:t>
      </w:r>
    </w:p>
    <w:p w14:paraId="1D0A9D4D" w14:textId="77777777" w:rsidR="009557CF" w:rsidRDefault="002E4047">
      <w:pPr>
        <w:pStyle w:val="1a"/>
        <w:numPr>
          <w:ilvl w:val="0"/>
          <w:numId w:val="197"/>
        </w:numPr>
        <w:ind w:firstLineChars="0"/>
        <w:rPr>
          <w:rFonts w:ascii="微软雅黑" w:eastAsia="微软雅黑" w:hAnsi="微软雅黑"/>
          <w:sz w:val="18"/>
          <w:szCs w:val="18"/>
        </w:rPr>
      </w:pPr>
      <w:r>
        <w:rPr>
          <w:rFonts w:ascii="微软雅黑" w:eastAsia="微软雅黑" w:hAnsi="微软雅黑"/>
          <w:sz w:val="18"/>
          <w:szCs w:val="18"/>
        </w:rPr>
        <w:t>False</w:t>
      </w:r>
    </w:p>
    <w:p w14:paraId="3B41649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56BC077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BGP AS_PATH</w:t>
      </w:r>
      <w:r>
        <w:rPr>
          <w:rFonts w:ascii="微软雅黑" w:eastAsia="微软雅黑" w:hAnsi="微软雅黑" w:hint="eastAsia"/>
          <w:sz w:val="18"/>
          <w:szCs w:val="18"/>
          <w:lang w:eastAsia="zh-CN"/>
        </w:rPr>
        <w:t>属性</w:t>
      </w:r>
      <w:r>
        <w:rPr>
          <w:rFonts w:ascii="微软雅黑" w:eastAsia="微软雅黑" w:hAnsi="微软雅黑"/>
          <w:sz w:val="18"/>
          <w:szCs w:val="18"/>
          <w:lang w:eastAsia="zh-CN"/>
        </w:rPr>
        <w:t>是一种可选过度属性</w:t>
      </w:r>
      <w:r>
        <w:rPr>
          <w:rFonts w:ascii="微软雅黑" w:eastAsia="微软雅黑" w:hAnsi="微软雅黑" w:cs="微软雅黑" w:hint="eastAsia"/>
          <w:sz w:val="18"/>
          <w:szCs w:val="18"/>
          <w:lang w:eastAsia="zh-CN"/>
        </w:rPr>
        <w:t>。</w:t>
      </w:r>
    </w:p>
    <w:p w14:paraId="06770C38" w14:textId="77777777" w:rsidR="009557CF" w:rsidRDefault="002E4047">
      <w:pPr>
        <w:pStyle w:val="1a"/>
        <w:numPr>
          <w:ilvl w:val="0"/>
          <w:numId w:val="198"/>
        </w:numPr>
        <w:ind w:firstLineChars="0"/>
        <w:rPr>
          <w:rFonts w:ascii="微软雅黑" w:eastAsia="微软雅黑" w:hAnsi="微软雅黑"/>
          <w:sz w:val="18"/>
          <w:szCs w:val="18"/>
        </w:rPr>
      </w:pPr>
      <w:r>
        <w:rPr>
          <w:rFonts w:ascii="微软雅黑" w:eastAsia="微软雅黑" w:hAnsi="微软雅黑"/>
          <w:sz w:val="18"/>
          <w:szCs w:val="18"/>
        </w:rPr>
        <w:t>True</w:t>
      </w:r>
    </w:p>
    <w:p w14:paraId="201C655C" w14:textId="77777777" w:rsidR="009557CF" w:rsidRDefault="002E4047">
      <w:pPr>
        <w:pStyle w:val="1a"/>
        <w:numPr>
          <w:ilvl w:val="0"/>
          <w:numId w:val="198"/>
        </w:numPr>
        <w:ind w:firstLineChars="0"/>
        <w:rPr>
          <w:rFonts w:ascii="微软雅黑" w:eastAsia="微软雅黑" w:hAnsi="微软雅黑"/>
          <w:sz w:val="18"/>
          <w:szCs w:val="18"/>
        </w:rPr>
      </w:pPr>
      <w:r>
        <w:rPr>
          <w:rFonts w:ascii="微软雅黑" w:eastAsia="微软雅黑" w:hAnsi="微软雅黑"/>
          <w:sz w:val="18"/>
          <w:szCs w:val="18"/>
        </w:rPr>
        <w:t>False</w:t>
      </w:r>
    </w:p>
    <w:p w14:paraId="7C6949E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6E45B1D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hint="eastAsia"/>
          <w:color w:val="FF0000"/>
          <w:sz w:val="18"/>
          <w:szCs w:val="18"/>
          <w:lang w:eastAsia="zh-CN"/>
        </w:rPr>
        <w:t>AS_PATH</w:t>
      </w:r>
      <w:r>
        <w:rPr>
          <w:rFonts w:ascii="微软雅黑" w:eastAsia="微软雅黑" w:hAnsi="微软雅黑" w:hint="eastAsia"/>
          <w:color w:val="FF0000"/>
          <w:sz w:val="18"/>
          <w:szCs w:val="18"/>
          <w:lang w:eastAsia="zh-CN"/>
        </w:rPr>
        <w:t>是</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中</w:t>
      </w:r>
      <w:r>
        <w:rPr>
          <w:rFonts w:ascii="微软雅黑" w:eastAsia="微软雅黑" w:hAnsi="微软雅黑"/>
          <w:color w:val="FF0000"/>
          <w:sz w:val="18"/>
          <w:szCs w:val="18"/>
          <w:lang w:eastAsia="zh-CN"/>
        </w:rPr>
        <w:t>一个非常重要的公认必遵属性。</w:t>
      </w:r>
    </w:p>
    <w:p w14:paraId="02C5179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选路规则中</w:t>
      </w:r>
      <w:r>
        <w:rPr>
          <w:rFonts w:ascii="微软雅黑" w:eastAsia="微软雅黑" w:hAnsi="微软雅黑"/>
          <w:sz w:val="18"/>
          <w:szCs w:val="18"/>
          <w:lang w:eastAsia="zh-CN"/>
        </w:rPr>
        <w:t>，</w:t>
      </w:r>
      <w:r>
        <w:rPr>
          <w:rFonts w:ascii="微软雅黑" w:eastAsia="微软雅黑" w:hAnsi="微软雅黑"/>
          <w:sz w:val="18"/>
          <w:szCs w:val="18"/>
          <w:lang w:eastAsia="zh-CN"/>
        </w:rPr>
        <w:t>MED</w:t>
      </w:r>
      <w:r>
        <w:rPr>
          <w:rFonts w:ascii="微软雅黑" w:eastAsia="微软雅黑" w:hAnsi="微软雅黑" w:cs="微软雅黑" w:hint="eastAsia"/>
          <w:sz w:val="18"/>
          <w:szCs w:val="18"/>
          <w:lang w:eastAsia="zh-CN"/>
        </w:rPr>
        <w:t>值高的路由优先。</w:t>
      </w:r>
    </w:p>
    <w:p w14:paraId="5E25FD00" w14:textId="77777777" w:rsidR="009557CF" w:rsidRDefault="002E4047">
      <w:pPr>
        <w:pStyle w:val="1a"/>
        <w:numPr>
          <w:ilvl w:val="0"/>
          <w:numId w:val="199"/>
        </w:numPr>
        <w:ind w:firstLineChars="0"/>
        <w:rPr>
          <w:rFonts w:ascii="微软雅黑" w:eastAsia="微软雅黑" w:hAnsi="微软雅黑"/>
          <w:sz w:val="18"/>
          <w:szCs w:val="18"/>
        </w:rPr>
      </w:pPr>
      <w:r>
        <w:rPr>
          <w:rFonts w:ascii="微软雅黑" w:eastAsia="微软雅黑" w:hAnsi="微软雅黑"/>
          <w:sz w:val="18"/>
          <w:szCs w:val="18"/>
        </w:rPr>
        <w:t>True</w:t>
      </w:r>
    </w:p>
    <w:p w14:paraId="7267D559" w14:textId="77777777" w:rsidR="009557CF" w:rsidRDefault="002E4047">
      <w:pPr>
        <w:pStyle w:val="1a"/>
        <w:numPr>
          <w:ilvl w:val="0"/>
          <w:numId w:val="199"/>
        </w:numPr>
        <w:ind w:firstLineChars="0"/>
        <w:rPr>
          <w:rFonts w:ascii="微软雅黑" w:eastAsia="微软雅黑" w:hAnsi="微软雅黑"/>
          <w:sz w:val="18"/>
          <w:szCs w:val="18"/>
        </w:rPr>
      </w:pPr>
      <w:r>
        <w:rPr>
          <w:rFonts w:ascii="微软雅黑" w:eastAsia="微软雅黑" w:hAnsi="微软雅黑"/>
          <w:sz w:val="18"/>
          <w:szCs w:val="18"/>
        </w:rPr>
        <w:t>False</w:t>
      </w:r>
    </w:p>
    <w:p w14:paraId="14709AD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3EF0E5F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MED</w:t>
      </w:r>
      <w:r>
        <w:rPr>
          <w:rFonts w:ascii="微软雅黑" w:eastAsia="微软雅黑" w:hAnsi="微软雅黑" w:hint="eastAsia"/>
          <w:color w:val="FF0000"/>
          <w:sz w:val="18"/>
          <w:szCs w:val="18"/>
          <w:lang w:eastAsia="zh-CN"/>
        </w:rPr>
        <w:t>值</w:t>
      </w:r>
      <w:r>
        <w:rPr>
          <w:rFonts w:ascii="微软雅黑" w:eastAsia="微软雅黑" w:hAnsi="微软雅黑"/>
          <w:color w:val="FF0000"/>
          <w:sz w:val="18"/>
          <w:szCs w:val="18"/>
          <w:lang w:eastAsia="zh-CN"/>
        </w:rPr>
        <w:t>越小，</w:t>
      </w:r>
      <w:r>
        <w:rPr>
          <w:rFonts w:ascii="微软雅黑" w:eastAsia="微软雅黑" w:hAnsi="微软雅黑" w:hint="eastAsia"/>
          <w:color w:val="FF0000"/>
          <w:sz w:val="18"/>
          <w:szCs w:val="18"/>
          <w:lang w:eastAsia="zh-CN"/>
        </w:rPr>
        <w:t>链路</w:t>
      </w:r>
      <w:r>
        <w:rPr>
          <w:rFonts w:ascii="微软雅黑" w:eastAsia="微软雅黑" w:hAnsi="微软雅黑"/>
          <w:color w:val="FF0000"/>
          <w:sz w:val="18"/>
          <w:szCs w:val="18"/>
          <w:lang w:eastAsia="zh-CN"/>
        </w:rPr>
        <w:t>越优先。</w:t>
      </w:r>
    </w:p>
    <w:p w14:paraId="3AB36051"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BGP</w:t>
      </w:r>
      <w:r>
        <w:rPr>
          <w:rFonts w:ascii="微软雅黑" w:eastAsia="微软雅黑" w:hAnsi="微软雅黑" w:cs="微软雅黑" w:hint="eastAsia"/>
          <w:sz w:val="18"/>
          <w:szCs w:val="18"/>
        </w:rPr>
        <w:t>选路规则中，</w:t>
      </w:r>
      <w:r>
        <w:rPr>
          <w:rFonts w:ascii="微软雅黑" w:eastAsia="微软雅黑" w:hAnsi="微软雅黑"/>
          <w:sz w:val="18"/>
          <w:szCs w:val="18"/>
        </w:rPr>
        <w:t>Loca_Pref</w:t>
      </w:r>
      <w:r>
        <w:rPr>
          <w:rFonts w:ascii="微软雅黑" w:eastAsia="微软雅黑" w:hAnsi="微软雅黑" w:cs="微软雅黑" w:hint="eastAsia"/>
          <w:sz w:val="18"/>
          <w:szCs w:val="18"/>
        </w:rPr>
        <w:t>值</w:t>
      </w:r>
      <w:r>
        <w:rPr>
          <w:rFonts w:ascii="微软雅黑" w:eastAsia="微软雅黑" w:hAnsi="微软雅黑" w:cs="微软雅黑" w:hint="eastAsia"/>
          <w:sz w:val="18"/>
          <w:szCs w:val="18"/>
          <w:lang w:eastAsia="zh-CN"/>
        </w:rPr>
        <w:t>高</w:t>
      </w:r>
      <w:r>
        <w:rPr>
          <w:rFonts w:ascii="微软雅黑" w:eastAsia="微软雅黑" w:hAnsi="微软雅黑" w:cs="微软雅黑" w:hint="eastAsia"/>
          <w:sz w:val="18"/>
          <w:szCs w:val="18"/>
        </w:rPr>
        <w:t>的路由优先。</w:t>
      </w:r>
    </w:p>
    <w:p w14:paraId="0E82DB9F" w14:textId="77777777" w:rsidR="009557CF" w:rsidRDefault="002E4047">
      <w:pPr>
        <w:pStyle w:val="1a"/>
        <w:numPr>
          <w:ilvl w:val="0"/>
          <w:numId w:val="200"/>
        </w:numPr>
        <w:ind w:firstLineChars="0"/>
        <w:rPr>
          <w:rFonts w:ascii="微软雅黑" w:eastAsia="微软雅黑" w:hAnsi="微软雅黑"/>
          <w:sz w:val="18"/>
          <w:szCs w:val="18"/>
        </w:rPr>
      </w:pPr>
      <w:r>
        <w:rPr>
          <w:rFonts w:ascii="微软雅黑" w:eastAsia="微软雅黑" w:hAnsi="微软雅黑"/>
          <w:sz w:val="18"/>
          <w:szCs w:val="18"/>
        </w:rPr>
        <w:t>True</w:t>
      </w:r>
    </w:p>
    <w:p w14:paraId="4D300E38" w14:textId="77777777" w:rsidR="009557CF" w:rsidRDefault="002E4047">
      <w:pPr>
        <w:pStyle w:val="1a"/>
        <w:numPr>
          <w:ilvl w:val="0"/>
          <w:numId w:val="200"/>
        </w:numPr>
        <w:ind w:firstLineChars="0"/>
        <w:rPr>
          <w:rFonts w:ascii="微软雅黑" w:eastAsia="微软雅黑" w:hAnsi="微软雅黑"/>
          <w:sz w:val="18"/>
          <w:szCs w:val="18"/>
        </w:rPr>
      </w:pPr>
      <w:r>
        <w:rPr>
          <w:rFonts w:ascii="微软雅黑" w:eastAsia="微软雅黑" w:hAnsi="微软雅黑"/>
          <w:sz w:val="18"/>
          <w:szCs w:val="18"/>
        </w:rPr>
        <w:t>False</w:t>
      </w:r>
    </w:p>
    <w:p w14:paraId="479E61A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2215C97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hint="eastAsia"/>
          <w:color w:val="FF0000"/>
          <w:sz w:val="18"/>
          <w:szCs w:val="18"/>
          <w:lang w:eastAsia="zh-CN"/>
        </w:rPr>
        <w:t>L</w:t>
      </w:r>
      <w:r>
        <w:rPr>
          <w:rFonts w:ascii="微软雅黑" w:eastAsia="微软雅黑" w:hAnsi="微软雅黑"/>
          <w:color w:val="FF0000"/>
          <w:sz w:val="18"/>
          <w:szCs w:val="18"/>
          <w:lang w:eastAsia="zh-CN"/>
        </w:rPr>
        <w:t>ocal-Pref</w:t>
      </w:r>
      <w:r>
        <w:rPr>
          <w:rFonts w:ascii="微软雅黑" w:eastAsia="微软雅黑" w:hAnsi="微软雅黑"/>
          <w:color w:val="FF0000"/>
          <w:sz w:val="18"/>
          <w:szCs w:val="18"/>
          <w:lang w:eastAsia="zh-CN"/>
        </w:rPr>
        <w:t>值越高的路由优先。</w:t>
      </w:r>
    </w:p>
    <w:p w14:paraId="38DECD1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连接建立，</w:t>
      </w:r>
      <w:r>
        <w:rPr>
          <w:rFonts w:ascii="微软雅黑" w:eastAsia="微软雅黑" w:hAnsi="微软雅黑" w:hint="eastAsia"/>
          <w:sz w:val="18"/>
          <w:szCs w:val="18"/>
          <w:lang w:eastAsia="zh-CN"/>
        </w:rPr>
        <w:t>在</w:t>
      </w:r>
      <w:r>
        <w:rPr>
          <w:rFonts w:ascii="微软雅黑" w:eastAsia="微软雅黑" w:hAnsi="微软雅黑" w:cs="微软雅黑" w:hint="eastAsia"/>
          <w:sz w:val="18"/>
          <w:szCs w:val="18"/>
          <w:lang w:eastAsia="zh-CN"/>
        </w:rPr>
        <w:t>没有配置负载分担的情况下，</w:t>
      </w:r>
      <w:r>
        <w:rPr>
          <w:rFonts w:ascii="微软雅黑" w:eastAsia="微软雅黑" w:hAnsi="微软雅黑"/>
          <w:sz w:val="18"/>
          <w:szCs w:val="18"/>
          <w:lang w:eastAsia="zh-CN"/>
        </w:rPr>
        <w:t>BGP Speaker</w:t>
      </w:r>
      <w:r>
        <w:rPr>
          <w:rFonts w:ascii="微软雅黑" w:eastAsia="微软雅黑" w:hAnsi="微软雅黑"/>
          <w:sz w:val="18"/>
          <w:szCs w:val="18"/>
          <w:lang w:eastAsia="zh-CN"/>
        </w:rPr>
        <w:t>只</w:t>
      </w:r>
      <w:r>
        <w:rPr>
          <w:rFonts w:ascii="微软雅黑" w:eastAsia="微软雅黑" w:hAnsi="微软雅黑" w:cs="微软雅黑" w:hint="eastAsia"/>
          <w:sz w:val="18"/>
          <w:szCs w:val="18"/>
          <w:lang w:eastAsia="zh-CN"/>
        </w:rPr>
        <w:t>把</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路表中的一条最佳</w:t>
      </w:r>
      <w:r>
        <w:rPr>
          <w:rFonts w:ascii="微软雅黑" w:eastAsia="微软雅黑" w:hAnsi="微软雅黑" w:cs="微软雅黑"/>
          <w:sz w:val="18"/>
          <w:szCs w:val="18"/>
          <w:lang w:eastAsia="zh-CN"/>
        </w:rPr>
        <w:t>路由通告给邻居。</w:t>
      </w:r>
    </w:p>
    <w:p w14:paraId="566EFD04" w14:textId="77777777" w:rsidR="009557CF" w:rsidRDefault="002E4047">
      <w:pPr>
        <w:pStyle w:val="1a"/>
        <w:numPr>
          <w:ilvl w:val="0"/>
          <w:numId w:val="201"/>
        </w:numPr>
        <w:ind w:firstLineChars="0"/>
        <w:rPr>
          <w:rFonts w:ascii="微软雅黑" w:eastAsia="微软雅黑" w:hAnsi="微软雅黑"/>
          <w:sz w:val="18"/>
          <w:szCs w:val="18"/>
        </w:rPr>
      </w:pPr>
      <w:r>
        <w:rPr>
          <w:rFonts w:ascii="微软雅黑" w:eastAsia="微软雅黑" w:hAnsi="微软雅黑"/>
          <w:sz w:val="18"/>
          <w:szCs w:val="18"/>
        </w:rPr>
        <w:t>True</w:t>
      </w:r>
    </w:p>
    <w:p w14:paraId="7AED607C" w14:textId="77777777" w:rsidR="009557CF" w:rsidRDefault="002E4047">
      <w:pPr>
        <w:pStyle w:val="1a"/>
        <w:numPr>
          <w:ilvl w:val="0"/>
          <w:numId w:val="201"/>
        </w:numPr>
        <w:ind w:firstLineChars="0"/>
        <w:rPr>
          <w:rFonts w:ascii="微软雅黑" w:eastAsia="微软雅黑" w:hAnsi="微软雅黑"/>
          <w:sz w:val="18"/>
          <w:szCs w:val="18"/>
        </w:rPr>
      </w:pPr>
      <w:r>
        <w:rPr>
          <w:rFonts w:ascii="微软雅黑" w:eastAsia="微软雅黑" w:hAnsi="微软雅黑"/>
          <w:sz w:val="18"/>
          <w:szCs w:val="18"/>
        </w:rPr>
        <w:t>False</w:t>
      </w:r>
    </w:p>
    <w:p w14:paraId="7F9B73A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09B18CCB"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当运行</w:t>
      </w:r>
      <w:r>
        <w:rPr>
          <w:rFonts w:ascii="微软雅黑" w:eastAsia="微软雅黑" w:hAnsi="微软雅黑"/>
          <w:sz w:val="18"/>
          <w:szCs w:val="18"/>
        </w:rPr>
        <w:t>PIM-SM</w:t>
      </w:r>
      <w:r>
        <w:rPr>
          <w:rFonts w:ascii="微软雅黑" w:eastAsia="微软雅黑" w:hAnsi="微软雅黑" w:cs="微软雅黑" w:hint="eastAsia"/>
          <w:sz w:val="18"/>
          <w:szCs w:val="18"/>
        </w:rPr>
        <w:t>的设备出现此</w:t>
      </w:r>
      <w:r>
        <w:rPr>
          <w:rFonts w:ascii="微软雅黑" w:eastAsia="微软雅黑" w:hAnsi="微软雅黑"/>
          <w:sz w:val="18"/>
          <w:szCs w:val="18"/>
        </w:rPr>
        <w:t>log</w:t>
      </w:r>
      <w:r>
        <w:rPr>
          <w:rFonts w:ascii="微软雅黑" w:eastAsia="微软雅黑" w:hAnsi="微软雅黑" w:hint="eastAsia"/>
          <w:sz w:val="18"/>
          <w:szCs w:val="18"/>
          <w:lang w:eastAsia="zh-CN"/>
        </w:rPr>
        <w:t>告警时“</w:t>
      </w:r>
      <w:r>
        <w:rPr>
          <w:rFonts w:ascii="微软雅黑" w:eastAsia="微软雅黑" w:hAnsi="微软雅黑"/>
          <w:sz w:val="18"/>
          <w:szCs w:val="18"/>
        </w:rPr>
        <w:t>PIM/3/RPCHG</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OID</w:t>
      </w:r>
      <w:r>
        <w:rPr>
          <w:rFonts w:ascii="微软雅黑" w:eastAsia="微软雅黑" w:hAnsi="微软雅黑" w:hint="eastAsia"/>
          <w:sz w:val="18"/>
          <w:szCs w:val="18"/>
          <w:lang w:eastAsia="zh-CN"/>
        </w:rPr>
        <w:tab/>
      </w:r>
      <w:r>
        <w:rPr>
          <w:rFonts w:ascii="微软雅黑" w:eastAsia="微软雅黑" w:hAnsi="微软雅黑"/>
          <w:sz w:val="18"/>
          <w:szCs w:val="18"/>
          <w:lang w:eastAsia="zh-CN"/>
        </w:rPr>
        <w:t>[oid]</w:t>
      </w:r>
      <w:r>
        <w:rPr>
          <w:rFonts w:ascii="微软雅黑" w:eastAsia="微软雅黑" w:hAnsi="微软雅黑"/>
          <w:sz w:val="18"/>
          <w:szCs w:val="18"/>
          <w:lang w:eastAsia="zh-CN"/>
        </w:rPr>
        <w:tab/>
        <w:t xml:space="preserve"> RP changed.</w:t>
      </w:r>
    </w:p>
    <w:p w14:paraId="7B72EC3C" w14:textId="77777777" w:rsidR="009557CF" w:rsidRDefault="002E4047">
      <w:pPr>
        <w:pStyle w:val="1a"/>
        <w:ind w:left="360" w:firstLineChars="0" w:firstLine="0"/>
        <w:rPr>
          <w:rFonts w:ascii="微软雅黑" w:eastAsia="微软雅黑" w:hAnsi="微软雅黑"/>
          <w:sz w:val="18"/>
          <w:szCs w:val="18"/>
        </w:rPr>
      </w:pPr>
      <w:r>
        <w:rPr>
          <w:rFonts w:ascii="微软雅黑" w:eastAsia="微软雅黑" w:hAnsi="微软雅黑"/>
          <w:sz w:val="18"/>
          <w:szCs w:val="18"/>
        </w:rPr>
        <w:t>(GroupMappingOrigin=[integer].</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GroupMappingAddressType=[integer].</w:t>
      </w:r>
      <w:r>
        <w:rPr>
          <w:rFonts w:ascii="微软雅黑" w:eastAsia="微软雅黑" w:hAnsi="微软雅黑"/>
          <w:sz w:val="18"/>
          <w:szCs w:val="18"/>
        </w:rPr>
        <w:tab/>
      </w:r>
      <w:r>
        <w:rPr>
          <w:rFonts w:ascii="微软雅黑" w:eastAsia="微软雅黑" w:hAnsi="微软雅黑"/>
          <w:sz w:val="18"/>
          <w:szCs w:val="18"/>
        </w:rPr>
        <w:tab/>
        <w:t>szGrpAddr=[binary],</w:t>
      </w:r>
      <w:r>
        <w:rPr>
          <w:rFonts w:ascii="微软雅黑" w:eastAsia="微软雅黑" w:hAnsi="微软雅黑"/>
          <w:sz w:val="18"/>
          <w:szCs w:val="18"/>
        </w:rPr>
        <w:tab/>
        <w:t>GrpPfxLen</w:t>
      </w:r>
      <w:r>
        <w:rPr>
          <w:rFonts w:ascii="微软雅黑" w:eastAsia="微软雅黑" w:hAnsi="微软雅黑"/>
          <w:sz w:val="18"/>
          <w:szCs w:val="18"/>
        </w:rPr>
        <w:t>）</w:t>
      </w:r>
      <w:r>
        <w:rPr>
          <w:rFonts w:ascii="微软雅黑" w:eastAsia="微软雅黑" w:hAnsi="微软雅黑"/>
          <w:sz w:val="18"/>
          <w:szCs w:val="18"/>
        </w:rPr>
        <w:t>=[gauge],</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GroupMapping RPAddressType=[integer],</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RPAddr=[binary],</w:t>
      </w:r>
      <w:r>
        <w:rPr>
          <w:rFonts w:ascii="微软雅黑" w:eastAsia="微软雅黑" w:hAnsi="微软雅黑"/>
          <w:sz w:val="18"/>
          <w:szCs w:val="18"/>
        </w:rPr>
        <w:tab/>
        <w:t>GroupMappingPimMode=[integer],</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Precedence=[gauge],</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InstanceID=[integer],</w:t>
      </w:r>
      <w:r>
        <w:rPr>
          <w:rFonts w:ascii="微软雅黑" w:eastAsia="微软雅黑" w:hAnsi="微软雅黑"/>
          <w:sz w:val="18"/>
          <w:szCs w:val="18"/>
        </w:rPr>
        <w:lastRenderedPageBreak/>
        <w:tab/>
        <w:t>lnstanceName=[string]”,</w:t>
      </w:r>
      <w:r>
        <w:rPr>
          <w:rFonts w:ascii="微软雅黑" w:eastAsia="微软雅黑" w:hAnsi="微软雅黑" w:cs="微软雅黑" w:hint="eastAsia"/>
          <w:sz w:val="18"/>
          <w:szCs w:val="18"/>
        </w:rPr>
        <w:t>说明</w:t>
      </w:r>
      <w:r>
        <w:rPr>
          <w:rFonts w:ascii="微软雅黑" w:eastAsia="微软雅黑" w:hAnsi="微软雅黑"/>
          <w:sz w:val="18"/>
          <w:szCs w:val="18"/>
        </w:rPr>
        <w:t xml:space="preserve"> </w:t>
      </w:r>
      <w:r>
        <w:rPr>
          <w:rFonts w:ascii="微软雅黑" w:eastAsia="微软雅黑" w:hAnsi="微软雅黑" w:hint="eastAsia"/>
          <w:sz w:val="18"/>
          <w:szCs w:val="18"/>
          <w:lang w:eastAsia="zh-CN"/>
        </w:rPr>
        <w:t>什么</w:t>
      </w:r>
      <w:r>
        <w:rPr>
          <w:rFonts w:ascii="微软雅黑" w:eastAsia="微软雅黑" w:hAnsi="微软雅黑" w:cs="微软雅黑" w:hint="eastAsia"/>
          <w:sz w:val="18"/>
          <w:szCs w:val="18"/>
        </w:rPr>
        <w:t>么问题？</w:t>
      </w:r>
    </w:p>
    <w:p w14:paraId="02DDA540" w14:textId="77777777" w:rsidR="009557CF" w:rsidRDefault="002E4047">
      <w:pPr>
        <w:pStyle w:val="1a"/>
        <w:numPr>
          <w:ilvl w:val="0"/>
          <w:numId w:val="202"/>
        </w:numPr>
        <w:ind w:firstLineChars="0"/>
        <w:rPr>
          <w:rFonts w:ascii="微软雅黑" w:eastAsia="微软雅黑" w:hAnsi="微软雅黑"/>
          <w:sz w:val="18"/>
          <w:szCs w:val="18"/>
        </w:rPr>
      </w:pPr>
      <w:r>
        <w:rPr>
          <w:rFonts w:ascii="微软雅黑" w:eastAsia="微软雅黑" w:hAnsi="微软雅黑"/>
          <w:sz w:val="18"/>
          <w:szCs w:val="18"/>
        </w:rPr>
        <w:t>PIM-SM</w:t>
      </w:r>
      <w:r>
        <w:rPr>
          <w:rFonts w:ascii="微软雅黑" w:eastAsia="微软雅黑" w:hAnsi="微软雅黑" w:cs="微软雅黑" w:hint="eastAsia"/>
          <w:sz w:val="18"/>
          <w:szCs w:val="18"/>
        </w:rPr>
        <w:t>中</w:t>
      </w:r>
      <w:r>
        <w:rPr>
          <w:rFonts w:ascii="微软雅黑" w:eastAsia="微软雅黑" w:hAnsi="微软雅黑" w:cs="微软雅黑" w:hint="eastAsia"/>
          <w:sz w:val="18"/>
          <w:szCs w:val="18"/>
          <w:lang w:eastAsia="zh-CN"/>
        </w:rPr>
        <w:t>的</w:t>
      </w:r>
      <w:r>
        <w:rPr>
          <w:rFonts w:ascii="微软雅黑" w:eastAsia="微软雅黑" w:hAnsi="微软雅黑"/>
          <w:sz w:val="18"/>
          <w:szCs w:val="18"/>
        </w:rPr>
        <w:t>RP</w:t>
      </w:r>
      <w:r>
        <w:rPr>
          <w:rFonts w:ascii="微软雅黑" w:eastAsia="微软雅黑" w:hAnsi="微软雅黑" w:cs="微软雅黑" w:hint="eastAsia"/>
          <w:sz w:val="18"/>
          <w:szCs w:val="18"/>
        </w:rPr>
        <w:t>发</w:t>
      </w:r>
      <w:r>
        <w:rPr>
          <w:rFonts w:ascii="微软雅黑" w:eastAsia="微软雅黑" w:hAnsi="微软雅黑" w:cs="微软雅黑" w:hint="eastAsia"/>
          <w:sz w:val="18"/>
          <w:szCs w:val="18"/>
        </w:rPr>
        <w:t>生了变化</w:t>
      </w:r>
    </w:p>
    <w:p w14:paraId="0C1927A6" w14:textId="77777777" w:rsidR="009557CF" w:rsidRDefault="002E4047">
      <w:pPr>
        <w:pStyle w:val="1a"/>
        <w:numPr>
          <w:ilvl w:val="0"/>
          <w:numId w:val="202"/>
        </w:numPr>
        <w:ind w:firstLineChars="0"/>
        <w:rPr>
          <w:rFonts w:ascii="微软雅黑" w:eastAsia="微软雅黑" w:hAnsi="微软雅黑"/>
          <w:sz w:val="18"/>
          <w:szCs w:val="18"/>
        </w:rPr>
      </w:pPr>
      <w:r>
        <w:rPr>
          <w:rFonts w:ascii="微软雅黑" w:eastAsia="微软雅黑" w:hAnsi="微软雅黑" w:cs="微软雅黑" w:hint="eastAsia"/>
          <w:sz w:val="18"/>
          <w:szCs w:val="18"/>
        </w:rPr>
        <w:t>该路由器的</w:t>
      </w:r>
      <w:r>
        <w:rPr>
          <w:rFonts w:ascii="微软雅黑" w:eastAsia="微软雅黑" w:hAnsi="微软雅黑" w:cs="微软雅黑" w:hint="eastAsia"/>
          <w:sz w:val="18"/>
          <w:szCs w:val="18"/>
          <w:lang w:eastAsia="zh-CN"/>
        </w:rPr>
        <w:t>有</w:t>
      </w:r>
      <w:r>
        <w:rPr>
          <w:rFonts w:ascii="微软雅黑" w:eastAsia="微软雅黑" w:hAnsi="微软雅黑" w:cs="微软雅黑" w:hint="eastAsia"/>
          <w:sz w:val="18"/>
          <w:szCs w:val="18"/>
        </w:rPr>
        <w:t>原来的</w:t>
      </w:r>
      <w:r>
        <w:rPr>
          <w:rFonts w:ascii="微软雅黑" w:eastAsia="微软雅黑" w:hAnsi="微软雅黑"/>
          <w:sz w:val="18"/>
          <w:szCs w:val="18"/>
        </w:rPr>
        <w:t>PIM-DM</w:t>
      </w:r>
      <w:r>
        <w:rPr>
          <w:rFonts w:ascii="微软雅黑" w:eastAsia="微软雅黑" w:hAnsi="微软雅黑" w:cs="微软雅黑" w:hint="eastAsia"/>
          <w:sz w:val="18"/>
          <w:szCs w:val="18"/>
        </w:rPr>
        <w:t>变更为</w:t>
      </w:r>
      <w:r>
        <w:rPr>
          <w:rFonts w:ascii="微软雅黑" w:eastAsia="微软雅黑" w:hAnsi="微软雅黑"/>
          <w:sz w:val="18"/>
          <w:szCs w:val="18"/>
        </w:rPr>
        <w:t>PIM-SM</w:t>
      </w:r>
    </w:p>
    <w:p w14:paraId="3C12C2E8" w14:textId="77777777" w:rsidR="009557CF" w:rsidRDefault="002E4047">
      <w:pPr>
        <w:pStyle w:val="1a"/>
        <w:numPr>
          <w:ilvl w:val="0"/>
          <w:numId w:val="202"/>
        </w:numPr>
        <w:ind w:firstLineChars="0"/>
        <w:rPr>
          <w:rFonts w:ascii="微软雅黑" w:eastAsia="微软雅黑" w:hAnsi="微软雅黑"/>
          <w:sz w:val="18"/>
          <w:szCs w:val="18"/>
        </w:rPr>
      </w:pPr>
      <w:r>
        <w:rPr>
          <w:rFonts w:ascii="微软雅黑" w:eastAsia="微软雅黑" w:hAnsi="微软雅黑" w:cs="微软雅黑" w:hint="eastAsia"/>
          <w:sz w:val="18"/>
          <w:szCs w:val="18"/>
        </w:rPr>
        <w:t>该路由器的有原來的</w:t>
      </w:r>
      <w:r>
        <w:rPr>
          <w:rFonts w:ascii="微软雅黑" w:eastAsia="微软雅黑" w:hAnsi="微软雅黑"/>
          <w:sz w:val="18"/>
          <w:szCs w:val="18"/>
        </w:rPr>
        <w:t>PIM-SM</w:t>
      </w:r>
      <w:r>
        <w:rPr>
          <w:rFonts w:ascii="微软雅黑" w:eastAsia="微软雅黑" w:hAnsi="微软雅黑" w:cs="微软雅黑" w:hint="eastAsia"/>
          <w:sz w:val="18"/>
          <w:szCs w:val="18"/>
        </w:rPr>
        <w:t>变更为</w:t>
      </w:r>
      <w:r>
        <w:rPr>
          <w:rFonts w:ascii="微软雅黑" w:eastAsia="微软雅黑" w:hAnsi="微软雅黑"/>
          <w:sz w:val="18"/>
          <w:szCs w:val="18"/>
        </w:rPr>
        <w:t>PIM-DM</w:t>
      </w:r>
    </w:p>
    <w:p w14:paraId="36CC0036" w14:textId="77777777" w:rsidR="009557CF" w:rsidRDefault="002E4047">
      <w:pPr>
        <w:pStyle w:val="1a"/>
        <w:numPr>
          <w:ilvl w:val="0"/>
          <w:numId w:val="20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PIM-SM</w:t>
      </w:r>
      <w:r>
        <w:rPr>
          <w:rFonts w:ascii="微软雅黑" w:eastAsia="微软雅黑" w:hAnsi="微软雅黑" w:cs="微软雅黑" w:hint="eastAsia"/>
          <w:sz w:val="18"/>
          <w:szCs w:val="18"/>
          <w:lang w:eastAsia="zh-CN"/>
        </w:rPr>
        <w:t>中的</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发现失败</w:t>
      </w:r>
    </w:p>
    <w:p w14:paraId="4B30DC2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2C7B8BE8"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IGP</w:t>
      </w:r>
      <w:r>
        <w:rPr>
          <w:rFonts w:ascii="微软雅黑" w:eastAsia="微软雅黑" w:hAnsi="微软雅黑" w:cs="微软雅黑" w:hint="eastAsia"/>
          <w:sz w:val="18"/>
          <w:szCs w:val="18"/>
        </w:rPr>
        <w:t>路由成为</w:t>
      </w:r>
      <w:r>
        <w:rPr>
          <w:rFonts w:ascii="微软雅黑" w:eastAsia="微软雅黑" w:hAnsi="微软雅黑"/>
          <w:sz w:val="18"/>
          <w:szCs w:val="18"/>
        </w:rPr>
        <w:t>BGP</w:t>
      </w:r>
      <w:r>
        <w:rPr>
          <w:rFonts w:ascii="微软雅黑" w:eastAsia="微软雅黑" w:hAnsi="微软雅黑" w:cs="微软雅黑" w:hint="eastAsia"/>
          <w:sz w:val="18"/>
          <w:szCs w:val="18"/>
        </w:rPr>
        <w:t>路由</w:t>
      </w:r>
      <w:r>
        <w:rPr>
          <w:rFonts w:ascii="微软雅黑" w:eastAsia="微软雅黑" w:hAnsi="微软雅黑" w:cs="微软雅黑" w:hint="eastAsia"/>
          <w:sz w:val="18"/>
          <w:szCs w:val="18"/>
          <w:lang w:eastAsia="zh-CN"/>
        </w:rPr>
        <w:t>只</w:t>
      </w:r>
      <w:r>
        <w:rPr>
          <w:rFonts w:ascii="微软雅黑" w:eastAsia="微软雅黑" w:hAnsi="微软雅黑" w:cs="微软雅黑" w:hint="eastAsia"/>
          <w:sz w:val="18"/>
          <w:szCs w:val="18"/>
        </w:rPr>
        <w:t>能通过</w:t>
      </w:r>
      <w:r>
        <w:rPr>
          <w:rFonts w:ascii="微软雅黑" w:eastAsia="微软雅黑" w:hAnsi="微软雅黑"/>
          <w:sz w:val="18"/>
          <w:szCs w:val="18"/>
        </w:rPr>
        <w:t>network</w:t>
      </w:r>
      <w:r>
        <w:rPr>
          <w:rFonts w:ascii="微软雅黑" w:eastAsia="微软雅黑" w:hAnsi="微软雅黑" w:cs="微软雅黑" w:hint="eastAsia"/>
          <w:sz w:val="18"/>
          <w:szCs w:val="18"/>
          <w:lang w:eastAsia="zh-CN"/>
        </w:rPr>
        <w:t>命令</w:t>
      </w:r>
      <w:r>
        <w:rPr>
          <w:rFonts w:ascii="微软雅黑" w:eastAsia="微软雅黑" w:hAnsi="微软雅黑" w:cs="微软雅黑"/>
          <w:sz w:val="18"/>
          <w:szCs w:val="18"/>
          <w:lang w:eastAsia="zh-CN"/>
        </w:rPr>
        <w:t>。</w:t>
      </w:r>
    </w:p>
    <w:p w14:paraId="1AB309CB" w14:textId="77777777" w:rsidR="009557CF" w:rsidRDefault="002E4047">
      <w:pPr>
        <w:pStyle w:val="1a"/>
        <w:numPr>
          <w:ilvl w:val="0"/>
          <w:numId w:val="203"/>
        </w:numPr>
        <w:ind w:firstLineChars="0"/>
        <w:rPr>
          <w:rFonts w:ascii="微软雅黑" w:eastAsia="微软雅黑" w:hAnsi="微软雅黑"/>
          <w:sz w:val="18"/>
          <w:szCs w:val="18"/>
        </w:rPr>
      </w:pPr>
      <w:r>
        <w:rPr>
          <w:rFonts w:ascii="微软雅黑" w:eastAsia="微软雅黑" w:hAnsi="微软雅黑"/>
          <w:sz w:val="18"/>
          <w:szCs w:val="18"/>
        </w:rPr>
        <w:t>True</w:t>
      </w:r>
    </w:p>
    <w:p w14:paraId="618B614C" w14:textId="77777777" w:rsidR="009557CF" w:rsidRDefault="002E4047">
      <w:pPr>
        <w:pStyle w:val="1a"/>
        <w:numPr>
          <w:ilvl w:val="0"/>
          <w:numId w:val="203"/>
        </w:numPr>
        <w:ind w:firstLineChars="0"/>
        <w:rPr>
          <w:rFonts w:ascii="微软雅黑" w:eastAsia="微软雅黑" w:hAnsi="微软雅黑"/>
          <w:sz w:val="18"/>
          <w:szCs w:val="18"/>
        </w:rPr>
      </w:pPr>
      <w:r>
        <w:rPr>
          <w:rFonts w:ascii="微软雅黑" w:eastAsia="微软雅黑" w:hAnsi="微软雅黑"/>
          <w:sz w:val="18"/>
          <w:szCs w:val="18"/>
        </w:rPr>
        <w:t>False</w:t>
      </w:r>
    </w:p>
    <w:p w14:paraId="3B20956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6C1130E4"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VRP</w:t>
      </w:r>
      <w:r>
        <w:rPr>
          <w:rFonts w:ascii="微软雅黑" w:eastAsia="微软雅黑" w:hAnsi="微软雅黑" w:cs="微软雅黑" w:hint="eastAsia"/>
          <w:sz w:val="18"/>
          <w:szCs w:val="18"/>
          <w:lang w:eastAsia="zh-CN"/>
        </w:rPr>
        <w:t>缺省</w:t>
      </w:r>
      <w:r>
        <w:rPr>
          <w:rFonts w:ascii="微软雅黑" w:eastAsia="微软雅黑" w:hAnsi="微软雅黑" w:cs="微软雅黑" w:hint="eastAsia"/>
          <w:sz w:val="18"/>
          <w:szCs w:val="18"/>
        </w:rPr>
        <w:t>情况</w:t>
      </w:r>
      <w:r>
        <w:rPr>
          <w:rFonts w:ascii="微软雅黑" w:eastAsia="微软雅黑" w:hAnsi="微软雅黑" w:hint="eastAsia"/>
          <w:sz w:val="18"/>
          <w:szCs w:val="18"/>
          <w:lang w:eastAsia="zh-CN"/>
        </w:rPr>
        <w:t>下</w:t>
      </w:r>
      <w:r>
        <w:rPr>
          <w:rFonts w:ascii="微软雅黑" w:eastAsia="微软雅黑" w:hAnsi="微软雅黑"/>
          <w:sz w:val="18"/>
          <w:szCs w:val="18"/>
        </w:rPr>
        <w:t>，</w:t>
      </w:r>
      <w:r>
        <w:rPr>
          <w:rFonts w:ascii="微软雅黑" w:eastAsia="微软雅黑" w:hAnsi="微软雅黑" w:cs="微软雅黑" w:hint="eastAsia"/>
          <w:sz w:val="18"/>
          <w:szCs w:val="18"/>
        </w:rPr>
        <w:t>当</w:t>
      </w:r>
      <w:r>
        <w:rPr>
          <w:rFonts w:ascii="微软雅黑" w:eastAsia="微软雅黑" w:hAnsi="微软雅黑"/>
          <w:sz w:val="18"/>
          <w:szCs w:val="18"/>
        </w:rPr>
        <w:t>BGP</w:t>
      </w:r>
      <w:r>
        <w:rPr>
          <w:rFonts w:ascii="微软雅黑" w:eastAsia="微软雅黑" w:hAnsi="微软雅黑" w:cs="微软雅黑" w:hint="eastAsia"/>
          <w:sz w:val="18"/>
          <w:szCs w:val="18"/>
        </w:rPr>
        <w:t>的邻居出口路由策略（</w:t>
      </w:r>
      <w:r>
        <w:rPr>
          <w:rFonts w:ascii="微软雅黑" w:eastAsia="微软雅黑" w:hAnsi="微软雅黑"/>
          <w:sz w:val="18"/>
          <w:szCs w:val="18"/>
        </w:rPr>
        <w:t>route-policy</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改变后，</w:t>
      </w:r>
      <w:r>
        <w:rPr>
          <w:rFonts w:ascii="微软雅黑" w:eastAsia="微软雅黑" w:hAnsi="微软雅黑" w:cs="微软雅黑" w:hint="eastAsia"/>
          <w:sz w:val="18"/>
          <w:szCs w:val="18"/>
          <w:lang w:eastAsia="zh-CN"/>
        </w:rPr>
        <w:t>需要</w:t>
      </w:r>
      <w:r>
        <w:rPr>
          <w:rFonts w:ascii="微软雅黑" w:eastAsia="微软雅黑" w:hAnsi="微软雅黑" w:cs="微软雅黑" w:hint="eastAsia"/>
          <w:sz w:val="18"/>
          <w:szCs w:val="18"/>
        </w:rPr>
        <w:t>手工操作才会向该邻居</w:t>
      </w:r>
      <w:r>
        <w:rPr>
          <w:rFonts w:ascii="微软雅黑" w:eastAsia="微软雅黑" w:hAnsi="微软雅黑" w:cs="微软雅黑" w:hint="eastAsia"/>
          <w:sz w:val="18"/>
          <w:szCs w:val="18"/>
          <w:lang w:eastAsia="zh-CN"/>
        </w:rPr>
        <w:t>重新</w:t>
      </w:r>
      <w:r>
        <w:rPr>
          <w:rFonts w:ascii="微软雅黑" w:eastAsia="微软雅黑" w:hAnsi="微软雅黑" w:cs="微软雅黑" w:hint="eastAsia"/>
          <w:sz w:val="18"/>
          <w:szCs w:val="18"/>
        </w:rPr>
        <w:t>发送</w:t>
      </w:r>
      <w:r>
        <w:rPr>
          <w:rFonts w:ascii="微软雅黑" w:eastAsia="微软雅黑" w:hAnsi="微软雅黑"/>
          <w:sz w:val="18"/>
          <w:szCs w:val="18"/>
        </w:rPr>
        <w:t>Update</w:t>
      </w:r>
    </w:p>
    <w:p w14:paraId="6A8D80CE" w14:textId="77777777" w:rsidR="009557CF" w:rsidRDefault="002E4047">
      <w:pPr>
        <w:pStyle w:val="1a"/>
        <w:numPr>
          <w:ilvl w:val="0"/>
          <w:numId w:val="204"/>
        </w:numPr>
        <w:ind w:firstLineChars="0"/>
        <w:rPr>
          <w:rFonts w:ascii="微软雅黑" w:eastAsia="微软雅黑" w:hAnsi="微软雅黑"/>
          <w:sz w:val="18"/>
          <w:szCs w:val="18"/>
        </w:rPr>
      </w:pPr>
      <w:r>
        <w:rPr>
          <w:rFonts w:ascii="微软雅黑" w:eastAsia="微软雅黑" w:hAnsi="微软雅黑"/>
          <w:sz w:val="18"/>
          <w:szCs w:val="18"/>
        </w:rPr>
        <w:t>True</w:t>
      </w:r>
    </w:p>
    <w:p w14:paraId="519340EB" w14:textId="77777777" w:rsidR="009557CF" w:rsidRDefault="002E4047">
      <w:pPr>
        <w:pStyle w:val="1a"/>
        <w:numPr>
          <w:ilvl w:val="0"/>
          <w:numId w:val="204"/>
        </w:numPr>
        <w:ind w:firstLineChars="0"/>
        <w:rPr>
          <w:rFonts w:ascii="微软雅黑" w:eastAsia="微软雅黑" w:hAnsi="微软雅黑"/>
          <w:sz w:val="18"/>
          <w:szCs w:val="18"/>
        </w:rPr>
      </w:pPr>
      <w:r>
        <w:rPr>
          <w:rFonts w:ascii="微软雅黑" w:eastAsia="微软雅黑" w:hAnsi="微软雅黑"/>
          <w:sz w:val="18"/>
          <w:szCs w:val="18"/>
        </w:rPr>
        <w:t>False</w:t>
      </w:r>
    </w:p>
    <w:p w14:paraId="192E484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 </w:t>
      </w:r>
    </w:p>
    <w:p w14:paraId="1F9845A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rPr>
        <w:t>判断：</w:t>
      </w:r>
      <w:r>
        <w:rPr>
          <w:rFonts w:ascii="微软雅黑" w:eastAsia="微软雅黑" w:hAnsi="微软雅黑"/>
          <w:sz w:val="18"/>
          <w:szCs w:val="18"/>
        </w:rPr>
        <w:t>VRP</w:t>
      </w:r>
      <w:r>
        <w:rPr>
          <w:rFonts w:ascii="微软雅黑" w:eastAsia="微软雅黑" w:hAnsi="微软雅黑" w:cs="微软雅黑" w:hint="eastAsia"/>
          <w:sz w:val="18"/>
          <w:szCs w:val="18"/>
        </w:rPr>
        <w:t>版本缺省情况</w:t>
      </w:r>
      <w:r>
        <w:rPr>
          <w:rFonts w:ascii="微软雅黑" w:eastAsia="微软雅黑" w:hAnsi="微软雅黑" w:cs="微软雅黑" w:hint="eastAsia"/>
          <w:sz w:val="18"/>
          <w:szCs w:val="18"/>
          <w:lang w:eastAsia="zh-CN"/>
        </w:rPr>
        <w:t>下</w:t>
      </w:r>
      <w:r>
        <w:rPr>
          <w:rFonts w:ascii="微软雅黑" w:eastAsia="微软雅黑" w:hAnsi="微软雅黑" w:cs="微软雅黑" w:hint="eastAsia"/>
          <w:sz w:val="18"/>
          <w:szCs w:val="18"/>
        </w:rPr>
        <w:t>，当</w:t>
      </w:r>
      <w:r>
        <w:rPr>
          <w:rFonts w:ascii="微软雅黑" w:eastAsia="微软雅黑" w:hAnsi="微软雅黑"/>
          <w:sz w:val="18"/>
          <w:szCs w:val="18"/>
        </w:rPr>
        <w:t>BGP</w:t>
      </w:r>
      <w:r>
        <w:rPr>
          <w:rFonts w:ascii="微软雅黑" w:eastAsia="微软雅黑" w:hAnsi="微软雅黑" w:cs="微软雅黑" w:hint="eastAsia"/>
          <w:sz w:val="18"/>
          <w:szCs w:val="18"/>
        </w:rPr>
        <w:t>的邻居入</w:t>
      </w:r>
      <w:r>
        <w:rPr>
          <w:rFonts w:ascii="微软雅黑" w:eastAsia="微软雅黑" w:hAnsi="微软雅黑" w:cs="微软雅黑" w:hint="eastAsia"/>
          <w:sz w:val="18"/>
          <w:szCs w:val="18"/>
          <w:lang w:eastAsia="zh-CN"/>
        </w:rPr>
        <w:t>口</w:t>
      </w:r>
      <w:r>
        <w:rPr>
          <w:rFonts w:ascii="微软雅黑" w:eastAsia="微软雅黑" w:hAnsi="微软雅黑" w:cs="微软雅黑" w:hint="eastAsia"/>
          <w:sz w:val="18"/>
          <w:szCs w:val="18"/>
        </w:rPr>
        <w:t>路由策略（</w:t>
      </w:r>
      <w:r>
        <w:rPr>
          <w:rFonts w:ascii="微软雅黑" w:eastAsia="微软雅黑" w:hAnsi="微软雅黑"/>
          <w:sz w:val="18"/>
          <w:szCs w:val="18"/>
        </w:rPr>
        <w:t>route-policy</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改变</w:t>
      </w:r>
      <w:r>
        <w:rPr>
          <w:rFonts w:ascii="微软雅黑" w:eastAsia="微软雅黑" w:hAnsi="微软雅黑" w:hint="eastAsia"/>
          <w:sz w:val="18"/>
          <w:szCs w:val="18"/>
          <w:lang w:eastAsia="zh-CN"/>
        </w:rPr>
        <w:t>后，</w:t>
      </w:r>
      <w:r>
        <w:rPr>
          <w:rFonts w:ascii="微软雅黑" w:eastAsia="微软雅黑" w:hAnsi="微软雅黑"/>
          <w:sz w:val="18"/>
          <w:szCs w:val="18"/>
          <w:lang w:eastAsia="zh-CN"/>
        </w:rPr>
        <w:t>会自动</w:t>
      </w:r>
      <w:r>
        <w:rPr>
          <w:rFonts w:ascii="微软雅黑" w:eastAsia="微软雅黑" w:hAnsi="微软雅黑" w:cs="微软雅黑" w:hint="eastAsia"/>
          <w:sz w:val="18"/>
          <w:szCs w:val="18"/>
          <w:lang w:eastAsia="zh-CN"/>
        </w:rPr>
        <w:t>向该邻居发送</w:t>
      </w:r>
      <w:r>
        <w:rPr>
          <w:rFonts w:ascii="微软雅黑" w:eastAsia="微软雅黑" w:hAnsi="微软雅黑"/>
          <w:sz w:val="18"/>
          <w:szCs w:val="18"/>
          <w:lang w:eastAsia="zh-CN"/>
        </w:rPr>
        <w:t>refresh</w:t>
      </w:r>
      <w:r>
        <w:rPr>
          <w:rFonts w:ascii="微软雅黑" w:eastAsia="微软雅黑" w:hAnsi="微软雅黑" w:cs="微软雅黑" w:hint="eastAsia"/>
          <w:sz w:val="18"/>
          <w:szCs w:val="18"/>
          <w:lang w:eastAsia="zh-CN"/>
        </w:rPr>
        <w:t>以请求邻居</w:t>
      </w:r>
      <w:r>
        <w:rPr>
          <w:rFonts w:ascii="微软雅黑" w:eastAsia="微软雅黑" w:hAnsi="微软雅黑" w:hint="eastAsia"/>
          <w:sz w:val="18"/>
          <w:szCs w:val="18"/>
          <w:lang w:eastAsia="zh-CN"/>
        </w:rPr>
        <w:t>重</w:t>
      </w:r>
      <w:r>
        <w:rPr>
          <w:rFonts w:ascii="微软雅黑" w:eastAsia="微软雅黑" w:hAnsi="微软雅黑" w:cs="微软雅黑" w:hint="eastAsia"/>
          <w:sz w:val="18"/>
          <w:szCs w:val="18"/>
          <w:lang w:eastAsia="zh-CN"/>
        </w:rPr>
        <w:t>新发送</w:t>
      </w:r>
      <w:r>
        <w:rPr>
          <w:rFonts w:ascii="微软雅黑" w:eastAsia="微软雅黑" w:hAnsi="微软雅黑"/>
          <w:sz w:val="18"/>
          <w:szCs w:val="18"/>
          <w:lang w:eastAsia="zh-CN"/>
        </w:rPr>
        <w:t>Update</w:t>
      </w:r>
      <w:r>
        <w:rPr>
          <w:rFonts w:ascii="微软雅黑" w:eastAsia="微软雅黑" w:hAnsi="微软雅黑" w:hint="eastAsia"/>
          <w:sz w:val="18"/>
          <w:szCs w:val="18"/>
          <w:lang w:eastAsia="zh-CN"/>
        </w:rPr>
        <w:t>。</w:t>
      </w:r>
    </w:p>
    <w:p w14:paraId="2FB5F549" w14:textId="77777777" w:rsidR="009557CF" w:rsidRDefault="002E4047">
      <w:pPr>
        <w:pStyle w:val="1a"/>
        <w:numPr>
          <w:ilvl w:val="0"/>
          <w:numId w:val="205"/>
        </w:numPr>
        <w:ind w:firstLineChars="0"/>
        <w:rPr>
          <w:rFonts w:ascii="微软雅黑" w:eastAsia="微软雅黑" w:hAnsi="微软雅黑"/>
          <w:sz w:val="18"/>
          <w:szCs w:val="18"/>
        </w:rPr>
      </w:pPr>
      <w:r>
        <w:rPr>
          <w:rFonts w:ascii="微软雅黑" w:eastAsia="微软雅黑" w:hAnsi="微软雅黑"/>
          <w:sz w:val="18"/>
          <w:szCs w:val="18"/>
        </w:rPr>
        <w:t>True</w:t>
      </w:r>
    </w:p>
    <w:p w14:paraId="728FB986" w14:textId="77777777" w:rsidR="009557CF" w:rsidRDefault="002E4047">
      <w:pPr>
        <w:pStyle w:val="1a"/>
        <w:numPr>
          <w:ilvl w:val="0"/>
          <w:numId w:val="205"/>
        </w:numPr>
        <w:ind w:firstLineChars="0"/>
        <w:rPr>
          <w:rFonts w:ascii="微软雅黑" w:eastAsia="微软雅黑" w:hAnsi="微软雅黑"/>
          <w:sz w:val="18"/>
          <w:szCs w:val="18"/>
        </w:rPr>
      </w:pPr>
      <w:r>
        <w:rPr>
          <w:rFonts w:ascii="微软雅黑" w:eastAsia="微软雅黑" w:hAnsi="微软雅黑"/>
          <w:sz w:val="18"/>
          <w:szCs w:val="18"/>
        </w:rPr>
        <w:t>False</w:t>
      </w:r>
    </w:p>
    <w:p w14:paraId="0ECD38E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720BB22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VRP</w:t>
      </w:r>
      <w:r>
        <w:rPr>
          <w:rFonts w:ascii="微软雅黑" w:eastAsia="微软雅黑" w:hAnsi="微软雅黑" w:cs="微软雅黑" w:hint="eastAsia"/>
          <w:sz w:val="18"/>
          <w:szCs w:val="18"/>
          <w:lang w:eastAsia="zh-CN"/>
        </w:rPr>
        <w:t>缺省情况下，对</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引入路由进</w:t>
      </w:r>
      <w:r>
        <w:rPr>
          <w:rFonts w:ascii="微软雅黑" w:eastAsia="微软雅黑" w:hAnsi="微软雅黑" w:hint="eastAsia"/>
          <w:sz w:val="18"/>
          <w:szCs w:val="18"/>
          <w:lang w:eastAsia="zh-CN"/>
        </w:rPr>
        <w:t>行自</w:t>
      </w:r>
      <w:r>
        <w:rPr>
          <w:rFonts w:ascii="微软雅黑" w:eastAsia="微软雅黑" w:hAnsi="微软雅黑" w:cs="微软雅黑" w:hint="eastAsia"/>
          <w:sz w:val="18"/>
          <w:szCs w:val="18"/>
          <w:lang w:eastAsia="zh-CN"/>
        </w:rPr>
        <w:t>动聚合。</w:t>
      </w:r>
    </w:p>
    <w:p w14:paraId="45BD8423" w14:textId="77777777" w:rsidR="009557CF" w:rsidRDefault="002E4047">
      <w:pPr>
        <w:pStyle w:val="1a"/>
        <w:numPr>
          <w:ilvl w:val="0"/>
          <w:numId w:val="206"/>
        </w:numPr>
        <w:ind w:firstLineChars="0"/>
        <w:rPr>
          <w:rFonts w:ascii="微软雅黑" w:eastAsia="微软雅黑" w:hAnsi="微软雅黑"/>
          <w:sz w:val="18"/>
          <w:szCs w:val="18"/>
        </w:rPr>
      </w:pPr>
      <w:r>
        <w:rPr>
          <w:rFonts w:ascii="微软雅黑" w:eastAsia="微软雅黑" w:hAnsi="微软雅黑"/>
          <w:sz w:val="18"/>
          <w:szCs w:val="18"/>
        </w:rPr>
        <w:t>True</w:t>
      </w:r>
    </w:p>
    <w:p w14:paraId="12831F24" w14:textId="77777777" w:rsidR="009557CF" w:rsidRDefault="002E4047">
      <w:pPr>
        <w:pStyle w:val="1a"/>
        <w:numPr>
          <w:ilvl w:val="0"/>
          <w:numId w:val="206"/>
        </w:numPr>
        <w:ind w:firstLineChars="0"/>
        <w:rPr>
          <w:rFonts w:ascii="微软雅黑" w:eastAsia="微软雅黑" w:hAnsi="微软雅黑"/>
          <w:sz w:val="18"/>
          <w:szCs w:val="18"/>
        </w:rPr>
      </w:pPr>
      <w:r>
        <w:rPr>
          <w:rFonts w:ascii="微软雅黑" w:eastAsia="微软雅黑" w:hAnsi="微软雅黑"/>
          <w:sz w:val="18"/>
          <w:szCs w:val="18"/>
        </w:rPr>
        <w:t>False</w:t>
      </w:r>
    </w:p>
    <w:p w14:paraId="4B4E552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1726D34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summary automatic</w:t>
      </w:r>
      <w:r>
        <w:rPr>
          <w:rFonts w:ascii="微软雅黑" w:eastAsia="微软雅黑" w:hAnsi="微软雅黑" w:hint="eastAsia"/>
          <w:color w:val="FF0000"/>
          <w:sz w:val="18"/>
          <w:szCs w:val="18"/>
          <w:lang w:eastAsia="zh-CN"/>
        </w:rPr>
        <w:t>命令用来使能对引入的路由进行自动聚合，缺省情况下，不对引入的路由进行自动聚合。</w:t>
      </w:r>
    </w:p>
    <w:p w14:paraId="47831CA9"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BGP</w:t>
      </w:r>
      <w:r>
        <w:rPr>
          <w:rFonts w:ascii="微软雅黑" w:eastAsia="微软雅黑" w:hAnsi="微软雅黑" w:cs="微软雅黑" w:hint="eastAsia"/>
          <w:sz w:val="18"/>
          <w:szCs w:val="18"/>
        </w:rPr>
        <w:t>的选路规则</w:t>
      </w:r>
      <w:r>
        <w:rPr>
          <w:rFonts w:ascii="微软雅黑" w:eastAsia="微软雅黑" w:hAnsi="微软雅黑" w:cs="微软雅黑" w:hint="eastAsia"/>
          <w:sz w:val="18"/>
          <w:szCs w:val="18"/>
          <w:lang w:eastAsia="zh-CN"/>
        </w:rPr>
        <w:t>中</w:t>
      </w:r>
      <w:r>
        <w:rPr>
          <w:rFonts w:ascii="微软雅黑" w:eastAsia="微软雅黑" w:hAnsi="微软雅黑" w:cs="微软雅黑" w:hint="eastAsia"/>
          <w:sz w:val="18"/>
          <w:szCs w:val="18"/>
        </w:rPr>
        <w:t>，通过</w:t>
      </w:r>
      <w:r>
        <w:rPr>
          <w:rFonts w:ascii="微软雅黑" w:eastAsia="微软雅黑" w:hAnsi="微软雅黑"/>
          <w:sz w:val="18"/>
          <w:szCs w:val="18"/>
        </w:rPr>
        <w:t>aggregate</w:t>
      </w:r>
      <w:r>
        <w:rPr>
          <w:rFonts w:ascii="微软雅黑" w:eastAsia="微软雅黑" w:hAnsi="微软雅黑" w:cs="微软雅黑" w:hint="eastAsia"/>
          <w:sz w:val="18"/>
          <w:szCs w:val="18"/>
        </w:rPr>
        <w:t>命令生成的</w:t>
      </w:r>
      <w:r>
        <w:rPr>
          <w:rFonts w:ascii="微软雅黑" w:eastAsia="微软雅黑" w:hAnsi="微软雅黑" w:hint="eastAsia"/>
          <w:sz w:val="18"/>
          <w:szCs w:val="18"/>
          <w:lang w:eastAsia="zh-CN"/>
        </w:rPr>
        <w:t>手动</w:t>
      </w:r>
      <w:r>
        <w:rPr>
          <w:rFonts w:ascii="微软雅黑" w:eastAsia="微软雅黑" w:hAnsi="微软雅黑" w:cs="微软雅黑" w:hint="eastAsia"/>
          <w:sz w:val="18"/>
          <w:szCs w:val="18"/>
        </w:rPr>
        <w:t>聚合路由的优先级</w:t>
      </w:r>
      <w:r>
        <w:rPr>
          <w:rFonts w:ascii="微软雅黑" w:eastAsia="微软雅黑" w:hAnsi="微软雅黑" w:cs="微软雅黑" w:hint="eastAsia"/>
          <w:sz w:val="18"/>
          <w:szCs w:val="18"/>
          <w:lang w:eastAsia="zh-CN"/>
        </w:rPr>
        <w:t>高于</w:t>
      </w:r>
      <w:r>
        <w:rPr>
          <w:rFonts w:ascii="微软雅黑" w:eastAsia="微软雅黑" w:hAnsi="微软雅黑"/>
          <w:sz w:val="18"/>
          <w:szCs w:val="18"/>
        </w:rPr>
        <w:t>summary automatic</w:t>
      </w:r>
      <w:r>
        <w:rPr>
          <w:rFonts w:ascii="微软雅黑" w:eastAsia="微软雅黑" w:hAnsi="微软雅黑" w:cs="微软雅黑" w:hint="eastAsia"/>
          <w:sz w:val="18"/>
          <w:szCs w:val="18"/>
        </w:rPr>
        <w:t>命令生成的自动聚合路由</w:t>
      </w:r>
      <w:r>
        <w:rPr>
          <w:rFonts w:ascii="微软雅黑" w:eastAsia="微软雅黑" w:hAnsi="微软雅黑" w:cs="微软雅黑" w:hint="eastAsia"/>
          <w:sz w:val="18"/>
          <w:szCs w:val="18"/>
          <w:lang w:eastAsia="zh-CN"/>
        </w:rPr>
        <w:t>。</w:t>
      </w:r>
    </w:p>
    <w:p w14:paraId="0BEF5424" w14:textId="77777777" w:rsidR="009557CF" w:rsidRDefault="002E4047">
      <w:pPr>
        <w:pStyle w:val="1a"/>
        <w:numPr>
          <w:ilvl w:val="0"/>
          <w:numId w:val="207"/>
        </w:numPr>
        <w:ind w:firstLineChars="0"/>
        <w:rPr>
          <w:rFonts w:ascii="微软雅黑" w:eastAsia="微软雅黑" w:hAnsi="微软雅黑"/>
          <w:sz w:val="18"/>
          <w:szCs w:val="18"/>
        </w:rPr>
      </w:pPr>
      <w:r>
        <w:rPr>
          <w:rFonts w:ascii="微软雅黑" w:eastAsia="微软雅黑" w:hAnsi="微软雅黑"/>
          <w:sz w:val="18"/>
          <w:szCs w:val="18"/>
        </w:rPr>
        <w:t>True</w:t>
      </w:r>
    </w:p>
    <w:p w14:paraId="777BAD43" w14:textId="77777777" w:rsidR="009557CF" w:rsidRDefault="002E4047">
      <w:pPr>
        <w:pStyle w:val="1a"/>
        <w:numPr>
          <w:ilvl w:val="0"/>
          <w:numId w:val="207"/>
        </w:numPr>
        <w:ind w:firstLineChars="0"/>
        <w:rPr>
          <w:rFonts w:ascii="微软雅黑" w:eastAsia="微软雅黑" w:hAnsi="微软雅黑"/>
          <w:sz w:val="18"/>
          <w:szCs w:val="18"/>
        </w:rPr>
      </w:pPr>
      <w:r>
        <w:rPr>
          <w:rFonts w:ascii="微软雅黑" w:eastAsia="微软雅黑" w:hAnsi="微软雅黑"/>
          <w:sz w:val="18"/>
          <w:szCs w:val="18"/>
        </w:rPr>
        <w:t>False</w:t>
      </w:r>
    </w:p>
    <w:p w14:paraId="5EB2C86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0BBF8C10"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summary automatic</w:t>
      </w:r>
      <w:r>
        <w:rPr>
          <w:rFonts w:ascii="微软雅黑" w:eastAsia="微软雅黑" w:hAnsi="微软雅黑" w:hint="eastAsia"/>
          <w:color w:val="FF0000"/>
          <w:sz w:val="18"/>
          <w:szCs w:val="18"/>
          <w:lang w:eastAsia="zh-CN"/>
        </w:rPr>
        <w:t>命令</w:t>
      </w:r>
      <w:r>
        <w:rPr>
          <w:rFonts w:ascii="微软雅黑" w:eastAsia="微软雅黑" w:hAnsi="微软雅黑"/>
          <w:color w:val="FF0000"/>
          <w:sz w:val="18"/>
          <w:szCs w:val="18"/>
          <w:lang w:eastAsia="zh-CN"/>
        </w:rPr>
        <w:t>用来使能对引入的路由进行自动</w:t>
      </w:r>
      <w:r>
        <w:rPr>
          <w:rFonts w:ascii="微软雅黑" w:eastAsia="微软雅黑" w:hAnsi="微软雅黑" w:hint="eastAsia"/>
          <w:color w:val="FF0000"/>
          <w:sz w:val="18"/>
          <w:szCs w:val="18"/>
          <w:lang w:eastAsia="zh-CN"/>
        </w:rPr>
        <w:t>聚合</w:t>
      </w:r>
      <w:r>
        <w:rPr>
          <w:rFonts w:ascii="微软雅黑" w:eastAsia="微软雅黑" w:hAnsi="微软雅黑"/>
          <w:color w:val="FF0000"/>
          <w:sz w:val="18"/>
          <w:szCs w:val="18"/>
          <w:lang w:eastAsia="zh-CN"/>
        </w:rPr>
        <w:t>，缺省情况下，不对引入的路由进行自动聚合。</w:t>
      </w:r>
      <w:r>
        <w:rPr>
          <w:rFonts w:ascii="微软雅黑" w:eastAsia="微软雅黑" w:hAnsi="微软雅黑"/>
          <w:color w:val="FF0000"/>
          <w:sz w:val="18"/>
          <w:szCs w:val="18"/>
          <w:lang w:eastAsia="zh-CN"/>
        </w:rPr>
        <w:t>A</w:t>
      </w:r>
      <w:r>
        <w:rPr>
          <w:rFonts w:ascii="微软雅黑" w:eastAsia="微软雅黑" w:hAnsi="微软雅黑" w:hint="eastAsia"/>
          <w:color w:val="FF0000"/>
          <w:sz w:val="18"/>
          <w:szCs w:val="18"/>
          <w:lang w:eastAsia="zh-CN"/>
        </w:rPr>
        <w:t>ggregate</w:t>
      </w:r>
      <w:r>
        <w:rPr>
          <w:rFonts w:ascii="微软雅黑" w:eastAsia="微软雅黑" w:hAnsi="微软雅黑"/>
          <w:color w:val="FF0000"/>
          <w:sz w:val="18"/>
          <w:szCs w:val="18"/>
          <w:lang w:eastAsia="zh-CN"/>
        </w:rPr>
        <w:t>命令用来在</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路由表中</w:t>
      </w:r>
      <w:r>
        <w:rPr>
          <w:rFonts w:ascii="微软雅黑" w:eastAsia="微软雅黑" w:hAnsi="微软雅黑"/>
          <w:color w:val="FF0000"/>
          <w:sz w:val="18"/>
          <w:szCs w:val="18"/>
          <w:lang w:eastAsia="zh-CN"/>
        </w:rPr>
        <w:t>创建一条</w:t>
      </w:r>
      <w:r>
        <w:rPr>
          <w:rFonts w:ascii="微软雅黑" w:eastAsia="微软雅黑" w:hAnsi="微软雅黑" w:hint="eastAsia"/>
          <w:color w:val="FF0000"/>
          <w:sz w:val="18"/>
          <w:szCs w:val="18"/>
          <w:lang w:eastAsia="zh-CN"/>
        </w:rPr>
        <w:t>聚合</w:t>
      </w:r>
      <w:r>
        <w:rPr>
          <w:rFonts w:ascii="微软雅黑" w:eastAsia="微软雅黑" w:hAnsi="微软雅黑"/>
          <w:color w:val="FF0000"/>
          <w:sz w:val="18"/>
          <w:szCs w:val="18"/>
          <w:lang w:eastAsia="zh-CN"/>
        </w:rPr>
        <w:t>路由，通常情况下，手动聚合的优先级高于自动聚合的优先级。</w:t>
      </w:r>
    </w:p>
    <w:p w14:paraId="4E6CF77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判断：一台路由器上不能配置多个</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进程。</w:t>
      </w:r>
    </w:p>
    <w:p w14:paraId="455E45CE" w14:textId="77777777" w:rsidR="009557CF" w:rsidRDefault="002E4047">
      <w:pPr>
        <w:pStyle w:val="1a"/>
        <w:numPr>
          <w:ilvl w:val="0"/>
          <w:numId w:val="208"/>
        </w:numPr>
        <w:ind w:firstLineChars="0"/>
        <w:rPr>
          <w:rFonts w:ascii="微软雅黑" w:eastAsia="微软雅黑" w:hAnsi="微软雅黑"/>
          <w:sz w:val="18"/>
          <w:szCs w:val="18"/>
        </w:rPr>
      </w:pPr>
      <w:r>
        <w:rPr>
          <w:rFonts w:ascii="微软雅黑" w:eastAsia="微软雅黑" w:hAnsi="微软雅黑"/>
          <w:sz w:val="18"/>
          <w:szCs w:val="18"/>
        </w:rPr>
        <w:t>True</w:t>
      </w:r>
    </w:p>
    <w:p w14:paraId="4CA8C4CE" w14:textId="77777777" w:rsidR="009557CF" w:rsidRDefault="002E4047">
      <w:pPr>
        <w:pStyle w:val="1a"/>
        <w:numPr>
          <w:ilvl w:val="0"/>
          <w:numId w:val="208"/>
        </w:numPr>
        <w:ind w:firstLineChars="0"/>
        <w:rPr>
          <w:rFonts w:ascii="微软雅黑" w:eastAsia="微软雅黑" w:hAnsi="微软雅黑"/>
          <w:sz w:val="18"/>
          <w:szCs w:val="18"/>
        </w:rPr>
      </w:pPr>
      <w:r>
        <w:rPr>
          <w:rFonts w:ascii="微软雅黑" w:eastAsia="微软雅黑" w:hAnsi="微软雅黑"/>
          <w:sz w:val="18"/>
          <w:szCs w:val="18"/>
        </w:rPr>
        <w:t>False</w:t>
      </w:r>
    </w:p>
    <w:p w14:paraId="0192EBE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7C71BBCF"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判断：如果路由器</w:t>
      </w:r>
      <w:r>
        <w:rPr>
          <w:rFonts w:ascii="微软雅黑" w:eastAsia="微软雅黑" w:hAnsi="微软雅黑"/>
          <w:sz w:val="18"/>
          <w:szCs w:val="18"/>
        </w:rPr>
        <w:t>system</w:t>
      </w:r>
      <w:r>
        <w:rPr>
          <w:rFonts w:ascii="微软雅黑" w:eastAsia="微软雅黑" w:hAnsi="微软雅黑" w:cs="微软雅黑" w:hint="eastAsia"/>
          <w:sz w:val="18"/>
          <w:szCs w:val="18"/>
        </w:rPr>
        <w:t>视图</w:t>
      </w:r>
      <w:r>
        <w:rPr>
          <w:rFonts w:ascii="微软雅黑" w:eastAsia="微软雅黑" w:hAnsi="微软雅黑" w:cs="微软雅黑" w:hint="eastAsia"/>
          <w:sz w:val="18"/>
          <w:szCs w:val="18"/>
          <w:lang w:eastAsia="zh-CN"/>
        </w:rPr>
        <w:t>下</w:t>
      </w:r>
      <w:r>
        <w:rPr>
          <w:rFonts w:ascii="微软雅黑" w:eastAsia="微软雅黑" w:hAnsi="微软雅黑" w:cs="微软雅黑" w:hint="eastAsia"/>
          <w:sz w:val="18"/>
          <w:szCs w:val="18"/>
        </w:rPr>
        <w:t>和</w:t>
      </w:r>
      <w:r>
        <w:rPr>
          <w:rFonts w:ascii="微软雅黑" w:eastAsia="微软雅黑" w:hAnsi="微软雅黑"/>
          <w:sz w:val="18"/>
          <w:szCs w:val="18"/>
        </w:rPr>
        <w:t>BGP</w:t>
      </w:r>
      <w:r>
        <w:rPr>
          <w:rFonts w:ascii="微软雅黑" w:eastAsia="微软雅黑" w:hAnsi="微软雅黑" w:cs="微软雅黑" w:hint="eastAsia"/>
          <w:sz w:val="18"/>
          <w:szCs w:val="18"/>
        </w:rPr>
        <w:t>视图上</w:t>
      </w:r>
      <w:r>
        <w:rPr>
          <w:rFonts w:ascii="微软雅黑" w:eastAsia="微软雅黑" w:hAnsi="微软雅黑" w:hint="eastAsia"/>
          <w:sz w:val="18"/>
          <w:szCs w:val="18"/>
          <w:lang w:eastAsia="zh-CN"/>
        </w:rPr>
        <w:t>都配置</w:t>
      </w:r>
      <w:r>
        <w:rPr>
          <w:rFonts w:ascii="微软雅黑" w:eastAsia="微软雅黑" w:hAnsi="微软雅黑"/>
          <w:sz w:val="18"/>
          <w:szCs w:val="18"/>
          <w:lang w:eastAsia="zh-CN"/>
        </w:rPr>
        <w:t>了</w:t>
      </w:r>
      <w:r>
        <w:rPr>
          <w:rFonts w:ascii="微软雅黑" w:eastAsia="微软雅黑" w:hAnsi="微软雅黑"/>
          <w:sz w:val="18"/>
          <w:szCs w:val="18"/>
        </w:rPr>
        <w:t xml:space="preserve"> router-id</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lang w:eastAsia="zh-CN"/>
        </w:rPr>
        <w:t>由于</w:t>
      </w:r>
      <w:r>
        <w:rPr>
          <w:rFonts w:ascii="微软雅黑" w:eastAsia="微软雅黑" w:hAnsi="微软雅黑"/>
          <w:sz w:val="18"/>
          <w:szCs w:val="18"/>
        </w:rPr>
        <w:t>BGP</w:t>
      </w:r>
      <w:r>
        <w:rPr>
          <w:rFonts w:ascii="微软雅黑" w:eastAsia="微软雅黑" w:hAnsi="微软雅黑" w:cs="微软雅黑" w:hint="eastAsia"/>
          <w:sz w:val="18"/>
          <w:szCs w:val="18"/>
        </w:rPr>
        <w:t>视图优先级高，则</w:t>
      </w:r>
      <w:r>
        <w:rPr>
          <w:rFonts w:ascii="微软雅黑" w:eastAsia="微软雅黑" w:hAnsi="微软雅黑"/>
          <w:sz w:val="18"/>
          <w:szCs w:val="18"/>
        </w:rPr>
        <w:t xml:space="preserve">BGP </w:t>
      </w:r>
      <w:r>
        <w:rPr>
          <w:rFonts w:ascii="微软雅黑" w:eastAsia="微软雅黑" w:hAnsi="微软雅黑" w:cs="微软雅黑" w:hint="eastAsia"/>
          <w:sz w:val="18"/>
          <w:szCs w:val="18"/>
        </w:rPr>
        <w:t>使用</w:t>
      </w:r>
      <w:r>
        <w:rPr>
          <w:rFonts w:ascii="微软雅黑" w:eastAsia="微软雅黑" w:hAnsi="微软雅黑"/>
          <w:sz w:val="18"/>
          <w:szCs w:val="18"/>
        </w:rPr>
        <w:t>BGP</w:t>
      </w:r>
      <w:r>
        <w:rPr>
          <w:rFonts w:ascii="微软雅黑" w:eastAsia="微软雅黑" w:hAnsi="微软雅黑" w:cs="微软雅黑" w:hint="eastAsia"/>
          <w:sz w:val="18"/>
          <w:szCs w:val="18"/>
        </w:rPr>
        <w:t>视图</w:t>
      </w:r>
      <w:r>
        <w:rPr>
          <w:rFonts w:ascii="微软雅黑" w:eastAsia="微软雅黑" w:hAnsi="微软雅黑" w:cs="微软雅黑" w:hint="eastAsia"/>
          <w:sz w:val="18"/>
          <w:szCs w:val="18"/>
          <w:lang w:eastAsia="zh-CN"/>
        </w:rPr>
        <w:t>下</w:t>
      </w:r>
      <w:r>
        <w:rPr>
          <w:rFonts w:ascii="微软雅黑" w:eastAsia="微软雅黑" w:hAnsi="微软雅黑" w:cs="微软雅黑" w:hint="eastAsia"/>
          <w:sz w:val="18"/>
          <w:szCs w:val="18"/>
        </w:rPr>
        <w:t>的</w:t>
      </w:r>
      <w:r>
        <w:rPr>
          <w:rFonts w:ascii="微软雅黑" w:eastAsia="微软雅黑" w:hAnsi="微软雅黑"/>
          <w:sz w:val="18"/>
          <w:szCs w:val="18"/>
        </w:rPr>
        <w:t>router-id</w:t>
      </w:r>
      <w:r>
        <w:rPr>
          <w:rFonts w:ascii="微软雅黑" w:eastAsia="微软雅黑" w:hAnsi="微软雅黑"/>
          <w:sz w:val="18"/>
          <w:szCs w:val="18"/>
        </w:rPr>
        <w:t>。</w:t>
      </w:r>
    </w:p>
    <w:p w14:paraId="323EF6CD" w14:textId="77777777" w:rsidR="009557CF" w:rsidRDefault="002E4047">
      <w:pPr>
        <w:pStyle w:val="1a"/>
        <w:numPr>
          <w:ilvl w:val="0"/>
          <w:numId w:val="209"/>
        </w:numPr>
        <w:ind w:firstLineChars="0"/>
        <w:rPr>
          <w:rFonts w:ascii="微软雅黑" w:eastAsia="微软雅黑" w:hAnsi="微软雅黑"/>
          <w:sz w:val="18"/>
          <w:szCs w:val="18"/>
        </w:rPr>
      </w:pPr>
      <w:r>
        <w:rPr>
          <w:rFonts w:ascii="微软雅黑" w:eastAsia="微软雅黑" w:hAnsi="微软雅黑"/>
          <w:sz w:val="18"/>
          <w:szCs w:val="18"/>
        </w:rPr>
        <w:t>True</w:t>
      </w:r>
    </w:p>
    <w:p w14:paraId="348EEC91" w14:textId="77777777" w:rsidR="009557CF" w:rsidRDefault="002E4047">
      <w:pPr>
        <w:pStyle w:val="1a"/>
        <w:numPr>
          <w:ilvl w:val="0"/>
          <w:numId w:val="209"/>
        </w:numPr>
        <w:ind w:firstLineChars="0"/>
        <w:rPr>
          <w:rFonts w:ascii="微软雅黑" w:eastAsia="微软雅黑" w:hAnsi="微软雅黑"/>
          <w:sz w:val="18"/>
          <w:szCs w:val="18"/>
        </w:rPr>
      </w:pPr>
      <w:r>
        <w:rPr>
          <w:rFonts w:ascii="微软雅黑" w:eastAsia="微软雅黑" w:hAnsi="微软雅黑"/>
          <w:sz w:val="18"/>
          <w:szCs w:val="18"/>
        </w:rPr>
        <w:t>False</w:t>
      </w:r>
    </w:p>
    <w:p w14:paraId="6A16453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73699D26"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判断：两台路由器通过多</w:t>
      </w:r>
      <w:r>
        <w:rPr>
          <w:rFonts w:ascii="微软雅黑" w:eastAsia="微软雅黑" w:hAnsi="微软雅黑" w:hint="eastAsia"/>
          <w:sz w:val="18"/>
          <w:szCs w:val="18"/>
          <w:lang w:eastAsia="zh-CN"/>
        </w:rPr>
        <w:t>条</w:t>
      </w:r>
      <w:r>
        <w:rPr>
          <w:rFonts w:ascii="微软雅黑" w:eastAsia="微软雅黑" w:hAnsi="微软雅黑" w:cs="微软雅黑" w:hint="eastAsia"/>
          <w:sz w:val="18"/>
          <w:szCs w:val="18"/>
        </w:rPr>
        <w:t>物理链路建立</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rPr>
        <w:t>个</w:t>
      </w:r>
      <w:r>
        <w:rPr>
          <w:rFonts w:ascii="微软雅黑" w:eastAsia="微软雅黑" w:hAnsi="微软雅黑" w:cs="微软雅黑" w:hint="eastAsia"/>
          <w:sz w:val="18"/>
          <w:szCs w:val="18"/>
          <w:lang w:eastAsia="zh-CN"/>
        </w:rPr>
        <w:t>逻辑</w:t>
      </w:r>
      <w:r>
        <w:rPr>
          <w:rFonts w:ascii="微软雅黑" w:eastAsia="微软雅黑" w:hAnsi="微软雅黑" w:cs="微软雅黑" w:hint="eastAsia"/>
          <w:sz w:val="18"/>
          <w:szCs w:val="18"/>
          <w:lang w:eastAsia="zh-CN"/>
        </w:rPr>
        <w:t>B</w:t>
      </w:r>
      <w:r>
        <w:rPr>
          <w:rFonts w:ascii="微软雅黑" w:eastAsia="微软雅黑" w:hAnsi="微软雅黑"/>
          <w:sz w:val="18"/>
          <w:szCs w:val="18"/>
        </w:rPr>
        <w:t>GP</w:t>
      </w:r>
      <w:r>
        <w:rPr>
          <w:rFonts w:ascii="微软雅黑" w:eastAsia="微软雅黑" w:hAnsi="微软雅黑" w:hint="eastAsia"/>
          <w:sz w:val="18"/>
          <w:szCs w:val="18"/>
          <w:lang w:eastAsia="zh-CN"/>
        </w:rPr>
        <w:t>对等体时</w:t>
      </w:r>
      <w:r>
        <w:rPr>
          <w:rFonts w:ascii="微软雅黑" w:eastAsia="微软雅黑" w:hAnsi="微软雅黑" w:cs="微软雅黑" w:hint="eastAsia"/>
          <w:sz w:val="18"/>
          <w:szCs w:val="18"/>
        </w:rPr>
        <w:t>，必须使用</w:t>
      </w:r>
      <w:r>
        <w:rPr>
          <w:rFonts w:ascii="微软雅黑" w:eastAsia="微软雅黑" w:hAnsi="微软雅黑"/>
          <w:sz w:val="18"/>
          <w:szCs w:val="18"/>
        </w:rPr>
        <w:t>peer connect-interface</w:t>
      </w:r>
      <w:r>
        <w:rPr>
          <w:rFonts w:ascii="微软雅黑" w:eastAsia="微软雅黑" w:hAnsi="微软雅黑" w:cs="微软雅黑" w:hint="eastAsia"/>
          <w:sz w:val="18"/>
          <w:szCs w:val="18"/>
        </w:rPr>
        <w:t>命令。</w:t>
      </w:r>
    </w:p>
    <w:p w14:paraId="35BEC306" w14:textId="77777777" w:rsidR="009557CF" w:rsidRDefault="002E4047">
      <w:pPr>
        <w:pStyle w:val="1a"/>
        <w:numPr>
          <w:ilvl w:val="0"/>
          <w:numId w:val="210"/>
        </w:numPr>
        <w:ind w:firstLineChars="0"/>
        <w:rPr>
          <w:rFonts w:ascii="微软雅黑" w:eastAsia="微软雅黑" w:hAnsi="微软雅黑"/>
          <w:sz w:val="18"/>
          <w:szCs w:val="18"/>
        </w:rPr>
      </w:pPr>
      <w:r>
        <w:rPr>
          <w:rFonts w:ascii="微软雅黑" w:eastAsia="微软雅黑" w:hAnsi="微软雅黑"/>
          <w:sz w:val="18"/>
          <w:szCs w:val="18"/>
        </w:rPr>
        <w:t>True</w:t>
      </w:r>
    </w:p>
    <w:p w14:paraId="724C9FB5" w14:textId="77777777" w:rsidR="009557CF" w:rsidRDefault="002E4047">
      <w:pPr>
        <w:pStyle w:val="1a"/>
        <w:numPr>
          <w:ilvl w:val="0"/>
          <w:numId w:val="210"/>
        </w:numPr>
        <w:ind w:firstLineChars="0"/>
        <w:rPr>
          <w:rFonts w:ascii="微软雅黑" w:eastAsia="微软雅黑" w:hAnsi="微软雅黑"/>
          <w:sz w:val="18"/>
          <w:szCs w:val="18"/>
        </w:rPr>
      </w:pPr>
      <w:r>
        <w:rPr>
          <w:rFonts w:ascii="微软雅黑" w:eastAsia="微软雅黑" w:hAnsi="微软雅黑"/>
          <w:sz w:val="18"/>
          <w:szCs w:val="18"/>
        </w:rPr>
        <w:lastRenderedPageBreak/>
        <w:t>False</w:t>
      </w:r>
    </w:p>
    <w:p w14:paraId="0097DD7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5D18CC4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邻居出现建连故障</w:t>
      </w:r>
      <w:r>
        <w:rPr>
          <w:rFonts w:ascii="微软雅黑" w:eastAsia="微软雅黑" w:hAnsi="微软雅黑" w:cs="微软雅黑"/>
          <w:sz w:val="18"/>
          <w:szCs w:val="18"/>
          <w:lang w:eastAsia="zh-CN"/>
        </w:rPr>
        <w:t>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通常从检查</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的连通性</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邻居配置</w:t>
      </w:r>
      <w:r>
        <w:rPr>
          <w:rFonts w:ascii="微软雅黑" w:eastAsia="微软雅黑" w:hAnsi="微软雅黑" w:cs="微软雅黑"/>
          <w:sz w:val="18"/>
          <w:szCs w:val="18"/>
          <w:lang w:eastAsia="zh-CN"/>
        </w:rPr>
        <w:t>的</w:t>
      </w:r>
      <w:r>
        <w:rPr>
          <w:rFonts w:ascii="微软雅黑" w:eastAsia="微软雅黑" w:hAnsi="微软雅黑" w:cs="微软雅黑" w:hint="eastAsia"/>
          <w:sz w:val="18"/>
          <w:szCs w:val="18"/>
          <w:lang w:eastAsia="zh-CN"/>
        </w:rPr>
        <w:t>正确两方面</w:t>
      </w:r>
      <w:r>
        <w:rPr>
          <w:rFonts w:ascii="微软雅黑" w:eastAsia="微软雅黑" w:hAnsi="微软雅黑" w:cs="微软雅黑"/>
          <w:sz w:val="18"/>
          <w:szCs w:val="18"/>
          <w:lang w:eastAsia="zh-CN"/>
        </w:rPr>
        <w:t>入手。</w:t>
      </w:r>
    </w:p>
    <w:p w14:paraId="1B612DF7" w14:textId="77777777" w:rsidR="009557CF" w:rsidRDefault="002E4047">
      <w:pPr>
        <w:pStyle w:val="1a"/>
        <w:numPr>
          <w:ilvl w:val="0"/>
          <w:numId w:val="211"/>
        </w:numPr>
        <w:ind w:firstLineChars="0"/>
        <w:rPr>
          <w:rFonts w:ascii="微软雅黑" w:eastAsia="微软雅黑" w:hAnsi="微软雅黑"/>
          <w:sz w:val="18"/>
          <w:szCs w:val="18"/>
        </w:rPr>
      </w:pPr>
      <w:r>
        <w:rPr>
          <w:rFonts w:ascii="微软雅黑" w:eastAsia="微软雅黑" w:hAnsi="微软雅黑"/>
          <w:sz w:val="18"/>
          <w:szCs w:val="18"/>
        </w:rPr>
        <w:t>True</w:t>
      </w:r>
    </w:p>
    <w:p w14:paraId="7A2D12D3" w14:textId="77777777" w:rsidR="009557CF" w:rsidRDefault="002E4047">
      <w:pPr>
        <w:pStyle w:val="1a"/>
        <w:numPr>
          <w:ilvl w:val="0"/>
          <w:numId w:val="211"/>
        </w:numPr>
        <w:ind w:firstLineChars="0"/>
        <w:rPr>
          <w:rFonts w:ascii="微软雅黑" w:eastAsia="微软雅黑" w:hAnsi="微软雅黑"/>
          <w:sz w:val="18"/>
          <w:szCs w:val="18"/>
        </w:rPr>
      </w:pPr>
      <w:r>
        <w:rPr>
          <w:rFonts w:ascii="微软雅黑" w:eastAsia="微软雅黑" w:hAnsi="微软雅黑"/>
          <w:sz w:val="18"/>
          <w:szCs w:val="18"/>
        </w:rPr>
        <w:t>False</w:t>
      </w:r>
    </w:p>
    <w:p w14:paraId="2E382E6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3C58E1B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 xml:space="preserve"> PIM-SM</w:t>
      </w:r>
      <w:r>
        <w:rPr>
          <w:rFonts w:ascii="微软雅黑" w:eastAsia="微软雅黑" w:hAnsi="微软雅黑" w:cs="微软雅黑" w:hint="eastAsia"/>
          <w:sz w:val="18"/>
          <w:szCs w:val="18"/>
          <w:lang w:eastAsia="zh-CN"/>
        </w:rPr>
        <w:t>中的</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报文描述错误的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w:t>
      </w:r>
    </w:p>
    <w:p w14:paraId="38D8CB9B" w14:textId="77777777" w:rsidR="009557CF" w:rsidRDefault="002E4047">
      <w:pPr>
        <w:pStyle w:val="1a"/>
        <w:numPr>
          <w:ilvl w:val="0"/>
          <w:numId w:val="21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sz w:val="18"/>
          <w:szCs w:val="18"/>
          <w:lang w:eastAsia="zh-CN"/>
        </w:rPr>
        <w:t>PIM-SM</w:t>
      </w:r>
      <w:r>
        <w:rPr>
          <w:rFonts w:ascii="微软雅黑" w:eastAsia="微软雅黑" w:hAnsi="微软雅黑" w:cs="微软雅黑" w:hint="eastAsia"/>
          <w:sz w:val="18"/>
          <w:szCs w:val="18"/>
          <w:lang w:eastAsia="zh-CN"/>
        </w:rPr>
        <w:t>网络中</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刚启动的组播路由器需要使用</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信息来发现邻居，并维护邻居关系</w:t>
      </w:r>
    </w:p>
    <w:p w14:paraId="7007B8C5" w14:textId="77777777" w:rsidR="009557CF" w:rsidRDefault="002E4047">
      <w:pPr>
        <w:pStyle w:val="1a"/>
        <w:numPr>
          <w:ilvl w:val="0"/>
          <w:numId w:val="21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各路</w:t>
      </w:r>
      <w:r>
        <w:rPr>
          <w:rFonts w:ascii="微软雅黑" w:eastAsia="微软雅黑" w:hAnsi="微软雅黑" w:cs="微软雅黑" w:hint="eastAsia"/>
          <w:sz w:val="18"/>
          <w:szCs w:val="18"/>
          <w:lang w:eastAsia="zh-CN"/>
        </w:rPr>
        <w:t>由器之间周期性地使用</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信息保持联系</w:t>
      </w:r>
    </w:p>
    <w:p w14:paraId="734857FF" w14:textId="77777777" w:rsidR="009557CF" w:rsidRDefault="002E4047">
      <w:pPr>
        <w:pStyle w:val="1a"/>
        <w:numPr>
          <w:ilvl w:val="0"/>
          <w:numId w:val="21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信息在多路由器网段中选举</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指定路由器</w:t>
      </w:r>
    </w:p>
    <w:p w14:paraId="3964CA59" w14:textId="77777777" w:rsidR="009557CF" w:rsidRDefault="002E4047">
      <w:pPr>
        <w:pStyle w:val="1a"/>
        <w:numPr>
          <w:ilvl w:val="0"/>
          <w:numId w:val="21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报文发往组播地址</w:t>
      </w:r>
      <w:r>
        <w:rPr>
          <w:rFonts w:ascii="微软雅黑" w:eastAsia="微软雅黑" w:hAnsi="微软雅黑"/>
          <w:sz w:val="18"/>
          <w:szCs w:val="18"/>
          <w:lang w:eastAsia="zh-CN"/>
        </w:rPr>
        <w:t>224.0.0.5</w:t>
      </w:r>
    </w:p>
    <w:p w14:paraId="6AB383C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03D38C7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选路规则，下面哪些描述是</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lang w:eastAsia="zh-CN"/>
        </w:rPr>
        <w:t>确的？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65C16269" w14:textId="77777777" w:rsidR="009557CF" w:rsidRDefault="002E4047">
      <w:pPr>
        <w:pStyle w:val="1a"/>
        <w:numPr>
          <w:ilvl w:val="0"/>
          <w:numId w:val="21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优先选择本地优先级</w:t>
      </w:r>
      <w:r>
        <w:rPr>
          <w:rFonts w:ascii="微软雅黑" w:eastAsia="微软雅黑" w:hAnsi="微软雅黑" w:hint="eastAsia"/>
          <w:sz w:val="18"/>
          <w:szCs w:val="18"/>
          <w:lang w:eastAsia="zh-CN"/>
        </w:rPr>
        <w:t>高</w:t>
      </w:r>
      <w:r>
        <w:rPr>
          <w:rFonts w:ascii="微软雅黑" w:eastAsia="微软雅黑" w:hAnsi="微软雅黑" w:cs="微软雅黑" w:hint="eastAsia"/>
          <w:sz w:val="18"/>
          <w:szCs w:val="18"/>
          <w:lang w:eastAsia="zh-CN"/>
        </w:rPr>
        <w:t>的路由</w:t>
      </w:r>
    </w:p>
    <w:p w14:paraId="46E94F87" w14:textId="77777777" w:rsidR="009557CF" w:rsidRDefault="002E4047">
      <w:pPr>
        <w:pStyle w:val="1a"/>
        <w:numPr>
          <w:ilvl w:val="0"/>
          <w:numId w:val="21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聚合路由优先于非聚合路由</w:t>
      </w:r>
    </w:p>
    <w:p w14:paraId="7F9CD1C5" w14:textId="77777777" w:rsidR="009557CF" w:rsidRDefault="002E4047">
      <w:pPr>
        <w:pStyle w:val="1a"/>
        <w:numPr>
          <w:ilvl w:val="0"/>
          <w:numId w:val="213"/>
        </w:numPr>
        <w:ind w:firstLineChars="0"/>
        <w:rPr>
          <w:rFonts w:ascii="微软雅黑" w:eastAsia="微软雅黑" w:hAnsi="微软雅黑"/>
          <w:sz w:val="18"/>
          <w:szCs w:val="18"/>
        </w:rPr>
      </w:pPr>
      <w:r>
        <w:rPr>
          <w:rFonts w:ascii="微软雅黑" w:eastAsia="微软雅黑" w:hAnsi="微软雅黑" w:cs="微软雅黑" w:hint="eastAsia"/>
          <w:sz w:val="18"/>
          <w:szCs w:val="18"/>
        </w:rPr>
        <w:t>比较</w:t>
      </w:r>
      <w:r>
        <w:rPr>
          <w:rFonts w:ascii="微软雅黑" w:eastAsia="微软雅黑" w:hAnsi="微软雅黑"/>
          <w:sz w:val="18"/>
          <w:szCs w:val="18"/>
        </w:rPr>
        <w:t>Origin</w:t>
      </w:r>
      <w:r>
        <w:rPr>
          <w:rFonts w:ascii="微软雅黑" w:eastAsia="微软雅黑" w:hAnsi="微软雅黑" w:hint="eastAsia"/>
          <w:sz w:val="18"/>
          <w:szCs w:val="18"/>
          <w:lang w:eastAsia="zh-CN"/>
        </w:rPr>
        <w:t>属性</w:t>
      </w:r>
      <w:r>
        <w:rPr>
          <w:rFonts w:ascii="微软雅黑" w:eastAsia="微软雅黑" w:hAnsi="微软雅黑" w:cs="微软雅黑" w:hint="eastAsia"/>
          <w:sz w:val="18"/>
          <w:szCs w:val="18"/>
        </w:rPr>
        <w:t>，依次优选</w:t>
      </w:r>
      <w:r>
        <w:rPr>
          <w:rFonts w:ascii="微软雅黑" w:eastAsia="微软雅黑" w:hAnsi="微软雅黑"/>
          <w:sz w:val="18"/>
          <w:szCs w:val="18"/>
        </w:rPr>
        <w:t>Origin</w:t>
      </w:r>
      <w:r>
        <w:rPr>
          <w:rFonts w:ascii="微软雅黑" w:eastAsia="微软雅黑" w:hAnsi="微软雅黑" w:cs="微软雅黑" w:hint="eastAsia"/>
          <w:sz w:val="18"/>
          <w:szCs w:val="18"/>
        </w:rPr>
        <w:t>类型为</w:t>
      </w:r>
      <w:r>
        <w:rPr>
          <w:rFonts w:ascii="微软雅黑" w:eastAsia="微软雅黑" w:hAnsi="微软雅黑"/>
          <w:sz w:val="18"/>
          <w:szCs w:val="18"/>
        </w:rPr>
        <w:t>EGP</w:t>
      </w:r>
      <w:r>
        <w:rPr>
          <w:rFonts w:ascii="微软雅黑" w:eastAsia="微软雅黑" w:hAnsi="微软雅黑" w:cs="微软雅黑" w:hint="eastAsia"/>
          <w:sz w:val="18"/>
          <w:szCs w:val="18"/>
        </w:rPr>
        <w:t>、</w:t>
      </w:r>
      <w:r>
        <w:rPr>
          <w:rFonts w:ascii="微软雅黑" w:eastAsia="微软雅黑" w:hAnsi="微软雅黑"/>
          <w:sz w:val="18"/>
          <w:szCs w:val="18"/>
        </w:rPr>
        <w:t>IGP</w:t>
      </w:r>
      <w:r>
        <w:rPr>
          <w:rFonts w:ascii="微软雅黑" w:eastAsia="微软雅黑" w:hAnsi="微软雅黑" w:cs="微软雅黑" w:hint="eastAsia"/>
          <w:sz w:val="18"/>
          <w:szCs w:val="18"/>
        </w:rPr>
        <w:t>、</w:t>
      </w:r>
      <w:r>
        <w:rPr>
          <w:rFonts w:ascii="微软雅黑" w:eastAsia="微软雅黑" w:hAnsi="微软雅黑"/>
          <w:sz w:val="18"/>
          <w:szCs w:val="18"/>
        </w:rPr>
        <w:t>Incomplete</w:t>
      </w:r>
      <w:r>
        <w:rPr>
          <w:rFonts w:ascii="微软雅黑" w:eastAsia="微软雅黑" w:hAnsi="微软雅黑" w:cs="微软雅黑" w:hint="eastAsia"/>
          <w:sz w:val="18"/>
          <w:szCs w:val="18"/>
        </w:rPr>
        <w:t>的路由</w:t>
      </w:r>
    </w:p>
    <w:p w14:paraId="3E2869B4" w14:textId="77777777" w:rsidR="009557CF" w:rsidRDefault="002E4047">
      <w:pPr>
        <w:pStyle w:val="1a"/>
        <w:numPr>
          <w:ilvl w:val="0"/>
          <w:numId w:val="213"/>
        </w:numPr>
        <w:ind w:firstLineChars="0"/>
        <w:rPr>
          <w:rFonts w:ascii="微软雅黑" w:eastAsia="微软雅黑" w:hAnsi="微软雅黑"/>
          <w:sz w:val="18"/>
          <w:szCs w:val="18"/>
        </w:rPr>
      </w:pPr>
      <w:r>
        <w:rPr>
          <w:rFonts w:ascii="微软雅黑" w:eastAsia="微软雅黑" w:hAnsi="微软雅黑" w:cs="微软雅黑" w:hint="eastAsia"/>
          <w:sz w:val="18"/>
          <w:szCs w:val="18"/>
        </w:rPr>
        <w:t>符合等价路由</w:t>
      </w:r>
      <w:r>
        <w:rPr>
          <w:rFonts w:ascii="微软雅黑" w:eastAsia="微软雅黑" w:hAnsi="微软雅黑" w:cs="微软雅黑" w:hint="eastAsia"/>
          <w:sz w:val="18"/>
          <w:szCs w:val="18"/>
          <w:lang w:eastAsia="zh-CN"/>
        </w:rPr>
        <w:t>条件</w:t>
      </w:r>
      <w:r>
        <w:rPr>
          <w:rFonts w:ascii="微软雅黑" w:eastAsia="微软雅黑" w:hAnsi="微软雅黑" w:cs="微软雅黑" w:hint="eastAsia"/>
          <w:sz w:val="18"/>
          <w:szCs w:val="18"/>
        </w:rPr>
        <w:t>的路由中，</w:t>
      </w:r>
      <w:r>
        <w:rPr>
          <w:rFonts w:ascii="微软雅黑" w:eastAsia="微软雅黑" w:hAnsi="微软雅黑"/>
          <w:sz w:val="18"/>
          <w:szCs w:val="18"/>
        </w:rPr>
        <w:t>Cluster-List</w:t>
      </w:r>
      <w:r>
        <w:rPr>
          <w:rFonts w:ascii="微软雅黑" w:eastAsia="微软雅黑" w:hAnsi="微软雅黑" w:cs="微软雅黑" w:hint="eastAsia"/>
          <w:sz w:val="18"/>
          <w:szCs w:val="18"/>
        </w:rPr>
        <w:t>长度</w:t>
      </w:r>
      <w:r>
        <w:rPr>
          <w:rFonts w:ascii="微软雅黑" w:eastAsia="微软雅黑" w:hAnsi="微软雅黑" w:hint="eastAsia"/>
          <w:sz w:val="18"/>
          <w:szCs w:val="18"/>
          <w:lang w:eastAsia="zh-CN"/>
        </w:rPr>
        <w:t>短者</w:t>
      </w:r>
      <w:r>
        <w:rPr>
          <w:rFonts w:ascii="微软雅黑" w:eastAsia="微软雅黑" w:hAnsi="微软雅黑" w:cs="微软雅黑" w:hint="eastAsia"/>
          <w:sz w:val="18"/>
          <w:szCs w:val="18"/>
        </w:rPr>
        <w:t>优先</w:t>
      </w:r>
    </w:p>
    <w:p w14:paraId="2F6BF10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D</w:t>
      </w:r>
    </w:p>
    <w:p w14:paraId="5B0ACD8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揭西县：依次优选</w:t>
      </w:r>
      <w:r>
        <w:rPr>
          <w:rFonts w:ascii="微软雅黑" w:eastAsia="微软雅黑" w:hAnsi="微软雅黑"/>
          <w:color w:val="FF0000"/>
          <w:sz w:val="18"/>
          <w:szCs w:val="18"/>
          <w:lang w:eastAsia="zh-CN"/>
        </w:rPr>
        <w:t>Origin</w:t>
      </w:r>
      <w:r>
        <w:rPr>
          <w:rFonts w:ascii="微软雅黑" w:eastAsia="微软雅黑" w:hAnsi="微软雅黑" w:hint="eastAsia"/>
          <w:color w:val="FF0000"/>
          <w:sz w:val="18"/>
          <w:szCs w:val="18"/>
          <w:lang w:eastAsia="zh-CN"/>
        </w:rPr>
        <w:t>类型为</w:t>
      </w:r>
      <w:r>
        <w:rPr>
          <w:rFonts w:ascii="微软雅黑" w:eastAsia="微软雅黑" w:hAnsi="微软雅黑"/>
          <w:color w:val="FF0000"/>
          <w:sz w:val="18"/>
          <w:szCs w:val="18"/>
          <w:lang w:eastAsia="zh-CN"/>
        </w:rPr>
        <w:t>EGP</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Incomplete</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IGP</w:t>
      </w:r>
      <w:r>
        <w:rPr>
          <w:rFonts w:ascii="微软雅黑" w:eastAsia="微软雅黑" w:hAnsi="微软雅黑" w:hint="eastAsia"/>
          <w:color w:val="FF0000"/>
          <w:sz w:val="18"/>
          <w:szCs w:val="18"/>
          <w:lang w:eastAsia="zh-CN"/>
        </w:rPr>
        <w:t>的路由</w:t>
      </w:r>
    </w:p>
    <w:p w14:paraId="487B4CB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在没有启用</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路径负载分担的情况下，哪种</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路由会发送</w:t>
      </w:r>
      <w:r>
        <w:rPr>
          <w:rFonts w:ascii="微软雅黑" w:eastAsia="微软雅黑" w:hAnsi="微软雅黑"/>
          <w:sz w:val="18"/>
          <w:szCs w:val="18"/>
          <w:lang w:eastAsia="zh-CN"/>
        </w:rPr>
        <w:t>BGP</w:t>
      </w:r>
      <w:r>
        <w:rPr>
          <w:rFonts w:ascii="微软雅黑" w:eastAsia="微软雅黑" w:hAnsi="微软雅黑" w:hint="eastAsia"/>
          <w:sz w:val="18"/>
          <w:szCs w:val="18"/>
          <w:lang w:eastAsia="zh-CN"/>
        </w:rPr>
        <w:t>邻居</w:t>
      </w:r>
      <w:r>
        <w:rPr>
          <w:rFonts w:ascii="微软雅黑" w:eastAsia="微软雅黑" w:hAnsi="微软雅黑"/>
          <w:sz w:val="18"/>
          <w:szCs w:val="18"/>
          <w:lang w:eastAsia="zh-CN"/>
        </w:rPr>
        <w:t>？</w:t>
      </w:r>
    </w:p>
    <w:p w14:paraId="3D3A194A" w14:textId="77777777" w:rsidR="009557CF" w:rsidRDefault="002E4047">
      <w:pPr>
        <w:pStyle w:val="1a"/>
        <w:numPr>
          <w:ilvl w:val="0"/>
          <w:numId w:val="21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从所有邻居学到的所有</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w:t>
      </w:r>
    </w:p>
    <w:p w14:paraId="78E8F070" w14:textId="77777777" w:rsidR="009557CF" w:rsidRDefault="002E4047">
      <w:pPr>
        <w:pStyle w:val="1a"/>
        <w:numPr>
          <w:ilvl w:val="0"/>
          <w:numId w:val="214"/>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只有</w:t>
      </w:r>
      <w:r>
        <w:rPr>
          <w:rFonts w:ascii="微软雅黑" w:eastAsia="微软雅黑" w:hAnsi="微软雅黑" w:cs="微软雅黑" w:hint="eastAsia"/>
          <w:sz w:val="18"/>
          <w:szCs w:val="18"/>
          <w:lang w:eastAsia="zh-CN"/>
        </w:rPr>
        <w:t>从</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学到的路由</w:t>
      </w:r>
    </w:p>
    <w:p w14:paraId="1B5D009C" w14:textId="77777777" w:rsidR="009557CF" w:rsidRDefault="002E4047">
      <w:pPr>
        <w:pStyle w:val="1a"/>
        <w:numPr>
          <w:ilvl w:val="0"/>
          <w:numId w:val="214"/>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有从</w:t>
      </w:r>
      <w:r>
        <w:rPr>
          <w:rFonts w:ascii="微软雅黑" w:eastAsia="微软雅黑" w:hAnsi="微软雅黑"/>
          <w:sz w:val="18"/>
          <w:szCs w:val="18"/>
          <w:lang w:eastAsia="zh-CN"/>
        </w:rPr>
        <w:t>EBGP</w:t>
      </w:r>
      <w:r>
        <w:rPr>
          <w:rFonts w:ascii="微软雅黑" w:eastAsia="微软雅黑" w:hAnsi="微软雅黑" w:cs="微软雅黑" w:hint="eastAsia"/>
          <w:sz w:val="18"/>
          <w:szCs w:val="18"/>
          <w:lang w:eastAsia="zh-CN"/>
        </w:rPr>
        <w:t>学到的路由</w:t>
      </w:r>
    </w:p>
    <w:p w14:paraId="59ED2754" w14:textId="77777777" w:rsidR="009557CF" w:rsidRDefault="002E4047">
      <w:pPr>
        <w:pStyle w:val="1a"/>
        <w:numPr>
          <w:ilvl w:val="0"/>
          <w:numId w:val="21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只有被</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优选的</w:t>
      </w:r>
      <w:r>
        <w:rPr>
          <w:rFonts w:ascii="微软雅黑" w:eastAsia="微软雅黑" w:hAnsi="微软雅黑" w:hint="eastAsia"/>
          <w:sz w:val="18"/>
          <w:szCs w:val="18"/>
          <w:lang w:eastAsia="zh-CN"/>
        </w:rPr>
        <w:t>最佳</w:t>
      </w:r>
      <w:r>
        <w:rPr>
          <w:rFonts w:ascii="微软雅黑" w:eastAsia="微软雅黑" w:hAnsi="微软雅黑" w:cs="微软雅黑" w:hint="eastAsia"/>
          <w:sz w:val="18"/>
          <w:szCs w:val="18"/>
          <w:lang w:eastAsia="zh-CN"/>
        </w:rPr>
        <w:t>路由</w:t>
      </w:r>
    </w:p>
    <w:p w14:paraId="7A0AA65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059D50B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了</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路由负载分担</w:t>
      </w:r>
      <w:r>
        <w:rPr>
          <w:rFonts w:ascii="微软雅黑" w:eastAsia="微软雅黑" w:hAnsi="微软雅黑" w:cs="微软雅黑"/>
          <w:sz w:val="18"/>
          <w:szCs w:val="18"/>
          <w:lang w:eastAsia="zh-CN"/>
        </w:rPr>
        <w:t>情况</w:t>
      </w:r>
      <w:r>
        <w:rPr>
          <w:rFonts w:ascii="微软雅黑" w:eastAsia="微软雅黑" w:hAnsi="微软雅黑" w:cs="微软雅黑" w:hint="eastAsia"/>
          <w:sz w:val="18"/>
          <w:szCs w:val="18"/>
          <w:lang w:eastAsia="zh-CN"/>
        </w:rPr>
        <w:t>下，</w:t>
      </w:r>
      <w:r>
        <w:rPr>
          <w:rFonts w:ascii="微软雅黑" w:eastAsia="微软雅黑" w:hAnsi="微软雅黑" w:hint="eastAsia"/>
          <w:sz w:val="18"/>
          <w:szCs w:val="18"/>
          <w:lang w:eastAsia="zh-CN"/>
        </w:rPr>
        <w:t>如果</w:t>
      </w:r>
      <w:r>
        <w:rPr>
          <w:rFonts w:ascii="微软雅黑" w:eastAsia="微软雅黑" w:hAnsi="微软雅黑" w:cs="微软雅黑" w:hint="eastAsia"/>
          <w:sz w:val="18"/>
          <w:szCs w:val="18"/>
          <w:lang w:eastAsia="zh-CN"/>
        </w:rPr>
        <w:t>存在两条</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路由，这两条</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路由在</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选择的策略</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所描述的前</w:t>
      </w:r>
      <w:r>
        <w:rPr>
          <w:rFonts w:ascii="微软雅黑" w:eastAsia="微软雅黑" w:hAnsi="微软雅黑"/>
          <w:sz w:val="18"/>
          <w:szCs w:val="18"/>
          <w:lang w:eastAsia="zh-CN"/>
        </w:rPr>
        <w:t>8</w:t>
      </w:r>
      <w:r>
        <w:rPr>
          <w:rFonts w:ascii="微软雅黑" w:eastAsia="微软雅黑" w:hAnsi="微软雅黑" w:cs="微软雅黑" w:hint="eastAsia"/>
          <w:sz w:val="18"/>
          <w:szCs w:val="18"/>
          <w:lang w:eastAsia="zh-CN"/>
        </w:rPr>
        <w:t>个属性完全相同</w:t>
      </w:r>
      <w:r>
        <w:rPr>
          <w:rFonts w:ascii="微软雅黑" w:eastAsia="微软雅黑" w:hAnsi="微软雅黑" w:hint="eastAsia"/>
          <w:sz w:val="18"/>
          <w:szCs w:val="18"/>
          <w:lang w:eastAsia="zh-CN"/>
        </w:rPr>
        <w:t>，且</w:t>
      </w:r>
      <w:r>
        <w:rPr>
          <w:rFonts w:ascii="微软雅黑" w:eastAsia="微软雅黑" w:hAnsi="微软雅黑"/>
          <w:sz w:val="18"/>
          <w:szCs w:val="18"/>
          <w:lang w:eastAsia="zh-CN"/>
        </w:rPr>
        <w:t>AS_Path</w:t>
      </w:r>
      <w:r>
        <w:rPr>
          <w:rFonts w:ascii="微软雅黑" w:eastAsia="微软雅黑" w:hAnsi="微软雅黑" w:cs="微软雅黑" w:hint="eastAsia"/>
          <w:sz w:val="18"/>
          <w:szCs w:val="18"/>
          <w:lang w:eastAsia="zh-CN"/>
        </w:rPr>
        <w:t>属性也相间时，则如何向邻居宣告此前缀路由？</w:t>
      </w:r>
    </w:p>
    <w:p w14:paraId="7F2E8452" w14:textId="77777777" w:rsidR="009557CF" w:rsidRDefault="002E4047">
      <w:pPr>
        <w:pStyle w:val="1a"/>
        <w:numPr>
          <w:ilvl w:val="0"/>
          <w:numId w:val="21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两条负载分段路由都会宣告给</w:t>
      </w:r>
      <w:r>
        <w:rPr>
          <w:rFonts w:ascii="微软雅黑" w:eastAsia="微软雅黑" w:hAnsi="微软雅黑" w:hint="eastAsia"/>
          <w:sz w:val="18"/>
          <w:szCs w:val="18"/>
          <w:lang w:eastAsia="zh-CN"/>
        </w:rPr>
        <w:t>其</w:t>
      </w:r>
      <w:r>
        <w:rPr>
          <w:rFonts w:ascii="微软雅黑" w:eastAsia="微软雅黑" w:hAnsi="微软雅黑" w:cs="微软雅黑" w:hint="eastAsia"/>
          <w:sz w:val="18"/>
          <w:szCs w:val="18"/>
          <w:lang w:eastAsia="zh-CN"/>
        </w:rPr>
        <w:t>他</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p>
    <w:p w14:paraId="36974A0E" w14:textId="77777777" w:rsidR="009557CF" w:rsidRDefault="002E4047">
      <w:pPr>
        <w:pStyle w:val="1a"/>
        <w:numPr>
          <w:ilvl w:val="0"/>
          <w:numId w:val="21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两条路由中会优选</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条最佳路由，宣告给其他</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p>
    <w:p w14:paraId="6500D61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6C2357B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专</w:t>
      </w:r>
      <w:r>
        <w:rPr>
          <w:rFonts w:ascii="微软雅黑" w:eastAsia="微软雅黑" w:hAnsi="微软雅黑" w:cs="微软雅黑" w:hint="eastAsia"/>
          <w:sz w:val="18"/>
          <w:szCs w:val="18"/>
          <w:lang w:eastAsia="zh-CN"/>
        </w:rPr>
        <w:t>门</w:t>
      </w:r>
      <w:r>
        <w:rPr>
          <w:rFonts w:ascii="微软雅黑" w:eastAsia="微软雅黑" w:hAnsi="微软雅黑" w:hint="eastAsia"/>
          <w:sz w:val="18"/>
          <w:szCs w:val="18"/>
          <w:lang w:eastAsia="zh-CN"/>
        </w:rPr>
        <w:t>用于</w:t>
      </w:r>
      <w:r>
        <w:rPr>
          <w:rFonts w:ascii="微软雅黑" w:eastAsia="微软雅黑" w:hAnsi="微软雅黑" w:cs="微软雅黑" w:hint="eastAsia"/>
          <w:sz w:val="18"/>
          <w:szCs w:val="18"/>
          <w:lang w:eastAsia="zh-CN"/>
        </w:rPr>
        <w:t>防止</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路由反射器</w:t>
      </w:r>
      <w:r>
        <w:rPr>
          <w:rFonts w:ascii="微软雅黑" w:eastAsia="微软雅黑" w:hAnsi="微软雅黑" w:cs="微软雅黑"/>
          <w:sz w:val="18"/>
          <w:szCs w:val="18"/>
          <w:lang w:eastAsia="zh-CN"/>
        </w:rPr>
        <w:t>环</w:t>
      </w:r>
      <w:r>
        <w:rPr>
          <w:rFonts w:ascii="微软雅黑" w:eastAsia="微软雅黑" w:hAnsi="微软雅黑" w:cs="微软雅黑" w:hint="eastAsia"/>
          <w:sz w:val="18"/>
          <w:szCs w:val="18"/>
          <w:lang w:eastAsia="zh-CN"/>
        </w:rPr>
        <w:t>路的属性</w:t>
      </w:r>
      <w:r>
        <w:rPr>
          <w:rFonts w:ascii="微软雅黑" w:eastAsia="微软雅黑" w:hAnsi="微软雅黑" w:cs="微软雅黑"/>
          <w:sz w:val="18"/>
          <w:szCs w:val="18"/>
          <w:lang w:eastAsia="zh-CN"/>
        </w:rPr>
        <w:t>有：</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hint="eastAsia"/>
          <w:sz w:val="18"/>
          <w:szCs w:val="18"/>
          <w:lang w:eastAsia="zh-CN"/>
        </w:rPr>
        <w:t>（选择</w:t>
      </w:r>
      <w:r>
        <w:rPr>
          <w:rFonts w:ascii="微软雅黑" w:eastAsia="微软雅黑" w:hAnsi="微软雅黑"/>
          <w:sz w:val="18"/>
          <w:szCs w:val="18"/>
          <w:lang w:eastAsia="zh-CN"/>
        </w:rPr>
        <w:t>两个答案）</w:t>
      </w:r>
    </w:p>
    <w:p w14:paraId="22E85235" w14:textId="77777777" w:rsidR="009557CF" w:rsidRDefault="002E4047">
      <w:pPr>
        <w:pStyle w:val="1a"/>
        <w:numPr>
          <w:ilvl w:val="0"/>
          <w:numId w:val="216"/>
        </w:numPr>
        <w:ind w:firstLineChars="0"/>
        <w:rPr>
          <w:rFonts w:ascii="微软雅黑" w:eastAsia="微软雅黑" w:hAnsi="微软雅黑"/>
          <w:sz w:val="18"/>
          <w:szCs w:val="18"/>
        </w:rPr>
      </w:pPr>
      <w:r>
        <w:rPr>
          <w:rFonts w:ascii="微软雅黑" w:eastAsia="微软雅黑" w:hAnsi="微软雅黑"/>
          <w:sz w:val="18"/>
          <w:szCs w:val="18"/>
        </w:rPr>
        <w:t>Originator_ID</w:t>
      </w:r>
    </w:p>
    <w:p w14:paraId="45A68F8C" w14:textId="77777777" w:rsidR="009557CF" w:rsidRDefault="002E4047">
      <w:pPr>
        <w:pStyle w:val="1a"/>
        <w:numPr>
          <w:ilvl w:val="0"/>
          <w:numId w:val="216"/>
        </w:numPr>
        <w:ind w:firstLineChars="0"/>
        <w:rPr>
          <w:rFonts w:ascii="微软雅黑" w:eastAsia="微软雅黑" w:hAnsi="微软雅黑"/>
          <w:sz w:val="18"/>
          <w:szCs w:val="18"/>
        </w:rPr>
      </w:pPr>
      <w:r>
        <w:rPr>
          <w:rFonts w:ascii="微软雅黑" w:eastAsia="微软雅黑" w:hAnsi="微软雅黑"/>
          <w:sz w:val="18"/>
          <w:szCs w:val="18"/>
        </w:rPr>
        <w:t>Aggregator</w:t>
      </w:r>
    </w:p>
    <w:p w14:paraId="21DDD4F6" w14:textId="77777777" w:rsidR="009557CF" w:rsidRDefault="002E4047">
      <w:pPr>
        <w:pStyle w:val="1a"/>
        <w:numPr>
          <w:ilvl w:val="0"/>
          <w:numId w:val="216"/>
        </w:numPr>
        <w:ind w:firstLineChars="0"/>
        <w:rPr>
          <w:rFonts w:ascii="微软雅黑" w:eastAsia="微软雅黑" w:hAnsi="微软雅黑"/>
          <w:sz w:val="18"/>
          <w:szCs w:val="18"/>
        </w:rPr>
      </w:pPr>
      <w:r>
        <w:rPr>
          <w:rFonts w:ascii="微软雅黑" w:eastAsia="微软雅黑" w:hAnsi="微软雅黑"/>
          <w:sz w:val="18"/>
          <w:szCs w:val="18"/>
        </w:rPr>
        <w:t>Cluster_List</w:t>
      </w:r>
    </w:p>
    <w:p w14:paraId="563FB8CF" w14:textId="77777777" w:rsidR="009557CF" w:rsidRDefault="002E4047">
      <w:pPr>
        <w:pStyle w:val="1a"/>
        <w:numPr>
          <w:ilvl w:val="0"/>
          <w:numId w:val="216"/>
        </w:numPr>
        <w:ind w:firstLineChars="0"/>
        <w:rPr>
          <w:rFonts w:ascii="微软雅黑" w:eastAsia="微软雅黑" w:hAnsi="微软雅黑"/>
          <w:sz w:val="18"/>
          <w:szCs w:val="18"/>
        </w:rPr>
      </w:pPr>
      <w:r>
        <w:rPr>
          <w:rFonts w:ascii="微软雅黑" w:eastAsia="微软雅黑" w:hAnsi="微软雅黑"/>
          <w:sz w:val="18"/>
          <w:szCs w:val="18"/>
        </w:rPr>
        <w:t>AS-Path</w:t>
      </w:r>
    </w:p>
    <w:p w14:paraId="65A1B61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w:t>
      </w:r>
    </w:p>
    <w:p w14:paraId="07D26DF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Originator_ID</w:t>
      </w:r>
      <w:r>
        <w:rPr>
          <w:rFonts w:ascii="微软雅黑" w:eastAsia="微软雅黑" w:hAnsi="微软雅黑" w:hint="eastAsia"/>
          <w:color w:val="FF0000"/>
          <w:sz w:val="18"/>
          <w:szCs w:val="18"/>
          <w:lang w:eastAsia="zh-CN"/>
        </w:rPr>
        <w:t>属性</w:t>
      </w:r>
      <w:r>
        <w:rPr>
          <w:rFonts w:ascii="微软雅黑" w:eastAsia="微软雅黑" w:hAnsi="微软雅黑"/>
          <w:color w:val="FF0000"/>
          <w:sz w:val="18"/>
          <w:szCs w:val="18"/>
          <w:lang w:eastAsia="zh-CN"/>
        </w:rPr>
        <w:t>用于防止路由在反射器和客户机</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非</w:t>
      </w:r>
      <w:r>
        <w:rPr>
          <w:rFonts w:ascii="微软雅黑" w:eastAsia="微软雅黑" w:hAnsi="微软雅黑"/>
          <w:color w:val="FF0000"/>
          <w:sz w:val="18"/>
          <w:szCs w:val="18"/>
          <w:lang w:eastAsia="zh-CN"/>
        </w:rPr>
        <w:t>客户机之间产生环路，</w:t>
      </w:r>
      <w:r>
        <w:rPr>
          <w:rFonts w:ascii="微软雅黑" w:eastAsia="微软雅黑" w:hAnsi="微软雅黑"/>
          <w:color w:val="FF0000"/>
          <w:sz w:val="18"/>
          <w:szCs w:val="18"/>
          <w:lang w:eastAsia="zh-CN"/>
        </w:rPr>
        <w:t>CIuster_List</w:t>
      </w:r>
      <w:r>
        <w:rPr>
          <w:rFonts w:ascii="微软雅黑" w:eastAsia="微软雅黑" w:hAnsi="微软雅黑" w:hint="eastAsia"/>
          <w:color w:val="FF0000"/>
          <w:sz w:val="18"/>
          <w:szCs w:val="18"/>
          <w:lang w:eastAsia="zh-CN"/>
        </w:rPr>
        <w:t>属性</w:t>
      </w:r>
      <w:r>
        <w:rPr>
          <w:rFonts w:ascii="微软雅黑" w:eastAsia="微软雅黑" w:hAnsi="微软雅黑"/>
          <w:color w:val="FF0000"/>
          <w:sz w:val="18"/>
          <w:szCs w:val="18"/>
          <w:lang w:eastAsia="zh-CN"/>
        </w:rPr>
        <w:t>用于防止</w:t>
      </w:r>
      <w:r>
        <w:rPr>
          <w:rFonts w:ascii="微软雅黑" w:eastAsia="微软雅黑" w:hAnsi="微软雅黑" w:hint="eastAsia"/>
          <w:color w:val="FF0000"/>
          <w:sz w:val="18"/>
          <w:szCs w:val="18"/>
          <w:lang w:eastAsia="zh-CN"/>
        </w:rPr>
        <w:t>AS</w:t>
      </w:r>
      <w:r>
        <w:rPr>
          <w:rFonts w:ascii="微软雅黑" w:eastAsia="微软雅黑" w:hAnsi="微软雅黑" w:hint="eastAsia"/>
          <w:color w:val="FF0000"/>
          <w:sz w:val="18"/>
          <w:szCs w:val="18"/>
          <w:lang w:eastAsia="zh-CN"/>
        </w:rPr>
        <w:t>内部</w:t>
      </w:r>
      <w:r>
        <w:rPr>
          <w:rFonts w:ascii="微软雅黑" w:eastAsia="微软雅黑" w:hAnsi="微软雅黑"/>
          <w:color w:val="FF0000"/>
          <w:sz w:val="18"/>
          <w:szCs w:val="18"/>
          <w:lang w:eastAsia="zh-CN"/>
        </w:rPr>
        <w:t>的环路。</w:t>
      </w:r>
    </w:p>
    <w:p w14:paraId="2ED24526"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通过</w:t>
      </w:r>
      <w:r>
        <w:rPr>
          <w:rFonts w:ascii="微软雅黑" w:eastAsia="微软雅黑" w:hAnsi="微软雅黑"/>
          <w:sz w:val="18"/>
          <w:szCs w:val="18"/>
        </w:rPr>
        <w:t>import-route</w:t>
      </w:r>
      <w:r>
        <w:rPr>
          <w:rFonts w:ascii="微软雅黑" w:eastAsia="微软雅黑" w:hAnsi="微软雅黑" w:cs="微软雅黑" w:hint="eastAsia"/>
          <w:sz w:val="18"/>
          <w:szCs w:val="18"/>
        </w:rPr>
        <w:t>命令把路由</w:t>
      </w:r>
      <w:r>
        <w:rPr>
          <w:rFonts w:ascii="微软雅黑" w:eastAsia="微软雅黑" w:hAnsi="微软雅黑" w:cs="微软雅黑" w:hint="eastAsia"/>
          <w:sz w:val="18"/>
          <w:szCs w:val="18"/>
          <w:lang w:eastAsia="zh-CN"/>
        </w:rPr>
        <w:t>引入</w:t>
      </w:r>
      <w:r>
        <w:rPr>
          <w:rFonts w:ascii="微软雅黑" w:eastAsia="微软雅黑" w:hAnsi="微软雅黑"/>
          <w:sz w:val="18"/>
          <w:szCs w:val="18"/>
        </w:rPr>
        <w:t>BGP</w:t>
      </w:r>
      <w:r>
        <w:rPr>
          <w:rFonts w:ascii="微软雅黑" w:eastAsia="微软雅黑" w:hAnsi="微软雅黑"/>
          <w:sz w:val="18"/>
          <w:szCs w:val="18"/>
        </w:rPr>
        <w:t>，</w:t>
      </w:r>
      <w:r>
        <w:rPr>
          <w:rFonts w:ascii="微软雅黑" w:eastAsia="微软雅黑" w:hAnsi="微软雅黑" w:cs="微软雅黑" w:hint="eastAsia"/>
          <w:sz w:val="18"/>
          <w:szCs w:val="18"/>
        </w:rPr>
        <w:t>下面哪种描述是正确的</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ab/>
      </w:r>
      <w:r>
        <w:rPr>
          <w:rFonts w:ascii="微软雅黑" w:eastAsia="微软雅黑" w:hAnsi="微软雅黑" w:cs="微软雅黑"/>
          <w:sz w:val="18"/>
          <w:szCs w:val="18"/>
          <w:lang w:eastAsia="zh-CN"/>
        </w:rPr>
        <w:t>）</w:t>
      </w:r>
    </w:p>
    <w:p w14:paraId="53B38C29" w14:textId="77777777" w:rsidR="009557CF" w:rsidRDefault="002E4047">
      <w:pPr>
        <w:pStyle w:val="1a"/>
        <w:numPr>
          <w:ilvl w:val="0"/>
          <w:numId w:val="217"/>
        </w:numPr>
        <w:ind w:firstLineChars="0"/>
        <w:rPr>
          <w:rFonts w:ascii="微软雅黑" w:eastAsia="微软雅黑" w:hAnsi="微软雅黑"/>
          <w:sz w:val="18"/>
          <w:szCs w:val="18"/>
        </w:rPr>
      </w:pPr>
      <w:r>
        <w:rPr>
          <w:rFonts w:ascii="微软雅黑" w:eastAsia="微软雅黑" w:hAnsi="微软雅黑"/>
          <w:sz w:val="18"/>
          <w:szCs w:val="18"/>
        </w:rPr>
        <w:t>import-route</w:t>
      </w:r>
      <w:r>
        <w:rPr>
          <w:rFonts w:ascii="微软雅黑" w:eastAsia="微软雅黑" w:hAnsi="微软雅黑" w:cs="微软雅黑" w:hint="eastAsia"/>
          <w:sz w:val="18"/>
          <w:szCs w:val="18"/>
        </w:rPr>
        <w:t>命令</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rPr>
        <w:t>能将</w:t>
      </w:r>
      <w:r>
        <w:rPr>
          <w:rFonts w:ascii="微软雅黑" w:eastAsia="微软雅黑" w:hAnsi="微软雅黑"/>
          <w:sz w:val="18"/>
          <w:szCs w:val="18"/>
        </w:rPr>
        <w:t>IGP</w:t>
      </w:r>
      <w:r>
        <w:rPr>
          <w:rFonts w:ascii="微软雅黑" w:eastAsia="微软雅黑" w:hAnsi="微软雅黑" w:cs="微软雅黑" w:hint="eastAsia"/>
          <w:sz w:val="18"/>
          <w:szCs w:val="18"/>
        </w:rPr>
        <w:t>路由</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rPr>
        <w:t>静态路由引入</w:t>
      </w:r>
      <w:r>
        <w:rPr>
          <w:rFonts w:ascii="微软雅黑" w:eastAsia="微软雅黑" w:hAnsi="微软雅黑"/>
          <w:sz w:val="18"/>
          <w:szCs w:val="18"/>
        </w:rPr>
        <w:t>BGP</w:t>
      </w:r>
    </w:p>
    <w:p w14:paraId="2A14D411" w14:textId="77777777" w:rsidR="009557CF" w:rsidRDefault="002E4047">
      <w:pPr>
        <w:pStyle w:val="1a"/>
        <w:numPr>
          <w:ilvl w:val="0"/>
          <w:numId w:val="21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当引入路由协议为</w:t>
      </w:r>
      <w:r>
        <w:rPr>
          <w:rFonts w:ascii="微软雅黑" w:eastAsia="微软雅黑" w:hAnsi="微软雅黑"/>
          <w:sz w:val="18"/>
          <w:szCs w:val="18"/>
          <w:lang w:eastAsia="zh-CN"/>
        </w:rPr>
        <w:t>RIP</w:t>
      </w:r>
      <w:r>
        <w:rPr>
          <w:rFonts w:ascii="微软雅黑" w:eastAsia="微软雅黑" w:hAnsi="微软雅黑" w:cs="微软雅黑" w:hint="eastAsia"/>
          <w:sz w:val="18"/>
          <w:szCs w:val="18"/>
          <w:lang w:eastAsia="zh-CN"/>
        </w:rPr>
        <w:t>时，必须指定进程号</w:t>
      </w:r>
    </w:p>
    <w:p w14:paraId="7C185B7A" w14:textId="77777777" w:rsidR="009557CF" w:rsidRDefault="002E4047">
      <w:pPr>
        <w:pStyle w:val="1a"/>
        <w:numPr>
          <w:ilvl w:val="0"/>
          <w:numId w:val="21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缺省情况下，引入路由的</w:t>
      </w:r>
      <w:r>
        <w:rPr>
          <w:rFonts w:ascii="微软雅黑" w:eastAsia="微软雅黑" w:hAnsi="微软雅黑"/>
          <w:sz w:val="18"/>
          <w:szCs w:val="18"/>
          <w:lang w:eastAsia="zh-CN"/>
        </w:rPr>
        <w:t>Origin</w:t>
      </w:r>
      <w:r>
        <w:rPr>
          <w:rFonts w:ascii="微软雅黑" w:eastAsia="微软雅黑" w:hAnsi="微软雅黑" w:cs="微软雅黑" w:hint="eastAsia"/>
          <w:sz w:val="18"/>
          <w:szCs w:val="18"/>
          <w:lang w:eastAsia="zh-CN"/>
        </w:rPr>
        <w:t>值为</w:t>
      </w:r>
      <w:r>
        <w:rPr>
          <w:rFonts w:ascii="微软雅黑" w:eastAsia="微软雅黑" w:hAnsi="微软雅黑"/>
          <w:sz w:val="18"/>
          <w:szCs w:val="18"/>
          <w:lang w:eastAsia="zh-CN"/>
        </w:rPr>
        <w:t>IGP</w:t>
      </w:r>
    </w:p>
    <w:p w14:paraId="4D7A4637" w14:textId="77777777" w:rsidR="009557CF" w:rsidRDefault="002E4047">
      <w:pPr>
        <w:pStyle w:val="1a"/>
        <w:numPr>
          <w:ilvl w:val="0"/>
          <w:numId w:val="217"/>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能使用路由策略过滤从</w:t>
      </w:r>
      <w:r>
        <w:rPr>
          <w:rFonts w:ascii="微软雅黑" w:eastAsia="微软雅黑" w:hAnsi="微软雅黑" w:hint="eastAsia"/>
          <w:sz w:val="18"/>
          <w:szCs w:val="18"/>
          <w:lang w:eastAsia="zh-CN"/>
        </w:rPr>
        <w:t>其</w:t>
      </w:r>
      <w:r>
        <w:rPr>
          <w:rFonts w:ascii="微软雅黑" w:eastAsia="微软雅黑" w:hAnsi="微软雅黑" w:cs="微软雅黑" w:hint="eastAsia"/>
          <w:sz w:val="18"/>
          <w:szCs w:val="18"/>
          <w:lang w:eastAsia="zh-CN"/>
        </w:rPr>
        <w:t>他路由协议引入的路由</w:t>
      </w:r>
    </w:p>
    <w:p w14:paraId="66E47F3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lastRenderedPageBreak/>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w:t>
      </w:r>
    </w:p>
    <w:p w14:paraId="66F1A657"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：当引入路由</w:t>
      </w:r>
      <w:r>
        <w:rPr>
          <w:rFonts w:ascii="微软雅黑" w:eastAsia="微软雅黑" w:hAnsi="微软雅黑" w:hint="eastAsia"/>
          <w:color w:val="FF0000"/>
          <w:sz w:val="18"/>
          <w:szCs w:val="18"/>
          <w:lang w:eastAsia="zh-CN"/>
        </w:rPr>
        <w:t>协议</w:t>
      </w:r>
      <w:r>
        <w:rPr>
          <w:rFonts w:ascii="微软雅黑" w:eastAsia="微软雅黑" w:hAnsi="微软雅黑"/>
          <w:color w:val="FF0000"/>
          <w:sz w:val="18"/>
          <w:szCs w:val="18"/>
          <w:lang w:eastAsia="zh-CN"/>
        </w:rPr>
        <w:t>为</w:t>
      </w:r>
      <w:r>
        <w:rPr>
          <w:rFonts w:ascii="微软雅黑" w:eastAsia="微软雅黑" w:hAnsi="微软雅黑" w:hint="eastAsia"/>
          <w:color w:val="FF0000"/>
          <w:sz w:val="18"/>
          <w:szCs w:val="18"/>
          <w:lang w:eastAsia="zh-CN"/>
        </w:rPr>
        <w:t>ISIS</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OSPF</w:t>
      </w:r>
      <w:r>
        <w:rPr>
          <w:rFonts w:ascii="微软雅黑" w:eastAsia="微软雅黑" w:hAnsi="微软雅黑" w:hint="eastAsia"/>
          <w:color w:val="FF0000"/>
          <w:sz w:val="18"/>
          <w:szCs w:val="18"/>
          <w:lang w:eastAsia="zh-CN"/>
        </w:rPr>
        <w:t>或</w:t>
      </w:r>
      <w:r>
        <w:rPr>
          <w:rFonts w:ascii="微软雅黑" w:eastAsia="微软雅黑" w:hAnsi="微软雅黑" w:hint="eastAsia"/>
          <w:color w:val="FF0000"/>
          <w:sz w:val="18"/>
          <w:szCs w:val="18"/>
          <w:lang w:eastAsia="zh-CN"/>
        </w:rPr>
        <w:t>RIP</w:t>
      </w:r>
      <w:r>
        <w:rPr>
          <w:rFonts w:ascii="微软雅黑" w:eastAsia="微软雅黑" w:hAnsi="微软雅黑" w:hint="eastAsia"/>
          <w:color w:val="FF0000"/>
          <w:sz w:val="18"/>
          <w:szCs w:val="18"/>
          <w:lang w:eastAsia="zh-CN"/>
        </w:rPr>
        <w:t>时，</w:t>
      </w:r>
      <w:r>
        <w:rPr>
          <w:rFonts w:ascii="微软雅黑" w:eastAsia="微软雅黑" w:hAnsi="微软雅黑"/>
          <w:color w:val="FF0000"/>
          <w:sz w:val="18"/>
          <w:szCs w:val="18"/>
          <w:lang w:eastAsia="zh-CN"/>
        </w:rPr>
        <w:t>必须</w:t>
      </w:r>
      <w:r>
        <w:rPr>
          <w:rFonts w:ascii="微软雅黑" w:eastAsia="微软雅黑" w:hAnsi="微软雅黑" w:hint="eastAsia"/>
          <w:color w:val="FF0000"/>
          <w:sz w:val="18"/>
          <w:szCs w:val="18"/>
          <w:lang w:eastAsia="zh-CN"/>
        </w:rPr>
        <w:t>指定</w:t>
      </w:r>
      <w:r>
        <w:rPr>
          <w:rFonts w:ascii="微软雅黑" w:eastAsia="微软雅黑" w:hAnsi="微软雅黑"/>
          <w:color w:val="FF0000"/>
          <w:sz w:val="18"/>
          <w:szCs w:val="18"/>
          <w:lang w:eastAsia="zh-CN"/>
        </w:rPr>
        <w:t>进程号。</w:t>
      </w:r>
    </w:p>
    <w:p w14:paraId="5F87426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通过路由策略设置路由的</w:t>
      </w:r>
      <w:r>
        <w:rPr>
          <w:rFonts w:ascii="微软雅黑" w:eastAsia="微软雅黑" w:hAnsi="微软雅黑"/>
          <w:sz w:val="18"/>
          <w:szCs w:val="18"/>
          <w:lang w:eastAsia="zh-CN"/>
        </w:rPr>
        <w:t>Community</w:t>
      </w:r>
      <w:r>
        <w:rPr>
          <w:rFonts w:ascii="微软雅黑" w:eastAsia="微软雅黑" w:hAnsi="微软雅黑" w:cs="微软雅黑" w:hint="eastAsia"/>
          <w:sz w:val="18"/>
          <w:szCs w:val="18"/>
          <w:lang w:eastAsia="zh-CN"/>
        </w:rPr>
        <w:t>属性</w:t>
      </w:r>
      <w:r>
        <w:rPr>
          <w:rFonts w:ascii="微软雅黑" w:eastAsia="微软雅黑" w:hAnsi="微软雅黑" w:cs="微软雅黑"/>
          <w:sz w:val="18"/>
          <w:szCs w:val="18"/>
          <w:lang w:eastAsia="zh-CN"/>
        </w:rPr>
        <w:t>如何</w:t>
      </w:r>
      <w:r>
        <w:rPr>
          <w:rFonts w:ascii="微软雅黑" w:eastAsia="微软雅黑" w:hAnsi="微软雅黑" w:cs="微软雅黑" w:hint="eastAsia"/>
          <w:sz w:val="18"/>
          <w:szCs w:val="18"/>
          <w:lang w:eastAsia="zh-CN"/>
        </w:rPr>
        <w:t>影响路由选路？</w:t>
      </w:r>
    </w:p>
    <w:p w14:paraId="630A56DB" w14:textId="77777777" w:rsidR="009557CF" w:rsidRDefault="002E4047">
      <w:pPr>
        <w:pStyle w:val="1a"/>
        <w:numPr>
          <w:ilvl w:val="0"/>
          <w:numId w:val="21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可以间接影响，通过设置</w:t>
      </w:r>
      <w:r>
        <w:rPr>
          <w:rFonts w:ascii="微软雅黑" w:eastAsia="微软雅黑" w:hAnsi="微软雅黑" w:cs="微软雅黑"/>
          <w:sz w:val="18"/>
          <w:szCs w:val="18"/>
          <w:lang w:eastAsia="zh-CN"/>
        </w:rPr>
        <w:t>路</w:t>
      </w:r>
      <w:r>
        <w:rPr>
          <w:rFonts w:ascii="微软雅黑" w:eastAsia="微软雅黑" w:hAnsi="微软雅黑" w:cs="微软雅黑" w:hint="eastAsia"/>
          <w:sz w:val="18"/>
          <w:szCs w:val="18"/>
          <w:lang w:eastAsia="zh-CN"/>
        </w:rPr>
        <w:t>由的</w:t>
      </w:r>
      <w:r>
        <w:rPr>
          <w:rFonts w:ascii="微软雅黑" w:eastAsia="微软雅黑" w:hAnsi="微软雅黑"/>
          <w:sz w:val="18"/>
          <w:szCs w:val="18"/>
          <w:lang w:eastAsia="zh-CN"/>
        </w:rPr>
        <w:t>Community</w:t>
      </w:r>
      <w:r>
        <w:rPr>
          <w:rFonts w:ascii="微软雅黑" w:eastAsia="微软雅黑" w:hAnsi="微软雅黑" w:cs="微软雅黑" w:hint="eastAsia"/>
          <w:sz w:val="18"/>
          <w:szCs w:val="18"/>
          <w:lang w:eastAsia="zh-CN"/>
        </w:rPr>
        <w:t>属性可以将路由分类，</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然后根据类别设置不同的路由选路</w:t>
      </w:r>
      <w:r>
        <w:rPr>
          <w:rFonts w:ascii="微软雅黑" w:eastAsia="微软雅黑" w:hAnsi="微软雅黑" w:hint="eastAsia"/>
          <w:sz w:val="18"/>
          <w:szCs w:val="18"/>
          <w:lang w:eastAsia="zh-CN"/>
        </w:rPr>
        <w:t>相关属性</w:t>
      </w:r>
      <w:r>
        <w:rPr>
          <w:rFonts w:ascii="微软雅黑" w:eastAsia="微软雅黑" w:hAnsi="微软雅黑"/>
          <w:sz w:val="18"/>
          <w:szCs w:val="18"/>
          <w:lang w:eastAsia="zh-CN"/>
        </w:rPr>
        <w:t>，</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比如</w:t>
      </w:r>
      <w:r>
        <w:rPr>
          <w:rFonts w:ascii="微软雅黑" w:eastAsia="微软雅黑" w:hAnsi="微软雅黑"/>
          <w:sz w:val="18"/>
          <w:szCs w:val="18"/>
          <w:lang w:eastAsia="zh-CN"/>
        </w:rPr>
        <w:t>Local_Pre</w:t>
      </w:r>
      <w:r>
        <w:rPr>
          <w:rFonts w:ascii="微软雅黑" w:eastAsia="微软雅黑" w:hAnsi="微软雅黑" w:cs="微软雅黑" w:hint="eastAsia"/>
          <w:sz w:val="18"/>
          <w:szCs w:val="18"/>
          <w:lang w:eastAsia="zh-CN"/>
        </w:rPr>
        <w:t>、</w:t>
      </w:r>
      <w:r>
        <w:rPr>
          <w:rFonts w:ascii="微软雅黑" w:eastAsia="微软雅黑" w:hAnsi="微软雅黑"/>
          <w:sz w:val="18"/>
          <w:szCs w:val="18"/>
          <w:lang w:eastAsia="zh-CN"/>
        </w:rPr>
        <w:t>MED</w:t>
      </w:r>
      <w:r>
        <w:rPr>
          <w:rFonts w:ascii="微软雅黑" w:eastAsia="微软雅黑" w:hAnsi="微软雅黑" w:cs="微软雅黑" w:hint="eastAsia"/>
          <w:sz w:val="18"/>
          <w:szCs w:val="18"/>
          <w:lang w:eastAsia="zh-CN"/>
        </w:rPr>
        <w:t>等，从而达到</w:t>
      </w:r>
      <w:r>
        <w:rPr>
          <w:rFonts w:ascii="微软雅黑" w:eastAsia="微软雅黑" w:hAnsi="微软雅黑" w:hint="eastAsia"/>
          <w:sz w:val="18"/>
          <w:szCs w:val="18"/>
          <w:lang w:eastAsia="zh-CN"/>
        </w:rPr>
        <w:t>影响</w:t>
      </w:r>
      <w:r>
        <w:rPr>
          <w:rFonts w:ascii="微软雅黑" w:eastAsia="微软雅黑" w:hAnsi="微软雅黑" w:cs="微软雅黑" w:hint="eastAsia"/>
          <w:sz w:val="18"/>
          <w:szCs w:val="18"/>
          <w:lang w:eastAsia="zh-CN"/>
        </w:rPr>
        <w:t>路由选择的目的</w:t>
      </w:r>
    </w:p>
    <w:p w14:paraId="1EB304AD" w14:textId="77777777" w:rsidR="009557CF" w:rsidRDefault="002E4047">
      <w:pPr>
        <w:pStyle w:val="1a"/>
        <w:numPr>
          <w:ilvl w:val="0"/>
          <w:numId w:val="21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无法影响</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因</w:t>
      </w:r>
      <w:r>
        <w:rPr>
          <w:rFonts w:ascii="微软雅黑" w:eastAsia="微软雅黑" w:hAnsi="微软雅黑" w:cs="微软雅黑" w:hint="eastAsia"/>
          <w:sz w:val="18"/>
          <w:szCs w:val="18"/>
          <w:lang w:eastAsia="zh-CN"/>
        </w:rPr>
        <w:t>为路由的</w:t>
      </w:r>
      <w:r>
        <w:rPr>
          <w:rFonts w:ascii="微软雅黑" w:eastAsia="微软雅黑" w:hAnsi="微软雅黑"/>
          <w:sz w:val="18"/>
          <w:szCs w:val="18"/>
          <w:lang w:eastAsia="zh-CN"/>
        </w:rPr>
        <w:t>Community</w:t>
      </w:r>
      <w:r>
        <w:rPr>
          <w:rFonts w:ascii="微软雅黑" w:eastAsia="微软雅黑" w:hAnsi="微软雅黑" w:cs="微软雅黑" w:hint="eastAsia"/>
          <w:sz w:val="18"/>
          <w:szCs w:val="18"/>
          <w:lang w:eastAsia="zh-CN"/>
        </w:rPr>
        <w:t>属性是非过渡属性，不能</w:t>
      </w:r>
      <w:r>
        <w:rPr>
          <w:rFonts w:ascii="微软雅黑" w:eastAsia="微软雅黑" w:hAnsi="微软雅黑" w:hint="eastAsia"/>
          <w:sz w:val="18"/>
          <w:szCs w:val="18"/>
          <w:lang w:eastAsia="zh-CN"/>
        </w:rPr>
        <w:t>在</w:t>
      </w:r>
      <w:r>
        <w:rPr>
          <w:rFonts w:ascii="微软雅黑" w:eastAsia="微软雅黑" w:hAnsi="微软雅黑" w:cs="微软雅黑" w:hint="eastAsia"/>
          <w:sz w:val="18"/>
          <w:szCs w:val="18"/>
          <w:lang w:eastAsia="zh-CN"/>
        </w:rPr>
        <w:t>路由器间传递</w:t>
      </w:r>
    </w:p>
    <w:p w14:paraId="54C710A7" w14:textId="77777777" w:rsidR="009557CF" w:rsidRDefault="002E4047">
      <w:pPr>
        <w:pStyle w:val="1a"/>
        <w:numPr>
          <w:ilvl w:val="0"/>
          <w:numId w:val="21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可以间接影响</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通过设置路由的</w:t>
      </w:r>
      <w:r>
        <w:rPr>
          <w:rFonts w:ascii="微软雅黑" w:eastAsia="微软雅黑" w:hAnsi="微软雅黑"/>
          <w:sz w:val="18"/>
          <w:szCs w:val="18"/>
          <w:lang w:eastAsia="zh-CN"/>
        </w:rPr>
        <w:t>Community</w:t>
      </w:r>
      <w:r>
        <w:rPr>
          <w:rFonts w:ascii="微软雅黑" w:eastAsia="微软雅黑" w:hAnsi="微软雅黑" w:cs="微软雅黑" w:hint="eastAsia"/>
          <w:sz w:val="18"/>
          <w:szCs w:val="18"/>
          <w:lang w:eastAsia="zh-CN"/>
        </w:rPr>
        <w:t>属性可以将路由分类</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然后根据类别设置</w:t>
      </w:r>
      <w:r>
        <w:rPr>
          <w:rFonts w:ascii="微软雅黑" w:eastAsia="微软雅黑" w:hAnsi="微软雅黑" w:cs="微软雅黑"/>
          <w:sz w:val="18"/>
          <w:szCs w:val="18"/>
          <w:lang w:eastAsia="zh-CN"/>
        </w:rPr>
        <w:t>不同的</w:t>
      </w:r>
      <w:r>
        <w:rPr>
          <w:rFonts w:ascii="微软雅黑" w:eastAsia="微软雅黑" w:hAnsi="微软雅黑" w:cs="微软雅黑" w:hint="eastAsia"/>
          <w:sz w:val="18"/>
          <w:szCs w:val="18"/>
          <w:lang w:eastAsia="zh-CN"/>
        </w:rPr>
        <w:t>路由选路相关的属性，这些属性只能包括</w:t>
      </w:r>
      <w:r>
        <w:rPr>
          <w:rFonts w:ascii="微软雅黑" w:eastAsia="微软雅黑" w:hAnsi="微软雅黑"/>
          <w:sz w:val="18"/>
          <w:szCs w:val="18"/>
          <w:lang w:eastAsia="zh-CN"/>
        </w:rPr>
        <w:t>Local_Pre</w:t>
      </w:r>
      <w:r>
        <w:rPr>
          <w:rFonts w:ascii="微软雅黑" w:eastAsia="微软雅黑" w:hAnsi="微软雅黑" w:cs="微软雅黑" w:hint="eastAsia"/>
          <w:sz w:val="18"/>
          <w:szCs w:val="18"/>
          <w:lang w:eastAsia="zh-CN"/>
        </w:rPr>
        <w:t>、</w:t>
      </w:r>
      <w:r>
        <w:rPr>
          <w:rFonts w:ascii="微软雅黑" w:eastAsia="微软雅黑" w:hAnsi="微软雅黑"/>
          <w:sz w:val="18"/>
          <w:szCs w:val="18"/>
          <w:lang w:eastAsia="zh-CN"/>
        </w:rPr>
        <w:t>MED</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从而达到影响路由选路的</w:t>
      </w:r>
      <w:r>
        <w:rPr>
          <w:rFonts w:ascii="微软雅黑" w:eastAsia="微软雅黑" w:hAnsi="微软雅黑" w:hint="eastAsia"/>
          <w:sz w:val="18"/>
          <w:szCs w:val="18"/>
          <w:lang w:eastAsia="zh-CN"/>
        </w:rPr>
        <w:t>目</w:t>
      </w:r>
      <w:r>
        <w:rPr>
          <w:rFonts w:ascii="微软雅黑" w:eastAsia="微软雅黑" w:hAnsi="微软雅黑" w:cs="微软雅黑" w:hint="eastAsia"/>
          <w:sz w:val="18"/>
          <w:szCs w:val="18"/>
          <w:lang w:eastAsia="zh-CN"/>
        </w:rPr>
        <w:t>的</w:t>
      </w:r>
    </w:p>
    <w:p w14:paraId="73D6AC2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0D97846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常用的路由策略工貝中，能够用来过滤路由的有哪些？</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08BF1F4A" w14:textId="77777777" w:rsidR="009557CF" w:rsidRDefault="002E4047">
      <w:pPr>
        <w:pStyle w:val="1a"/>
        <w:numPr>
          <w:ilvl w:val="0"/>
          <w:numId w:val="219"/>
        </w:numPr>
        <w:ind w:firstLineChars="0"/>
        <w:rPr>
          <w:rFonts w:ascii="微软雅黑" w:eastAsia="微软雅黑" w:hAnsi="微软雅黑"/>
          <w:sz w:val="18"/>
          <w:szCs w:val="18"/>
        </w:rPr>
      </w:pPr>
      <w:r>
        <w:rPr>
          <w:rFonts w:ascii="微软雅黑" w:eastAsia="微软雅黑" w:hAnsi="微软雅黑"/>
          <w:sz w:val="18"/>
          <w:szCs w:val="18"/>
        </w:rPr>
        <w:t>ip extcommunity-filter</w:t>
      </w:r>
    </w:p>
    <w:p w14:paraId="27201261" w14:textId="77777777" w:rsidR="009557CF" w:rsidRDefault="002E4047">
      <w:pPr>
        <w:pStyle w:val="1a"/>
        <w:numPr>
          <w:ilvl w:val="0"/>
          <w:numId w:val="219"/>
        </w:numPr>
        <w:ind w:firstLineChars="0"/>
        <w:rPr>
          <w:rFonts w:ascii="微软雅黑" w:eastAsia="微软雅黑" w:hAnsi="微软雅黑"/>
          <w:sz w:val="18"/>
          <w:szCs w:val="18"/>
        </w:rPr>
      </w:pPr>
      <w:r>
        <w:rPr>
          <w:rFonts w:ascii="微软雅黑" w:eastAsia="微软雅黑" w:hAnsi="微软雅黑"/>
          <w:sz w:val="18"/>
          <w:szCs w:val="18"/>
        </w:rPr>
        <w:t>route-policy</w:t>
      </w:r>
    </w:p>
    <w:p w14:paraId="146DEB6F" w14:textId="77777777" w:rsidR="009557CF" w:rsidRDefault="002E4047">
      <w:pPr>
        <w:pStyle w:val="1a"/>
        <w:numPr>
          <w:ilvl w:val="0"/>
          <w:numId w:val="219"/>
        </w:numPr>
        <w:ind w:firstLineChars="0"/>
        <w:rPr>
          <w:rFonts w:ascii="微软雅黑" w:eastAsia="微软雅黑" w:hAnsi="微软雅黑"/>
          <w:sz w:val="18"/>
          <w:szCs w:val="18"/>
        </w:rPr>
      </w:pPr>
      <w:r>
        <w:rPr>
          <w:rFonts w:ascii="微软雅黑" w:eastAsia="微软雅黑" w:hAnsi="微软雅黑"/>
          <w:sz w:val="18"/>
          <w:szCs w:val="18"/>
        </w:rPr>
        <w:t>filter-policy</w:t>
      </w:r>
    </w:p>
    <w:p w14:paraId="57EDACC8" w14:textId="77777777" w:rsidR="009557CF" w:rsidRDefault="002E4047">
      <w:pPr>
        <w:pStyle w:val="1a"/>
        <w:numPr>
          <w:ilvl w:val="0"/>
          <w:numId w:val="219"/>
        </w:numPr>
        <w:ind w:firstLineChars="0"/>
        <w:rPr>
          <w:rFonts w:ascii="微软雅黑" w:eastAsia="微软雅黑" w:hAnsi="微软雅黑"/>
          <w:sz w:val="18"/>
          <w:szCs w:val="18"/>
        </w:rPr>
      </w:pPr>
      <w:r>
        <w:rPr>
          <w:rFonts w:ascii="微软雅黑" w:eastAsia="微软雅黑" w:hAnsi="微软雅黑"/>
          <w:sz w:val="18"/>
          <w:szCs w:val="18"/>
        </w:rPr>
        <w:t>peer-list</w:t>
      </w:r>
    </w:p>
    <w:p w14:paraId="540A5BF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C</w:t>
      </w:r>
    </w:p>
    <w:p w14:paraId="2C779888"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Aggreate</w:t>
      </w:r>
      <w:r>
        <w:rPr>
          <w:rFonts w:ascii="微软雅黑" w:eastAsia="微软雅黑" w:hAnsi="微软雅黑" w:cs="微软雅黑" w:hint="eastAsia"/>
          <w:sz w:val="18"/>
          <w:szCs w:val="18"/>
        </w:rPr>
        <w:t>命令的</w:t>
      </w:r>
      <w:r>
        <w:rPr>
          <w:rFonts w:ascii="微软雅黑" w:eastAsia="微软雅黑" w:hAnsi="微软雅黑"/>
          <w:sz w:val="18"/>
          <w:szCs w:val="18"/>
        </w:rPr>
        <w:t>detail-suppressed</w:t>
      </w:r>
      <w:r>
        <w:rPr>
          <w:rFonts w:ascii="微软雅黑" w:eastAsia="微软雅黑" w:hAnsi="微软雅黑" w:cs="微软雅黑" w:hint="eastAsia"/>
          <w:sz w:val="18"/>
          <w:szCs w:val="18"/>
        </w:rPr>
        <w:t>选项的作用于</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rPr>
        <w:t>什么？</w:t>
      </w:r>
    </w:p>
    <w:p w14:paraId="032365E9" w14:textId="77777777" w:rsidR="009557CF" w:rsidRDefault="002E4047">
      <w:pPr>
        <w:pStyle w:val="1a"/>
        <w:numPr>
          <w:ilvl w:val="0"/>
          <w:numId w:val="22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抑制生成的聚合路由下发</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路由表</w:t>
      </w:r>
    </w:p>
    <w:p w14:paraId="00096095" w14:textId="77777777" w:rsidR="009557CF" w:rsidRDefault="002E4047">
      <w:pPr>
        <w:pStyle w:val="1a"/>
        <w:numPr>
          <w:ilvl w:val="0"/>
          <w:numId w:val="22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抑制被聚合的明细路由下发</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路由表</w:t>
      </w:r>
    </w:p>
    <w:p w14:paraId="02CAEBCF" w14:textId="77777777" w:rsidR="009557CF" w:rsidRDefault="002E4047">
      <w:pPr>
        <w:pStyle w:val="1a"/>
        <w:numPr>
          <w:ilvl w:val="0"/>
          <w:numId w:val="22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仅通告聚合路由给</w:t>
      </w:r>
      <w:r>
        <w:rPr>
          <w:rFonts w:ascii="微软雅黑" w:eastAsia="微软雅黑" w:hAnsi="微软雅黑" w:hint="eastAsia"/>
          <w:sz w:val="18"/>
          <w:szCs w:val="18"/>
          <w:lang w:eastAsia="zh-CN"/>
        </w:rPr>
        <w:t>其</w:t>
      </w:r>
      <w:r>
        <w:rPr>
          <w:rFonts w:ascii="微软雅黑" w:eastAsia="微软雅黑" w:hAnsi="微软雅黑" w:cs="微软雅黑" w:hint="eastAsia"/>
          <w:sz w:val="18"/>
          <w:szCs w:val="18"/>
          <w:lang w:eastAsia="zh-CN"/>
        </w:rPr>
        <w:t>他</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p>
    <w:p w14:paraId="3DC506BC" w14:textId="77777777" w:rsidR="009557CF" w:rsidRDefault="002E4047">
      <w:pPr>
        <w:pStyle w:val="1a"/>
        <w:numPr>
          <w:ilvl w:val="0"/>
          <w:numId w:val="22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通告聚合路由和明细路由给</w:t>
      </w:r>
      <w:r>
        <w:rPr>
          <w:rFonts w:ascii="微软雅黑" w:eastAsia="微软雅黑" w:hAnsi="微软雅黑" w:hint="eastAsia"/>
          <w:sz w:val="18"/>
          <w:szCs w:val="18"/>
          <w:lang w:eastAsia="zh-CN"/>
        </w:rPr>
        <w:t>其</w:t>
      </w:r>
      <w:r>
        <w:rPr>
          <w:rFonts w:ascii="微软雅黑" w:eastAsia="微软雅黑" w:hAnsi="微软雅黑" w:cs="微软雅黑" w:hint="eastAsia"/>
          <w:sz w:val="18"/>
          <w:szCs w:val="18"/>
          <w:lang w:eastAsia="zh-CN"/>
        </w:rPr>
        <w:t>他</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p>
    <w:p w14:paraId="4AA03F6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00ADA7E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通过</w:t>
      </w:r>
      <w:r>
        <w:rPr>
          <w:rFonts w:ascii="微软雅黑" w:eastAsia="微软雅黑" w:hAnsi="微软雅黑"/>
          <w:color w:val="FF0000"/>
          <w:sz w:val="18"/>
          <w:szCs w:val="18"/>
          <w:lang w:eastAsia="zh-CN"/>
        </w:rPr>
        <w:t>“aggregate”</w:t>
      </w:r>
      <w:r>
        <w:rPr>
          <w:rFonts w:ascii="微软雅黑" w:eastAsia="微软雅黑" w:hAnsi="微软雅黑" w:hint="eastAsia"/>
          <w:color w:val="FF0000"/>
          <w:sz w:val="18"/>
          <w:szCs w:val="18"/>
          <w:lang w:eastAsia="zh-CN"/>
        </w:rPr>
        <w:t>命令</w:t>
      </w:r>
      <w:r>
        <w:rPr>
          <w:rFonts w:ascii="微软雅黑" w:eastAsia="微软雅黑" w:hAnsi="微软雅黑"/>
          <w:color w:val="FF0000"/>
          <w:sz w:val="18"/>
          <w:szCs w:val="18"/>
          <w:lang w:eastAsia="zh-CN"/>
        </w:rPr>
        <w:t>把多条</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明细</w:t>
      </w:r>
      <w:r>
        <w:rPr>
          <w:rFonts w:ascii="微软雅黑" w:eastAsia="微软雅黑" w:hAnsi="微软雅黑"/>
          <w:color w:val="FF0000"/>
          <w:sz w:val="18"/>
          <w:szCs w:val="18"/>
          <w:lang w:eastAsia="zh-CN"/>
        </w:rPr>
        <w:t>路由</w:t>
      </w:r>
      <w:r>
        <w:rPr>
          <w:rFonts w:ascii="微软雅黑" w:eastAsia="微软雅黑" w:hAnsi="微软雅黑" w:hint="eastAsia"/>
          <w:color w:val="FF0000"/>
          <w:sz w:val="18"/>
          <w:szCs w:val="18"/>
          <w:lang w:eastAsia="zh-CN"/>
        </w:rPr>
        <w:t>聚合</w:t>
      </w:r>
      <w:r>
        <w:rPr>
          <w:rFonts w:ascii="微软雅黑" w:eastAsia="微软雅黑" w:hAnsi="微软雅黑"/>
          <w:color w:val="FF0000"/>
          <w:sz w:val="18"/>
          <w:szCs w:val="18"/>
          <w:lang w:eastAsia="zh-CN"/>
        </w:rPr>
        <w:t>为一条汇总路由，并</w:t>
      </w:r>
      <w:r>
        <w:rPr>
          <w:rFonts w:ascii="微软雅黑" w:eastAsia="微软雅黑" w:hAnsi="微软雅黑" w:hint="eastAsia"/>
          <w:color w:val="FF0000"/>
          <w:sz w:val="18"/>
          <w:szCs w:val="18"/>
          <w:lang w:eastAsia="zh-CN"/>
        </w:rPr>
        <w:t>通告</w:t>
      </w:r>
      <w:r>
        <w:rPr>
          <w:rFonts w:ascii="微软雅黑" w:eastAsia="微软雅黑" w:hAnsi="微软雅黑"/>
          <w:color w:val="FF0000"/>
          <w:sz w:val="18"/>
          <w:szCs w:val="18"/>
          <w:lang w:eastAsia="zh-CN"/>
        </w:rPr>
        <w:t>给其他对等体。</w:t>
      </w:r>
    </w:p>
    <w:p w14:paraId="210E9C4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w:t>
      </w:r>
      <w:r>
        <w:rPr>
          <w:rFonts w:ascii="微软雅黑" w:eastAsia="微软雅黑" w:hAnsi="微软雅黑"/>
          <w:sz w:val="18"/>
          <w:szCs w:val="18"/>
          <w:lang w:eastAsia="zh-CN"/>
        </w:rPr>
        <w:t>BGP</w:t>
      </w: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lang w:eastAsia="zh-CN"/>
        </w:rPr>
        <w:t>中使用认证</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应该如何</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w:t>
      </w:r>
    </w:p>
    <w:p w14:paraId="488D864A" w14:textId="77777777" w:rsidR="009557CF" w:rsidRDefault="002E4047">
      <w:pPr>
        <w:pStyle w:val="1a"/>
        <w:numPr>
          <w:ilvl w:val="0"/>
          <w:numId w:val="221"/>
        </w:numPr>
        <w:ind w:firstLineChars="0"/>
        <w:rPr>
          <w:rFonts w:ascii="微软雅黑" w:eastAsia="微软雅黑" w:hAnsi="微软雅黑"/>
          <w:sz w:val="18"/>
          <w:szCs w:val="18"/>
        </w:rPr>
      </w:pPr>
      <w:r>
        <w:rPr>
          <w:rFonts w:ascii="微软雅黑" w:eastAsia="微软雅黑" w:hAnsi="微软雅黑" w:hint="eastAsia"/>
          <w:sz w:val="18"/>
          <w:szCs w:val="18"/>
          <w:lang w:eastAsia="zh-CN"/>
        </w:rPr>
        <w:t>同一</w:t>
      </w:r>
      <w:r>
        <w:rPr>
          <w:rFonts w:ascii="微软雅黑" w:eastAsia="微软雅黑" w:hAnsi="微软雅黑" w:cs="微软雅黑" w:hint="eastAsia"/>
          <w:sz w:val="18"/>
          <w:szCs w:val="18"/>
        </w:rPr>
        <w:t>个</w:t>
      </w:r>
      <w:r>
        <w:rPr>
          <w:rFonts w:ascii="微软雅黑" w:eastAsia="微软雅黑" w:hAnsi="微软雅黑"/>
          <w:sz w:val="18"/>
          <w:szCs w:val="18"/>
        </w:rPr>
        <w:t>AS</w:t>
      </w:r>
      <w:r>
        <w:rPr>
          <w:rFonts w:ascii="微软雅黑" w:eastAsia="微软雅黑" w:hAnsi="微软雅黑" w:cs="微软雅黑" w:hint="eastAsia"/>
          <w:sz w:val="18"/>
          <w:szCs w:val="18"/>
        </w:rPr>
        <w:t>内的</w:t>
      </w:r>
      <w:r>
        <w:rPr>
          <w:rFonts w:ascii="微软雅黑" w:eastAsia="微软雅黑" w:hAnsi="微软雅黑" w:cs="微软雅黑" w:hint="eastAsia"/>
          <w:sz w:val="18"/>
          <w:szCs w:val="18"/>
          <w:lang w:eastAsia="zh-CN"/>
        </w:rPr>
        <w:t>所有</w:t>
      </w:r>
      <w:r>
        <w:rPr>
          <w:rFonts w:ascii="微软雅黑" w:eastAsia="微软雅黑" w:hAnsi="微软雅黑" w:cs="微软雅黑" w:hint="eastAsia"/>
          <w:sz w:val="18"/>
          <w:szCs w:val="18"/>
        </w:rPr>
        <w:t>路由器</w:t>
      </w:r>
      <w:r>
        <w:rPr>
          <w:rFonts w:ascii="微软雅黑" w:eastAsia="微软雅黑" w:hAnsi="微软雅黑" w:cs="微软雅黑" w:hint="eastAsia"/>
          <w:sz w:val="18"/>
          <w:szCs w:val="18"/>
          <w:lang w:eastAsia="zh-CN"/>
        </w:rPr>
        <w:t>都</w:t>
      </w:r>
      <w:r>
        <w:rPr>
          <w:rFonts w:ascii="微软雅黑" w:eastAsia="微软雅黑" w:hAnsi="微软雅黑" w:cs="微软雅黑" w:hint="eastAsia"/>
          <w:sz w:val="18"/>
          <w:szCs w:val="18"/>
        </w:rPr>
        <w:t>必须使用相同的</w:t>
      </w:r>
      <w:r>
        <w:rPr>
          <w:rFonts w:ascii="微软雅黑" w:eastAsia="微软雅黑" w:hAnsi="微软雅黑"/>
          <w:sz w:val="18"/>
          <w:szCs w:val="18"/>
        </w:rPr>
        <w:t>password</w:t>
      </w:r>
    </w:p>
    <w:p w14:paraId="7865A2F4" w14:textId="77777777" w:rsidR="009557CF" w:rsidRDefault="002E4047">
      <w:pPr>
        <w:pStyle w:val="1a"/>
        <w:numPr>
          <w:ilvl w:val="0"/>
          <w:numId w:val="22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对</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对等体之间必须使用相同的明文</w:t>
      </w:r>
      <w:r>
        <w:rPr>
          <w:rFonts w:ascii="微软雅黑" w:eastAsia="微软雅黑" w:hAnsi="微软雅黑"/>
          <w:sz w:val="18"/>
          <w:szCs w:val="18"/>
          <w:lang w:eastAsia="zh-CN"/>
        </w:rPr>
        <w:t>password</w:t>
      </w:r>
    </w:p>
    <w:p w14:paraId="6E295988" w14:textId="77777777" w:rsidR="009557CF" w:rsidRDefault="002E4047">
      <w:pPr>
        <w:pStyle w:val="1a"/>
        <w:numPr>
          <w:ilvl w:val="0"/>
          <w:numId w:val="221"/>
        </w:numPr>
        <w:ind w:firstLineChars="0"/>
        <w:rPr>
          <w:rFonts w:ascii="微软雅黑" w:eastAsia="微软雅黑" w:hAnsi="微软雅黑"/>
          <w:sz w:val="18"/>
          <w:szCs w:val="18"/>
        </w:rPr>
      </w:pPr>
      <w:r>
        <w:rPr>
          <w:rFonts w:ascii="微软雅黑" w:eastAsia="微软雅黑" w:hAnsi="微软雅黑" w:cs="微软雅黑" w:hint="eastAsia"/>
          <w:sz w:val="18"/>
          <w:szCs w:val="18"/>
        </w:rPr>
        <w:t>一</w:t>
      </w:r>
      <w:r>
        <w:rPr>
          <w:rFonts w:ascii="微软雅黑" w:eastAsia="微软雅黑" w:hAnsi="微软雅黑" w:hint="eastAsia"/>
          <w:sz w:val="18"/>
          <w:szCs w:val="18"/>
          <w:lang w:eastAsia="zh-CN"/>
        </w:rPr>
        <w:t>台</w:t>
      </w:r>
      <w:r>
        <w:rPr>
          <w:rFonts w:ascii="微软雅黑" w:eastAsia="微软雅黑" w:hAnsi="微软雅黑" w:cs="微软雅黑" w:hint="eastAsia"/>
          <w:sz w:val="18"/>
          <w:szCs w:val="18"/>
        </w:rPr>
        <w:t>路由器</w:t>
      </w:r>
      <w:r>
        <w:rPr>
          <w:rFonts w:ascii="微软雅黑" w:eastAsia="微软雅黑" w:hAnsi="微软雅黑" w:hint="eastAsia"/>
          <w:sz w:val="18"/>
          <w:szCs w:val="18"/>
          <w:lang w:eastAsia="zh-CN"/>
        </w:rPr>
        <w:t>上</w:t>
      </w:r>
      <w:r>
        <w:rPr>
          <w:rFonts w:ascii="微软雅黑" w:eastAsia="微软雅黑" w:hAnsi="微软雅黑"/>
          <w:sz w:val="18"/>
          <w:szCs w:val="18"/>
          <w:lang w:eastAsia="zh-CN"/>
        </w:rPr>
        <w:t>的</w:t>
      </w:r>
      <w:r>
        <w:rPr>
          <w:rFonts w:ascii="微软雅黑" w:eastAsia="微软雅黑" w:hAnsi="微软雅黑" w:cs="微软雅黑" w:hint="eastAsia"/>
          <w:sz w:val="18"/>
          <w:szCs w:val="18"/>
          <w:lang w:eastAsia="zh-CN"/>
        </w:rPr>
        <w:t>所有</w:t>
      </w:r>
      <w:r>
        <w:rPr>
          <w:rFonts w:ascii="微软雅黑" w:eastAsia="微软雅黑" w:hAnsi="微软雅黑"/>
          <w:sz w:val="18"/>
          <w:szCs w:val="18"/>
        </w:rPr>
        <w:t>BGP</w:t>
      </w:r>
      <w:r>
        <w:rPr>
          <w:rFonts w:ascii="微软雅黑" w:eastAsia="微软雅黑" w:hAnsi="微软雅黑" w:cs="微软雅黑" w:hint="eastAsia"/>
          <w:sz w:val="18"/>
          <w:szCs w:val="18"/>
        </w:rPr>
        <w:t>对等体都必须使用</w:t>
      </w:r>
      <w:r>
        <w:rPr>
          <w:rFonts w:ascii="微软雅黑" w:eastAsia="微软雅黑" w:hAnsi="微软雅黑" w:cs="微软雅黑" w:hint="eastAsia"/>
          <w:sz w:val="18"/>
          <w:szCs w:val="18"/>
          <w:lang w:eastAsia="zh-CN"/>
        </w:rPr>
        <w:t>相同的</w:t>
      </w:r>
      <w:r>
        <w:rPr>
          <w:rFonts w:ascii="微软雅黑" w:eastAsia="微软雅黑" w:hAnsi="微软雅黑"/>
          <w:sz w:val="18"/>
          <w:szCs w:val="18"/>
        </w:rPr>
        <w:t>password</w:t>
      </w:r>
    </w:p>
    <w:p w14:paraId="435CB004" w14:textId="77777777" w:rsidR="009557CF" w:rsidRDefault="002E4047">
      <w:pPr>
        <w:pStyle w:val="1a"/>
        <w:numPr>
          <w:ilvl w:val="0"/>
          <w:numId w:val="221"/>
        </w:numPr>
        <w:ind w:firstLineChars="0"/>
        <w:rPr>
          <w:rFonts w:ascii="微软雅黑" w:eastAsia="微软雅黑" w:hAnsi="微软雅黑"/>
          <w:sz w:val="18"/>
          <w:szCs w:val="18"/>
        </w:rPr>
      </w:pPr>
      <w:r>
        <w:rPr>
          <w:rFonts w:ascii="微软雅黑" w:eastAsia="微软雅黑" w:hAnsi="微软雅黑"/>
          <w:sz w:val="18"/>
          <w:szCs w:val="18"/>
        </w:rPr>
        <w:t>—</w:t>
      </w:r>
      <w:r>
        <w:rPr>
          <w:rFonts w:ascii="微软雅黑" w:eastAsia="微软雅黑" w:hAnsi="微软雅黑" w:cs="微软雅黑" w:hint="eastAsia"/>
          <w:sz w:val="18"/>
          <w:szCs w:val="18"/>
        </w:rPr>
        <w:t>对</w:t>
      </w:r>
      <w:r>
        <w:rPr>
          <w:rFonts w:ascii="微软雅黑" w:eastAsia="微软雅黑" w:hAnsi="微软雅黑"/>
          <w:sz w:val="18"/>
          <w:szCs w:val="18"/>
        </w:rPr>
        <w:t>BGP</w:t>
      </w:r>
      <w:r>
        <w:rPr>
          <w:rFonts w:ascii="微软雅黑" w:eastAsia="微软雅黑" w:hAnsi="微软雅黑" w:cs="微软雅黑" w:hint="eastAsia"/>
          <w:sz w:val="18"/>
          <w:szCs w:val="18"/>
          <w:lang w:eastAsia="zh-CN"/>
        </w:rPr>
        <w:t>对等体</w:t>
      </w:r>
      <w:r>
        <w:rPr>
          <w:rFonts w:ascii="微软雅黑" w:eastAsia="微软雅黑" w:hAnsi="微软雅黑" w:cs="微软雅黑" w:hint="eastAsia"/>
          <w:sz w:val="18"/>
          <w:szCs w:val="18"/>
        </w:rPr>
        <w:t>之间必须使用相间的</w:t>
      </w:r>
      <w:r>
        <w:rPr>
          <w:rFonts w:ascii="微软雅黑" w:eastAsia="微软雅黑" w:hAnsi="微软雅黑"/>
          <w:sz w:val="18"/>
          <w:szCs w:val="18"/>
        </w:rPr>
        <w:t>MD5 password</w:t>
      </w:r>
    </w:p>
    <w:p w14:paraId="55D95BC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0EA392D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下面是路由器</w:t>
      </w:r>
      <w:r>
        <w:rPr>
          <w:rFonts w:ascii="微软雅黑" w:eastAsia="微软雅黑" w:hAnsi="微软雅黑"/>
          <w:sz w:val="18"/>
          <w:szCs w:val="18"/>
          <w:lang w:eastAsia="zh-CN"/>
        </w:rPr>
        <w:t>RTA</w:t>
      </w:r>
      <w:r>
        <w:rPr>
          <w:rFonts w:ascii="微软雅黑" w:eastAsia="微软雅黑" w:hAnsi="微软雅黑" w:cs="微软雅黑" w:hint="eastAsia"/>
          <w:sz w:val="18"/>
          <w:szCs w:val="18"/>
          <w:lang w:eastAsia="zh-CN"/>
        </w:rPr>
        <w:t>的输出信息，关于输出信息描述</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lang w:eastAsia="zh-CN"/>
        </w:rPr>
        <w:t>确的是</w:t>
      </w:r>
      <w:r>
        <w:rPr>
          <w:rFonts w:ascii="微软雅黑" w:eastAsia="微软雅黑" w:hAnsi="微软雅黑" w:hint="eastAsia"/>
          <w:sz w:val="18"/>
          <w:szCs w:val="18"/>
          <w:lang w:eastAsia="zh-CN"/>
        </w:rPr>
        <w:t>：</w:t>
      </w:r>
    </w:p>
    <w:p w14:paraId="344584B2" w14:textId="77777777" w:rsidR="009557CF" w:rsidRDefault="002E4047">
      <w:pPr>
        <w:rPr>
          <w:rFonts w:ascii="微软雅黑" w:eastAsia="微软雅黑" w:hAnsi="微软雅黑"/>
          <w:sz w:val="18"/>
          <w:szCs w:val="18"/>
        </w:rPr>
      </w:pPr>
      <w:r>
        <w:rPr>
          <w:rFonts w:ascii="微软雅黑" w:eastAsia="微软雅黑" w:hAnsi="微软雅黑"/>
          <w:sz w:val="18"/>
          <w:szCs w:val="18"/>
        </w:rPr>
        <w:t>[RTA] multicast routing-enable</w:t>
      </w:r>
    </w:p>
    <w:p w14:paraId="6A006FC9" w14:textId="77777777" w:rsidR="009557CF" w:rsidRDefault="002E4047">
      <w:pPr>
        <w:rPr>
          <w:rFonts w:ascii="微软雅黑" w:eastAsia="微软雅黑" w:hAnsi="微软雅黑"/>
          <w:sz w:val="18"/>
          <w:szCs w:val="18"/>
        </w:rPr>
      </w:pPr>
      <w:r>
        <w:rPr>
          <w:rFonts w:ascii="微软雅黑" w:eastAsia="微软雅黑" w:hAnsi="微软雅黑"/>
          <w:sz w:val="18"/>
          <w:szCs w:val="18"/>
        </w:rPr>
        <w:t>[RTA]pim</w:t>
      </w:r>
    </w:p>
    <w:p w14:paraId="2DCD6B08" w14:textId="77777777" w:rsidR="009557CF" w:rsidRDefault="002E4047">
      <w:pPr>
        <w:rPr>
          <w:rFonts w:ascii="微软雅黑" w:eastAsia="微软雅黑" w:hAnsi="微软雅黑"/>
          <w:sz w:val="18"/>
          <w:szCs w:val="18"/>
        </w:rPr>
      </w:pPr>
      <w:r>
        <w:rPr>
          <w:rFonts w:ascii="微软雅黑" w:eastAsia="微软雅黑" w:hAnsi="微软雅黑"/>
          <w:sz w:val="18"/>
          <w:szCs w:val="18"/>
        </w:rPr>
        <w:t>[RTA-pim]static-rp 172.16.1.1</w:t>
      </w:r>
    </w:p>
    <w:p w14:paraId="3C8FD2CB" w14:textId="77777777" w:rsidR="009557CF" w:rsidRDefault="002E4047">
      <w:pPr>
        <w:rPr>
          <w:rFonts w:ascii="微软雅黑" w:eastAsia="微软雅黑" w:hAnsi="微软雅黑"/>
          <w:sz w:val="18"/>
          <w:szCs w:val="18"/>
        </w:rPr>
      </w:pPr>
      <w:r>
        <w:rPr>
          <w:rFonts w:ascii="微软雅黑" w:eastAsia="微软雅黑" w:hAnsi="微软雅黑"/>
          <w:sz w:val="18"/>
          <w:szCs w:val="18"/>
        </w:rPr>
        <w:t>[RTA]interface Ethernet0/1</w:t>
      </w:r>
    </w:p>
    <w:p w14:paraId="74969B1F"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[RTA- </w:t>
      </w:r>
      <w:r>
        <w:rPr>
          <w:rFonts w:ascii="微软雅黑" w:eastAsia="微软雅黑" w:hAnsi="微软雅黑"/>
          <w:sz w:val="18"/>
          <w:szCs w:val="18"/>
        </w:rPr>
        <w:t>Ethernet0/1]pim sm</w:t>
      </w:r>
    </w:p>
    <w:p w14:paraId="50C9EB3F" w14:textId="77777777" w:rsidR="009557CF" w:rsidRDefault="002E4047">
      <w:pPr>
        <w:pStyle w:val="1a"/>
        <w:numPr>
          <w:ilvl w:val="0"/>
          <w:numId w:val="222"/>
        </w:numPr>
        <w:ind w:firstLineChars="0"/>
        <w:rPr>
          <w:rFonts w:ascii="微软雅黑" w:eastAsia="微软雅黑" w:hAnsi="微软雅黑"/>
          <w:sz w:val="18"/>
          <w:szCs w:val="18"/>
        </w:rPr>
      </w:pPr>
      <w:r>
        <w:rPr>
          <w:rFonts w:ascii="微软雅黑" w:eastAsia="微软雅黑" w:hAnsi="微软雅黑" w:cs="微软雅黑" w:hint="eastAsia"/>
          <w:sz w:val="18"/>
          <w:szCs w:val="18"/>
        </w:rPr>
        <w:t>路由器运行</w:t>
      </w:r>
      <w:r>
        <w:rPr>
          <w:rFonts w:ascii="微软雅黑" w:eastAsia="微软雅黑" w:hAnsi="微软雅黑" w:cs="微软雅黑" w:hint="eastAsia"/>
          <w:sz w:val="18"/>
          <w:szCs w:val="18"/>
          <w:lang w:eastAsia="zh-CN"/>
        </w:rPr>
        <w:t>组</w:t>
      </w:r>
      <w:r>
        <w:rPr>
          <w:rFonts w:ascii="微软雅黑" w:eastAsia="微软雅黑" w:hAnsi="微软雅黑" w:cs="微软雅黑" w:hint="eastAsia"/>
          <w:sz w:val="18"/>
          <w:szCs w:val="18"/>
        </w:rPr>
        <w:t>播，可以不必开启</w:t>
      </w:r>
      <w:r>
        <w:rPr>
          <w:rFonts w:ascii="微软雅黑" w:eastAsia="微软雅黑" w:hAnsi="微软雅黑"/>
          <w:sz w:val="18"/>
          <w:szCs w:val="18"/>
        </w:rPr>
        <w:t>multicast routing-enable</w:t>
      </w:r>
    </w:p>
    <w:p w14:paraId="6D52BACF" w14:textId="77777777" w:rsidR="009557CF" w:rsidRDefault="002E4047">
      <w:pPr>
        <w:pStyle w:val="1a"/>
        <w:numPr>
          <w:ilvl w:val="0"/>
          <w:numId w:val="22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该路由器运行的</w:t>
      </w:r>
      <w:r>
        <w:rPr>
          <w:rFonts w:ascii="微软雅黑" w:eastAsia="微软雅黑" w:hAnsi="微软雅黑"/>
          <w:sz w:val="18"/>
          <w:szCs w:val="18"/>
          <w:lang w:eastAsia="zh-CN"/>
        </w:rPr>
        <w:t>PIM-DM</w:t>
      </w:r>
      <w:r>
        <w:rPr>
          <w:rFonts w:ascii="微软雅黑" w:eastAsia="微软雅黑" w:hAnsi="微软雅黑" w:hint="eastAsia"/>
          <w:sz w:val="18"/>
          <w:szCs w:val="18"/>
          <w:lang w:eastAsia="zh-CN"/>
        </w:rPr>
        <w:t>模</w:t>
      </w:r>
      <w:r>
        <w:rPr>
          <w:rFonts w:ascii="微软雅黑" w:eastAsia="微软雅黑" w:hAnsi="微软雅黑" w:cs="微软雅黑" w:hint="eastAsia"/>
          <w:sz w:val="18"/>
          <w:szCs w:val="18"/>
          <w:lang w:eastAsia="zh-CN"/>
        </w:rPr>
        <w:t>式</w:t>
      </w:r>
    </w:p>
    <w:p w14:paraId="19D578C2" w14:textId="77777777" w:rsidR="009557CF" w:rsidRDefault="002E4047">
      <w:pPr>
        <w:pStyle w:val="1a"/>
        <w:numPr>
          <w:ilvl w:val="0"/>
          <w:numId w:val="222"/>
        </w:numPr>
        <w:ind w:firstLineChars="0"/>
        <w:rPr>
          <w:rFonts w:ascii="微软雅黑" w:eastAsia="微软雅黑" w:hAnsi="微软雅黑"/>
          <w:sz w:val="18"/>
          <w:szCs w:val="18"/>
        </w:rPr>
      </w:pPr>
      <w:r>
        <w:rPr>
          <w:rFonts w:ascii="微软雅黑" w:eastAsia="微软雅黑" w:hAnsi="微软雅黑" w:cs="微软雅黑" w:hint="eastAsia"/>
          <w:sz w:val="18"/>
          <w:szCs w:val="18"/>
        </w:rPr>
        <w:t>静态指定的</w:t>
      </w:r>
      <w:r>
        <w:rPr>
          <w:rFonts w:ascii="微软雅黑" w:eastAsia="微软雅黑" w:hAnsi="微软雅黑"/>
          <w:sz w:val="18"/>
          <w:szCs w:val="18"/>
        </w:rPr>
        <w:t>RP</w:t>
      </w:r>
      <w:r>
        <w:rPr>
          <w:rFonts w:ascii="微软雅黑" w:eastAsia="微软雅黑" w:hAnsi="微软雅黑" w:cs="微软雅黑" w:hint="eastAsia"/>
          <w:sz w:val="18"/>
          <w:szCs w:val="18"/>
        </w:rPr>
        <w:t>是</w:t>
      </w:r>
      <w:r>
        <w:rPr>
          <w:rFonts w:ascii="微软雅黑" w:eastAsia="微软雅黑" w:hAnsi="微软雅黑"/>
          <w:sz w:val="18"/>
          <w:szCs w:val="18"/>
        </w:rPr>
        <w:t>172.16.1.1</w:t>
      </w:r>
    </w:p>
    <w:p w14:paraId="2D867123" w14:textId="77777777" w:rsidR="009557CF" w:rsidRDefault="002E4047">
      <w:pPr>
        <w:pStyle w:val="1a"/>
        <w:numPr>
          <w:ilvl w:val="0"/>
          <w:numId w:val="222"/>
        </w:numPr>
        <w:ind w:firstLineChars="0"/>
        <w:rPr>
          <w:rFonts w:ascii="微软雅黑" w:eastAsia="微软雅黑" w:hAnsi="微软雅黑"/>
          <w:sz w:val="18"/>
          <w:szCs w:val="18"/>
        </w:rPr>
      </w:pPr>
      <w:r>
        <w:rPr>
          <w:rFonts w:ascii="微软雅黑" w:eastAsia="微软雅黑" w:hAnsi="微软雅黑" w:cs="微软雅黑" w:hint="eastAsia"/>
          <w:sz w:val="18"/>
          <w:szCs w:val="18"/>
        </w:rPr>
        <w:t>路由器</w:t>
      </w:r>
      <w:r>
        <w:rPr>
          <w:rFonts w:ascii="微软雅黑" w:eastAsia="微软雅黑" w:hAnsi="微软雅黑"/>
          <w:sz w:val="18"/>
          <w:szCs w:val="18"/>
        </w:rPr>
        <w:t xml:space="preserve"> RTA </w:t>
      </w:r>
      <w:r>
        <w:rPr>
          <w:rFonts w:ascii="微软雅黑" w:eastAsia="微软雅黑" w:hAnsi="微软雅黑" w:cs="微软雅黑" w:hint="eastAsia"/>
          <w:sz w:val="18"/>
          <w:szCs w:val="18"/>
        </w:rPr>
        <w:t>接</w:t>
      </w:r>
      <w:r>
        <w:rPr>
          <w:rFonts w:ascii="微软雅黑" w:eastAsia="微软雅黑" w:hAnsi="微软雅黑" w:cs="微软雅黑" w:hint="eastAsia"/>
          <w:sz w:val="18"/>
          <w:szCs w:val="18"/>
          <w:lang w:eastAsia="zh-CN"/>
        </w:rPr>
        <w:t>口</w:t>
      </w:r>
      <w:r>
        <w:rPr>
          <w:rFonts w:ascii="微软雅黑" w:eastAsia="微软雅黑" w:hAnsi="微软雅黑"/>
          <w:sz w:val="18"/>
          <w:szCs w:val="18"/>
        </w:rPr>
        <w:t xml:space="preserve">Ethernet0/1 </w:t>
      </w:r>
      <w:r>
        <w:rPr>
          <w:rFonts w:ascii="微软雅黑" w:eastAsia="微软雅黑" w:hAnsi="微软雅黑" w:cs="微软雅黑" w:hint="eastAsia"/>
          <w:sz w:val="18"/>
          <w:szCs w:val="18"/>
        </w:rPr>
        <w:t>运行</w:t>
      </w:r>
      <w:r>
        <w:rPr>
          <w:rFonts w:ascii="微软雅黑" w:eastAsia="微软雅黑" w:hAnsi="微软雅黑"/>
          <w:sz w:val="18"/>
          <w:szCs w:val="18"/>
        </w:rPr>
        <w:t xml:space="preserve"> PIM-DM</w:t>
      </w:r>
    </w:p>
    <w:p w14:paraId="19AF0A3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6B27597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协议支持以下哪几种报文？</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5F9FE546" w14:textId="77777777" w:rsidR="009557CF" w:rsidRDefault="002E4047">
      <w:pPr>
        <w:pStyle w:val="1a"/>
        <w:numPr>
          <w:ilvl w:val="0"/>
          <w:numId w:val="223"/>
        </w:numPr>
        <w:ind w:firstLineChars="0"/>
        <w:rPr>
          <w:rFonts w:ascii="微软雅黑" w:eastAsia="微软雅黑" w:hAnsi="微软雅黑"/>
          <w:sz w:val="18"/>
          <w:szCs w:val="18"/>
        </w:rPr>
      </w:pPr>
      <w:r>
        <w:rPr>
          <w:rFonts w:ascii="微软雅黑" w:eastAsia="微软雅黑" w:hAnsi="微软雅黑"/>
          <w:sz w:val="18"/>
          <w:szCs w:val="18"/>
        </w:rPr>
        <w:t>Keepalive</w:t>
      </w:r>
    </w:p>
    <w:p w14:paraId="142B8D5E" w14:textId="77777777" w:rsidR="009557CF" w:rsidRDefault="002E4047">
      <w:pPr>
        <w:pStyle w:val="1a"/>
        <w:numPr>
          <w:ilvl w:val="0"/>
          <w:numId w:val="223"/>
        </w:numPr>
        <w:ind w:firstLineChars="0"/>
        <w:rPr>
          <w:rFonts w:ascii="微软雅黑" w:eastAsia="微软雅黑" w:hAnsi="微软雅黑"/>
          <w:sz w:val="18"/>
          <w:szCs w:val="18"/>
        </w:rPr>
      </w:pPr>
      <w:r>
        <w:rPr>
          <w:rFonts w:ascii="微软雅黑" w:eastAsia="微软雅黑" w:hAnsi="微软雅黑"/>
          <w:sz w:val="18"/>
          <w:szCs w:val="18"/>
        </w:rPr>
        <w:t>Open</w:t>
      </w:r>
    </w:p>
    <w:p w14:paraId="65DB07F1" w14:textId="77777777" w:rsidR="009557CF" w:rsidRDefault="002E4047">
      <w:pPr>
        <w:pStyle w:val="1a"/>
        <w:numPr>
          <w:ilvl w:val="0"/>
          <w:numId w:val="223"/>
        </w:numPr>
        <w:ind w:firstLineChars="0"/>
        <w:rPr>
          <w:rFonts w:ascii="微软雅黑" w:eastAsia="微软雅黑" w:hAnsi="微软雅黑"/>
          <w:sz w:val="18"/>
          <w:szCs w:val="18"/>
        </w:rPr>
      </w:pPr>
      <w:r>
        <w:rPr>
          <w:rFonts w:ascii="微软雅黑" w:eastAsia="微软雅黑" w:hAnsi="微软雅黑"/>
          <w:sz w:val="18"/>
          <w:szCs w:val="18"/>
        </w:rPr>
        <w:t>Update</w:t>
      </w:r>
    </w:p>
    <w:p w14:paraId="1ECC9C9E" w14:textId="77777777" w:rsidR="009557CF" w:rsidRDefault="002E4047">
      <w:pPr>
        <w:pStyle w:val="1a"/>
        <w:numPr>
          <w:ilvl w:val="0"/>
          <w:numId w:val="223"/>
        </w:numPr>
        <w:ind w:firstLineChars="0"/>
        <w:rPr>
          <w:rFonts w:ascii="微软雅黑" w:eastAsia="微软雅黑" w:hAnsi="微软雅黑"/>
          <w:sz w:val="18"/>
          <w:szCs w:val="18"/>
        </w:rPr>
      </w:pPr>
      <w:r>
        <w:rPr>
          <w:rFonts w:ascii="微软雅黑" w:eastAsia="微软雅黑" w:hAnsi="微软雅黑"/>
          <w:sz w:val="18"/>
          <w:szCs w:val="18"/>
        </w:rPr>
        <w:lastRenderedPageBreak/>
        <w:t>Hello</w:t>
      </w:r>
    </w:p>
    <w:p w14:paraId="2AA11AB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C</w:t>
      </w:r>
    </w:p>
    <w:p w14:paraId="018B872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和</w:t>
      </w:r>
      <w:r>
        <w:rPr>
          <w:rFonts w:ascii="微软雅黑" w:eastAsia="微软雅黑" w:hAnsi="微软雅黑"/>
          <w:sz w:val="18"/>
          <w:szCs w:val="18"/>
          <w:lang w:eastAsia="zh-CN"/>
        </w:rPr>
        <w:t>BGP</w:t>
      </w:r>
      <w:r>
        <w:rPr>
          <w:rFonts w:ascii="微软雅黑" w:eastAsia="微软雅黑" w:hAnsi="微软雅黑" w:cs="宋体" w:hint="eastAsia"/>
          <w:sz w:val="18"/>
          <w:szCs w:val="18"/>
          <w:lang w:eastAsia="zh-CN"/>
        </w:rPr>
        <w:t>反射器相关的配置命令有哪些？</w:t>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ab/>
      </w:r>
      <w:r>
        <w:rPr>
          <w:rFonts w:ascii="微软雅黑" w:eastAsia="微软雅黑" w:hAnsi="微软雅黑" w:cs="宋体"/>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宋体" w:hint="eastAsia"/>
          <w:sz w:val="18"/>
          <w:szCs w:val="18"/>
          <w:lang w:eastAsia="zh-CN"/>
        </w:rPr>
        <w:t>个答案）</w:t>
      </w:r>
    </w:p>
    <w:p w14:paraId="60CB8E85" w14:textId="77777777" w:rsidR="009557CF" w:rsidRDefault="002E4047">
      <w:pPr>
        <w:pStyle w:val="1a"/>
        <w:numPr>
          <w:ilvl w:val="0"/>
          <w:numId w:val="224"/>
        </w:numPr>
        <w:ind w:firstLineChars="0"/>
        <w:rPr>
          <w:rFonts w:ascii="微软雅黑" w:eastAsia="微软雅黑" w:hAnsi="微软雅黑"/>
          <w:sz w:val="18"/>
          <w:szCs w:val="18"/>
        </w:rPr>
      </w:pPr>
      <w:r>
        <w:rPr>
          <w:rFonts w:ascii="微软雅黑" w:eastAsia="微软雅黑" w:hAnsi="微软雅黑"/>
          <w:sz w:val="18"/>
          <w:szCs w:val="18"/>
        </w:rPr>
        <w:t xml:space="preserve">peer </w:t>
      </w:r>
      <w:r>
        <w:rPr>
          <w:rFonts w:ascii="微软雅黑" w:eastAsia="微软雅黑" w:hAnsi="微软雅黑"/>
          <w:sz w:val="18"/>
          <w:szCs w:val="18"/>
        </w:rPr>
        <w:t>reflect-client</w:t>
      </w:r>
    </w:p>
    <w:p w14:paraId="7C27717C" w14:textId="77777777" w:rsidR="009557CF" w:rsidRDefault="002E4047">
      <w:pPr>
        <w:pStyle w:val="1a"/>
        <w:numPr>
          <w:ilvl w:val="0"/>
          <w:numId w:val="224"/>
        </w:numPr>
        <w:ind w:firstLineChars="0"/>
        <w:rPr>
          <w:rFonts w:ascii="微软雅黑" w:eastAsia="微软雅黑" w:hAnsi="微软雅黑"/>
          <w:sz w:val="18"/>
          <w:szCs w:val="18"/>
        </w:rPr>
      </w:pPr>
      <w:r>
        <w:rPr>
          <w:rFonts w:ascii="微软雅黑" w:eastAsia="微软雅黑" w:hAnsi="微软雅黑"/>
          <w:sz w:val="18"/>
          <w:szCs w:val="18"/>
        </w:rPr>
        <w:t>reflect between-clients</w:t>
      </w:r>
    </w:p>
    <w:p w14:paraId="1039A04E" w14:textId="77777777" w:rsidR="009557CF" w:rsidRDefault="002E4047">
      <w:pPr>
        <w:pStyle w:val="1a"/>
        <w:numPr>
          <w:ilvl w:val="0"/>
          <w:numId w:val="224"/>
        </w:numPr>
        <w:ind w:firstLineChars="0"/>
        <w:rPr>
          <w:rFonts w:ascii="微软雅黑" w:eastAsia="微软雅黑" w:hAnsi="微软雅黑"/>
          <w:sz w:val="18"/>
          <w:szCs w:val="18"/>
        </w:rPr>
      </w:pPr>
      <w:r>
        <w:rPr>
          <w:rFonts w:ascii="微软雅黑" w:eastAsia="微软雅黑" w:hAnsi="微软雅黑"/>
          <w:sz w:val="18"/>
          <w:szCs w:val="18"/>
        </w:rPr>
        <w:t>peer filter-policy</w:t>
      </w:r>
    </w:p>
    <w:p w14:paraId="0DC7865D" w14:textId="77777777" w:rsidR="009557CF" w:rsidRDefault="002E4047">
      <w:pPr>
        <w:pStyle w:val="1a"/>
        <w:numPr>
          <w:ilvl w:val="0"/>
          <w:numId w:val="224"/>
        </w:numPr>
        <w:ind w:firstLineChars="0"/>
        <w:rPr>
          <w:rFonts w:ascii="微软雅黑" w:eastAsia="微软雅黑" w:hAnsi="微软雅黑"/>
          <w:sz w:val="18"/>
          <w:szCs w:val="18"/>
        </w:rPr>
      </w:pPr>
      <w:r>
        <w:rPr>
          <w:rFonts w:ascii="微软雅黑" w:eastAsia="微软雅黑" w:hAnsi="微软雅黑"/>
          <w:sz w:val="18"/>
          <w:szCs w:val="18"/>
        </w:rPr>
        <w:t>undo reflect between-clients</w:t>
      </w:r>
    </w:p>
    <w:p w14:paraId="3A7A4FD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D</w:t>
      </w:r>
    </w:p>
    <w:p w14:paraId="0155AB7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不能将本地路由注入</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的包含哪些？</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4E9FF58E" w14:textId="77777777" w:rsidR="009557CF" w:rsidRDefault="002E4047">
      <w:pPr>
        <w:pStyle w:val="1a"/>
        <w:numPr>
          <w:ilvl w:val="0"/>
          <w:numId w:val="225"/>
        </w:numPr>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通过</w:t>
      </w:r>
      <w:r>
        <w:rPr>
          <w:rFonts w:ascii="微软雅黑" w:eastAsia="微软雅黑" w:hAnsi="微软雅黑"/>
          <w:sz w:val="18"/>
          <w:szCs w:val="18"/>
        </w:rPr>
        <w:t>network</w:t>
      </w:r>
      <w:r>
        <w:rPr>
          <w:rFonts w:ascii="微软雅黑" w:eastAsia="微软雅黑" w:hAnsi="微软雅黑" w:cs="微软雅黑" w:hint="eastAsia"/>
          <w:sz w:val="18"/>
          <w:szCs w:val="18"/>
        </w:rPr>
        <w:t>命令</w:t>
      </w:r>
    </w:p>
    <w:p w14:paraId="699C360E" w14:textId="77777777" w:rsidR="009557CF" w:rsidRDefault="002E4047">
      <w:pPr>
        <w:pStyle w:val="1a"/>
        <w:numPr>
          <w:ilvl w:val="0"/>
          <w:numId w:val="225"/>
        </w:numPr>
        <w:ind w:firstLineChars="0"/>
        <w:rPr>
          <w:rFonts w:ascii="微软雅黑" w:eastAsia="微软雅黑" w:hAnsi="微软雅黑"/>
          <w:sz w:val="18"/>
          <w:szCs w:val="18"/>
        </w:rPr>
      </w:pPr>
      <w:r>
        <w:rPr>
          <w:rFonts w:ascii="微软雅黑" w:eastAsia="微软雅黑" w:hAnsi="微软雅黑" w:cs="微软雅黑" w:hint="eastAsia"/>
          <w:sz w:val="18"/>
          <w:szCs w:val="18"/>
        </w:rPr>
        <w:t>从</w:t>
      </w:r>
      <w:r>
        <w:rPr>
          <w:rFonts w:ascii="微软雅黑" w:eastAsia="微软雅黑" w:hAnsi="微软雅黑" w:cs="微软雅黑" w:hint="eastAsia"/>
          <w:sz w:val="18"/>
          <w:szCs w:val="18"/>
          <w:lang w:eastAsia="zh-CN"/>
        </w:rPr>
        <w:t>对</w:t>
      </w:r>
      <w:r>
        <w:rPr>
          <w:rFonts w:ascii="微软雅黑" w:eastAsia="微软雅黑" w:hAnsi="微软雅黑" w:cs="微软雅黑" w:hint="eastAsia"/>
          <w:sz w:val="18"/>
          <w:szCs w:val="18"/>
        </w:rPr>
        <w:t>等体接收路由</w:t>
      </w:r>
    </w:p>
    <w:p w14:paraId="28D2AADA" w14:textId="77777777" w:rsidR="009557CF" w:rsidRDefault="002E4047">
      <w:pPr>
        <w:pStyle w:val="1a"/>
        <w:numPr>
          <w:ilvl w:val="0"/>
          <w:numId w:val="225"/>
        </w:numPr>
        <w:ind w:firstLineChars="0"/>
        <w:rPr>
          <w:rFonts w:ascii="微软雅黑" w:eastAsia="微软雅黑" w:hAnsi="微软雅黑"/>
          <w:sz w:val="18"/>
          <w:szCs w:val="18"/>
        </w:rPr>
      </w:pPr>
      <w:r>
        <w:rPr>
          <w:rFonts w:ascii="微软雅黑" w:eastAsia="微软雅黑" w:hAnsi="微软雅黑" w:cs="微软雅黑" w:hint="eastAsia"/>
          <w:sz w:val="18"/>
          <w:szCs w:val="18"/>
        </w:rPr>
        <w:t>通过</w:t>
      </w:r>
      <w:r>
        <w:rPr>
          <w:rFonts w:ascii="微软雅黑" w:eastAsia="微软雅黑" w:hAnsi="微软雅黑"/>
          <w:sz w:val="18"/>
          <w:szCs w:val="18"/>
        </w:rPr>
        <w:t xml:space="preserve"> summary automatic</w:t>
      </w:r>
      <w:r>
        <w:rPr>
          <w:rFonts w:ascii="微软雅黑" w:eastAsia="微软雅黑" w:hAnsi="微软雅黑" w:cs="微软雅黑" w:hint="eastAsia"/>
          <w:sz w:val="18"/>
          <w:szCs w:val="18"/>
        </w:rPr>
        <w:t>命令</w:t>
      </w:r>
    </w:p>
    <w:p w14:paraId="34F13906" w14:textId="77777777" w:rsidR="009557CF" w:rsidRDefault="002E4047">
      <w:pPr>
        <w:pStyle w:val="1a"/>
        <w:numPr>
          <w:ilvl w:val="0"/>
          <w:numId w:val="225"/>
        </w:numPr>
        <w:ind w:firstLineChars="0"/>
        <w:rPr>
          <w:rFonts w:ascii="微软雅黑" w:eastAsia="微软雅黑" w:hAnsi="微软雅黑"/>
          <w:sz w:val="18"/>
          <w:szCs w:val="18"/>
        </w:rPr>
      </w:pPr>
      <w:r>
        <w:rPr>
          <w:rFonts w:ascii="微软雅黑" w:eastAsia="微软雅黑" w:hAnsi="微软雅黑" w:cs="微软雅黑" w:hint="eastAsia"/>
          <w:sz w:val="18"/>
          <w:szCs w:val="18"/>
        </w:rPr>
        <w:t>通过</w:t>
      </w:r>
      <w:r>
        <w:rPr>
          <w:rFonts w:ascii="微软雅黑" w:eastAsia="微软雅黑" w:hAnsi="微软雅黑"/>
          <w:sz w:val="18"/>
          <w:szCs w:val="18"/>
        </w:rPr>
        <w:t>import</w:t>
      </w:r>
      <w:r>
        <w:rPr>
          <w:rFonts w:ascii="微软雅黑" w:eastAsia="微软雅黑" w:hAnsi="微软雅黑" w:cs="微软雅黑" w:hint="eastAsia"/>
          <w:sz w:val="18"/>
          <w:szCs w:val="18"/>
        </w:rPr>
        <w:t>命令</w:t>
      </w:r>
    </w:p>
    <w:p w14:paraId="25256E2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C</w:t>
      </w:r>
    </w:p>
    <w:p w14:paraId="27FE9E6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要使非直连的</w:t>
      </w:r>
      <w:r>
        <w:rPr>
          <w:rFonts w:ascii="微软雅黑" w:eastAsia="微软雅黑" w:hAnsi="微软雅黑"/>
          <w:sz w:val="18"/>
          <w:szCs w:val="18"/>
          <w:lang w:eastAsia="zh-CN"/>
        </w:rPr>
        <w:t>EBGP</w:t>
      </w:r>
      <w:r>
        <w:rPr>
          <w:rFonts w:ascii="微软雅黑" w:eastAsia="微软雅黑" w:hAnsi="微软雅黑" w:cs="微软雅黑" w:hint="eastAsia"/>
          <w:sz w:val="18"/>
          <w:szCs w:val="18"/>
          <w:lang w:eastAsia="zh-CN"/>
        </w:rPr>
        <w:t>邻居</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lang w:eastAsia="zh-CN"/>
        </w:rPr>
        <w:t>常建连</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必须包含如下哪个</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w:t>
      </w:r>
    </w:p>
    <w:p w14:paraId="6E0F10DB" w14:textId="77777777" w:rsidR="009557CF" w:rsidRDefault="002E4047">
      <w:pPr>
        <w:pStyle w:val="1a"/>
        <w:numPr>
          <w:ilvl w:val="0"/>
          <w:numId w:val="226"/>
        </w:numPr>
        <w:ind w:firstLineChars="0"/>
        <w:rPr>
          <w:rFonts w:ascii="微软雅黑" w:eastAsia="微软雅黑" w:hAnsi="微软雅黑"/>
          <w:sz w:val="18"/>
          <w:szCs w:val="18"/>
        </w:rPr>
      </w:pPr>
      <w:r>
        <w:rPr>
          <w:rFonts w:ascii="微软雅黑" w:eastAsia="微软雅黑" w:hAnsi="微软雅黑"/>
          <w:sz w:val="18"/>
          <w:szCs w:val="18"/>
        </w:rPr>
        <w:t xml:space="preserve">peer </w:t>
      </w:r>
      <w:r>
        <w:rPr>
          <w:rFonts w:ascii="微软雅黑" w:eastAsia="微软雅黑" w:hAnsi="微软雅黑"/>
          <w:sz w:val="18"/>
          <w:szCs w:val="18"/>
        </w:rPr>
        <w:t>connect-interface</w:t>
      </w:r>
    </w:p>
    <w:p w14:paraId="53069A0B" w14:textId="77777777" w:rsidR="009557CF" w:rsidRDefault="002E4047">
      <w:pPr>
        <w:pStyle w:val="1a"/>
        <w:numPr>
          <w:ilvl w:val="0"/>
          <w:numId w:val="226"/>
        </w:numPr>
        <w:ind w:firstLineChars="0"/>
        <w:rPr>
          <w:rFonts w:ascii="微软雅黑" w:eastAsia="微软雅黑" w:hAnsi="微软雅黑"/>
          <w:sz w:val="18"/>
          <w:szCs w:val="18"/>
        </w:rPr>
      </w:pPr>
      <w:r>
        <w:rPr>
          <w:rFonts w:ascii="微软雅黑" w:eastAsia="微软雅黑" w:hAnsi="微软雅黑"/>
          <w:sz w:val="18"/>
          <w:szCs w:val="18"/>
        </w:rPr>
        <w:t>peer ebgp-max-hop</w:t>
      </w:r>
    </w:p>
    <w:p w14:paraId="3F5074D5" w14:textId="77777777" w:rsidR="009557CF" w:rsidRDefault="002E4047">
      <w:pPr>
        <w:pStyle w:val="1a"/>
        <w:numPr>
          <w:ilvl w:val="0"/>
          <w:numId w:val="226"/>
        </w:numPr>
        <w:ind w:firstLineChars="0"/>
        <w:rPr>
          <w:rFonts w:ascii="微软雅黑" w:eastAsia="微软雅黑" w:hAnsi="微软雅黑"/>
          <w:sz w:val="18"/>
          <w:szCs w:val="18"/>
        </w:rPr>
      </w:pPr>
      <w:r>
        <w:rPr>
          <w:rFonts w:ascii="微软雅黑" w:eastAsia="微软雅黑" w:hAnsi="微软雅黑"/>
          <w:sz w:val="18"/>
          <w:szCs w:val="18"/>
        </w:rPr>
        <w:t>peer ignore</w:t>
      </w:r>
    </w:p>
    <w:p w14:paraId="0C9EEB3F" w14:textId="77777777" w:rsidR="009557CF" w:rsidRDefault="002E4047">
      <w:pPr>
        <w:pStyle w:val="1a"/>
        <w:numPr>
          <w:ilvl w:val="0"/>
          <w:numId w:val="226"/>
        </w:numPr>
        <w:ind w:firstLineChars="0"/>
        <w:rPr>
          <w:rFonts w:ascii="微软雅黑" w:eastAsia="微软雅黑" w:hAnsi="微软雅黑"/>
          <w:sz w:val="18"/>
          <w:szCs w:val="18"/>
        </w:rPr>
      </w:pPr>
      <w:r>
        <w:rPr>
          <w:rFonts w:ascii="微软雅黑" w:eastAsia="微软雅黑" w:hAnsi="微软雅黑"/>
          <w:sz w:val="18"/>
          <w:szCs w:val="18"/>
        </w:rPr>
        <w:t>peer as-number</w:t>
      </w:r>
    </w:p>
    <w:p w14:paraId="47B3778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w:t>
      </w:r>
    </w:p>
    <w:p w14:paraId="4AFD2CE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解析：允许同</w:t>
      </w:r>
      <w:r>
        <w:rPr>
          <w:rFonts w:ascii="微软雅黑" w:eastAsia="微软雅黑" w:hAnsi="微软雅黑"/>
          <w:color w:val="FF0000"/>
          <w:sz w:val="18"/>
          <w:szCs w:val="18"/>
          <w:lang w:eastAsia="zh-CN"/>
        </w:rPr>
        <w:t>非直连网络上的邻居建立</w:t>
      </w:r>
      <w:r>
        <w:rPr>
          <w:rFonts w:ascii="微软雅黑" w:eastAsia="微软雅黑" w:hAnsi="微软雅黑" w:hint="eastAsia"/>
          <w:color w:val="FF0000"/>
          <w:sz w:val="18"/>
          <w:szCs w:val="18"/>
          <w:lang w:eastAsia="zh-CN"/>
        </w:rPr>
        <w:t>EBGP</w:t>
      </w:r>
      <w:r>
        <w:rPr>
          <w:rFonts w:ascii="微软雅黑" w:eastAsia="微软雅黑" w:hAnsi="微软雅黑" w:hint="eastAsia"/>
          <w:color w:val="FF0000"/>
          <w:sz w:val="18"/>
          <w:szCs w:val="18"/>
          <w:lang w:eastAsia="zh-CN"/>
        </w:rPr>
        <w:t>连接</w:t>
      </w:r>
      <w:r>
        <w:rPr>
          <w:rFonts w:ascii="微软雅黑" w:eastAsia="微软雅黑" w:hAnsi="微软雅黑"/>
          <w:color w:val="FF0000"/>
          <w:sz w:val="18"/>
          <w:szCs w:val="18"/>
          <w:lang w:eastAsia="zh-CN"/>
        </w:rPr>
        <w:t>，这时</w:t>
      </w:r>
      <w:r>
        <w:rPr>
          <w:rFonts w:ascii="微软雅黑" w:eastAsia="微软雅黑" w:hAnsi="微软雅黑" w:hint="eastAsia"/>
          <w:color w:val="FF0000"/>
          <w:sz w:val="18"/>
          <w:szCs w:val="18"/>
          <w:lang w:eastAsia="zh-CN"/>
        </w:rPr>
        <w:t>需要</w:t>
      </w:r>
      <w:r>
        <w:rPr>
          <w:rFonts w:ascii="微软雅黑" w:eastAsia="微软雅黑" w:hAnsi="微软雅黑"/>
          <w:color w:val="FF0000"/>
          <w:sz w:val="18"/>
          <w:szCs w:val="18"/>
          <w:lang w:eastAsia="zh-CN"/>
        </w:rPr>
        <w:t>修改</w:t>
      </w:r>
      <w:r>
        <w:rPr>
          <w:rFonts w:ascii="微软雅黑" w:eastAsia="微软雅黑" w:hAnsi="微软雅黑" w:hint="eastAsia"/>
          <w:color w:val="FF0000"/>
          <w:sz w:val="18"/>
          <w:szCs w:val="18"/>
          <w:lang w:eastAsia="zh-CN"/>
        </w:rPr>
        <w:t>EBGP</w:t>
      </w:r>
      <w:r>
        <w:rPr>
          <w:rFonts w:ascii="微软雅黑" w:eastAsia="微软雅黑" w:hAnsi="微软雅黑" w:hint="eastAsia"/>
          <w:color w:val="FF0000"/>
          <w:sz w:val="18"/>
          <w:szCs w:val="18"/>
          <w:lang w:eastAsia="zh-CN"/>
        </w:rPr>
        <w:t>报文</w:t>
      </w:r>
      <w:r>
        <w:rPr>
          <w:rFonts w:ascii="微软雅黑" w:eastAsia="微软雅黑" w:hAnsi="微软雅黑"/>
          <w:color w:val="FF0000"/>
          <w:sz w:val="18"/>
          <w:szCs w:val="18"/>
          <w:lang w:eastAsia="zh-CN"/>
        </w:rPr>
        <w:t>的最大跳数。</w:t>
      </w:r>
    </w:p>
    <w:p w14:paraId="6DAFFF2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建立邻居过程中，</w:t>
      </w:r>
      <w:r>
        <w:rPr>
          <w:rFonts w:ascii="微软雅黑" w:eastAsia="微软雅黑" w:hAnsi="微软雅黑" w:hint="eastAsia"/>
          <w:sz w:val="18"/>
          <w:szCs w:val="18"/>
          <w:lang w:eastAsia="zh-CN"/>
        </w:rPr>
        <w:t>当</w:t>
      </w:r>
      <w:r>
        <w:rPr>
          <w:rFonts w:ascii="微软雅黑" w:eastAsia="微软雅黑" w:hAnsi="微软雅黑" w:hint="eastAsia"/>
          <w:sz w:val="18"/>
          <w:szCs w:val="18"/>
          <w:lang w:eastAsia="zh-CN"/>
        </w:rPr>
        <w:t>T</w:t>
      </w:r>
      <w:r>
        <w:rPr>
          <w:rFonts w:ascii="微软雅黑" w:eastAsia="微软雅黑" w:hAnsi="微软雅黑"/>
          <w:sz w:val="18"/>
          <w:szCs w:val="18"/>
          <w:lang w:eastAsia="zh-CN"/>
        </w:rPr>
        <w:t>CP</w:t>
      </w: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能建立成功时，该邻居通常处于什么状态？</w:t>
      </w:r>
    </w:p>
    <w:p w14:paraId="13DCF462" w14:textId="77777777" w:rsidR="009557CF" w:rsidRDefault="002E4047">
      <w:pPr>
        <w:pStyle w:val="1a"/>
        <w:numPr>
          <w:ilvl w:val="0"/>
          <w:numId w:val="227"/>
        </w:numPr>
        <w:ind w:firstLineChars="0"/>
        <w:rPr>
          <w:rFonts w:ascii="微软雅黑" w:eastAsia="微软雅黑" w:hAnsi="微软雅黑"/>
          <w:sz w:val="18"/>
          <w:szCs w:val="18"/>
        </w:rPr>
      </w:pPr>
      <w:r>
        <w:rPr>
          <w:rFonts w:ascii="微软雅黑" w:eastAsia="微软雅黑" w:hAnsi="微软雅黑"/>
          <w:sz w:val="18"/>
          <w:szCs w:val="18"/>
        </w:rPr>
        <w:t>Idle</w:t>
      </w:r>
    </w:p>
    <w:p w14:paraId="1E980C79" w14:textId="77777777" w:rsidR="009557CF" w:rsidRDefault="002E4047">
      <w:pPr>
        <w:pStyle w:val="1a"/>
        <w:numPr>
          <w:ilvl w:val="0"/>
          <w:numId w:val="227"/>
        </w:numPr>
        <w:ind w:firstLineChars="0"/>
        <w:rPr>
          <w:rFonts w:ascii="微软雅黑" w:eastAsia="微软雅黑" w:hAnsi="微软雅黑"/>
          <w:sz w:val="18"/>
          <w:szCs w:val="18"/>
        </w:rPr>
      </w:pPr>
      <w:r>
        <w:rPr>
          <w:rFonts w:ascii="微软雅黑" w:eastAsia="微软雅黑" w:hAnsi="微软雅黑"/>
          <w:sz w:val="18"/>
          <w:szCs w:val="18"/>
        </w:rPr>
        <w:t>Active</w:t>
      </w:r>
    </w:p>
    <w:p w14:paraId="4A2352A0" w14:textId="77777777" w:rsidR="009557CF" w:rsidRDefault="002E4047">
      <w:pPr>
        <w:pStyle w:val="1a"/>
        <w:numPr>
          <w:ilvl w:val="0"/>
          <w:numId w:val="227"/>
        </w:numPr>
        <w:ind w:firstLineChars="0"/>
        <w:rPr>
          <w:rFonts w:ascii="微软雅黑" w:eastAsia="微软雅黑" w:hAnsi="微软雅黑"/>
          <w:sz w:val="18"/>
          <w:szCs w:val="18"/>
        </w:rPr>
      </w:pPr>
      <w:r>
        <w:rPr>
          <w:rFonts w:ascii="微软雅黑" w:eastAsia="微软雅黑" w:hAnsi="微软雅黑"/>
          <w:sz w:val="18"/>
          <w:szCs w:val="18"/>
        </w:rPr>
        <w:t>OpenSent</w:t>
      </w:r>
    </w:p>
    <w:p w14:paraId="4825A7B4" w14:textId="77777777" w:rsidR="009557CF" w:rsidRDefault="002E4047">
      <w:pPr>
        <w:pStyle w:val="1a"/>
        <w:numPr>
          <w:ilvl w:val="0"/>
          <w:numId w:val="227"/>
        </w:numPr>
        <w:ind w:firstLineChars="0"/>
        <w:rPr>
          <w:rFonts w:ascii="微软雅黑" w:eastAsia="微软雅黑" w:hAnsi="微软雅黑"/>
          <w:sz w:val="18"/>
          <w:szCs w:val="18"/>
        </w:rPr>
      </w:pPr>
      <w:r>
        <w:rPr>
          <w:rFonts w:ascii="微软雅黑" w:eastAsia="微软雅黑" w:hAnsi="微软雅黑"/>
          <w:sz w:val="18"/>
          <w:szCs w:val="18"/>
        </w:rPr>
        <w:t>Establish</w:t>
      </w:r>
    </w:p>
    <w:p w14:paraId="679F8D9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w:t>
      </w:r>
    </w:p>
    <w:p w14:paraId="6F07B497"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在</w:t>
      </w:r>
      <w:r>
        <w:rPr>
          <w:rFonts w:ascii="微软雅黑" w:eastAsia="微软雅黑" w:hAnsi="微软雅黑" w:hint="eastAsia"/>
          <w:color w:val="FF0000"/>
          <w:sz w:val="18"/>
          <w:szCs w:val="18"/>
          <w:lang w:eastAsia="zh-CN"/>
        </w:rPr>
        <w:t>A</w:t>
      </w:r>
      <w:r>
        <w:rPr>
          <w:rFonts w:ascii="微软雅黑" w:eastAsia="微软雅黑" w:hAnsi="微软雅黑"/>
          <w:color w:val="FF0000"/>
          <w:sz w:val="18"/>
          <w:szCs w:val="18"/>
          <w:lang w:eastAsia="zh-CN"/>
        </w:rPr>
        <w:t>ctive</w:t>
      </w:r>
      <w:r>
        <w:rPr>
          <w:rFonts w:ascii="微软雅黑" w:eastAsia="微软雅黑" w:hAnsi="微软雅黑" w:hint="eastAsia"/>
          <w:color w:val="FF0000"/>
          <w:sz w:val="18"/>
          <w:szCs w:val="18"/>
          <w:lang w:eastAsia="zh-CN"/>
        </w:rPr>
        <w:t>状态</w:t>
      </w:r>
      <w:r>
        <w:rPr>
          <w:rFonts w:ascii="微软雅黑" w:eastAsia="微软雅黑" w:hAnsi="微软雅黑"/>
          <w:color w:val="FF0000"/>
          <w:sz w:val="18"/>
          <w:szCs w:val="18"/>
          <w:lang w:eastAsia="zh-CN"/>
        </w:rPr>
        <w:t>下，</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总是在</w:t>
      </w:r>
      <w:r>
        <w:rPr>
          <w:rFonts w:ascii="微软雅黑" w:eastAsia="微软雅黑" w:hAnsi="微软雅黑"/>
          <w:color w:val="FF0000"/>
          <w:sz w:val="18"/>
          <w:szCs w:val="18"/>
          <w:lang w:eastAsia="zh-CN"/>
        </w:rPr>
        <w:t>试图建立</w:t>
      </w:r>
      <w:r>
        <w:rPr>
          <w:rFonts w:ascii="微软雅黑" w:eastAsia="微软雅黑" w:hAnsi="微软雅黑" w:hint="eastAsia"/>
          <w:color w:val="FF0000"/>
          <w:sz w:val="18"/>
          <w:szCs w:val="18"/>
          <w:lang w:eastAsia="zh-CN"/>
        </w:rPr>
        <w:t>TCP</w:t>
      </w:r>
      <w:r>
        <w:rPr>
          <w:rFonts w:ascii="微软雅黑" w:eastAsia="微软雅黑" w:hAnsi="微软雅黑" w:hint="eastAsia"/>
          <w:color w:val="FF0000"/>
          <w:sz w:val="18"/>
          <w:szCs w:val="18"/>
          <w:lang w:eastAsia="zh-CN"/>
        </w:rPr>
        <w:t>连接</w:t>
      </w:r>
      <w:r>
        <w:rPr>
          <w:rFonts w:ascii="微软雅黑" w:eastAsia="微软雅黑" w:hAnsi="微软雅黑"/>
          <w:color w:val="FF0000"/>
          <w:sz w:val="18"/>
          <w:szCs w:val="18"/>
          <w:lang w:eastAsia="zh-CN"/>
        </w:rPr>
        <w:t>，如果连接重试计时器</w:t>
      </w:r>
      <w:r>
        <w:rPr>
          <w:rFonts w:ascii="微软雅黑" w:eastAsia="微软雅黑" w:hAnsi="微软雅黑" w:hint="eastAsia"/>
          <w:color w:val="FF0000"/>
          <w:sz w:val="18"/>
          <w:szCs w:val="18"/>
          <w:lang w:eastAsia="zh-CN"/>
        </w:rPr>
        <w:t>超时</w:t>
      </w:r>
      <w:r>
        <w:rPr>
          <w:rFonts w:ascii="微软雅黑" w:eastAsia="微软雅黑" w:hAnsi="微软雅黑"/>
          <w:color w:val="FF0000"/>
          <w:sz w:val="18"/>
          <w:szCs w:val="18"/>
          <w:lang w:eastAsia="zh-CN"/>
        </w:rPr>
        <w:t>，退回</w:t>
      </w:r>
      <w:r>
        <w:rPr>
          <w:rFonts w:ascii="微软雅黑" w:eastAsia="微软雅黑" w:hAnsi="微软雅黑" w:hint="eastAsia"/>
          <w:color w:val="FF0000"/>
          <w:sz w:val="18"/>
          <w:szCs w:val="18"/>
          <w:lang w:eastAsia="zh-CN"/>
        </w:rPr>
        <w:t>C</w:t>
      </w:r>
      <w:r>
        <w:rPr>
          <w:rFonts w:ascii="微软雅黑" w:eastAsia="微软雅黑" w:hAnsi="微软雅黑"/>
          <w:color w:val="FF0000"/>
          <w:sz w:val="18"/>
          <w:szCs w:val="18"/>
          <w:lang w:eastAsia="zh-CN"/>
        </w:rPr>
        <w:t>onnect</w:t>
      </w:r>
      <w:r>
        <w:rPr>
          <w:rFonts w:ascii="微软雅黑" w:eastAsia="微软雅黑" w:hAnsi="微软雅黑"/>
          <w:color w:val="FF0000"/>
          <w:sz w:val="18"/>
          <w:szCs w:val="18"/>
          <w:lang w:eastAsia="zh-CN"/>
        </w:rPr>
        <w:t>状态，如果</w:t>
      </w:r>
      <w:r>
        <w:rPr>
          <w:rFonts w:ascii="微软雅黑" w:eastAsia="微软雅黑" w:hAnsi="微软雅黑" w:hint="eastAsia"/>
          <w:color w:val="FF0000"/>
          <w:sz w:val="18"/>
          <w:szCs w:val="18"/>
          <w:lang w:eastAsia="zh-CN"/>
        </w:rPr>
        <w:t>连接</w:t>
      </w:r>
      <w:r>
        <w:rPr>
          <w:rFonts w:ascii="微软雅黑" w:eastAsia="微软雅黑" w:hAnsi="微软雅黑"/>
          <w:color w:val="FF0000"/>
          <w:sz w:val="18"/>
          <w:szCs w:val="18"/>
          <w:lang w:eastAsia="zh-CN"/>
        </w:rPr>
        <w:t>成功，</w:t>
      </w:r>
      <w:r>
        <w:rPr>
          <w:rFonts w:ascii="微软雅黑" w:eastAsia="微软雅黑" w:hAnsi="微软雅黑" w:hint="eastAsia"/>
          <w:color w:val="FF0000"/>
          <w:sz w:val="18"/>
          <w:szCs w:val="18"/>
          <w:lang w:eastAsia="zh-CN"/>
        </w:rPr>
        <w:t>就</w:t>
      </w:r>
      <w:r>
        <w:rPr>
          <w:rFonts w:ascii="微软雅黑" w:eastAsia="微软雅黑" w:hAnsi="微软雅黑"/>
          <w:color w:val="FF0000"/>
          <w:sz w:val="18"/>
          <w:szCs w:val="18"/>
          <w:lang w:eastAsia="zh-CN"/>
        </w:rPr>
        <w:t>转入</w:t>
      </w:r>
      <w:r>
        <w:rPr>
          <w:rFonts w:ascii="微软雅黑" w:eastAsia="微软雅黑" w:hAnsi="微软雅黑" w:hint="eastAsia"/>
          <w:color w:val="FF0000"/>
          <w:sz w:val="18"/>
          <w:szCs w:val="18"/>
          <w:lang w:eastAsia="zh-CN"/>
        </w:rPr>
        <w:t>O</w:t>
      </w:r>
      <w:r>
        <w:rPr>
          <w:rFonts w:ascii="微软雅黑" w:eastAsia="微软雅黑" w:hAnsi="微软雅黑"/>
          <w:color w:val="FF0000"/>
          <w:sz w:val="18"/>
          <w:szCs w:val="18"/>
          <w:lang w:eastAsia="zh-CN"/>
        </w:rPr>
        <w:t>penSent</w:t>
      </w:r>
      <w:r>
        <w:rPr>
          <w:rFonts w:ascii="微软雅黑" w:eastAsia="微软雅黑" w:hAnsi="微软雅黑"/>
          <w:color w:val="FF0000"/>
          <w:sz w:val="18"/>
          <w:szCs w:val="18"/>
          <w:lang w:eastAsia="zh-CN"/>
        </w:rPr>
        <w:t>状态</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如果连接失败，就继续保持</w:t>
      </w:r>
      <w:r>
        <w:rPr>
          <w:rFonts w:ascii="微软雅黑" w:eastAsia="微软雅黑" w:hAnsi="微软雅黑" w:hint="eastAsia"/>
          <w:color w:val="FF0000"/>
          <w:sz w:val="18"/>
          <w:szCs w:val="18"/>
          <w:lang w:eastAsia="zh-CN"/>
        </w:rPr>
        <w:t>A</w:t>
      </w:r>
      <w:r>
        <w:rPr>
          <w:rFonts w:ascii="微软雅黑" w:eastAsia="微软雅黑" w:hAnsi="微软雅黑"/>
          <w:color w:val="FF0000"/>
          <w:sz w:val="18"/>
          <w:szCs w:val="18"/>
          <w:lang w:eastAsia="zh-CN"/>
        </w:rPr>
        <w:t>ctive</w:t>
      </w:r>
      <w:r>
        <w:rPr>
          <w:rFonts w:ascii="微软雅黑" w:eastAsia="微软雅黑" w:hAnsi="微软雅黑"/>
          <w:color w:val="FF0000"/>
          <w:sz w:val="18"/>
          <w:szCs w:val="18"/>
          <w:lang w:eastAsia="zh-CN"/>
        </w:rPr>
        <w:t>状态。</w:t>
      </w:r>
    </w:p>
    <w:p w14:paraId="15A803C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连接正常，</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邻居配置的</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号和邻居路由器</w:t>
      </w: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版本不</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致时</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该邻居通常在建</w:t>
      </w:r>
      <w:r>
        <w:rPr>
          <w:rFonts w:ascii="微软雅黑" w:eastAsia="微软雅黑" w:hAnsi="微软雅黑" w:cs="微软雅黑" w:hint="eastAsia"/>
          <w:sz w:val="18"/>
          <w:szCs w:val="18"/>
        </w:rPr>
        <w:t>立</w:t>
      </w:r>
      <w:r>
        <w:rPr>
          <w:rFonts w:ascii="微软雅黑" w:eastAsia="微软雅黑" w:hAnsi="微软雅黑"/>
          <w:sz w:val="18"/>
          <w:szCs w:val="18"/>
        </w:rPr>
        <w:t>TCP</w:t>
      </w:r>
      <w:r>
        <w:rPr>
          <w:rFonts w:ascii="微软雅黑" w:eastAsia="微软雅黑" w:hAnsi="微软雅黑" w:cs="微软雅黑" w:hint="eastAsia"/>
          <w:sz w:val="18"/>
          <w:szCs w:val="18"/>
        </w:rPr>
        <w:t>连接并交互一定信息后会发送</w:t>
      </w:r>
      <w:r>
        <w:rPr>
          <w:rFonts w:ascii="微软雅黑" w:eastAsia="微软雅黑" w:hAnsi="微软雅黑"/>
          <w:sz w:val="18"/>
          <w:szCs w:val="18"/>
        </w:rPr>
        <w:t>Notification</w:t>
      </w:r>
      <w:r>
        <w:rPr>
          <w:rFonts w:ascii="微软雅黑" w:eastAsia="微软雅黑" w:hAnsi="微软雅黑" w:cs="微软雅黑" w:hint="eastAsia"/>
          <w:sz w:val="18"/>
          <w:szCs w:val="18"/>
        </w:rPr>
        <w:t>报文并断连</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该</w:t>
      </w:r>
      <w:r>
        <w:rPr>
          <w:rFonts w:ascii="微软雅黑" w:eastAsia="微软雅黑" w:hAnsi="微软雅黑"/>
          <w:sz w:val="18"/>
          <w:szCs w:val="18"/>
        </w:rPr>
        <w:t>Notification</w:t>
      </w:r>
      <w:r>
        <w:rPr>
          <w:rFonts w:ascii="微软雅黑" w:eastAsia="微软雅黑" w:hAnsi="微软雅黑" w:cs="微软雅黑" w:hint="eastAsia"/>
          <w:sz w:val="18"/>
          <w:szCs w:val="18"/>
        </w:rPr>
        <w:t>报文的</w:t>
      </w:r>
      <w:r>
        <w:rPr>
          <w:rFonts w:ascii="微软雅黑" w:eastAsia="微软雅黑" w:hAnsi="微软雅黑"/>
          <w:sz w:val="18"/>
          <w:szCs w:val="18"/>
        </w:rPr>
        <w:t>Error Code</w:t>
      </w:r>
      <w:r>
        <w:rPr>
          <w:rFonts w:ascii="微软雅黑" w:eastAsia="微软雅黑" w:hAnsi="微软雅黑" w:cs="微软雅黑" w:hint="eastAsia"/>
          <w:sz w:val="18"/>
          <w:szCs w:val="18"/>
        </w:rPr>
        <w:t>会标识什么信息错误？</w:t>
      </w:r>
    </w:p>
    <w:p w14:paraId="69A60478" w14:textId="77777777" w:rsidR="009557CF" w:rsidRDefault="002E4047">
      <w:pPr>
        <w:pStyle w:val="1a"/>
        <w:numPr>
          <w:ilvl w:val="0"/>
          <w:numId w:val="228"/>
        </w:numPr>
        <w:ind w:firstLineChars="0"/>
        <w:rPr>
          <w:rFonts w:ascii="微软雅黑" w:eastAsia="微软雅黑" w:hAnsi="微软雅黑"/>
          <w:sz w:val="18"/>
          <w:szCs w:val="18"/>
        </w:rPr>
      </w:pPr>
      <w:r>
        <w:rPr>
          <w:rFonts w:ascii="微软雅黑" w:eastAsia="微软雅黑" w:hAnsi="微软雅黑"/>
          <w:sz w:val="18"/>
          <w:szCs w:val="18"/>
        </w:rPr>
        <w:t>Route-refresh</w:t>
      </w:r>
    </w:p>
    <w:p w14:paraId="21065041" w14:textId="77777777" w:rsidR="009557CF" w:rsidRDefault="002E4047">
      <w:pPr>
        <w:pStyle w:val="1a"/>
        <w:numPr>
          <w:ilvl w:val="0"/>
          <w:numId w:val="228"/>
        </w:numPr>
        <w:ind w:firstLineChars="0"/>
        <w:rPr>
          <w:rFonts w:ascii="微软雅黑" w:eastAsia="微软雅黑" w:hAnsi="微软雅黑"/>
          <w:sz w:val="18"/>
          <w:szCs w:val="18"/>
        </w:rPr>
      </w:pPr>
      <w:r>
        <w:rPr>
          <w:rFonts w:ascii="微软雅黑" w:eastAsia="微软雅黑" w:hAnsi="微软雅黑"/>
          <w:sz w:val="18"/>
          <w:szCs w:val="18"/>
        </w:rPr>
        <w:t>Open</w:t>
      </w:r>
    </w:p>
    <w:p w14:paraId="0A418D3B" w14:textId="77777777" w:rsidR="009557CF" w:rsidRDefault="002E4047">
      <w:pPr>
        <w:pStyle w:val="1a"/>
        <w:numPr>
          <w:ilvl w:val="0"/>
          <w:numId w:val="228"/>
        </w:numPr>
        <w:ind w:firstLineChars="0"/>
        <w:rPr>
          <w:rFonts w:ascii="微软雅黑" w:eastAsia="微软雅黑" w:hAnsi="微软雅黑"/>
          <w:sz w:val="18"/>
          <w:szCs w:val="18"/>
        </w:rPr>
      </w:pPr>
      <w:r>
        <w:rPr>
          <w:rFonts w:ascii="微软雅黑" w:eastAsia="微软雅黑" w:hAnsi="微软雅黑"/>
          <w:sz w:val="18"/>
          <w:szCs w:val="18"/>
        </w:rPr>
        <w:t>Keepalive</w:t>
      </w:r>
    </w:p>
    <w:p w14:paraId="0FD3CC14" w14:textId="77777777" w:rsidR="009557CF" w:rsidRDefault="002E4047">
      <w:pPr>
        <w:pStyle w:val="1a"/>
        <w:numPr>
          <w:ilvl w:val="0"/>
          <w:numId w:val="228"/>
        </w:numPr>
        <w:ind w:firstLineChars="0"/>
        <w:rPr>
          <w:rFonts w:ascii="微软雅黑" w:eastAsia="微软雅黑" w:hAnsi="微软雅黑"/>
          <w:sz w:val="18"/>
          <w:szCs w:val="18"/>
        </w:rPr>
      </w:pPr>
      <w:r>
        <w:rPr>
          <w:rFonts w:ascii="微软雅黑" w:eastAsia="微软雅黑" w:hAnsi="微软雅黑"/>
          <w:sz w:val="18"/>
          <w:szCs w:val="18"/>
        </w:rPr>
        <w:t>Update</w:t>
      </w:r>
    </w:p>
    <w:p w14:paraId="4B48E53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468E79E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报文种类和报文特点描述错误的是：</w:t>
      </w:r>
    </w:p>
    <w:p w14:paraId="62E73D40" w14:textId="77777777" w:rsidR="009557CF" w:rsidRDefault="002E4047">
      <w:pPr>
        <w:pStyle w:val="1a"/>
        <w:numPr>
          <w:ilvl w:val="0"/>
          <w:numId w:val="22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OPEN</w:t>
      </w:r>
      <w:r>
        <w:rPr>
          <w:rFonts w:ascii="微软雅黑" w:eastAsia="微软雅黑" w:hAnsi="微软雅黑" w:cs="微软雅黑" w:hint="eastAsia"/>
          <w:sz w:val="18"/>
          <w:szCs w:val="18"/>
          <w:lang w:eastAsia="zh-CN"/>
        </w:rPr>
        <w:t>报文负责和对等体建立邻居关系</w:t>
      </w:r>
    </w:p>
    <w:p w14:paraId="5C25B224" w14:textId="77777777" w:rsidR="009557CF" w:rsidRDefault="002E4047">
      <w:pPr>
        <w:pStyle w:val="1a"/>
        <w:numPr>
          <w:ilvl w:val="0"/>
          <w:numId w:val="22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信息在別等体之间周期性的发送，以维护连接</w:t>
      </w:r>
    </w:p>
    <w:p w14:paraId="2D2FEC84" w14:textId="77777777" w:rsidR="009557CF" w:rsidRDefault="002E4047">
      <w:pPr>
        <w:pStyle w:val="1a"/>
        <w:numPr>
          <w:ilvl w:val="0"/>
          <w:numId w:val="22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信息被用来在</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对等体之间传递路由信息</w:t>
      </w:r>
    </w:p>
    <w:p w14:paraId="22914AD6" w14:textId="77777777" w:rsidR="009557CF" w:rsidRDefault="002E4047">
      <w:pPr>
        <w:pStyle w:val="1a"/>
        <w:numPr>
          <w:ilvl w:val="0"/>
          <w:numId w:val="229"/>
        </w:numPr>
        <w:ind w:firstLineChars="0"/>
        <w:rPr>
          <w:rFonts w:ascii="微软雅黑" w:eastAsia="微软雅黑" w:hAnsi="微软雅黑"/>
          <w:sz w:val="18"/>
          <w:szCs w:val="18"/>
        </w:rPr>
      </w:pPr>
      <w:r>
        <w:rPr>
          <w:rFonts w:ascii="微软雅黑" w:eastAsia="微软雅黑" w:hAnsi="微软雅黑"/>
          <w:sz w:val="18"/>
          <w:szCs w:val="18"/>
        </w:rPr>
        <w:t>NOTIFICATION</w:t>
      </w:r>
      <w:r>
        <w:rPr>
          <w:rFonts w:ascii="微软雅黑" w:eastAsia="微软雅黑" w:hAnsi="微软雅黑" w:cs="微软雅黑" w:hint="eastAsia"/>
          <w:sz w:val="18"/>
          <w:szCs w:val="18"/>
        </w:rPr>
        <w:t>信息被用来在</w:t>
      </w:r>
      <w:r>
        <w:rPr>
          <w:rFonts w:ascii="微软雅黑" w:eastAsia="微软雅黑" w:hAnsi="微软雅黑"/>
          <w:sz w:val="18"/>
          <w:szCs w:val="18"/>
        </w:rPr>
        <w:t>BGP SPEAKER</w:t>
      </w:r>
      <w:r>
        <w:rPr>
          <w:rFonts w:ascii="微软雅黑" w:eastAsia="微软雅黑" w:hAnsi="微软雅黑" w:cs="微软雅黑" w:hint="eastAsia"/>
          <w:sz w:val="18"/>
          <w:szCs w:val="18"/>
        </w:rPr>
        <w:t>间传递错误信息</w:t>
      </w:r>
    </w:p>
    <w:p w14:paraId="3AF0C723" w14:textId="77777777" w:rsidR="009557CF" w:rsidRDefault="002E4047">
      <w:pPr>
        <w:pStyle w:val="1a"/>
        <w:numPr>
          <w:ilvl w:val="0"/>
          <w:numId w:val="229"/>
        </w:numPr>
        <w:ind w:firstLineChars="0"/>
        <w:rPr>
          <w:rFonts w:ascii="微软雅黑" w:eastAsia="微软雅黑" w:hAnsi="微软雅黑"/>
          <w:sz w:val="18"/>
          <w:szCs w:val="18"/>
        </w:rPr>
      </w:pPr>
      <w:r>
        <w:rPr>
          <w:rFonts w:ascii="微软雅黑" w:eastAsia="微软雅黑" w:hAnsi="微软雅黑"/>
          <w:sz w:val="18"/>
          <w:szCs w:val="18"/>
        </w:rPr>
        <w:t>ROUTE-REFRESH</w:t>
      </w:r>
      <w:r>
        <w:rPr>
          <w:rFonts w:ascii="微软雅黑" w:eastAsia="微软雅黑" w:hAnsi="微软雅黑" w:cs="微软雅黑" w:hint="eastAsia"/>
          <w:sz w:val="18"/>
          <w:szCs w:val="18"/>
        </w:rPr>
        <w:t>用来通知对等体</w:t>
      </w:r>
      <w:r>
        <w:rPr>
          <w:rFonts w:ascii="微软雅黑" w:eastAsia="微软雅黑" w:hAnsi="微软雅黑" w:hint="eastAsia"/>
          <w:sz w:val="18"/>
          <w:szCs w:val="18"/>
          <w:lang w:eastAsia="zh-CN"/>
        </w:rPr>
        <w:t>自</w:t>
      </w:r>
      <w:r>
        <w:rPr>
          <w:rFonts w:ascii="微软雅黑" w:eastAsia="微软雅黑" w:hAnsi="微软雅黑" w:cs="微软雅黑" w:hint="eastAsia"/>
          <w:sz w:val="18"/>
          <w:szCs w:val="18"/>
        </w:rPr>
        <w:t>己支持路由刷新的能力</w:t>
      </w:r>
    </w:p>
    <w:p w14:paraId="421469E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2430654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lastRenderedPageBreak/>
        <w:t>解析：</w:t>
      </w:r>
      <w:r>
        <w:rPr>
          <w:rFonts w:ascii="微软雅黑" w:eastAsia="微软雅黑" w:hAnsi="微软雅黑"/>
          <w:color w:val="FF0000"/>
          <w:sz w:val="18"/>
          <w:szCs w:val="18"/>
          <w:lang w:eastAsia="zh-CN"/>
        </w:rPr>
        <w:t>Keepalive</w:t>
      </w:r>
      <w:r>
        <w:rPr>
          <w:rFonts w:ascii="微软雅黑" w:eastAsia="微软雅黑" w:hAnsi="微软雅黑" w:hint="eastAsia"/>
          <w:color w:val="FF0000"/>
          <w:sz w:val="18"/>
          <w:szCs w:val="18"/>
          <w:lang w:eastAsia="zh-CN"/>
        </w:rPr>
        <w:t>：该报文用于</w:t>
      </w:r>
      <w:r>
        <w:rPr>
          <w:rFonts w:ascii="微软雅黑" w:eastAsia="微软雅黑" w:hAnsi="微软雅黑"/>
          <w:color w:val="FF0000"/>
          <w:sz w:val="18"/>
          <w:szCs w:val="18"/>
          <w:lang w:eastAsia="zh-CN"/>
        </w:rPr>
        <w:t>BGP</w:t>
      </w:r>
      <w:r>
        <w:rPr>
          <w:rFonts w:ascii="微软雅黑" w:eastAsia="微软雅黑" w:hAnsi="微软雅黑" w:hint="eastAsia"/>
          <w:color w:val="FF0000"/>
          <w:sz w:val="18"/>
          <w:szCs w:val="18"/>
          <w:lang w:eastAsia="zh-CN"/>
        </w:rPr>
        <w:t>邻居关系的维护，为周期性交换的豹纹，用于判断对等体之间的可达性。</w:t>
      </w:r>
    </w:p>
    <w:p w14:paraId="6FA9B61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中的</w:t>
      </w:r>
      <w:r>
        <w:rPr>
          <w:rFonts w:ascii="微软雅黑" w:eastAsia="微软雅黑" w:hAnsi="微软雅黑"/>
          <w:sz w:val="18"/>
          <w:szCs w:val="18"/>
          <w:lang w:eastAsia="zh-CN"/>
        </w:rPr>
        <w:t>OPEN</w:t>
      </w:r>
      <w:r>
        <w:rPr>
          <w:rFonts w:ascii="微软雅黑" w:eastAsia="微软雅黑" w:hAnsi="微软雅黑" w:cs="微软雅黑" w:hint="eastAsia"/>
          <w:sz w:val="18"/>
          <w:szCs w:val="18"/>
          <w:lang w:eastAsia="zh-CN"/>
        </w:rPr>
        <w:t>报文中所包含的信息描述错误的是</w:t>
      </w:r>
      <w:r>
        <w:rPr>
          <w:rFonts w:ascii="微软雅黑" w:eastAsia="微软雅黑" w:hAnsi="微软雅黑"/>
          <w:sz w:val="18"/>
          <w:szCs w:val="18"/>
          <w:lang w:eastAsia="zh-CN"/>
        </w:rPr>
        <w:t>：</w:t>
      </w:r>
    </w:p>
    <w:p w14:paraId="5CBABE9B" w14:textId="77777777" w:rsidR="009557CF" w:rsidRDefault="002E4047">
      <w:pPr>
        <w:pStyle w:val="1a"/>
        <w:numPr>
          <w:ilvl w:val="0"/>
          <w:numId w:val="230"/>
        </w:numPr>
        <w:ind w:firstLineChars="0"/>
        <w:rPr>
          <w:rFonts w:ascii="微软雅黑" w:eastAsia="微软雅黑" w:hAnsi="微软雅黑"/>
          <w:sz w:val="18"/>
          <w:szCs w:val="18"/>
        </w:rPr>
      </w:pPr>
      <w:r>
        <w:rPr>
          <w:rFonts w:ascii="微软雅黑" w:eastAsia="微软雅黑" w:hAnsi="微软雅黑"/>
          <w:sz w:val="18"/>
          <w:szCs w:val="18"/>
        </w:rPr>
        <w:t>OPEN</w:t>
      </w:r>
      <w:r>
        <w:rPr>
          <w:rFonts w:ascii="微软雅黑" w:eastAsia="微软雅黑" w:hAnsi="微软雅黑" w:cs="微软雅黑" w:hint="eastAsia"/>
          <w:sz w:val="18"/>
          <w:szCs w:val="18"/>
        </w:rPr>
        <w:t>报文中包含</w:t>
      </w:r>
      <w:r>
        <w:rPr>
          <w:rFonts w:ascii="微软雅黑" w:eastAsia="微软雅黑" w:hAnsi="微软雅黑"/>
          <w:sz w:val="18"/>
          <w:szCs w:val="18"/>
        </w:rPr>
        <w:t xml:space="preserve">VERSION </w:t>
      </w:r>
      <w:r>
        <w:rPr>
          <w:rFonts w:ascii="微软雅黑" w:eastAsia="微软雅黑" w:hAnsi="微软雅黑" w:hint="eastAsia"/>
          <w:sz w:val="18"/>
          <w:szCs w:val="18"/>
          <w:lang w:eastAsia="zh-CN"/>
        </w:rPr>
        <w:t>信</w:t>
      </w:r>
      <w:r>
        <w:rPr>
          <w:rFonts w:ascii="微软雅黑" w:eastAsia="微软雅黑" w:hAnsi="微软雅黑" w:cs="微软雅黑" w:hint="eastAsia"/>
          <w:sz w:val="18"/>
          <w:szCs w:val="18"/>
        </w:rPr>
        <w:t>息</w:t>
      </w:r>
    </w:p>
    <w:p w14:paraId="032F3A12" w14:textId="77777777" w:rsidR="009557CF" w:rsidRDefault="002E4047">
      <w:pPr>
        <w:pStyle w:val="1a"/>
        <w:numPr>
          <w:ilvl w:val="0"/>
          <w:numId w:val="23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OPEN</w:t>
      </w:r>
      <w:r>
        <w:rPr>
          <w:rFonts w:ascii="微软雅黑" w:eastAsia="微软雅黑" w:hAnsi="微软雅黑" w:cs="微软雅黑" w:hint="eastAsia"/>
          <w:sz w:val="18"/>
          <w:szCs w:val="18"/>
          <w:lang w:eastAsia="zh-CN"/>
        </w:rPr>
        <w:t>报文中包含本地</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编号信息</w:t>
      </w:r>
    </w:p>
    <w:p w14:paraId="45D37E62" w14:textId="77777777" w:rsidR="009557CF" w:rsidRDefault="002E4047">
      <w:pPr>
        <w:pStyle w:val="1a"/>
        <w:numPr>
          <w:ilvl w:val="0"/>
          <w:numId w:val="230"/>
        </w:numPr>
        <w:ind w:firstLineChars="0"/>
        <w:rPr>
          <w:rFonts w:ascii="微软雅黑" w:eastAsia="微软雅黑" w:hAnsi="微软雅黑" w:cs="微软雅黑"/>
          <w:sz w:val="18"/>
          <w:szCs w:val="18"/>
          <w:lang w:eastAsia="zh-CN"/>
        </w:rPr>
      </w:pPr>
      <w:r>
        <w:rPr>
          <w:rFonts w:ascii="微软雅黑" w:eastAsia="微软雅黑" w:hAnsi="微软雅黑"/>
          <w:sz w:val="18"/>
          <w:szCs w:val="18"/>
        </w:rPr>
        <w:t>OPEN</w:t>
      </w:r>
      <w:r>
        <w:rPr>
          <w:rFonts w:ascii="微软雅黑" w:eastAsia="微软雅黑" w:hAnsi="微软雅黑" w:cs="微软雅黑" w:hint="eastAsia"/>
          <w:sz w:val="18"/>
          <w:szCs w:val="18"/>
        </w:rPr>
        <w:t>报文中包含</w:t>
      </w:r>
      <w:r>
        <w:rPr>
          <w:rFonts w:ascii="微软雅黑" w:eastAsia="微软雅黑" w:hAnsi="微软雅黑"/>
          <w:sz w:val="18"/>
          <w:szCs w:val="18"/>
        </w:rPr>
        <w:t>HOLD TIME</w:t>
      </w:r>
      <w:r>
        <w:rPr>
          <w:rFonts w:ascii="微软雅黑" w:eastAsia="微软雅黑" w:hAnsi="微软雅黑" w:cs="微软雅黑" w:hint="eastAsia"/>
          <w:sz w:val="18"/>
          <w:szCs w:val="18"/>
          <w:lang w:eastAsia="zh-CN"/>
        </w:rPr>
        <w:t>信息</w:t>
      </w:r>
    </w:p>
    <w:p w14:paraId="5DA45822" w14:textId="77777777" w:rsidR="009557CF" w:rsidRDefault="002E4047">
      <w:pPr>
        <w:pStyle w:val="1a"/>
        <w:numPr>
          <w:ilvl w:val="0"/>
          <w:numId w:val="23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OPEN</w:t>
      </w:r>
      <w:r>
        <w:rPr>
          <w:rFonts w:ascii="微软雅黑" w:eastAsia="微软雅黑" w:hAnsi="微软雅黑" w:cs="微软雅黑" w:hint="eastAsia"/>
          <w:sz w:val="18"/>
          <w:szCs w:val="18"/>
          <w:lang w:eastAsia="zh-CN"/>
        </w:rPr>
        <w:t>报文中就是</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报文头部</w:t>
      </w:r>
    </w:p>
    <w:p w14:paraId="04D5FBB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2026CD3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KEEPALIVE</w:t>
      </w:r>
      <w:r>
        <w:rPr>
          <w:rFonts w:ascii="微软雅黑" w:eastAsia="微软雅黑" w:hAnsi="微软雅黑" w:cs="微软雅黑" w:hint="eastAsia"/>
          <w:sz w:val="18"/>
          <w:szCs w:val="18"/>
          <w:lang w:eastAsia="zh-CN"/>
        </w:rPr>
        <w:t>报文信息描述错误的是：</w:t>
      </w:r>
    </w:p>
    <w:p w14:paraId="0B9B64C4" w14:textId="77777777" w:rsidR="009557CF" w:rsidRDefault="002E4047">
      <w:pPr>
        <w:pStyle w:val="1a"/>
        <w:numPr>
          <w:ilvl w:val="0"/>
          <w:numId w:val="23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KEEPAUIVE</w:t>
      </w:r>
      <w:r>
        <w:rPr>
          <w:rFonts w:ascii="微软雅黑" w:eastAsia="微软雅黑" w:hAnsi="微软雅黑" w:cs="微软雅黑" w:hint="eastAsia"/>
          <w:sz w:val="18"/>
          <w:szCs w:val="18"/>
          <w:lang w:eastAsia="zh-CN"/>
        </w:rPr>
        <w:t>报文主要用于对等路由器间的运行状态和链路的</w:t>
      </w:r>
      <w:r>
        <w:rPr>
          <w:rFonts w:ascii="微软雅黑" w:eastAsia="微软雅黑" w:hAnsi="微软雅黑" w:hint="eastAsia"/>
          <w:sz w:val="18"/>
          <w:szCs w:val="18"/>
          <w:lang w:eastAsia="zh-CN"/>
        </w:rPr>
        <w:t>可</w:t>
      </w:r>
      <w:r>
        <w:rPr>
          <w:rFonts w:ascii="微软雅黑" w:eastAsia="微软雅黑" w:hAnsi="微软雅黑" w:cs="微软雅黑" w:hint="eastAsia"/>
          <w:sz w:val="18"/>
          <w:szCs w:val="18"/>
          <w:lang w:eastAsia="zh-CN"/>
        </w:rPr>
        <w:t>用性确认</w:t>
      </w:r>
    </w:p>
    <w:p w14:paraId="63756601" w14:textId="77777777" w:rsidR="009557CF" w:rsidRDefault="002E4047">
      <w:pPr>
        <w:pStyle w:val="1a"/>
        <w:numPr>
          <w:ilvl w:val="0"/>
          <w:numId w:val="23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KEEPAUIVE</w:t>
      </w:r>
      <w:r>
        <w:rPr>
          <w:rFonts w:ascii="微软雅黑" w:eastAsia="微软雅黑" w:hAnsi="微软雅黑" w:cs="微软雅黑" w:hint="eastAsia"/>
          <w:sz w:val="18"/>
          <w:szCs w:val="18"/>
          <w:lang w:eastAsia="zh-CN"/>
        </w:rPr>
        <w:t>报文的组成只</w:t>
      </w:r>
      <w:r>
        <w:rPr>
          <w:rFonts w:ascii="微软雅黑" w:eastAsia="微软雅黑" w:hAnsi="微软雅黑" w:cs="微软雅黑"/>
          <w:sz w:val="18"/>
          <w:szCs w:val="18"/>
          <w:lang w:eastAsia="zh-CN"/>
        </w:rPr>
        <w:t>包含一个</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数据报头</w:t>
      </w:r>
    </w:p>
    <w:p w14:paraId="29D7140C" w14:textId="77777777" w:rsidR="009557CF" w:rsidRDefault="002E4047">
      <w:pPr>
        <w:pStyle w:val="1a"/>
        <w:numPr>
          <w:ilvl w:val="0"/>
          <w:numId w:val="23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KEEPAUIVE</w:t>
      </w:r>
      <w:r>
        <w:rPr>
          <w:rFonts w:ascii="微软雅黑" w:eastAsia="微软雅黑" w:hAnsi="微软雅黑" w:cs="微软雅黑" w:hint="eastAsia"/>
          <w:sz w:val="18"/>
          <w:szCs w:val="18"/>
          <w:lang w:eastAsia="zh-CN"/>
        </w:rPr>
        <w:t>周期性的在两个</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邻居之间发送</w:t>
      </w:r>
    </w:p>
    <w:p w14:paraId="3B28E87A" w14:textId="77777777" w:rsidR="009557CF" w:rsidRDefault="002E4047">
      <w:pPr>
        <w:pStyle w:val="1a"/>
        <w:numPr>
          <w:ilvl w:val="0"/>
          <w:numId w:val="231"/>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缺省</w:t>
      </w:r>
      <w:r>
        <w:rPr>
          <w:rFonts w:ascii="微软雅黑" w:eastAsia="微软雅黑" w:hAnsi="微软雅黑" w:cs="微软雅黑" w:hint="eastAsia"/>
          <w:sz w:val="18"/>
          <w:szCs w:val="18"/>
        </w:rPr>
        <w:t>情况</w:t>
      </w:r>
      <w:r>
        <w:rPr>
          <w:rFonts w:ascii="微软雅黑" w:eastAsia="微软雅黑" w:hAnsi="微软雅黑" w:cs="微软雅黑" w:hint="eastAsia"/>
          <w:sz w:val="18"/>
          <w:szCs w:val="18"/>
          <w:lang w:eastAsia="zh-CN"/>
        </w:rPr>
        <w:t>下</w:t>
      </w:r>
      <w:r>
        <w:rPr>
          <w:rFonts w:ascii="微软雅黑" w:eastAsia="微软雅黑" w:hAnsi="微软雅黑" w:cs="微软雅黑" w:hint="eastAsia"/>
          <w:sz w:val="18"/>
          <w:szCs w:val="18"/>
        </w:rPr>
        <w:t>，</w:t>
      </w:r>
      <w:r>
        <w:rPr>
          <w:rFonts w:ascii="微软雅黑" w:eastAsia="微软雅黑" w:hAnsi="微软雅黑"/>
          <w:sz w:val="18"/>
          <w:szCs w:val="18"/>
        </w:rPr>
        <w:t>KEEPALIVE</w:t>
      </w:r>
      <w:r>
        <w:rPr>
          <w:rFonts w:ascii="微软雅黑" w:eastAsia="微软雅黑" w:hAnsi="微软雅黑" w:cs="微软雅黑" w:hint="eastAsia"/>
          <w:sz w:val="18"/>
          <w:szCs w:val="18"/>
        </w:rPr>
        <w:t>的时间间隔</w:t>
      </w:r>
      <w:r>
        <w:rPr>
          <w:rFonts w:ascii="微软雅黑" w:eastAsia="微软雅黑" w:hAnsi="微软雅黑" w:cs="微软雅黑" w:hint="eastAsia"/>
          <w:sz w:val="18"/>
          <w:szCs w:val="18"/>
          <w:lang w:eastAsia="zh-CN"/>
        </w:rPr>
        <w:t>是</w:t>
      </w:r>
      <w:r>
        <w:rPr>
          <w:rFonts w:ascii="微软雅黑" w:eastAsia="微软雅黑" w:hAnsi="微软雅黑"/>
          <w:sz w:val="18"/>
          <w:szCs w:val="18"/>
        </w:rPr>
        <w:t>180s</w:t>
      </w:r>
    </w:p>
    <w:p w14:paraId="2B6B5B2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5095926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缺省情况下，</w:t>
      </w:r>
      <w:r>
        <w:rPr>
          <w:rFonts w:ascii="微软雅黑" w:eastAsia="微软雅黑" w:hAnsi="微软雅黑"/>
          <w:color w:val="FF0000"/>
          <w:sz w:val="18"/>
          <w:szCs w:val="18"/>
          <w:lang w:eastAsia="zh-CN"/>
        </w:rPr>
        <w:t>keepalive</w:t>
      </w:r>
      <w:r>
        <w:rPr>
          <w:rFonts w:ascii="微软雅黑" w:eastAsia="微软雅黑" w:hAnsi="微软雅黑"/>
          <w:color w:val="FF0000"/>
          <w:sz w:val="18"/>
          <w:szCs w:val="18"/>
          <w:lang w:eastAsia="zh-CN"/>
        </w:rPr>
        <w:t>的时间间隔是</w:t>
      </w:r>
      <w:r>
        <w:rPr>
          <w:rFonts w:ascii="微软雅黑" w:eastAsia="微软雅黑" w:hAnsi="微软雅黑" w:hint="eastAsia"/>
          <w:color w:val="FF0000"/>
          <w:sz w:val="18"/>
          <w:szCs w:val="18"/>
          <w:lang w:eastAsia="zh-CN"/>
        </w:rPr>
        <w:t>60</w:t>
      </w:r>
      <w:r>
        <w:rPr>
          <w:rFonts w:ascii="微软雅黑" w:eastAsia="微软雅黑" w:hAnsi="微软雅黑" w:hint="eastAsia"/>
          <w:color w:val="FF0000"/>
          <w:sz w:val="18"/>
          <w:szCs w:val="18"/>
          <w:lang w:eastAsia="zh-CN"/>
        </w:rPr>
        <w:t>秒</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H</w:t>
      </w:r>
      <w:r>
        <w:rPr>
          <w:rFonts w:ascii="微软雅黑" w:eastAsia="微软雅黑" w:hAnsi="微软雅黑"/>
          <w:color w:val="FF0000"/>
          <w:sz w:val="18"/>
          <w:szCs w:val="18"/>
          <w:lang w:eastAsia="zh-CN"/>
        </w:rPr>
        <w:t>old time</w:t>
      </w:r>
      <w:r>
        <w:rPr>
          <w:rFonts w:ascii="微软雅黑" w:eastAsia="微软雅黑" w:hAnsi="微软雅黑" w:hint="eastAsia"/>
          <w:color w:val="FF0000"/>
          <w:sz w:val="18"/>
          <w:szCs w:val="18"/>
          <w:lang w:eastAsia="zh-CN"/>
        </w:rPr>
        <w:t>时间</w:t>
      </w:r>
      <w:r>
        <w:rPr>
          <w:rFonts w:ascii="微软雅黑" w:eastAsia="微软雅黑" w:hAnsi="微软雅黑"/>
          <w:color w:val="FF0000"/>
          <w:sz w:val="18"/>
          <w:szCs w:val="18"/>
          <w:lang w:eastAsia="zh-CN"/>
        </w:rPr>
        <w:t>为</w:t>
      </w:r>
      <w:r>
        <w:rPr>
          <w:rFonts w:ascii="微软雅黑" w:eastAsia="微软雅黑" w:hAnsi="微软雅黑" w:hint="eastAsia"/>
          <w:color w:val="FF0000"/>
          <w:sz w:val="18"/>
          <w:szCs w:val="18"/>
          <w:lang w:eastAsia="zh-CN"/>
        </w:rPr>
        <w:t>180</w:t>
      </w:r>
      <w:r>
        <w:rPr>
          <w:rFonts w:ascii="微软雅黑" w:eastAsia="微软雅黑" w:hAnsi="微软雅黑" w:hint="eastAsia"/>
          <w:color w:val="FF0000"/>
          <w:sz w:val="18"/>
          <w:szCs w:val="18"/>
          <w:lang w:eastAsia="zh-CN"/>
        </w:rPr>
        <w:t>秒</w:t>
      </w:r>
      <w:r>
        <w:rPr>
          <w:rFonts w:ascii="微软雅黑" w:eastAsia="微软雅黑" w:hAnsi="微软雅黑"/>
          <w:color w:val="FF0000"/>
          <w:sz w:val="18"/>
          <w:szCs w:val="18"/>
          <w:lang w:eastAsia="zh-CN"/>
        </w:rPr>
        <w:t>。</w:t>
      </w:r>
    </w:p>
    <w:p w14:paraId="151F71F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PIM-SM</w:t>
      </w:r>
      <w:r>
        <w:rPr>
          <w:rFonts w:ascii="微软雅黑" w:eastAsia="微软雅黑" w:hAnsi="微软雅黑" w:cs="微软雅黑" w:hint="eastAsia"/>
          <w:sz w:val="18"/>
          <w:szCs w:val="18"/>
          <w:lang w:eastAsia="zh-CN"/>
        </w:rPr>
        <w:t>转发树描述错误的是：</w:t>
      </w:r>
    </w:p>
    <w:p w14:paraId="7262ADD8" w14:textId="77777777" w:rsidR="009557CF" w:rsidRDefault="002E4047">
      <w:pPr>
        <w:pStyle w:val="1a"/>
        <w:numPr>
          <w:ilvl w:val="0"/>
          <w:numId w:val="23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PIM-SM</w:t>
      </w:r>
      <w:r>
        <w:rPr>
          <w:rFonts w:ascii="微软雅黑" w:eastAsia="微软雅黑" w:hAnsi="微软雅黑" w:cs="微软雅黑" w:hint="eastAsia"/>
          <w:sz w:val="18"/>
          <w:szCs w:val="18"/>
          <w:lang w:eastAsia="zh-CN"/>
        </w:rPr>
        <w:t>同时包含两种树</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共享树和源路径树</w:t>
      </w:r>
    </w:p>
    <w:p w14:paraId="4EB4375F" w14:textId="77777777" w:rsidR="009557CF" w:rsidRDefault="002E4047">
      <w:pPr>
        <w:pStyle w:val="1a"/>
        <w:numPr>
          <w:ilvl w:val="0"/>
          <w:numId w:val="23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从</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到组播接收者数据转发的路径称为共享树</w:t>
      </w:r>
    </w:p>
    <w:p w14:paraId="72BD13BF" w14:textId="77777777" w:rsidR="009557CF" w:rsidRDefault="002E4047">
      <w:pPr>
        <w:pStyle w:val="1a"/>
        <w:numPr>
          <w:ilvl w:val="0"/>
          <w:numId w:val="23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从组播源到</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的数据转发路径称为源路径树</w:t>
      </w:r>
    </w:p>
    <w:p w14:paraId="5AAB773A" w14:textId="77777777" w:rsidR="009557CF" w:rsidRDefault="002E4047">
      <w:pPr>
        <w:pStyle w:val="1a"/>
        <w:numPr>
          <w:ilvl w:val="0"/>
          <w:numId w:val="23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在共享树</w:t>
      </w:r>
      <w:r>
        <w:rPr>
          <w:rFonts w:ascii="微软雅黑" w:eastAsia="微软雅黑" w:hAnsi="微软雅黑" w:hint="eastAsia"/>
          <w:sz w:val="18"/>
          <w:szCs w:val="18"/>
          <w:lang w:eastAsia="zh-CN"/>
        </w:rPr>
        <w:t>下，</w:t>
      </w:r>
      <w:r>
        <w:rPr>
          <w:rFonts w:ascii="微软雅黑" w:eastAsia="微软雅黑" w:hAnsi="微软雅黑"/>
          <w:sz w:val="18"/>
          <w:szCs w:val="18"/>
          <w:lang w:eastAsia="zh-CN"/>
        </w:rPr>
        <w:t>RPF</w:t>
      </w:r>
      <w:r>
        <w:rPr>
          <w:rFonts w:ascii="微软雅黑" w:eastAsia="微软雅黑" w:hAnsi="微软雅黑" w:cs="微软雅黑" w:hint="eastAsia"/>
          <w:sz w:val="18"/>
          <w:szCs w:val="18"/>
          <w:lang w:eastAsia="zh-CN"/>
        </w:rPr>
        <w:t>检查使用组播源地址作为检测地址</w:t>
      </w:r>
    </w:p>
    <w:p w14:paraId="7F09DB2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382AA897"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从</w:t>
      </w:r>
      <w:r>
        <w:rPr>
          <w:rFonts w:ascii="微软雅黑" w:eastAsia="微软雅黑" w:hAnsi="微软雅黑" w:hint="eastAsia"/>
          <w:color w:val="FF0000"/>
          <w:sz w:val="18"/>
          <w:szCs w:val="18"/>
          <w:lang w:eastAsia="zh-CN"/>
        </w:rPr>
        <w:t>RP</w:t>
      </w:r>
      <w:r>
        <w:rPr>
          <w:rFonts w:ascii="微软雅黑" w:eastAsia="微软雅黑" w:hAnsi="微软雅黑" w:hint="eastAsia"/>
          <w:color w:val="FF0000"/>
          <w:sz w:val="18"/>
          <w:szCs w:val="18"/>
          <w:lang w:eastAsia="zh-CN"/>
        </w:rPr>
        <w:t>到</w:t>
      </w:r>
      <w:r>
        <w:rPr>
          <w:rFonts w:ascii="微软雅黑" w:eastAsia="微软雅黑" w:hAnsi="微软雅黑"/>
          <w:color w:val="FF0000"/>
          <w:sz w:val="18"/>
          <w:szCs w:val="18"/>
          <w:lang w:eastAsia="zh-CN"/>
        </w:rPr>
        <w:t>组播接受者数据转发的路径称为共享</w:t>
      </w:r>
      <w:r>
        <w:rPr>
          <w:rFonts w:ascii="微软雅黑" w:eastAsia="微软雅黑" w:hAnsi="微软雅黑" w:hint="eastAsia"/>
          <w:color w:val="FF0000"/>
          <w:sz w:val="18"/>
          <w:szCs w:val="18"/>
          <w:lang w:eastAsia="zh-CN"/>
        </w:rPr>
        <w:t>树，从</w:t>
      </w:r>
      <w:r>
        <w:rPr>
          <w:rFonts w:ascii="微软雅黑" w:eastAsia="微软雅黑" w:hAnsi="微软雅黑"/>
          <w:color w:val="FF0000"/>
          <w:sz w:val="18"/>
          <w:szCs w:val="18"/>
          <w:lang w:eastAsia="zh-CN"/>
        </w:rPr>
        <w:t>组播源到</w:t>
      </w:r>
      <w:r>
        <w:rPr>
          <w:rFonts w:ascii="微软雅黑" w:eastAsia="微软雅黑" w:hAnsi="微软雅黑" w:hint="eastAsia"/>
          <w:color w:val="FF0000"/>
          <w:sz w:val="18"/>
          <w:szCs w:val="18"/>
          <w:lang w:eastAsia="zh-CN"/>
        </w:rPr>
        <w:t>RP</w:t>
      </w:r>
      <w:r>
        <w:rPr>
          <w:rFonts w:ascii="微软雅黑" w:eastAsia="微软雅黑" w:hAnsi="微软雅黑" w:hint="eastAsia"/>
          <w:color w:val="FF0000"/>
          <w:sz w:val="18"/>
          <w:szCs w:val="18"/>
          <w:lang w:eastAsia="zh-CN"/>
        </w:rPr>
        <w:t>的</w:t>
      </w:r>
      <w:r>
        <w:rPr>
          <w:rFonts w:ascii="微软雅黑" w:eastAsia="微软雅黑" w:hAnsi="微软雅黑"/>
          <w:color w:val="FF0000"/>
          <w:sz w:val="18"/>
          <w:szCs w:val="18"/>
          <w:lang w:eastAsia="zh-CN"/>
        </w:rPr>
        <w:t>数据转发路径称为原路径树。</w:t>
      </w:r>
    </w:p>
    <w:p w14:paraId="57926EE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信息所包含的内容，描述错误的是</w:t>
      </w:r>
      <w:r>
        <w:rPr>
          <w:rFonts w:ascii="微软雅黑" w:eastAsia="微软雅黑" w:hAnsi="微软雅黑"/>
          <w:sz w:val="18"/>
          <w:szCs w:val="18"/>
          <w:lang w:eastAsia="zh-CN"/>
        </w:rPr>
        <w:t>：</w:t>
      </w:r>
    </w:p>
    <w:p w14:paraId="27B5DA7B" w14:textId="77777777" w:rsidR="009557CF" w:rsidRDefault="002E4047">
      <w:pPr>
        <w:pStyle w:val="1a"/>
        <w:numPr>
          <w:ilvl w:val="0"/>
          <w:numId w:val="23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包含路径属性</w:t>
      </w:r>
    </w:p>
    <w:p w14:paraId="068B6180" w14:textId="77777777" w:rsidR="009557CF" w:rsidRDefault="002E4047">
      <w:pPr>
        <w:pStyle w:val="1a"/>
        <w:numPr>
          <w:ilvl w:val="0"/>
          <w:numId w:val="23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包含可达路由前缀信息</w:t>
      </w:r>
    </w:p>
    <w:p w14:paraId="2C28238C" w14:textId="77777777" w:rsidR="009557CF" w:rsidRDefault="002E4047">
      <w:pPr>
        <w:pStyle w:val="1a"/>
        <w:numPr>
          <w:ilvl w:val="0"/>
          <w:numId w:val="23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包含本地自治系统信息</w:t>
      </w:r>
    </w:p>
    <w:p w14:paraId="1AE8869B" w14:textId="77777777" w:rsidR="009557CF" w:rsidRDefault="002E4047">
      <w:pPr>
        <w:pStyle w:val="1a"/>
        <w:numPr>
          <w:ilvl w:val="0"/>
          <w:numId w:val="23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包含撤销路由前缀信息</w:t>
      </w:r>
    </w:p>
    <w:p w14:paraId="6580AC7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146642D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UPDATE</w:t>
      </w:r>
      <w:r>
        <w:rPr>
          <w:rFonts w:ascii="微软雅黑" w:eastAsia="微软雅黑" w:hAnsi="微软雅黑" w:hint="eastAsia"/>
          <w:color w:val="FF0000"/>
          <w:sz w:val="18"/>
          <w:szCs w:val="18"/>
          <w:lang w:eastAsia="zh-CN"/>
        </w:rPr>
        <w:t>消息由以下五部分组成——不可达路由长度、撤销路由、路由属性长度、路径属性、网络可达信息。</w:t>
      </w:r>
    </w:p>
    <w:p w14:paraId="321F804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邻居建立的状态有</w:t>
      </w:r>
      <w:r>
        <w:rPr>
          <w:rFonts w:ascii="微软雅黑" w:eastAsia="微软雅黑" w:hAnsi="微软雅黑" w:cs="微软雅黑"/>
          <w:sz w:val="18"/>
          <w:szCs w:val="18"/>
          <w:lang w:eastAsia="zh-CN"/>
        </w:rPr>
        <w:t>：</w:t>
      </w:r>
    </w:p>
    <w:p w14:paraId="7D8A2BBD" w14:textId="77777777" w:rsidR="009557CF" w:rsidRDefault="002E4047">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lang w:eastAsia="zh-CN"/>
        </w:rPr>
        <w:t>．</w:t>
      </w:r>
      <w:r>
        <w:rPr>
          <w:rFonts w:ascii="微软雅黑" w:eastAsia="微软雅黑" w:hAnsi="微软雅黑"/>
          <w:sz w:val="18"/>
          <w:szCs w:val="18"/>
        </w:rPr>
        <w:t>Active</w:t>
      </w:r>
    </w:p>
    <w:p w14:paraId="38BCF815" w14:textId="77777777" w:rsidR="009557CF" w:rsidRDefault="002E4047">
      <w:pPr>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lang w:eastAsia="zh-CN"/>
        </w:rPr>
        <w:t>．</w:t>
      </w:r>
      <w:r>
        <w:rPr>
          <w:rFonts w:ascii="微软雅黑" w:eastAsia="微软雅黑" w:hAnsi="微软雅黑"/>
          <w:sz w:val="18"/>
          <w:szCs w:val="18"/>
        </w:rPr>
        <w:t>OpenConfirm</w:t>
      </w:r>
    </w:p>
    <w:p w14:paraId="4486125F" w14:textId="77777777" w:rsidR="009557CF" w:rsidRDefault="002E4047">
      <w:pPr>
        <w:rPr>
          <w:rFonts w:ascii="微软雅黑" w:eastAsia="微软雅黑" w:hAnsi="微软雅黑"/>
          <w:sz w:val="18"/>
          <w:szCs w:val="18"/>
        </w:rPr>
      </w:pPr>
      <w:r>
        <w:rPr>
          <w:rFonts w:ascii="微软雅黑" w:eastAsia="微软雅黑" w:hAnsi="微软雅黑" w:hint="eastAsia"/>
          <w:sz w:val="18"/>
          <w:szCs w:val="18"/>
          <w:lang w:eastAsia="zh-CN"/>
        </w:rPr>
        <w:t>3</w:t>
      </w:r>
      <w:r>
        <w:rPr>
          <w:rFonts w:ascii="微软雅黑" w:eastAsia="微软雅黑" w:hAnsi="微软雅黑" w:hint="eastAsia"/>
          <w:sz w:val="18"/>
          <w:szCs w:val="18"/>
          <w:lang w:eastAsia="zh-CN"/>
        </w:rPr>
        <w:t>．</w:t>
      </w:r>
      <w:r>
        <w:rPr>
          <w:rFonts w:ascii="微软雅黑" w:eastAsia="微软雅黑" w:hAnsi="微软雅黑"/>
          <w:sz w:val="18"/>
          <w:szCs w:val="18"/>
        </w:rPr>
        <w:t>Idle</w:t>
      </w:r>
    </w:p>
    <w:p w14:paraId="667BB10F" w14:textId="77777777" w:rsidR="009557CF" w:rsidRDefault="002E4047">
      <w:pPr>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lang w:eastAsia="zh-CN"/>
        </w:rPr>
        <w:t>．</w:t>
      </w:r>
      <w:r>
        <w:rPr>
          <w:rFonts w:ascii="微软雅黑" w:eastAsia="微软雅黑" w:hAnsi="微软雅黑"/>
          <w:sz w:val="18"/>
          <w:szCs w:val="18"/>
        </w:rPr>
        <w:t>Establish</w:t>
      </w:r>
    </w:p>
    <w:p w14:paraId="32447187" w14:textId="77777777" w:rsidR="009557CF" w:rsidRDefault="002E4047">
      <w:pPr>
        <w:rPr>
          <w:rFonts w:ascii="微软雅黑" w:eastAsia="微软雅黑" w:hAnsi="微软雅黑"/>
          <w:sz w:val="18"/>
          <w:szCs w:val="18"/>
        </w:rPr>
      </w:pPr>
      <w:r>
        <w:rPr>
          <w:rFonts w:ascii="微软雅黑" w:eastAsia="微软雅黑" w:hAnsi="微软雅黑"/>
          <w:sz w:val="18"/>
          <w:szCs w:val="18"/>
        </w:rPr>
        <w:t>5</w:t>
      </w:r>
      <w:r>
        <w:rPr>
          <w:rFonts w:ascii="微软雅黑" w:eastAsia="微软雅黑" w:hAnsi="微软雅黑" w:hint="eastAsia"/>
          <w:sz w:val="18"/>
          <w:szCs w:val="18"/>
          <w:lang w:eastAsia="zh-CN"/>
        </w:rPr>
        <w:t>．</w:t>
      </w:r>
      <w:r>
        <w:rPr>
          <w:rFonts w:ascii="微软雅黑" w:eastAsia="微软雅黑" w:hAnsi="微软雅黑"/>
          <w:sz w:val="18"/>
          <w:szCs w:val="18"/>
        </w:rPr>
        <w:t>OpenSent</w:t>
      </w:r>
    </w:p>
    <w:p w14:paraId="06C42329" w14:textId="77777777" w:rsidR="009557CF" w:rsidRDefault="002E4047">
      <w:pPr>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建立</w:t>
      </w:r>
      <w:r>
        <w:rPr>
          <w:rFonts w:ascii="微软雅黑" w:eastAsia="微软雅黑" w:hAnsi="微软雅黑"/>
          <w:sz w:val="18"/>
          <w:szCs w:val="18"/>
          <w:lang w:eastAsia="zh-CN"/>
        </w:rPr>
        <w:t>一</w:t>
      </w:r>
      <w:r>
        <w:rPr>
          <w:rFonts w:ascii="微软雅黑" w:eastAsia="微软雅黑" w:hAnsi="微软雅黑" w:cs="微软雅黑" w:hint="eastAsia"/>
          <w:sz w:val="18"/>
          <w:szCs w:val="18"/>
          <w:lang w:eastAsia="zh-CN"/>
        </w:rPr>
        <w:t>个成功的连接所经历的状态机顺序是：</w:t>
      </w:r>
    </w:p>
    <w:p w14:paraId="2D858A94" w14:textId="77777777" w:rsidR="009557CF" w:rsidRDefault="002E4047">
      <w:pPr>
        <w:pStyle w:val="1a"/>
        <w:numPr>
          <w:ilvl w:val="0"/>
          <w:numId w:val="234"/>
        </w:numPr>
        <w:ind w:firstLineChars="0"/>
        <w:rPr>
          <w:rFonts w:ascii="微软雅黑" w:eastAsia="微软雅黑" w:hAnsi="微软雅黑"/>
          <w:sz w:val="18"/>
          <w:szCs w:val="18"/>
        </w:rPr>
      </w:pPr>
      <w:r>
        <w:rPr>
          <w:rFonts w:ascii="微软雅黑" w:eastAsia="微软雅黑" w:hAnsi="微软雅黑"/>
          <w:sz w:val="18"/>
          <w:szCs w:val="18"/>
        </w:rPr>
        <w:t>3-1-5-2-4</w:t>
      </w:r>
    </w:p>
    <w:p w14:paraId="77220975" w14:textId="77777777" w:rsidR="009557CF" w:rsidRDefault="002E4047">
      <w:pPr>
        <w:pStyle w:val="1a"/>
        <w:numPr>
          <w:ilvl w:val="0"/>
          <w:numId w:val="234"/>
        </w:numPr>
        <w:ind w:firstLineChars="0"/>
        <w:rPr>
          <w:rFonts w:ascii="微软雅黑" w:eastAsia="微软雅黑" w:hAnsi="微软雅黑"/>
          <w:sz w:val="18"/>
          <w:szCs w:val="18"/>
        </w:rPr>
      </w:pPr>
      <w:r>
        <w:rPr>
          <w:rFonts w:ascii="微软雅黑" w:eastAsia="微软雅黑" w:hAnsi="微软雅黑"/>
          <w:sz w:val="18"/>
          <w:szCs w:val="18"/>
        </w:rPr>
        <w:t>3-5-1-2-4</w:t>
      </w:r>
    </w:p>
    <w:p w14:paraId="6FD1C875" w14:textId="77777777" w:rsidR="009557CF" w:rsidRDefault="002E4047">
      <w:pPr>
        <w:pStyle w:val="1a"/>
        <w:numPr>
          <w:ilvl w:val="0"/>
          <w:numId w:val="234"/>
        </w:numPr>
        <w:ind w:firstLineChars="0"/>
        <w:rPr>
          <w:rFonts w:ascii="微软雅黑" w:eastAsia="微软雅黑" w:hAnsi="微软雅黑"/>
          <w:sz w:val="18"/>
          <w:szCs w:val="18"/>
        </w:rPr>
      </w:pPr>
      <w:r>
        <w:rPr>
          <w:rFonts w:ascii="微软雅黑" w:eastAsia="微软雅黑" w:hAnsi="微软雅黑"/>
          <w:sz w:val="18"/>
          <w:szCs w:val="18"/>
        </w:rPr>
        <w:t>1-3-5-2</w:t>
      </w:r>
      <w:r>
        <w:rPr>
          <w:rFonts w:ascii="微软雅黑" w:eastAsia="微软雅黑" w:hAnsi="微软雅黑" w:hint="eastAsia"/>
          <w:sz w:val="18"/>
          <w:szCs w:val="18"/>
          <w:lang w:eastAsia="zh-CN"/>
        </w:rPr>
        <w:t>-</w:t>
      </w:r>
      <w:r>
        <w:rPr>
          <w:rFonts w:ascii="微软雅黑" w:eastAsia="微软雅黑" w:hAnsi="微软雅黑"/>
          <w:sz w:val="18"/>
          <w:szCs w:val="18"/>
        </w:rPr>
        <w:t>4</w:t>
      </w:r>
    </w:p>
    <w:p w14:paraId="5E04338D" w14:textId="77777777" w:rsidR="009557CF" w:rsidRDefault="002E4047">
      <w:pPr>
        <w:pStyle w:val="1a"/>
        <w:numPr>
          <w:ilvl w:val="0"/>
          <w:numId w:val="234"/>
        </w:numPr>
        <w:ind w:firstLineChars="0"/>
        <w:rPr>
          <w:rFonts w:ascii="微软雅黑" w:eastAsia="微软雅黑" w:hAnsi="微软雅黑"/>
          <w:sz w:val="18"/>
          <w:szCs w:val="18"/>
        </w:rPr>
      </w:pPr>
      <w:r>
        <w:rPr>
          <w:rFonts w:ascii="微软雅黑" w:eastAsia="微软雅黑" w:hAnsi="微软雅黑"/>
          <w:sz w:val="18"/>
          <w:szCs w:val="18"/>
        </w:rPr>
        <w:t>3-1-2-5</w:t>
      </w:r>
      <w:r>
        <w:rPr>
          <w:rFonts w:ascii="微软雅黑" w:eastAsia="微软雅黑" w:hAnsi="微软雅黑" w:hint="eastAsia"/>
          <w:sz w:val="18"/>
          <w:szCs w:val="18"/>
          <w:lang w:eastAsia="zh-CN"/>
        </w:rPr>
        <w:t>-</w:t>
      </w:r>
      <w:r>
        <w:rPr>
          <w:rFonts w:ascii="微软雅黑" w:eastAsia="微软雅黑" w:hAnsi="微软雅黑"/>
          <w:sz w:val="18"/>
          <w:szCs w:val="18"/>
        </w:rPr>
        <w:t>4</w:t>
      </w:r>
    </w:p>
    <w:p w14:paraId="623A9C9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7D9603B3"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宋体" w:hint="eastAsia"/>
          <w:sz w:val="18"/>
          <w:szCs w:val="18"/>
        </w:rPr>
        <w:t>判断：在所有</w:t>
      </w:r>
      <w:r>
        <w:rPr>
          <w:rFonts w:ascii="微软雅黑" w:eastAsia="微软雅黑" w:hAnsi="微软雅黑"/>
          <w:sz w:val="18"/>
          <w:szCs w:val="18"/>
        </w:rPr>
        <w:t>BGP</w:t>
      </w:r>
      <w:r>
        <w:rPr>
          <w:rFonts w:ascii="微软雅黑" w:eastAsia="微软雅黑" w:hAnsi="微软雅黑" w:cs="宋体" w:hint="eastAsia"/>
          <w:sz w:val="18"/>
          <w:szCs w:val="18"/>
        </w:rPr>
        <w:t>路由器使能</w:t>
      </w:r>
      <w:r>
        <w:rPr>
          <w:rFonts w:ascii="微软雅黑" w:eastAsia="微软雅黑" w:hAnsi="微软雅黑"/>
          <w:sz w:val="18"/>
          <w:szCs w:val="18"/>
        </w:rPr>
        <w:t>Route-refresh</w:t>
      </w:r>
      <w:r>
        <w:rPr>
          <w:rFonts w:ascii="微软雅黑" w:eastAsia="微软雅黑" w:hAnsi="微软雅黑" w:cs="宋体" w:hint="eastAsia"/>
          <w:sz w:val="18"/>
          <w:szCs w:val="18"/>
        </w:rPr>
        <w:t>能力的情况下，如果</w:t>
      </w:r>
      <w:r>
        <w:rPr>
          <w:rFonts w:ascii="微软雅黑" w:eastAsia="微软雅黑" w:hAnsi="微软雅黑"/>
          <w:sz w:val="18"/>
          <w:szCs w:val="18"/>
        </w:rPr>
        <w:t>BGP</w:t>
      </w:r>
      <w:r>
        <w:rPr>
          <w:rFonts w:ascii="微软雅黑" w:eastAsia="微软雅黑" w:hAnsi="微软雅黑" w:cs="宋体" w:hint="eastAsia"/>
          <w:sz w:val="18"/>
          <w:szCs w:val="18"/>
        </w:rPr>
        <w:t>的入口路由策略发生了变化，本地</w:t>
      </w:r>
      <w:r>
        <w:rPr>
          <w:rFonts w:ascii="微软雅黑" w:eastAsia="微软雅黑" w:hAnsi="微软雅黑"/>
          <w:sz w:val="18"/>
          <w:szCs w:val="18"/>
        </w:rPr>
        <w:t>BGP</w:t>
      </w:r>
      <w:r>
        <w:rPr>
          <w:rFonts w:ascii="微软雅黑" w:eastAsia="微软雅黑" w:hAnsi="微软雅黑" w:cs="宋体" w:hint="eastAsia"/>
          <w:sz w:val="18"/>
          <w:szCs w:val="18"/>
        </w:rPr>
        <w:t>路由器会向对等体发布</w:t>
      </w:r>
      <w:r>
        <w:rPr>
          <w:rFonts w:ascii="微软雅黑" w:eastAsia="微软雅黑" w:hAnsi="微软雅黑"/>
          <w:sz w:val="18"/>
          <w:szCs w:val="18"/>
        </w:rPr>
        <w:t>Route-refresh</w:t>
      </w:r>
      <w:r>
        <w:rPr>
          <w:rFonts w:ascii="微软雅黑" w:eastAsia="微软雅黑" w:hAnsi="微软雅黑" w:cs="宋体" w:hint="eastAsia"/>
          <w:sz w:val="18"/>
          <w:szCs w:val="18"/>
        </w:rPr>
        <w:t>信息，收到此信息的对对等体会将其他路由信息重新发给本地</w:t>
      </w:r>
      <w:r>
        <w:rPr>
          <w:rFonts w:ascii="微软雅黑" w:eastAsia="微软雅黑" w:hAnsi="微软雅黑"/>
          <w:sz w:val="18"/>
          <w:szCs w:val="18"/>
        </w:rPr>
        <w:t xml:space="preserve"> BGP</w:t>
      </w:r>
      <w:r>
        <w:rPr>
          <w:rFonts w:ascii="微软雅黑" w:eastAsia="微软雅黑" w:hAnsi="微软雅黑" w:cs="宋体" w:hint="eastAsia"/>
          <w:sz w:val="18"/>
          <w:szCs w:val="18"/>
        </w:rPr>
        <w:t>路由器。</w:t>
      </w:r>
    </w:p>
    <w:p w14:paraId="7F18E8BA" w14:textId="77777777" w:rsidR="009557CF" w:rsidRDefault="002E4047">
      <w:pPr>
        <w:pStyle w:val="1a"/>
        <w:numPr>
          <w:ilvl w:val="0"/>
          <w:numId w:val="235"/>
        </w:numPr>
        <w:ind w:firstLineChars="0"/>
        <w:rPr>
          <w:rFonts w:ascii="微软雅黑" w:eastAsia="微软雅黑" w:hAnsi="微软雅黑"/>
          <w:sz w:val="18"/>
          <w:szCs w:val="18"/>
        </w:rPr>
      </w:pPr>
      <w:r>
        <w:rPr>
          <w:rFonts w:ascii="微软雅黑" w:eastAsia="微软雅黑" w:hAnsi="微软雅黑"/>
          <w:sz w:val="18"/>
          <w:szCs w:val="18"/>
        </w:rPr>
        <w:t>True</w:t>
      </w:r>
    </w:p>
    <w:p w14:paraId="79A52DC4" w14:textId="77777777" w:rsidR="009557CF" w:rsidRDefault="002E4047">
      <w:pPr>
        <w:pStyle w:val="1a"/>
        <w:numPr>
          <w:ilvl w:val="0"/>
          <w:numId w:val="235"/>
        </w:numPr>
        <w:ind w:firstLineChars="0"/>
        <w:rPr>
          <w:rFonts w:ascii="微软雅黑" w:eastAsia="微软雅黑" w:hAnsi="微软雅黑"/>
          <w:sz w:val="18"/>
          <w:szCs w:val="18"/>
        </w:rPr>
      </w:pPr>
      <w:r>
        <w:rPr>
          <w:rFonts w:ascii="微软雅黑" w:eastAsia="微软雅黑" w:hAnsi="微软雅黑"/>
          <w:sz w:val="18"/>
          <w:szCs w:val="18"/>
        </w:rPr>
        <w:lastRenderedPageBreak/>
        <w:t>False</w:t>
      </w:r>
    </w:p>
    <w:p w14:paraId="50D99E5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479BEC8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状态机描述错误的是：</w:t>
      </w:r>
    </w:p>
    <w:p w14:paraId="43CE0C73" w14:textId="77777777" w:rsidR="009557CF" w:rsidRDefault="002E4047">
      <w:pPr>
        <w:pStyle w:val="1a"/>
        <w:numPr>
          <w:ilvl w:val="0"/>
          <w:numId w:val="23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Idle</w:t>
      </w:r>
      <w:r>
        <w:rPr>
          <w:rFonts w:ascii="微软雅黑" w:eastAsia="微软雅黑" w:hAnsi="微软雅黑" w:cs="微软雅黑" w:hint="eastAsia"/>
          <w:sz w:val="18"/>
          <w:szCs w:val="18"/>
          <w:lang w:eastAsia="zh-CN"/>
        </w:rPr>
        <w:t>状态下，</w:t>
      </w:r>
      <w:r>
        <w:rPr>
          <w:rFonts w:ascii="微软雅黑" w:eastAsia="微软雅黑" w:hAnsi="微软雅黑"/>
          <w:sz w:val="18"/>
          <w:szCs w:val="18"/>
          <w:lang w:eastAsia="zh-CN"/>
        </w:rPr>
        <w:t>BGP</w:t>
      </w:r>
      <w:r>
        <w:rPr>
          <w:rFonts w:ascii="微软雅黑" w:eastAsia="微软雅黑" w:hAnsi="微软雅黑"/>
          <w:sz w:val="18"/>
          <w:szCs w:val="18"/>
          <w:lang w:eastAsia="zh-CN"/>
        </w:rPr>
        <w:t>拒</w:t>
      </w:r>
      <w:r>
        <w:rPr>
          <w:rFonts w:ascii="微软雅黑" w:eastAsia="微软雅黑" w:hAnsi="微软雅黑" w:cs="微软雅黑" w:hint="eastAsia"/>
          <w:sz w:val="18"/>
          <w:szCs w:val="18"/>
          <w:lang w:eastAsia="zh-CN"/>
        </w:rPr>
        <w:t>绝任何进入的连接请求，是</w:t>
      </w:r>
      <w:r>
        <w:rPr>
          <w:rFonts w:ascii="微软雅黑" w:eastAsia="微软雅黑" w:hAnsi="微软雅黑"/>
          <w:sz w:val="18"/>
          <w:szCs w:val="18"/>
          <w:lang w:eastAsia="zh-CN"/>
        </w:rPr>
        <w:t>BGP</w:t>
      </w:r>
      <w:r>
        <w:rPr>
          <w:rFonts w:ascii="微软雅黑" w:eastAsia="微软雅黑" w:hAnsi="微软雅黑"/>
          <w:sz w:val="18"/>
          <w:szCs w:val="18"/>
          <w:lang w:eastAsia="zh-CN"/>
        </w:rPr>
        <w:t>初</w:t>
      </w:r>
      <w:r>
        <w:rPr>
          <w:rFonts w:ascii="微软雅黑" w:eastAsia="微软雅黑" w:hAnsi="微软雅黑" w:cs="微软雅黑" w:hint="eastAsia"/>
          <w:sz w:val="18"/>
          <w:szCs w:val="18"/>
          <w:lang w:eastAsia="zh-CN"/>
        </w:rPr>
        <w:t>始状态</w:t>
      </w:r>
      <w:r>
        <w:rPr>
          <w:rFonts w:ascii="微软雅黑" w:eastAsia="微软雅黑" w:hAnsi="微软雅黑"/>
          <w:sz w:val="18"/>
          <w:szCs w:val="18"/>
          <w:lang w:eastAsia="zh-CN"/>
        </w:rPr>
        <w:t>„</w:t>
      </w:r>
    </w:p>
    <w:p w14:paraId="52C078F5" w14:textId="77777777" w:rsidR="009557CF" w:rsidRDefault="002E4047">
      <w:pPr>
        <w:pStyle w:val="1a"/>
        <w:numPr>
          <w:ilvl w:val="0"/>
          <w:numId w:val="23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Active</w:t>
      </w:r>
      <w:r>
        <w:rPr>
          <w:rFonts w:ascii="微软雅黑" w:eastAsia="微软雅黑" w:hAnsi="微软雅黑" w:cs="微软雅黑" w:hint="eastAsia"/>
          <w:sz w:val="18"/>
          <w:szCs w:val="18"/>
          <w:lang w:eastAsia="zh-CN"/>
        </w:rPr>
        <w:t>状态下</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w:t>
      </w:r>
      <w:r>
        <w:rPr>
          <w:rFonts w:ascii="微软雅黑" w:eastAsia="微软雅黑" w:hAnsi="微软雅黑"/>
          <w:sz w:val="18"/>
          <w:szCs w:val="18"/>
          <w:lang w:eastAsia="zh-CN"/>
        </w:rPr>
        <w:t>GP</w:t>
      </w:r>
      <w:r>
        <w:rPr>
          <w:rFonts w:ascii="微软雅黑" w:eastAsia="微软雅黑" w:hAnsi="微软雅黑" w:cs="微软雅黑" w:hint="eastAsia"/>
          <w:sz w:val="18"/>
          <w:szCs w:val="18"/>
          <w:lang w:eastAsia="zh-CN"/>
        </w:rPr>
        <w:t>将尝试进行</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连接的建立，是</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的中间状态。</w:t>
      </w:r>
    </w:p>
    <w:p w14:paraId="3CED3F66" w14:textId="77777777" w:rsidR="009557CF" w:rsidRDefault="002E4047">
      <w:pPr>
        <w:pStyle w:val="1a"/>
        <w:numPr>
          <w:ilvl w:val="0"/>
          <w:numId w:val="236"/>
        </w:numPr>
        <w:ind w:firstLineChars="0"/>
        <w:rPr>
          <w:rFonts w:ascii="微软雅黑" w:eastAsia="微软雅黑" w:hAnsi="微软雅黑"/>
          <w:sz w:val="18"/>
          <w:szCs w:val="18"/>
        </w:rPr>
      </w:pPr>
      <w:r>
        <w:rPr>
          <w:rFonts w:ascii="微软雅黑" w:eastAsia="微软雅黑" w:hAnsi="微软雅黑"/>
          <w:sz w:val="18"/>
          <w:szCs w:val="18"/>
        </w:rPr>
        <w:t xml:space="preserve">Established </w:t>
      </w:r>
      <w:r>
        <w:rPr>
          <w:rFonts w:ascii="微软雅黑" w:eastAsia="微软雅黑" w:hAnsi="微软雅黑" w:cs="微软雅黑" w:hint="eastAsia"/>
          <w:sz w:val="18"/>
          <w:szCs w:val="18"/>
        </w:rPr>
        <w:t>状态下</w:t>
      </w:r>
      <w:r>
        <w:rPr>
          <w:rFonts w:ascii="微软雅黑" w:eastAsia="微软雅黑" w:hAnsi="微软雅黑" w:hint="eastAsia"/>
          <w:sz w:val="18"/>
          <w:szCs w:val="18"/>
          <w:lang w:eastAsia="zh-CN"/>
        </w:rPr>
        <w:t>，</w:t>
      </w:r>
      <w:r>
        <w:rPr>
          <w:rFonts w:ascii="微软雅黑" w:eastAsia="微软雅黑" w:hAnsi="微软雅黑"/>
          <w:sz w:val="18"/>
          <w:szCs w:val="18"/>
        </w:rPr>
        <w:t xml:space="preserve">BGP </w:t>
      </w:r>
      <w:r>
        <w:rPr>
          <w:rFonts w:ascii="微软雅黑" w:eastAsia="微软雅黑" w:hAnsi="微软雅黑" w:cs="微软雅黑" w:hint="eastAsia"/>
          <w:sz w:val="18"/>
          <w:szCs w:val="18"/>
        </w:rPr>
        <w:t>对对等体间可以交换</w:t>
      </w:r>
      <w:r>
        <w:rPr>
          <w:rFonts w:ascii="微软雅黑" w:eastAsia="微软雅黑" w:hAnsi="微软雅黑"/>
          <w:sz w:val="18"/>
          <w:szCs w:val="18"/>
        </w:rPr>
        <w:t xml:space="preserve"> Update</w:t>
      </w:r>
      <w:r>
        <w:rPr>
          <w:rFonts w:ascii="微软雅黑" w:eastAsia="微软雅黑" w:hAnsi="微软雅黑" w:cs="微软雅黑" w:hint="eastAsia"/>
          <w:sz w:val="18"/>
          <w:szCs w:val="18"/>
        </w:rPr>
        <w:t>报文</w:t>
      </w:r>
      <w:r>
        <w:rPr>
          <w:rFonts w:ascii="微软雅黑" w:eastAsia="微软雅黑" w:hAnsi="微软雅黑" w:hint="eastAsia"/>
          <w:sz w:val="18"/>
          <w:szCs w:val="18"/>
          <w:lang w:eastAsia="zh-CN"/>
        </w:rPr>
        <w:t>、</w:t>
      </w:r>
      <w:r>
        <w:rPr>
          <w:rFonts w:ascii="微软雅黑" w:eastAsia="微软雅黑" w:hAnsi="微软雅黑"/>
          <w:sz w:val="18"/>
          <w:szCs w:val="18"/>
        </w:rPr>
        <w:t>Route-refresh</w:t>
      </w:r>
      <w:r>
        <w:rPr>
          <w:rFonts w:ascii="微软雅黑" w:eastAsia="微软雅黑" w:hAnsi="微软雅黑" w:cs="微软雅黑" w:hint="eastAsia"/>
          <w:sz w:val="18"/>
          <w:szCs w:val="18"/>
        </w:rPr>
        <w:t>报文、</w:t>
      </w:r>
      <w:r>
        <w:rPr>
          <w:rFonts w:ascii="微软雅黑" w:eastAsia="微软雅黑" w:hAnsi="微软雅黑"/>
          <w:sz w:val="18"/>
          <w:szCs w:val="18"/>
        </w:rPr>
        <w:t>Keepalive</w:t>
      </w:r>
      <w:r>
        <w:rPr>
          <w:rFonts w:ascii="微软雅黑" w:eastAsia="微软雅黑" w:hAnsi="微软雅黑" w:cs="微软雅黑" w:hint="eastAsia"/>
          <w:sz w:val="18"/>
          <w:szCs w:val="18"/>
        </w:rPr>
        <w:t>报文和</w:t>
      </w:r>
      <w:r>
        <w:rPr>
          <w:rFonts w:ascii="微软雅黑" w:eastAsia="微软雅黑" w:hAnsi="微软雅黑"/>
          <w:sz w:val="18"/>
          <w:szCs w:val="18"/>
        </w:rPr>
        <w:t>Notification</w:t>
      </w:r>
      <w:r>
        <w:rPr>
          <w:rFonts w:ascii="微软雅黑" w:eastAsia="微软雅黑" w:hAnsi="微软雅黑" w:cs="微软雅黑" w:hint="eastAsia"/>
          <w:sz w:val="18"/>
          <w:szCs w:val="18"/>
        </w:rPr>
        <w:t>报文。</w:t>
      </w:r>
    </w:p>
    <w:p w14:paraId="74A5F136" w14:textId="77777777" w:rsidR="009557CF" w:rsidRDefault="002E4047">
      <w:pPr>
        <w:pStyle w:val="1a"/>
        <w:numPr>
          <w:ilvl w:val="0"/>
          <w:numId w:val="23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对等体双方的状态必须都为</w:t>
      </w:r>
      <w:r>
        <w:rPr>
          <w:rFonts w:ascii="微软雅黑" w:eastAsia="微软雅黑" w:hAnsi="微软雅黑"/>
          <w:sz w:val="18"/>
          <w:szCs w:val="18"/>
          <w:lang w:eastAsia="zh-CN"/>
        </w:rPr>
        <w:t>OpenConfirm</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邻居关系才能成立，双方通过</w:t>
      </w: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报文交换路由信息</w:t>
      </w:r>
      <w:r>
        <w:rPr>
          <w:rFonts w:ascii="微软雅黑" w:eastAsia="微软雅黑" w:hAnsi="微软雅黑" w:hint="eastAsia"/>
          <w:sz w:val="18"/>
          <w:szCs w:val="18"/>
          <w:lang w:eastAsia="zh-CN"/>
        </w:rPr>
        <w:t>。</w:t>
      </w:r>
    </w:p>
    <w:p w14:paraId="1D23978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797A150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数据库的描述错误的是：</w:t>
      </w:r>
    </w:p>
    <w:p w14:paraId="5B8488D9" w14:textId="77777777" w:rsidR="009557CF" w:rsidRDefault="002E4047">
      <w:pPr>
        <w:pStyle w:val="1a"/>
        <w:numPr>
          <w:ilvl w:val="0"/>
          <w:numId w:val="23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路由表（</w:t>
      </w:r>
      <w:r>
        <w:rPr>
          <w:rFonts w:ascii="微软雅黑" w:eastAsia="微软雅黑" w:hAnsi="微软雅黑"/>
          <w:sz w:val="18"/>
          <w:szCs w:val="18"/>
          <w:lang w:eastAsia="zh-CN"/>
        </w:rPr>
        <w:t>Loc-RIB)</w:t>
      </w:r>
      <w:r>
        <w:rPr>
          <w:rFonts w:ascii="微软雅黑" w:eastAsia="微软雅黑" w:hAnsi="微软雅黑" w:cs="微软雅黑" w:hint="eastAsia"/>
          <w:sz w:val="18"/>
          <w:szCs w:val="18"/>
          <w:lang w:eastAsia="zh-CN"/>
        </w:rPr>
        <w:t>是</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w:t>
      </w:r>
      <w:r>
        <w:rPr>
          <w:rFonts w:ascii="微软雅黑" w:eastAsia="微软雅黑" w:hAnsi="微软雅黑"/>
          <w:sz w:val="18"/>
          <w:szCs w:val="18"/>
          <w:lang w:eastAsia="zh-CN"/>
        </w:rPr>
        <w:t>信息库</w:t>
      </w:r>
      <w:r>
        <w:rPr>
          <w:rFonts w:ascii="微软雅黑" w:eastAsia="微软雅黑" w:hAnsi="微软雅黑" w:hint="eastAsia"/>
          <w:sz w:val="18"/>
          <w:szCs w:val="18"/>
          <w:lang w:eastAsia="zh-CN"/>
        </w:rPr>
        <w:t>，包含</w:t>
      </w:r>
      <w:r>
        <w:rPr>
          <w:rFonts w:ascii="微软雅黑" w:eastAsia="微软雅黑" w:hAnsi="微软雅黑" w:cs="微软雅黑" w:hint="eastAsia"/>
          <w:sz w:val="18"/>
          <w:szCs w:val="18"/>
          <w:lang w:eastAsia="zh-CN"/>
        </w:rPr>
        <w:t>本地</w:t>
      </w:r>
      <w:r>
        <w:rPr>
          <w:rFonts w:ascii="微软雅黑" w:eastAsia="微软雅黑" w:hAnsi="微软雅黑"/>
          <w:sz w:val="18"/>
          <w:szCs w:val="18"/>
          <w:lang w:eastAsia="zh-CN"/>
        </w:rPr>
        <w:t>BGP Speake</w:t>
      </w:r>
      <w:r>
        <w:rPr>
          <w:rFonts w:ascii="微软雅黑" w:eastAsia="微软雅黑" w:hAnsi="微软雅黑" w:cs="微软雅黑" w:hint="eastAsia"/>
          <w:sz w:val="18"/>
          <w:szCs w:val="18"/>
          <w:lang w:eastAsia="zh-CN"/>
        </w:rPr>
        <w:t>选择的路由信息。</w:t>
      </w:r>
    </w:p>
    <w:p w14:paraId="0682E3BF" w14:textId="77777777" w:rsidR="009557CF" w:rsidRDefault="002E4047">
      <w:pPr>
        <w:pStyle w:val="1a"/>
        <w:numPr>
          <w:ilvl w:val="0"/>
          <w:numId w:val="23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邻居表包含对等体邻居清单列表</w:t>
      </w:r>
    </w:p>
    <w:p w14:paraId="6667D3FA" w14:textId="77777777" w:rsidR="009557CF" w:rsidRDefault="002E4047">
      <w:pPr>
        <w:pStyle w:val="1a"/>
        <w:numPr>
          <w:ilvl w:val="0"/>
          <w:numId w:val="23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Adj-RIB-In</w:t>
      </w:r>
      <w:r>
        <w:rPr>
          <w:rFonts w:ascii="微软雅黑" w:eastAsia="微软雅黑" w:hAnsi="微软雅黑"/>
          <w:sz w:val="18"/>
          <w:szCs w:val="18"/>
          <w:lang w:eastAsia="zh-CN"/>
        </w:rPr>
        <w:t>描述</w:t>
      </w:r>
      <w:r>
        <w:rPr>
          <w:rFonts w:ascii="微软雅黑" w:eastAsia="微软雅黑" w:hAnsi="微软雅黑" w:cs="微软雅黑" w:hint="eastAsia"/>
          <w:sz w:val="18"/>
          <w:szCs w:val="18"/>
          <w:lang w:eastAsia="zh-CN"/>
        </w:rPr>
        <w:t>对等体宣告给本地</w:t>
      </w:r>
      <w:r>
        <w:rPr>
          <w:rFonts w:ascii="微软雅黑" w:eastAsia="微软雅黑" w:hAnsi="微软雅黑"/>
          <w:sz w:val="18"/>
          <w:szCs w:val="18"/>
          <w:lang w:eastAsia="zh-CN"/>
        </w:rPr>
        <w:t>Speaker</w:t>
      </w:r>
      <w:r>
        <w:rPr>
          <w:rFonts w:ascii="微软雅黑" w:eastAsia="微软雅黑" w:hAnsi="微软雅黑" w:cs="微软雅黑" w:hint="eastAsia"/>
          <w:sz w:val="18"/>
          <w:szCs w:val="18"/>
          <w:lang w:eastAsia="zh-CN"/>
        </w:rPr>
        <w:t>的未处理的路由信息库</w:t>
      </w:r>
    </w:p>
    <w:p w14:paraId="383C0380" w14:textId="77777777" w:rsidR="009557CF" w:rsidRDefault="002E4047">
      <w:pPr>
        <w:pStyle w:val="1a"/>
        <w:numPr>
          <w:ilvl w:val="0"/>
          <w:numId w:val="23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Loc-RIB</w:t>
      </w:r>
      <w:r>
        <w:rPr>
          <w:rFonts w:ascii="微软雅黑" w:eastAsia="微软雅黑" w:hAnsi="微软雅黑" w:cs="微软雅黑" w:hint="eastAsia"/>
          <w:sz w:val="18"/>
          <w:szCs w:val="18"/>
          <w:lang w:eastAsia="zh-CN"/>
        </w:rPr>
        <w:t>中的内容不用经过输出策略，可以直接安装到输出</w:t>
      </w:r>
      <w:r>
        <w:rPr>
          <w:rFonts w:ascii="微软雅黑" w:eastAsia="微软雅黑" w:hAnsi="微软雅黑"/>
          <w:sz w:val="18"/>
          <w:szCs w:val="18"/>
          <w:lang w:eastAsia="zh-CN"/>
        </w:rPr>
        <w:t>RIB</w:t>
      </w:r>
      <w:r>
        <w:rPr>
          <w:rFonts w:ascii="微软雅黑" w:eastAsia="微软雅黑" w:hAnsi="微软雅黑" w:cs="微软雅黑" w:hint="eastAsia"/>
          <w:sz w:val="18"/>
          <w:szCs w:val="18"/>
          <w:lang w:eastAsia="zh-CN"/>
        </w:rPr>
        <w:t>（</w:t>
      </w:r>
      <w:r>
        <w:rPr>
          <w:rFonts w:ascii="微软雅黑" w:eastAsia="微软雅黑" w:hAnsi="微软雅黑"/>
          <w:sz w:val="18"/>
          <w:szCs w:val="18"/>
          <w:lang w:eastAsia="zh-CN"/>
        </w:rPr>
        <w:t>Adj-RIB-Ou</w:t>
      </w:r>
      <w:r>
        <w:rPr>
          <w:rFonts w:ascii="微软雅黑" w:eastAsia="微软雅黑" w:hAnsi="微软雅黑" w:cs="微软雅黑" w:hint="eastAsia"/>
          <w:sz w:val="18"/>
          <w:szCs w:val="18"/>
          <w:lang w:eastAsia="zh-CN"/>
        </w:rPr>
        <w:t>t</w:t>
      </w:r>
      <w:r>
        <w:rPr>
          <w:rFonts w:ascii="微软雅黑" w:eastAsia="微软雅黑" w:hAnsi="微软雅黑" w:cs="微软雅黑" w:hint="eastAsia"/>
          <w:sz w:val="18"/>
          <w:szCs w:val="18"/>
          <w:lang w:eastAsia="zh-CN"/>
        </w:rPr>
        <w:t>）中</w:t>
      </w:r>
    </w:p>
    <w:p w14:paraId="715F0BA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664E204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Loc-</w:t>
      </w:r>
      <w:r>
        <w:rPr>
          <w:rFonts w:ascii="微软雅黑" w:eastAsia="微软雅黑" w:hAnsi="微软雅黑"/>
          <w:color w:val="FF0000"/>
          <w:sz w:val="18"/>
          <w:szCs w:val="18"/>
          <w:lang w:eastAsia="zh-CN"/>
        </w:rPr>
        <w:t>RIB</w:t>
      </w:r>
      <w:r>
        <w:rPr>
          <w:rFonts w:ascii="微软雅黑" w:eastAsia="微软雅黑" w:hAnsi="微软雅黑"/>
          <w:color w:val="FF0000"/>
          <w:sz w:val="18"/>
          <w:szCs w:val="18"/>
          <w:lang w:eastAsia="zh-CN"/>
        </w:rPr>
        <w:t>中的内容在被通告给其他对等体之前</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必须通过策略引擎</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只有通过输出策略引擎的路由</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才会被安装到</w:t>
      </w:r>
      <w:r>
        <w:rPr>
          <w:rFonts w:ascii="微软雅黑" w:eastAsia="微软雅黑" w:hAnsi="微软雅黑" w:hint="eastAsia"/>
          <w:color w:val="FF0000"/>
          <w:sz w:val="18"/>
          <w:szCs w:val="18"/>
          <w:lang w:eastAsia="zh-CN"/>
        </w:rPr>
        <w:t>RIB</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Adj-</w:t>
      </w:r>
      <w:r>
        <w:rPr>
          <w:rFonts w:ascii="微软雅黑" w:eastAsia="微软雅黑" w:hAnsi="微软雅黑"/>
          <w:color w:val="FF0000"/>
          <w:sz w:val="18"/>
          <w:szCs w:val="18"/>
          <w:lang w:eastAsia="zh-CN"/>
        </w:rPr>
        <w:t>RIB</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Out</w:t>
      </w:r>
      <w:r>
        <w:rPr>
          <w:rFonts w:ascii="微软雅黑" w:eastAsia="微软雅黑" w:hAnsi="微软雅黑" w:hint="eastAsia"/>
          <w:color w:val="FF0000"/>
          <w:sz w:val="18"/>
          <w:szCs w:val="18"/>
          <w:lang w:eastAsia="zh-CN"/>
        </w:rPr>
        <w:t>）中。</w:t>
      </w:r>
    </w:p>
    <w:p w14:paraId="5E399A0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路由通告原则描述</w:t>
      </w:r>
      <w:r>
        <w:rPr>
          <w:rFonts w:ascii="微软雅黑" w:eastAsia="微软雅黑" w:hAnsi="微软雅黑"/>
          <w:sz w:val="18"/>
          <w:szCs w:val="18"/>
          <w:lang w:eastAsia="zh-CN"/>
        </w:rPr>
        <w:t>正</w:t>
      </w:r>
      <w:r>
        <w:rPr>
          <w:rFonts w:ascii="微软雅黑" w:eastAsia="微软雅黑" w:hAnsi="微软雅黑" w:cs="微软雅黑" w:hint="eastAsia"/>
          <w:sz w:val="18"/>
          <w:szCs w:val="18"/>
          <w:lang w:eastAsia="zh-CN"/>
        </w:rPr>
        <w:t>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个正确个答案）</w:t>
      </w:r>
    </w:p>
    <w:p w14:paraId="62D64AD7" w14:textId="77777777" w:rsidR="009557CF" w:rsidRDefault="002E4047">
      <w:pPr>
        <w:pStyle w:val="1a"/>
        <w:numPr>
          <w:ilvl w:val="0"/>
          <w:numId w:val="238"/>
        </w:numPr>
        <w:ind w:firstLineChars="0"/>
        <w:rPr>
          <w:rFonts w:ascii="微软雅黑" w:eastAsia="微软雅黑" w:hAnsi="微软雅黑" w:cs="微软雅黑"/>
          <w:sz w:val="18"/>
          <w:szCs w:val="18"/>
        </w:rPr>
      </w:pPr>
      <w:r>
        <w:rPr>
          <w:rFonts w:ascii="微软雅黑" w:eastAsia="微软雅黑" w:hAnsi="微软雅黑"/>
          <w:sz w:val="18"/>
          <w:szCs w:val="18"/>
        </w:rPr>
        <w:t>BGP</w:t>
      </w:r>
      <w:r>
        <w:rPr>
          <w:rFonts w:ascii="微软雅黑" w:eastAsia="微软雅黑" w:hAnsi="微软雅黑" w:cs="微软雅黑" w:hint="eastAsia"/>
          <w:sz w:val="18"/>
          <w:szCs w:val="18"/>
        </w:rPr>
        <w:t>连接一建立</w:t>
      </w:r>
      <w:r>
        <w:rPr>
          <w:rFonts w:ascii="微软雅黑" w:eastAsia="微软雅黑" w:hAnsi="微软雅黑" w:hint="eastAsia"/>
          <w:sz w:val="18"/>
          <w:szCs w:val="18"/>
          <w:lang w:eastAsia="zh-CN"/>
        </w:rPr>
        <w:t>，</w:t>
      </w:r>
      <w:r>
        <w:rPr>
          <w:rFonts w:ascii="微软雅黑" w:eastAsia="微软雅黑" w:hAnsi="微软雅黑"/>
          <w:sz w:val="18"/>
          <w:szCs w:val="18"/>
        </w:rPr>
        <w:t>BGP Speaker</w:t>
      </w:r>
      <w:r>
        <w:rPr>
          <w:rFonts w:ascii="微软雅黑" w:eastAsia="微软雅黑" w:hAnsi="微软雅黑" w:cs="微软雅黑" w:hint="eastAsia"/>
          <w:sz w:val="18"/>
          <w:szCs w:val="18"/>
        </w:rPr>
        <w:t>将把自己所有</w:t>
      </w:r>
      <w:r>
        <w:rPr>
          <w:rFonts w:ascii="微软雅黑" w:eastAsia="微软雅黑" w:hAnsi="微软雅黑"/>
          <w:sz w:val="18"/>
          <w:szCs w:val="18"/>
        </w:rPr>
        <w:t>BGP</w:t>
      </w:r>
      <w:r>
        <w:rPr>
          <w:rFonts w:ascii="微软雅黑" w:eastAsia="微软雅黑" w:hAnsi="微软雅黑" w:cs="微软雅黑" w:hint="eastAsia"/>
          <w:sz w:val="18"/>
          <w:szCs w:val="18"/>
        </w:rPr>
        <w:t>路由通告给新对等体</w:t>
      </w:r>
    </w:p>
    <w:p w14:paraId="52020D92" w14:textId="77777777" w:rsidR="009557CF" w:rsidRDefault="002E4047">
      <w:pPr>
        <w:pStyle w:val="1a"/>
        <w:numPr>
          <w:ilvl w:val="0"/>
          <w:numId w:val="238"/>
        </w:numPr>
        <w:ind w:firstLineChars="0"/>
        <w:rPr>
          <w:rFonts w:ascii="微软雅黑" w:eastAsia="微软雅黑" w:hAnsi="微软雅黑"/>
          <w:sz w:val="18"/>
          <w:szCs w:val="18"/>
        </w:rPr>
      </w:pPr>
      <w:r>
        <w:rPr>
          <w:rFonts w:ascii="微软雅黑" w:eastAsia="微软雅黑" w:hAnsi="微软雅黑"/>
          <w:sz w:val="18"/>
          <w:szCs w:val="18"/>
        </w:rPr>
        <w:t>BGP Speaker</w:t>
      </w:r>
      <w:r>
        <w:rPr>
          <w:rFonts w:ascii="微软雅黑" w:eastAsia="微软雅黑" w:hAnsi="微软雅黑" w:cs="微软雅黑" w:hint="eastAsia"/>
          <w:sz w:val="18"/>
          <w:szCs w:val="18"/>
        </w:rPr>
        <w:t>会把自己所有的</w:t>
      </w:r>
      <w:r>
        <w:rPr>
          <w:rFonts w:ascii="微软雅黑" w:eastAsia="微软雅黑" w:hAnsi="微软雅黑"/>
          <w:sz w:val="18"/>
          <w:szCs w:val="18"/>
        </w:rPr>
        <w:t>BGP</w:t>
      </w:r>
      <w:r>
        <w:rPr>
          <w:rFonts w:ascii="微软雅黑" w:eastAsia="微软雅黑" w:hAnsi="微软雅黑" w:cs="微软雅黑" w:hint="eastAsia"/>
          <w:sz w:val="18"/>
          <w:szCs w:val="18"/>
        </w:rPr>
        <w:t>路由通吿给对等体</w:t>
      </w:r>
    </w:p>
    <w:p w14:paraId="33CF705C" w14:textId="77777777" w:rsidR="009557CF" w:rsidRDefault="002E4047">
      <w:pPr>
        <w:pStyle w:val="1a"/>
        <w:numPr>
          <w:ilvl w:val="0"/>
          <w:numId w:val="238"/>
        </w:numPr>
        <w:ind w:firstLineChars="0"/>
        <w:rPr>
          <w:rFonts w:ascii="微软雅黑" w:eastAsia="微软雅黑" w:hAnsi="微软雅黑"/>
          <w:sz w:val="18"/>
          <w:szCs w:val="18"/>
        </w:rPr>
      </w:pPr>
      <w:r>
        <w:rPr>
          <w:rFonts w:ascii="微软雅黑" w:eastAsia="微软雅黑" w:hAnsi="微软雅黑"/>
          <w:sz w:val="18"/>
          <w:szCs w:val="18"/>
        </w:rPr>
        <w:t>一</w:t>
      </w:r>
      <w:r>
        <w:rPr>
          <w:rFonts w:ascii="微软雅黑" w:eastAsia="微软雅黑" w:hAnsi="微软雅黑" w:cs="微软雅黑" w:hint="eastAsia"/>
          <w:sz w:val="18"/>
          <w:szCs w:val="18"/>
        </w:rPr>
        <w:t>般情况下，</w:t>
      </w:r>
      <w:r>
        <w:rPr>
          <w:rFonts w:ascii="微软雅黑" w:eastAsia="微软雅黑" w:hAnsi="微软雅黑"/>
          <w:sz w:val="18"/>
          <w:szCs w:val="18"/>
        </w:rPr>
        <w:t>当存</w:t>
      </w:r>
      <w:r>
        <w:rPr>
          <w:rFonts w:ascii="微软雅黑" w:eastAsia="微软雅黑" w:hAnsi="微软雅黑" w:cs="微软雅黑" w:hint="eastAsia"/>
          <w:sz w:val="18"/>
          <w:szCs w:val="18"/>
        </w:rPr>
        <w:t>在多条路径时</w:t>
      </w:r>
      <w:r>
        <w:rPr>
          <w:rFonts w:ascii="微软雅黑" w:eastAsia="微软雅黑" w:hAnsi="微软雅黑" w:hint="eastAsia"/>
          <w:sz w:val="18"/>
          <w:szCs w:val="18"/>
          <w:lang w:eastAsia="zh-CN"/>
        </w:rPr>
        <w:t>，</w:t>
      </w:r>
      <w:r>
        <w:rPr>
          <w:rFonts w:ascii="微软雅黑" w:eastAsia="微软雅黑" w:hAnsi="微软雅黑"/>
          <w:sz w:val="18"/>
          <w:szCs w:val="18"/>
        </w:rPr>
        <w:t xml:space="preserve">BGP Speaker </w:t>
      </w:r>
      <w:r>
        <w:rPr>
          <w:rFonts w:ascii="微软雅黑" w:eastAsia="微软雅黑" w:hAnsi="微软雅黑"/>
          <w:sz w:val="18"/>
          <w:szCs w:val="18"/>
        </w:rPr>
        <w:t>只选最优</w:t>
      </w:r>
      <w:r>
        <w:rPr>
          <w:rFonts w:ascii="微软雅黑" w:eastAsia="微软雅黑" w:hAnsi="微软雅黑" w:cs="微软雅黑" w:hint="eastAsia"/>
          <w:sz w:val="18"/>
          <w:szCs w:val="18"/>
        </w:rPr>
        <w:t>的给自己使用</w:t>
      </w:r>
    </w:p>
    <w:p w14:paraId="3816367D" w14:textId="77777777" w:rsidR="009557CF" w:rsidRDefault="002E4047">
      <w:pPr>
        <w:pStyle w:val="1a"/>
        <w:numPr>
          <w:ilvl w:val="0"/>
          <w:numId w:val="238"/>
        </w:numPr>
        <w:ind w:firstLineChars="0"/>
        <w:rPr>
          <w:rFonts w:ascii="微软雅黑" w:eastAsia="微软雅黑" w:hAnsi="微软雅黑"/>
          <w:sz w:val="18"/>
          <w:szCs w:val="18"/>
        </w:rPr>
      </w:pPr>
      <w:r>
        <w:rPr>
          <w:rFonts w:ascii="微软雅黑" w:eastAsia="微软雅黑" w:hAnsi="微软雅黑"/>
          <w:sz w:val="18"/>
          <w:szCs w:val="18"/>
        </w:rPr>
        <w:t>BGP Speaker</w:t>
      </w:r>
      <w:r>
        <w:rPr>
          <w:rFonts w:ascii="微软雅黑" w:eastAsia="微软雅黑" w:hAnsi="微软雅黑" w:cs="微软雅黑" w:hint="eastAsia"/>
          <w:sz w:val="18"/>
          <w:szCs w:val="18"/>
        </w:rPr>
        <w:t>从</w:t>
      </w:r>
      <w:r>
        <w:rPr>
          <w:rFonts w:ascii="微软雅黑" w:eastAsia="微软雅黑" w:hAnsi="微软雅黑"/>
          <w:sz w:val="18"/>
          <w:szCs w:val="18"/>
        </w:rPr>
        <w:t>EBGP</w:t>
      </w:r>
      <w:r>
        <w:rPr>
          <w:rFonts w:ascii="微软雅黑" w:eastAsia="微软雅黑" w:hAnsi="微软雅黑" w:cs="微软雅黑" w:hint="eastAsia"/>
          <w:sz w:val="18"/>
          <w:szCs w:val="18"/>
        </w:rPr>
        <w:t>获得的路由会向它所有</w:t>
      </w:r>
      <w:r>
        <w:rPr>
          <w:rFonts w:ascii="微软雅黑" w:eastAsia="微软雅黑" w:hAnsi="微软雅黑"/>
          <w:sz w:val="18"/>
          <w:szCs w:val="18"/>
        </w:rPr>
        <w:t>BGP</w:t>
      </w:r>
      <w:r>
        <w:rPr>
          <w:rFonts w:ascii="微软雅黑" w:eastAsia="微软雅黑" w:hAnsi="微软雅黑" w:cs="微软雅黑" w:hint="eastAsia"/>
          <w:sz w:val="18"/>
          <w:szCs w:val="18"/>
        </w:rPr>
        <w:t>对等体通告（包括</w:t>
      </w:r>
      <w:r>
        <w:rPr>
          <w:rFonts w:ascii="微软雅黑" w:eastAsia="微软雅黑" w:hAnsi="微软雅黑"/>
          <w:sz w:val="18"/>
          <w:szCs w:val="18"/>
        </w:rPr>
        <w:t>EBGP</w:t>
      </w:r>
      <w:r>
        <w:rPr>
          <w:rFonts w:ascii="微软雅黑" w:eastAsia="微软雅黑" w:hAnsi="微软雅黑" w:cs="微软雅黑" w:hint="eastAsia"/>
          <w:sz w:val="18"/>
          <w:szCs w:val="18"/>
        </w:rPr>
        <w:t>和</w:t>
      </w:r>
      <w:r>
        <w:rPr>
          <w:rFonts w:ascii="微软雅黑" w:eastAsia="微软雅黑" w:hAnsi="微软雅黑" w:cs="微软雅黑" w:hint="eastAsia"/>
          <w:sz w:val="18"/>
          <w:szCs w:val="18"/>
        </w:rPr>
        <w:t>IBGP</w:t>
      </w:r>
      <w:r>
        <w:rPr>
          <w:rFonts w:ascii="微软雅黑" w:eastAsia="微软雅黑" w:hAnsi="微软雅黑"/>
          <w:sz w:val="18"/>
          <w:szCs w:val="18"/>
        </w:rPr>
        <w:t>)</w:t>
      </w:r>
    </w:p>
    <w:p w14:paraId="473534A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 D</w:t>
      </w:r>
    </w:p>
    <w:p w14:paraId="5F328D7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中</w:t>
      </w:r>
      <w:r>
        <w:rPr>
          <w:rFonts w:ascii="微软雅黑" w:eastAsia="微软雅黑" w:hAnsi="微软雅黑"/>
          <w:sz w:val="18"/>
          <w:szCs w:val="18"/>
          <w:lang w:eastAsia="zh-CN"/>
        </w:rPr>
        <w:t>network</w:t>
      </w:r>
      <w:r>
        <w:rPr>
          <w:rFonts w:ascii="微软雅黑" w:eastAsia="微软雅黑" w:hAnsi="微软雅黑" w:cs="微软雅黑" w:hint="eastAsia"/>
          <w:sz w:val="18"/>
          <w:szCs w:val="18"/>
          <w:lang w:eastAsia="zh-CN"/>
        </w:rPr>
        <w:t>命令描述错误的：</w:t>
      </w:r>
    </w:p>
    <w:p w14:paraId="3169E60C" w14:textId="77777777" w:rsidR="009557CF" w:rsidRDefault="002E4047">
      <w:pPr>
        <w:pStyle w:val="1a"/>
        <w:numPr>
          <w:ilvl w:val="0"/>
          <w:numId w:val="23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w:t>
      </w:r>
      <w:r>
        <w:rPr>
          <w:rFonts w:ascii="微软雅黑" w:eastAsia="微软雅黑" w:hAnsi="微软雅黑"/>
          <w:sz w:val="18"/>
          <w:szCs w:val="18"/>
          <w:lang w:eastAsia="zh-CN"/>
        </w:rPr>
        <w:t>network</w:t>
      </w:r>
      <w:r>
        <w:rPr>
          <w:rFonts w:ascii="微软雅黑" w:eastAsia="微软雅黑" w:hAnsi="微软雅黑" w:cs="微软雅黑" w:hint="eastAsia"/>
          <w:sz w:val="18"/>
          <w:szCs w:val="18"/>
          <w:lang w:eastAsia="zh-CN"/>
        </w:rPr>
        <w:t>注入的路由必须存在于</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路由表中</w:t>
      </w:r>
    </w:p>
    <w:p w14:paraId="46AB2FB4" w14:textId="77777777" w:rsidR="009557CF" w:rsidRDefault="002E4047">
      <w:pPr>
        <w:pStyle w:val="1a"/>
        <w:numPr>
          <w:ilvl w:val="0"/>
          <w:numId w:val="23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注入的路由需要严格匹配</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路由表中的掩码长度</w:t>
      </w:r>
    </w:p>
    <w:p w14:paraId="3051E1F6" w14:textId="77777777" w:rsidR="009557CF" w:rsidRDefault="002E4047">
      <w:pPr>
        <w:pStyle w:val="1a"/>
        <w:numPr>
          <w:ilvl w:val="0"/>
          <w:numId w:val="23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缺省情况下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不发布任何本地的网络路由</w:t>
      </w:r>
    </w:p>
    <w:p w14:paraId="50565E7A" w14:textId="77777777" w:rsidR="009557CF" w:rsidRDefault="002E4047">
      <w:pPr>
        <w:pStyle w:val="1a"/>
        <w:numPr>
          <w:ilvl w:val="0"/>
          <w:numId w:val="23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network</w:t>
      </w:r>
      <w:r>
        <w:rPr>
          <w:rFonts w:ascii="微软雅黑" w:eastAsia="微软雅黑" w:hAnsi="微软雅黑" w:cs="微软雅黑" w:hint="eastAsia"/>
          <w:sz w:val="18"/>
          <w:szCs w:val="18"/>
          <w:lang w:eastAsia="zh-CN"/>
        </w:rPr>
        <w:t>不能与相应策略配合使用</w:t>
      </w:r>
    </w:p>
    <w:p w14:paraId="1C734C6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0E47F73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w:t>
      </w:r>
      <w:r>
        <w:rPr>
          <w:rFonts w:ascii="微软雅黑" w:eastAsia="微软雅黑" w:hAnsi="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中的公认属性描述</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的是</w:t>
      </w:r>
      <w:r>
        <w:rPr>
          <w:rFonts w:ascii="微软雅黑" w:eastAsia="微软雅黑" w:hAnsi="微软雅黑" w:cs="微软雅黑"/>
          <w:sz w:val="18"/>
          <w:szCs w:val="18"/>
          <w:lang w:eastAsia="zh-CN"/>
        </w:rPr>
        <w:t>：</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hint="eastAsia"/>
          <w:sz w:val="18"/>
          <w:szCs w:val="18"/>
          <w:lang w:eastAsia="zh-CN"/>
        </w:rPr>
        <w:t>个答案）</w:t>
      </w:r>
    </w:p>
    <w:p w14:paraId="79E30DD4" w14:textId="77777777" w:rsidR="009557CF" w:rsidRDefault="002E4047">
      <w:pPr>
        <w:pStyle w:val="1a"/>
        <w:numPr>
          <w:ilvl w:val="0"/>
          <w:numId w:val="24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公认属性分为公认必遵属性和可选过渡两种</w:t>
      </w:r>
    </w:p>
    <w:p w14:paraId="169687F6" w14:textId="77777777" w:rsidR="009557CF" w:rsidRDefault="002E4047">
      <w:pPr>
        <w:pStyle w:val="1a"/>
        <w:numPr>
          <w:ilvl w:val="0"/>
          <w:numId w:val="24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必须识别所有公认属性</w:t>
      </w:r>
    </w:p>
    <w:p w14:paraId="27EAAB48" w14:textId="77777777" w:rsidR="009557CF" w:rsidRDefault="002E4047">
      <w:pPr>
        <w:pStyle w:val="1a"/>
        <w:numPr>
          <w:ilvl w:val="0"/>
          <w:numId w:val="24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公认必遵属性是所有</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路由器都可以识别</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且必须存在于</w:t>
      </w: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信息中</w:t>
      </w:r>
    </w:p>
    <w:p w14:paraId="70B9A47F" w14:textId="77777777" w:rsidR="009557CF" w:rsidRDefault="002E4047">
      <w:pPr>
        <w:pStyle w:val="1a"/>
        <w:numPr>
          <w:ilvl w:val="0"/>
          <w:numId w:val="24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公认任意属性是所有</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路由器都可以识别</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但不要求必须存在于</w:t>
      </w: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信息中</w:t>
      </w:r>
    </w:p>
    <w:p w14:paraId="1CE896F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C D</w:t>
      </w:r>
    </w:p>
    <w:p w14:paraId="21F390A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公认属性分为公认必遵属性和公认任意属性</w:t>
      </w:r>
      <w:r>
        <w:rPr>
          <w:rFonts w:ascii="微软雅黑" w:eastAsia="微软雅黑" w:hAnsi="微软雅黑" w:hint="eastAsia"/>
          <w:color w:val="FF0000"/>
          <w:sz w:val="18"/>
          <w:szCs w:val="18"/>
          <w:lang w:eastAsia="zh-CN"/>
        </w:rPr>
        <w:t>。</w:t>
      </w:r>
    </w:p>
    <w:p w14:paraId="18019FE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中的可选属性描述</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11611C98" w14:textId="77777777" w:rsidR="009557CF" w:rsidRDefault="002E4047">
      <w:pPr>
        <w:pStyle w:val="1a"/>
        <w:numPr>
          <w:ilvl w:val="0"/>
          <w:numId w:val="24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除公认属性外，每</w:t>
      </w: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消息</w:t>
      </w:r>
      <w:r>
        <w:rPr>
          <w:rFonts w:ascii="微软雅黑" w:eastAsia="微软雅黑" w:hAnsi="微软雅黑" w:cs="微软雅黑"/>
          <w:sz w:val="18"/>
          <w:szCs w:val="18"/>
          <w:lang w:eastAsia="zh-CN"/>
        </w:rPr>
        <w:t>里都可以包含一个或多个可选属性</w:t>
      </w:r>
      <w:r>
        <w:rPr>
          <w:rFonts w:ascii="微软雅黑" w:eastAsia="微软雅黑" w:hAnsi="微软雅黑" w:cs="微软雅黑" w:hint="eastAsia"/>
          <w:sz w:val="18"/>
          <w:szCs w:val="18"/>
          <w:lang w:eastAsia="zh-CN"/>
        </w:rPr>
        <w:t>。并且</w:t>
      </w:r>
      <w:r>
        <w:rPr>
          <w:rFonts w:ascii="微软雅黑" w:eastAsia="微软雅黑" w:hAnsi="微软雅黑" w:cs="微软雅黑"/>
          <w:sz w:val="18"/>
          <w:szCs w:val="18"/>
          <w:lang w:eastAsia="zh-CN"/>
        </w:rPr>
        <w:t>每</w:t>
      </w:r>
      <w:r>
        <w:rPr>
          <w:rFonts w:ascii="微软雅黑" w:eastAsia="微软雅黑" w:hAnsi="微软雅黑" w:cs="微软雅黑" w:hint="eastAsia"/>
          <w:sz w:val="18"/>
          <w:szCs w:val="18"/>
          <w:lang w:eastAsia="zh-CN"/>
        </w:rPr>
        <w:t>个</w:t>
      </w:r>
      <w:r>
        <w:rPr>
          <w:rFonts w:ascii="微软雅黑" w:eastAsia="微软雅黑" w:hAnsi="微软雅黑"/>
          <w:sz w:val="18"/>
          <w:szCs w:val="18"/>
          <w:lang w:eastAsia="zh-CN"/>
        </w:rPr>
        <w:t>BGP Speaker</w:t>
      </w:r>
      <w:r>
        <w:rPr>
          <w:rFonts w:ascii="微软雅黑" w:eastAsia="微软雅黑" w:hAnsi="微软雅黑" w:cs="微软雅黑" w:hint="eastAsia"/>
          <w:sz w:val="18"/>
          <w:szCs w:val="18"/>
          <w:lang w:eastAsia="zh-CN"/>
        </w:rPr>
        <w:t>都</w:t>
      </w:r>
      <w:r>
        <w:rPr>
          <w:rFonts w:ascii="微软雅黑" w:eastAsia="微软雅黑" w:hAnsi="微软雅黑" w:cs="微软雅黑"/>
          <w:sz w:val="18"/>
          <w:szCs w:val="18"/>
          <w:lang w:eastAsia="zh-CN"/>
        </w:rPr>
        <w:t>要</w:t>
      </w:r>
      <w:r>
        <w:rPr>
          <w:rFonts w:ascii="微软雅黑" w:eastAsia="微软雅黑" w:hAnsi="微软雅黑" w:cs="微软雅黑" w:hint="eastAsia"/>
          <w:sz w:val="18"/>
          <w:szCs w:val="18"/>
          <w:lang w:eastAsia="zh-CN"/>
        </w:rPr>
        <w:t>求支持这些可选属性。</w:t>
      </w:r>
    </w:p>
    <w:p w14:paraId="5592B05C" w14:textId="77777777" w:rsidR="009557CF" w:rsidRDefault="002E4047">
      <w:pPr>
        <w:pStyle w:val="1a"/>
        <w:numPr>
          <w:ilvl w:val="0"/>
          <w:numId w:val="24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可选</w:t>
      </w:r>
      <w:r>
        <w:rPr>
          <w:rFonts w:ascii="微软雅黑" w:eastAsia="微软雅黑" w:hAnsi="微软雅黑" w:cs="微软雅黑"/>
          <w:sz w:val="18"/>
          <w:szCs w:val="18"/>
          <w:lang w:eastAsia="zh-CN"/>
        </w:rPr>
        <w:t>属</w:t>
      </w:r>
      <w:r>
        <w:rPr>
          <w:rFonts w:ascii="微软雅黑" w:eastAsia="微软雅黑" w:hAnsi="微软雅黑" w:cs="微软雅黑" w:hint="eastAsia"/>
          <w:sz w:val="18"/>
          <w:szCs w:val="18"/>
          <w:lang w:eastAsia="zh-CN"/>
        </w:rPr>
        <w:t>性分为可选过渡和可选非过渡两种</w:t>
      </w:r>
    </w:p>
    <w:p w14:paraId="77849BA6" w14:textId="77777777" w:rsidR="009557CF" w:rsidRDefault="002E4047">
      <w:pPr>
        <w:pStyle w:val="1a"/>
        <w:numPr>
          <w:ilvl w:val="0"/>
          <w:numId w:val="24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可选过渡属性是</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路由器可以选择是否在</w:t>
      </w: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信息中携带这种属性，接收的路由器如果不</w:t>
      </w:r>
      <w:r>
        <w:rPr>
          <w:rFonts w:ascii="微软雅黑" w:eastAsia="微软雅黑" w:hAnsi="微软雅黑" w:hint="eastAsia"/>
          <w:sz w:val="18"/>
          <w:szCs w:val="18"/>
          <w:lang w:eastAsia="zh-CN"/>
        </w:rPr>
        <w:t>识</w:t>
      </w:r>
      <w:r>
        <w:rPr>
          <w:rFonts w:ascii="微软雅黑" w:eastAsia="微软雅黑" w:hAnsi="微软雅黑" w:cs="微软雅黑" w:hint="eastAsia"/>
          <w:sz w:val="18"/>
          <w:szCs w:val="18"/>
          <w:lang w:eastAsia="zh-CN"/>
        </w:rPr>
        <w:t>别这种</w:t>
      </w:r>
      <w:r>
        <w:rPr>
          <w:rFonts w:ascii="微软雅黑" w:eastAsia="微软雅黑" w:hAnsi="微软雅黑" w:cs="微软雅黑"/>
          <w:sz w:val="18"/>
          <w:szCs w:val="18"/>
          <w:lang w:eastAsia="zh-CN"/>
        </w:rPr>
        <w:t>属</w:t>
      </w:r>
      <w:r>
        <w:rPr>
          <w:rFonts w:ascii="微软雅黑" w:eastAsia="微软雅黑" w:hAnsi="微软雅黑" w:cs="微软雅黑" w:hint="eastAsia"/>
          <w:sz w:val="18"/>
          <w:szCs w:val="18"/>
          <w:lang w:eastAsia="zh-CN"/>
        </w:rPr>
        <w:t>性，可以转发给邻居路由器，邻居路由器可能会识别并使用到这种属性</w:t>
      </w:r>
    </w:p>
    <w:p w14:paraId="35543487" w14:textId="77777777" w:rsidR="009557CF" w:rsidRDefault="002E4047">
      <w:pPr>
        <w:pStyle w:val="1a"/>
        <w:numPr>
          <w:ilvl w:val="0"/>
          <w:numId w:val="24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可</w:t>
      </w:r>
      <w:r>
        <w:rPr>
          <w:rFonts w:ascii="微软雅黑" w:eastAsia="微软雅黑" w:hAnsi="微软雅黑" w:cs="微软雅黑" w:hint="eastAsia"/>
          <w:sz w:val="18"/>
          <w:szCs w:val="18"/>
          <w:lang w:eastAsia="zh-CN"/>
        </w:rPr>
        <w:t>选非过渡属性</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路由器可以选择是否在</w:t>
      </w: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信息中携带这种属性，接收的路由器如果不识别这种属性，</w:t>
      </w:r>
      <w:r>
        <w:rPr>
          <w:rFonts w:ascii="微软雅黑" w:eastAsia="微软雅黑" w:hAnsi="微软雅黑" w:cs="微软雅黑" w:hint="eastAsia"/>
          <w:sz w:val="18"/>
          <w:szCs w:val="18"/>
          <w:lang w:eastAsia="zh-CN"/>
        </w:rPr>
        <w:lastRenderedPageBreak/>
        <w:t>将丢弃这种属性</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不必再转发给邻居路由器</w:t>
      </w:r>
    </w:p>
    <w:p w14:paraId="7A6FF76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C D</w:t>
      </w:r>
    </w:p>
    <w:p w14:paraId="34724A5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：除公认属性外，每</w:t>
      </w:r>
      <w:r>
        <w:rPr>
          <w:rFonts w:ascii="微软雅黑" w:eastAsia="微软雅黑" w:hAnsi="微软雅黑"/>
          <w:color w:val="FF0000"/>
          <w:sz w:val="18"/>
          <w:szCs w:val="18"/>
          <w:lang w:eastAsia="zh-CN"/>
        </w:rPr>
        <w:t>UPDATE</w:t>
      </w:r>
      <w:r>
        <w:rPr>
          <w:rFonts w:ascii="微软雅黑" w:eastAsia="微软雅黑" w:hAnsi="微软雅黑" w:hint="eastAsia"/>
          <w:color w:val="FF0000"/>
          <w:sz w:val="18"/>
          <w:szCs w:val="18"/>
          <w:lang w:eastAsia="zh-CN"/>
        </w:rPr>
        <w:t>消息里都可以包含一个或多个可选属性。并且不是每个</w:t>
      </w:r>
      <w:r>
        <w:rPr>
          <w:rFonts w:ascii="微软雅黑" w:eastAsia="微软雅黑" w:hAnsi="微软雅黑"/>
          <w:color w:val="FF0000"/>
          <w:sz w:val="18"/>
          <w:szCs w:val="18"/>
          <w:lang w:eastAsia="zh-CN"/>
        </w:rPr>
        <w:t>BGP Speaker</w:t>
      </w:r>
      <w:r>
        <w:rPr>
          <w:rFonts w:ascii="微软雅黑" w:eastAsia="微软雅黑" w:hAnsi="微软雅黑" w:hint="eastAsia"/>
          <w:color w:val="FF0000"/>
          <w:sz w:val="18"/>
          <w:szCs w:val="18"/>
          <w:lang w:eastAsia="zh-CN"/>
        </w:rPr>
        <w:t>都要求支持这些可选属性。</w:t>
      </w:r>
    </w:p>
    <w:p w14:paraId="1F9B8AA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PIM</w:t>
      </w:r>
      <w:r>
        <w:rPr>
          <w:rFonts w:ascii="微软雅黑" w:eastAsia="微软雅黑" w:hAnsi="微软雅黑" w:cs="微软雅黑" w:hint="eastAsia"/>
          <w:sz w:val="18"/>
          <w:szCs w:val="18"/>
          <w:lang w:eastAsia="zh-CN"/>
        </w:rPr>
        <w:t>协议中的</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报文描述错误的</w:t>
      </w:r>
      <w:r>
        <w:rPr>
          <w:rFonts w:ascii="微软雅黑" w:eastAsia="微软雅黑" w:hAnsi="微软雅黑" w:hint="eastAsia"/>
          <w:sz w:val="18"/>
          <w:szCs w:val="18"/>
          <w:lang w:eastAsia="zh-CN"/>
        </w:rPr>
        <w:t>是：</w:t>
      </w:r>
    </w:p>
    <w:p w14:paraId="2D2323B4" w14:textId="77777777" w:rsidR="009557CF" w:rsidRDefault="002E4047">
      <w:pPr>
        <w:pStyle w:val="1a"/>
        <w:numPr>
          <w:ilvl w:val="0"/>
          <w:numId w:val="24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报文以组播方式发送，发送组播地址为</w:t>
      </w:r>
      <w:r>
        <w:rPr>
          <w:rFonts w:ascii="微软雅黑" w:eastAsia="微软雅黑" w:hAnsi="微软雅黑"/>
          <w:sz w:val="18"/>
          <w:szCs w:val="18"/>
          <w:lang w:eastAsia="zh-CN"/>
        </w:rPr>
        <w:t>224.0.0.9</w:t>
      </w:r>
    </w:p>
    <w:p w14:paraId="381D6D9C" w14:textId="77777777" w:rsidR="009557CF" w:rsidRDefault="002E4047">
      <w:pPr>
        <w:pStyle w:val="1a"/>
        <w:numPr>
          <w:ilvl w:val="0"/>
          <w:numId w:val="24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只有在路由器接收到来自邻居的</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信息后</w:t>
      </w:r>
      <w:r>
        <w:rPr>
          <w:rFonts w:ascii="微软雅黑" w:eastAsia="微软雅黑" w:hAnsi="微软雅黑" w:cs="微软雅黑"/>
          <w:sz w:val="18"/>
          <w:szCs w:val="18"/>
          <w:lang w:eastAsia="zh-CN"/>
        </w:rPr>
        <w:t>，</w:t>
      </w:r>
      <w:r>
        <w:rPr>
          <w:rFonts w:ascii="微软雅黑" w:eastAsia="微软雅黑" w:hAnsi="微软雅黑" w:cs="微软雅黑" w:hint="eastAsia"/>
          <w:sz w:val="18"/>
          <w:szCs w:val="18"/>
          <w:lang w:eastAsia="zh-CN"/>
        </w:rPr>
        <w:t>才会接收</w:t>
      </w:r>
      <w:r>
        <w:rPr>
          <w:rFonts w:ascii="微软雅黑" w:eastAsia="微软雅黑" w:hAnsi="微软雅黑"/>
          <w:sz w:val="18"/>
          <w:szCs w:val="18"/>
          <w:lang w:eastAsia="zh-CN"/>
        </w:rPr>
        <w:t>其他</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PIM</w:t>
      </w:r>
      <w:r>
        <w:rPr>
          <w:rFonts w:ascii="微软雅黑" w:eastAsia="微软雅黑" w:hAnsi="微软雅黑" w:cs="微软雅黑" w:hint="eastAsia"/>
          <w:sz w:val="18"/>
          <w:szCs w:val="18"/>
          <w:lang w:eastAsia="zh-CN"/>
        </w:rPr>
        <w:t>控制信息或组播报文</w:t>
      </w:r>
    </w:p>
    <w:p w14:paraId="5C02BC82" w14:textId="77777777" w:rsidR="009557CF" w:rsidRDefault="002E4047">
      <w:pPr>
        <w:pStyle w:val="1a"/>
        <w:numPr>
          <w:ilvl w:val="0"/>
          <w:numId w:val="242"/>
        </w:numPr>
        <w:ind w:firstLineChars="0"/>
        <w:rPr>
          <w:rFonts w:ascii="微软雅黑" w:eastAsia="微软雅黑" w:hAnsi="微软雅黑"/>
          <w:sz w:val="18"/>
          <w:szCs w:val="18"/>
        </w:rPr>
      </w:pPr>
      <w:r>
        <w:rPr>
          <w:rFonts w:ascii="微软雅黑" w:eastAsia="微软雅黑" w:hAnsi="微软雅黑"/>
          <w:sz w:val="18"/>
          <w:szCs w:val="18"/>
        </w:rPr>
        <w:t>pim timer hello interval</w:t>
      </w:r>
      <w:r>
        <w:rPr>
          <w:rFonts w:ascii="微软雅黑" w:eastAsia="微软雅黑" w:hAnsi="微软雅黑"/>
          <w:sz w:val="18"/>
          <w:szCs w:val="18"/>
        </w:rPr>
        <w:t>，</w:t>
      </w:r>
      <w:r>
        <w:rPr>
          <w:rFonts w:ascii="微软雅黑" w:eastAsia="微软雅黑" w:hAnsi="微软雅黑" w:cs="微软雅黑" w:hint="eastAsia"/>
          <w:sz w:val="18"/>
          <w:szCs w:val="18"/>
          <w:lang w:eastAsia="zh-CN"/>
        </w:rPr>
        <w:t>在</w:t>
      </w:r>
      <w:r>
        <w:rPr>
          <w:rFonts w:ascii="微软雅黑" w:eastAsia="微软雅黑" w:hAnsi="微软雅黑" w:cs="微软雅黑" w:hint="eastAsia"/>
          <w:sz w:val="18"/>
          <w:szCs w:val="18"/>
        </w:rPr>
        <w:t>接口视图</w:t>
      </w:r>
      <w:r>
        <w:rPr>
          <w:rFonts w:ascii="微软雅黑" w:eastAsia="微软雅黑" w:hAnsi="微软雅黑" w:cs="微软雅黑" w:hint="eastAsia"/>
          <w:sz w:val="18"/>
          <w:szCs w:val="18"/>
          <w:lang w:eastAsia="zh-CN"/>
        </w:rPr>
        <w:t>下</w:t>
      </w:r>
      <w:r>
        <w:rPr>
          <w:rFonts w:ascii="微软雅黑" w:eastAsia="微软雅黑" w:hAnsi="微软雅黑" w:cs="微软雅黑"/>
          <w:sz w:val="18"/>
          <w:szCs w:val="18"/>
          <w:lang w:eastAsia="zh-CN"/>
        </w:rPr>
        <w:t>配置</w:t>
      </w:r>
      <w:r>
        <w:rPr>
          <w:rFonts w:ascii="微软雅黑" w:eastAsia="微软雅黑" w:hAnsi="微软雅黑" w:cs="微软雅黑" w:hint="eastAsia"/>
          <w:sz w:val="18"/>
          <w:szCs w:val="18"/>
        </w:rPr>
        <w:t>发送</w:t>
      </w:r>
      <w:r>
        <w:rPr>
          <w:rFonts w:ascii="微软雅黑" w:eastAsia="微软雅黑" w:hAnsi="微软雅黑"/>
          <w:sz w:val="18"/>
          <w:szCs w:val="18"/>
        </w:rPr>
        <w:t>Hello</w:t>
      </w:r>
      <w:r>
        <w:rPr>
          <w:rFonts w:ascii="微软雅黑" w:eastAsia="微软雅黑" w:hAnsi="微软雅黑" w:cs="微软雅黑" w:hint="eastAsia"/>
          <w:sz w:val="18"/>
          <w:szCs w:val="18"/>
        </w:rPr>
        <w:t>信息的时间间隔</w:t>
      </w:r>
      <w:r>
        <w:rPr>
          <w:rFonts w:ascii="微软雅黑" w:eastAsia="微软雅黑" w:hAnsi="微软雅黑" w:cs="微软雅黑" w:hint="eastAsia"/>
          <w:sz w:val="18"/>
          <w:szCs w:val="18"/>
          <w:lang w:eastAsia="zh-CN"/>
        </w:rPr>
        <w:t>，</w:t>
      </w:r>
      <w:r>
        <w:rPr>
          <w:rFonts w:ascii="微软雅黑" w:eastAsia="微软雅黑" w:hAnsi="微软雅黑"/>
          <w:sz w:val="18"/>
          <w:szCs w:val="18"/>
        </w:rPr>
        <w:t>Hello</w:t>
      </w:r>
      <w:r>
        <w:rPr>
          <w:rFonts w:ascii="微软雅黑" w:eastAsia="微软雅黑" w:hAnsi="微软雅黑" w:cs="微软雅黑" w:hint="eastAsia"/>
          <w:sz w:val="18"/>
          <w:szCs w:val="18"/>
        </w:rPr>
        <w:t>信息默认周期</w:t>
      </w:r>
      <w:r>
        <w:rPr>
          <w:rFonts w:ascii="微软雅黑" w:eastAsia="微软雅黑" w:hAnsi="微软雅黑" w:hint="eastAsia"/>
          <w:sz w:val="18"/>
          <w:szCs w:val="18"/>
          <w:lang w:eastAsia="zh-CN"/>
        </w:rPr>
        <w:t>是</w:t>
      </w:r>
      <w:r>
        <w:rPr>
          <w:rFonts w:ascii="微软雅黑" w:eastAsia="微软雅黑" w:hAnsi="微软雅黑"/>
          <w:sz w:val="18"/>
          <w:szCs w:val="18"/>
        </w:rPr>
        <w:t>30</w:t>
      </w:r>
      <w:r>
        <w:rPr>
          <w:rFonts w:ascii="微软雅黑" w:eastAsia="微软雅黑" w:hAnsi="微软雅黑" w:cs="微软雅黑" w:hint="eastAsia"/>
          <w:sz w:val="18"/>
          <w:szCs w:val="18"/>
        </w:rPr>
        <w:t>秒</w:t>
      </w:r>
    </w:p>
    <w:p w14:paraId="7006A1F6" w14:textId="77777777" w:rsidR="009557CF" w:rsidRDefault="002E4047">
      <w:pPr>
        <w:pStyle w:val="1a"/>
        <w:numPr>
          <w:ilvl w:val="0"/>
          <w:numId w:val="242"/>
        </w:numPr>
        <w:ind w:firstLineChars="0"/>
        <w:rPr>
          <w:rFonts w:ascii="微软雅黑" w:eastAsia="微软雅黑" w:hAnsi="微软雅黑"/>
          <w:sz w:val="18"/>
          <w:szCs w:val="18"/>
        </w:rPr>
      </w:pPr>
      <w:r>
        <w:rPr>
          <w:rFonts w:ascii="微软雅黑" w:eastAsia="微软雅黑" w:hAnsi="微软雅黑"/>
          <w:sz w:val="18"/>
          <w:szCs w:val="18"/>
        </w:rPr>
        <w:t>pim hello-option holdtime interval</w:t>
      </w:r>
      <w:r>
        <w:rPr>
          <w:rFonts w:ascii="微软雅黑" w:eastAsia="微软雅黑" w:hAnsi="微软雅黑" w:cs="微软雅黑" w:hint="eastAsia"/>
          <w:sz w:val="18"/>
          <w:szCs w:val="18"/>
          <w:lang w:eastAsia="zh-CN"/>
        </w:rPr>
        <w:t>在</w:t>
      </w:r>
      <w:r>
        <w:rPr>
          <w:rFonts w:ascii="微软雅黑" w:eastAsia="微软雅黑" w:hAnsi="微软雅黑" w:cs="微软雅黑" w:hint="eastAsia"/>
          <w:sz w:val="18"/>
          <w:szCs w:val="18"/>
        </w:rPr>
        <w:t>接</w:t>
      </w:r>
      <w:r>
        <w:rPr>
          <w:rFonts w:ascii="微软雅黑" w:eastAsia="微软雅黑" w:hAnsi="微软雅黑" w:cs="微软雅黑" w:hint="eastAsia"/>
          <w:sz w:val="18"/>
          <w:szCs w:val="18"/>
          <w:lang w:eastAsia="zh-CN"/>
        </w:rPr>
        <w:t>口</w:t>
      </w:r>
      <w:r>
        <w:rPr>
          <w:rFonts w:ascii="微软雅黑" w:eastAsia="微软雅黑" w:hAnsi="微软雅黑" w:cs="微软雅黑" w:hint="eastAsia"/>
          <w:sz w:val="18"/>
          <w:szCs w:val="18"/>
        </w:rPr>
        <w:t>视图</w:t>
      </w:r>
      <w:r>
        <w:rPr>
          <w:rFonts w:ascii="微软雅黑" w:eastAsia="微软雅黑" w:hAnsi="微软雅黑" w:cs="微软雅黑" w:hint="eastAsia"/>
          <w:sz w:val="18"/>
          <w:szCs w:val="18"/>
          <w:lang w:eastAsia="zh-CN"/>
        </w:rPr>
        <w:t>下配置</w:t>
      </w:r>
      <w:r>
        <w:rPr>
          <w:rFonts w:ascii="微软雅黑" w:eastAsia="微软雅黑" w:hAnsi="微软雅黑"/>
          <w:sz w:val="18"/>
          <w:szCs w:val="18"/>
        </w:rPr>
        <w:t>Hello</w:t>
      </w:r>
      <w:r>
        <w:rPr>
          <w:rFonts w:ascii="微软雅黑" w:eastAsia="微软雅黑" w:hAnsi="微软雅黑" w:cs="微软雅黑" w:hint="eastAsia"/>
          <w:sz w:val="18"/>
          <w:szCs w:val="18"/>
        </w:rPr>
        <w:t>信息</w:t>
      </w:r>
      <w:r>
        <w:rPr>
          <w:rFonts w:ascii="微软雅黑" w:eastAsia="微软雅黑" w:hAnsi="微软雅黑" w:cs="微软雅黑" w:hint="eastAsia"/>
          <w:sz w:val="18"/>
          <w:szCs w:val="18"/>
          <w:lang w:eastAsia="zh-CN"/>
        </w:rPr>
        <w:t>超时</w:t>
      </w:r>
      <w:r>
        <w:rPr>
          <w:rFonts w:ascii="微软雅黑" w:eastAsia="微软雅黑" w:hAnsi="微软雅黑" w:cs="微软雅黑"/>
          <w:sz w:val="18"/>
          <w:szCs w:val="18"/>
          <w:lang w:eastAsia="zh-CN"/>
        </w:rPr>
        <w:t>时</w:t>
      </w:r>
      <w:r>
        <w:rPr>
          <w:rFonts w:ascii="微软雅黑" w:eastAsia="微软雅黑" w:hAnsi="微软雅黑" w:cs="微软雅黑" w:hint="eastAsia"/>
          <w:sz w:val="18"/>
          <w:szCs w:val="18"/>
        </w:rPr>
        <w:t>间值</w:t>
      </w:r>
    </w:p>
    <w:p w14:paraId="4980594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5BEE870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：在</w:t>
      </w:r>
      <w:r>
        <w:rPr>
          <w:rFonts w:ascii="微软雅黑" w:eastAsia="微软雅黑" w:hAnsi="微软雅黑"/>
          <w:color w:val="FF0000"/>
          <w:sz w:val="18"/>
          <w:szCs w:val="18"/>
          <w:lang w:eastAsia="zh-CN"/>
        </w:rPr>
        <w:t>PIM</w:t>
      </w:r>
      <w:r>
        <w:rPr>
          <w:rFonts w:ascii="微软雅黑" w:eastAsia="微软雅黑" w:hAnsi="微软雅黑" w:hint="eastAsia"/>
          <w:color w:val="FF0000"/>
          <w:sz w:val="18"/>
          <w:szCs w:val="18"/>
          <w:lang w:eastAsia="zh-CN"/>
        </w:rPr>
        <w:t>域中，路由器通过周期性地的向所有</w:t>
      </w:r>
      <w:r>
        <w:rPr>
          <w:rFonts w:ascii="微软雅黑" w:eastAsia="微软雅黑" w:hAnsi="微软雅黑"/>
          <w:color w:val="FF0000"/>
          <w:sz w:val="18"/>
          <w:szCs w:val="18"/>
          <w:lang w:eastAsia="zh-CN"/>
        </w:rPr>
        <w:t>PIM</w:t>
      </w:r>
      <w:r>
        <w:rPr>
          <w:rFonts w:ascii="微软雅黑" w:eastAsia="微软雅黑" w:hAnsi="微软雅黑" w:hint="eastAsia"/>
          <w:color w:val="FF0000"/>
          <w:sz w:val="18"/>
          <w:szCs w:val="18"/>
          <w:lang w:eastAsia="zh-CN"/>
        </w:rPr>
        <w:t>路由器（</w:t>
      </w:r>
      <w:r>
        <w:rPr>
          <w:rFonts w:ascii="微软雅黑" w:eastAsia="微软雅黑" w:hAnsi="微软雅黑"/>
          <w:color w:val="FF0000"/>
          <w:sz w:val="18"/>
          <w:szCs w:val="18"/>
          <w:lang w:eastAsia="zh-CN"/>
        </w:rPr>
        <w:t>224.0.0.13</w:t>
      </w:r>
      <w:r>
        <w:rPr>
          <w:rFonts w:ascii="微软雅黑" w:eastAsia="微软雅黑" w:hAnsi="微软雅黑" w:hint="eastAsia"/>
          <w:color w:val="FF0000"/>
          <w:sz w:val="18"/>
          <w:szCs w:val="18"/>
          <w:lang w:eastAsia="zh-CN"/>
        </w:rPr>
        <w:t>）以组播方式发送</w:t>
      </w:r>
      <w:r>
        <w:rPr>
          <w:rFonts w:ascii="微软雅黑" w:eastAsia="微软雅黑" w:hAnsi="微软雅黑"/>
          <w:color w:val="FF0000"/>
          <w:sz w:val="18"/>
          <w:szCs w:val="18"/>
          <w:lang w:eastAsia="zh-CN"/>
        </w:rPr>
        <w:t>PIM Hello</w:t>
      </w:r>
      <w:r>
        <w:rPr>
          <w:rFonts w:ascii="微软雅黑" w:eastAsia="微软雅黑" w:hAnsi="微软雅黑" w:hint="eastAsia"/>
          <w:color w:val="FF0000"/>
          <w:sz w:val="18"/>
          <w:szCs w:val="18"/>
          <w:lang w:eastAsia="zh-CN"/>
        </w:rPr>
        <w:t>报文（以下简称</w:t>
      </w:r>
      <w:r>
        <w:rPr>
          <w:rFonts w:ascii="微软雅黑" w:eastAsia="微软雅黑" w:hAnsi="微软雅黑"/>
          <w:color w:val="FF0000"/>
          <w:sz w:val="18"/>
          <w:szCs w:val="18"/>
          <w:lang w:eastAsia="zh-CN"/>
        </w:rPr>
        <w:t>Hello</w:t>
      </w:r>
      <w:r>
        <w:rPr>
          <w:rFonts w:ascii="微软雅黑" w:eastAsia="微软雅黑" w:hAnsi="微软雅黑" w:hint="eastAsia"/>
          <w:color w:val="FF0000"/>
          <w:sz w:val="18"/>
          <w:szCs w:val="18"/>
          <w:lang w:eastAsia="zh-CN"/>
        </w:rPr>
        <w:t>报文），以发现</w:t>
      </w:r>
      <w:r>
        <w:rPr>
          <w:rFonts w:ascii="微软雅黑" w:eastAsia="微软雅黑" w:hAnsi="微软雅黑"/>
          <w:color w:val="FF0000"/>
          <w:sz w:val="18"/>
          <w:szCs w:val="18"/>
          <w:lang w:eastAsia="zh-CN"/>
        </w:rPr>
        <w:t>PIM</w:t>
      </w:r>
      <w:r>
        <w:rPr>
          <w:rFonts w:ascii="微软雅黑" w:eastAsia="微软雅黑" w:hAnsi="微软雅黑" w:hint="eastAsia"/>
          <w:color w:val="FF0000"/>
          <w:sz w:val="18"/>
          <w:szCs w:val="18"/>
          <w:lang w:eastAsia="zh-CN"/>
        </w:rPr>
        <w:t>邻居，维护各路由器之间的</w:t>
      </w:r>
      <w:r>
        <w:rPr>
          <w:rFonts w:ascii="微软雅黑" w:eastAsia="微软雅黑" w:hAnsi="微软雅黑"/>
          <w:color w:val="FF0000"/>
          <w:sz w:val="18"/>
          <w:szCs w:val="18"/>
          <w:lang w:eastAsia="zh-CN"/>
        </w:rPr>
        <w:t>PIM</w:t>
      </w:r>
      <w:r>
        <w:rPr>
          <w:rFonts w:ascii="微软雅黑" w:eastAsia="微软雅黑" w:hAnsi="微软雅黑" w:hint="eastAsia"/>
          <w:color w:val="FF0000"/>
          <w:sz w:val="18"/>
          <w:szCs w:val="18"/>
          <w:lang w:eastAsia="zh-CN"/>
        </w:rPr>
        <w:t>邻居关系，从而构建和维护</w:t>
      </w:r>
      <w:r>
        <w:rPr>
          <w:rFonts w:ascii="微软雅黑" w:eastAsia="微软雅黑" w:hAnsi="微软雅黑"/>
          <w:color w:val="FF0000"/>
          <w:sz w:val="18"/>
          <w:szCs w:val="18"/>
          <w:lang w:eastAsia="zh-CN"/>
        </w:rPr>
        <w:t>SPT</w:t>
      </w:r>
      <w:r>
        <w:rPr>
          <w:rFonts w:ascii="微软雅黑" w:eastAsia="微软雅黑" w:hAnsi="微软雅黑" w:hint="eastAsia"/>
          <w:color w:val="FF0000"/>
          <w:sz w:val="18"/>
          <w:szCs w:val="18"/>
          <w:lang w:eastAsia="zh-CN"/>
        </w:rPr>
        <w:t>。</w:t>
      </w:r>
    </w:p>
    <w:p w14:paraId="68C02B1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中</w:t>
      </w:r>
      <w:r>
        <w:rPr>
          <w:rFonts w:ascii="微软雅黑" w:eastAsia="微软雅黑" w:hAnsi="微软雅黑"/>
          <w:sz w:val="18"/>
          <w:szCs w:val="18"/>
          <w:lang w:eastAsia="zh-CN"/>
        </w:rPr>
        <w:t>Origin</w:t>
      </w:r>
      <w:r>
        <w:rPr>
          <w:rFonts w:ascii="微软雅黑" w:eastAsia="微软雅黑" w:hAnsi="微软雅黑" w:cs="微软雅黑" w:hint="eastAsia"/>
          <w:sz w:val="18"/>
          <w:szCs w:val="18"/>
          <w:lang w:eastAsia="zh-CN"/>
        </w:rPr>
        <w:t>属性描述</w:t>
      </w:r>
      <w:r>
        <w:rPr>
          <w:rFonts w:ascii="微软雅黑" w:eastAsia="微软雅黑" w:hAnsi="微软雅黑" w:cs="微软雅黑"/>
          <w:sz w:val="18"/>
          <w:szCs w:val="18"/>
          <w:lang w:eastAsia="zh-CN"/>
        </w:rPr>
        <w:t>错误</w:t>
      </w:r>
      <w:r>
        <w:rPr>
          <w:rFonts w:ascii="微软雅黑" w:eastAsia="微软雅黑" w:hAnsi="微软雅黑" w:cs="微软雅黑" w:hint="eastAsia"/>
          <w:sz w:val="18"/>
          <w:szCs w:val="18"/>
          <w:lang w:eastAsia="zh-CN"/>
        </w:rPr>
        <w:t>的是</w:t>
      </w:r>
      <w:r>
        <w:rPr>
          <w:rFonts w:ascii="微软雅黑" w:eastAsia="微软雅黑" w:hAnsi="微软雅黑" w:hint="eastAsia"/>
          <w:sz w:val="18"/>
          <w:szCs w:val="18"/>
          <w:lang w:eastAsia="zh-CN"/>
        </w:rPr>
        <w:t>：</w:t>
      </w:r>
    </w:p>
    <w:p w14:paraId="2F4290CA" w14:textId="77777777" w:rsidR="009557CF" w:rsidRDefault="002E4047">
      <w:pPr>
        <w:pStyle w:val="1a"/>
        <w:numPr>
          <w:ilvl w:val="0"/>
          <w:numId w:val="243"/>
        </w:numPr>
        <w:ind w:firstLineChars="0"/>
        <w:rPr>
          <w:rFonts w:ascii="微软雅黑" w:eastAsia="微软雅黑" w:hAnsi="微软雅黑"/>
          <w:sz w:val="18"/>
          <w:szCs w:val="18"/>
        </w:rPr>
      </w:pPr>
      <w:r>
        <w:rPr>
          <w:rFonts w:ascii="微软雅黑" w:eastAsia="微软雅黑" w:hAnsi="微软雅黑" w:cs="微软雅黑" w:hint="eastAsia"/>
          <w:sz w:val="18"/>
          <w:szCs w:val="18"/>
        </w:rPr>
        <w:t>通过</w:t>
      </w:r>
      <w:r>
        <w:rPr>
          <w:rFonts w:ascii="微软雅黑" w:eastAsia="微软雅黑" w:hAnsi="微软雅黑"/>
          <w:sz w:val="18"/>
          <w:szCs w:val="18"/>
        </w:rPr>
        <w:t>network</w:t>
      </w:r>
      <w:r>
        <w:rPr>
          <w:rFonts w:ascii="微软雅黑" w:eastAsia="微软雅黑" w:hAnsi="微软雅黑" w:cs="微软雅黑" w:hint="eastAsia"/>
          <w:sz w:val="18"/>
          <w:szCs w:val="18"/>
        </w:rPr>
        <w:t>命令注入</w:t>
      </w:r>
      <w:r>
        <w:rPr>
          <w:rFonts w:ascii="微软雅黑" w:eastAsia="微软雅黑" w:hAnsi="微软雅黑"/>
          <w:sz w:val="18"/>
          <w:szCs w:val="18"/>
        </w:rPr>
        <w:t>BGP</w:t>
      </w:r>
      <w:r>
        <w:rPr>
          <w:rFonts w:ascii="微软雅黑" w:eastAsia="微软雅黑" w:hAnsi="微软雅黑" w:cs="微软雅黑" w:hint="eastAsia"/>
          <w:sz w:val="18"/>
          <w:szCs w:val="18"/>
        </w:rPr>
        <w:t>的路由，</w:t>
      </w:r>
      <w:r>
        <w:rPr>
          <w:rFonts w:ascii="微软雅黑" w:eastAsia="微软雅黑" w:hAnsi="微软雅黑"/>
          <w:sz w:val="18"/>
          <w:szCs w:val="18"/>
        </w:rPr>
        <w:t>Origin</w:t>
      </w:r>
      <w:r>
        <w:rPr>
          <w:rFonts w:ascii="微软雅黑" w:eastAsia="微软雅黑" w:hAnsi="微软雅黑" w:hint="eastAsia"/>
          <w:sz w:val="18"/>
          <w:szCs w:val="18"/>
          <w:lang w:eastAsia="zh-CN"/>
        </w:rPr>
        <w:t>属</w:t>
      </w:r>
      <w:r>
        <w:rPr>
          <w:rFonts w:ascii="微软雅黑" w:eastAsia="微软雅黑" w:hAnsi="微软雅黑" w:cs="微软雅黑" w:hint="eastAsia"/>
          <w:sz w:val="18"/>
          <w:szCs w:val="18"/>
        </w:rPr>
        <w:t>性为</w:t>
      </w:r>
      <w:r>
        <w:rPr>
          <w:rFonts w:ascii="微软雅黑" w:eastAsia="微软雅黑" w:hAnsi="微软雅黑"/>
          <w:sz w:val="18"/>
          <w:szCs w:val="18"/>
        </w:rPr>
        <w:t>IGP</w:t>
      </w:r>
    </w:p>
    <w:p w14:paraId="27B95107" w14:textId="77777777" w:rsidR="009557CF" w:rsidRDefault="002E4047">
      <w:pPr>
        <w:pStyle w:val="1a"/>
        <w:numPr>
          <w:ilvl w:val="0"/>
          <w:numId w:val="24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w:t>
      </w:r>
      <w:r>
        <w:rPr>
          <w:rFonts w:ascii="微软雅黑" w:eastAsia="微软雅黑" w:hAnsi="微软雅黑"/>
          <w:sz w:val="18"/>
          <w:szCs w:val="18"/>
          <w:lang w:eastAsia="zh-CN"/>
        </w:rPr>
        <w:t>EGP</w:t>
      </w:r>
      <w:r>
        <w:rPr>
          <w:rFonts w:ascii="微软雅黑" w:eastAsia="微软雅黑" w:hAnsi="微软雅黑" w:cs="微软雅黑" w:hint="eastAsia"/>
          <w:sz w:val="18"/>
          <w:szCs w:val="18"/>
          <w:lang w:eastAsia="zh-CN"/>
        </w:rPr>
        <w:t>学到的路由，则</w:t>
      </w:r>
      <w:r>
        <w:rPr>
          <w:rFonts w:ascii="微软雅黑" w:eastAsia="微软雅黑" w:hAnsi="微软雅黑"/>
          <w:sz w:val="18"/>
          <w:szCs w:val="18"/>
          <w:lang w:eastAsia="zh-CN"/>
        </w:rPr>
        <w:t>Origin</w:t>
      </w:r>
      <w:r>
        <w:rPr>
          <w:rFonts w:ascii="微软雅黑" w:eastAsia="微软雅黑" w:hAnsi="微软雅黑" w:cs="微软雅黑" w:hint="eastAsia"/>
          <w:sz w:val="18"/>
          <w:szCs w:val="18"/>
          <w:lang w:eastAsia="zh-CN"/>
        </w:rPr>
        <w:t>属性为</w:t>
      </w:r>
      <w:r>
        <w:rPr>
          <w:rFonts w:ascii="微软雅黑" w:eastAsia="微软雅黑" w:hAnsi="微软雅黑"/>
          <w:sz w:val="18"/>
          <w:szCs w:val="18"/>
          <w:lang w:eastAsia="zh-CN"/>
        </w:rPr>
        <w:t>EGP</w:t>
      </w:r>
    </w:p>
    <w:p w14:paraId="0B664380" w14:textId="77777777" w:rsidR="009557CF" w:rsidRDefault="002E4047">
      <w:pPr>
        <w:pStyle w:val="1a"/>
        <w:numPr>
          <w:ilvl w:val="0"/>
          <w:numId w:val="243"/>
        </w:numPr>
        <w:ind w:firstLineChars="0"/>
        <w:rPr>
          <w:rFonts w:ascii="微软雅黑" w:eastAsia="微软雅黑" w:hAnsi="微软雅黑"/>
          <w:sz w:val="18"/>
          <w:szCs w:val="18"/>
        </w:rPr>
      </w:pPr>
      <w:r>
        <w:rPr>
          <w:rFonts w:ascii="微软雅黑" w:eastAsia="微软雅黑" w:hAnsi="微软雅黑"/>
          <w:sz w:val="18"/>
          <w:szCs w:val="18"/>
        </w:rPr>
        <w:t>Origin</w:t>
      </w:r>
      <w:r>
        <w:rPr>
          <w:rFonts w:ascii="微软雅黑" w:eastAsia="微软雅黑" w:hAnsi="微软雅黑" w:cs="微软雅黑" w:hint="eastAsia"/>
          <w:sz w:val="18"/>
          <w:szCs w:val="18"/>
          <w:lang w:eastAsia="zh-CN"/>
        </w:rPr>
        <w:t>属</w:t>
      </w:r>
      <w:r>
        <w:rPr>
          <w:rFonts w:ascii="微软雅黑" w:eastAsia="微软雅黑" w:hAnsi="微软雅黑" w:cs="微软雅黑" w:hint="eastAsia"/>
          <w:sz w:val="18"/>
          <w:szCs w:val="18"/>
        </w:rPr>
        <w:t>性三个值的优先</w:t>
      </w:r>
      <w:r>
        <w:rPr>
          <w:rFonts w:ascii="微软雅黑" w:eastAsia="微软雅黑" w:hAnsi="微软雅黑" w:cs="微软雅黑" w:hint="eastAsia"/>
          <w:sz w:val="18"/>
          <w:szCs w:val="18"/>
          <w:lang w:eastAsia="zh-CN"/>
        </w:rPr>
        <w:t>顺序</w:t>
      </w:r>
      <w:r>
        <w:rPr>
          <w:rFonts w:ascii="微软雅黑" w:eastAsia="微软雅黑" w:hAnsi="微软雅黑" w:cs="微软雅黑" w:hint="eastAsia"/>
          <w:sz w:val="18"/>
          <w:szCs w:val="18"/>
        </w:rPr>
        <w:t>为</w:t>
      </w:r>
      <w:r>
        <w:rPr>
          <w:rFonts w:ascii="微软雅黑" w:eastAsia="微软雅黑" w:hAnsi="微软雅黑"/>
          <w:sz w:val="18"/>
          <w:szCs w:val="18"/>
        </w:rPr>
        <w:t>EGP&gt;IGP&gt;INCOMPLETE</w:t>
      </w:r>
    </w:p>
    <w:p w14:paraId="6D3843B0" w14:textId="77777777" w:rsidR="009557CF" w:rsidRDefault="002E4047">
      <w:pPr>
        <w:pStyle w:val="1a"/>
        <w:numPr>
          <w:ilvl w:val="0"/>
          <w:numId w:val="243"/>
        </w:numPr>
        <w:ind w:firstLineChars="0"/>
        <w:rPr>
          <w:rFonts w:ascii="微软雅黑" w:eastAsia="微软雅黑" w:hAnsi="微软雅黑"/>
          <w:sz w:val="18"/>
          <w:szCs w:val="18"/>
        </w:rPr>
      </w:pPr>
      <w:r>
        <w:rPr>
          <w:rFonts w:ascii="微软雅黑" w:eastAsia="微软雅黑" w:hAnsi="微软雅黑" w:cs="微软雅黑" w:hint="eastAsia"/>
          <w:sz w:val="18"/>
          <w:szCs w:val="18"/>
        </w:rPr>
        <w:t>通过</w:t>
      </w:r>
      <w:r>
        <w:rPr>
          <w:rFonts w:ascii="微软雅黑" w:eastAsia="微软雅黑" w:hAnsi="微软雅黑"/>
          <w:sz w:val="18"/>
          <w:szCs w:val="18"/>
        </w:rPr>
        <w:t>import</w:t>
      </w:r>
      <w:r>
        <w:rPr>
          <w:rFonts w:ascii="微软雅黑" w:eastAsia="微软雅黑" w:hAnsi="微软雅黑" w:cs="微软雅黑" w:hint="eastAsia"/>
          <w:sz w:val="18"/>
          <w:szCs w:val="18"/>
        </w:rPr>
        <w:t>命令注入</w:t>
      </w:r>
      <w:r>
        <w:rPr>
          <w:rFonts w:ascii="微软雅黑" w:eastAsia="微软雅黑" w:hAnsi="微软雅黑"/>
          <w:sz w:val="18"/>
          <w:szCs w:val="18"/>
        </w:rPr>
        <w:t>BGP</w:t>
      </w:r>
      <w:r>
        <w:rPr>
          <w:rFonts w:ascii="微软雅黑" w:eastAsia="微软雅黑" w:hAnsi="微软雅黑" w:cs="微软雅黑" w:hint="eastAsia"/>
          <w:sz w:val="18"/>
          <w:szCs w:val="18"/>
        </w:rPr>
        <w:t>的路由，</w:t>
      </w:r>
      <w:r>
        <w:rPr>
          <w:rFonts w:ascii="微软雅黑" w:eastAsia="微软雅黑" w:hAnsi="微软雅黑"/>
          <w:sz w:val="18"/>
          <w:szCs w:val="18"/>
        </w:rPr>
        <w:t>Origin</w:t>
      </w:r>
      <w:r>
        <w:rPr>
          <w:rFonts w:ascii="微软雅黑" w:eastAsia="微软雅黑" w:hAnsi="微软雅黑" w:hint="eastAsia"/>
          <w:sz w:val="18"/>
          <w:szCs w:val="18"/>
          <w:lang w:eastAsia="zh-CN"/>
        </w:rPr>
        <w:t>属性都</w:t>
      </w:r>
      <w:r>
        <w:rPr>
          <w:rFonts w:ascii="微软雅黑" w:eastAsia="微软雅黑" w:hAnsi="微软雅黑"/>
          <w:sz w:val="18"/>
          <w:szCs w:val="18"/>
          <w:lang w:eastAsia="zh-CN"/>
        </w:rPr>
        <w:t>为</w:t>
      </w:r>
      <w:r>
        <w:rPr>
          <w:rFonts w:ascii="微软雅黑" w:eastAsia="微软雅黑" w:hAnsi="微软雅黑"/>
          <w:sz w:val="18"/>
          <w:szCs w:val="18"/>
        </w:rPr>
        <w:t>lncomplete</w:t>
      </w:r>
    </w:p>
    <w:p w14:paraId="2289AE0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16E5019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起点</w:t>
      </w:r>
      <w:r>
        <w:rPr>
          <w:rFonts w:ascii="微软雅黑" w:eastAsia="微软雅黑" w:hAnsi="微软雅黑" w:hint="eastAsia"/>
          <w:color w:val="FF0000"/>
          <w:sz w:val="18"/>
          <w:szCs w:val="18"/>
          <w:lang w:eastAsia="zh-CN"/>
        </w:rPr>
        <w:t>属性</w:t>
      </w:r>
      <w:r>
        <w:rPr>
          <w:rFonts w:ascii="微软雅黑" w:eastAsia="微软雅黑" w:hAnsi="微软雅黑"/>
          <w:color w:val="FF0000"/>
          <w:sz w:val="18"/>
          <w:szCs w:val="18"/>
          <w:lang w:eastAsia="zh-CN"/>
        </w:rPr>
        <w:t>三个值的优先顺序为</w:t>
      </w:r>
      <w:r>
        <w:rPr>
          <w:rFonts w:ascii="微软雅黑" w:eastAsia="微软雅黑" w:hAnsi="微软雅黑" w:hint="eastAsia"/>
          <w:color w:val="FF0000"/>
          <w:sz w:val="18"/>
          <w:szCs w:val="18"/>
          <w:lang w:eastAsia="zh-CN"/>
        </w:rPr>
        <w:t>IGP&gt;EGP&gt;INCOMPLETE</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对于</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的</w:t>
      </w:r>
      <w:r>
        <w:rPr>
          <w:rFonts w:ascii="微软雅黑" w:eastAsia="微软雅黑" w:hAnsi="微软雅黑"/>
          <w:color w:val="FF0000"/>
          <w:sz w:val="18"/>
          <w:szCs w:val="18"/>
          <w:lang w:eastAsia="zh-CN"/>
        </w:rPr>
        <w:t>选路起着控制作用。</w:t>
      </w:r>
    </w:p>
    <w:p w14:paraId="6A7B5559"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rPr>
        <w:t>display bgp routirrg-table</w:t>
      </w:r>
      <w:r>
        <w:rPr>
          <w:rFonts w:ascii="微软雅黑" w:eastAsia="微软雅黑" w:hAnsi="微软雅黑" w:cs="微软雅黑" w:hint="eastAsia"/>
          <w:sz w:val="18"/>
          <w:szCs w:val="18"/>
        </w:rPr>
        <w:t>命令输出的内容描述</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rPr>
        <w:t>确的是：</w:t>
      </w:r>
    </w:p>
    <w:p w14:paraId="18862076" w14:textId="77777777" w:rsidR="009557CF" w:rsidRDefault="002E4047">
      <w:pPr>
        <w:rPr>
          <w:rFonts w:ascii="微软雅黑" w:eastAsia="微软雅黑" w:hAnsi="微软雅黑"/>
          <w:sz w:val="18"/>
          <w:szCs w:val="18"/>
        </w:rPr>
      </w:pPr>
      <w:r>
        <w:rPr>
          <w:rFonts w:ascii="微软雅黑" w:eastAsia="微软雅黑" w:hAnsi="微软雅黑"/>
          <w:sz w:val="18"/>
          <w:szCs w:val="18"/>
        </w:rPr>
        <w:t>[HUAWEI] display bgp routing-table</w:t>
      </w:r>
    </w:p>
    <w:p w14:paraId="6C97FC45" w14:textId="77777777" w:rsidR="009557CF" w:rsidRDefault="002E4047">
      <w:pPr>
        <w:rPr>
          <w:rFonts w:ascii="微软雅黑" w:eastAsia="微软雅黑" w:hAnsi="微软雅黑"/>
          <w:sz w:val="18"/>
          <w:szCs w:val="18"/>
        </w:rPr>
      </w:pPr>
      <w:r>
        <w:rPr>
          <w:rFonts w:ascii="微软雅黑" w:eastAsia="微软雅黑" w:hAnsi="微软雅黑"/>
          <w:sz w:val="18"/>
          <w:szCs w:val="18"/>
        </w:rPr>
        <w:t>Total Number of Routes</w:t>
      </w:r>
      <w:r>
        <w:rPr>
          <w:rFonts w:ascii="微软雅黑" w:eastAsia="微软雅黑" w:hAnsi="微软雅黑"/>
          <w:sz w:val="18"/>
          <w:szCs w:val="18"/>
        </w:rPr>
        <w:t>：</w:t>
      </w:r>
      <w:r>
        <w:rPr>
          <w:rFonts w:ascii="微软雅黑" w:eastAsia="微软雅黑" w:hAnsi="微软雅黑"/>
          <w:sz w:val="18"/>
          <w:szCs w:val="18"/>
        </w:rPr>
        <w:t xml:space="preserve"> 2</w:t>
      </w:r>
    </w:p>
    <w:p w14:paraId="1DB5E61E" w14:textId="77777777" w:rsidR="009557CF" w:rsidRDefault="002E4047">
      <w:pPr>
        <w:rPr>
          <w:rFonts w:ascii="微软雅黑" w:eastAsia="微软雅黑" w:hAnsi="微软雅黑"/>
          <w:sz w:val="18"/>
          <w:szCs w:val="18"/>
        </w:rPr>
      </w:pPr>
      <w:r>
        <w:rPr>
          <w:rFonts w:ascii="微软雅黑" w:eastAsia="微软雅黑" w:hAnsi="微软雅黑"/>
          <w:sz w:val="18"/>
          <w:szCs w:val="18"/>
        </w:rPr>
        <w:t>BGP Local router ID is 192.168.2.1</w:t>
      </w:r>
    </w:p>
    <w:p w14:paraId="6649DAE6"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rPr>
        <w:t>Status codes</w:t>
      </w:r>
      <w:r>
        <w:rPr>
          <w:rFonts w:ascii="微软雅黑" w:eastAsia="微软雅黑" w:hAnsi="微软雅黑"/>
          <w:sz w:val="18"/>
          <w:szCs w:val="18"/>
        </w:rPr>
        <w:t>：</w:t>
      </w:r>
      <w:r>
        <w:rPr>
          <w:rFonts w:ascii="微软雅黑" w:eastAsia="微软雅黑" w:hAnsi="微软雅黑"/>
          <w:sz w:val="18"/>
          <w:szCs w:val="18"/>
        </w:rPr>
        <w:t xml:space="preserve"> </w:t>
      </w:r>
      <w:r>
        <w:rPr>
          <w:rFonts w:ascii="微软雅黑" w:eastAsia="微软雅黑" w:hAnsi="微软雅黑" w:hint="eastAsia"/>
          <w:sz w:val="18"/>
          <w:szCs w:val="18"/>
          <w:lang w:eastAsia="zh-CN"/>
        </w:rPr>
        <w:t>*</w:t>
      </w:r>
      <w:r>
        <w:rPr>
          <w:rFonts w:ascii="微软雅黑" w:eastAsia="微软雅黑" w:hAnsi="微软雅黑"/>
          <w:sz w:val="18"/>
          <w:szCs w:val="18"/>
        </w:rPr>
        <w:t xml:space="preserve"> - valid</w:t>
      </w:r>
      <w:r>
        <w:rPr>
          <w:rFonts w:ascii="微软雅黑" w:eastAsia="微软雅黑" w:hAnsi="微软雅黑"/>
          <w:sz w:val="18"/>
          <w:szCs w:val="18"/>
        </w:rPr>
        <w:t>，</w:t>
      </w:r>
      <w:r>
        <w:rPr>
          <w:rFonts w:ascii="微软雅黑" w:eastAsia="微软雅黑" w:hAnsi="微软雅黑"/>
          <w:sz w:val="18"/>
          <w:szCs w:val="18"/>
        </w:rPr>
        <w:t xml:space="preserve"> &gt; - best</w:t>
      </w:r>
      <w:r>
        <w:rPr>
          <w:rFonts w:ascii="微软雅黑" w:eastAsia="微软雅黑" w:hAnsi="微软雅黑"/>
          <w:sz w:val="18"/>
          <w:szCs w:val="18"/>
        </w:rPr>
        <w:t>，</w:t>
      </w:r>
      <w:r>
        <w:rPr>
          <w:rFonts w:ascii="微软雅黑" w:eastAsia="微软雅黑" w:hAnsi="微软雅黑"/>
          <w:sz w:val="18"/>
          <w:szCs w:val="18"/>
        </w:rPr>
        <w:t xml:space="preserve"> d – damped</w:t>
      </w:r>
      <w:r>
        <w:rPr>
          <w:rFonts w:ascii="微软雅黑" w:eastAsia="微软雅黑" w:hAnsi="微软雅黑" w:hint="eastAsia"/>
          <w:sz w:val="18"/>
          <w:szCs w:val="18"/>
          <w:lang w:eastAsia="zh-CN"/>
        </w:rPr>
        <w:t>，</w:t>
      </w:r>
    </w:p>
    <w:p w14:paraId="3A5F86C4" w14:textId="77777777" w:rsidR="009557CF" w:rsidRDefault="002E4047">
      <w:pPr>
        <w:ind w:left="840" w:firstLine="420"/>
        <w:rPr>
          <w:rFonts w:ascii="微软雅黑" w:eastAsia="微软雅黑" w:hAnsi="微软雅黑"/>
          <w:sz w:val="18"/>
          <w:szCs w:val="18"/>
        </w:rPr>
      </w:pPr>
      <w:r>
        <w:rPr>
          <w:rFonts w:ascii="微软雅黑" w:eastAsia="微软雅黑" w:hAnsi="微软雅黑"/>
          <w:sz w:val="18"/>
          <w:szCs w:val="18"/>
          <w:lang w:eastAsia="zh-CN"/>
        </w:rPr>
        <w:t xml:space="preserve">h </w:t>
      </w:r>
      <w:r>
        <w:rPr>
          <w:rFonts w:ascii="微软雅黑" w:eastAsia="微软雅黑" w:hAnsi="微软雅黑"/>
          <w:sz w:val="18"/>
          <w:szCs w:val="18"/>
        </w:rPr>
        <w:t>- history</w:t>
      </w:r>
      <w:r>
        <w:rPr>
          <w:rFonts w:ascii="微软雅黑" w:eastAsia="微软雅黑" w:hAnsi="微软雅黑"/>
          <w:sz w:val="18"/>
          <w:szCs w:val="18"/>
        </w:rPr>
        <w:t>，</w:t>
      </w:r>
      <w:r>
        <w:rPr>
          <w:rFonts w:ascii="微软雅黑" w:eastAsia="微软雅黑" w:hAnsi="微软雅黑"/>
          <w:sz w:val="18"/>
          <w:szCs w:val="18"/>
        </w:rPr>
        <w:t xml:space="preserve"> i - internal</w:t>
      </w:r>
      <w:r>
        <w:rPr>
          <w:rFonts w:ascii="微软雅黑" w:eastAsia="微软雅黑" w:hAnsi="微软雅黑"/>
          <w:sz w:val="18"/>
          <w:szCs w:val="18"/>
        </w:rPr>
        <w:t>，</w:t>
      </w:r>
      <w:r>
        <w:rPr>
          <w:rFonts w:ascii="微软雅黑" w:eastAsia="微软雅黑" w:hAnsi="微软雅黑"/>
          <w:sz w:val="18"/>
          <w:szCs w:val="18"/>
        </w:rPr>
        <w:t xml:space="preserve"> s - suppressed</w:t>
      </w:r>
      <w:r>
        <w:rPr>
          <w:rFonts w:ascii="微软雅黑" w:eastAsia="微软雅黑" w:hAnsi="微软雅黑"/>
          <w:sz w:val="18"/>
          <w:szCs w:val="18"/>
        </w:rPr>
        <w:t>，</w:t>
      </w:r>
      <w:r>
        <w:rPr>
          <w:rFonts w:ascii="微软雅黑" w:eastAsia="微软雅黑" w:hAnsi="微软雅黑"/>
          <w:sz w:val="18"/>
          <w:szCs w:val="18"/>
        </w:rPr>
        <w:t xml:space="preserve"> S – Stale</w:t>
      </w:r>
    </w:p>
    <w:p w14:paraId="7DC1E58A" w14:textId="77777777" w:rsidR="009557CF" w:rsidRDefault="002E4047">
      <w:pPr>
        <w:ind w:left="840" w:firstLine="420"/>
        <w:rPr>
          <w:rFonts w:ascii="微软雅黑" w:eastAsia="微软雅黑" w:hAnsi="微软雅黑"/>
          <w:sz w:val="18"/>
          <w:szCs w:val="18"/>
        </w:rPr>
      </w:pPr>
      <w:r>
        <w:rPr>
          <w:rFonts w:ascii="微软雅黑" w:eastAsia="微软雅黑" w:hAnsi="微软雅黑"/>
          <w:sz w:val="18"/>
          <w:szCs w:val="18"/>
        </w:rPr>
        <w:t xml:space="preserve">Origin </w:t>
      </w:r>
      <w:r>
        <w:rPr>
          <w:rFonts w:ascii="微软雅黑" w:eastAsia="微软雅黑" w:hAnsi="微软雅黑"/>
          <w:sz w:val="18"/>
          <w:szCs w:val="18"/>
        </w:rPr>
        <w:t>：</w:t>
      </w:r>
      <w:r>
        <w:rPr>
          <w:rFonts w:ascii="微软雅黑" w:eastAsia="微软雅黑" w:hAnsi="微软雅黑"/>
          <w:sz w:val="18"/>
          <w:szCs w:val="18"/>
        </w:rPr>
        <w:t xml:space="preserve"> i - IGR e - EGP</w:t>
      </w:r>
      <w:r>
        <w:rPr>
          <w:rFonts w:ascii="微软雅黑" w:eastAsia="微软雅黑" w:hAnsi="微软雅黑"/>
          <w:sz w:val="18"/>
          <w:szCs w:val="18"/>
        </w:rPr>
        <w:t>，</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 </w:t>
      </w:r>
      <w:r>
        <w:rPr>
          <w:rFonts w:ascii="微软雅黑" w:eastAsia="微软雅黑" w:hAnsi="微软雅黑"/>
          <w:sz w:val="18"/>
          <w:szCs w:val="18"/>
        </w:rPr>
        <w:t>- incomplete</w:t>
      </w:r>
    </w:p>
    <w:p w14:paraId="128FE542" w14:textId="77777777" w:rsidR="009557CF" w:rsidRDefault="002E4047">
      <w:pPr>
        <w:rPr>
          <w:rFonts w:ascii="微软雅黑" w:eastAsia="微软雅黑" w:hAnsi="微软雅黑"/>
          <w:sz w:val="18"/>
          <w:szCs w:val="18"/>
        </w:rPr>
      </w:pPr>
      <w:r>
        <w:rPr>
          <w:rFonts w:ascii="微软雅黑" w:eastAsia="微软雅黑" w:hAnsi="微软雅黑"/>
          <w:sz w:val="18"/>
          <w:szCs w:val="18"/>
        </w:rPr>
        <w:t>Network</w:t>
      </w:r>
      <w:r>
        <w:rPr>
          <w:rFonts w:ascii="微软雅黑" w:eastAsia="微软雅黑" w:hAnsi="微软雅黑"/>
          <w:sz w:val="18"/>
          <w:szCs w:val="18"/>
        </w:rPr>
        <w:tab/>
      </w:r>
      <w:r>
        <w:rPr>
          <w:rFonts w:ascii="微软雅黑" w:eastAsia="微软雅黑" w:hAnsi="微软雅黑"/>
          <w:sz w:val="18"/>
          <w:szCs w:val="18"/>
        </w:rPr>
        <w:tab/>
        <w:t>NextHOP</w:t>
      </w:r>
      <w:r>
        <w:rPr>
          <w:rFonts w:ascii="微软雅黑" w:eastAsia="微软雅黑" w:hAnsi="微软雅黑"/>
          <w:sz w:val="18"/>
          <w:szCs w:val="18"/>
        </w:rPr>
        <w:tab/>
      </w:r>
      <w:r>
        <w:rPr>
          <w:rFonts w:ascii="微软雅黑" w:eastAsia="微软雅黑" w:hAnsi="微软雅黑"/>
          <w:sz w:val="18"/>
          <w:szCs w:val="18"/>
        </w:rPr>
        <w:tab/>
        <w:t>MED</w:t>
      </w:r>
      <w:r>
        <w:rPr>
          <w:rFonts w:ascii="微软雅黑" w:eastAsia="微软雅黑" w:hAnsi="微软雅黑"/>
          <w:sz w:val="18"/>
          <w:szCs w:val="18"/>
        </w:rPr>
        <w:tab/>
      </w:r>
      <w:r>
        <w:rPr>
          <w:rFonts w:ascii="微软雅黑" w:eastAsia="微软雅黑" w:hAnsi="微软雅黑"/>
          <w:sz w:val="18"/>
          <w:szCs w:val="18"/>
        </w:rPr>
        <w:tab/>
        <w:t>LocPrf</w:t>
      </w:r>
      <w:r>
        <w:rPr>
          <w:rFonts w:ascii="微软雅黑" w:eastAsia="微软雅黑" w:hAnsi="微软雅黑"/>
          <w:sz w:val="18"/>
          <w:szCs w:val="18"/>
        </w:rPr>
        <w:tab/>
        <w:t>PrefVal</w:t>
      </w:r>
      <w:r>
        <w:rPr>
          <w:rFonts w:ascii="微软雅黑" w:eastAsia="微软雅黑" w:hAnsi="微软雅黑"/>
          <w:sz w:val="18"/>
          <w:szCs w:val="18"/>
        </w:rPr>
        <w:tab/>
        <w:t>Path/Ogn</w:t>
      </w:r>
    </w:p>
    <w:p w14:paraId="355ACDD9"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w:t>
      </w:r>
      <w:r>
        <w:rPr>
          <w:rFonts w:ascii="微软雅黑" w:eastAsia="微软雅黑" w:hAnsi="微软雅黑"/>
          <w:sz w:val="18"/>
          <w:szCs w:val="18"/>
          <w:lang w:eastAsia="zh-CN"/>
        </w:rPr>
        <w:t>&gt;</w:t>
      </w:r>
      <w:r>
        <w:rPr>
          <w:rFonts w:ascii="微软雅黑" w:eastAsia="微软雅黑" w:hAnsi="微软雅黑"/>
          <w:sz w:val="18"/>
          <w:szCs w:val="18"/>
          <w:lang w:eastAsia="zh-CN"/>
        </w:rPr>
        <w:tab/>
        <w:t>192.168.1.0</w:t>
      </w:r>
      <w:r>
        <w:rPr>
          <w:rFonts w:ascii="微软雅黑" w:eastAsia="微软雅黑" w:hAnsi="微软雅黑"/>
          <w:sz w:val="18"/>
          <w:szCs w:val="18"/>
          <w:lang w:eastAsia="zh-CN"/>
        </w:rPr>
        <w:tab/>
        <w:t>10.1.1.1</w:t>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ab/>
        <w:t>100i</w:t>
      </w:r>
    </w:p>
    <w:p w14:paraId="7797D27F" w14:textId="77777777" w:rsidR="009557CF" w:rsidRDefault="002E4047">
      <w:pPr>
        <w:pStyle w:val="1a"/>
        <w:numPr>
          <w:ilvl w:val="0"/>
          <w:numId w:val="24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到达</w:t>
      </w:r>
      <w:r>
        <w:rPr>
          <w:rFonts w:ascii="微软雅黑" w:eastAsia="微软雅黑" w:hAnsi="微软雅黑" w:hint="eastAsia"/>
          <w:sz w:val="18"/>
          <w:szCs w:val="18"/>
          <w:lang w:eastAsia="zh-CN"/>
        </w:rPr>
        <w:t>目</w:t>
      </w:r>
      <w:r>
        <w:rPr>
          <w:rFonts w:ascii="微软雅黑" w:eastAsia="微软雅黑" w:hAnsi="微软雅黑" w:cs="微软雅黑" w:hint="eastAsia"/>
          <w:sz w:val="18"/>
          <w:szCs w:val="18"/>
          <w:lang w:eastAsia="zh-CN"/>
        </w:rPr>
        <w:t>的地址</w:t>
      </w:r>
      <w:r>
        <w:rPr>
          <w:rFonts w:ascii="微软雅黑" w:eastAsia="微软雅黑" w:hAnsi="微软雅黑"/>
          <w:sz w:val="18"/>
          <w:szCs w:val="18"/>
          <w:lang w:eastAsia="zh-CN"/>
        </w:rPr>
        <w:t>192.168.1.0</w:t>
      </w:r>
      <w:r>
        <w:rPr>
          <w:rFonts w:ascii="微软雅黑" w:eastAsia="微软雅黑" w:hAnsi="微软雅黑" w:cs="微软雅黑" w:hint="eastAsia"/>
          <w:sz w:val="18"/>
          <w:szCs w:val="18"/>
          <w:lang w:eastAsia="zh-CN"/>
        </w:rPr>
        <w:t>的路由是通过</w:t>
      </w:r>
      <w:r>
        <w:rPr>
          <w:rFonts w:ascii="微软雅黑" w:eastAsia="微软雅黑" w:hAnsi="微软雅黑"/>
          <w:sz w:val="18"/>
          <w:szCs w:val="18"/>
          <w:lang w:eastAsia="zh-CN"/>
        </w:rPr>
        <w:t>network</w:t>
      </w:r>
      <w:r>
        <w:rPr>
          <w:rFonts w:ascii="微软雅黑" w:eastAsia="微软雅黑" w:hAnsi="微软雅黑" w:cs="微软雅黑" w:hint="eastAsia"/>
          <w:sz w:val="18"/>
          <w:szCs w:val="18"/>
          <w:lang w:eastAsia="zh-CN"/>
        </w:rPr>
        <w:t>命令注入到</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路由表中的</w:t>
      </w:r>
    </w:p>
    <w:p w14:paraId="16735C15" w14:textId="77777777" w:rsidR="009557CF" w:rsidRDefault="002E4047">
      <w:pPr>
        <w:pStyle w:val="1a"/>
        <w:numPr>
          <w:ilvl w:val="0"/>
          <w:numId w:val="244"/>
        </w:numPr>
        <w:ind w:firstLineChars="0"/>
        <w:rPr>
          <w:rFonts w:ascii="微软雅黑" w:eastAsia="微软雅黑" w:hAnsi="微软雅黑"/>
          <w:sz w:val="18"/>
          <w:szCs w:val="18"/>
          <w:lang w:eastAsia="zh-CN"/>
        </w:rPr>
      </w:pPr>
      <w:bookmarkStart w:id="2" w:name="bookmark6"/>
      <w:r>
        <w:rPr>
          <w:rFonts w:ascii="微软雅黑" w:eastAsia="微软雅黑" w:hAnsi="微软雅黑" w:cs="微软雅黑" w:hint="eastAsia"/>
          <w:sz w:val="18"/>
          <w:szCs w:val="18"/>
          <w:lang w:eastAsia="zh-CN"/>
        </w:rPr>
        <w:t>到达</w:t>
      </w:r>
      <w:r>
        <w:rPr>
          <w:rFonts w:ascii="微软雅黑" w:eastAsia="微软雅黑" w:hAnsi="微软雅黑" w:hint="eastAsia"/>
          <w:sz w:val="18"/>
          <w:szCs w:val="18"/>
          <w:lang w:eastAsia="zh-CN"/>
        </w:rPr>
        <w:t>目</w:t>
      </w:r>
      <w:r>
        <w:rPr>
          <w:rFonts w:ascii="微软雅黑" w:eastAsia="微软雅黑" w:hAnsi="微软雅黑" w:cs="微软雅黑" w:hint="eastAsia"/>
          <w:sz w:val="18"/>
          <w:szCs w:val="18"/>
          <w:lang w:eastAsia="zh-CN"/>
        </w:rPr>
        <w:t>的地址</w:t>
      </w:r>
      <w:r>
        <w:rPr>
          <w:rFonts w:ascii="微软雅黑" w:eastAsia="微软雅黑" w:hAnsi="微软雅黑"/>
          <w:sz w:val="18"/>
          <w:szCs w:val="18"/>
          <w:lang w:eastAsia="zh-CN"/>
        </w:rPr>
        <w:t>192.168.1.0</w:t>
      </w:r>
      <w:r>
        <w:rPr>
          <w:rFonts w:ascii="微软雅黑" w:eastAsia="微软雅黑" w:hAnsi="微软雅黑" w:cs="微软雅黑" w:hint="eastAsia"/>
          <w:sz w:val="18"/>
          <w:szCs w:val="18"/>
          <w:lang w:eastAsia="zh-CN"/>
        </w:rPr>
        <w:t>的路由</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lang w:eastAsia="zh-CN"/>
        </w:rPr>
        <w:t>通过</w:t>
      </w:r>
      <w:r>
        <w:rPr>
          <w:rFonts w:ascii="微软雅黑" w:eastAsia="微软雅黑" w:hAnsi="微软雅黑"/>
          <w:sz w:val="18"/>
          <w:szCs w:val="18"/>
          <w:lang w:eastAsia="zh-CN"/>
        </w:rPr>
        <w:t>AS200</w:t>
      </w:r>
      <w:r>
        <w:rPr>
          <w:rFonts w:ascii="微软雅黑" w:eastAsia="微软雅黑" w:hAnsi="微软雅黑" w:cs="微软雅黑" w:hint="eastAsia"/>
          <w:sz w:val="18"/>
          <w:szCs w:val="18"/>
          <w:lang w:eastAsia="zh-CN"/>
        </w:rPr>
        <w:t>学到的</w:t>
      </w:r>
      <w:bookmarkEnd w:id="2"/>
    </w:p>
    <w:p w14:paraId="62A0548A" w14:textId="77777777" w:rsidR="009557CF" w:rsidRDefault="002E4047">
      <w:pPr>
        <w:pStyle w:val="1a"/>
        <w:numPr>
          <w:ilvl w:val="0"/>
          <w:numId w:val="24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到达</w:t>
      </w:r>
      <w:r>
        <w:rPr>
          <w:rFonts w:ascii="微软雅黑" w:eastAsia="微软雅黑" w:hAnsi="微软雅黑" w:hint="eastAsia"/>
          <w:sz w:val="18"/>
          <w:szCs w:val="18"/>
          <w:lang w:eastAsia="zh-CN"/>
        </w:rPr>
        <w:t>目</w:t>
      </w:r>
      <w:r>
        <w:rPr>
          <w:rFonts w:ascii="微软雅黑" w:eastAsia="微软雅黑" w:hAnsi="微软雅黑" w:cs="微软雅黑" w:hint="eastAsia"/>
          <w:sz w:val="18"/>
          <w:szCs w:val="18"/>
          <w:lang w:eastAsia="zh-CN"/>
        </w:rPr>
        <w:t>的地址</w:t>
      </w:r>
      <w:r>
        <w:rPr>
          <w:rFonts w:ascii="微软雅黑" w:eastAsia="微软雅黑" w:hAnsi="微软雅黑"/>
          <w:sz w:val="18"/>
          <w:szCs w:val="18"/>
          <w:lang w:eastAsia="zh-CN"/>
        </w:rPr>
        <w:t>192.168.1.0</w:t>
      </w:r>
      <w:r>
        <w:rPr>
          <w:rFonts w:ascii="微软雅黑" w:eastAsia="微软雅黑" w:hAnsi="微软雅黑" w:cs="微软雅黑" w:hint="eastAsia"/>
          <w:sz w:val="18"/>
          <w:szCs w:val="18"/>
          <w:lang w:eastAsia="zh-CN"/>
        </w:rPr>
        <w:t>的路由在</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路由表中不是最优的</w:t>
      </w:r>
    </w:p>
    <w:p w14:paraId="3BD813D7" w14:textId="77777777" w:rsidR="009557CF" w:rsidRDefault="002E4047">
      <w:pPr>
        <w:pStyle w:val="1a"/>
        <w:numPr>
          <w:ilvl w:val="0"/>
          <w:numId w:val="24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到达</w:t>
      </w:r>
      <w:r>
        <w:rPr>
          <w:rFonts w:ascii="微软雅黑" w:eastAsia="微软雅黑" w:hAnsi="微软雅黑" w:hint="eastAsia"/>
          <w:sz w:val="18"/>
          <w:szCs w:val="18"/>
          <w:lang w:eastAsia="zh-CN"/>
        </w:rPr>
        <w:t>目</w:t>
      </w:r>
      <w:r>
        <w:rPr>
          <w:rFonts w:ascii="微软雅黑" w:eastAsia="微软雅黑" w:hAnsi="微软雅黑" w:cs="微软雅黑" w:hint="eastAsia"/>
          <w:sz w:val="18"/>
          <w:szCs w:val="18"/>
          <w:lang w:eastAsia="zh-CN"/>
        </w:rPr>
        <w:t>的地址</w:t>
      </w:r>
      <w:r>
        <w:rPr>
          <w:rFonts w:ascii="微软雅黑" w:eastAsia="微软雅黑" w:hAnsi="微软雅黑"/>
          <w:sz w:val="18"/>
          <w:szCs w:val="18"/>
          <w:lang w:eastAsia="zh-CN"/>
        </w:rPr>
        <w:t>192.168.1.0</w:t>
      </w:r>
      <w:r>
        <w:rPr>
          <w:rFonts w:ascii="微软雅黑" w:eastAsia="微软雅黑" w:hAnsi="微软雅黑" w:cs="微软雅黑" w:hint="eastAsia"/>
          <w:sz w:val="18"/>
          <w:szCs w:val="18"/>
          <w:lang w:eastAsia="zh-CN"/>
        </w:rPr>
        <w:t>的路由的</w:t>
      </w:r>
      <w:r>
        <w:rPr>
          <w:rFonts w:ascii="微软雅黑" w:eastAsia="微软雅黑" w:hAnsi="微软雅黑"/>
          <w:sz w:val="18"/>
          <w:szCs w:val="18"/>
          <w:lang w:eastAsia="zh-CN"/>
        </w:rPr>
        <w:t>MED</w:t>
      </w:r>
      <w:r>
        <w:rPr>
          <w:rFonts w:ascii="微软雅黑" w:eastAsia="微软雅黑" w:hAnsi="微软雅黑" w:cs="微软雅黑" w:hint="eastAsia"/>
          <w:sz w:val="18"/>
          <w:szCs w:val="18"/>
          <w:lang w:eastAsia="zh-CN"/>
        </w:rPr>
        <w:t>值是</w:t>
      </w:r>
      <w:r>
        <w:rPr>
          <w:rFonts w:ascii="微软雅黑" w:eastAsia="微软雅黑" w:hAnsi="微软雅黑"/>
          <w:sz w:val="18"/>
          <w:szCs w:val="18"/>
          <w:lang w:eastAsia="zh-CN"/>
        </w:rPr>
        <w:t>100</w:t>
      </w:r>
    </w:p>
    <w:p w14:paraId="6B7DF38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59F536E5"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BGP</w:t>
      </w:r>
      <w:r>
        <w:rPr>
          <w:rFonts w:ascii="微软雅黑" w:eastAsia="微软雅黑" w:hAnsi="微软雅黑" w:cs="微软雅黑" w:hint="eastAsia"/>
          <w:sz w:val="18"/>
          <w:szCs w:val="18"/>
          <w:lang w:eastAsia="zh-CN"/>
        </w:rPr>
        <w:t>邻居</w:t>
      </w:r>
      <w:r>
        <w:rPr>
          <w:rFonts w:ascii="微软雅黑" w:eastAsia="微软雅黑" w:hAnsi="微软雅黑"/>
          <w:sz w:val="18"/>
          <w:szCs w:val="18"/>
        </w:rPr>
        <w:t>PeerA</w:t>
      </w:r>
      <w:r>
        <w:rPr>
          <w:rFonts w:ascii="微软雅黑" w:eastAsia="微软雅黑" w:hAnsi="微软雅黑" w:cs="微软雅黑" w:hint="eastAsia"/>
          <w:sz w:val="18"/>
          <w:szCs w:val="18"/>
        </w:rPr>
        <w:t>在</w:t>
      </w:r>
      <w:r>
        <w:rPr>
          <w:rFonts w:ascii="微软雅黑" w:eastAsia="微软雅黑" w:hAnsi="微软雅黑"/>
          <w:sz w:val="18"/>
          <w:szCs w:val="18"/>
        </w:rPr>
        <w:t>Open</w:t>
      </w:r>
      <w:r>
        <w:rPr>
          <w:rFonts w:ascii="微软雅黑" w:eastAsia="微软雅黑" w:hAnsi="微软雅黑" w:cs="微软雅黑" w:hint="eastAsia"/>
          <w:sz w:val="18"/>
          <w:szCs w:val="18"/>
        </w:rPr>
        <w:t>中携带的</w:t>
      </w:r>
      <w:r>
        <w:rPr>
          <w:rFonts w:ascii="微软雅黑" w:eastAsia="微软雅黑" w:hAnsi="微软雅黑"/>
          <w:sz w:val="18"/>
          <w:szCs w:val="18"/>
        </w:rPr>
        <w:t>HOLD timer</w:t>
      </w:r>
      <w:r>
        <w:rPr>
          <w:rFonts w:ascii="微软雅黑" w:eastAsia="微软雅黑" w:hAnsi="微软雅黑" w:cs="微软雅黑" w:hint="eastAsia"/>
          <w:sz w:val="18"/>
          <w:szCs w:val="18"/>
        </w:rPr>
        <w:t>时间是</w:t>
      </w:r>
      <w:r>
        <w:rPr>
          <w:rFonts w:ascii="微软雅黑" w:eastAsia="微软雅黑" w:hAnsi="微软雅黑"/>
          <w:sz w:val="18"/>
          <w:szCs w:val="18"/>
        </w:rPr>
        <w:t>90s</w:t>
      </w:r>
      <w:r>
        <w:rPr>
          <w:rFonts w:ascii="微软雅黑" w:eastAsia="微软雅黑" w:hAnsi="微软雅黑" w:hint="eastAsia"/>
          <w:sz w:val="18"/>
          <w:szCs w:val="18"/>
          <w:lang w:eastAsia="zh-CN"/>
        </w:rPr>
        <w:t>，</w:t>
      </w:r>
      <w:r>
        <w:rPr>
          <w:rFonts w:ascii="微软雅黑" w:eastAsia="微软雅黑" w:hAnsi="微软雅黑"/>
          <w:sz w:val="18"/>
          <w:szCs w:val="18"/>
        </w:rPr>
        <w:t>PeerB</w:t>
      </w:r>
      <w:r>
        <w:rPr>
          <w:rFonts w:ascii="微软雅黑" w:eastAsia="微软雅黑" w:hAnsi="微软雅黑" w:cs="微软雅黑" w:hint="eastAsia"/>
          <w:sz w:val="18"/>
          <w:szCs w:val="18"/>
        </w:rPr>
        <w:t>在</w:t>
      </w:r>
      <w:r>
        <w:rPr>
          <w:rFonts w:ascii="微软雅黑" w:eastAsia="微软雅黑" w:hAnsi="微软雅黑"/>
          <w:sz w:val="18"/>
          <w:szCs w:val="18"/>
        </w:rPr>
        <w:t>Open</w:t>
      </w:r>
      <w:r>
        <w:rPr>
          <w:rFonts w:ascii="微软雅黑" w:eastAsia="微软雅黑" w:hAnsi="微软雅黑" w:cs="微软雅黑" w:hint="eastAsia"/>
          <w:sz w:val="18"/>
          <w:szCs w:val="18"/>
        </w:rPr>
        <w:t>中携带的</w:t>
      </w:r>
      <w:r>
        <w:rPr>
          <w:rFonts w:ascii="微软雅黑" w:eastAsia="微软雅黑" w:hAnsi="微软雅黑"/>
          <w:sz w:val="18"/>
          <w:szCs w:val="18"/>
        </w:rPr>
        <w:t>HOLD timer</w:t>
      </w:r>
      <w:r>
        <w:rPr>
          <w:rFonts w:ascii="微软雅黑" w:eastAsia="微软雅黑" w:hAnsi="微软雅黑" w:cs="微软雅黑" w:hint="eastAsia"/>
          <w:sz w:val="18"/>
          <w:szCs w:val="18"/>
        </w:rPr>
        <w:t>时间是</w:t>
      </w:r>
      <w:r>
        <w:rPr>
          <w:rFonts w:ascii="微软雅黑" w:eastAsia="微软雅黑" w:hAnsi="微软雅黑"/>
          <w:sz w:val="18"/>
          <w:szCs w:val="18"/>
        </w:rPr>
        <w:t>30s</w:t>
      </w:r>
      <w:r>
        <w:rPr>
          <w:rFonts w:ascii="微软雅黑" w:eastAsia="微软雅黑" w:hAnsi="微软雅黑" w:cs="微软雅黑" w:hint="eastAsia"/>
          <w:sz w:val="18"/>
          <w:szCs w:val="18"/>
        </w:rPr>
        <w:t>，</w:t>
      </w:r>
      <w:r>
        <w:rPr>
          <w:rFonts w:ascii="微软雅黑" w:eastAsia="微软雅黑" w:hAnsi="微软雅黑"/>
          <w:sz w:val="18"/>
          <w:szCs w:val="18"/>
        </w:rPr>
        <w:t>PeerA</w:t>
      </w:r>
      <w:r>
        <w:rPr>
          <w:rFonts w:ascii="微软雅黑" w:eastAsia="微软雅黑" w:hAnsi="微软雅黑" w:cs="微软雅黑" w:hint="eastAsia"/>
          <w:sz w:val="18"/>
          <w:szCs w:val="18"/>
        </w:rPr>
        <w:t>和</w:t>
      </w:r>
      <w:r>
        <w:rPr>
          <w:rFonts w:ascii="微软雅黑" w:eastAsia="微软雅黑" w:hAnsi="微软雅黑"/>
          <w:sz w:val="18"/>
          <w:szCs w:val="18"/>
        </w:rPr>
        <w:t>PeerB</w:t>
      </w:r>
      <w:r>
        <w:rPr>
          <w:rFonts w:ascii="微软雅黑" w:eastAsia="微软雅黑" w:hAnsi="微软雅黑" w:cs="微软雅黑" w:hint="eastAsia"/>
          <w:sz w:val="18"/>
          <w:szCs w:val="18"/>
          <w:lang w:eastAsia="zh-CN"/>
        </w:rPr>
        <w:t>建连</w:t>
      </w:r>
      <w:r>
        <w:rPr>
          <w:rFonts w:ascii="微软雅黑" w:eastAsia="微软雅黑" w:hAnsi="微软雅黑" w:cs="微软雅黑" w:hint="eastAsia"/>
          <w:sz w:val="18"/>
          <w:szCs w:val="18"/>
        </w:rPr>
        <w:t>成功后发送</w:t>
      </w:r>
      <w:r>
        <w:rPr>
          <w:rFonts w:ascii="微软雅黑" w:eastAsia="微软雅黑" w:hAnsi="微软雅黑"/>
          <w:sz w:val="18"/>
          <w:szCs w:val="18"/>
        </w:rPr>
        <w:t>Keepalive</w:t>
      </w:r>
      <w:r>
        <w:rPr>
          <w:rFonts w:ascii="微软雅黑" w:eastAsia="微软雅黑" w:hAnsi="微软雅黑" w:cs="微软雅黑" w:hint="eastAsia"/>
          <w:sz w:val="18"/>
          <w:szCs w:val="18"/>
        </w:rPr>
        <w:t>信息的时间间隔是</w:t>
      </w:r>
      <w:r>
        <w:rPr>
          <w:rFonts w:ascii="微软雅黑" w:eastAsia="微软雅黑" w:hAnsi="微软雅黑" w:cs="微软雅黑" w:hint="eastAsia"/>
          <w:sz w:val="18"/>
          <w:szCs w:val="18"/>
          <w:lang w:eastAsia="zh-CN"/>
        </w:rPr>
        <w:t>：</w:t>
      </w:r>
    </w:p>
    <w:p w14:paraId="2F47E4E8" w14:textId="77777777" w:rsidR="009557CF" w:rsidRDefault="002E4047">
      <w:pPr>
        <w:pStyle w:val="1a"/>
        <w:numPr>
          <w:ilvl w:val="0"/>
          <w:numId w:val="245"/>
        </w:numPr>
        <w:ind w:firstLineChars="0"/>
        <w:rPr>
          <w:rFonts w:ascii="微软雅黑" w:eastAsia="微软雅黑" w:hAnsi="微软雅黑"/>
          <w:sz w:val="18"/>
          <w:szCs w:val="18"/>
        </w:rPr>
      </w:pPr>
      <w:r>
        <w:rPr>
          <w:rFonts w:ascii="微软雅黑" w:eastAsia="微软雅黑" w:hAnsi="微软雅黑"/>
          <w:sz w:val="18"/>
          <w:szCs w:val="18"/>
        </w:rPr>
        <w:t>90s</w:t>
      </w:r>
    </w:p>
    <w:p w14:paraId="74255977" w14:textId="77777777" w:rsidR="009557CF" w:rsidRDefault="002E4047">
      <w:pPr>
        <w:pStyle w:val="1a"/>
        <w:numPr>
          <w:ilvl w:val="0"/>
          <w:numId w:val="245"/>
        </w:numPr>
        <w:ind w:firstLineChars="0"/>
        <w:rPr>
          <w:rFonts w:ascii="微软雅黑" w:eastAsia="微软雅黑" w:hAnsi="微软雅黑"/>
          <w:sz w:val="18"/>
          <w:szCs w:val="18"/>
        </w:rPr>
      </w:pPr>
      <w:r>
        <w:rPr>
          <w:rFonts w:ascii="微软雅黑" w:eastAsia="微软雅黑" w:hAnsi="微软雅黑"/>
          <w:sz w:val="18"/>
          <w:szCs w:val="18"/>
        </w:rPr>
        <w:t>30s</w:t>
      </w:r>
    </w:p>
    <w:p w14:paraId="57E62B7B" w14:textId="77777777" w:rsidR="009557CF" w:rsidRDefault="002E4047">
      <w:pPr>
        <w:pStyle w:val="1a"/>
        <w:numPr>
          <w:ilvl w:val="0"/>
          <w:numId w:val="245"/>
        </w:numPr>
        <w:ind w:firstLineChars="0"/>
        <w:rPr>
          <w:rFonts w:ascii="微软雅黑" w:eastAsia="微软雅黑" w:hAnsi="微软雅黑"/>
          <w:sz w:val="18"/>
          <w:szCs w:val="18"/>
        </w:rPr>
      </w:pPr>
      <w:r>
        <w:rPr>
          <w:rFonts w:ascii="微软雅黑" w:eastAsia="微软雅黑" w:hAnsi="微软雅黑"/>
          <w:sz w:val="18"/>
          <w:szCs w:val="18"/>
        </w:rPr>
        <w:t>10s</w:t>
      </w:r>
    </w:p>
    <w:p w14:paraId="341EF443" w14:textId="77777777" w:rsidR="009557CF" w:rsidRDefault="002E4047">
      <w:pPr>
        <w:pStyle w:val="1a"/>
        <w:numPr>
          <w:ilvl w:val="0"/>
          <w:numId w:val="245"/>
        </w:numPr>
        <w:ind w:firstLineChars="0"/>
        <w:rPr>
          <w:rFonts w:ascii="微软雅黑" w:eastAsia="微软雅黑" w:hAnsi="微软雅黑"/>
          <w:sz w:val="18"/>
          <w:szCs w:val="18"/>
        </w:rPr>
      </w:pPr>
      <w:r>
        <w:rPr>
          <w:rFonts w:ascii="微软雅黑" w:eastAsia="微软雅黑" w:hAnsi="微软雅黑" w:cs="微软雅黑" w:hint="eastAsia"/>
          <w:sz w:val="18"/>
          <w:szCs w:val="18"/>
        </w:rPr>
        <w:t>不发送</w:t>
      </w:r>
      <w:r>
        <w:rPr>
          <w:rFonts w:ascii="微软雅黑" w:eastAsia="微软雅黑" w:hAnsi="微软雅黑"/>
          <w:sz w:val="18"/>
          <w:szCs w:val="18"/>
        </w:rPr>
        <w:t>Keepalive</w:t>
      </w:r>
      <w:r>
        <w:rPr>
          <w:rFonts w:ascii="微软雅黑" w:eastAsia="微软雅黑" w:hAnsi="微软雅黑" w:cs="微软雅黑" w:hint="eastAsia"/>
          <w:sz w:val="18"/>
          <w:szCs w:val="18"/>
        </w:rPr>
        <w:t>报文</w:t>
      </w:r>
    </w:p>
    <w:p w14:paraId="228D7B5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28C29480"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w:t>
      </w:r>
      <w:r>
        <w:rPr>
          <w:rFonts w:ascii="微软雅黑" w:eastAsia="微软雅黑" w:hAnsi="微软雅黑" w:cs="微软雅黑" w:hint="eastAsia"/>
          <w:sz w:val="18"/>
          <w:szCs w:val="18"/>
          <w:lang w:eastAsia="zh-CN"/>
        </w:rPr>
        <w:t>关于</w:t>
      </w:r>
      <w:r>
        <w:rPr>
          <w:rFonts w:ascii="微软雅黑" w:eastAsia="微软雅黑" w:hAnsi="微软雅黑"/>
          <w:sz w:val="18"/>
          <w:szCs w:val="18"/>
        </w:rPr>
        <w:t>AS_PATH</w:t>
      </w:r>
      <w:r>
        <w:rPr>
          <w:rFonts w:ascii="微软雅黑" w:eastAsia="微软雅黑" w:hAnsi="微软雅黑" w:cs="微软雅黑" w:hint="eastAsia"/>
          <w:sz w:val="18"/>
          <w:szCs w:val="18"/>
        </w:rPr>
        <w:t>描述错误的</w:t>
      </w:r>
      <w:r>
        <w:rPr>
          <w:rFonts w:ascii="微软雅黑" w:eastAsia="微软雅黑" w:hAnsi="微软雅黑" w:cs="微软雅黑" w:hint="eastAsia"/>
          <w:sz w:val="18"/>
          <w:szCs w:val="18"/>
          <w:lang w:eastAsia="zh-CN"/>
        </w:rPr>
        <w:t>：</w:t>
      </w:r>
    </w:p>
    <w:p w14:paraId="4BC7B3B0" w14:textId="77777777" w:rsidR="009557CF" w:rsidRDefault="002E4047">
      <w:pPr>
        <w:pStyle w:val="1a"/>
        <w:numPr>
          <w:ilvl w:val="0"/>
          <w:numId w:val="246"/>
        </w:numPr>
        <w:ind w:firstLineChars="0"/>
        <w:rPr>
          <w:rFonts w:ascii="微软雅黑" w:eastAsia="微软雅黑" w:hAnsi="微软雅黑"/>
          <w:sz w:val="18"/>
          <w:szCs w:val="18"/>
        </w:rPr>
      </w:pPr>
      <w:r>
        <w:rPr>
          <w:rFonts w:ascii="微软雅黑" w:eastAsia="微软雅黑" w:hAnsi="微软雅黑"/>
          <w:sz w:val="18"/>
          <w:szCs w:val="18"/>
        </w:rPr>
        <w:t>AS_PATH</w:t>
      </w:r>
      <w:r>
        <w:rPr>
          <w:rFonts w:ascii="微软雅黑" w:eastAsia="微软雅黑" w:hAnsi="微软雅黑" w:cs="微软雅黑" w:hint="eastAsia"/>
          <w:sz w:val="18"/>
          <w:szCs w:val="18"/>
        </w:rPr>
        <w:t>是指</w:t>
      </w:r>
      <w:r>
        <w:rPr>
          <w:rFonts w:ascii="微软雅黑" w:eastAsia="微软雅黑" w:hAnsi="微软雅黑"/>
          <w:sz w:val="18"/>
          <w:szCs w:val="18"/>
        </w:rPr>
        <w:t>BGP</w:t>
      </w:r>
      <w:r>
        <w:rPr>
          <w:rFonts w:ascii="微软雅黑" w:eastAsia="微软雅黑" w:hAnsi="微软雅黑" w:cs="微软雅黑" w:hint="eastAsia"/>
          <w:sz w:val="18"/>
          <w:szCs w:val="18"/>
        </w:rPr>
        <w:t>路由在传输的路径中所</w:t>
      </w:r>
      <w:r>
        <w:rPr>
          <w:rFonts w:ascii="微软雅黑" w:eastAsia="微软雅黑" w:hAnsi="微软雅黑" w:cs="微软雅黑" w:hint="eastAsia"/>
          <w:sz w:val="18"/>
          <w:szCs w:val="18"/>
          <w:lang w:eastAsia="zh-CN"/>
        </w:rPr>
        <w:t>经历</w:t>
      </w:r>
      <w:r>
        <w:rPr>
          <w:rFonts w:ascii="微软雅黑" w:eastAsia="微软雅黑" w:hAnsi="微软雅黑" w:cs="微软雅黑" w:hint="eastAsia"/>
          <w:sz w:val="18"/>
          <w:szCs w:val="18"/>
        </w:rPr>
        <w:t>的</w:t>
      </w:r>
      <w:r>
        <w:rPr>
          <w:rFonts w:ascii="微软雅黑" w:eastAsia="微软雅黑" w:hAnsi="微软雅黑"/>
          <w:sz w:val="18"/>
          <w:szCs w:val="18"/>
        </w:rPr>
        <w:t>AS</w:t>
      </w:r>
      <w:r>
        <w:rPr>
          <w:rFonts w:ascii="微软雅黑" w:eastAsia="微软雅黑" w:hAnsi="微软雅黑" w:cs="微软雅黑" w:hint="eastAsia"/>
          <w:sz w:val="18"/>
          <w:szCs w:val="18"/>
        </w:rPr>
        <w:t>的列表</w:t>
      </w:r>
    </w:p>
    <w:p w14:paraId="474541D3" w14:textId="77777777" w:rsidR="009557CF" w:rsidRDefault="002E4047">
      <w:pPr>
        <w:pStyle w:val="1a"/>
        <w:numPr>
          <w:ilvl w:val="0"/>
          <w:numId w:val="246"/>
        </w:numPr>
        <w:ind w:firstLineChars="0"/>
        <w:rPr>
          <w:rFonts w:ascii="微软雅黑" w:eastAsia="微软雅黑" w:hAnsi="微软雅黑"/>
          <w:sz w:val="18"/>
          <w:szCs w:val="18"/>
          <w:lang w:eastAsia="zh-CN"/>
        </w:rPr>
      </w:pPr>
      <w:r>
        <w:rPr>
          <w:rFonts w:ascii="微软雅黑" w:eastAsia="微软雅黑" w:hAnsi="微软雅黑"/>
          <w:sz w:val="18"/>
          <w:szCs w:val="18"/>
        </w:rPr>
        <w:t>AS_PATH</w:t>
      </w:r>
      <w:r>
        <w:rPr>
          <w:rFonts w:ascii="微软雅黑" w:eastAsia="微软雅黑" w:hAnsi="微软雅黑" w:cs="微软雅黑" w:hint="eastAsia"/>
          <w:sz w:val="18"/>
          <w:szCs w:val="18"/>
          <w:lang w:eastAsia="zh-CN"/>
        </w:rPr>
        <w:t>是</w:t>
      </w:r>
      <w:r>
        <w:rPr>
          <w:rFonts w:ascii="微软雅黑" w:eastAsia="微软雅黑" w:hAnsi="微软雅黑"/>
          <w:sz w:val="18"/>
          <w:szCs w:val="18"/>
        </w:rPr>
        <w:t>BGP</w:t>
      </w:r>
      <w:r>
        <w:rPr>
          <w:rFonts w:ascii="微软雅黑" w:eastAsia="微软雅黑" w:hAnsi="微软雅黑" w:cs="微软雅黑" w:hint="eastAsia"/>
          <w:sz w:val="18"/>
          <w:szCs w:val="18"/>
        </w:rPr>
        <w:t>中一个非常重要的公认</w:t>
      </w:r>
      <w:r>
        <w:rPr>
          <w:rFonts w:ascii="微软雅黑" w:eastAsia="微软雅黑" w:hAnsi="微软雅黑" w:cs="微软雅黑" w:hint="eastAsia"/>
          <w:sz w:val="18"/>
          <w:szCs w:val="18"/>
          <w:lang w:eastAsia="zh-CN"/>
        </w:rPr>
        <w:t>必遵属性</w:t>
      </w:r>
    </w:p>
    <w:p w14:paraId="46FB2227" w14:textId="77777777" w:rsidR="009557CF" w:rsidRDefault="002E4047">
      <w:pPr>
        <w:pStyle w:val="1a"/>
        <w:numPr>
          <w:ilvl w:val="0"/>
          <w:numId w:val="24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lastRenderedPageBreak/>
        <w:t>BGP</w:t>
      </w: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会接受</w:t>
      </w:r>
      <w:r>
        <w:rPr>
          <w:rFonts w:ascii="微软雅黑" w:eastAsia="微软雅黑" w:hAnsi="微软雅黑"/>
          <w:sz w:val="18"/>
          <w:szCs w:val="18"/>
          <w:lang w:eastAsia="zh-CN"/>
        </w:rPr>
        <w:t>AS_PATH</w:t>
      </w:r>
      <w:r>
        <w:rPr>
          <w:rFonts w:ascii="微软雅黑" w:eastAsia="微软雅黑" w:hAnsi="微软雅黑" w:cs="微软雅黑" w:hint="eastAsia"/>
          <w:sz w:val="18"/>
          <w:szCs w:val="18"/>
          <w:lang w:eastAsia="zh-CN"/>
        </w:rPr>
        <w:t>属性中包含本</w:t>
      </w:r>
      <w:r>
        <w:rPr>
          <w:rFonts w:ascii="微软雅黑" w:eastAsia="微软雅黑" w:hAnsi="微软雅黑"/>
          <w:sz w:val="18"/>
          <w:szCs w:val="18"/>
          <w:lang w:eastAsia="zh-CN"/>
        </w:rPr>
        <w:t>AS Number</w:t>
      </w:r>
      <w:r>
        <w:rPr>
          <w:rFonts w:ascii="微软雅黑" w:eastAsia="微软雅黑" w:hAnsi="微软雅黑" w:cs="微软雅黑" w:hint="eastAsia"/>
          <w:sz w:val="18"/>
          <w:szCs w:val="18"/>
          <w:lang w:eastAsia="zh-CN"/>
        </w:rPr>
        <w:t>的路由</w:t>
      </w:r>
    </w:p>
    <w:p w14:paraId="2B5A1E97" w14:textId="77777777" w:rsidR="009557CF" w:rsidRDefault="002E4047">
      <w:pPr>
        <w:pStyle w:val="1a"/>
        <w:numPr>
          <w:ilvl w:val="0"/>
          <w:numId w:val="24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当路由器中存在两条或者两条以上的到同</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目的地的路由时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这些路由可以通过此属性比较</w:t>
      </w:r>
      <w:r>
        <w:rPr>
          <w:rFonts w:ascii="微软雅黑" w:eastAsia="微软雅黑" w:hAnsi="微软雅黑" w:hint="eastAsia"/>
          <w:sz w:val="18"/>
          <w:szCs w:val="18"/>
          <w:lang w:eastAsia="zh-CN"/>
        </w:rPr>
        <w:t>相</w:t>
      </w:r>
      <w:r>
        <w:rPr>
          <w:rFonts w:ascii="微软雅黑" w:eastAsia="微软雅黑" w:hAnsi="微软雅黑" w:cs="微软雅黑" w:hint="eastAsia"/>
          <w:sz w:val="18"/>
          <w:szCs w:val="18"/>
          <w:lang w:eastAsia="zh-CN"/>
        </w:rPr>
        <w:t>互之间的优劣</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AS_PATH</w:t>
      </w:r>
      <w:r>
        <w:rPr>
          <w:rFonts w:ascii="微软雅黑" w:eastAsia="微软雅黑" w:hAnsi="微软雅黑" w:cs="微软雅黑" w:hint="eastAsia"/>
          <w:sz w:val="18"/>
          <w:szCs w:val="18"/>
          <w:lang w:eastAsia="zh-CN"/>
        </w:rPr>
        <w:t>越</w:t>
      </w:r>
      <w:r>
        <w:rPr>
          <w:rFonts w:ascii="微软雅黑" w:eastAsia="微软雅黑" w:hAnsi="微软雅黑" w:hint="eastAsia"/>
          <w:sz w:val="18"/>
          <w:szCs w:val="18"/>
          <w:lang w:eastAsia="zh-CN"/>
        </w:rPr>
        <w:t>长</w:t>
      </w:r>
      <w:r>
        <w:rPr>
          <w:rFonts w:ascii="微软雅黑" w:eastAsia="微软雅黑" w:hAnsi="微软雅黑" w:cs="微软雅黑" w:hint="eastAsia"/>
          <w:sz w:val="18"/>
          <w:szCs w:val="18"/>
          <w:lang w:eastAsia="zh-CN"/>
        </w:rPr>
        <w:t>的路径越优先</w:t>
      </w:r>
    </w:p>
    <w:p w14:paraId="3B545A5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2E1A095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：当路由器中存在两条或者两条以上的到同一目的地的路由时，这些路由可以通过此属性比较相互之间的优劣，</w:t>
      </w:r>
      <w:r>
        <w:rPr>
          <w:rFonts w:ascii="微软雅黑" w:eastAsia="微软雅黑" w:hAnsi="微软雅黑" w:hint="eastAsia"/>
          <w:color w:val="FF0000"/>
          <w:sz w:val="18"/>
          <w:szCs w:val="18"/>
          <w:lang w:eastAsia="zh-CN"/>
        </w:rPr>
        <w:t>AS_PATH</w:t>
      </w:r>
      <w:r>
        <w:rPr>
          <w:rFonts w:ascii="微软雅黑" w:eastAsia="微软雅黑" w:hAnsi="微软雅黑" w:hint="eastAsia"/>
          <w:color w:val="FF0000"/>
          <w:sz w:val="18"/>
          <w:szCs w:val="18"/>
          <w:lang w:eastAsia="zh-CN"/>
        </w:rPr>
        <w:t>越短的路径越优先。</w:t>
      </w:r>
    </w:p>
    <w:p w14:paraId="37E4B9ED"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w:t>
      </w:r>
      <w:r>
        <w:rPr>
          <w:rFonts w:ascii="微软雅黑" w:eastAsia="微软雅黑" w:hAnsi="微软雅黑" w:cs="微软雅黑" w:hint="eastAsia"/>
          <w:sz w:val="18"/>
          <w:szCs w:val="18"/>
          <w:lang w:eastAsia="zh-CN"/>
        </w:rPr>
        <w:t>关于</w:t>
      </w:r>
      <w:r>
        <w:rPr>
          <w:rFonts w:ascii="微软雅黑" w:eastAsia="微软雅黑" w:hAnsi="微软雅黑"/>
          <w:sz w:val="18"/>
          <w:szCs w:val="18"/>
        </w:rPr>
        <w:t>Local-Preference</w:t>
      </w:r>
      <w:r>
        <w:rPr>
          <w:rFonts w:ascii="微软雅黑" w:eastAsia="微软雅黑" w:hAnsi="微软雅黑" w:cs="微软雅黑" w:hint="eastAsia"/>
          <w:sz w:val="18"/>
          <w:szCs w:val="18"/>
        </w:rPr>
        <w:t>描述</w:t>
      </w:r>
      <w:r>
        <w:rPr>
          <w:rFonts w:ascii="微软雅黑" w:eastAsia="微软雅黑" w:hAnsi="微软雅黑" w:cs="微软雅黑" w:hint="eastAsia"/>
          <w:sz w:val="18"/>
          <w:szCs w:val="18"/>
          <w:lang w:eastAsia="zh-CN"/>
        </w:rPr>
        <w:t>正确</w:t>
      </w:r>
      <w:r>
        <w:rPr>
          <w:rFonts w:ascii="微软雅黑" w:eastAsia="微软雅黑" w:hAnsi="微软雅黑" w:cs="微软雅黑"/>
          <w:sz w:val="18"/>
          <w:szCs w:val="18"/>
          <w:lang w:eastAsia="zh-CN"/>
        </w:rPr>
        <w:t>的是：</w:t>
      </w:r>
    </w:p>
    <w:p w14:paraId="5CBD8DD7" w14:textId="77777777" w:rsidR="009557CF" w:rsidRDefault="002E4047">
      <w:pPr>
        <w:pStyle w:val="1a"/>
        <w:numPr>
          <w:ilvl w:val="0"/>
          <w:numId w:val="247"/>
        </w:numPr>
        <w:ind w:firstLineChars="0"/>
        <w:rPr>
          <w:rFonts w:ascii="微软雅黑" w:eastAsia="微软雅黑" w:hAnsi="微软雅黑"/>
          <w:sz w:val="18"/>
          <w:szCs w:val="18"/>
        </w:rPr>
      </w:pPr>
      <w:r>
        <w:rPr>
          <w:rFonts w:ascii="微软雅黑" w:eastAsia="微软雅黑" w:hAnsi="微软雅黑"/>
          <w:sz w:val="18"/>
          <w:szCs w:val="18"/>
        </w:rPr>
        <w:t xml:space="preserve">Local-Preference </w:t>
      </w:r>
      <w:r>
        <w:rPr>
          <w:rFonts w:ascii="微软雅黑" w:eastAsia="微软雅黑" w:hAnsi="微软雅黑" w:cs="微软雅黑" w:hint="eastAsia"/>
          <w:sz w:val="18"/>
          <w:szCs w:val="18"/>
        </w:rPr>
        <w:t>是</w:t>
      </w:r>
      <w:r>
        <w:rPr>
          <w:rFonts w:ascii="微软雅黑" w:eastAsia="微软雅黑" w:hAnsi="微软雅黑" w:cs="微软雅黑" w:hint="eastAsia"/>
          <w:sz w:val="18"/>
          <w:szCs w:val="18"/>
          <w:lang w:eastAsia="zh-CN"/>
        </w:rPr>
        <w:t>公认必遵属性</w:t>
      </w:r>
    </w:p>
    <w:p w14:paraId="6EF75BA7" w14:textId="77777777" w:rsidR="009557CF" w:rsidRDefault="002E4047">
      <w:pPr>
        <w:pStyle w:val="1a"/>
        <w:numPr>
          <w:ilvl w:val="0"/>
          <w:numId w:val="247"/>
        </w:numPr>
        <w:ind w:firstLineChars="0"/>
        <w:rPr>
          <w:rFonts w:ascii="微软雅黑" w:eastAsia="微软雅黑" w:hAnsi="微软雅黑"/>
          <w:sz w:val="18"/>
          <w:szCs w:val="18"/>
          <w:lang w:eastAsia="zh-CN"/>
        </w:rPr>
      </w:pPr>
      <w:r>
        <w:rPr>
          <w:rFonts w:ascii="微软雅黑" w:eastAsia="微软雅黑" w:hAnsi="微软雅黑"/>
          <w:sz w:val="18"/>
          <w:szCs w:val="18"/>
        </w:rPr>
        <w:t>Local-Preference —</w:t>
      </w:r>
      <w:r>
        <w:rPr>
          <w:rFonts w:ascii="微软雅黑" w:eastAsia="微软雅黑" w:hAnsi="微软雅黑" w:cs="微软雅黑" w:hint="eastAsia"/>
          <w:sz w:val="18"/>
          <w:szCs w:val="18"/>
        </w:rPr>
        <w:t>股</w:t>
      </w:r>
      <w:r>
        <w:rPr>
          <w:rFonts w:ascii="微软雅黑" w:eastAsia="微软雅黑" w:hAnsi="微软雅黑" w:hint="eastAsia"/>
          <w:sz w:val="18"/>
          <w:szCs w:val="18"/>
          <w:lang w:eastAsia="zh-CN"/>
        </w:rPr>
        <w:t>情</w:t>
      </w:r>
      <w:r>
        <w:rPr>
          <w:rFonts w:ascii="微软雅黑" w:eastAsia="微软雅黑" w:hAnsi="微软雅黑" w:cs="微软雅黑" w:hint="eastAsia"/>
          <w:sz w:val="18"/>
          <w:szCs w:val="18"/>
        </w:rPr>
        <w:t>况下</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影</w:t>
      </w:r>
      <w:r>
        <w:rPr>
          <w:rFonts w:ascii="微软雅黑" w:eastAsia="微软雅黑" w:hAnsi="微软雅黑" w:cs="微软雅黑" w:hint="eastAsia"/>
          <w:sz w:val="18"/>
          <w:szCs w:val="18"/>
        </w:rPr>
        <w:t>响进入</w:t>
      </w:r>
      <w:r>
        <w:rPr>
          <w:rFonts w:ascii="微软雅黑" w:eastAsia="微软雅黑" w:hAnsi="微软雅黑"/>
          <w:sz w:val="18"/>
          <w:szCs w:val="18"/>
        </w:rPr>
        <w:t>AS</w:t>
      </w:r>
      <w:r>
        <w:rPr>
          <w:rFonts w:ascii="微软雅黑" w:eastAsia="微软雅黑" w:hAnsi="微软雅黑" w:hint="eastAsia"/>
          <w:sz w:val="18"/>
          <w:szCs w:val="18"/>
          <w:lang w:eastAsia="zh-CN"/>
        </w:rPr>
        <w:t>内</w:t>
      </w:r>
      <w:r>
        <w:rPr>
          <w:rFonts w:ascii="微软雅黑" w:eastAsia="微软雅黑" w:hAnsi="微软雅黑"/>
          <w:sz w:val="18"/>
          <w:szCs w:val="18"/>
          <w:lang w:eastAsia="zh-CN"/>
        </w:rPr>
        <w:t>的流量</w:t>
      </w:r>
    </w:p>
    <w:p w14:paraId="2283FAC0" w14:textId="77777777" w:rsidR="009557CF" w:rsidRDefault="002E4047">
      <w:pPr>
        <w:pStyle w:val="1a"/>
        <w:numPr>
          <w:ilvl w:val="0"/>
          <w:numId w:val="247"/>
        </w:numPr>
        <w:ind w:firstLineChars="0"/>
        <w:rPr>
          <w:rFonts w:ascii="微软雅黑" w:eastAsia="微软雅黑" w:hAnsi="微软雅黑"/>
          <w:sz w:val="18"/>
          <w:szCs w:val="18"/>
        </w:rPr>
      </w:pPr>
      <w:r>
        <w:rPr>
          <w:rFonts w:ascii="微软雅黑" w:eastAsia="微软雅黑" w:hAnsi="微软雅黑"/>
          <w:sz w:val="18"/>
          <w:szCs w:val="18"/>
        </w:rPr>
        <w:t>Local-Preference</w:t>
      </w:r>
      <w:r>
        <w:rPr>
          <w:rFonts w:ascii="微软雅黑" w:eastAsia="微软雅黑" w:hAnsi="微软雅黑" w:cs="微软雅黑" w:hint="eastAsia"/>
          <w:sz w:val="18"/>
          <w:szCs w:val="18"/>
        </w:rPr>
        <w:t>可以跨</w:t>
      </w:r>
      <w:r>
        <w:rPr>
          <w:rFonts w:ascii="微软雅黑" w:eastAsia="微软雅黑" w:hAnsi="微软雅黑"/>
          <w:sz w:val="18"/>
          <w:szCs w:val="18"/>
        </w:rPr>
        <w:t>AS</w:t>
      </w:r>
      <w:r>
        <w:rPr>
          <w:rFonts w:ascii="微软雅黑" w:eastAsia="微软雅黑" w:hAnsi="微软雅黑" w:cs="微软雅黑" w:hint="eastAsia"/>
          <w:sz w:val="18"/>
          <w:szCs w:val="18"/>
        </w:rPr>
        <w:t>传播</w:t>
      </w:r>
    </w:p>
    <w:p w14:paraId="3C374C93" w14:textId="77777777" w:rsidR="009557CF" w:rsidRDefault="002E4047">
      <w:pPr>
        <w:pStyle w:val="1a"/>
        <w:numPr>
          <w:ilvl w:val="0"/>
          <w:numId w:val="247"/>
        </w:numPr>
        <w:ind w:firstLineChars="0"/>
        <w:rPr>
          <w:rFonts w:ascii="微软雅黑" w:eastAsia="微软雅黑" w:hAnsi="微软雅黑"/>
          <w:sz w:val="18"/>
          <w:szCs w:val="18"/>
        </w:rPr>
      </w:pPr>
      <w:r>
        <w:rPr>
          <w:rFonts w:ascii="微软雅黑" w:eastAsia="微软雅黑" w:hAnsi="微软雅黑"/>
          <w:sz w:val="18"/>
          <w:szCs w:val="18"/>
        </w:rPr>
        <w:t>Local-Preference</w:t>
      </w:r>
      <w:r>
        <w:rPr>
          <w:rFonts w:ascii="微软雅黑" w:eastAsia="微软雅黑" w:hAnsi="微软雅黑" w:cs="微软雅黑" w:hint="eastAsia"/>
          <w:sz w:val="18"/>
          <w:szCs w:val="18"/>
          <w:lang w:eastAsia="zh-CN"/>
        </w:rPr>
        <w:t>默认值</w:t>
      </w:r>
      <w:r>
        <w:rPr>
          <w:rFonts w:ascii="微软雅黑" w:eastAsia="微软雅黑" w:hAnsi="微软雅黑" w:cs="微软雅黑" w:hint="eastAsia"/>
          <w:sz w:val="18"/>
          <w:szCs w:val="18"/>
        </w:rPr>
        <w:t>是</w:t>
      </w:r>
      <w:r>
        <w:rPr>
          <w:rFonts w:ascii="微软雅黑" w:eastAsia="微软雅黑" w:hAnsi="微软雅黑"/>
          <w:sz w:val="18"/>
          <w:szCs w:val="18"/>
        </w:rPr>
        <w:t>100</w:t>
      </w:r>
    </w:p>
    <w:p w14:paraId="30817F6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7301E17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MED</w:t>
      </w:r>
      <w:r>
        <w:rPr>
          <w:rFonts w:ascii="微软雅黑" w:eastAsia="微软雅黑" w:hAnsi="微软雅黑" w:cs="微软雅黑" w:hint="eastAsia"/>
          <w:sz w:val="18"/>
          <w:szCs w:val="18"/>
          <w:lang w:eastAsia="zh-CN"/>
        </w:rPr>
        <w:t>描述正确的</w:t>
      </w:r>
      <w:r>
        <w:rPr>
          <w:rFonts w:ascii="微软雅黑" w:eastAsia="微软雅黑" w:hAnsi="微软雅黑" w:hint="eastAsia"/>
          <w:sz w:val="18"/>
          <w:szCs w:val="18"/>
          <w:lang w:eastAsia="zh-CN"/>
        </w:rPr>
        <w:t>是：</w:t>
      </w:r>
    </w:p>
    <w:p w14:paraId="2A32A762" w14:textId="77777777" w:rsidR="009557CF" w:rsidRDefault="002E4047">
      <w:pPr>
        <w:pStyle w:val="1a"/>
        <w:numPr>
          <w:ilvl w:val="0"/>
          <w:numId w:val="24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MED</w:t>
      </w:r>
      <w:r>
        <w:rPr>
          <w:rFonts w:ascii="微软雅黑" w:eastAsia="微软雅黑" w:hAnsi="微软雅黑" w:hint="eastAsia"/>
          <w:sz w:val="18"/>
          <w:szCs w:val="18"/>
          <w:lang w:eastAsia="zh-CN"/>
        </w:rPr>
        <w:t>是可</w:t>
      </w:r>
      <w:r>
        <w:rPr>
          <w:rFonts w:ascii="微软雅黑" w:eastAsia="微软雅黑" w:hAnsi="微软雅黑" w:cs="微软雅黑" w:hint="eastAsia"/>
          <w:sz w:val="18"/>
          <w:szCs w:val="18"/>
          <w:lang w:eastAsia="zh-CN"/>
        </w:rPr>
        <w:t>选非过渡属性</w:t>
      </w:r>
    </w:p>
    <w:p w14:paraId="744C33D7" w14:textId="77777777" w:rsidR="009557CF" w:rsidRDefault="002E4047">
      <w:pPr>
        <w:pStyle w:val="1a"/>
        <w:numPr>
          <w:ilvl w:val="0"/>
          <w:numId w:val="24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MED</w:t>
      </w:r>
      <w:r>
        <w:rPr>
          <w:rFonts w:ascii="微软雅黑" w:eastAsia="微软雅黑" w:hAnsi="微软雅黑" w:hint="eastAsia"/>
          <w:sz w:val="18"/>
          <w:szCs w:val="18"/>
          <w:lang w:eastAsia="zh-CN"/>
        </w:rPr>
        <w:t>一般</w:t>
      </w:r>
      <w:r>
        <w:rPr>
          <w:rFonts w:ascii="微软雅黑" w:eastAsia="微软雅黑" w:hAnsi="微软雅黑" w:cs="微软雅黑" w:hint="eastAsia"/>
          <w:sz w:val="18"/>
          <w:szCs w:val="18"/>
          <w:lang w:eastAsia="zh-CN"/>
        </w:rPr>
        <w:t>情况下，影响从</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流出的流量</w:t>
      </w:r>
    </w:p>
    <w:p w14:paraId="2A6DA5C2" w14:textId="77777777" w:rsidR="009557CF" w:rsidRDefault="002E4047">
      <w:pPr>
        <w:pStyle w:val="1a"/>
        <w:numPr>
          <w:ilvl w:val="0"/>
          <w:numId w:val="24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MED</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能在本</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内传递</w:t>
      </w:r>
    </w:p>
    <w:p w14:paraId="4B7CD79F" w14:textId="77777777" w:rsidR="009557CF" w:rsidRDefault="002E4047">
      <w:pPr>
        <w:pStyle w:val="1a"/>
        <w:numPr>
          <w:ilvl w:val="0"/>
          <w:numId w:val="248"/>
        </w:numPr>
        <w:ind w:firstLineChars="0"/>
        <w:rPr>
          <w:rFonts w:ascii="微软雅黑" w:eastAsia="微软雅黑" w:hAnsi="微软雅黑"/>
          <w:sz w:val="18"/>
          <w:szCs w:val="18"/>
        </w:rPr>
      </w:pPr>
      <w:r>
        <w:rPr>
          <w:rFonts w:ascii="微软雅黑" w:eastAsia="微软雅黑" w:hAnsi="微软雅黑"/>
          <w:sz w:val="18"/>
          <w:szCs w:val="18"/>
        </w:rPr>
        <w:t>MED</w:t>
      </w:r>
      <w:r>
        <w:rPr>
          <w:rFonts w:ascii="微软雅黑" w:eastAsia="微软雅黑" w:hAnsi="微软雅黑" w:cs="微软雅黑" w:hint="eastAsia"/>
          <w:sz w:val="18"/>
          <w:szCs w:val="18"/>
        </w:rPr>
        <w:t>默认值是</w:t>
      </w:r>
      <w:r>
        <w:rPr>
          <w:rFonts w:ascii="微软雅黑" w:eastAsia="微软雅黑" w:hAnsi="微软雅黑"/>
          <w:sz w:val="18"/>
          <w:szCs w:val="18"/>
        </w:rPr>
        <w:t>100</w:t>
      </w:r>
    </w:p>
    <w:p w14:paraId="0F68C7E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41CAAEC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MED</w:t>
      </w:r>
      <w:r>
        <w:rPr>
          <w:rFonts w:ascii="微软雅黑" w:eastAsia="微软雅黑" w:hAnsi="微软雅黑" w:hint="eastAsia"/>
          <w:color w:val="FF0000"/>
          <w:sz w:val="18"/>
          <w:szCs w:val="18"/>
          <w:lang w:eastAsia="zh-CN"/>
        </w:rPr>
        <w:t>控制流量如何流入</w:t>
      </w:r>
      <w:r>
        <w:rPr>
          <w:rFonts w:ascii="微软雅黑" w:eastAsia="微软雅黑" w:hAnsi="微软雅黑" w:hint="eastAsia"/>
          <w:color w:val="FF0000"/>
          <w:sz w:val="18"/>
          <w:szCs w:val="18"/>
          <w:lang w:eastAsia="zh-CN"/>
        </w:rPr>
        <w:t>AS</w:t>
      </w:r>
      <w:r>
        <w:rPr>
          <w:rFonts w:ascii="微软雅黑" w:eastAsia="微软雅黑" w:hAnsi="微软雅黑" w:hint="eastAsia"/>
          <w:color w:val="FF0000"/>
          <w:sz w:val="18"/>
          <w:szCs w:val="18"/>
          <w:lang w:eastAsia="zh-CN"/>
        </w:rPr>
        <w:t>，属于可选非过渡属性。</w:t>
      </w:r>
    </w:p>
    <w:p w14:paraId="17A006C6"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关于</w:t>
      </w:r>
      <w:r>
        <w:rPr>
          <w:rFonts w:ascii="微软雅黑" w:eastAsia="微软雅黑" w:hAnsi="微软雅黑"/>
          <w:sz w:val="18"/>
          <w:szCs w:val="18"/>
        </w:rPr>
        <w:t xml:space="preserve"> summary automatic</w:t>
      </w:r>
      <w:r>
        <w:rPr>
          <w:rFonts w:ascii="微软雅黑" w:eastAsia="微软雅黑" w:hAnsi="微软雅黑" w:cs="微软雅黑" w:hint="eastAsia"/>
          <w:sz w:val="18"/>
          <w:szCs w:val="18"/>
        </w:rPr>
        <w:t>命令和</w:t>
      </w:r>
      <w:r>
        <w:rPr>
          <w:rFonts w:ascii="微软雅黑" w:eastAsia="微软雅黑" w:hAnsi="微软雅黑"/>
          <w:sz w:val="18"/>
          <w:szCs w:val="18"/>
        </w:rPr>
        <w:t>BGP</w:t>
      </w:r>
      <w:r>
        <w:rPr>
          <w:rFonts w:ascii="微软雅黑" w:eastAsia="微软雅黑" w:hAnsi="微软雅黑" w:cs="微软雅黑" w:hint="eastAsia"/>
          <w:sz w:val="18"/>
          <w:szCs w:val="18"/>
        </w:rPr>
        <w:t>聚合的描述错误的</w:t>
      </w:r>
      <w:r>
        <w:rPr>
          <w:rFonts w:ascii="微软雅黑" w:eastAsia="微软雅黑" w:hAnsi="微软雅黑" w:hint="eastAsia"/>
          <w:sz w:val="18"/>
          <w:szCs w:val="18"/>
          <w:lang w:eastAsia="zh-CN"/>
        </w:rPr>
        <w:t>是</w:t>
      </w:r>
      <w:r>
        <w:rPr>
          <w:rFonts w:ascii="微软雅黑" w:eastAsia="微软雅黑" w:hAnsi="微软雅黑"/>
          <w:sz w:val="18"/>
          <w:szCs w:val="18"/>
        </w:rPr>
        <w:t>：</w:t>
      </w:r>
    </w:p>
    <w:p w14:paraId="7130A4C8" w14:textId="77777777" w:rsidR="009557CF" w:rsidRDefault="002E4047">
      <w:pPr>
        <w:pStyle w:val="1a"/>
        <w:numPr>
          <w:ilvl w:val="0"/>
          <w:numId w:val="24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该命令用来使能对本地引入的路由进行</w:t>
      </w:r>
      <w:r>
        <w:rPr>
          <w:rFonts w:ascii="微软雅黑" w:eastAsia="微软雅黑" w:hAnsi="微软雅黑" w:hint="eastAsia"/>
          <w:sz w:val="18"/>
          <w:szCs w:val="18"/>
          <w:lang w:eastAsia="zh-CN"/>
        </w:rPr>
        <w:t>自动</w:t>
      </w:r>
      <w:r>
        <w:rPr>
          <w:rFonts w:ascii="微软雅黑" w:eastAsia="微软雅黑" w:hAnsi="微软雅黑" w:cs="微软雅黑" w:hint="eastAsia"/>
          <w:sz w:val="18"/>
          <w:szCs w:val="18"/>
          <w:lang w:eastAsia="zh-CN"/>
        </w:rPr>
        <w:t>聚合</w:t>
      </w:r>
    </w:p>
    <w:p w14:paraId="722E781A" w14:textId="77777777" w:rsidR="009557CF" w:rsidRDefault="002E4047">
      <w:pPr>
        <w:pStyle w:val="1a"/>
        <w:numPr>
          <w:ilvl w:val="0"/>
          <w:numId w:val="24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lang w:eastAsia="zh-CN"/>
        </w:rPr>
        <w:t>该命令后，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将按照</w:t>
      </w:r>
      <w:r>
        <w:rPr>
          <w:rFonts w:ascii="微软雅黑" w:eastAsia="微软雅黑" w:hAnsi="微软雅黑" w:hint="eastAsia"/>
          <w:sz w:val="18"/>
          <w:szCs w:val="18"/>
          <w:lang w:eastAsia="zh-CN"/>
        </w:rPr>
        <w:t>自</w:t>
      </w:r>
      <w:r>
        <w:rPr>
          <w:rFonts w:ascii="微软雅黑" w:eastAsia="微软雅黑" w:hAnsi="微软雅黑" w:cs="微软雅黑" w:hint="eastAsia"/>
          <w:sz w:val="18"/>
          <w:szCs w:val="18"/>
          <w:lang w:eastAsia="zh-CN"/>
        </w:rPr>
        <w:t>然网段聚合路由</w:t>
      </w:r>
    </w:p>
    <w:p w14:paraId="7BC26990" w14:textId="77777777" w:rsidR="009557CF" w:rsidRDefault="002E4047">
      <w:pPr>
        <w:pStyle w:val="1a"/>
        <w:numPr>
          <w:ilvl w:val="0"/>
          <w:numId w:val="24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lang w:eastAsia="zh-CN"/>
        </w:rPr>
        <w:t>该命令后，</w:t>
      </w:r>
      <w:r>
        <w:rPr>
          <w:rFonts w:ascii="微软雅黑" w:eastAsia="微软雅黑" w:hAnsi="微软雅黑"/>
          <w:sz w:val="18"/>
          <w:szCs w:val="18"/>
          <w:lang w:eastAsia="zh-CN"/>
        </w:rPr>
        <w:t xml:space="preserve">BGP </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向对体发送聚合后的路由</w:t>
      </w:r>
    </w:p>
    <w:p w14:paraId="6C58BDB5" w14:textId="77777777" w:rsidR="009557CF" w:rsidRDefault="002E4047">
      <w:pPr>
        <w:pStyle w:val="1a"/>
        <w:numPr>
          <w:ilvl w:val="0"/>
          <w:numId w:val="24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lang w:eastAsia="zh-CN"/>
        </w:rPr>
        <w:t>该命令后，</w:t>
      </w:r>
      <w:r>
        <w:rPr>
          <w:rFonts w:ascii="微软雅黑" w:eastAsia="微软雅黑" w:hAnsi="微软雅黑"/>
          <w:sz w:val="18"/>
          <w:szCs w:val="18"/>
          <w:lang w:eastAsia="zh-CN"/>
        </w:rPr>
        <w:t>BGP</w:t>
      </w: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再接收</w:t>
      </w:r>
      <w:r>
        <w:rPr>
          <w:rFonts w:ascii="微软雅黑" w:eastAsia="微软雅黑" w:hAnsi="微软雅黑"/>
          <w:sz w:val="18"/>
          <w:szCs w:val="18"/>
          <w:lang w:eastAsia="zh-CN"/>
        </w:rPr>
        <w:t>IGP</w:t>
      </w:r>
      <w:r>
        <w:rPr>
          <w:rFonts w:ascii="微软雅黑" w:eastAsia="微软雅黑" w:hAnsi="微软雅黑" w:cs="微软雅黑" w:hint="eastAsia"/>
          <w:sz w:val="18"/>
          <w:szCs w:val="18"/>
          <w:lang w:eastAsia="zh-CN"/>
        </w:rPr>
        <w:t>发布的子网路由</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因此可以减少路由信息的数量</w:t>
      </w:r>
    </w:p>
    <w:p w14:paraId="2372C776" w14:textId="77777777" w:rsidR="009557CF" w:rsidRDefault="002E4047">
      <w:pPr>
        <w:pStyle w:val="1a"/>
        <w:numPr>
          <w:ilvl w:val="0"/>
          <w:numId w:val="24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该命令用于实现自动聚合，其</w:t>
      </w:r>
      <w:r>
        <w:rPr>
          <w:rFonts w:ascii="微软雅黑" w:eastAsia="微软雅黑" w:hAnsi="微软雅黑" w:cs="微软雅黑"/>
          <w:sz w:val="18"/>
          <w:szCs w:val="18"/>
          <w:lang w:eastAsia="zh-CN"/>
        </w:rPr>
        <w:t>优先级高于手动聚合</w:t>
      </w:r>
    </w:p>
    <w:p w14:paraId="055AB35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E</w:t>
      </w:r>
    </w:p>
    <w:p w14:paraId="039ED04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summary automatic</w:t>
      </w:r>
      <w:r>
        <w:rPr>
          <w:rFonts w:ascii="微软雅黑" w:eastAsia="微软雅黑" w:hAnsi="微软雅黑" w:hint="eastAsia"/>
          <w:color w:val="FF0000"/>
          <w:sz w:val="18"/>
          <w:szCs w:val="18"/>
          <w:lang w:eastAsia="zh-CN"/>
        </w:rPr>
        <w:t>命令</w:t>
      </w:r>
      <w:r>
        <w:rPr>
          <w:rFonts w:ascii="微软雅黑" w:eastAsia="微软雅黑" w:hAnsi="微软雅黑"/>
          <w:color w:val="FF0000"/>
          <w:sz w:val="18"/>
          <w:szCs w:val="18"/>
          <w:lang w:eastAsia="zh-CN"/>
        </w:rPr>
        <w:t>用来使能对引入的路由进行自动</w:t>
      </w:r>
      <w:r>
        <w:rPr>
          <w:rFonts w:ascii="微软雅黑" w:eastAsia="微软雅黑" w:hAnsi="微软雅黑" w:hint="eastAsia"/>
          <w:color w:val="FF0000"/>
          <w:sz w:val="18"/>
          <w:szCs w:val="18"/>
          <w:lang w:eastAsia="zh-CN"/>
        </w:rPr>
        <w:t>聚合</w:t>
      </w:r>
      <w:r>
        <w:rPr>
          <w:rFonts w:ascii="微软雅黑" w:eastAsia="微软雅黑" w:hAnsi="微软雅黑"/>
          <w:color w:val="FF0000"/>
          <w:sz w:val="18"/>
          <w:szCs w:val="18"/>
          <w:lang w:eastAsia="zh-CN"/>
        </w:rPr>
        <w:t>，缺省情况下，不对引入的路由进行自动聚合。</w:t>
      </w:r>
      <w:r>
        <w:rPr>
          <w:rFonts w:ascii="微软雅黑" w:eastAsia="微软雅黑" w:hAnsi="微软雅黑"/>
          <w:color w:val="FF0000"/>
          <w:sz w:val="18"/>
          <w:szCs w:val="18"/>
          <w:lang w:eastAsia="zh-CN"/>
        </w:rPr>
        <w:t>A</w:t>
      </w:r>
      <w:r>
        <w:rPr>
          <w:rFonts w:ascii="微软雅黑" w:eastAsia="微软雅黑" w:hAnsi="微软雅黑" w:hint="eastAsia"/>
          <w:color w:val="FF0000"/>
          <w:sz w:val="18"/>
          <w:szCs w:val="18"/>
          <w:lang w:eastAsia="zh-CN"/>
        </w:rPr>
        <w:t>ggregate</w:t>
      </w:r>
      <w:r>
        <w:rPr>
          <w:rFonts w:ascii="微软雅黑" w:eastAsia="微软雅黑" w:hAnsi="微软雅黑"/>
          <w:color w:val="FF0000"/>
          <w:sz w:val="18"/>
          <w:szCs w:val="18"/>
          <w:lang w:eastAsia="zh-CN"/>
        </w:rPr>
        <w:t>命令用来在</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路由表中</w:t>
      </w:r>
      <w:r>
        <w:rPr>
          <w:rFonts w:ascii="微软雅黑" w:eastAsia="微软雅黑" w:hAnsi="微软雅黑"/>
          <w:color w:val="FF0000"/>
          <w:sz w:val="18"/>
          <w:szCs w:val="18"/>
          <w:lang w:eastAsia="zh-CN"/>
        </w:rPr>
        <w:t>创建一条</w:t>
      </w:r>
      <w:r>
        <w:rPr>
          <w:rFonts w:ascii="微软雅黑" w:eastAsia="微软雅黑" w:hAnsi="微软雅黑" w:hint="eastAsia"/>
          <w:color w:val="FF0000"/>
          <w:sz w:val="18"/>
          <w:szCs w:val="18"/>
          <w:lang w:eastAsia="zh-CN"/>
        </w:rPr>
        <w:t>聚合</w:t>
      </w:r>
      <w:r>
        <w:rPr>
          <w:rFonts w:ascii="微软雅黑" w:eastAsia="微软雅黑" w:hAnsi="微软雅黑"/>
          <w:color w:val="FF0000"/>
          <w:sz w:val="18"/>
          <w:szCs w:val="18"/>
          <w:lang w:eastAsia="zh-CN"/>
        </w:rPr>
        <w:t>路由，通常情况下，手动聚合的优先级高于自动聚合的优先级。</w:t>
      </w:r>
    </w:p>
    <w:p w14:paraId="7EA9B638"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下面关于</w:t>
      </w:r>
      <w:r>
        <w:rPr>
          <w:rFonts w:ascii="微软雅黑" w:eastAsia="微软雅黑" w:hAnsi="微软雅黑"/>
          <w:sz w:val="18"/>
          <w:szCs w:val="18"/>
        </w:rPr>
        <w:t>Originator_ID</w:t>
      </w:r>
      <w:r>
        <w:rPr>
          <w:rFonts w:ascii="微软雅黑" w:eastAsia="微软雅黑" w:hAnsi="微软雅黑" w:cs="微软雅黑" w:hint="eastAsia"/>
          <w:sz w:val="18"/>
          <w:szCs w:val="18"/>
          <w:lang w:eastAsia="zh-CN"/>
        </w:rPr>
        <w:t>属性</w:t>
      </w:r>
      <w:r>
        <w:rPr>
          <w:rFonts w:ascii="微软雅黑" w:eastAsia="微软雅黑" w:hAnsi="微软雅黑" w:cs="微软雅黑" w:hint="eastAsia"/>
          <w:sz w:val="18"/>
          <w:szCs w:val="18"/>
        </w:rPr>
        <w:t>描述错误的是：</w:t>
      </w:r>
    </w:p>
    <w:p w14:paraId="4FC06E8A" w14:textId="77777777" w:rsidR="009557CF" w:rsidRDefault="002E4047">
      <w:pPr>
        <w:pStyle w:val="1a"/>
        <w:numPr>
          <w:ilvl w:val="0"/>
          <w:numId w:val="250"/>
        </w:numPr>
        <w:ind w:firstLineChars="0"/>
        <w:rPr>
          <w:rFonts w:ascii="微软雅黑" w:eastAsia="微软雅黑" w:hAnsi="微软雅黑"/>
          <w:sz w:val="18"/>
          <w:szCs w:val="18"/>
        </w:rPr>
      </w:pPr>
      <w:r>
        <w:rPr>
          <w:rFonts w:ascii="微软雅黑" w:eastAsia="微软雅黑" w:hAnsi="微软雅黑"/>
          <w:sz w:val="18"/>
          <w:szCs w:val="18"/>
        </w:rPr>
        <w:t>Originator_ID</w:t>
      </w:r>
      <w:r>
        <w:rPr>
          <w:rFonts w:ascii="微软雅黑" w:eastAsia="微软雅黑" w:hAnsi="微软雅黑" w:cs="微软雅黑" w:hint="eastAsia"/>
          <w:sz w:val="18"/>
          <w:szCs w:val="18"/>
          <w:lang w:eastAsia="zh-CN"/>
        </w:rPr>
        <w:t>属性</w:t>
      </w:r>
      <w:r>
        <w:rPr>
          <w:rFonts w:ascii="微软雅黑" w:eastAsia="微软雅黑" w:hAnsi="微软雅黑" w:cs="微软雅黑" w:hint="eastAsia"/>
          <w:sz w:val="18"/>
          <w:szCs w:val="18"/>
        </w:rPr>
        <w:t>用来防止路由在反射器和客户机</w:t>
      </w:r>
      <w:r>
        <w:rPr>
          <w:rFonts w:ascii="微软雅黑" w:eastAsia="微软雅黑" w:hAnsi="微软雅黑"/>
          <w:sz w:val="18"/>
          <w:szCs w:val="18"/>
        </w:rPr>
        <w:t>/</w:t>
      </w:r>
      <w:r>
        <w:rPr>
          <w:rFonts w:ascii="微软雅黑" w:eastAsia="微软雅黑" w:hAnsi="微软雅黑" w:cs="微软雅黑" w:hint="eastAsia"/>
          <w:sz w:val="18"/>
          <w:szCs w:val="18"/>
        </w:rPr>
        <w:t>非客户机之间出现环路</w:t>
      </w:r>
    </w:p>
    <w:p w14:paraId="245D8910" w14:textId="77777777" w:rsidR="009557CF" w:rsidRDefault="002E4047">
      <w:pPr>
        <w:pStyle w:val="1a"/>
        <w:numPr>
          <w:ilvl w:val="0"/>
          <w:numId w:val="250"/>
        </w:numPr>
        <w:ind w:firstLineChars="0"/>
        <w:rPr>
          <w:rFonts w:ascii="微软雅黑" w:eastAsia="微软雅黑" w:hAnsi="微软雅黑"/>
          <w:sz w:val="18"/>
          <w:szCs w:val="18"/>
        </w:rPr>
      </w:pPr>
      <w:r>
        <w:rPr>
          <w:rFonts w:ascii="微软雅黑" w:eastAsia="微软雅黑" w:hAnsi="微软雅黑"/>
          <w:sz w:val="18"/>
          <w:szCs w:val="18"/>
        </w:rPr>
        <w:t>Originator_ID</w:t>
      </w:r>
      <w:r>
        <w:rPr>
          <w:rFonts w:ascii="微软雅黑" w:eastAsia="微软雅黑" w:hAnsi="微软雅黑" w:cs="微软雅黑" w:hint="eastAsia"/>
          <w:sz w:val="18"/>
          <w:szCs w:val="18"/>
          <w:lang w:eastAsia="zh-CN"/>
        </w:rPr>
        <w:t>属性</w:t>
      </w:r>
      <w:r>
        <w:rPr>
          <w:rFonts w:ascii="微软雅黑" w:eastAsia="微软雅黑" w:hAnsi="微软雅黑" w:cs="微软雅黑" w:hint="eastAsia"/>
          <w:sz w:val="18"/>
          <w:szCs w:val="18"/>
        </w:rPr>
        <w:t>是由路由反射器产生的</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携带</w:t>
      </w:r>
      <w:r>
        <w:rPr>
          <w:rFonts w:ascii="微软雅黑" w:eastAsia="微软雅黑" w:hAnsi="微软雅黑" w:hint="eastAsia"/>
          <w:sz w:val="18"/>
          <w:szCs w:val="18"/>
          <w:lang w:eastAsia="zh-CN"/>
        </w:rPr>
        <w:t>了</w:t>
      </w:r>
      <w:r>
        <w:rPr>
          <w:rFonts w:ascii="微软雅黑" w:eastAsia="微软雅黑" w:hAnsi="微软雅黑" w:cs="微软雅黑" w:hint="eastAsia"/>
          <w:sz w:val="18"/>
          <w:szCs w:val="18"/>
        </w:rPr>
        <w:t>本地</w:t>
      </w:r>
      <w:r>
        <w:rPr>
          <w:rFonts w:ascii="微软雅黑" w:eastAsia="微软雅黑" w:hAnsi="微软雅黑"/>
          <w:sz w:val="18"/>
          <w:szCs w:val="18"/>
        </w:rPr>
        <w:t>AS</w:t>
      </w:r>
      <w:r>
        <w:rPr>
          <w:rFonts w:ascii="微软雅黑" w:eastAsia="微软雅黑" w:hAnsi="微软雅黑" w:cs="微软雅黑" w:hint="eastAsia"/>
          <w:sz w:val="18"/>
          <w:szCs w:val="18"/>
        </w:rPr>
        <w:t>内部路由发起者的</w:t>
      </w:r>
      <w:r>
        <w:rPr>
          <w:rFonts w:ascii="微软雅黑" w:eastAsia="微软雅黑" w:hAnsi="微软雅黑"/>
          <w:sz w:val="18"/>
          <w:szCs w:val="18"/>
        </w:rPr>
        <w:t>Router ID</w:t>
      </w:r>
    </w:p>
    <w:p w14:paraId="335FF7FD" w14:textId="77777777" w:rsidR="009557CF" w:rsidRDefault="002E4047">
      <w:pPr>
        <w:pStyle w:val="1a"/>
        <w:numPr>
          <w:ilvl w:val="0"/>
          <w:numId w:val="250"/>
        </w:numPr>
        <w:ind w:firstLineChars="0"/>
        <w:rPr>
          <w:rFonts w:ascii="微软雅黑" w:eastAsia="微软雅黑" w:hAnsi="微软雅黑"/>
          <w:sz w:val="18"/>
          <w:szCs w:val="18"/>
          <w:lang w:eastAsia="zh-CN"/>
        </w:rPr>
      </w:pPr>
      <w:r>
        <w:rPr>
          <w:rFonts w:ascii="微软雅黑" w:eastAsia="微软雅黑" w:hAnsi="微软雅黑"/>
          <w:sz w:val="18"/>
          <w:szCs w:val="18"/>
        </w:rPr>
        <w:t>Originator_ID</w:t>
      </w:r>
      <w:r>
        <w:rPr>
          <w:rFonts w:ascii="微软雅黑" w:eastAsia="微软雅黑" w:hAnsi="微软雅黑" w:cs="微软雅黑" w:hint="eastAsia"/>
          <w:sz w:val="18"/>
          <w:szCs w:val="18"/>
          <w:lang w:eastAsia="zh-CN"/>
        </w:rPr>
        <w:t>属性</w:t>
      </w:r>
      <w:r>
        <w:rPr>
          <w:rFonts w:ascii="微软雅黑" w:eastAsia="微软雅黑" w:hAnsi="微软雅黑" w:cs="微软雅黑" w:hint="eastAsia"/>
          <w:sz w:val="18"/>
          <w:szCs w:val="18"/>
        </w:rPr>
        <w:t>是可选非过渡</w:t>
      </w:r>
      <w:r>
        <w:rPr>
          <w:rFonts w:ascii="微软雅黑" w:eastAsia="微软雅黑" w:hAnsi="微软雅黑" w:hint="eastAsia"/>
          <w:sz w:val="18"/>
          <w:szCs w:val="18"/>
          <w:lang w:eastAsia="zh-CN"/>
        </w:rPr>
        <w:t>属性</w:t>
      </w:r>
    </w:p>
    <w:p w14:paraId="03B98233" w14:textId="77777777" w:rsidR="009557CF" w:rsidRDefault="002E4047">
      <w:pPr>
        <w:pStyle w:val="1a"/>
        <w:numPr>
          <w:ilvl w:val="0"/>
          <w:numId w:val="250"/>
        </w:numPr>
        <w:ind w:firstLineChars="0"/>
        <w:rPr>
          <w:rFonts w:ascii="微软雅黑" w:eastAsia="微软雅黑" w:hAnsi="微软雅黑"/>
          <w:sz w:val="18"/>
          <w:szCs w:val="18"/>
        </w:rPr>
      </w:pPr>
      <w:r>
        <w:rPr>
          <w:rFonts w:ascii="微软雅黑" w:eastAsia="微软雅黑" w:hAnsi="微软雅黑" w:hint="eastAsia"/>
          <w:sz w:val="18"/>
          <w:szCs w:val="18"/>
          <w:lang w:eastAsia="zh-CN"/>
        </w:rPr>
        <w:t>当其他</w:t>
      </w:r>
      <w:r>
        <w:rPr>
          <w:rFonts w:ascii="微软雅黑" w:eastAsia="微软雅黑" w:hAnsi="微软雅黑"/>
          <w:sz w:val="18"/>
          <w:szCs w:val="18"/>
        </w:rPr>
        <w:t>BGP Speaker</w:t>
      </w:r>
      <w:r>
        <w:rPr>
          <w:rFonts w:ascii="微软雅黑" w:eastAsia="微软雅黑" w:hAnsi="微软雅黑" w:cs="微软雅黑" w:hint="eastAsia"/>
          <w:sz w:val="18"/>
          <w:szCs w:val="18"/>
        </w:rPr>
        <w:t>接收到这条路由的时候</w:t>
      </w:r>
      <w:r>
        <w:rPr>
          <w:rFonts w:ascii="微软雅黑" w:eastAsia="微软雅黑" w:hAnsi="微软雅黑" w:hint="eastAsia"/>
          <w:sz w:val="18"/>
          <w:szCs w:val="18"/>
          <w:lang w:eastAsia="zh-CN"/>
        </w:rPr>
        <w:t>，将</w:t>
      </w:r>
      <w:r>
        <w:rPr>
          <w:rFonts w:ascii="微软雅黑" w:eastAsia="微软雅黑" w:hAnsi="微软雅黑" w:cs="微软雅黑" w:hint="eastAsia"/>
          <w:sz w:val="18"/>
          <w:szCs w:val="18"/>
        </w:rPr>
        <w:t>比较收到的</w:t>
      </w:r>
      <w:r>
        <w:rPr>
          <w:rFonts w:ascii="微软雅黑" w:eastAsia="微软雅黑" w:hAnsi="微软雅黑"/>
          <w:sz w:val="18"/>
          <w:szCs w:val="18"/>
        </w:rPr>
        <w:t>Originator_ID</w:t>
      </w:r>
      <w:r>
        <w:rPr>
          <w:rFonts w:ascii="微软雅黑" w:eastAsia="微软雅黑" w:hAnsi="微软雅黑" w:cs="微软雅黑" w:hint="eastAsia"/>
          <w:sz w:val="18"/>
          <w:szCs w:val="18"/>
          <w:lang w:eastAsia="zh-CN"/>
        </w:rPr>
        <w:t>和</w:t>
      </w:r>
      <w:r>
        <w:rPr>
          <w:rFonts w:ascii="微软雅黑" w:eastAsia="微软雅黑" w:hAnsi="微软雅黑" w:cs="微软雅黑" w:hint="eastAsia"/>
          <w:sz w:val="18"/>
          <w:szCs w:val="18"/>
        </w:rPr>
        <w:t>本地的</w:t>
      </w:r>
      <w:r>
        <w:rPr>
          <w:rFonts w:ascii="微软雅黑" w:eastAsia="微软雅黑" w:hAnsi="微软雅黑"/>
          <w:sz w:val="18"/>
          <w:szCs w:val="18"/>
        </w:rPr>
        <w:t>Router ID</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如果两个</w:t>
      </w:r>
      <w:r>
        <w:rPr>
          <w:rFonts w:ascii="微软雅黑" w:eastAsia="微软雅黑" w:hAnsi="微软雅黑"/>
          <w:sz w:val="18"/>
          <w:szCs w:val="18"/>
        </w:rPr>
        <w:t>ID</w:t>
      </w:r>
      <w:r>
        <w:rPr>
          <w:rFonts w:ascii="微软雅黑" w:eastAsia="微软雅黑" w:hAnsi="微软雅黑" w:cs="微软雅黑" w:hint="eastAsia"/>
          <w:sz w:val="18"/>
          <w:szCs w:val="18"/>
        </w:rPr>
        <w:t>相同，</w:t>
      </w:r>
      <w:r>
        <w:rPr>
          <w:rFonts w:ascii="微软雅黑" w:eastAsia="微软雅黑" w:hAnsi="微软雅黑"/>
          <w:sz w:val="18"/>
          <w:szCs w:val="18"/>
        </w:rPr>
        <w:t>BGP Speaker</w:t>
      </w:r>
      <w:r>
        <w:rPr>
          <w:rFonts w:ascii="微软雅黑" w:eastAsia="微软雅黑" w:hAnsi="微软雅黑" w:cs="微软雅黑" w:hint="eastAsia"/>
          <w:sz w:val="18"/>
          <w:szCs w:val="18"/>
        </w:rPr>
        <w:t>会忽略掉这条路由</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不做处理</w:t>
      </w:r>
    </w:p>
    <w:p w14:paraId="7EC4977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56F3D89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eastAsia="zh-CN"/>
        </w:rPr>
        <w:t>：当其他</w:t>
      </w:r>
      <w:r>
        <w:rPr>
          <w:rFonts w:ascii="微软雅黑" w:eastAsia="微软雅黑" w:hAnsi="微软雅黑"/>
          <w:color w:val="FF0000"/>
          <w:sz w:val="18"/>
          <w:szCs w:val="18"/>
          <w:lang w:eastAsia="zh-CN"/>
        </w:rPr>
        <w:t>BGP Speaker</w:t>
      </w:r>
      <w:r>
        <w:rPr>
          <w:rFonts w:ascii="微软雅黑" w:eastAsia="微软雅黑" w:hAnsi="微软雅黑" w:hint="eastAsia"/>
          <w:color w:val="FF0000"/>
          <w:sz w:val="18"/>
          <w:szCs w:val="18"/>
          <w:lang w:eastAsia="zh-CN"/>
        </w:rPr>
        <w:t>接收到这条路由的时候，将比较收到的</w:t>
      </w:r>
      <w:r>
        <w:rPr>
          <w:rFonts w:ascii="微软雅黑" w:eastAsia="微软雅黑" w:hAnsi="微软雅黑"/>
          <w:color w:val="FF0000"/>
          <w:sz w:val="18"/>
          <w:szCs w:val="18"/>
          <w:lang w:eastAsia="zh-CN"/>
        </w:rPr>
        <w:t>Originator_ID</w:t>
      </w:r>
      <w:r>
        <w:rPr>
          <w:rFonts w:ascii="微软雅黑" w:eastAsia="微软雅黑" w:hAnsi="微软雅黑" w:hint="eastAsia"/>
          <w:color w:val="FF0000"/>
          <w:sz w:val="18"/>
          <w:szCs w:val="18"/>
          <w:lang w:eastAsia="zh-CN"/>
        </w:rPr>
        <w:t>和本地的</w:t>
      </w:r>
      <w:r>
        <w:rPr>
          <w:rFonts w:ascii="微软雅黑" w:eastAsia="微软雅黑" w:hAnsi="微软雅黑"/>
          <w:color w:val="FF0000"/>
          <w:sz w:val="18"/>
          <w:szCs w:val="18"/>
          <w:lang w:eastAsia="zh-CN"/>
        </w:rPr>
        <w:t>Router ID</w:t>
      </w:r>
      <w:r>
        <w:rPr>
          <w:rFonts w:ascii="微软雅黑" w:eastAsia="微软雅黑" w:hAnsi="微软雅黑" w:hint="eastAsia"/>
          <w:color w:val="FF0000"/>
          <w:sz w:val="18"/>
          <w:szCs w:val="18"/>
          <w:lang w:eastAsia="zh-CN"/>
        </w:rPr>
        <w:t>，如果两个</w:t>
      </w:r>
      <w:r>
        <w:rPr>
          <w:rFonts w:ascii="微软雅黑" w:eastAsia="微软雅黑" w:hAnsi="微软雅黑"/>
          <w:color w:val="FF0000"/>
          <w:sz w:val="18"/>
          <w:szCs w:val="18"/>
          <w:lang w:eastAsia="zh-CN"/>
        </w:rPr>
        <w:t>ID</w:t>
      </w:r>
      <w:r>
        <w:rPr>
          <w:rFonts w:ascii="微软雅黑" w:eastAsia="微软雅黑" w:hAnsi="微软雅黑" w:hint="eastAsia"/>
          <w:color w:val="FF0000"/>
          <w:sz w:val="18"/>
          <w:szCs w:val="18"/>
          <w:lang w:eastAsia="zh-CN"/>
        </w:rPr>
        <w:t>相同，</w:t>
      </w:r>
      <w:r>
        <w:rPr>
          <w:rFonts w:ascii="微软雅黑" w:eastAsia="微软雅黑" w:hAnsi="微软雅黑"/>
          <w:color w:val="FF0000"/>
          <w:sz w:val="18"/>
          <w:szCs w:val="18"/>
          <w:lang w:eastAsia="zh-CN"/>
        </w:rPr>
        <w:t>BGP Speaker</w:t>
      </w:r>
      <w:r>
        <w:rPr>
          <w:rFonts w:ascii="微软雅黑" w:eastAsia="微软雅黑" w:hAnsi="微软雅黑" w:hint="eastAsia"/>
          <w:color w:val="FF0000"/>
          <w:sz w:val="18"/>
          <w:szCs w:val="18"/>
          <w:lang w:eastAsia="zh-CN"/>
        </w:rPr>
        <w:t>会忽略掉这条路由，不做处理。</w:t>
      </w:r>
    </w:p>
    <w:p w14:paraId="63C91EC0"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w:t>
      </w:r>
      <w:r>
        <w:rPr>
          <w:rFonts w:ascii="微软雅黑" w:eastAsia="微软雅黑" w:hAnsi="微软雅黑" w:cs="微软雅黑" w:hint="eastAsia"/>
          <w:sz w:val="18"/>
          <w:szCs w:val="18"/>
          <w:lang w:eastAsia="zh-CN"/>
        </w:rPr>
        <w:t>关于</w:t>
      </w:r>
      <w:r>
        <w:rPr>
          <w:rFonts w:ascii="微软雅黑" w:eastAsia="微软雅黑" w:hAnsi="微软雅黑"/>
          <w:sz w:val="18"/>
          <w:szCs w:val="18"/>
        </w:rPr>
        <w:t xml:space="preserve">Cluster_ID </w:t>
      </w:r>
      <w:r>
        <w:rPr>
          <w:rFonts w:ascii="微软雅黑" w:eastAsia="微软雅黑" w:hAnsi="微软雅黑" w:hint="eastAsia"/>
          <w:sz w:val="18"/>
          <w:szCs w:val="18"/>
          <w:lang w:eastAsia="zh-CN"/>
        </w:rPr>
        <w:t>属</w:t>
      </w:r>
      <w:r>
        <w:rPr>
          <w:rFonts w:ascii="微软雅黑" w:eastAsia="微软雅黑" w:hAnsi="微软雅黑" w:cs="微软雅黑" w:hint="eastAsia"/>
          <w:sz w:val="18"/>
          <w:szCs w:val="18"/>
        </w:rPr>
        <w:t>性描述错误的是</w:t>
      </w:r>
      <w:r>
        <w:rPr>
          <w:rFonts w:ascii="微软雅黑" w:eastAsia="微软雅黑" w:hAnsi="微软雅黑"/>
          <w:sz w:val="18"/>
          <w:szCs w:val="18"/>
        </w:rPr>
        <w:t>：</w:t>
      </w:r>
    </w:p>
    <w:p w14:paraId="35AD9C4B" w14:textId="77777777" w:rsidR="009557CF" w:rsidRDefault="002E4047">
      <w:pPr>
        <w:pStyle w:val="1a"/>
        <w:numPr>
          <w:ilvl w:val="0"/>
          <w:numId w:val="251"/>
        </w:numPr>
        <w:ind w:firstLineChars="0"/>
        <w:rPr>
          <w:rFonts w:ascii="微软雅黑" w:eastAsia="微软雅黑" w:hAnsi="微软雅黑"/>
          <w:sz w:val="18"/>
          <w:szCs w:val="18"/>
          <w:lang w:eastAsia="zh-CN"/>
        </w:rPr>
      </w:pPr>
      <w:r>
        <w:rPr>
          <w:rFonts w:ascii="微软雅黑" w:eastAsia="微软雅黑" w:hAnsi="微软雅黑"/>
          <w:sz w:val="18"/>
          <w:szCs w:val="18"/>
        </w:rPr>
        <w:t>Cluster_ID</w:t>
      </w:r>
      <w:r>
        <w:rPr>
          <w:rFonts w:ascii="微软雅黑" w:eastAsia="微软雅黑" w:hAnsi="微软雅黑" w:hint="eastAsia"/>
          <w:sz w:val="18"/>
          <w:szCs w:val="18"/>
          <w:lang w:eastAsia="zh-CN"/>
        </w:rPr>
        <w:t>属</w:t>
      </w:r>
      <w:r>
        <w:rPr>
          <w:rFonts w:ascii="微软雅黑" w:eastAsia="微软雅黑" w:hAnsi="微软雅黑" w:cs="微软雅黑" w:hint="eastAsia"/>
          <w:sz w:val="18"/>
          <w:szCs w:val="18"/>
        </w:rPr>
        <w:t>性是用来防止</w:t>
      </w:r>
      <w:r>
        <w:rPr>
          <w:rFonts w:ascii="微软雅黑" w:eastAsia="微软雅黑" w:hAnsi="微软雅黑"/>
          <w:sz w:val="18"/>
          <w:szCs w:val="18"/>
        </w:rPr>
        <w:t>AS</w:t>
      </w:r>
      <w:r>
        <w:rPr>
          <w:rFonts w:ascii="微软雅黑" w:eastAsia="微软雅黑" w:hAnsi="微软雅黑" w:cs="微软雅黑" w:hint="eastAsia"/>
          <w:sz w:val="18"/>
          <w:szCs w:val="18"/>
        </w:rPr>
        <w:t>内部的环路</w:t>
      </w:r>
      <w:r>
        <w:rPr>
          <w:rFonts w:ascii="微软雅黑" w:eastAsia="微软雅黑" w:hAnsi="微软雅黑" w:cs="微软雅黑" w:hint="eastAsia"/>
          <w:sz w:val="18"/>
          <w:szCs w:val="18"/>
          <w:lang w:eastAsia="zh-CN"/>
        </w:rPr>
        <w:t>。</w:t>
      </w:r>
    </w:p>
    <w:p w14:paraId="6051BC57" w14:textId="77777777" w:rsidR="009557CF" w:rsidRDefault="002E4047">
      <w:pPr>
        <w:pStyle w:val="1a"/>
        <w:numPr>
          <w:ilvl w:val="0"/>
          <w:numId w:val="251"/>
        </w:numPr>
        <w:ind w:firstLineChars="0"/>
        <w:rPr>
          <w:rFonts w:ascii="微软雅黑" w:eastAsia="微软雅黑" w:hAnsi="微软雅黑"/>
          <w:sz w:val="18"/>
          <w:szCs w:val="18"/>
          <w:lang w:eastAsia="zh-CN"/>
        </w:rPr>
      </w:pPr>
      <w:r>
        <w:rPr>
          <w:rFonts w:ascii="微软雅黑" w:eastAsia="微软雅黑" w:hAnsi="微软雅黑"/>
          <w:sz w:val="18"/>
          <w:szCs w:val="18"/>
        </w:rPr>
        <w:t>Cluster_ID</w:t>
      </w:r>
      <w:r>
        <w:rPr>
          <w:rFonts w:ascii="微软雅黑" w:eastAsia="微软雅黑" w:hAnsi="微软雅黑" w:hint="eastAsia"/>
          <w:sz w:val="18"/>
          <w:szCs w:val="18"/>
          <w:lang w:eastAsia="zh-CN"/>
        </w:rPr>
        <w:t>属</w:t>
      </w:r>
      <w:r>
        <w:rPr>
          <w:rFonts w:ascii="微软雅黑" w:eastAsia="微软雅黑" w:hAnsi="微软雅黑" w:cs="微软雅黑" w:hint="eastAsia"/>
          <w:sz w:val="18"/>
          <w:szCs w:val="18"/>
        </w:rPr>
        <w:t>性</w:t>
      </w:r>
      <w:r>
        <w:rPr>
          <w:rFonts w:ascii="微软雅黑" w:eastAsia="微软雅黑" w:hAnsi="微软雅黑" w:cs="微软雅黑" w:hint="eastAsia"/>
          <w:sz w:val="18"/>
          <w:szCs w:val="18"/>
          <w:lang w:eastAsia="zh-CN"/>
        </w:rPr>
        <w:t>是可选过渡属性。</w:t>
      </w:r>
    </w:p>
    <w:p w14:paraId="3AB3404E" w14:textId="77777777" w:rsidR="009557CF" w:rsidRDefault="002E4047">
      <w:pPr>
        <w:pStyle w:val="1a"/>
        <w:numPr>
          <w:ilvl w:val="0"/>
          <w:numId w:val="251"/>
        </w:numPr>
        <w:ind w:firstLineChars="0"/>
        <w:rPr>
          <w:rFonts w:ascii="微软雅黑" w:eastAsia="微软雅黑" w:hAnsi="微软雅黑"/>
          <w:sz w:val="18"/>
          <w:szCs w:val="18"/>
          <w:lang w:eastAsia="zh-CN"/>
        </w:rPr>
      </w:pPr>
      <w:r>
        <w:rPr>
          <w:rFonts w:ascii="微软雅黑" w:eastAsia="微软雅黑" w:hAnsi="微软雅黑"/>
          <w:sz w:val="18"/>
          <w:szCs w:val="18"/>
        </w:rPr>
        <w:t>Cluster_ID</w:t>
      </w:r>
      <w:r>
        <w:rPr>
          <w:rFonts w:ascii="微软雅黑" w:eastAsia="微软雅黑" w:hAnsi="微软雅黑" w:hint="eastAsia"/>
          <w:sz w:val="18"/>
          <w:szCs w:val="18"/>
          <w:lang w:eastAsia="zh-CN"/>
        </w:rPr>
        <w:t>属</w:t>
      </w:r>
      <w:r>
        <w:rPr>
          <w:rFonts w:ascii="微软雅黑" w:eastAsia="微软雅黑" w:hAnsi="微软雅黑" w:cs="微软雅黑" w:hint="eastAsia"/>
          <w:sz w:val="18"/>
          <w:szCs w:val="18"/>
        </w:rPr>
        <w:t>性</w:t>
      </w:r>
      <w:r>
        <w:rPr>
          <w:rFonts w:ascii="微软雅黑" w:eastAsia="微软雅黑" w:hAnsi="微软雅黑" w:cs="微软雅黑" w:hint="eastAsia"/>
          <w:sz w:val="18"/>
          <w:szCs w:val="18"/>
          <w:lang w:eastAsia="zh-CN"/>
        </w:rPr>
        <w:t>是由路由反射器产生的</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描述</w:t>
      </w:r>
      <w:r>
        <w:rPr>
          <w:rFonts w:ascii="微软雅黑" w:eastAsia="微软雅黑" w:hAnsi="微软雅黑" w:hint="eastAsia"/>
          <w:sz w:val="18"/>
          <w:szCs w:val="18"/>
          <w:lang w:eastAsia="zh-CN"/>
        </w:rPr>
        <w:t>了</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条路由所经过的反射器路径。</w:t>
      </w:r>
    </w:p>
    <w:p w14:paraId="09B6BCFE" w14:textId="77777777" w:rsidR="009557CF" w:rsidRDefault="002E4047">
      <w:pPr>
        <w:pStyle w:val="1a"/>
        <w:numPr>
          <w:ilvl w:val="0"/>
          <w:numId w:val="251"/>
        </w:numPr>
        <w:ind w:firstLineChars="0"/>
        <w:rPr>
          <w:rFonts w:ascii="微软雅黑" w:eastAsia="微软雅黑" w:hAnsi="微软雅黑"/>
          <w:sz w:val="18"/>
          <w:szCs w:val="18"/>
          <w:lang w:eastAsia="zh-CN"/>
        </w:rPr>
      </w:pPr>
      <w:r>
        <w:rPr>
          <w:rFonts w:ascii="微软雅黑" w:eastAsia="微软雅黑" w:hAnsi="微软雅黑"/>
          <w:sz w:val="18"/>
          <w:szCs w:val="18"/>
        </w:rPr>
        <w:t>Cluster_List</w:t>
      </w:r>
      <w:r>
        <w:rPr>
          <w:rFonts w:ascii="微软雅黑" w:eastAsia="微软雅黑" w:hAnsi="微软雅黑" w:cs="微软雅黑" w:hint="eastAsia"/>
          <w:sz w:val="18"/>
          <w:szCs w:val="18"/>
        </w:rPr>
        <w:t>只在</w:t>
      </w:r>
      <w:r>
        <w:rPr>
          <w:rFonts w:ascii="微软雅黑" w:eastAsia="微软雅黑" w:hAnsi="微软雅黑"/>
          <w:sz w:val="18"/>
          <w:szCs w:val="18"/>
        </w:rPr>
        <w:t>AS</w:t>
      </w:r>
      <w:r>
        <w:rPr>
          <w:rFonts w:ascii="微软雅黑" w:eastAsia="微软雅黑" w:hAnsi="微软雅黑" w:cs="微软雅黑" w:hint="eastAsia"/>
          <w:sz w:val="18"/>
          <w:szCs w:val="18"/>
        </w:rPr>
        <w:t>内部传播，从</w:t>
      </w:r>
      <w:r>
        <w:rPr>
          <w:rFonts w:ascii="微软雅黑" w:eastAsia="微软雅黑" w:hAnsi="微软雅黑"/>
          <w:sz w:val="18"/>
          <w:szCs w:val="18"/>
        </w:rPr>
        <w:t>EBGP</w:t>
      </w:r>
      <w:r>
        <w:rPr>
          <w:rFonts w:ascii="微软雅黑" w:eastAsia="微软雅黑" w:hAnsi="微软雅黑" w:cs="微软雅黑" w:hint="eastAsia"/>
          <w:sz w:val="18"/>
          <w:szCs w:val="18"/>
        </w:rPr>
        <w:t>对</w:t>
      </w:r>
      <w:r>
        <w:rPr>
          <w:rFonts w:ascii="微软雅黑" w:eastAsia="微软雅黑" w:hAnsi="微软雅黑" w:cs="微软雅黑" w:hint="eastAsia"/>
          <w:sz w:val="18"/>
          <w:szCs w:val="18"/>
          <w:lang w:eastAsia="zh-CN"/>
        </w:rPr>
        <w:t>等体收</w:t>
      </w:r>
      <w:r>
        <w:rPr>
          <w:rFonts w:ascii="微软雅黑" w:eastAsia="微软雅黑" w:hAnsi="微软雅黑" w:cs="微软雅黑" w:hint="eastAsia"/>
          <w:sz w:val="18"/>
          <w:szCs w:val="18"/>
        </w:rPr>
        <w:t>到的含有</w:t>
      </w:r>
      <w:r>
        <w:rPr>
          <w:rFonts w:ascii="微软雅黑" w:eastAsia="微软雅黑" w:hAnsi="微软雅黑"/>
          <w:sz w:val="18"/>
          <w:szCs w:val="18"/>
        </w:rPr>
        <w:t>Cluster_List</w:t>
      </w:r>
      <w:r>
        <w:rPr>
          <w:rFonts w:ascii="微软雅黑" w:eastAsia="微软雅黑" w:hAnsi="微软雅黑" w:cs="微软雅黑" w:hint="eastAsia"/>
          <w:sz w:val="18"/>
          <w:szCs w:val="18"/>
        </w:rPr>
        <w:t>的路由将被</w:t>
      </w:r>
      <w:r>
        <w:rPr>
          <w:rFonts w:ascii="微软雅黑" w:eastAsia="微软雅黑" w:hAnsi="微软雅黑" w:hint="eastAsia"/>
          <w:sz w:val="18"/>
          <w:szCs w:val="18"/>
          <w:lang w:eastAsia="zh-CN"/>
        </w:rPr>
        <w:t>丢弃。</w:t>
      </w:r>
    </w:p>
    <w:p w14:paraId="427D08C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w:t>
      </w:r>
    </w:p>
    <w:p w14:paraId="51C6B67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lastRenderedPageBreak/>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Cluster_List</w:t>
      </w:r>
      <w:r>
        <w:rPr>
          <w:rFonts w:ascii="微软雅黑" w:eastAsia="微软雅黑" w:hAnsi="微软雅黑" w:hint="eastAsia"/>
          <w:color w:val="FF0000"/>
          <w:sz w:val="18"/>
          <w:szCs w:val="18"/>
          <w:lang w:eastAsia="zh-CN"/>
        </w:rPr>
        <w:t>是可选非过渡属性，属性类型编码为</w:t>
      </w:r>
      <w:r>
        <w:rPr>
          <w:rFonts w:ascii="微软雅黑" w:eastAsia="微软雅黑" w:hAnsi="微软雅黑" w:hint="eastAsia"/>
          <w:color w:val="FF0000"/>
          <w:sz w:val="18"/>
          <w:szCs w:val="18"/>
          <w:lang w:eastAsia="zh-CN"/>
        </w:rPr>
        <w:t>10</w:t>
      </w:r>
      <w:r>
        <w:rPr>
          <w:rFonts w:ascii="微软雅黑" w:eastAsia="微软雅黑" w:hAnsi="微软雅黑" w:hint="eastAsia"/>
          <w:color w:val="FF0000"/>
          <w:sz w:val="18"/>
          <w:szCs w:val="18"/>
          <w:lang w:eastAsia="zh-CN"/>
        </w:rPr>
        <w:t>。</w:t>
      </w:r>
    </w:p>
    <w:p w14:paraId="4F5232C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下面关于分发树描述</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的是：</w:t>
      </w:r>
    </w:p>
    <w:p w14:paraId="1F73677F" w14:textId="77777777" w:rsidR="009557CF" w:rsidRDefault="002E4047">
      <w:pPr>
        <w:pStyle w:val="1a"/>
        <w:numPr>
          <w:ilvl w:val="0"/>
          <w:numId w:val="25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以组播源为根</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组播组成员为叶子的组播分发树称为</w:t>
      </w:r>
      <w:r>
        <w:rPr>
          <w:rFonts w:ascii="微软雅黑" w:eastAsia="微软雅黑" w:hAnsi="微软雅黑"/>
          <w:sz w:val="18"/>
          <w:szCs w:val="18"/>
          <w:lang w:eastAsia="zh-CN"/>
        </w:rPr>
        <w:t>RPT</w:t>
      </w:r>
    </w:p>
    <w:p w14:paraId="29562D22" w14:textId="77777777" w:rsidR="009557CF" w:rsidRDefault="002E4047">
      <w:pPr>
        <w:pStyle w:val="1a"/>
        <w:numPr>
          <w:ilvl w:val="0"/>
          <w:numId w:val="252"/>
        </w:numPr>
        <w:ind w:firstLineChars="0"/>
        <w:rPr>
          <w:rFonts w:ascii="微软雅黑" w:eastAsia="微软雅黑" w:hAnsi="微软雅黑"/>
          <w:sz w:val="18"/>
          <w:szCs w:val="18"/>
        </w:rPr>
      </w:pPr>
      <w:r>
        <w:rPr>
          <w:rFonts w:ascii="微软雅黑" w:eastAsia="微软雅黑" w:hAnsi="微软雅黑" w:cs="微软雅黑" w:hint="eastAsia"/>
          <w:sz w:val="18"/>
          <w:szCs w:val="18"/>
        </w:rPr>
        <w:t>以</w:t>
      </w:r>
      <w:r>
        <w:rPr>
          <w:rFonts w:ascii="微软雅黑" w:eastAsia="微软雅黑" w:hAnsi="微软雅黑"/>
          <w:sz w:val="18"/>
          <w:szCs w:val="18"/>
        </w:rPr>
        <w:t>RP</w:t>
      </w:r>
      <w:r>
        <w:rPr>
          <w:rFonts w:ascii="微软雅黑" w:eastAsia="微软雅黑" w:hAnsi="微软雅黑" w:hint="eastAsia"/>
          <w:sz w:val="18"/>
          <w:szCs w:val="18"/>
          <w:lang w:eastAsia="zh-CN"/>
        </w:rPr>
        <w:t>（</w:t>
      </w:r>
      <w:r>
        <w:rPr>
          <w:rFonts w:ascii="微软雅黑" w:eastAsia="微软雅黑" w:hAnsi="微软雅黑"/>
          <w:sz w:val="18"/>
          <w:szCs w:val="18"/>
        </w:rPr>
        <w:t>Rendezvous Point</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为根，组播组成</w:t>
      </w:r>
      <w:r>
        <w:rPr>
          <w:rFonts w:ascii="微软雅黑" w:eastAsia="微软雅黑" w:hAnsi="微软雅黑" w:hint="eastAsia"/>
          <w:sz w:val="18"/>
          <w:szCs w:val="18"/>
          <w:lang w:eastAsia="zh-CN"/>
        </w:rPr>
        <w:t>员</w:t>
      </w:r>
      <w:r>
        <w:rPr>
          <w:rFonts w:ascii="微软雅黑" w:eastAsia="微软雅黑" w:hAnsi="微软雅黑" w:cs="微软雅黑" w:hint="eastAsia"/>
          <w:sz w:val="18"/>
          <w:szCs w:val="18"/>
        </w:rPr>
        <w:t>为叶子的组播分发树称为</w:t>
      </w:r>
      <w:r>
        <w:rPr>
          <w:rFonts w:ascii="微软雅黑" w:eastAsia="微软雅黑" w:hAnsi="微软雅黑"/>
          <w:sz w:val="18"/>
          <w:szCs w:val="18"/>
        </w:rPr>
        <w:t>SPT</w:t>
      </w:r>
    </w:p>
    <w:p w14:paraId="6A0E3B74" w14:textId="77777777" w:rsidR="009557CF" w:rsidRDefault="002E4047">
      <w:pPr>
        <w:pStyle w:val="1a"/>
        <w:numPr>
          <w:ilvl w:val="0"/>
          <w:numId w:val="252"/>
        </w:numPr>
        <w:ind w:firstLineChars="0"/>
        <w:rPr>
          <w:rFonts w:ascii="微软雅黑" w:eastAsia="微软雅黑" w:hAnsi="微软雅黑"/>
          <w:sz w:val="18"/>
          <w:szCs w:val="18"/>
        </w:rPr>
      </w:pPr>
      <w:r>
        <w:rPr>
          <w:rFonts w:ascii="微软雅黑" w:eastAsia="微软雅黑" w:hAnsi="微软雅黑"/>
          <w:sz w:val="18"/>
          <w:szCs w:val="18"/>
        </w:rPr>
        <w:t>SPT</w:t>
      </w:r>
      <w:r>
        <w:rPr>
          <w:rFonts w:ascii="微软雅黑" w:eastAsia="微软雅黑" w:hAnsi="微软雅黑" w:cs="微软雅黑" w:hint="eastAsia"/>
          <w:sz w:val="18"/>
          <w:szCs w:val="18"/>
        </w:rPr>
        <w:t>同时适用于</w:t>
      </w:r>
      <w:r>
        <w:rPr>
          <w:rFonts w:ascii="微软雅黑" w:eastAsia="微软雅黑" w:hAnsi="微软雅黑"/>
          <w:sz w:val="18"/>
          <w:szCs w:val="18"/>
        </w:rPr>
        <w:t>PIM-DM</w:t>
      </w:r>
      <w:r>
        <w:rPr>
          <w:rFonts w:ascii="微软雅黑" w:eastAsia="微软雅黑" w:hAnsi="微软雅黑" w:cs="微软雅黑" w:hint="eastAsia"/>
          <w:sz w:val="18"/>
          <w:szCs w:val="18"/>
        </w:rPr>
        <w:t>和</w:t>
      </w:r>
      <w:r>
        <w:rPr>
          <w:rFonts w:ascii="微软雅黑" w:eastAsia="微软雅黑" w:hAnsi="微软雅黑"/>
          <w:sz w:val="18"/>
          <w:szCs w:val="18"/>
        </w:rPr>
        <w:t>PIM-SM</w:t>
      </w:r>
    </w:p>
    <w:p w14:paraId="3F0BC3A2" w14:textId="77777777" w:rsidR="009557CF" w:rsidRDefault="002E4047">
      <w:pPr>
        <w:pStyle w:val="1a"/>
        <w:numPr>
          <w:ilvl w:val="0"/>
          <w:numId w:val="252"/>
        </w:numPr>
        <w:ind w:firstLineChars="0"/>
        <w:rPr>
          <w:rFonts w:ascii="微软雅黑" w:eastAsia="微软雅黑" w:hAnsi="微软雅黑"/>
          <w:sz w:val="18"/>
          <w:szCs w:val="18"/>
        </w:rPr>
      </w:pPr>
      <w:r>
        <w:rPr>
          <w:rFonts w:ascii="微软雅黑" w:eastAsia="微软雅黑" w:hAnsi="微软雅黑"/>
          <w:sz w:val="18"/>
          <w:szCs w:val="18"/>
        </w:rPr>
        <w:t>RPT</w:t>
      </w:r>
      <w:r>
        <w:rPr>
          <w:rFonts w:ascii="微软雅黑" w:eastAsia="微软雅黑" w:hAnsi="微软雅黑" w:cs="微软雅黑" w:hint="eastAsia"/>
          <w:sz w:val="18"/>
          <w:szCs w:val="18"/>
        </w:rPr>
        <w:t>同时适用于</w:t>
      </w:r>
      <w:r>
        <w:rPr>
          <w:rFonts w:ascii="微软雅黑" w:eastAsia="微软雅黑" w:hAnsi="微软雅黑"/>
          <w:sz w:val="18"/>
          <w:szCs w:val="18"/>
        </w:rPr>
        <w:t>PIM-DM</w:t>
      </w:r>
      <w:r>
        <w:rPr>
          <w:rFonts w:ascii="微软雅黑" w:eastAsia="微软雅黑" w:hAnsi="微软雅黑" w:cs="微软雅黑" w:hint="eastAsia"/>
          <w:sz w:val="18"/>
          <w:szCs w:val="18"/>
        </w:rPr>
        <w:t>和</w:t>
      </w:r>
      <w:r>
        <w:rPr>
          <w:rFonts w:ascii="微软雅黑" w:eastAsia="微软雅黑" w:hAnsi="微软雅黑"/>
          <w:sz w:val="18"/>
          <w:szCs w:val="18"/>
        </w:rPr>
        <w:t>PIM-SM</w:t>
      </w:r>
    </w:p>
    <w:p w14:paraId="415CE64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23FC30F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R</w:t>
      </w:r>
      <w:r>
        <w:rPr>
          <w:rFonts w:ascii="微软雅黑" w:eastAsia="微软雅黑" w:hAnsi="微软雅黑"/>
          <w:color w:val="FF0000"/>
          <w:sz w:val="18"/>
          <w:szCs w:val="18"/>
          <w:lang w:eastAsia="zh-CN"/>
        </w:rPr>
        <w:t>PT</w:t>
      </w:r>
      <w:r>
        <w:rPr>
          <w:rFonts w:ascii="微软雅黑" w:eastAsia="微软雅黑" w:hAnsi="微软雅黑"/>
          <w:color w:val="FF0000"/>
          <w:sz w:val="18"/>
          <w:szCs w:val="18"/>
          <w:lang w:eastAsia="zh-CN"/>
        </w:rPr>
        <w:t>以</w:t>
      </w:r>
      <w:r>
        <w:rPr>
          <w:rFonts w:ascii="微软雅黑" w:eastAsia="微软雅黑" w:hAnsi="微软雅黑" w:hint="eastAsia"/>
          <w:color w:val="FF0000"/>
          <w:sz w:val="18"/>
          <w:szCs w:val="18"/>
          <w:lang w:eastAsia="zh-CN"/>
        </w:rPr>
        <w:t>RP</w:t>
      </w:r>
      <w:r>
        <w:rPr>
          <w:rFonts w:ascii="微软雅黑" w:eastAsia="微软雅黑" w:hAnsi="微软雅黑" w:hint="eastAsia"/>
          <w:color w:val="FF0000"/>
          <w:sz w:val="18"/>
          <w:szCs w:val="18"/>
          <w:lang w:eastAsia="zh-CN"/>
        </w:rPr>
        <w:t>为根，以接收者为叶子。</w:t>
      </w:r>
      <w:r>
        <w:rPr>
          <w:rFonts w:ascii="微软雅黑" w:eastAsia="微软雅黑" w:hAnsi="微软雅黑" w:hint="eastAsia"/>
          <w:color w:val="FF0000"/>
          <w:sz w:val="18"/>
          <w:szCs w:val="18"/>
          <w:lang w:eastAsia="zh-CN"/>
        </w:rPr>
        <w:t>PIM-SM</w:t>
      </w:r>
      <w:r>
        <w:rPr>
          <w:rFonts w:ascii="微软雅黑" w:eastAsia="微软雅黑" w:hAnsi="微软雅黑" w:hint="eastAsia"/>
          <w:color w:val="FF0000"/>
          <w:sz w:val="18"/>
          <w:szCs w:val="18"/>
          <w:lang w:eastAsia="zh-CN"/>
        </w:rPr>
        <w:t>通过指定一个利用带宽的</w:t>
      </w:r>
      <w:r>
        <w:rPr>
          <w:rFonts w:ascii="微软雅黑" w:eastAsia="微软雅黑" w:hAnsi="微软雅黑" w:hint="eastAsia"/>
          <w:color w:val="FF0000"/>
          <w:sz w:val="18"/>
          <w:szCs w:val="18"/>
          <w:lang w:eastAsia="zh-CN"/>
        </w:rPr>
        <w:t>SPT</w:t>
      </w:r>
      <w:r>
        <w:rPr>
          <w:rFonts w:ascii="微软雅黑" w:eastAsia="微软雅黑" w:hAnsi="微软雅黑" w:hint="eastAsia"/>
          <w:color w:val="FF0000"/>
          <w:sz w:val="18"/>
          <w:szCs w:val="18"/>
          <w:lang w:eastAsia="zh-CN"/>
        </w:rPr>
        <w:t>阀值可以实现将最后一跳路由器从</w:t>
      </w:r>
      <w:r>
        <w:rPr>
          <w:rFonts w:ascii="微软雅黑" w:eastAsia="微软雅黑" w:hAnsi="微软雅黑" w:hint="eastAsia"/>
          <w:color w:val="FF0000"/>
          <w:sz w:val="18"/>
          <w:szCs w:val="18"/>
          <w:lang w:eastAsia="zh-CN"/>
        </w:rPr>
        <w:t>RPT</w:t>
      </w:r>
      <w:r>
        <w:rPr>
          <w:rFonts w:ascii="微软雅黑" w:eastAsia="微软雅黑" w:hAnsi="微软雅黑" w:hint="eastAsia"/>
          <w:color w:val="FF0000"/>
          <w:sz w:val="18"/>
          <w:szCs w:val="18"/>
          <w:lang w:eastAsia="zh-CN"/>
        </w:rPr>
        <w:t>切换到</w:t>
      </w:r>
      <w:r>
        <w:rPr>
          <w:rFonts w:ascii="微软雅黑" w:eastAsia="微软雅黑" w:hAnsi="微软雅黑" w:hint="eastAsia"/>
          <w:color w:val="FF0000"/>
          <w:sz w:val="18"/>
          <w:szCs w:val="18"/>
          <w:lang w:eastAsia="zh-CN"/>
        </w:rPr>
        <w:t>SPT</w:t>
      </w:r>
      <w:r>
        <w:rPr>
          <w:rFonts w:ascii="微软雅黑" w:eastAsia="微软雅黑" w:hAnsi="微软雅黑" w:hint="eastAsia"/>
          <w:color w:val="FF0000"/>
          <w:sz w:val="18"/>
          <w:szCs w:val="18"/>
          <w:lang w:eastAsia="zh-CN"/>
        </w:rPr>
        <w:t>。从组播源到接受者的最短路径为</w:t>
      </w:r>
      <w:r>
        <w:rPr>
          <w:rFonts w:ascii="微软雅黑" w:eastAsia="微软雅黑" w:hAnsi="微软雅黑" w:hint="eastAsia"/>
          <w:color w:val="FF0000"/>
          <w:sz w:val="18"/>
          <w:szCs w:val="18"/>
          <w:lang w:eastAsia="zh-CN"/>
        </w:rPr>
        <w:t>SPT</w:t>
      </w:r>
      <w:r>
        <w:rPr>
          <w:rFonts w:ascii="微软雅黑" w:eastAsia="微软雅黑" w:hAnsi="微软雅黑" w:hint="eastAsia"/>
          <w:color w:val="FF0000"/>
          <w:sz w:val="18"/>
          <w:szCs w:val="18"/>
          <w:lang w:eastAsia="zh-CN"/>
        </w:rPr>
        <w:t>。</w:t>
      </w:r>
    </w:p>
    <w:p w14:paraId="1CEFBD3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建立邻居关系不能建立</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分析错误的是：</w:t>
      </w:r>
    </w:p>
    <w:p w14:paraId="343AAB04" w14:textId="77777777" w:rsidR="009557CF" w:rsidRDefault="002E4047">
      <w:pPr>
        <w:pStyle w:val="1a"/>
        <w:numPr>
          <w:ilvl w:val="0"/>
          <w:numId w:val="253"/>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有</w:t>
      </w:r>
      <w:r>
        <w:rPr>
          <w:rFonts w:ascii="微软雅黑" w:eastAsia="微软雅黑" w:hAnsi="微软雅黑" w:cs="微软雅黑" w:hint="eastAsia"/>
          <w:sz w:val="18"/>
          <w:szCs w:val="18"/>
          <w:lang w:eastAsia="zh-CN"/>
        </w:rPr>
        <w:t>可能禁用了</w:t>
      </w:r>
      <w:r>
        <w:rPr>
          <w:rFonts w:ascii="微软雅黑" w:eastAsia="微软雅黑" w:hAnsi="微软雅黑"/>
          <w:sz w:val="18"/>
          <w:szCs w:val="18"/>
          <w:lang w:eastAsia="zh-CN"/>
        </w:rPr>
        <w:t xml:space="preserve"> TCP</w:t>
      </w:r>
      <w:r>
        <w:rPr>
          <w:rFonts w:ascii="微软雅黑" w:eastAsia="微软雅黑" w:hAnsi="微软雅黑" w:cs="微软雅黑" w:hint="eastAsia"/>
          <w:sz w:val="18"/>
          <w:szCs w:val="18"/>
          <w:lang w:eastAsia="zh-CN"/>
        </w:rPr>
        <w:t>端口</w:t>
      </w:r>
      <w:r>
        <w:rPr>
          <w:rFonts w:ascii="微软雅黑" w:eastAsia="微软雅黑" w:hAnsi="微软雅黑"/>
          <w:sz w:val="18"/>
          <w:szCs w:val="18"/>
          <w:lang w:eastAsia="zh-CN"/>
        </w:rPr>
        <w:t>179</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从而导致邻居无法建立</w:t>
      </w:r>
    </w:p>
    <w:p w14:paraId="49BF8F98" w14:textId="77777777" w:rsidR="009557CF" w:rsidRDefault="002E4047">
      <w:pPr>
        <w:pStyle w:val="1a"/>
        <w:numPr>
          <w:ilvl w:val="0"/>
          <w:numId w:val="25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有可能</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邻居不可达</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导致邻居无法建立</w:t>
      </w:r>
    </w:p>
    <w:p w14:paraId="54F49D93" w14:textId="77777777" w:rsidR="009557CF" w:rsidRDefault="002E4047">
      <w:pPr>
        <w:pStyle w:val="1a"/>
        <w:numPr>
          <w:ilvl w:val="0"/>
          <w:numId w:val="253"/>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有可能</w:t>
      </w:r>
      <w:r>
        <w:rPr>
          <w:rFonts w:ascii="微软雅黑" w:eastAsia="微软雅黑" w:hAnsi="微软雅黑"/>
          <w:sz w:val="18"/>
          <w:szCs w:val="18"/>
          <w:lang w:eastAsia="zh-CN"/>
        </w:rPr>
        <w:t>OPEN</w:t>
      </w:r>
      <w:r>
        <w:rPr>
          <w:rFonts w:ascii="微软雅黑" w:eastAsia="微软雅黑" w:hAnsi="微软雅黑" w:cs="微软雅黑" w:hint="eastAsia"/>
          <w:sz w:val="18"/>
          <w:szCs w:val="18"/>
          <w:lang w:eastAsia="zh-CN"/>
        </w:rPr>
        <w:t>报文在协商的过程中产生错误，导致邻居关系无法建立</w:t>
      </w:r>
    </w:p>
    <w:p w14:paraId="474DE4B2" w14:textId="77777777" w:rsidR="009557CF" w:rsidRDefault="002E4047">
      <w:pPr>
        <w:pStyle w:val="1a"/>
        <w:numPr>
          <w:ilvl w:val="0"/>
          <w:numId w:val="25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在建立</w:t>
      </w:r>
      <w:r>
        <w:rPr>
          <w:rFonts w:ascii="微软雅黑" w:eastAsia="微软雅黑" w:hAnsi="微软雅黑" w:hint="eastAsia"/>
          <w:sz w:val="18"/>
          <w:szCs w:val="18"/>
          <w:lang w:eastAsia="zh-CN"/>
        </w:rPr>
        <w:t>非直连</w:t>
      </w:r>
      <w:r>
        <w:rPr>
          <w:rFonts w:ascii="微软雅黑" w:eastAsia="微软雅黑" w:hAnsi="微软雅黑" w:hint="eastAsia"/>
          <w:sz w:val="18"/>
          <w:szCs w:val="18"/>
          <w:lang w:eastAsia="zh-CN"/>
        </w:rPr>
        <w:t>E</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邻居关系时，由于默认</w:t>
      </w:r>
      <w:r>
        <w:rPr>
          <w:rFonts w:ascii="微软雅黑" w:eastAsia="微软雅黑" w:hAnsi="微软雅黑"/>
          <w:sz w:val="18"/>
          <w:szCs w:val="18"/>
          <w:lang w:eastAsia="zh-CN"/>
        </w:rPr>
        <w:t>EBGP</w:t>
      </w:r>
      <w:r>
        <w:rPr>
          <w:rFonts w:ascii="微软雅黑" w:eastAsia="微软雅黑" w:hAnsi="微软雅黑" w:cs="微软雅黑" w:hint="eastAsia"/>
          <w:sz w:val="18"/>
          <w:szCs w:val="18"/>
          <w:lang w:eastAsia="zh-CN"/>
        </w:rPr>
        <w:t>更新报文的</w:t>
      </w:r>
      <w:r>
        <w:rPr>
          <w:rFonts w:ascii="微软雅黑" w:eastAsia="微软雅黑" w:hAnsi="微软雅黑"/>
          <w:sz w:val="18"/>
          <w:szCs w:val="18"/>
          <w:lang w:eastAsia="zh-CN"/>
        </w:rPr>
        <w:t>TTL</w:t>
      </w:r>
      <w:r>
        <w:rPr>
          <w:rFonts w:ascii="微软雅黑" w:eastAsia="微软雅黑" w:hAnsi="微软雅黑" w:cs="微软雅黑" w:hint="eastAsia"/>
          <w:sz w:val="18"/>
          <w:szCs w:val="18"/>
          <w:lang w:eastAsia="zh-CN"/>
        </w:rPr>
        <w:t>是</w:t>
      </w:r>
      <w:r>
        <w:rPr>
          <w:rFonts w:ascii="微软雅黑" w:eastAsia="微软雅黑" w:hAnsi="微软雅黑"/>
          <w:sz w:val="18"/>
          <w:szCs w:val="18"/>
          <w:lang w:eastAsia="zh-CN"/>
        </w:rPr>
        <w:t>2</w:t>
      </w:r>
      <w:r>
        <w:rPr>
          <w:rFonts w:ascii="微软雅黑" w:eastAsia="微软雅黑" w:hAnsi="微软雅黑" w:cs="微软雅黑" w:hint="eastAsia"/>
          <w:sz w:val="18"/>
          <w:szCs w:val="18"/>
          <w:lang w:eastAsia="zh-CN"/>
        </w:rPr>
        <w:t>并没有手工进行更改，导致邻居无法建立</w:t>
      </w:r>
    </w:p>
    <w:p w14:paraId="124B67C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71D8A1A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下面</w:t>
      </w:r>
      <w:r>
        <w:rPr>
          <w:rFonts w:ascii="微软雅黑" w:eastAsia="微软雅黑" w:hAnsi="微软雅黑" w:cs="微软雅黑" w:hint="eastAsia"/>
          <w:sz w:val="18"/>
          <w:szCs w:val="18"/>
          <w:lang w:eastAsia="zh-CN"/>
        </w:rPr>
        <w:t>是一台路由输出的信息</w:t>
      </w:r>
      <w:r>
        <w:rPr>
          <w:rFonts w:ascii="微软雅黑" w:eastAsia="微软雅黑" w:hAnsi="微软雅黑"/>
          <w:sz w:val="18"/>
          <w:szCs w:val="18"/>
          <w:lang w:eastAsia="zh-CN"/>
        </w:rPr>
        <w:t>：</w:t>
      </w:r>
    </w:p>
    <w:p w14:paraId="1EBE0FCF" w14:textId="77777777" w:rsidR="009557CF" w:rsidRDefault="002E4047">
      <w:pPr>
        <w:rPr>
          <w:rFonts w:ascii="微软雅黑" w:eastAsia="微软雅黑" w:hAnsi="微软雅黑"/>
          <w:sz w:val="18"/>
          <w:szCs w:val="18"/>
        </w:rPr>
      </w:pPr>
      <w:r>
        <w:rPr>
          <w:rFonts w:ascii="微软雅黑" w:eastAsia="微软雅黑" w:hAnsi="微软雅黑"/>
          <w:sz w:val="18"/>
          <w:szCs w:val="18"/>
        </w:rPr>
        <w:t>[HUAWEI</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 </w:t>
      </w:r>
      <w:r>
        <w:rPr>
          <w:rFonts w:ascii="微软雅黑" w:eastAsia="微软雅黑" w:hAnsi="微软雅黑"/>
          <w:sz w:val="18"/>
          <w:szCs w:val="18"/>
        </w:rPr>
        <w:t>display bgp peer</w:t>
      </w:r>
    </w:p>
    <w:p w14:paraId="7C713C28"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 xml:space="preserve">BGP local router ID </w:t>
      </w:r>
      <w:r>
        <w:rPr>
          <w:rFonts w:ascii="微软雅黑" w:eastAsia="微软雅黑" w:hAnsi="微软雅黑"/>
          <w:sz w:val="18"/>
          <w:szCs w:val="18"/>
        </w:rPr>
        <w:t>：</w:t>
      </w:r>
      <w:r>
        <w:rPr>
          <w:rFonts w:ascii="微软雅黑" w:eastAsia="微软雅黑" w:hAnsi="微软雅黑"/>
          <w:sz w:val="18"/>
          <w:szCs w:val="18"/>
        </w:rPr>
        <w:t xml:space="preserve"> 2.2.2.2</w:t>
      </w:r>
    </w:p>
    <w:p w14:paraId="1F1DC112"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Local AS number</w:t>
      </w:r>
      <w:r>
        <w:rPr>
          <w:rFonts w:ascii="微软雅黑" w:eastAsia="微软雅黑" w:hAnsi="微软雅黑"/>
          <w:sz w:val="18"/>
          <w:szCs w:val="18"/>
        </w:rPr>
        <w:t>：</w:t>
      </w:r>
      <w:r>
        <w:rPr>
          <w:rFonts w:ascii="微软雅黑" w:eastAsia="微软雅黑" w:hAnsi="微软雅黑"/>
          <w:sz w:val="18"/>
          <w:szCs w:val="18"/>
        </w:rPr>
        <w:t xml:space="preserve"> 100</w:t>
      </w:r>
    </w:p>
    <w:p w14:paraId="538490CD" w14:textId="77777777" w:rsidR="009557CF" w:rsidRDefault="002E4047">
      <w:pPr>
        <w:ind w:left="420"/>
        <w:rPr>
          <w:rFonts w:ascii="微软雅黑" w:eastAsia="微软雅黑" w:hAnsi="微软雅黑"/>
          <w:sz w:val="18"/>
          <w:szCs w:val="18"/>
        </w:rPr>
      </w:pPr>
      <w:r>
        <w:rPr>
          <w:rFonts w:ascii="微软雅黑" w:eastAsia="微软雅黑" w:hAnsi="微软雅黑"/>
          <w:sz w:val="18"/>
          <w:szCs w:val="18"/>
        </w:rPr>
        <w:t xml:space="preserve">Total number of peers </w:t>
      </w:r>
      <w:r>
        <w:rPr>
          <w:rFonts w:ascii="微软雅黑" w:eastAsia="微软雅黑" w:hAnsi="微软雅黑"/>
          <w:sz w:val="18"/>
          <w:szCs w:val="18"/>
        </w:rPr>
        <w:t>：</w:t>
      </w:r>
      <w:r>
        <w:rPr>
          <w:rFonts w:ascii="微软雅黑" w:eastAsia="微软雅黑" w:hAnsi="微软雅黑"/>
          <w:sz w:val="18"/>
          <w:szCs w:val="18"/>
        </w:rPr>
        <w:t xml:space="preserve"> 2</w:t>
      </w:r>
      <w:r>
        <w:rPr>
          <w:rFonts w:ascii="微软雅黑" w:eastAsia="微软雅黑" w:hAnsi="微软雅黑"/>
          <w:sz w:val="18"/>
          <w:szCs w:val="18"/>
        </w:rPr>
        <w:tab/>
      </w:r>
      <w:r>
        <w:rPr>
          <w:rFonts w:ascii="微软雅黑" w:eastAsia="微软雅黑" w:hAnsi="微软雅黑"/>
          <w:sz w:val="18"/>
          <w:szCs w:val="18"/>
        </w:rPr>
        <w:tab/>
        <w:t xml:space="preserve">Peers in Established state </w:t>
      </w:r>
      <w:r>
        <w:rPr>
          <w:rFonts w:ascii="微软雅黑" w:eastAsia="微软雅黑" w:hAnsi="微软雅黑"/>
          <w:sz w:val="18"/>
          <w:szCs w:val="18"/>
        </w:rPr>
        <w:t>：</w:t>
      </w:r>
      <w:r>
        <w:rPr>
          <w:rFonts w:ascii="微软雅黑" w:eastAsia="微软雅黑" w:hAnsi="微软雅黑"/>
          <w:sz w:val="18"/>
          <w:szCs w:val="18"/>
        </w:rPr>
        <w:t xml:space="preserve"> 0</w:t>
      </w:r>
    </w:p>
    <w:p w14:paraId="1FB3EA55" w14:textId="77777777" w:rsidR="009557CF" w:rsidRDefault="002E4047">
      <w:pPr>
        <w:rPr>
          <w:rFonts w:ascii="微软雅黑" w:eastAsia="微软雅黑" w:hAnsi="微软雅黑"/>
          <w:sz w:val="18"/>
          <w:szCs w:val="18"/>
        </w:rPr>
      </w:pPr>
      <w:r>
        <w:rPr>
          <w:rFonts w:ascii="微软雅黑" w:eastAsia="微软雅黑" w:hAnsi="微软雅黑"/>
          <w:sz w:val="18"/>
          <w:szCs w:val="18"/>
        </w:rPr>
        <w:t>Peer</w:t>
      </w:r>
      <w:r>
        <w:rPr>
          <w:rFonts w:ascii="微软雅黑" w:eastAsia="微软雅黑" w:hAnsi="微软雅黑"/>
          <w:sz w:val="18"/>
          <w:szCs w:val="18"/>
        </w:rPr>
        <w:tab/>
      </w:r>
      <w:r>
        <w:rPr>
          <w:rFonts w:ascii="微软雅黑" w:eastAsia="微软雅黑" w:hAnsi="微软雅黑"/>
          <w:sz w:val="18"/>
          <w:szCs w:val="18"/>
        </w:rPr>
        <w:tab/>
        <w:t>V</w:t>
      </w:r>
      <w:r>
        <w:rPr>
          <w:rFonts w:ascii="微软雅黑" w:eastAsia="微软雅黑" w:hAnsi="微软雅黑"/>
          <w:sz w:val="18"/>
          <w:szCs w:val="18"/>
        </w:rPr>
        <w:tab/>
        <w:t>AS</w:t>
      </w:r>
      <w:r>
        <w:rPr>
          <w:rFonts w:ascii="微软雅黑" w:eastAsia="微软雅黑" w:hAnsi="微软雅黑"/>
          <w:sz w:val="18"/>
          <w:szCs w:val="18"/>
        </w:rPr>
        <w:tab/>
      </w:r>
      <w:r>
        <w:rPr>
          <w:rFonts w:ascii="微软雅黑" w:eastAsia="微软雅黑" w:hAnsi="微软雅黑"/>
          <w:sz w:val="18"/>
          <w:szCs w:val="18"/>
        </w:rPr>
        <w:t>MsgRcvd</w:t>
      </w:r>
      <w:r>
        <w:rPr>
          <w:rFonts w:ascii="微软雅黑" w:eastAsia="微软雅黑" w:hAnsi="微软雅黑"/>
          <w:sz w:val="18"/>
          <w:szCs w:val="18"/>
        </w:rPr>
        <w:tab/>
      </w:r>
      <w:r>
        <w:rPr>
          <w:rFonts w:ascii="微软雅黑" w:eastAsia="微软雅黑" w:hAnsi="微软雅黑"/>
          <w:sz w:val="18"/>
          <w:szCs w:val="18"/>
        </w:rPr>
        <w:tab/>
        <w:t>MsgSent</w:t>
      </w:r>
      <w:r>
        <w:rPr>
          <w:rFonts w:ascii="微软雅黑" w:eastAsia="微软雅黑" w:hAnsi="微软雅黑"/>
          <w:sz w:val="18"/>
          <w:szCs w:val="18"/>
        </w:rPr>
        <w:tab/>
      </w:r>
      <w:r>
        <w:rPr>
          <w:rFonts w:ascii="微软雅黑" w:eastAsia="微软雅黑" w:hAnsi="微软雅黑"/>
          <w:sz w:val="18"/>
          <w:szCs w:val="18"/>
        </w:rPr>
        <w:tab/>
        <w:t>OutQ</w:t>
      </w:r>
      <w:r>
        <w:rPr>
          <w:rFonts w:ascii="微软雅黑" w:eastAsia="微软雅黑" w:hAnsi="微软雅黑"/>
          <w:sz w:val="18"/>
          <w:szCs w:val="18"/>
        </w:rPr>
        <w:tab/>
      </w:r>
      <w:r>
        <w:rPr>
          <w:rFonts w:ascii="微软雅黑" w:eastAsia="微软雅黑" w:hAnsi="微软雅黑"/>
          <w:sz w:val="18"/>
          <w:szCs w:val="18"/>
        </w:rPr>
        <w:tab/>
        <w:t>Up/Down</w:t>
      </w:r>
      <w:r>
        <w:rPr>
          <w:rFonts w:ascii="微软雅黑" w:eastAsia="微软雅黑" w:hAnsi="微软雅黑"/>
          <w:sz w:val="18"/>
          <w:szCs w:val="18"/>
        </w:rPr>
        <w:tab/>
      </w:r>
      <w:r>
        <w:rPr>
          <w:rFonts w:ascii="微软雅黑" w:eastAsia="微软雅黑" w:hAnsi="微软雅黑"/>
          <w:sz w:val="18"/>
          <w:szCs w:val="18"/>
        </w:rPr>
        <w:tab/>
        <w:t>State PrefRcv</w:t>
      </w:r>
    </w:p>
    <w:p w14:paraId="54317AE5" w14:textId="77777777" w:rsidR="009557CF" w:rsidRDefault="002E4047">
      <w:pPr>
        <w:rPr>
          <w:rFonts w:ascii="微软雅黑" w:eastAsia="微软雅黑" w:hAnsi="微软雅黑"/>
          <w:sz w:val="18"/>
          <w:szCs w:val="18"/>
          <w:lang w:eastAsia="zh-CN"/>
        </w:rPr>
      </w:pPr>
      <w:r>
        <w:rPr>
          <w:rFonts w:ascii="微软雅黑" w:eastAsia="微软雅黑" w:hAnsi="微软雅黑" w:hint="eastAsia"/>
          <w:sz w:val="18"/>
          <w:szCs w:val="18"/>
          <w:lang w:eastAsia="zh-CN"/>
        </w:rPr>
        <w:t>1.1.1.1</w:t>
      </w:r>
      <w:r>
        <w:rPr>
          <w:rFonts w:ascii="微软雅黑" w:eastAsia="微软雅黑" w:hAnsi="微软雅黑" w:hint="eastAsia"/>
          <w:sz w:val="18"/>
          <w:szCs w:val="18"/>
          <w:lang w:eastAsia="zh-CN"/>
        </w:rPr>
        <w:tab/>
        <w:t>4</w:t>
      </w:r>
      <w:r>
        <w:rPr>
          <w:rFonts w:ascii="微软雅黑" w:eastAsia="微软雅黑" w:hAnsi="微软雅黑" w:hint="eastAsia"/>
          <w:sz w:val="18"/>
          <w:szCs w:val="18"/>
          <w:lang w:eastAsia="zh-CN"/>
        </w:rPr>
        <w:tab/>
        <w:t>100</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ab/>
        <w:t>1</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0 00</w:t>
      </w:r>
      <w:r>
        <w:rPr>
          <w:rFonts w:ascii="微软雅黑" w:eastAsia="微软雅黑" w:hAnsi="微软雅黑" w:hint="eastAsia"/>
          <w:sz w:val="18"/>
          <w:szCs w:val="18"/>
          <w:lang w:eastAsia="zh-CN"/>
        </w:rPr>
        <w:t>:04:07</w:t>
      </w:r>
      <w:r>
        <w:rPr>
          <w:rFonts w:ascii="微软雅黑" w:eastAsia="微软雅黑" w:hAnsi="微软雅黑" w:hint="eastAsia"/>
          <w:sz w:val="18"/>
          <w:szCs w:val="18"/>
          <w:lang w:eastAsia="zh-CN"/>
        </w:rPr>
        <w:tab/>
      </w:r>
      <w:r>
        <w:rPr>
          <w:rFonts w:ascii="微软雅黑" w:eastAsia="微软雅黑" w:hAnsi="微软雅黑" w:hint="eastAsia"/>
          <w:sz w:val="18"/>
          <w:szCs w:val="18"/>
          <w:lang w:eastAsia="zh-CN"/>
        </w:rPr>
        <w:tab/>
        <w:t>A</w:t>
      </w:r>
      <w:r>
        <w:rPr>
          <w:rFonts w:ascii="微软雅黑" w:eastAsia="微软雅黑" w:hAnsi="微软雅黑"/>
          <w:sz w:val="18"/>
          <w:szCs w:val="18"/>
          <w:lang w:eastAsia="zh-CN"/>
        </w:rPr>
        <w:t>ctive</w:t>
      </w:r>
    </w:p>
    <w:p w14:paraId="09448FFE"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下列说法正确的是</w:t>
      </w:r>
      <w:r>
        <w:rPr>
          <w:rFonts w:ascii="微软雅黑" w:eastAsia="微软雅黑" w:hAnsi="微软雅黑" w:hint="eastAsia"/>
          <w:sz w:val="18"/>
          <w:szCs w:val="18"/>
          <w:lang w:eastAsia="zh-CN"/>
        </w:rPr>
        <w:t>？</w:t>
      </w:r>
    </w:p>
    <w:p w14:paraId="2654ACDC" w14:textId="77777777" w:rsidR="009557CF" w:rsidRDefault="002E4047">
      <w:pPr>
        <w:pStyle w:val="1a"/>
        <w:numPr>
          <w:ilvl w:val="0"/>
          <w:numId w:val="254"/>
        </w:numPr>
        <w:ind w:firstLineChars="0"/>
        <w:rPr>
          <w:rFonts w:ascii="微软雅黑" w:eastAsia="微软雅黑" w:hAnsi="微软雅黑"/>
          <w:sz w:val="18"/>
          <w:szCs w:val="18"/>
        </w:rPr>
      </w:pPr>
      <w:r>
        <w:rPr>
          <w:rFonts w:ascii="微软雅黑" w:eastAsia="微软雅黑" w:hAnsi="微软雅黑" w:cs="微软雅黑" w:hint="eastAsia"/>
          <w:sz w:val="18"/>
          <w:szCs w:val="18"/>
        </w:rPr>
        <w:t>该路由器的</w:t>
      </w:r>
      <w:r>
        <w:rPr>
          <w:rFonts w:ascii="微软雅黑" w:eastAsia="微软雅黑" w:hAnsi="微软雅黑"/>
          <w:sz w:val="18"/>
          <w:szCs w:val="18"/>
        </w:rPr>
        <w:t>Router ID</w:t>
      </w:r>
      <w:r>
        <w:rPr>
          <w:rFonts w:ascii="微软雅黑" w:eastAsia="微软雅黑" w:hAnsi="微软雅黑" w:cs="微软雅黑" w:hint="eastAsia"/>
          <w:sz w:val="18"/>
          <w:szCs w:val="18"/>
        </w:rPr>
        <w:t>是</w:t>
      </w:r>
      <w:r>
        <w:rPr>
          <w:rFonts w:ascii="微软雅黑" w:eastAsia="微软雅黑" w:hAnsi="微软雅黑"/>
          <w:sz w:val="18"/>
          <w:szCs w:val="18"/>
        </w:rPr>
        <w:t>1.1.1.1</w:t>
      </w:r>
    </w:p>
    <w:p w14:paraId="1978467F" w14:textId="77777777" w:rsidR="009557CF" w:rsidRDefault="002E4047">
      <w:pPr>
        <w:pStyle w:val="1a"/>
        <w:numPr>
          <w:ilvl w:val="0"/>
          <w:numId w:val="25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该路由器所处的</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号是</w:t>
      </w:r>
      <w:r>
        <w:rPr>
          <w:rFonts w:ascii="微软雅黑" w:eastAsia="微软雅黑" w:hAnsi="微软雅黑"/>
          <w:sz w:val="18"/>
          <w:szCs w:val="18"/>
          <w:lang w:eastAsia="zh-CN"/>
        </w:rPr>
        <w:t>100</w:t>
      </w:r>
    </w:p>
    <w:p w14:paraId="3635300F" w14:textId="77777777" w:rsidR="009557CF" w:rsidRDefault="002E4047">
      <w:pPr>
        <w:pStyle w:val="1a"/>
        <w:numPr>
          <w:ilvl w:val="0"/>
          <w:numId w:val="254"/>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该</w:t>
      </w:r>
      <w:r>
        <w:rPr>
          <w:rFonts w:ascii="微软雅黑" w:eastAsia="微软雅黑" w:hAnsi="微软雅黑" w:cs="微软雅黑" w:hint="eastAsia"/>
          <w:sz w:val="18"/>
          <w:szCs w:val="18"/>
          <w:lang w:eastAsia="zh-CN"/>
        </w:rPr>
        <w:t>路由器与邻居</w:t>
      </w:r>
      <w:r>
        <w:rPr>
          <w:rFonts w:ascii="微软雅黑" w:eastAsia="微软雅黑" w:hAnsi="微软雅黑"/>
          <w:sz w:val="18"/>
          <w:szCs w:val="18"/>
          <w:lang w:eastAsia="zh-CN"/>
        </w:rPr>
        <w:t>2.2.2.2</w:t>
      </w:r>
      <w:r>
        <w:rPr>
          <w:rFonts w:ascii="微软雅黑" w:eastAsia="微软雅黑" w:hAnsi="微软雅黑" w:cs="微软雅黑" w:hint="eastAsia"/>
          <w:sz w:val="18"/>
          <w:szCs w:val="18"/>
          <w:lang w:eastAsia="zh-CN"/>
        </w:rPr>
        <w:t>是</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邻居关系</w:t>
      </w:r>
    </w:p>
    <w:p w14:paraId="31817296" w14:textId="77777777" w:rsidR="009557CF" w:rsidRDefault="002E4047">
      <w:pPr>
        <w:pStyle w:val="1a"/>
        <w:numPr>
          <w:ilvl w:val="0"/>
          <w:numId w:val="25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该路由器与邻居协商并采用的是</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版本</w:t>
      </w:r>
      <w:r>
        <w:rPr>
          <w:rFonts w:ascii="微软雅黑" w:eastAsia="微软雅黑" w:hAnsi="微软雅黑"/>
          <w:sz w:val="18"/>
          <w:szCs w:val="18"/>
          <w:lang w:eastAsia="zh-CN"/>
        </w:rPr>
        <w:t>3</w:t>
      </w:r>
    </w:p>
    <w:p w14:paraId="4E15B4B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31C3A51B"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 xml:space="preserve"> [HUAWEI] display bgp peer</w:t>
      </w:r>
    </w:p>
    <w:p w14:paraId="39A1CC9C" w14:textId="77777777" w:rsidR="009557CF" w:rsidRDefault="002E4047">
      <w:pPr>
        <w:rPr>
          <w:rFonts w:ascii="微软雅黑" w:eastAsia="微软雅黑" w:hAnsi="微软雅黑"/>
          <w:sz w:val="18"/>
          <w:szCs w:val="18"/>
        </w:rPr>
      </w:pPr>
      <w:r>
        <w:rPr>
          <w:rFonts w:ascii="微软雅黑" w:eastAsia="微软雅黑" w:hAnsi="微软雅黑"/>
          <w:sz w:val="18"/>
          <w:szCs w:val="18"/>
        </w:rPr>
        <w:t>[HUAWEI] display bgp peer</w:t>
      </w:r>
    </w:p>
    <w:p w14:paraId="0F33414F"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BGP local router ID </w:t>
      </w:r>
      <w:r>
        <w:rPr>
          <w:rFonts w:ascii="微软雅黑" w:eastAsia="微软雅黑" w:hAnsi="微软雅黑" w:cs="宋体" w:hint="eastAsia"/>
          <w:sz w:val="18"/>
          <w:szCs w:val="18"/>
        </w:rPr>
        <w:t>：</w:t>
      </w:r>
      <w:r>
        <w:rPr>
          <w:rFonts w:ascii="微软雅黑" w:eastAsia="微软雅黑" w:hAnsi="微软雅黑"/>
          <w:sz w:val="18"/>
          <w:szCs w:val="18"/>
        </w:rPr>
        <w:t xml:space="preserve"> 1.1.1.1</w:t>
      </w:r>
    </w:p>
    <w:p w14:paraId="3C5D35DD" w14:textId="77777777" w:rsidR="009557CF" w:rsidRDefault="002E4047">
      <w:pPr>
        <w:rPr>
          <w:rFonts w:ascii="微软雅黑" w:eastAsia="微软雅黑" w:hAnsi="微软雅黑"/>
          <w:sz w:val="18"/>
          <w:szCs w:val="18"/>
        </w:rPr>
      </w:pPr>
      <w:r>
        <w:rPr>
          <w:rFonts w:ascii="微软雅黑" w:eastAsia="微软雅黑" w:hAnsi="微软雅黑"/>
          <w:sz w:val="18"/>
          <w:szCs w:val="18"/>
        </w:rPr>
        <w:t>Local AS number</w:t>
      </w:r>
      <w:r>
        <w:rPr>
          <w:rFonts w:ascii="微软雅黑" w:eastAsia="微软雅黑" w:hAnsi="微软雅黑" w:cs="宋体" w:hint="eastAsia"/>
          <w:sz w:val="18"/>
          <w:szCs w:val="18"/>
        </w:rPr>
        <w:t>：</w:t>
      </w:r>
      <w:r>
        <w:rPr>
          <w:rFonts w:ascii="微软雅黑" w:eastAsia="微软雅黑" w:hAnsi="微软雅黑"/>
          <w:sz w:val="18"/>
          <w:szCs w:val="18"/>
        </w:rPr>
        <w:t xml:space="preserve"> 100</w:t>
      </w:r>
    </w:p>
    <w:p w14:paraId="5EE821AC"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Total number of peers </w:t>
      </w:r>
      <w:r>
        <w:rPr>
          <w:rFonts w:ascii="微软雅黑" w:eastAsia="微软雅黑" w:hAnsi="微软雅黑" w:cs="宋体" w:hint="eastAsia"/>
          <w:sz w:val="18"/>
          <w:szCs w:val="18"/>
        </w:rPr>
        <w:t>：</w:t>
      </w:r>
      <w:r>
        <w:rPr>
          <w:rFonts w:ascii="微软雅黑" w:eastAsia="微软雅黑" w:hAnsi="微软雅黑"/>
          <w:sz w:val="18"/>
          <w:szCs w:val="18"/>
        </w:rPr>
        <w:t xml:space="preserve"> 2</w:t>
      </w:r>
      <w:r>
        <w:rPr>
          <w:rFonts w:ascii="微软雅黑" w:eastAsia="微软雅黑" w:hAnsi="微软雅黑"/>
          <w:sz w:val="18"/>
          <w:szCs w:val="18"/>
        </w:rPr>
        <w:tab/>
      </w:r>
      <w:r>
        <w:rPr>
          <w:rFonts w:ascii="微软雅黑" w:eastAsia="微软雅黑" w:hAnsi="微软雅黑"/>
          <w:sz w:val="18"/>
          <w:szCs w:val="18"/>
        </w:rPr>
        <w:tab/>
        <w:t xml:space="preserve">Peers in Established state </w:t>
      </w:r>
      <w:r>
        <w:rPr>
          <w:rFonts w:ascii="微软雅黑" w:eastAsia="微软雅黑" w:hAnsi="微软雅黑" w:cs="宋体" w:hint="eastAsia"/>
          <w:sz w:val="18"/>
          <w:szCs w:val="18"/>
        </w:rPr>
        <w:t>：</w:t>
      </w:r>
      <w:r>
        <w:rPr>
          <w:rFonts w:ascii="微软雅黑" w:eastAsia="微软雅黑" w:hAnsi="微软雅黑"/>
          <w:sz w:val="18"/>
          <w:szCs w:val="18"/>
        </w:rPr>
        <w:t xml:space="preserve"> 0</w:t>
      </w:r>
    </w:p>
    <w:p w14:paraId="0A609AC8" w14:textId="77777777" w:rsidR="009557CF" w:rsidRDefault="002E4047">
      <w:pPr>
        <w:rPr>
          <w:rFonts w:ascii="微软雅黑" w:eastAsia="微软雅黑" w:hAnsi="微软雅黑"/>
          <w:sz w:val="18"/>
          <w:szCs w:val="18"/>
        </w:rPr>
      </w:pPr>
      <w:r>
        <w:rPr>
          <w:rFonts w:ascii="微软雅黑" w:eastAsia="微软雅黑" w:hAnsi="微软雅黑"/>
          <w:sz w:val="18"/>
          <w:szCs w:val="18"/>
        </w:rPr>
        <w:t>Peer</w:t>
      </w:r>
      <w:r>
        <w:rPr>
          <w:rFonts w:ascii="微软雅黑" w:eastAsia="微软雅黑" w:hAnsi="微软雅黑"/>
          <w:sz w:val="18"/>
          <w:szCs w:val="18"/>
        </w:rPr>
        <w:tab/>
      </w:r>
      <w:r>
        <w:rPr>
          <w:rFonts w:ascii="微软雅黑" w:eastAsia="微软雅黑" w:hAnsi="微软雅黑"/>
          <w:sz w:val="18"/>
          <w:szCs w:val="18"/>
        </w:rPr>
        <w:tab/>
        <w:t>V</w:t>
      </w:r>
      <w:r>
        <w:rPr>
          <w:rFonts w:ascii="微软雅黑" w:eastAsia="微软雅黑" w:hAnsi="微软雅黑"/>
          <w:sz w:val="18"/>
          <w:szCs w:val="18"/>
        </w:rPr>
        <w:tab/>
        <w:t>AS</w:t>
      </w:r>
      <w:r>
        <w:rPr>
          <w:rFonts w:ascii="微软雅黑" w:eastAsia="微软雅黑" w:hAnsi="微软雅黑"/>
          <w:sz w:val="18"/>
          <w:szCs w:val="18"/>
        </w:rPr>
        <w:tab/>
        <w:t>MsgRcvd</w:t>
      </w:r>
      <w:r>
        <w:rPr>
          <w:rFonts w:ascii="微软雅黑" w:eastAsia="微软雅黑" w:hAnsi="微软雅黑"/>
          <w:sz w:val="18"/>
          <w:szCs w:val="18"/>
        </w:rPr>
        <w:tab/>
      </w:r>
      <w:r>
        <w:rPr>
          <w:rFonts w:ascii="微软雅黑" w:eastAsia="微软雅黑" w:hAnsi="微软雅黑"/>
          <w:sz w:val="18"/>
          <w:szCs w:val="18"/>
        </w:rPr>
        <w:tab/>
        <w:t>MsgSent</w:t>
      </w:r>
      <w:r>
        <w:rPr>
          <w:rFonts w:ascii="微软雅黑" w:eastAsia="微软雅黑" w:hAnsi="微软雅黑"/>
          <w:sz w:val="18"/>
          <w:szCs w:val="18"/>
        </w:rPr>
        <w:tab/>
      </w:r>
      <w:r>
        <w:rPr>
          <w:rFonts w:ascii="微软雅黑" w:eastAsia="微软雅黑" w:hAnsi="微软雅黑"/>
          <w:sz w:val="18"/>
          <w:szCs w:val="18"/>
        </w:rPr>
        <w:tab/>
        <w:t>OutQ</w:t>
      </w:r>
      <w:r>
        <w:rPr>
          <w:rFonts w:ascii="微软雅黑" w:eastAsia="微软雅黑" w:hAnsi="微软雅黑"/>
          <w:sz w:val="18"/>
          <w:szCs w:val="18"/>
        </w:rPr>
        <w:tab/>
      </w:r>
      <w:r>
        <w:rPr>
          <w:rFonts w:ascii="微软雅黑" w:eastAsia="微软雅黑" w:hAnsi="微软雅黑"/>
          <w:sz w:val="18"/>
          <w:szCs w:val="18"/>
        </w:rPr>
        <w:tab/>
        <w:t>Up/Down</w:t>
      </w:r>
      <w:r>
        <w:rPr>
          <w:rFonts w:ascii="微软雅黑" w:eastAsia="微软雅黑" w:hAnsi="微软雅黑"/>
          <w:sz w:val="18"/>
          <w:szCs w:val="18"/>
        </w:rPr>
        <w:tab/>
      </w:r>
      <w:r>
        <w:rPr>
          <w:rFonts w:ascii="微软雅黑" w:eastAsia="微软雅黑" w:hAnsi="微软雅黑"/>
          <w:sz w:val="18"/>
          <w:szCs w:val="18"/>
        </w:rPr>
        <w:tab/>
        <w:t>State PrefRcv</w:t>
      </w:r>
    </w:p>
    <w:p w14:paraId="371E8F39"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2.2.2.2</w:t>
      </w:r>
      <w:r>
        <w:rPr>
          <w:rFonts w:ascii="微软雅黑" w:eastAsia="微软雅黑" w:hAnsi="微软雅黑"/>
          <w:sz w:val="18"/>
          <w:szCs w:val="18"/>
          <w:lang w:eastAsia="zh-CN"/>
        </w:rPr>
        <w:tab/>
        <w:t>4</w:t>
      </w:r>
      <w:r>
        <w:rPr>
          <w:rFonts w:ascii="微软雅黑" w:eastAsia="微软雅黑" w:hAnsi="微软雅黑"/>
          <w:sz w:val="18"/>
          <w:szCs w:val="18"/>
          <w:lang w:eastAsia="zh-CN"/>
        </w:rPr>
        <w:tab/>
        <w:t>100</w:t>
      </w:r>
      <w:r>
        <w:rPr>
          <w:rFonts w:ascii="微软雅黑" w:eastAsia="微软雅黑" w:hAnsi="微软雅黑"/>
          <w:sz w:val="18"/>
          <w:szCs w:val="18"/>
          <w:lang w:eastAsia="zh-CN"/>
        </w:rPr>
        <w:tab/>
      </w:r>
      <w:r>
        <w:rPr>
          <w:rFonts w:ascii="微软雅黑" w:eastAsia="微软雅黑" w:hAnsi="微软雅黑"/>
          <w:sz w:val="18"/>
          <w:szCs w:val="18"/>
          <w:lang w:eastAsia="zh-CN"/>
        </w:rPr>
        <w:tab/>
        <w:t>1</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 00:04:07</w:t>
      </w:r>
      <w:r>
        <w:rPr>
          <w:rFonts w:ascii="微软雅黑" w:eastAsia="微软雅黑" w:hAnsi="微软雅黑"/>
          <w:sz w:val="18"/>
          <w:szCs w:val="18"/>
          <w:lang w:eastAsia="zh-CN"/>
        </w:rPr>
        <w:tab/>
      </w:r>
      <w:r>
        <w:rPr>
          <w:rFonts w:ascii="微软雅黑" w:eastAsia="微软雅黑" w:hAnsi="微软雅黑"/>
          <w:sz w:val="18"/>
          <w:szCs w:val="18"/>
          <w:lang w:eastAsia="zh-CN"/>
        </w:rPr>
        <w:tab/>
        <w:t>Active</w:t>
      </w:r>
    </w:p>
    <w:p w14:paraId="2A6949C3" w14:textId="77777777" w:rsidR="009557CF" w:rsidRDefault="002E4047">
      <w:pPr>
        <w:rPr>
          <w:rFonts w:ascii="微软雅黑" w:eastAsia="微软雅黑" w:hAnsi="微软雅黑" w:cs="宋体"/>
          <w:sz w:val="18"/>
          <w:szCs w:val="18"/>
          <w:lang w:eastAsia="zh-CN"/>
        </w:rPr>
      </w:pPr>
      <w:r>
        <w:rPr>
          <w:rFonts w:ascii="微软雅黑" w:eastAsia="微软雅黑" w:hAnsi="微软雅黑" w:cs="宋体" w:hint="eastAsia"/>
          <w:sz w:val="18"/>
          <w:szCs w:val="18"/>
          <w:lang w:eastAsia="zh-CN"/>
        </w:rPr>
        <w:t>上面</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一</w:t>
      </w:r>
      <w:r>
        <w:rPr>
          <w:rFonts w:ascii="微软雅黑" w:eastAsia="微软雅黑" w:hAnsi="微软雅黑" w:cs="宋体" w:hint="eastAsia"/>
          <w:sz w:val="18"/>
          <w:szCs w:val="18"/>
          <w:lang w:eastAsia="zh-CN"/>
        </w:rPr>
        <w:t>台路由器的输出信息，下面关于路由器与邻居</w:t>
      </w:r>
      <w:r>
        <w:rPr>
          <w:rFonts w:ascii="微软雅黑" w:eastAsia="微软雅黑" w:hAnsi="微软雅黑"/>
          <w:sz w:val="18"/>
          <w:szCs w:val="18"/>
          <w:lang w:eastAsia="zh-CN"/>
        </w:rPr>
        <w:t>2.2.2.2</w:t>
      </w:r>
      <w:r>
        <w:rPr>
          <w:rFonts w:ascii="微软雅黑" w:eastAsia="微软雅黑" w:hAnsi="微软雅黑" w:cs="宋体" w:hint="eastAsia"/>
          <w:sz w:val="18"/>
          <w:szCs w:val="18"/>
          <w:lang w:eastAsia="zh-CN"/>
        </w:rPr>
        <w:t>的邻居关系处于</w:t>
      </w:r>
      <w:r>
        <w:rPr>
          <w:rFonts w:ascii="微软雅黑" w:eastAsia="微软雅黑" w:hAnsi="微软雅黑"/>
          <w:sz w:val="18"/>
          <w:szCs w:val="18"/>
          <w:lang w:eastAsia="zh-CN"/>
        </w:rPr>
        <w:t>Activ</w:t>
      </w:r>
      <w:r>
        <w:rPr>
          <w:rFonts w:ascii="微软雅黑" w:eastAsia="微软雅黑" w:hAnsi="微软雅黑"/>
          <w:sz w:val="18"/>
          <w:szCs w:val="18"/>
          <w:lang w:eastAsia="zh-CN"/>
        </w:rPr>
        <w:t>e</w:t>
      </w:r>
      <w:r>
        <w:rPr>
          <w:rFonts w:ascii="微软雅黑" w:eastAsia="微软雅黑" w:hAnsi="微软雅黑" w:cs="宋体" w:hint="eastAsia"/>
          <w:sz w:val="18"/>
          <w:szCs w:val="18"/>
          <w:lang w:eastAsia="zh-CN"/>
        </w:rPr>
        <w:t>状态分析中，最有可能是由于下面那种原因导致</w:t>
      </w:r>
      <w:r>
        <w:rPr>
          <w:rFonts w:ascii="微软雅黑" w:eastAsia="微软雅黑" w:hAnsi="微软雅黑" w:cs="宋体"/>
          <w:sz w:val="18"/>
          <w:szCs w:val="18"/>
          <w:lang w:eastAsia="zh-CN"/>
        </w:rPr>
        <w:t>的</w:t>
      </w:r>
      <w:r>
        <w:rPr>
          <w:rFonts w:ascii="微软雅黑" w:eastAsia="微软雅黑" w:hAnsi="微软雅黑" w:cs="宋体" w:hint="eastAsia"/>
          <w:sz w:val="18"/>
          <w:szCs w:val="18"/>
          <w:lang w:eastAsia="zh-CN"/>
        </w:rPr>
        <w:t>？</w:t>
      </w:r>
    </w:p>
    <w:p w14:paraId="243F7F54" w14:textId="77777777" w:rsidR="009557CF" w:rsidRDefault="002E4047">
      <w:pPr>
        <w:pStyle w:val="1a"/>
        <w:numPr>
          <w:ilvl w:val="0"/>
          <w:numId w:val="25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可能是因为</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端口</w:t>
      </w:r>
      <w:r>
        <w:rPr>
          <w:rFonts w:ascii="微软雅黑" w:eastAsia="微软雅黑" w:hAnsi="微软雅黑"/>
          <w:sz w:val="18"/>
          <w:szCs w:val="18"/>
          <w:lang w:eastAsia="zh-CN"/>
        </w:rPr>
        <w:t>179</w:t>
      </w:r>
      <w:r>
        <w:rPr>
          <w:rFonts w:ascii="微软雅黑" w:eastAsia="微软雅黑" w:hAnsi="微软雅黑" w:cs="微软雅黑" w:hint="eastAsia"/>
          <w:sz w:val="18"/>
          <w:szCs w:val="18"/>
          <w:lang w:eastAsia="zh-CN"/>
        </w:rPr>
        <w:t>被禁用导致</w:t>
      </w:r>
      <w:r>
        <w:rPr>
          <w:rFonts w:ascii="微软雅黑" w:eastAsia="微软雅黑" w:hAnsi="微软雅黑" w:cs="微软雅黑"/>
          <w:sz w:val="18"/>
          <w:szCs w:val="18"/>
          <w:lang w:eastAsia="zh-CN"/>
        </w:rPr>
        <w:t>的</w:t>
      </w:r>
    </w:p>
    <w:p w14:paraId="330489EA" w14:textId="77777777" w:rsidR="009557CF" w:rsidRDefault="002E4047">
      <w:pPr>
        <w:pStyle w:val="1a"/>
        <w:numPr>
          <w:ilvl w:val="0"/>
          <w:numId w:val="25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可能是由于没有收到对方</w:t>
      </w:r>
      <w:r>
        <w:rPr>
          <w:rFonts w:ascii="微软雅黑" w:eastAsia="微软雅黑" w:hAnsi="微软雅黑"/>
          <w:sz w:val="18"/>
          <w:szCs w:val="18"/>
          <w:lang w:eastAsia="zh-CN"/>
        </w:rPr>
        <w:t>KEEPALVIE</w:t>
      </w:r>
      <w:r>
        <w:rPr>
          <w:rFonts w:ascii="微软雅黑" w:eastAsia="微软雅黑" w:hAnsi="微软雅黑" w:cs="微软雅黑" w:hint="eastAsia"/>
          <w:sz w:val="18"/>
          <w:szCs w:val="18"/>
          <w:lang w:eastAsia="zh-CN"/>
        </w:rPr>
        <w:t>报文导致</w:t>
      </w:r>
      <w:r>
        <w:rPr>
          <w:rFonts w:ascii="微软雅黑" w:eastAsia="微软雅黑" w:hAnsi="微软雅黑" w:cs="微软雅黑"/>
          <w:sz w:val="18"/>
          <w:szCs w:val="18"/>
          <w:lang w:eastAsia="zh-CN"/>
        </w:rPr>
        <w:t>的</w:t>
      </w:r>
    </w:p>
    <w:p w14:paraId="502BAC06" w14:textId="77777777" w:rsidR="009557CF" w:rsidRDefault="002E4047">
      <w:pPr>
        <w:pStyle w:val="1a"/>
        <w:numPr>
          <w:ilvl w:val="0"/>
          <w:numId w:val="255"/>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可能</w:t>
      </w:r>
      <w:r>
        <w:rPr>
          <w:rFonts w:ascii="微软雅黑" w:eastAsia="微软雅黑" w:hAnsi="微软雅黑"/>
          <w:sz w:val="18"/>
          <w:szCs w:val="18"/>
          <w:lang w:eastAsia="zh-CN"/>
        </w:rPr>
        <w:t>是</w:t>
      </w:r>
      <w:r>
        <w:rPr>
          <w:rFonts w:ascii="微软雅黑" w:eastAsia="微软雅黑" w:hAnsi="微软雅黑" w:hint="eastAsia"/>
          <w:sz w:val="18"/>
          <w:szCs w:val="18"/>
          <w:lang w:eastAsia="zh-CN"/>
        </w:rPr>
        <w:t>由于没有</w:t>
      </w:r>
      <w:r>
        <w:rPr>
          <w:rFonts w:ascii="微软雅黑" w:eastAsia="微软雅黑" w:hAnsi="微软雅黑" w:cs="微软雅黑" w:hint="eastAsia"/>
          <w:sz w:val="18"/>
          <w:szCs w:val="18"/>
          <w:lang w:eastAsia="zh-CN"/>
        </w:rPr>
        <w:t>收到对方更新报文导致的</w:t>
      </w:r>
    </w:p>
    <w:p w14:paraId="3673501A" w14:textId="77777777" w:rsidR="009557CF" w:rsidRDefault="002E4047">
      <w:pPr>
        <w:pStyle w:val="1a"/>
        <w:numPr>
          <w:ilvl w:val="0"/>
          <w:numId w:val="255"/>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可能</w:t>
      </w:r>
      <w:r>
        <w:rPr>
          <w:rFonts w:ascii="微软雅黑" w:eastAsia="微软雅黑" w:hAnsi="微软雅黑"/>
          <w:sz w:val="18"/>
          <w:szCs w:val="18"/>
          <w:lang w:eastAsia="zh-CN"/>
        </w:rPr>
        <w:t>是</w:t>
      </w:r>
      <w:r>
        <w:rPr>
          <w:rFonts w:ascii="微软雅黑" w:eastAsia="微软雅黑" w:hAnsi="微软雅黑" w:hint="eastAsia"/>
          <w:sz w:val="18"/>
          <w:szCs w:val="18"/>
          <w:lang w:eastAsia="zh-CN"/>
        </w:rPr>
        <w:t>由于</w:t>
      </w:r>
      <w:r>
        <w:rPr>
          <w:rFonts w:ascii="微软雅黑" w:eastAsia="微软雅黑" w:hAnsi="微软雅黑"/>
          <w:sz w:val="18"/>
          <w:szCs w:val="18"/>
          <w:lang w:eastAsia="zh-CN"/>
        </w:rPr>
        <w:t>OPEN</w:t>
      </w:r>
      <w:r>
        <w:rPr>
          <w:rFonts w:ascii="微软雅黑" w:eastAsia="微软雅黑" w:hAnsi="微软雅黑" w:cs="微软雅黑" w:hint="eastAsia"/>
          <w:sz w:val="18"/>
          <w:szCs w:val="18"/>
          <w:lang w:eastAsia="zh-CN"/>
        </w:rPr>
        <w:t>协商产生问题导致的</w:t>
      </w:r>
    </w:p>
    <w:p w14:paraId="00D4BAD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7C10387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 Open</w:t>
      </w:r>
      <w:r>
        <w:rPr>
          <w:rFonts w:ascii="微软雅黑" w:eastAsia="微软雅黑" w:hAnsi="微软雅黑"/>
          <w:sz w:val="18"/>
          <w:szCs w:val="18"/>
          <w:lang w:eastAsia="zh-CN"/>
        </w:rPr>
        <w:t>消</w:t>
      </w:r>
      <w:r>
        <w:rPr>
          <w:rFonts w:ascii="微软雅黑" w:eastAsia="微软雅黑" w:hAnsi="微软雅黑" w:cs="微软雅黑" w:hint="eastAsia"/>
          <w:sz w:val="18"/>
          <w:szCs w:val="18"/>
          <w:lang w:eastAsia="zh-CN"/>
        </w:rPr>
        <w:t>息中携带如下哪些信息？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1554460B" w14:textId="77777777" w:rsidR="009557CF" w:rsidRDefault="002E4047">
      <w:pPr>
        <w:pStyle w:val="1a"/>
        <w:numPr>
          <w:ilvl w:val="0"/>
          <w:numId w:val="25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本地自治系统（</w:t>
      </w:r>
      <w:r>
        <w:rPr>
          <w:rFonts w:ascii="微软雅黑" w:eastAsia="微软雅黑" w:hAnsi="微软雅黑"/>
          <w:sz w:val="18"/>
          <w:szCs w:val="18"/>
          <w:lang w:eastAsia="zh-CN"/>
        </w:rPr>
        <w:t>AS</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号</w:t>
      </w:r>
    </w:p>
    <w:p w14:paraId="5D0FD435" w14:textId="77777777" w:rsidR="009557CF" w:rsidRDefault="002E4047">
      <w:pPr>
        <w:pStyle w:val="1a"/>
        <w:numPr>
          <w:ilvl w:val="0"/>
          <w:numId w:val="256"/>
        </w:numPr>
        <w:ind w:firstLineChars="0"/>
        <w:rPr>
          <w:rFonts w:ascii="微软雅黑" w:eastAsia="微软雅黑" w:hAnsi="微软雅黑"/>
          <w:sz w:val="18"/>
          <w:szCs w:val="18"/>
        </w:rPr>
      </w:pPr>
      <w:r>
        <w:rPr>
          <w:rFonts w:ascii="微软雅黑" w:eastAsia="微软雅黑" w:hAnsi="微软雅黑"/>
          <w:sz w:val="18"/>
          <w:szCs w:val="18"/>
        </w:rPr>
        <w:t>BGP ID</w:t>
      </w:r>
    </w:p>
    <w:p w14:paraId="434CE8A5" w14:textId="77777777" w:rsidR="009557CF" w:rsidRDefault="002E4047">
      <w:pPr>
        <w:pStyle w:val="1a"/>
        <w:numPr>
          <w:ilvl w:val="0"/>
          <w:numId w:val="256"/>
        </w:numPr>
        <w:ind w:firstLineChars="0"/>
        <w:rPr>
          <w:rFonts w:ascii="微软雅黑" w:eastAsia="微软雅黑" w:hAnsi="微软雅黑"/>
          <w:sz w:val="18"/>
          <w:szCs w:val="18"/>
        </w:rPr>
      </w:pPr>
      <w:r>
        <w:rPr>
          <w:rFonts w:ascii="微软雅黑" w:eastAsia="微软雅黑" w:hAnsi="微软雅黑"/>
          <w:sz w:val="18"/>
          <w:szCs w:val="18"/>
        </w:rPr>
        <w:t>HOLD time</w:t>
      </w:r>
    </w:p>
    <w:p w14:paraId="7885D14A" w14:textId="77777777" w:rsidR="009557CF" w:rsidRDefault="002E4047">
      <w:pPr>
        <w:pStyle w:val="1a"/>
        <w:numPr>
          <w:ilvl w:val="0"/>
          <w:numId w:val="25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rPr>
        <w:t>路由</w:t>
      </w:r>
      <w:r>
        <w:rPr>
          <w:rFonts w:ascii="微软雅黑" w:eastAsia="微软雅黑" w:hAnsi="微软雅黑" w:hint="eastAsia"/>
          <w:sz w:val="18"/>
          <w:szCs w:val="18"/>
          <w:lang w:eastAsia="zh-CN"/>
        </w:rPr>
        <w:t>属性</w:t>
      </w:r>
    </w:p>
    <w:p w14:paraId="40BAEB6F" w14:textId="77777777" w:rsidR="009557CF" w:rsidRDefault="002E4047">
      <w:pPr>
        <w:pStyle w:val="1a"/>
        <w:numPr>
          <w:ilvl w:val="0"/>
          <w:numId w:val="256"/>
        </w:numPr>
        <w:ind w:firstLineChars="0"/>
        <w:rPr>
          <w:rFonts w:ascii="微软雅黑" w:eastAsia="微软雅黑" w:hAnsi="微软雅黑"/>
          <w:sz w:val="18"/>
          <w:szCs w:val="18"/>
        </w:rPr>
      </w:pPr>
      <w:r>
        <w:rPr>
          <w:rFonts w:ascii="微软雅黑" w:eastAsia="微软雅黑" w:hAnsi="微软雅黑"/>
          <w:sz w:val="18"/>
          <w:szCs w:val="18"/>
        </w:rPr>
        <w:t>BGP</w:t>
      </w:r>
      <w:r>
        <w:rPr>
          <w:rFonts w:ascii="微软雅黑" w:eastAsia="微软雅黑" w:hAnsi="微软雅黑" w:cs="微软雅黑" w:hint="eastAsia"/>
          <w:sz w:val="18"/>
          <w:szCs w:val="18"/>
        </w:rPr>
        <w:t>版本</w:t>
      </w:r>
    </w:p>
    <w:p w14:paraId="5DE6DC5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 E</w:t>
      </w:r>
    </w:p>
    <w:p w14:paraId="7CA0A9D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O</w:t>
      </w:r>
      <w:r>
        <w:rPr>
          <w:rFonts w:ascii="微软雅黑" w:eastAsia="微软雅黑" w:hAnsi="微软雅黑"/>
          <w:color w:val="FF0000"/>
          <w:sz w:val="18"/>
          <w:szCs w:val="18"/>
          <w:lang w:eastAsia="zh-CN"/>
        </w:rPr>
        <w:t>PEN</w:t>
      </w:r>
      <w:r>
        <w:rPr>
          <w:rFonts w:ascii="微软雅黑" w:eastAsia="微软雅黑" w:hAnsi="微软雅黑"/>
          <w:color w:val="FF0000"/>
          <w:sz w:val="18"/>
          <w:szCs w:val="18"/>
          <w:lang w:eastAsia="zh-CN"/>
        </w:rPr>
        <w:t>报文携带</w:t>
      </w:r>
      <w:r>
        <w:rPr>
          <w:rFonts w:ascii="微软雅黑" w:eastAsia="微软雅黑" w:hAnsi="微软雅黑"/>
          <w:color w:val="FF0000"/>
          <w:sz w:val="18"/>
          <w:szCs w:val="18"/>
          <w:lang w:eastAsia="zh-CN"/>
        </w:rPr>
        <w:t>version</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my</w:t>
      </w:r>
      <w:r>
        <w:rPr>
          <w:rFonts w:ascii="微软雅黑" w:eastAsia="微软雅黑" w:hAnsi="微软雅黑"/>
          <w:color w:val="FF0000"/>
          <w:sz w:val="18"/>
          <w:szCs w:val="18"/>
          <w:lang w:eastAsia="zh-CN"/>
        </w:rPr>
        <w:t xml:space="preserve"> autonomous</w:t>
      </w:r>
      <w:r>
        <w:rPr>
          <w:rFonts w:ascii="微软雅黑" w:eastAsia="微软雅黑" w:hAnsi="微软雅黑" w:hint="eastAsia"/>
          <w:color w:val="FF0000"/>
          <w:sz w:val="18"/>
          <w:szCs w:val="18"/>
          <w:lang w:eastAsia="zh-CN"/>
        </w:rPr>
        <w:t>（本地</w:t>
      </w:r>
      <w:r>
        <w:rPr>
          <w:rFonts w:ascii="微软雅黑" w:eastAsia="微软雅黑" w:hAnsi="微软雅黑" w:hint="eastAsia"/>
          <w:color w:val="FF0000"/>
          <w:sz w:val="18"/>
          <w:szCs w:val="18"/>
          <w:lang w:eastAsia="zh-CN"/>
        </w:rPr>
        <w:t>AS</w:t>
      </w:r>
      <w:r>
        <w:rPr>
          <w:rFonts w:ascii="微软雅黑" w:eastAsia="微软雅黑" w:hAnsi="微软雅黑" w:hint="eastAsia"/>
          <w:color w:val="FF0000"/>
          <w:sz w:val="18"/>
          <w:szCs w:val="18"/>
          <w:lang w:eastAsia="zh-CN"/>
        </w:rPr>
        <w:t>编号）、</w:t>
      </w:r>
      <w:r>
        <w:rPr>
          <w:rFonts w:ascii="微软雅黑" w:eastAsia="微软雅黑" w:hAnsi="微软雅黑"/>
          <w:color w:val="FF0000"/>
          <w:sz w:val="18"/>
          <w:szCs w:val="18"/>
          <w:lang w:eastAsia="zh-CN"/>
        </w:rPr>
        <w:t xml:space="preserve">hold </w:t>
      </w:r>
      <w:r>
        <w:rPr>
          <w:rFonts w:ascii="微软雅黑" w:eastAsia="微软雅黑" w:hAnsi="微软雅黑"/>
          <w:color w:val="FF0000"/>
          <w:sz w:val="18"/>
          <w:szCs w:val="18"/>
          <w:lang w:eastAsia="zh-CN"/>
        </w:rPr>
        <w:t>time</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BPG</w:t>
      </w:r>
      <w:r>
        <w:rPr>
          <w:rFonts w:ascii="微软雅黑" w:eastAsia="微软雅黑" w:hAnsi="微软雅黑" w:hint="eastAsia"/>
          <w:color w:val="FF0000"/>
          <w:sz w:val="18"/>
          <w:szCs w:val="18"/>
          <w:lang w:eastAsia="zh-CN"/>
        </w:rPr>
        <w:t>的</w:t>
      </w:r>
      <w:r>
        <w:rPr>
          <w:rFonts w:ascii="微软雅黑" w:eastAsia="微软雅黑" w:hAnsi="微软雅黑" w:hint="eastAsia"/>
          <w:color w:val="FF0000"/>
          <w:sz w:val="18"/>
          <w:szCs w:val="18"/>
          <w:lang w:eastAsia="zh-CN"/>
        </w:rPr>
        <w:t>Router</w:t>
      </w:r>
      <w:r>
        <w:rPr>
          <w:rFonts w:ascii="微软雅黑" w:eastAsia="微软雅黑" w:hAnsi="微软雅黑"/>
          <w:color w:val="FF0000"/>
          <w:sz w:val="18"/>
          <w:szCs w:val="18"/>
          <w:lang w:eastAsia="zh-CN"/>
        </w:rPr>
        <w:t xml:space="preserve"> ID</w:t>
      </w:r>
      <w:r>
        <w:rPr>
          <w:rFonts w:ascii="微软雅黑" w:eastAsia="微软雅黑" w:hAnsi="微软雅黑" w:hint="eastAsia"/>
          <w:color w:val="FF0000"/>
          <w:sz w:val="18"/>
          <w:szCs w:val="18"/>
          <w:lang w:eastAsia="zh-CN"/>
        </w:rPr>
        <w:t>等。</w:t>
      </w:r>
    </w:p>
    <w:p w14:paraId="3AA1411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下面一</w:t>
      </w:r>
      <w:r>
        <w:rPr>
          <w:rFonts w:ascii="微软雅黑" w:eastAsia="微软雅黑" w:hAnsi="微软雅黑"/>
          <w:sz w:val="18"/>
          <w:szCs w:val="18"/>
          <w:lang w:eastAsia="zh-CN"/>
        </w:rPr>
        <w:t xml:space="preserve"> </w:t>
      </w:r>
      <w:r>
        <w:rPr>
          <w:rFonts w:ascii="微软雅黑" w:eastAsia="微软雅黑" w:hAnsi="微软雅黑" w:hint="eastAsia"/>
          <w:sz w:val="18"/>
          <w:szCs w:val="18"/>
          <w:lang w:eastAsia="zh-CN"/>
        </w:rPr>
        <w:t>台</w:t>
      </w:r>
      <w:r>
        <w:rPr>
          <w:rFonts w:ascii="微软雅黑" w:eastAsia="微软雅黑" w:hAnsi="微软雅黑"/>
          <w:sz w:val="18"/>
          <w:szCs w:val="18"/>
          <w:lang w:eastAsia="zh-CN"/>
        </w:rPr>
        <w:t>路由</w:t>
      </w:r>
      <w:r>
        <w:rPr>
          <w:rFonts w:ascii="微软雅黑" w:eastAsia="微软雅黑" w:hAnsi="微软雅黑" w:cs="微软雅黑" w:hint="eastAsia"/>
          <w:sz w:val="18"/>
          <w:szCs w:val="18"/>
          <w:lang w:eastAsia="zh-CN"/>
        </w:rPr>
        <w:t>器的输出信息</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关于这段信息</w:t>
      </w:r>
      <w:r>
        <w:rPr>
          <w:rFonts w:ascii="微软雅黑" w:eastAsia="微软雅黑" w:hAnsi="微软雅黑" w:cs="微软雅黑"/>
          <w:sz w:val="18"/>
          <w:szCs w:val="18"/>
          <w:lang w:eastAsia="zh-CN"/>
        </w:rPr>
        <w:t>描述正确的是</w:t>
      </w:r>
      <w:r>
        <w:rPr>
          <w:rFonts w:ascii="微软雅黑" w:eastAsia="微软雅黑" w:hAnsi="微软雅黑"/>
          <w:sz w:val="18"/>
          <w:szCs w:val="18"/>
          <w:lang w:eastAsia="zh-CN"/>
        </w:rPr>
        <w:t>：</w:t>
      </w:r>
    </w:p>
    <w:p w14:paraId="574B56BD"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[HUAWEI] display bgp routing-table community</w:t>
      </w:r>
    </w:p>
    <w:p w14:paraId="004B77C4" w14:textId="77777777" w:rsidR="009557CF" w:rsidRDefault="009557CF">
      <w:pPr>
        <w:rPr>
          <w:rFonts w:ascii="微软雅黑" w:eastAsia="微软雅黑" w:hAnsi="微软雅黑" w:cs="微软雅黑"/>
          <w:sz w:val="18"/>
          <w:szCs w:val="18"/>
          <w:lang w:eastAsia="zh-CN"/>
        </w:rPr>
      </w:pPr>
    </w:p>
    <w:p w14:paraId="6A3E4B47"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BGP Local router ID is 1.1.1.2</w:t>
      </w:r>
    </w:p>
    <w:p w14:paraId="72DAE205"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Status codes</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valid</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&gt; - best</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d – damped</w:t>
      </w:r>
      <w:r>
        <w:rPr>
          <w:rFonts w:ascii="微软雅黑" w:eastAsia="微软雅黑" w:hAnsi="微软雅黑" w:cs="微软雅黑" w:hint="eastAsia"/>
          <w:sz w:val="18"/>
          <w:szCs w:val="18"/>
          <w:lang w:eastAsia="zh-CN"/>
        </w:rPr>
        <w:t>，</w:t>
      </w:r>
    </w:p>
    <w:p w14:paraId="521DD260" w14:textId="77777777" w:rsidR="009557CF" w:rsidRDefault="002E4047">
      <w:pPr>
        <w:ind w:left="840" w:firstLine="420"/>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h - history</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i - internal</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s - suppressed</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S – Stale</w:t>
      </w:r>
    </w:p>
    <w:p w14:paraId="5D1C90C1" w14:textId="77777777" w:rsidR="009557CF" w:rsidRDefault="002E4047">
      <w:pPr>
        <w:ind w:left="840" w:firstLine="420"/>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 xml:space="preserve">Origin </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i - IGR e - EGP</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 incomplete</w:t>
      </w:r>
    </w:p>
    <w:p w14:paraId="2BEA1AD3"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Total Number of Routes</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4</w:t>
      </w:r>
    </w:p>
    <w:p w14:paraId="4F13DAE8"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Network</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NextHOP</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MED</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LocPrf</w:t>
      </w:r>
      <w:r>
        <w:rPr>
          <w:rFonts w:ascii="微软雅黑" w:eastAsia="微软雅黑" w:hAnsi="微软雅黑" w:cs="微软雅黑"/>
          <w:sz w:val="18"/>
          <w:szCs w:val="18"/>
          <w:lang w:eastAsia="zh-CN"/>
        </w:rPr>
        <w:tab/>
        <w:t>PrefVal</w:t>
      </w:r>
      <w:r>
        <w:rPr>
          <w:rFonts w:ascii="微软雅黑" w:eastAsia="微软雅黑" w:hAnsi="微软雅黑" w:cs="微软雅黑"/>
          <w:sz w:val="18"/>
          <w:szCs w:val="18"/>
          <w:lang w:eastAsia="zh-CN"/>
        </w:rPr>
        <w:tab/>
        <w:t>ValCommunity</w:t>
      </w:r>
    </w:p>
    <w:p w14:paraId="47C1D058"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ab/>
        <w:t>1.1.1.0/24</w:t>
      </w:r>
      <w:r>
        <w:rPr>
          <w:rFonts w:ascii="微软雅黑" w:eastAsia="微软雅黑" w:hAnsi="微软雅黑" w:cs="微软雅黑"/>
          <w:sz w:val="18"/>
          <w:szCs w:val="18"/>
          <w:lang w:eastAsia="zh-CN"/>
        </w:rPr>
        <w:tab/>
        <w:t>1.1.1.1</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0</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0</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no-export</w:t>
      </w:r>
    </w:p>
    <w:p w14:paraId="7162A68B"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&gt;</w:t>
      </w:r>
      <w:r>
        <w:rPr>
          <w:rFonts w:ascii="微软雅黑" w:eastAsia="微软雅黑" w:hAnsi="微软雅黑" w:cs="微软雅黑"/>
          <w:sz w:val="18"/>
          <w:szCs w:val="18"/>
          <w:lang w:eastAsia="zh-CN"/>
        </w:rPr>
        <w:tab/>
        <w:t>5.1.1.0/24</w:t>
      </w:r>
      <w:r>
        <w:rPr>
          <w:rFonts w:ascii="微软雅黑" w:eastAsia="微软雅黑" w:hAnsi="微软雅黑" w:cs="微软雅黑"/>
          <w:sz w:val="18"/>
          <w:szCs w:val="18"/>
          <w:lang w:eastAsia="zh-CN"/>
        </w:rPr>
        <w:tab/>
        <w:t>1.1.1.1</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0</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0</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no-export</w:t>
      </w:r>
    </w:p>
    <w:p w14:paraId="709C15E2" w14:textId="77777777" w:rsidR="009557CF" w:rsidRDefault="002E4047">
      <w:pPr>
        <w:pStyle w:val="1a"/>
        <w:numPr>
          <w:ilvl w:val="0"/>
          <w:numId w:val="257"/>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该路由到达目标</w:t>
      </w:r>
      <w:r>
        <w:rPr>
          <w:rFonts w:ascii="微软雅黑" w:eastAsia="微软雅黑" w:hAnsi="微软雅黑"/>
          <w:sz w:val="18"/>
          <w:szCs w:val="18"/>
          <w:lang w:eastAsia="zh-CN"/>
        </w:rPr>
        <w:t>网</w:t>
      </w:r>
      <w:r>
        <w:rPr>
          <w:rFonts w:ascii="微软雅黑" w:eastAsia="微软雅黑" w:hAnsi="微软雅黑" w:cs="微软雅黑" w:hint="eastAsia"/>
          <w:sz w:val="18"/>
          <w:szCs w:val="18"/>
          <w:lang w:eastAsia="zh-CN"/>
        </w:rPr>
        <w:t>络</w:t>
      </w:r>
      <w:r>
        <w:rPr>
          <w:rFonts w:ascii="微软雅黑" w:eastAsia="微软雅黑" w:hAnsi="微软雅黑" w:cs="微软雅黑"/>
          <w:sz w:val="18"/>
          <w:szCs w:val="18"/>
          <w:lang w:eastAsia="zh-CN"/>
        </w:rPr>
        <w:t>1.1.1.0/24</w:t>
      </w:r>
      <w:r>
        <w:rPr>
          <w:rFonts w:ascii="微软雅黑" w:eastAsia="微软雅黑" w:hAnsi="微软雅黑" w:cs="微软雅黑" w:hint="eastAsia"/>
          <w:sz w:val="18"/>
          <w:szCs w:val="18"/>
          <w:lang w:eastAsia="zh-CN"/>
        </w:rPr>
        <w:t>的下一跳是</w:t>
      </w:r>
      <w:r>
        <w:rPr>
          <w:rFonts w:ascii="微软雅黑" w:eastAsia="微软雅黑" w:hAnsi="微软雅黑" w:cs="微软雅黑"/>
          <w:sz w:val="18"/>
          <w:szCs w:val="18"/>
          <w:lang w:eastAsia="zh-CN"/>
        </w:rPr>
        <w:t>1.1.1.1</w:t>
      </w:r>
      <w:r>
        <w:rPr>
          <w:rFonts w:ascii="微软雅黑" w:eastAsia="微软雅黑" w:hAnsi="微软雅黑" w:cs="微软雅黑" w:hint="eastAsia"/>
          <w:sz w:val="18"/>
          <w:szCs w:val="18"/>
          <w:lang w:eastAsia="zh-CN"/>
        </w:rPr>
        <w:t>，并且该路由是最优的</w:t>
      </w:r>
    </w:p>
    <w:p w14:paraId="2F0074D1" w14:textId="77777777" w:rsidR="009557CF" w:rsidRDefault="002E4047">
      <w:pPr>
        <w:pStyle w:val="1a"/>
        <w:numPr>
          <w:ilvl w:val="0"/>
          <w:numId w:val="25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该路由到达目标</w:t>
      </w:r>
      <w:r>
        <w:rPr>
          <w:rFonts w:ascii="微软雅黑" w:eastAsia="微软雅黑" w:hAnsi="微软雅黑"/>
          <w:sz w:val="18"/>
          <w:szCs w:val="18"/>
          <w:lang w:eastAsia="zh-CN"/>
        </w:rPr>
        <w:t>网</w:t>
      </w:r>
      <w:r>
        <w:rPr>
          <w:rFonts w:ascii="微软雅黑" w:eastAsia="微软雅黑" w:hAnsi="微软雅黑" w:cs="微软雅黑" w:hint="eastAsia"/>
          <w:sz w:val="18"/>
          <w:szCs w:val="18"/>
          <w:lang w:eastAsia="zh-CN"/>
        </w:rPr>
        <w:t>络</w:t>
      </w:r>
      <w:r>
        <w:rPr>
          <w:rFonts w:ascii="微软雅黑" w:eastAsia="微软雅黑" w:hAnsi="微软雅黑"/>
          <w:sz w:val="18"/>
          <w:szCs w:val="18"/>
          <w:lang w:eastAsia="zh-CN"/>
        </w:rPr>
        <w:t>5.1.1.0/24</w:t>
      </w:r>
      <w:r>
        <w:rPr>
          <w:rFonts w:ascii="微软雅黑" w:eastAsia="微软雅黑" w:hAnsi="微软雅黑" w:cs="微软雅黑" w:hint="eastAsia"/>
          <w:sz w:val="18"/>
          <w:szCs w:val="18"/>
          <w:lang w:eastAsia="zh-CN"/>
        </w:rPr>
        <w:t>的下一</w:t>
      </w:r>
      <w:r>
        <w:rPr>
          <w:rFonts w:ascii="微软雅黑" w:eastAsia="微软雅黑" w:hAnsi="微软雅黑" w:cs="微软雅黑" w:hint="eastAsia"/>
          <w:sz w:val="18"/>
          <w:szCs w:val="18"/>
          <w:lang w:eastAsia="zh-CN"/>
        </w:rPr>
        <w:t>跳是</w:t>
      </w:r>
      <w:r>
        <w:rPr>
          <w:rFonts w:ascii="微软雅黑" w:eastAsia="微软雅黑" w:hAnsi="微软雅黑" w:cs="微软雅黑"/>
          <w:sz w:val="18"/>
          <w:szCs w:val="18"/>
          <w:lang w:eastAsia="zh-CN"/>
        </w:rPr>
        <w:t>1.1.1.1</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并且该路由是最优的</w:t>
      </w:r>
    </w:p>
    <w:p w14:paraId="3F8E3730" w14:textId="77777777" w:rsidR="009557CF" w:rsidRDefault="002E4047">
      <w:pPr>
        <w:pStyle w:val="1a"/>
        <w:numPr>
          <w:ilvl w:val="0"/>
          <w:numId w:val="25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该路由到达目标</w:t>
      </w:r>
      <w:r>
        <w:rPr>
          <w:rFonts w:ascii="微软雅黑" w:eastAsia="微软雅黑" w:hAnsi="微软雅黑"/>
          <w:sz w:val="18"/>
          <w:szCs w:val="18"/>
          <w:lang w:eastAsia="zh-CN"/>
        </w:rPr>
        <w:t>网</w:t>
      </w:r>
      <w:r>
        <w:rPr>
          <w:rFonts w:ascii="微软雅黑" w:eastAsia="微软雅黑" w:hAnsi="微软雅黑" w:cs="微软雅黑" w:hint="eastAsia"/>
          <w:sz w:val="18"/>
          <w:szCs w:val="18"/>
          <w:lang w:eastAsia="zh-CN"/>
        </w:rPr>
        <w:t>络</w:t>
      </w:r>
      <w:r>
        <w:rPr>
          <w:rFonts w:ascii="微软雅黑" w:eastAsia="微软雅黑" w:hAnsi="微软雅黑"/>
          <w:sz w:val="18"/>
          <w:szCs w:val="18"/>
          <w:lang w:eastAsia="zh-CN"/>
        </w:rPr>
        <w:t>1.1.1.0/24</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MED</w:t>
      </w:r>
      <w:r>
        <w:rPr>
          <w:rFonts w:ascii="微软雅黑" w:eastAsia="微软雅黑" w:hAnsi="微软雅黑" w:cs="微软雅黑" w:hint="eastAsia"/>
          <w:sz w:val="18"/>
          <w:szCs w:val="18"/>
          <w:lang w:eastAsia="zh-CN"/>
        </w:rPr>
        <w:t>值是</w:t>
      </w:r>
      <w:r>
        <w:rPr>
          <w:rFonts w:ascii="微软雅黑" w:eastAsia="微软雅黑" w:hAnsi="微软雅黑"/>
          <w:sz w:val="18"/>
          <w:szCs w:val="18"/>
          <w:lang w:eastAsia="zh-CN"/>
        </w:rPr>
        <w:t>100</w:t>
      </w:r>
    </w:p>
    <w:p w14:paraId="4DE80E4B" w14:textId="77777777" w:rsidR="009557CF" w:rsidRDefault="002E4047">
      <w:pPr>
        <w:pStyle w:val="1a"/>
        <w:numPr>
          <w:ilvl w:val="0"/>
          <w:numId w:val="25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该路由到达目标</w:t>
      </w:r>
      <w:r>
        <w:rPr>
          <w:rFonts w:ascii="微软雅黑" w:eastAsia="微软雅黑" w:hAnsi="微软雅黑"/>
          <w:sz w:val="18"/>
          <w:szCs w:val="18"/>
          <w:lang w:eastAsia="zh-CN"/>
        </w:rPr>
        <w:t>网</w:t>
      </w:r>
      <w:r>
        <w:rPr>
          <w:rFonts w:ascii="微软雅黑" w:eastAsia="微软雅黑" w:hAnsi="微软雅黑" w:cs="微软雅黑" w:hint="eastAsia"/>
          <w:sz w:val="18"/>
          <w:szCs w:val="18"/>
          <w:lang w:eastAsia="zh-CN"/>
        </w:rPr>
        <w:t>络</w:t>
      </w:r>
      <w:r>
        <w:rPr>
          <w:rFonts w:ascii="微软雅黑" w:eastAsia="微软雅黑" w:hAnsi="微软雅黑"/>
          <w:sz w:val="18"/>
          <w:szCs w:val="18"/>
          <w:lang w:eastAsia="zh-CN"/>
        </w:rPr>
        <w:t>5.1.1.0/24</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MED</w:t>
      </w:r>
      <w:r>
        <w:rPr>
          <w:rFonts w:ascii="微软雅黑" w:eastAsia="微软雅黑" w:hAnsi="微软雅黑" w:cs="微软雅黑" w:hint="eastAsia"/>
          <w:sz w:val="18"/>
          <w:szCs w:val="18"/>
          <w:lang w:eastAsia="zh-CN"/>
        </w:rPr>
        <w:t>值为</w:t>
      </w:r>
      <w:r>
        <w:rPr>
          <w:rFonts w:ascii="微软雅黑" w:eastAsia="微软雅黑" w:hAnsi="微软雅黑"/>
          <w:sz w:val="18"/>
          <w:szCs w:val="18"/>
          <w:lang w:eastAsia="zh-CN"/>
        </w:rPr>
        <w:t>50</w:t>
      </w:r>
    </w:p>
    <w:p w14:paraId="5A7935A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770B27E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下面一</w:t>
      </w:r>
      <w:r>
        <w:rPr>
          <w:rFonts w:ascii="微软雅黑" w:eastAsia="微软雅黑" w:hAnsi="微软雅黑"/>
          <w:sz w:val="18"/>
          <w:szCs w:val="18"/>
          <w:lang w:eastAsia="zh-CN"/>
        </w:rPr>
        <w:t xml:space="preserve"> </w:t>
      </w:r>
      <w:r>
        <w:rPr>
          <w:rFonts w:ascii="微软雅黑" w:eastAsia="微软雅黑" w:hAnsi="微软雅黑" w:hint="eastAsia"/>
          <w:sz w:val="18"/>
          <w:szCs w:val="18"/>
          <w:lang w:eastAsia="zh-CN"/>
        </w:rPr>
        <w:t>台</w:t>
      </w:r>
      <w:r>
        <w:rPr>
          <w:rFonts w:ascii="微软雅黑" w:eastAsia="微软雅黑" w:hAnsi="微软雅黑"/>
          <w:sz w:val="18"/>
          <w:szCs w:val="18"/>
          <w:lang w:eastAsia="zh-CN"/>
        </w:rPr>
        <w:t>路由</w:t>
      </w:r>
      <w:r>
        <w:rPr>
          <w:rFonts w:ascii="微软雅黑" w:eastAsia="微软雅黑" w:hAnsi="微软雅黑" w:cs="微软雅黑" w:hint="eastAsia"/>
          <w:sz w:val="18"/>
          <w:szCs w:val="18"/>
          <w:lang w:eastAsia="zh-CN"/>
        </w:rPr>
        <w:t>器的输出信息</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关于这段信息</w:t>
      </w:r>
      <w:r>
        <w:rPr>
          <w:rFonts w:ascii="微软雅黑" w:eastAsia="微软雅黑" w:hAnsi="微软雅黑" w:cs="微软雅黑"/>
          <w:sz w:val="18"/>
          <w:szCs w:val="18"/>
          <w:lang w:eastAsia="zh-CN"/>
        </w:rPr>
        <w:t>描述正确的是</w:t>
      </w:r>
      <w:r>
        <w:rPr>
          <w:rFonts w:ascii="微软雅黑" w:eastAsia="微软雅黑" w:hAnsi="微软雅黑"/>
          <w:sz w:val="18"/>
          <w:szCs w:val="18"/>
          <w:lang w:eastAsia="zh-CN"/>
        </w:rPr>
        <w:t>：</w:t>
      </w:r>
    </w:p>
    <w:p w14:paraId="020758B0"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[HUAWEI] display bgp routing-table community</w:t>
      </w:r>
    </w:p>
    <w:p w14:paraId="6EE20438" w14:textId="77777777" w:rsidR="009557CF" w:rsidRDefault="009557CF">
      <w:pPr>
        <w:rPr>
          <w:rFonts w:ascii="微软雅黑" w:eastAsia="微软雅黑" w:hAnsi="微软雅黑" w:cs="微软雅黑"/>
          <w:sz w:val="18"/>
          <w:szCs w:val="18"/>
          <w:lang w:eastAsia="zh-CN"/>
        </w:rPr>
      </w:pPr>
    </w:p>
    <w:p w14:paraId="6FC8BF98"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BGP Local router ID is 1.1.1.2</w:t>
      </w:r>
    </w:p>
    <w:p w14:paraId="036B26AE"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Status codes</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 valid</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&gt; - best</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d – damped</w:t>
      </w:r>
      <w:r>
        <w:rPr>
          <w:rFonts w:ascii="微软雅黑" w:eastAsia="微软雅黑" w:hAnsi="微软雅黑" w:cs="微软雅黑" w:hint="eastAsia"/>
          <w:sz w:val="18"/>
          <w:szCs w:val="18"/>
          <w:lang w:eastAsia="zh-CN"/>
        </w:rPr>
        <w:t>，</w:t>
      </w:r>
    </w:p>
    <w:p w14:paraId="40B78973" w14:textId="77777777" w:rsidR="009557CF" w:rsidRDefault="002E4047">
      <w:pPr>
        <w:ind w:left="840" w:firstLine="420"/>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h - history</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i - internal</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s - suppressed</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S – Stale</w:t>
      </w:r>
    </w:p>
    <w:p w14:paraId="5C20C902" w14:textId="77777777" w:rsidR="009557CF" w:rsidRDefault="002E4047">
      <w:pPr>
        <w:ind w:left="840" w:firstLine="420"/>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 xml:space="preserve">Origin </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i - IGR e - EGP</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 incomplete</w:t>
      </w:r>
    </w:p>
    <w:p w14:paraId="70CC2F76"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Total Number of Routes</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4</w:t>
      </w:r>
    </w:p>
    <w:p w14:paraId="6445A49F"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Network</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NextHOP</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MED</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LocPrf</w:t>
      </w:r>
      <w:r>
        <w:rPr>
          <w:rFonts w:ascii="微软雅黑" w:eastAsia="微软雅黑" w:hAnsi="微软雅黑" w:cs="微软雅黑"/>
          <w:sz w:val="18"/>
          <w:szCs w:val="18"/>
          <w:lang w:eastAsia="zh-CN"/>
        </w:rPr>
        <w:tab/>
        <w:t>PrefVal</w:t>
      </w:r>
      <w:r>
        <w:rPr>
          <w:rFonts w:ascii="微软雅黑" w:eastAsia="微软雅黑" w:hAnsi="微软雅黑" w:cs="微软雅黑"/>
          <w:sz w:val="18"/>
          <w:szCs w:val="18"/>
          <w:lang w:eastAsia="zh-CN"/>
        </w:rPr>
        <w:tab/>
        <w:t>ValCommunity</w:t>
      </w:r>
    </w:p>
    <w:p w14:paraId="5EC9512F"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ab/>
        <w:t>1.1.1.0/24</w:t>
      </w:r>
      <w:r>
        <w:rPr>
          <w:rFonts w:ascii="微软雅黑" w:eastAsia="微软雅黑" w:hAnsi="微软雅黑" w:cs="微软雅黑"/>
          <w:sz w:val="18"/>
          <w:szCs w:val="18"/>
          <w:lang w:eastAsia="zh-CN"/>
        </w:rPr>
        <w:tab/>
        <w:t>1.1.1.1</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0</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0</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no-export</w:t>
      </w:r>
    </w:p>
    <w:p w14:paraId="6C3C67B7" w14:textId="77777777" w:rsidR="009557CF" w:rsidRDefault="002E4047">
      <w:pPr>
        <w:rPr>
          <w:rFonts w:ascii="微软雅黑" w:eastAsia="微软雅黑" w:hAnsi="微软雅黑" w:cs="微软雅黑"/>
          <w:sz w:val="18"/>
          <w:szCs w:val="18"/>
          <w:lang w:eastAsia="zh-CN"/>
        </w:rPr>
      </w:pPr>
      <w:r>
        <w:rPr>
          <w:rFonts w:ascii="微软雅黑" w:eastAsia="微软雅黑" w:hAnsi="微软雅黑" w:cs="微软雅黑"/>
          <w:sz w:val="18"/>
          <w:szCs w:val="18"/>
          <w:lang w:eastAsia="zh-CN"/>
        </w:rPr>
        <w:t>-&gt;</w:t>
      </w:r>
      <w:r>
        <w:rPr>
          <w:rFonts w:ascii="微软雅黑" w:eastAsia="微软雅黑" w:hAnsi="微软雅黑" w:cs="微软雅黑"/>
          <w:sz w:val="18"/>
          <w:szCs w:val="18"/>
          <w:lang w:eastAsia="zh-CN"/>
        </w:rPr>
        <w:tab/>
        <w:t>5.1.1.0/24</w:t>
      </w:r>
      <w:r>
        <w:rPr>
          <w:rFonts w:ascii="微软雅黑" w:eastAsia="微软雅黑" w:hAnsi="微软雅黑" w:cs="微软雅黑"/>
          <w:sz w:val="18"/>
          <w:szCs w:val="18"/>
          <w:lang w:eastAsia="zh-CN"/>
        </w:rPr>
        <w:tab/>
        <w:t>1.1.1.1</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0</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0</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t>no-advertise</w:t>
      </w:r>
    </w:p>
    <w:p w14:paraId="6463CA0B" w14:textId="77777777" w:rsidR="009557CF" w:rsidRDefault="002E4047">
      <w:pPr>
        <w:pStyle w:val="1a"/>
        <w:numPr>
          <w:ilvl w:val="0"/>
          <w:numId w:val="25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目的网段</w:t>
      </w:r>
      <w:r>
        <w:rPr>
          <w:rFonts w:ascii="微软雅黑" w:eastAsia="微软雅黑" w:hAnsi="微软雅黑"/>
          <w:sz w:val="18"/>
          <w:szCs w:val="18"/>
          <w:lang w:eastAsia="zh-CN"/>
        </w:rPr>
        <w:t>1.1.1.0/24</w:t>
      </w:r>
      <w:r>
        <w:rPr>
          <w:rFonts w:ascii="微软雅黑" w:eastAsia="微软雅黑" w:hAnsi="微软雅黑" w:cs="微软雅黑" w:hint="eastAsia"/>
          <w:sz w:val="18"/>
          <w:szCs w:val="18"/>
          <w:lang w:eastAsia="zh-CN"/>
        </w:rPr>
        <w:t>所携带的</w:t>
      </w:r>
      <w:r>
        <w:rPr>
          <w:rFonts w:ascii="微软雅黑" w:eastAsia="微软雅黑" w:hAnsi="微软雅黑" w:hint="eastAsia"/>
          <w:sz w:val="18"/>
          <w:szCs w:val="18"/>
          <w:lang w:eastAsia="zh-CN"/>
        </w:rPr>
        <w:t>团体属性值是</w:t>
      </w:r>
      <w:r>
        <w:rPr>
          <w:rFonts w:ascii="微软雅黑" w:eastAsia="微软雅黑" w:hAnsi="微软雅黑"/>
          <w:sz w:val="18"/>
          <w:szCs w:val="18"/>
          <w:lang w:eastAsia="zh-CN"/>
        </w:rPr>
        <w:t>no-export</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表明该路由条目不能通告给任何</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p>
    <w:p w14:paraId="634AFDDB" w14:textId="77777777" w:rsidR="009557CF" w:rsidRDefault="002E4047">
      <w:pPr>
        <w:pStyle w:val="1a"/>
        <w:numPr>
          <w:ilvl w:val="0"/>
          <w:numId w:val="25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目的网段</w:t>
      </w:r>
      <w:r>
        <w:rPr>
          <w:rFonts w:ascii="微软雅黑" w:eastAsia="微软雅黑" w:hAnsi="微软雅黑"/>
          <w:sz w:val="18"/>
          <w:szCs w:val="18"/>
          <w:lang w:eastAsia="zh-CN"/>
        </w:rPr>
        <w:t>1.1.1.0/24</w:t>
      </w:r>
      <w:r>
        <w:rPr>
          <w:rFonts w:ascii="微软雅黑" w:eastAsia="微软雅黑" w:hAnsi="微软雅黑" w:cs="微软雅黑" w:hint="eastAsia"/>
          <w:sz w:val="18"/>
          <w:szCs w:val="18"/>
          <w:lang w:eastAsia="zh-CN"/>
        </w:rPr>
        <w:t>所携带的</w:t>
      </w:r>
      <w:r>
        <w:rPr>
          <w:rFonts w:ascii="微软雅黑" w:eastAsia="微软雅黑" w:hAnsi="微软雅黑" w:hint="eastAsia"/>
          <w:sz w:val="18"/>
          <w:szCs w:val="18"/>
          <w:lang w:eastAsia="zh-CN"/>
        </w:rPr>
        <w:t>团体属性值是</w:t>
      </w:r>
      <w:r>
        <w:rPr>
          <w:rFonts w:ascii="微软雅黑" w:eastAsia="微软雅黑" w:hAnsi="微软雅黑"/>
          <w:sz w:val="18"/>
          <w:szCs w:val="18"/>
          <w:lang w:eastAsia="zh-CN"/>
        </w:rPr>
        <w:t>no-export</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表明该路由条目可以通告给任何</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p>
    <w:p w14:paraId="4EF9B00C" w14:textId="77777777" w:rsidR="009557CF" w:rsidRDefault="002E4047">
      <w:pPr>
        <w:pStyle w:val="1a"/>
        <w:numPr>
          <w:ilvl w:val="0"/>
          <w:numId w:val="258"/>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目的网段</w:t>
      </w:r>
      <w:r>
        <w:rPr>
          <w:rFonts w:ascii="微软雅黑" w:eastAsia="微软雅黑" w:hAnsi="微软雅黑"/>
          <w:sz w:val="18"/>
          <w:szCs w:val="18"/>
          <w:lang w:eastAsia="zh-CN"/>
        </w:rPr>
        <w:t>5.1.1.0/24</w:t>
      </w:r>
      <w:r>
        <w:rPr>
          <w:rFonts w:ascii="微软雅黑" w:eastAsia="微软雅黑" w:hAnsi="微软雅黑" w:cs="微软雅黑" w:hint="eastAsia"/>
          <w:sz w:val="18"/>
          <w:szCs w:val="18"/>
          <w:lang w:eastAsia="zh-CN"/>
        </w:rPr>
        <w:t>所携带的</w:t>
      </w:r>
      <w:r>
        <w:rPr>
          <w:rFonts w:ascii="微软雅黑" w:eastAsia="微软雅黑" w:hAnsi="微软雅黑" w:hint="eastAsia"/>
          <w:sz w:val="18"/>
          <w:szCs w:val="18"/>
          <w:lang w:eastAsia="zh-CN"/>
        </w:rPr>
        <w:t>团体属性值是</w:t>
      </w:r>
      <w:r>
        <w:rPr>
          <w:rFonts w:ascii="微软雅黑" w:eastAsia="微软雅黑" w:hAnsi="微软雅黑" w:hint="eastAsia"/>
          <w:sz w:val="18"/>
          <w:szCs w:val="18"/>
          <w:lang w:eastAsia="zh-CN"/>
        </w:rPr>
        <w:t>no</w:t>
      </w:r>
      <w:r>
        <w:rPr>
          <w:rFonts w:ascii="微软雅黑" w:eastAsia="微软雅黑" w:hAnsi="微软雅黑"/>
          <w:sz w:val="18"/>
          <w:szCs w:val="18"/>
          <w:lang w:eastAsia="zh-CN"/>
        </w:rPr>
        <w:t>-advertise</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表明该路由条目不被能通告给任何其他</w:t>
      </w:r>
      <w:r>
        <w:rPr>
          <w:rFonts w:ascii="微软雅黑" w:eastAsia="微软雅黑" w:hAnsi="微软雅黑" w:cs="微软雅黑"/>
          <w:sz w:val="18"/>
          <w:szCs w:val="18"/>
          <w:lang w:eastAsia="zh-CN"/>
        </w:rPr>
        <w:t>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对等体</w:t>
      </w:r>
    </w:p>
    <w:p w14:paraId="5BE38F01" w14:textId="77777777" w:rsidR="009557CF" w:rsidRDefault="002E4047">
      <w:pPr>
        <w:pStyle w:val="1a"/>
        <w:numPr>
          <w:ilvl w:val="0"/>
          <w:numId w:val="258"/>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目的网段</w:t>
      </w:r>
      <w:r>
        <w:rPr>
          <w:rFonts w:ascii="微软雅黑" w:eastAsia="微软雅黑" w:hAnsi="微软雅黑"/>
          <w:sz w:val="18"/>
          <w:szCs w:val="18"/>
        </w:rPr>
        <w:t>5.1.1.0/24</w:t>
      </w:r>
      <w:r>
        <w:rPr>
          <w:rFonts w:ascii="微软雅黑" w:eastAsia="微软雅黑" w:hAnsi="微软雅黑" w:cs="微软雅黑" w:hint="eastAsia"/>
          <w:sz w:val="18"/>
          <w:szCs w:val="18"/>
          <w:lang w:eastAsia="zh-CN"/>
        </w:rPr>
        <w:t>所携带的</w:t>
      </w:r>
      <w:r>
        <w:rPr>
          <w:rFonts w:ascii="微软雅黑" w:eastAsia="微软雅黑" w:hAnsi="微软雅黑" w:hint="eastAsia"/>
          <w:sz w:val="18"/>
          <w:szCs w:val="18"/>
          <w:lang w:eastAsia="zh-CN"/>
        </w:rPr>
        <w:t>团体属性值是</w:t>
      </w:r>
      <w:r>
        <w:rPr>
          <w:rFonts w:ascii="微软雅黑" w:eastAsia="微软雅黑" w:hAnsi="微软雅黑" w:hint="eastAsia"/>
          <w:sz w:val="18"/>
          <w:szCs w:val="18"/>
          <w:lang w:eastAsia="zh-CN"/>
        </w:rPr>
        <w:t>no</w:t>
      </w:r>
      <w:r>
        <w:rPr>
          <w:rFonts w:ascii="微软雅黑" w:eastAsia="微软雅黑" w:hAnsi="微软雅黑"/>
          <w:sz w:val="18"/>
          <w:szCs w:val="18"/>
          <w:lang w:eastAsia="zh-CN"/>
        </w:rPr>
        <w:t>-advertise</w:t>
      </w:r>
      <w:r>
        <w:rPr>
          <w:rFonts w:ascii="微软雅黑" w:eastAsia="微软雅黑" w:hAnsi="微软雅黑"/>
          <w:sz w:val="18"/>
          <w:szCs w:val="18"/>
        </w:rPr>
        <w:t>，</w:t>
      </w:r>
      <w:r>
        <w:rPr>
          <w:rFonts w:ascii="微软雅黑" w:eastAsia="微软雅黑" w:hAnsi="微软雅黑" w:cs="微软雅黑" w:hint="eastAsia"/>
          <w:sz w:val="18"/>
          <w:szCs w:val="18"/>
        </w:rPr>
        <w:t>表明该路由</w:t>
      </w:r>
      <w:r>
        <w:rPr>
          <w:rFonts w:ascii="微软雅黑" w:eastAsia="微软雅黑" w:hAnsi="微软雅黑" w:cs="微软雅黑" w:hint="eastAsia"/>
          <w:sz w:val="18"/>
          <w:szCs w:val="18"/>
          <w:lang w:eastAsia="zh-CN"/>
        </w:rPr>
        <w:t>条目不能被</w:t>
      </w:r>
      <w:r>
        <w:rPr>
          <w:rFonts w:ascii="微软雅黑" w:eastAsia="微软雅黑" w:hAnsi="微软雅黑" w:cs="微软雅黑" w:hint="eastAsia"/>
          <w:sz w:val="18"/>
          <w:szCs w:val="18"/>
        </w:rPr>
        <w:t>通告到本地</w:t>
      </w:r>
      <w:r>
        <w:rPr>
          <w:rFonts w:ascii="微软雅黑" w:eastAsia="微软雅黑" w:hAnsi="微软雅黑"/>
          <w:sz w:val="18"/>
          <w:szCs w:val="18"/>
        </w:rPr>
        <w:t>AS</w:t>
      </w:r>
      <w:r>
        <w:rPr>
          <w:rFonts w:ascii="微软雅黑" w:eastAsia="微软雅黑" w:hAnsi="微软雅黑" w:cs="微软雅黑" w:hint="eastAsia"/>
          <w:sz w:val="18"/>
          <w:szCs w:val="18"/>
        </w:rPr>
        <w:t>之外</w:t>
      </w:r>
    </w:p>
    <w:p w14:paraId="43F2009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360E6C6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NO_EXPORT</w:t>
      </w:r>
      <w:r>
        <w:rPr>
          <w:rFonts w:ascii="微软雅黑" w:eastAsia="微软雅黑" w:hAnsi="微软雅黑" w:hint="eastAsia"/>
          <w:color w:val="FF0000"/>
          <w:sz w:val="18"/>
          <w:szCs w:val="18"/>
          <w:lang w:eastAsia="zh-CN"/>
        </w:rPr>
        <w:t>——不应把该路由通告给一个联盟之外的对等体；</w:t>
      </w:r>
      <w:r>
        <w:rPr>
          <w:rFonts w:ascii="微软雅黑" w:eastAsia="微软雅黑" w:hAnsi="微软雅黑" w:hint="eastAsia"/>
          <w:color w:val="FF0000"/>
          <w:sz w:val="18"/>
          <w:szCs w:val="18"/>
          <w:lang w:eastAsia="zh-CN"/>
        </w:rPr>
        <w:t>NO_EXPORT_SUBCONFED</w:t>
      </w:r>
      <w:r>
        <w:rPr>
          <w:rFonts w:ascii="微软雅黑" w:eastAsia="微软雅黑" w:hAnsi="微软雅黑" w:hint="eastAsia"/>
          <w:color w:val="FF0000"/>
          <w:sz w:val="18"/>
          <w:szCs w:val="18"/>
          <w:lang w:eastAsia="zh-CN"/>
        </w:rPr>
        <w:t>——只通告给</w:t>
      </w:r>
      <w:r>
        <w:rPr>
          <w:rFonts w:ascii="微软雅黑" w:eastAsia="微软雅黑" w:hAnsi="微软雅黑" w:hint="eastAsia"/>
          <w:color w:val="FF0000"/>
          <w:sz w:val="18"/>
          <w:szCs w:val="18"/>
          <w:lang w:eastAsia="zh-CN"/>
        </w:rPr>
        <w:t>IBGP</w:t>
      </w:r>
      <w:r>
        <w:rPr>
          <w:rFonts w:ascii="微软雅黑" w:eastAsia="微软雅黑" w:hAnsi="微软雅黑" w:hint="eastAsia"/>
          <w:color w:val="FF0000"/>
          <w:sz w:val="18"/>
          <w:szCs w:val="18"/>
          <w:lang w:eastAsia="zh-CN"/>
        </w:rPr>
        <w:t>对等体，但不应通告给任何</w:t>
      </w:r>
      <w:r>
        <w:rPr>
          <w:rFonts w:ascii="微软雅黑" w:eastAsia="微软雅黑" w:hAnsi="微软雅黑" w:hint="eastAsia"/>
          <w:color w:val="FF0000"/>
          <w:sz w:val="18"/>
          <w:szCs w:val="18"/>
          <w:lang w:eastAsia="zh-CN"/>
        </w:rPr>
        <w:t>EBGP</w:t>
      </w:r>
      <w:r>
        <w:rPr>
          <w:rFonts w:ascii="微软雅黑" w:eastAsia="微软雅黑" w:hAnsi="微软雅黑" w:hint="eastAsia"/>
          <w:color w:val="FF0000"/>
          <w:sz w:val="18"/>
          <w:szCs w:val="18"/>
          <w:lang w:eastAsia="zh-CN"/>
        </w:rPr>
        <w:t>对等体；</w:t>
      </w:r>
      <w:r>
        <w:rPr>
          <w:rFonts w:ascii="微软雅黑" w:eastAsia="微软雅黑" w:hAnsi="微软雅黑" w:hint="eastAsia"/>
          <w:color w:val="FF0000"/>
          <w:sz w:val="18"/>
          <w:szCs w:val="18"/>
          <w:lang w:eastAsia="zh-CN"/>
        </w:rPr>
        <w:t>NO_ADVERTISE</w:t>
      </w:r>
      <w:r>
        <w:rPr>
          <w:rFonts w:ascii="微软雅黑" w:eastAsia="微软雅黑" w:hAnsi="微软雅黑" w:hint="eastAsia"/>
          <w:color w:val="FF0000"/>
          <w:sz w:val="18"/>
          <w:szCs w:val="18"/>
          <w:lang w:eastAsia="zh-CN"/>
        </w:rPr>
        <w:t>——不应把路由通告给任何</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对等体。</w:t>
      </w:r>
    </w:p>
    <w:p w14:paraId="6261EF21"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[RTA]bgp 100</w:t>
      </w:r>
    </w:p>
    <w:p w14:paraId="621FAFE9" w14:textId="77777777" w:rsidR="009557CF" w:rsidRDefault="002E4047">
      <w:pPr>
        <w:rPr>
          <w:rFonts w:ascii="微软雅黑" w:eastAsia="微软雅黑" w:hAnsi="微软雅黑"/>
          <w:sz w:val="18"/>
          <w:szCs w:val="18"/>
        </w:rPr>
      </w:pPr>
      <w:r>
        <w:rPr>
          <w:rFonts w:ascii="微软雅黑" w:eastAsia="微软雅黑" w:hAnsi="微软雅黑"/>
          <w:sz w:val="18"/>
          <w:szCs w:val="18"/>
        </w:rPr>
        <w:t>[RTA-bgp]ipv4-family unicast</w:t>
      </w:r>
    </w:p>
    <w:p w14:paraId="74AC5F33" w14:textId="77777777" w:rsidR="009557CF" w:rsidRDefault="002E4047">
      <w:pPr>
        <w:rPr>
          <w:rFonts w:ascii="微软雅黑" w:eastAsia="微软雅黑" w:hAnsi="微软雅黑"/>
          <w:sz w:val="18"/>
          <w:szCs w:val="18"/>
        </w:rPr>
      </w:pPr>
      <w:r>
        <w:rPr>
          <w:rFonts w:ascii="微软雅黑" w:eastAsia="微软雅黑" w:hAnsi="微软雅黑"/>
          <w:sz w:val="18"/>
          <w:szCs w:val="18"/>
        </w:rPr>
        <w:lastRenderedPageBreak/>
        <w:t>[RTA-bgp-af-ipv4]aggregate 168.32.0.0 255.255.0.0 as-set</w:t>
      </w:r>
    </w:p>
    <w:p w14:paraId="13CD1467" w14:textId="77777777" w:rsidR="009557CF" w:rsidRDefault="002E4047">
      <w:pPr>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关于上面</w:t>
      </w:r>
      <w:r>
        <w:rPr>
          <w:rFonts w:ascii="微软雅黑" w:eastAsia="微软雅黑" w:hAnsi="微软雅黑" w:cs="微软雅黑"/>
          <w:sz w:val="18"/>
          <w:szCs w:val="18"/>
          <w:lang w:eastAsia="zh-CN"/>
        </w:rPr>
        <w:t>的信息描述错误的是：</w:t>
      </w:r>
    </w:p>
    <w:p w14:paraId="3D94640C" w14:textId="77777777" w:rsidR="009557CF" w:rsidRDefault="002E4047">
      <w:pPr>
        <w:pStyle w:val="1a"/>
        <w:numPr>
          <w:ilvl w:val="0"/>
          <w:numId w:val="25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通过配置该命令会对</w:t>
      </w:r>
      <w:r>
        <w:rPr>
          <w:rFonts w:ascii="微软雅黑" w:eastAsia="微软雅黑" w:hAnsi="微软雅黑"/>
          <w:sz w:val="18"/>
          <w:szCs w:val="18"/>
          <w:lang w:eastAsia="zh-CN"/>
        </w:rPr>
        <w:t>168.32.0.0/16</w:t>
      </w:r>
      <w:r>
        <w:rPr>
          <w:rFonts w:ascii="微软雅黑" w:eastAsia="微软雅黑" w:hAnsi="微软雅黑" w:cs="微软雅黑" w:hint="eastAsia"/>
          <w:sz w:val="18"/>
          <w:szCs w:val="18"/>
          <w:lang w:eastAsia="zh-CN"/>
        </w:rPr>
        <w:t>网段进行聚合</w:t>
      </w:r>
    </w:p>
    <w:p w14:paraId="00CEF5C8" w14:textId="77777777" w:rsidR="009557CF" w:rsidRDefault="002E4047">
      <w:pPr>
        <w:pStyle w:val="1a"/>
        <w:numPr>
          <w:ilvl w:val="0"/>
          <w:numId w:val="25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w:t>
      </w:r>
      <w:r>
        <w:rPr>
          <w:rFonts w:ascii="微软雅黑" w:eastAsia="微软雅黑" w:hAnsi="微软雅黑"/>
          <w:sz w:val="18"/>
          <w:szCs w:val="18"/>
          <w:lang w:eastAsia="zh-CN"/>
        </w:rPr>
        <w:t>A</w:t>
      </w:r>
      <w:r>
        <w:rPr>
          <w:rFonts w:ascii="微软雅黑" w:eastAsia="微软雅黑" w:hAnsi="微软雅黑" w:cs="微软雅黑" w:hint="eastAsia"/>
          <w:sz w:val="18"/>
          <w:szCs w:val="18"/>
          <w:lang w:eastAsia="zh-CN"/>
        </w:rPr>
        <w:t>会将关于</w:t>
      </w:r>
      <w:r>
        <w:rPr>
          <w:rFonts w:ascii="微软雅黑" w:eastAsia="微软雅黑" w:hAnsi="微软雅黑"/>
          <w:sz w:val="18"/>
          <w:szCs w:val="18"/>
          <w:lang w:eastAsia="zh-CN"/>
        </w:rPr>
        <w:t xml:space="preserve">168.32.0.0/16 </w:t>
      </w:r>
      <w:r>
        <w:rPr>
          <w:rFonts w:ascii="微软雅黑" w:eastAsia="微软雅黑" w:hAnsi="微软雅黑"/>
          <w:sz w:val="18"/>
          <w:szCs w:val="18"/>
          <w:lang w:eastAsia="zh-CN"/>
        </w:rPr>
        <w:t>网段</w:t>
      </w:r>
      <w:r>
        <w:rPr>
          <w:rFonts w:ascii="微软雅黑" w:eastAsia="微软雅黑" w:hAnsi="微软雅黑" w:cs="微软雅黑" w:hint="eastAsia"/>
          <w:sz w:val="18"/>
          <w:szCs w:val="18"/>
          <w:lang w:eastAsia="zh-CN"/>
        </w:rPr>
        <w:t>的明细路由通告给邻居</w:t>
      </w:r>
    </w:p>
    <w:p w14:paraId="1EB7AFD5" w14:textId="77777777" w:rsidR="009557CF" w:rsidRDefault="002E4047">
      <w:pPr>
        <w:pStyle w:val="1a"/>
        <w:numPr>
          <w:ilvl w:val="0"/>
          <w:numId w:val="25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通过设置关键字</w:t>
      </w:r>
      <w:r>
        <w:rPr>
          <w:rFonts w:ascii="微软雅黑" w:eastAsia="微软雅黑" w:hAnsi="微软雅黑"/>
          <w:sz w:val="18"/>
          <w:szCs w:val="18"/>
          <w:lang w:eastAsia="zh-CN"/>
        </w:rPr>
        <w:t>as-set</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可创建一条聚合路由，该路由的自治系统</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路径包含了具体路由的</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路径信息，并且</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号是有序的</w:t>
      </w:r>
    </w:p>
    <w:p w14:paraId="07E13E5F" w14:textId="77777777" w:rsidR="009557CF" w:rsidRDefault="002E4047">
      <w:pPr>
        <w:pStyle w:val="1a"/>
        <w:numPr>
          <w:ilvl w:val="0"/>
          <w:numId w:val="25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聚合路由会携带原来所有具体路由中的团体属性</w:t>
      </w:r>
    </w:p>
    <w:p w14:paraId="6722862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3280B0B7"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使用</w:t>
      </w:r>
      <w:r>
        <w:rPr>
          <w:rFonts w:ascii="微软雅黑" w:eastAsia="微软雅黑" w:hAnsi="微软雅黑"/>
          <w:color w:val="FF0000"/>
          <w:sz w:val="18"/>
          <w:szCs w:val="18"/>
          <w:lang w:eastAsia="zh-CN"/>
        </w:rPr>
        <w:t>as-set</w:t>
      </w:r>
      <w:r>
        <w:rPr>
          <w:rFonts w:ascii="微软雅黑" w:eastAsia="微软雅黑" w:hAnsi="微软雅黑"/>
          <w:color w:val="FF0000"/>
          <w:sz w:val="18"/>
          <w:szCs w:val="18"/>
          <w:lang w:eastAsia="zh-CN"/>
        </w:rPr>
        <w:t>参数后聚合路由的</w:t>
      </w:r>
      <w:r>
        <w:rPr>
          <w:rFonts w:ascii="微软雅黑" w:eastAsia="微软雅黑" w:hAnsi="微软雅黑" w:hint="eastAsia"/>
          <w:color w:val="FF0000"/>
          <w:sz w:val="18"/>
          <w:szCs w:val="18"/>
          <w:lang w:eastAsia="zh-CN"/>
        </w:rPr>
        <w:t>A</w:t>
      </w:r>
      <w:r>
        <w:rPr>
          <w:rFonts w:ascii="微软雅黑" w:eastAsia="微软雅黑" w:hAnsi="微软雅黑"/>
          <w:color w:val="FF0000"/>
          <w:sz w:val="18"/>
          <w:szCs w:val="18"/>
          <w:lang w:eastAsia="zh-CN"/>
        </w:rPr>
        <w:t>S</w:t>
      </w:r>
      <w:r>
        <w:rPr>
          <w:rFonts w:ascii="微软雅黑" w:eastAsia="微软雅黑" w:hAnsi="微软雅黑"/>
          <w:color w:val="FF0000"/>
          <w:sz w:val="18"/>
          <w:szCs w:val="18"/>
          <w:lang w:eastAsia="zh-CN"/>
        </w:rPr>
        <w:t>信息中包含被聚合的每条具体路由的</w:t>
      </w:r>
      <w:r>
        <w:rPr>
          <w:rFonts w:ascii="微软雅黑" w:eastAsia="微软雅黑" w:hAnsi="微软雅黑" w:hint="eastAsia"/>
          <w:color w:val="FF0000"/>
          <w:sz w:val="18"/>
          <w:szCs w:val="18"/>
          <w:lang w:eastAsia="zh-CN"/>
        </w:rPr>
        <w:t>AS</w:t>
      </w:r>
      <w:r>
        <w:rPr>
          <w:rFonts w:ascii="微软雅黑" w:eastAsia="微软雅黑" w:hAnsi="微软雅黑" w:hint="eastAsia"/>
          <w:color w:val="FF0000"/>
          <w:sz w:val="18"/>
          <w:szCs w:val="18"/>
          <w:lang w:eastAsia="zh-CN"/>
        </w:rPr>
        <w:t>信息，并随着被聚合路由的更新而变化。</w:t>
      </w:r>
    </w:p>
    <w:p w14:paraId="0E081CE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下面那些原因能够导致</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邻居关系无法建立</w:t>
      </w:r>
      <w:r>
        <w:rPr>
          <w:rFonts w:ascii="微软雅黑" w:eastAsia="微软雅黑" w:hAnsi="微软雅黑" w:hint="eastAsia"/>
          <w:sz w:val="18"/>
          <w:szCs w:val="18"/>
          <w:lang w:eastAsia="zh-CN"/>
        </w:rPr>
        <w:t>？</w:t>
      </w:r>
    </w:p>
    <w:p w14:paraId="684A454D" w14:textId="77777777" w:rsidR="009557CF" w:rsidRDefault="002E4047">
      <w:pPr>
        <w:pStyle w:val="1a"/>
        <w:numPr>
          <w:ilvl w:val="0"/>
          <w:numId w:val="26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在两个</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邻居关系之间配置了</w:t>
      </w:r>
      <w:r>
        <w:rPr>
          <w:rFonts w:ascii="微软雅黑" w:eastAsia="微软雅黑" w:hAnsi="微软雅黑" w:hint="eastAsia"/>
          <w:sz w:val="18"/>
          <w:szCs w:val="18"/>
          <w:lang w:eastAsia="zh-CN"/>
        </w:rPr>
        <w:t>阻</w:t>
      </w:r>
      <w:r>
        <w:rPr>
          <w:rFonts w:ascii="微软雅黑" w:eastAsia="微软雅黑" w:hAnsi="微软雅黑" w:cs="微软雅黑" w:hint="eastAsia"/>
          <w:sz w:val="18"/>
          <w:szCs w:val="18"/>
          <w:lang w:eastAsia="zh-CN"/>
        </w:rPr>
        <w:t>止所有</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连接的</w:t>
      </w:r>
      <w:r>
        <w:rPr>
          <w:rFonts w:ascii="微软雅黑" w:eastAsia="微软雅黑" w:hAnsi="微软雅黑"/>
          <w:sz w:val="18"/>
          <w:szCs w:val="18"/>
          <w:lang w:eastAsia="zh-CN"/>
        </w:rPr>
        <w:t>ACL</w:t>
      </w:r>
    </w:p>
    <w:p w14:paraId="04518453" w14:textId="77777777" w:rsidR="009557CF" w:rsidRDefault="002E4047">
      <w:pPr>
        <w:pStyle w:val="1a"/>
        <w:numPr>
          <w:ilvl w:val="0"/>
          <w:numId w:val="26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邻居是非物理直连的</w:t>
      </w:r>
    </w:p>
    <w:p w14:paraId="464E2677" w14:textId="77777777" w:rsidR="009557CF" w:rsidRDefault="002E4047">
      <w:pPr>
        <w:pStyle w:val="1a"/>
        <w:numPr>
          <w:ilvl w:val="0"/>
          <w:numId w:val="26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在全互联的</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邻居关系中开启</w:t>
      </w:r>
      <w:r>
        <w:rPr>
          <w:rFonts w:ascii="微软雅黑" w:eastAsia="微软雅黑" w:hAnsi="微软雅黑" w:hint="eastAsia"/>
          <w:sz w:val="18"/>
          <w:szCs w:val="18"/>
          <w:lang w:eastAsia="zh-CN"/>
        </w:rPr>
        <w:t>了</w:t>
      </w:r>
      <w:r>
        <w:rPr>
          <w:rFonts w:ascii="微软雅黑" w:eastAsia="微软雅黑" w:hAnsi="微软雅黑" w:hint="eastAsia"/>
          <w:sz w:val="18"/>
          <w:szCs w:val="18"/>
          <w:lang w:eastAsia="zh-CN"/>
        </w:rPr>
        <w:t>BGP</w:t>
      </w:r>
      <w:r>
        <w:rPr>
          <w:rFonts w:ascii="微软雅黑" w:eastAsia="微软雅黑" w:hAnsi="微软雅黑" w:hint="eastAsia"/>
          <w:sz w:val="18"/>
          <w:szCs w:val="18"/>
          <w:lang w:eastAsia="zh-CN"/>
        </w:rPr>
        <w:t>同步</w:t>
      </w:r>
    </w:p>
    <w:p w14:paraId="3F26738E" w14:textId="77777777" w:rsidR="009557CF" w:rsidRDefault="002E4047">
      <w:pPr>
        <w:pStyle w:val="1a"/>
        <w:numPr>
          <w:ilvl w:val="0"/>
          <w:numId w:val="26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两个</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邻居之间的更新时间不一致</w:t>
      </w:r>
    </w:p>
    <w:p w14:paraId="412BDDA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w:t>
      </w:r>
    </w:p>
    <w:p w14:paraId="4AE281E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工作在应用层，在传输层采用可靠的</w:t>
      </w:r>
      <w:r>
        <w:rPr>
          <w:rFonts w:ascii="微软雅黑" w:eastAsia="微软雅黑" w:hAnsi="微软雅黑" w:hint="eastAsia"/>
          <w:color w:val="FF0000"/>
          <w:sz w:val="18"/>
          <w:szCs w:val="18"/>
          <w:lang w:eastAsia="zh-CN"/>
        </w:rPr>
        <w:t>TCP</w:t>
      </w:r>
      <w:r>
        <w:rPr>
          <w:rFonts w:ascii="微软雅黑" w:eastAsia="微软雅黑" w:hAnsi="微软雅黑" w:hint="eastAsia"/>
          <w:color w:val="FF0000"/>
          <w:sz w:val="18"/>
          <w:szCs w:val="18"/>
          <w:lang w:eastAsia="zh-CN"/>
        </w:rPr>
        <w:t>作为传输协议。</w:t>
      </w:r>
    </w:p>
    <w:p w14:paraId="6E9DF33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如下</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属性中是公认必遵类型的属性是</w:t>
      </w:r>
    </w:p>
    <w:p w14:paraId="3C87D088" w14:textId="77777777" w:rsidR="009557CF" w:rsidRDefault="002E4047">
      <w:pPr>
        <w:pStyle w:val="1a"/>
        <w:numPr>
          <w:ilvl w:val="0"/>
          <w:numId w:val="261"/>
        </w:numPr>
        <w:ind w:firstLineChars="0"/>
        <w:rPr>
          <w:rFonts w:ascii="微软雅黑" w:eastAsia="微软雅黑" w:hAnsi="微软雅黑"/>
          <w:sz w:val="18"/>
          <w:szCs w:val="18"/>
        </w:rPr>
      </w:pPr>
      <w:r>
        <w:rPr>
          <w:rFonts w:ascii="微软雅黑" w:eastAsia="微软雅黑" w:hAnsi="微软雅黑"/>
          <w:sz w:val="18"/>
          <w:szCs w:val="18"/>
        </w:rPr>
        <w:t>Local_Pref</w:t>
      </w:r>
    </w:p>
    <w:p w14:paraId="4157C58D" w14:textId="77777777" w:rsidR="009557CF" w:rsidRDefault="002E4047">
      <w:pPr>
        <w:pStyle w:val="1a"/>
        <w:numPr>
          <w:ilvl w:val="0"/>
          <w:numId w:val="261"/>
        </w:numPr>
        <w:ind w:firstLineChars="0"/>
        <w:rPr>
          <w:rFonts w:ascii="微软雅黑" w:eastAsia="微软雅黑" w:hAnsi="微软雅黑"/>
          <w:sz w:val="18"/>
          <w:szCs w:val="18"/>
        </w:rPr>
      </w:pPr>
      <w:r>
        <w:rPr>
          <w:rFonts w:ascii="微软雅黑" w:eastAsia="微软雅黑" w:hAnsi="微软雅黑"/>
          <w:sz w:val="18"/>
          <w:szCs w:val="18"/>
        </w:rPr>
        <w:t>Nexthop</w:t>
      </w:r>
    </w:p>
    <w:p w14:paraId="5F428B63" w14:textId="77777777" w:rsidR="009557CF" w:rsidRDefault="002E4047">
      <w:pPr>
        <w:pStyle w:val="1a"/>
        <w:numPr>
          <w:ilvl w:val="0"/>
          <w:numId w:val="261"/>
        </w:numPr>
        <w:ind w:firstLineChars="0"/>
        <w:rPr>
          <w:rFonts w:ascii="微软雅黑" w:eastAsia="微软雅黑" w:hAnsi="微软雅黑"/>
          <w:sz w:val="18"/>
          <w:szCs w:val="18"/>
        </w:rPr>
      </w:pPr>
      <w:r>
        <w:rPr>
          <w:rFonts w:ascii="微软雅黑" w:eastAsia="微软雅黑" w:hAnsi="微软雅黑"/>
          <w:sz w:val="18"/>
          <w:szCs w:val="18"/>
        </w:rPr>
        <w:t>AS-Path</w:t>
      </w:r>
    </w:p>
    <w:p w14:paraId="16EA34A7" w14:textId="77777777" w:rsidR="009557CF" w:rsidRDefault="002E4047">
      <w:pPr>
        <w:pStyle w:val="1a"/>
        <w:numPr>
          <w:ilvl w:val="0"/>
          <w:numId w:val="26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MED</w:t>
      </w:r>
    </w:p>
    <w:p w14:paraId="31F29C6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4367A61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PIM-DM</w:t>
      </w:r>
      <w:r>
        <w:rPr>
          <w:rFonts w:ascii="微软雅黑" w:eastAsia="微软雅黑" w:hAnsi="微软雅黑" w:cs="微软雅黑" w:hint="eastAsia"/>
          <w:sz w:val="18"/>
          <w:szCs w:val="18"/>
          <w:lang w:eastAsia="zh-CN"/>
        </w:rPr>
        <w:t>描述错误的是：</w:t>
      </w:r>
    </w:p>
    <w:p w14:paraId="7A5B8570" w14:textId="77777777" w:rsidR="009557CF" w:rsidRDefault="002E4047">
      <w:pPr>
        <w:pStyle w:val="1a"/>
        <w:numPr>
          <w:ilvl w:val="0"/>
          <w:numId w:val="26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PIM-DM</w:t>
      </w:r>
      <w:r>
        <w:rPr>
          <w:rFonts w:ascii="微软雅黑" w:eastAsia="微软雅黑" w:hAnsi="微软雅黑" w:cs="微软雅黑" w:hint="eastAsia"/>
          <w:sz w:val="18"/>
          <w:szCs w:val="18"/>
          <w:lang w:eastAsia="zh-CN"/>
        </w:rPr>
        <w:t>称为协议独立组播—密集</w:t>
      </w:r>
      <w:r>
        <w:rPr>
          <w:rFonts w:ascii="微软雅黑" w:eastAsia="微软雅黑" w:hAnsi="微软雅黑" w:cs="微软雅黑"/>
          <w:sz w:val="18"/>
          <w:szCs w:val="18"/>
          <w:lang w:eastAsia="zh-CN"/>
        </w:rPr>
        <w:t>模式，属于密集模式的组</w:t>
      </w:r>
      <w:r>
        <w:rPr>
          <w:rFonts w:ascii="微软雅黑" w:eastAsia="微软雅黑" w:hAnsi="微软雅黑" w:cs="微软雅黑" w:hint="eastAsia"/>
          <w:sz w:val="18"/>
          <w:szCs w:val="18"/>
          <w:lang w:eastAsia="zh-CN"/>
        </w:rPr>
        <w:t>播路由协议</w:t>
      </w:r>
    </w:p>
    <w:p w14:paraId="241B05A9" w14:textId="77777777" w:rsidR="009557CF" w:rsidRDefault="002E4047">
      <w:pPr>
        <w:pStyle w:val="1a"/>
        <w:numPr>
          <w:ilvl w:val="0"/>
          <w:numId w:val="26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PIM-DM</w:t>
      </w:r>
      <w:r>
        <w:rPr>
          <w:rFonts w:ascii="微软雅黑" w:eastAsia="微软雅黑" w:hAnsi="微软雅黑" w:cs="微软雅黑" w:hint="eastAsia"/>
          <w:sz w:val="18"/>
          <w:szCs w:val="18"/>
          <w:lang w:eastAsia="zh-CN"/>
        </w:rPr>
        <w:t>假设网络中的每个子网都存在至少一个对组播源感兴趣的接收站点</w:t>
      </w:r>
    </w:p>
    <w:p w14:paraId="3BB4F47E" w14:textId="77777777" w:rsidR="009557CF" w:rsidRDefault="002E4047">
      <w:pPr>
        <w:pStyle w:val="1a"/>
        <w:numPr>
          <w:ilvl w:val="0"/>
          <w:numId w:val="26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PIM-DM</w:t>
      </w:r>
      <w:r>
        <w:rPr>
          <w:rFonts w:ascii="微软雅黑" w:eastAsia="微软雅黑" w:hAnsi="微软雅黑" w:cs="微软雅黑" w:hint="eastAsia"/>
          <w:sz w:val="18"/>
          <w:szCs w:val="18"/>
          <w:lang w:eastAsia="zh-CN"/>
        </w:rPr>
        <w:t>使用</w:t>
      </w:r>
      <w:r>
        <w:rPr>
          <w:rFonts w:ascii="微软雅黑" w:eastAsia="微软雅黑" w:hAnsi="微软雅黑"/>
          <w:sz w:val="18"/>
          <w:szCs w:val="18"/>
          <w:lang w:eastAsia="zh-CN"/>
        </w:rPr>
        <w:t>Graft</w:t>
      </w:r>
      <w:r>
        <w:rPr>
          <w:rFonts w:ascii="微软雅黑" w:eastAsia="微软雅黑" w:hAnsi="微软雅黑" w:cs="微软雅黑" w:hint="eastAsia"/>
          <w:sz w:val="18"/>
          <w:szCs w:val="18"/>
          <w:lang w:eastAsia="zh-CN"/>
        </w:rPr>
        <w:t>嫁接机制主动</w:t>
      </w:r>
      <w:r>
        <w:rPr>
          <w:rFonts w:ascii="微软雅黑" w:eastAsia="微软雅黑" w:hAnsi="微软雅黑" w:cs="微软雅黑"/>
          <w:sz w:val="18"/>
          <w:szCs w:val="18"/>
          <w:lang w:eastAsia="zh-CN"/>
        </w:rPr>
        <w:t>恢复</w:t>
      </w:r>
      <w:r>
        <w:rPr>
          <w:rFonts w:ascii="微软雅黑" w:eastAsia="微软雅黑" w:hAnsi="微软雅黑" w:cs="微软雅黑" w:hint="eastAsia"/>
          <w:sz w:val="18"/>
          <w:szCs w:val="18"/>
          <w:lang w:eastAsia="zh-CN"/>
        </w:rPr>
        <w:t>组播报文的转发</w:t>
      </w:r>
    </w:p>
    <w:p w14:paraId="28146648" w14:textId="77777777" w:rsidR="009557CF" w:rsidRDefault="002E4047">
      <w:pPr>
        <w:pStyle w:val="1a"/>
        <w:numPr>
          <w:ilvl w:val="0"/>
          <w:numId w:val="26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PIM-DM</w:t>
      </w:r>
      <w:r>
        <w:rPr>
          <w:rFonts w:ascii="微软雅黑" w:eastAsia="微软雅黑" w:hAnsi="微软雅黑" w:cs="微软雅黑" w:hint="eastAsia"/>
          <w:sz w:val="18"/>
          <w:szCs w:val="18"/>
          <w:lang w:eastAsia="zh-CN"/>
        </w:rPr>
        <w:t>不存在周期性的扩散</w:t>
      </w:r>
      <w:r>
        <w:rPr>
          <w:rFonts w:ascii="微软雅黑" w:eastAsia="微软雅黑" w:hAnsi="微软雅黑" w:cs="微软雅黑"/>
          <w:sz w:val="18"/>
          <w:szCs w:val="18"/>
          <w:lang w:eastAsia="zh-CN"/>
        </w:rPr>
        <w:t>和剪枝现象</w:t>
      </w:r>
    </w:p>
    <w:p w14:paraId="31A4B03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1608586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通常用于控制数据流如何出</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属性</w:t>
      </w:r>
      <w:r>
        <w:rPr>
          <w:rFonts w:ascii="微软雅黑" w:eastAsia="微软雅黑" w:hAnsi="微软雅黑" w:hint="eastAsia"/>
          <w:sz w:val="18"/>
          <w:szCs w:val="18"/>
          <w:lang w:eastAsia="zh-CN"/>
        </w:rPr>
        <w:t>是：</w:t>
      </w:r>
    </w:p>
    <w:p w14:paraId="5934A3B6" w14:textId="77777777" w:rsidR="009557CF" w:rsidRDefault="002E4047">
      <w:pPr>
        <w:pStyle w:val="1a"/>
        <w:numPr>
          <w:ilvl w:val="0"/>
          <w:numId w:val="263"/>
        </w:numPr>
        <w:ind w:firstLineChars="0"/>
        <w:rPr>
          <w:rFonts w:ascii="微软雅黑" w:eastAsia="微软雅黑" w:hAnsi="微软雅黑"/>
          <w:sz w:val="18"/>
          <w:szCs w:val="18"/>
        </w:rPr>
      </w:pPr>
      <w:r>
        <w:rPr>
          <w:rFonts w:ascii="微软雅黑" w:eastAsia="微软雅黑" w:hAnsi="微软雅黑"/>
          <w:sz w:val="18"/>
          <w:szCs w:val="18"/>
        </w:rPr>
        <w:t>AS-Path</w:t>
      </w:r>
    </w:p>
    <w:p w14:paraId="537968B7" w14:textId="77777777" w:rsidR="009557CF" w:rsidRDefault="002E4047">
      <w:pPr>
        <w:pStyle w:val="1a"/>
        <w:numPr>
          <w:ilvl w:val="0"/>
          <w:numId w:val="263"/>
        </w:numPr>
        <w:ind w:firstLineChars="0"/>
        <w:rPr>
          <w:rFonts w:ascii="微软雅黑" w:eastAsia="微软雅黑" w:hAnsi="微软雅黑"/>
          <w:sz w:val="18"/>
          <w:szCs w:val="18"/>
        </w:rPr>
      </w:pPr>
      <w:r>
        <w:rPr>
          <w:rFonts w:ascii="微软雅黑" w:eastAsia="微软雅黑" w:hAnsi="微软雅黑"/>
          <w:sz w:val="18"/>
          <w:szCs w:val="18"/>
        </w:rPr>
        <w:t>Nexthop</w:t>
      </w:r>
    </w:p>
    <w:p w14:paraId="73B30806" w14:textId="77777777" w:rsidR="009557CF" w:rsidRDefault="002E4047">
      <w:pPr>
        <w:pStyle w:val="1a"/>
        <w:numPr>
          <w:ilvl w:val="0"/>
          <w:numId w:val="263"/>
        </w:numPr>
        <w:ind w:firstLineChars="0"/>
        <w:rPr>
          <w:rFonts w:ascii="微软雅黑" w:eastAsia="微软雅黑" w:hAnsi="微软雅黑"/>
          <w:sz w:val="18"/>
          <w:szCs w:val="18"/>
        </w:rPr>
      </w:pPr>
      <w:r>
        <w:rPr>
          <w:rFonts w:ascii="微软雅黑" w:eastAsia="微软雅黑" w:hAnsi="微软雅黑"/>
          <w:sz w:val="18"/>
          <w:szCs w:val="18"/>
        </w:rPr>
        <w:t>Local-Preference</w:t>
      </w:r>
    </w:p>
    <w:p w14:paraId="3647BC53" w14:textId="77777777" w:rsidR="009557CF" w:rsidRDefault="002E4047">
      <w:pPr>
        <w:pStyle w:val="1a"/>
        <w:numPr>
          <w:ilvl w:val="0"/>
          <w:numId w:val="263"/>
        </w:numPr>
        <w:ind w:firstLineChars="0"/>
        <w:rPr>
          <w:rFonts w:ascii="微软雅黑" w:eastAsia="微软雅黑" w:hAnsi="微软雅黑"/>
          <w:sz w:val="18"/>
          <w:szCs w:val="18"/>
        </w:rPr>
      </w:pPr>
      <w:r>
        <w:rPr>
          <w:rFonts w:ascii="微软雅黑" w:eastAsia="微软雅黑" w:hAnsi="微软雅黑"/>
          <w:sz w:val="18"/>
          <w:szCs w:val="18"/>
        </w:rPr>
        <w:t>MED</w:t>
      </w:r>
    </w:p>
    <w:p w14:paraId="7910969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0C6E01E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路由器收到含有如下属性的两条</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请枨据</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选路规则选出最优路由</w:t>
      </w:r>
      <w:r>
        <w:rPr>
          <w:rFonts w:ascii="微软雅黑" w:eastAsia="微软雅黑" w:hAnsi="微软雅黑"/>
          <w:sz w:val="18"/>
          <w:szCs w:val="18"/>
          <w:lang w:eastAsia="zh-CN"/>
        </w:rPr>
        <w:t>..</w:t>
      </w:r>
    </w:p>
    <w:p w14:paraId="734C2693" w14:textId="77777777" w:rsidR="009557CF" w:rsidRDefault="002E4047">
      <w:pPr>
        <w:rPr>
          <w:rFonts w:ascii="微软雅黑" w:eastAsia="微软雅黑" w:hAnsi="微软雅黑"/>
          <w:sz w:val="18"/>
          <w:szCs w:val="18"/>
        </w:rPr>
      </w:pPr>
      <w:r>
        <w:rPr>
          <w:rFonts w:ascii="微软雅黑" w:eastAsia="微软雅黑" w:hAnsi="微软雅黑"/>
          <w:sz w:val="18"/>
          <w:szCs w:val="18"/>
        </w:rPr>
        <w:t>Network</w:t>
      </w:r>
      <w:r>
        <w:rPr>
          <w:rFonts w:ascii="微软雅黑" w:eastAsia="微软雅黑" w:hAnsi="微软雅黑"/>
          <w:sz w:val="18"/>
          <w:szCs w:val="18"/>
        </w:rPr>
        <w:tab/>
      </w:r>
      <w:r>
        <w:rPr>
          <w:rFonts w:ascii="微软雅黑" w:eastAsia="微软雅黑" w:hAnsi="微软雅黑"/>
          <w:sz w:val="18"/>
          <w:szCs w:val="18"/>
        </w:rPr>
        <w:tab/>
        <w:t>Nexthop</w:t>
      </w:r>
      <w:r>
        <w:rPr>
          <w:rFonts w:ascii="微软雅黑" w:eastAsia="微软雅黑" w:hAnsi="微软雅黑"/>
          <w:sz w:val="18"/>
          <w:szCs w:val="18"/>
        </w:rPr>
        <w:tab/>
      </w:r>
      <w:r>
        <w:rPr>
          <w:rFonts w:ascii="微软雅黑" w:eastAsia="微软雅黑" w:hAnsi="微软雅黑"/>
          <w:sz w:val="18"/>
          <w:szCs w:val="18"/>
        </w:rPr>
        <w:tab/>
        <w:t>MED</w:t>
      </w:r>
      <w:r>
        <w:rPr>
          <w:rFonts w:ascii="微软雅黑" w:eastAsia="微软雅黑" w:hAnsi="微软雅黑"/>
          <w:sz w:val="18"/>
          <w:szCs w:val="18"/>
        </w:rPr>
        <w:tab/>
      </w:r>
      <w:r>
        <w:rPr>
          <w:rFonts w:ascii="微软雅黑" w:eastAsia="微软雅黑" w:hAnsi="微软雅黑"/>
          <w:sz w:val="18"/>
          <w:szCs w:val="18"/>
        </w:rPr>
        <w:tab/>
        <w:t>LocPrf</w:t>
      </w:r>
      <w:r>
        <w:rPr>
          <w:rFonts w:ascii="微软雅黑" w:eastAsia="微软雅黑" w:hAnsi="微软雅黑"/>
          <w:sz w:val="18"/>
          <w:szCs w:val="18"/>
        </w:rPr>
        <w:tab/>
        <w:t>PrefVal</w:t>
      </w:r>
      <w:r>
        <w:rPr>
          <w:rFonts w:ascii="微软雅黑" w:eastAsia="微软雅黑" w:hAnsi="微软雅黑"/>
          <w:sz w:val="18"/>
          <w:szCs w:val="18"/>
        </w:rPr>
        <w:tab/>
        <w:t>Path/Ogn</w:t>
      </w:r>
    </w:p>
    <w:p w14:paraId="4B70DAED"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 xml:space="preserve">M </w:t>
      </w:r>
      <w:r>
        <w:rPr>
          <w:rFonts w:ascii="微软雅黑" w:eastAsia="微软雅黑" w:hAnsi="微软雅黑"/>
          <w:sz w:val="18"/>
          <w:szCs w:val="18"/>
          <w:lang w:eastAsia="zh-CN"/>
        </w:rPr>
        <w:t>192.168.1.0</w:t>
      </w:r>
      <w:r>
        <w:rPr>
          <w:rFonts w:ascii="微软雅黑" w:eastAsia="微软雅黑" w:hAnsi="微软雅黑"/>
          <w:sz w:val="18"/>
          <w:szCs w:val="18"/>
          <w:lang w:eastAsia="zh-CN"/>
        </w:rPr>
        <w:tab/>
        <w:t>10.1.1.1</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30</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ab/>
        <w:t>100 i</w:t>
      </w:r>
    </w:p>
    <w:p w14:paraId="438B83F3"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N 192.168.1.0</w:t>
      </w:r>
      <w:r>
        <w:rPr>
          <w:rFonts w:ascii="微软雅黑" w:eastAsia="微软雅黑" w:hAnsi="微软雅黑"/>
          <w:sz w:val="18"/>
          <w:szCs w:val="18"/>
          <w:lang w:eastAsia="zh-CN"/>
        </w:rPr>
        <w:tab/>
        <w:t>10.1.1.2</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20</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w:t>
      </w:r>
      <w:r>
        <w:rPr>
          <w:rFonts w:ascii="微软雅黑" w:eastAsia="微软雅黑" w:hAnsi="微软雅黑"/>
          <w:sz w:val="18"/>
          <w:szCs w:val="18"/>
          <w:lang w:eastAsia="zh-CN"/>
        </w:rPr>
        <w:tab/>
      </w:r>
      <w:r>
        <w:rPr>
          <w:rFonts w:ascii="微软雅黑" w:eastAsia="微软雅黑" w:hAnsi="微软雅黑"/>
          <w:sz w:val="18"/>
          <w:szCs w:val="18"/>
          <w:lang w:eastAsia="zh-CN"/>
        </w:rPr>
        <w:tab/>
        <w:t>100 200 i</w:t>
      </w:r>
    </w:p>
    <w:p w14:paraId="5A51D08D" w14:textId="77777777" w:rsidR="009557CF" w:rsidRDefault="002E4047">
      <w:pPr>
        <w:pStyle w:val="1a"/>
        <w:numPr>
          <w:ilvl w:val="0"/>
          <w:numId w:val="26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最优路由为路由</w:t>
      </w:r>
      <w:r>
        <w:rPr>
          <w:rFonts w:ascii="微软雅黑" w:eastAsia="微软雅黑" w:hAnsi="微软雅黑"/>
          <w:sz w:val="18"/>
          <w:szCs w:val="18"/>
          <w:lang w:eastAsia="zh-CN"/>
        </w:rPr>
        <w:t>M</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由于其</w:t>
      </w:r>
      <w:r>
        <w:rPr>
          <w:rFonts w:ascii="微软雅黑" w:eastAsia="微软雅黑" w:hAnsi="微软雅黑"/>
          <w:sz w:val="18"/>
          <w:szCs w:val="18"/>
          <w:lang w:eastAsia="zh-CN"/>
        </w:rPr>
        <w:t>MED</w:t>
      </w:r>
      <w:r>
        <w:rPr>
          <w:rFonts w:ascii="微软雅黑" w:eastAsia="微软雅黑" w:hAnsi="微软雅黑" w:cs="微软雅黑" w:hint="eastAsia"/>
          <w:sz w:val="18"/>
          <w:szCs w:val="18"/>
          <w:lang w:eastAsia="zh-CN"/>
        </w:rPr>
        <w:t>比路由</w:t>
      </w:r>
      <w:r>
        <w:rPr>
          <w:rFonts w:ascii="微软雅黑" w:eastAsia="微软雅黑" w:hAnsi="微软雅黑"/>
          <w:sz w:val="18"/>
          <w:szCs w:val="18"/>
          <w:lang w:eastAsia="zh-CN"/>
        </w:rPr>
        <w:t>N</w:t>
      </w:r>
      <w:r>
        <w:rPr>
          <w:rFonts w:ascii="微软雅黑" w:eastAsia="微软雅黑" w:hAnsi="微软雅黑" w:cs="微软雅黑" w:hint="eastAsia"/>
          <w:sz w:val="18"/>
          <w:szCs w:val="18"/>
          <w:lang w:eastAsia="zh-CN"/>
        </w:rPr>
        <w:t>大</w:t>
      </w:r>
    </w:p>
    <w:p w14:paraId="0FBA91CF" w14:textId="77777777" w:rsidR="009557CF" w:rsidRDefault="002E4047">
      <w:pPr>
        <w:pStyle w:val="1a"/>
        <w:numPr>
          <w:ilvl w:val="0"/>
          <w:numId w:val="26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最优路由为路由</w:t>
      </w:r>
      <w:r>
        <w:rPr>
          <w:rFonts w:ascii="微软雅黑" w:eastAsia="微软雅黑" w:hAnsi="微软雅黑"/>
          <w:sz w:val="18"/>
          <w:szCs w:val="18"/>
          <w:lang w:eastAsia="zh-CN"/>
        </w:rPr>
        <w:t>N</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由于其</w:t>
      </w:r>
      <w:r>
        <w:rPr>
          <w:rFonts w:ascii="微软雅黑" w:eastAsia="微软雅黑" w:hAnsi="微软雅黑"/>
          <w:sz w:val="18"/>
          <w:szCs w:val="18"/>
          <w:lang w:eastAsia="zh-CN"/>
        </w:rPr>
        <w:t>MED</w:t>
      </w:r>
      <w:r>
        <w:rPr>
          <w:rFonts w:ascii="微软雅黑" w:eastAsia="微软雅黑" w:hAnsi="微软雅黑" w:cs="微软雅黑" w:hint="eastAsia"/>
          <w:sz w:val="18"/>
          <w:szCs w:val="18"/>
          <w:lang w:eastAsia="zh-CN"/>
        </w:rPr>
        <w:t>比路由</w:t>
      </w:r>
      <w:r>
        <w:rPr>
          <w:rFonts w:ascii="微软雅黑" w:eastAsia="微软雅黑" w:hAnsi="微软雅黑"/>
          <w:sz w:val="18"/>
          <w:szCs w:val="18"/>
          <w:lang w:eastAsia="zh-CN"/>
        </w:rPr>
        <w:t>M</w:t>
      </w:r>
      <w:r>
        <w:rPr>
          <w:rFonts w:ascii="微软雅黑" w:eastAsia="微软雅黑" w:hAnsi="微软雅黑" w:cs="微软雅黑" w:hint="eastAsia"/>
          <w:sz w:val="18"/>
          <w:szCs w:val="18"/>
          <w:lang w:eastAsia="zh-CN"/>
        </w:rPr>
        <w:t>小</w:t>
      </w:r>
    </w:p>
    <w:p w14:paraId="03786AD9" w14:textId="77777777" w:rsidR="009557CF" w:rsidRDefault="002E4047">
      <w:pPr>
        <w:pStyle w:val="1a"/>
        <w:numPr>
          <w:ilvl w:val="0"/>
          <w:numId w:val="26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rPr>
        <w:t>最优路由为路由</w:t>
      </w:r>
      <w:r>
        <w:rPr>
          <w:rFonts w:ascii="微软雅黑" w:eastAsia="微软雅黑" w:hAnsi="微软雅黑"/>
          <w:sz w:val="18"/>
          <w:szCs w:val="18"/>
        </w:rPr>
        <w:t>M</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由于其</w:t>
      </w:r>
      <w:r>
        <w:rPr>
          <w:rFonts w:ascii="微软雅黑" w:eastAsia="微软雅黑" w:hAnsi="微软雅黑"/>
          <w:sz w:val="18"/>
          <w:szCs w:val="18"/>
        </w:rPr>
        <w:t>AS_Path</w:t>
      </w:r>
      <w:r>
        <w:rPr>
          <w:rFonts w:ascii="微软雅黑" w:eastAsia="微软雅黑" w:hAnsi="微软雅黑" w:cs="微软雅黑" w:hint="eastAsia"/>
          <w:sz w:val="18"/>
          <w:szCs w:val="18"/>
        </w:rPr>
        <w:t>比路由</w:t>
      </w:r>
      <w:r>
        <w:rPr>
          <w:rFonts w:ascii="微软雅黑" w:eastAsia="微软雅黑" w:hAnsi="微软雅黑"/>
          <w:sz w:val="18"/>
          <w:szCs w:val="18"/>
        </w:rPr>
        <w:t>N</w:t>
      </w:r>
      <w:r>
        <w:rPr>
          <w:rFonts w:ascii="微软雅黑" w:eastAsia="微软雅黑" w:hAnsi="微软雅黑" w:hint="eastAsia"/>
          <w:sz w:val="18"/>
          <w:szCs w:val="18"/>
          <w:lang w:eastAsia="zh-CN"/>
        </w:rPr>
        <w:t>短</w:t>
      </w:r>
    </w:p>
    <w:p w14:paraId="3DA7C699" w14:textId="77777777" w:rsidR="009557CF" w:rsidRDefault="002E4047">
      <w:pPr>
        <w:pStyle w:val="1a"/>
        <w:numPr>
          <w:ilvl w:val="0"/>
          <w:numId w:val="264"/>
        </w:numPr>
        <w:ind w:firstLineChars="0"/>
        <w:rPr>
          <w:rFonts w:ascii="微软雅黑" w:eastAsia="微软雅黑" w:hAnsi="微软雅黑"/>
          <w:sz w:val="18"/>
          <w:szCs w:val="18"/>
        </w:rPr>
      </w:pPr>
      <w:r>
        <w:rPr>
          <w:rFonts w:ascii="微软雅黑" w:eastAsia="微软雅黑" w:hAnsi="微软雅黑" w:cs="微软雅黑" w:hint="eastAsia"/>
          <w:sz w:val="18"/>
          <w:szCs w:val="18"/>
        </w:rPr>
        <w:t>最优路由为路由</w:t>
      </w:r>
      <w:r>
        <w:rPr>
          <w:rFonts w:ascii="微软雅黑" w:eastAsia="微软雅黑" w:hAnsi="微软雅黑"/>
          <w:sz w:val="18"/>
          <w:szCs w:val="18"/>
        </w:rPr>
        <w:t>N</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由于其</w:t>
      </w:r>
      <w:r>
        <w:rPr>
          <w:rFonts w:ascii="微软雅黑" w:eastAsia="微软雅黑" w:hAnsi="微软雅黑"/>
          <w:sz w:val="18"/>
          <w:szCs w:val="18"/>
        </w:rPr>
        <w:t>AS_Path</w:t>
      </w:r>
      <w:r>
        <w:rPr>
          <w:rFonts w:ascii="微软雅黑" w:eastAsia="微软雅黑" w:hAnsi="微软雅黑" w:cs="微软雅黑" w:hint="eastAsia"/>
          <w:sz w:val="18"/>
          <w:szCs w:val="18"/>
        </w:rPr>
        <w:t>比路由</w:t>
      </w:r>
      <w:r>
        <w:rPr>
          <w:rFonts w:ascii="微软雅黑" w:eastAsia="微软雅黑" w:hAnsi="微软雅黑"/>
          <w:sz w:val="18"/>
          <w:szCs w:val="18"/>
        </w:rPr>
        <w:t>N</w:t>
      </w:r>
      <w:r>
        <w:rPr>
          <w:rFonts w:ascii="微软雅黑" w:eastAsia="微软雅黑" w:hAnsi="微软雅黑" w:cs="微软雅黑" w:hint="eastAsia"/>
          <w:sz w:val="18"/>
          <w:szCs w:val="18"/>
        </w:rPr>
        <w:t>长</w:t>
      </w:r>
    </w:p>
    <w:p w14:paraId="687AA52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441EFDF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lastRenderedPageBreak/>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A</w:t>
      </w:r>
      <w:r>
        <w:rPr>
          <w:rFonts w:ascii="微软雅黑" w:eastAsia="微软雅黑" w:hAnsi="微软雅黑"/>
          <w:color w:val="FF0000"/>
          <w:sz w:val="18"/>
          <w:szCs w:val="18"/>
          <w:lang w:eastAsia="zh-CN"/>
        </w:rPr>
        <w:t>S</w:t>
      </w:r>
      <w:r>
        <w:rPr>
          <w:rFonts w:ascii="微软雅黑" w:eastAsia="微软雅黑" w:hAnsi="微软雅黑"/>
          <w:color w:val="FF0000"/>
          <w:sz w:val="18"/>
          <w:szCs w:val="18"/>
          <w:lang w:eastAsia="zh-CN"/>
        </w:rPr>
        <w:t>路径的长度最短的路径优先</w:t>
      </w:r>
      <w:r>
        <w:rPr>
          <w:rFonts w:ascii="微软雅黑" w:eastAsia="微软雅黑" w:hAnsi="微软雅黑" w:hint="eastAsia"/>
          <w:color w:val="FF0000"/>
          <w:sz w:val="18"/>
          <w:szCs w:val="18"/>
          <w:lang w:eastAsia="zh-CN"/>
        </w:rPr>
        <w:t>。</w:t>
      </w:r>
    </w:p>
    <w:p w14:paraId="7401F86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协议是一种域间路由协议</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下</w:t>
      </w:r>
      <w:r>
        <w:rPr>
          <w:rFonts w:ascii="微软雅黑" w:eastAsia="微软雅黑" w:hAnsi="微软雅黑" w:hint="eastAsia"/>
          <w:sz w:val="18"/>
          <w:szCs w:val="18"/>
          <w:lang w:eastAsia="zh-CN"/>
        </w:rPr>
        <w:t>面</w:t>
      </w:r>
      <w:r>
        <w:rPr>
          <w:rFonts w:ascii="微软雅黑" w:eastAsia="微软雅黑" w:hAnsi="微软雅黑" w:cs="微软雅黑" w:hint="eastAsia"/>
          <w:sz w:val="18"/>
          <w:szCs w:val="18"/>
          <w:lang w:eastAsia="zh-CN"/>
        </w:rPr>
        <w:t>关于该协议的描述</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0AA32AB6" w14:textId="77777777" w:rsidR="009557CF" w:rsidRDefault="002E4047">
      <w:pPr>
        <w:pStyle w:val="1a"/>
        <w:numPr>
          <w:ilvl w:val="0"/>
          <w:numId w:val="26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协议采用可靠的传输协议</w:t>
      </w:r>
    </w:p>
    <w:p w14:paraId="30AA50E0" w14:textId="77777777" w:rsidR="009557CF" w:rsidRDefault="002E4047">
      <w:pPr>
        <w:pStyle w:val="1a"/>
        <w:numPr>
          <w:ilvl w:val="0"/>
          <w:numId w:val="26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支持自动发现邻居</w:t>
      </w:r>
    </w:p>
    <w:p w14:paraId="10ED632A" w14:textId="77777777" w:rsidR="009557CF" w:rsidRDefault="002E4047">
      <w:pPr>
        <w:pStyle w:val="1a"/>
        <w:numPr>
          <w:ilvl w:val="0"/>
          <w:numId w:val="26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支持明文验证</w:t>
      </w:r>
    </w:p>
    <w:p w14:paraId="7E02082A" w14:textId="77777777" w:rsidR="009557CF" w:rsidRDefault="002E4047">
      <w:pPr>
        <w:pStyle w:val="1a"/>
        <w:numPr>
          <w:ilvl w:val="0"/>
          <w:numId w:val="26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支持丰富的路由策略</w:t>
      </w:r>
    </w:p>
    <w:p w14:paraId="2F001F2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D</w:t>
      </w:r>
    </w:p>
    <w:p w14:paraId="32B80A9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路由宣告</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下列描述错误的是：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597AFA27" w14:textId="77777777" w:rsidR="009557CF" w:rsidRDefault="002E4047">
      <w:pPr>
        <w:pStyle w:val="1a"/>
        <w:numPr>
          <w:ilvl w:val="0"/>
          <w:numId w:val="26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从所有</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邻居学习到的所有</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路由都宣告给其他</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p>
    <w:p w14:paraId="5DDB85F4" w14:textId="77777777" w:rsidR="009557CF" w:rsidRDefault="002E4047">
      <w:pPr>
        <w:pStyle w:val="1a"/>
        <w:numPr>
          <w:ilvl w:val="0"/>
          <w:numId w:val="26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只有从</w:t>
      </w:r>
      <w:r>
        <w:rPr>
          <w:rFonts w:ascii="微软雅黑" w:eastAsia="微软雅黑" w:hAnsi="微软雅黑" w:cs="微软雅黑" w:hint="eastAsia"/>
          <w:sz w:val="18"/>
          <w:szCs w:val="18"/>
          <w:lang w:eastAsia="zh-CN"/>
        </w:rPr>
        <w:t>B</w:t>
      </w:r>
      <w:r>
        <w:rPr>
          <w:rFonts w:ascii="微软雅黑" w:eastAsia="微软雅黑" w:hAnsi="微软雅黑"/>
          <w:sz w:val="18"/>
          <w:szCs w:val="18"/>
          <w:lang w:eastAsia="zh-CN"/>
        </w:rPr>
        <w:t>GP</w:t>
      </w:r>
      <w:r>
        <w:rPr>
          <w:rFonts w:ascii="微软雅黑" w:eastAsia="微软雅黑" w:hAnsi="微软雅黑" w:cs="微软雅黑" w:hint="eastAsia"/>
          <w:sz w:val="18"/>
          <w:szCs w:val="18"/>
          <w:lang w:eastAsia="zh-CN"/>
        </w:rPr>
        <w:t>学到的路由不能够宣告给其他</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p>
    <w:p w14:paraId="49AECF09" w14:textId="77777777" w:rsidR="009557CF" w:rsidRDefault="002E4047">
      <w:pPr>
        <w:pStyle w:val="1a"/>
        <w:numPr>
          <w:ilvl w:val="0"/>
          <w:numId w:val="26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缺省情况下</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从</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学到的路由不向其他</w:t>
      </w:r>
      <w:r>
        <w:rPr>
          <w:rFonts w:ascii="微软雅黑" w:eastAsia="微软雅黑" w:hAnsi="微软雅黑"/>
          <w:sz w:val="18"/>
          <w:szCs w:val="18"/>
          <w:lang w:eastAsia="zh-CN"/>
        </w:rPr>
        <w:t>IBGP</w:t>
      </w:r>
      <w:r>
        <w:rPr>
          <w:rFonts w:ascii="微软雅黑" w:eastAsia="微软雅黑" w:hAnsi="微软雅黑" w:cs="微软雅黑" w:hint="eastAsia"/>
          <w:sz w:val="18"/>
          <w:szCs w:val="18"/>
          <w:lang w:eastAsia="zh-CN"/>
        </w:rPr>
        <w:t>邻居转发</w:t>
      </w:r>
    </w:p>
    <w:p w14:paraId="52496D9A" w14:textId="77777777" w:rsidR="009557CF" w:rsidRDefault="002E4047">
      <w:pPr>
        <w:pStyle w:val="1a"/>
        <w:numPr>
          <w:ilvl w:val="0"/>
          <w:numId w:val="26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只有被</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优选的最佳路由才能够宜告给其他</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p>
    <w:p w14:paraId="65FE84E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w:t>
      </w:r>
    </w:p>
    <w:p w14:paraId="703DC1E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路由反射，下列描述正确的</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0C456E6D" w14:textId="77777777" w:rsidR="009557CF" w:rsidRDefault="002E4047">
      <w:pPr>
        <w:pStyle w:val="1a"/>
        <w:numPr>
          <w:ilvl w:val="0"/>
          <w:numId w:val="26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路由反射器从客户（</w:t>
      </w:r>
      <w:r>
        <w:rPr>
          <w:rFonts w:ascii="微软雅黑" w:eastAsia="微软雅黑" w:hAnsi="微软雅黑"/>
          <w:sz w:val="18"/>
          <w:szCs w:val="18"/>
          <w:lang w:eastAsia="zh-CN"/>
        </w:rPr>
        <w:t>Client</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学到的路由，发布给此反射器</w:t>
      </w:r>
      <w:r>
        <w:rPr>
          <w:rFonts w:ascii="微软雅黑" w:eastAsia="微软雅黑" w:hAnsi="微软雅黑"/>
          <w:sz w:val="18"/>
          <w:szCs w:val="18"/>
          <w:lang w:eastAsia="zh-CN"/>
        </w:rPr>
        <w:t>RR</w:t>
      </w:r>
      <w:r>
        <w:rPr>
          <w:rFonts w:ascii="微软雅黑" w:eastAsia="微软雅黑" w:hAnsi="微软雅黑" w:cs="微软雅黑" w:hint="eastAsia"/>
          <w:sz w:val="18"/>
          <w:szCs w:val="18"/>
          <w:lang w:eastAsia="zh-CN"/>
        </w:rPr>
        <w:t>的所有客户（除发起该路由的客户端</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和非客户</w:t>
      </w:r>
    </w:p>
    <w:p w14:paraId="5EAA1075" w14:textId="77777777" w:rsidR="009557CF" w:rsidRDefault="002E4047">
      <w:pPr>
        <w:pStyle w:val="1a"/>
        <w:numPr>
          <w:ilvl w:val="0"/>
          <w:numId w:val="26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路由反射器从非客户</w:t>
      </w:r>
      <w:r>
        <w:rPr>
          <w:rFonts w:ascii="微软雅黑" w:eastAsia="微软雅黑" w:hAnsi="微软雅黑" w:cs="微软雅黑" w:hint="eastAsia"/>
          <w:sz w:val="18"/>
          <w:szCs w:val="18"/>
        </w:rPr>
        <w:t>（</w:t>
      </w:r>
      <w:r>
        <w:rPr>
          <w:rFonts w:ascii="微软雅黑" w:eastAsia="微软雅黑" w:hAnsi="微软雅黑"/>
          <w:sz w:val="18"/>
          <w:szCs w:val="18"/>
        </w:rPr>
        <w:t>Non-Client</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学到的路由，</w:t>
      </w:r>
      <w:r>
        <w:rPr>
          <w:rFonts w:ascii="微软雅黑" w:eastAsia="微软雅黑" w:hAnsi="微软雅黑" w:cs="微软雅黑" w:hint="eastAsia"/>
          <w:sz w:val="18"/>
          <w:szCs w:val="18"/>
          <w:lang w:eastAsia="zh-CN"/>
        </w:rPr>
        <w:t>发</w:t>
      </w:r>
      <w:r>
        <w:rPr>
          <w:rFonts w:ascii="微软雅黑" w:eastAsia="微软雅黑" w:hAnsi="微软雅黑" w:cs="微软雅黑" w:hint="eastAsia"/>
          <w:sz w:val="18"/>
          <w:szCs w:val="18"/>
        </w:rPr>
        <w:t>布给此</w:t>
      </w:r>
      <w:r>
        <w:rPr>
          <w:rFonts w:ascii="微软雅黑" w:eastAsia="微软雅黑" w:hAnsi="微软雅黑" w:cs="微软雅黑" w:hint="eastAsia"/>
          <w:sz w:val="18"/>
          <w:szCs w:val="18"/>
          <w:lang w:eastAsia="zh-CN"/>
        </w:rPr>
        <w:t>反射器</w:t>
      </w:r>
      <w:r>
        <w:rPr>
          <w:rFonts w:ascii="微软雅黑" w:eastAsia="微软雅黑" w:hAnsi="微软雅黑"/>
          <w:sz w:val="18"/>
          <w:szCs w:val="18"/>
        </w:rPr>
        <w:t>RR</w:t>
      </w:r>
      <w:r>
        <w:rPr>
          <w:rFonts w:ascii="微软雅黑" w:eastAsia="微软雅黑" w:hAnsi="微软雅黑" w:cs="微软雅黑" w:hint="eastAsia"/>
          <w:sz w:val="18"/>
          <w:szCs w:val="18"/>
        </w:rPr>
        <w:t>的</w:t>
      </w:r>
      <w:r>
        <w:rPr>
          <w:rFonts w:ascii="微软雅黑" w:eastAsia="微软雅黑" w:hAnsi="微软雅黑" w:cs="微软雅黑" w:hint="eastAsia"/>
          <w:sz w:val="18"/>
          <w:szCs w:val="18"/>
          <w:lang w:eastAsia="zh-CN"/>
        </w:rPr>
        <w:t>所有</w:t>
      </w:r>
      <w:r>
        <w:rPr>
          <w:rFonts w:ascii="微软雅黑" w:eastAsia="微软雅黑" w:hAnsi="微软雅黑" w:cs="微软雅黑"/>
          <w:sz w:val="18"/>
          <w:szCs w:val="18"/>
          <w:lang w:eastAsia="zh-CN"/>
        </w:rPr>
        <w:t>客户</w:t>
      </w:r>
    </w:p>
    <w:p w14:paraId="3D462F92" w14:textId="77777777" w:rsidR="009557CF" w:rsidRDefault="002E4047">
      <w:pPr>
        <w:pStyle w:val="1a"/>
        <w:numPr>
          <w:ilvl w:val="0"/>
          <w:numId w:val="26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路由反射器从客户（</w:t>
      </w:r>
      <w:r>
        <w:rPr>
          <w:rFonts w:ascii="微软雅黑" w:eastAsia="微软雅黑" w:hAnsi="微软雅黑"/>
          <w:sz w:val="18"/>
          <w:szCs w:val="18"/>
          <w:lang w:eastAsia="zh-CN"/>
        </w:rPr>
        <w:t>Client</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学到的路由</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发</w:t>
      </w:r>
      <w:r>
        <w:rPr>
          <w:rFonts w:ascii="微软雅黑" w:eastAsia="微软雅黑" w:hAnsi="微软雅黑" w:cs="微软雅黑" w:hint="eastAsia"/>
          <w:sz w:val="18"/>
          <w:szCs w:val="18"/>
          <w:lang w:eastAsia="zh-CN"/>
        </w:rPr>
        <w:t>布给此反射器</w:t>
      </w:r>
      <w:r>
        <w:rPr>
          <w:rFonts w:ascii="微软雅黑" w:eastAsia="微软雅黑" w:hAnsi="微软雅黑"/>
          <w:sz w:val="18"/>
          <w:szCs w:val="18"/>
          <w:lang w:eastAsia="zh-CN"/>
        </w:rPr>
        <w:t>RR</w:t>
      </w:r>
      <w:r>
        <w:rPr>
          <w:rFonts w:ascii="微软雅黑" w:eastAsia="微软雅黑" w:hAnsi="微软雅黑" w:cs="微软雅黑" w:hint="eastAsia"/>
          <w:sz w:val="18"/>
          <w:szCs w:val="18"/>
          <w:lang w:eastAsia="zh-CN"/>
        </w:rPr>
        <w:t>的所有客户</w:t>
      </w:r>
    </w:p>
    <w:p w14:paraId="489BD06D" w14:textId="77777777" w:rsidR="009557CF" w:rsidRDefault="002E4047">
      <w:pPr>
        <w:pStyle w:val="1a"/>
        <w:numPr>
          <w:ilvl w:val="0"/>
          <w:numId w:val="26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路由反射器从客户</w:t>
      </w:r>
      <w:r>
        <w:rPr>
          <w:rFonts w:ascii="微软雅黑" w:eastAsia="微软雅黑" w:hAnsi="微软雅黑" w:cs="微软雅黑" w:hint="eastAsia"/>
          <w:sz w:val="18"/>
          <w:szCs w:val="18"/>
          <w:lang w:eastAsia="zh-CN"/>
        </w:rPr>
        <w:t>EBG</w:t>
      </w:r>
      <w:r>
        <w:rPr>
          <w:rFonts w:ascii="微软雅黑" w:eastAsia="微软雅黑" w:hAnsi="微软雅黑"/>
          <w:sz w:val="18"/>
          <w:szCs w:val="18"/>
          <w:lang w:eastAsia="zh-CN"/>
        </w:rPr>
        <w:t>P</w:t>
      </w:r>
      <w:r>
        <w:rPr>
          <w:rFonts w:ascii="微软雅黑" w:eastAsia="微软雅黑" w:hAnsi="微软雅黑" w:cs="微软雅黑" w:hint="eastAsia"/>
          <w:sz w:val="18"/>
          <w:szCs w:val="18"/>
          <w:lang w:eastAsia="zh-CN"/>
        </w:rPr>
        <w:t>邻居学到的路由，发布给所有的</w:t>
      </w:r>
      <w:r>
        <w:rPr>
          <w:rFonts w:ascii="微软雅黑" w:eastAsia="微软雅黑" w:hAnsi="微软雅黑" w:hint="eastAsia"/>
          <w:sz w:val="18"/>
          <w:szCs w:val="18"/>
          <w:lang w:eastAsia="zh-CN"/>
        </w:rPr>
        <w:t>非</w:t>
      </w:r>
      <w:r>
        <w:rPr>
          <w:rFonts w:ascii="微软雅黑" w:eastAsia="微软雅黑" w:hAnsi="微软雅黑" w:cs="微软雅黑" w:hint="eastAsia"/>
          <w:sz w:val="18"/>
          <w:szCs w:val="18"/>
          <w:lang w:eastAsia="zh-CN"/>
        </w:rPr>
        <w:t>客户和客户</w:t>
      </w:r>
    </w:p>
    <w:p w14:paraId="1C97BE0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 D</w:t>
      </w:r>
    </w:p>
    <w:p w14:paraId="04615FD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从非客户机</w:t>
      </w:r>
      <w:r>
        <w:rPr>
          <w:rFonts w:ascii="微软雅黑" w:eastAsia="微软雅黑" w:hAnsi="微软雅黑" w:hint="eastAsia"/>
          <w:color w:val="FF0000"/>
          <w:sz w:val="18"/>
          <w:szCs w:val="18"/>
          <w:lang w:eastAsia="zh-CN"/>
        </w:rPr>
        <w:t>I</w:t>
      </w:r>
      <w:r>
        <w:rPr>
          <w:rFonts w:ascii="微软雅黑" w:eastAsia="微软雅黑" w:hAnsi="微软雅黑"/>
          <w:color w:val="FF0000"/>
          <w:sz w:val="18"/>
          <w:szCs w:val="18"/>
          <w:lang w:eastAsia="zh-CN"/>
        </w:rPr>
        <w:t>GBP</w:t>
      </w:r>
      <w:r>
        <w:rPr>
          <w:rFonts w:ascii="微软雅黑" w:eastAsia="微软雅黑" w:hAnsi="微软雅黑"/>
          <w:color w:val="FF0000"/>
          <w:sz w:val="18"/>
          <w:szCs w:val="18"/>
          <w:lang w:eastAsia="zh-CN"/>
        </w:rPr>
        <w:t>对等体学到的路由</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发布给此</w:t>
      </w:r>
      <w:r>
        <w:rPr>
          <w:rFonts w:ascii="微软雅黑" w:eastAsia="微软雅黑" w:hAnsi="微软雅黑" w:hint="eastAsia"/>
          <w:color w:val="FF0000"/>
          <w:sz w:val="18"/>
          <w:szCs w:val="18"/>
          <w:lang w:eastAsia="zh-CN"/>
        </w:rPr>
        <w:t>RR</w:t>
      </w:r>
      <w:r>
        <w:rPr>
          <w:rFonts w:ascii="微软雅黑" w:eastAsia="微软雅黑" w:hAnsi="微软雅黑" w:hint="eastAsia"/>
          <w:color w:val="FF0000"/>
          <w:sz w:val="18"/>
          <w:szCs w:val="18"/>
          <w:lang w:eastAsia="zh-CN"/>
        </w:rPr>
        <w:t>的所有客户机；从客户机学到的路由，发布给此</w:t>
      </w:r>
      <w:r>
        <w:rPr>
          <w:rFonts w:ascii="微软雅黑" w:eastAsia="微软雅黑" w:hAnsi="微软雅黑" w:hint="eastAsia"/>
          <w:color w:val="FF0000"/>
          <w:sz w:val="18"/>
          <w:szCs w:val="18"/>
          <w:lang w:eastAsia="zh-CN"/>
        </w:rPr>
        <w:t>RR</w:t>
      </w:r>
      <w:r>
        <w:rPr>
          <w:rFonts w:ascii="微软雅黑" w:eastAsia="微软雅黑" w:hAnsi="微软雅黑" w:hint="eastAsia"/>
          <w:color w:val="FF0000"/>
          <w:sz w:val="18"/>
          <w:szCs w:val="18"/>
          <w:lang w:eastAsia="zh-CN"/>
        </w:rPr>
        <w:t>的所有非客户机和客户机（发起此路由的客户机除外）；从</w:t>
      </w:r>
      <w:r>
        <w:rPr>
          <w:rFonts w:ascii="微软雅黑" w:eastAsia="微软雅黑" w:hAnsi="微软雅黑" w:hint="eastAsia"/>
          <w:color w:val="FF0000"/>
          <w:sz w:val="18"/>
          <w:szCs w:val="18"/>
          <w:lang w:eastAsia="zh-CN"/>
        </w:rPr>
        <w:t>EBGP</w:t>
      </w:r>
      <w:r>
        <w:rPr>
          <w:rFonts w:ascii="微软雅黑" w:eastAsia="微软雅黑" w:hAnsi="微软雅黑" w:hint="eastAsia"/>
          <w:color w:val="FF0000"/>
          <w:sz w:val="18"/>
          <w:szCs w:val="18"/>
          <w:lang w:eastAsia="zh-CN"/>
        </w:rPr>
        <w:t>对等体学到的路由，发布给所哟丶非客户机和客户机。</w:t>
      </w:r>
    </w:p>
    <w:p w14:paraId="26A5AFE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通过</w:t>
      </w:r>
      <w:r>
        <w:rPr>
          <w:rFonts w:ascii="微软雅黑" w:eastAsia="微软雅黑" w:hAnsi="微软雅黑"/>
          <w:sz w:val="18"/>
          <w:szCs w:val="18"/>
          <w:lang w:eastAsia="zh-CN"/>
        </w:rPr>
        <w:t>network</w:t>
      </w:r>
      <w:r>
        <w:rPr>
          <w:rFonts w:ascii="微软雅黑" w:eastAsia="微软雅黑" w:hAnsi="微软雅黑" w:cs="微软雅黑" w:hint="eastAsia"/>
          <w:sz w:val="18"/>
          <w:szCs w:val="18"/>
          <w:lang w:eastAsia="zh-CN"/>
        </w:rPr>
        <w:t>命令将路由注入到</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理解错误的是？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3D5984F0" w14:textId="77777777" w:rsidR="009557CF" w:rsidRDefault="002E4047">
      <w:pPr>
        <w:pStyle w:val="1a"/>
        <w:numPr>
          <w:ilvl w:val="0"/>
          <w:numId w:val="26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该路由必须存在于</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路由表中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并且</w:t>
      </w:r>
      <w:r>
        <w:rPr>
          <w:rFonts w:ascii="微软雅黑" w:eastAsia="微软雅黑" w:hAnsi="微软雅黑" w:cs="微软雅黑"/>
          <w:sz w:val="18"/>
          <w:szCs w:val="18"/>
          <w:lang w:eastAsia="zh-CN"/>
        </w:rPr>
        <w:t>是最佳路由</w:t>
      </w:r>
    </w:p>
    <w:p w14:paraId="2E4DAD20" w14:textId="77777777" w:rsidR="009557CF" w:rsidRDefault="002E4047">
      <w:pPr>
        <w:pStyle w:val="1a"/>
        <w:numPr>
          <w:ilvl w:val="0"/>
          <w:numId w:val="268"/>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匹配前缀即可</w:t>
      </w:r>
      <w:r>
        <w:rPr>
          <w:rFonts w:ascii="微软雅黑" w:eastAsia="微软雅黑" w:hAnsi="微软雅黑"/>
          <w:sz w:val="18"/>
          <w:szCs w:val="18"/>
          <w:lang w:eastAsia="zh-CN"/>
        </w:rPr>
        <w:t>，掩码长度不必严格匹配</w:t>
      </w:r>
    </w:p>
    <w:p w14:paraId="74F77878" w14:textId="77777777" w:rsidR="009557CF" w:rsidRDefault="002E4047">
      <w:pPr>
        <w:pStyle w:val="1a"/>
        <w:numPr>
          <w:ilvl w:val="0"/>
          <w:numId w:val="26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掩码长度必须严格匹配</w:t>
      </w:r>
    </w:p>
    <w:p w14:paraId="54D5773F" w14:textId="77777777" w:rsidR="009557CF" w:rsidRDefault="002E4047">
      <w:pPr>
        <w:pStyle w:val="1a"/>
        <w:numPr>
          <w:ilvl w:val="0"/>
          <w:numId w:val="26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该路由必须是</w:t>
      </w:r>
      <w:r>
        <w:rPr>
          <w:rFonts w:ascii="微软雅黑" w:eastAsia="微软雅黑" w:hAnsi="微软雅黑"/>
          <w:sz w:val="18"/>
          <w:szCs w:val="18"/>
          <w:lang w:eastAsia="zh-CN"/>
        </w:rPr>
        <w:t>IGP</w:t>
      </w:r>
      <w:r>
        <w:rPr>
          <w:rFonts w:ascii="微软雅黑" w:eastAsia="微软雅黑" w:hAnsi="微软雅黑" w:cs="微软雅黑" w:hint="eastAsia"/>
          <w:sz w:val="18"/>
          <w:szCs w:val="18"/>
          <w:lang w:eastAsia="zh-CN"/>
        </w:rPr>
        <w:t>路由</w:t>
      </w:r>
    </w:p>
    <w:p w14:paraId="1C4C9C3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D</w:t>
      </w:r>
    </w:p>
    <w:p w14:paraId="42115B72"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lang w:eastAsia="zh-CN"/>
        </w:rPr>
        <w:t>在</w:t>
      </w:r>
      <w:r>
        <w:rPr>
          <w:rFonts w:ascii="微软雅黑" w:eastAsia="微软雅黑" w:hAnsi="微软雅黑"/>
          <w:sz w:val="18"/>
          <w:szCs w:val="18"/>
        </w:rPr>
        <w:t>route</w:t>
      </w:r>
      <w:r>
        <w:rPr>
          <w:rFonts w:ascii="微软雅黑" w:eastAsia="微软雅黑" w:hAnsi="微软雅黑" w:cs="微软雅黑"/>
          <w:sz w:val="18"/>
          <w:szCs w:val="18"/>
          <w:lang w:eastAsia="zh-CN"/>
        </w:rPr>
        <w:t>-p</w:t>
      </w:r>
      <w:r>
        <w:rPr>
          <w:rFonts w:ascii="微软雅黑" w:eastAsia="微软雅黑" w:hAnsi="微软雅黑"/>
          <w:sz w:val="18"/>
          <w:szCs w:val="18"/>
        </w:rPr>
        <w:t>olicy</w:t>
      </w:r>
      <w:r>
        <w:rPr>
          <w:rFonts w:ascii="微软雅黑" w:eastAsia="微软雅黑" w:hAnsi="微软雅黑" w:cs="微软雅黑" w:hint="eastAsia"/>
          <w:sz w:val="18"/>
          <w:szCs w:val="18"/>
        </w:rPr>
        <w:t>中，能够</w:t>
      </w:r>
      <w:r>
        <w:rPr>
          <w:rFonts w:ascii="微软雅黑" w:eastAsia="微软雅黑" w:hAnsi="微软雅黑" w:cs="微软雅黑" w:hint="eastAsia"/>
          <w:sz w:val="18"/>
          <w:szCs w:val="18"/>
          <w:lang w:eastAsia="zh-CN"/>
        </w:rPr>
        <w:t>用于</w:t>
      </w:r>
      <w:r>
        <w:rPr>
          <w:rFonts w:ascii="微软雅黑" w:eastAsia="微软雅黑" w:hAnsi="微软雅黑"/>
          <w:sz w:val="18"/>
          <w:szCs w:val="18"/>
        </w:rPr>
        <w:t>if-match</w:t>
      </w:r>
      <w:r>
        <w:rPr>
          <w:rFonts w:ascii="微软雅黑" w:eastAsia="微软雅黑" w:hAnsi="微软雅黑" w:cs="微软雅黑" w:hint="eastAsia"/>
          <w:sz w:val="18"/>
          <w:szCs w:val="18"/>
          <w:lang w:eastAsia="zh-CN"/>
        </w:rPr>
        <w:t>子句</w:t>
      </w:r>
      <w:r>
        <w:rPr>
          <w:rFonts w:ascii="微软雅黑" w:eastAsia="微软雅黑" w:hAnsi="微软雅黑" w:cs="微软雅黑" w:hint="eastAsia"/>
          <w:sz w:val="18"/>
          <w:szCs w:val="18"/>
        </w:rPr>
        <w:t>的</w:t>
      </w:r>
      <w:r>
        <w:rPr>
          <w:rFonts w:ascii="微软雅黑" w:eastAsia="微软雅黑" w:hAnsi="微软雅黑"/>
          <w:sz w:val="18"/>
          <w:szCs w:val="18"/>
        </w:rPr>
        <w:t>BGP</w:t>
      </w:r>
      <w:r>
        <w:rPr>
          <w:rFonts w:ascii="微软雅黑" w:eastAsia="微软雅黑" w:hAnsi="微软雅黑" w:cs="微软雅黑" w:hint="eastAsia"/>
          <w:sz w:val="18"/>
          <w:szCs w:val="18"/>
        </w:rPr>
        <w:t>属性</w:t>
      </w:r>
      <w:r>
        <w:rPr>
          <w:rFonts w:ascii="微软雅黑" w:eastAsia="微软雅黑" w:hAnsi="微软雅黑" w:cs="微软雅黑" w:hint="eastAsia"/>
          <w:sz w:val="18"/>
          <w:szCs w:val="18"/>
          <w:lang w:eastAsia="zh-CN"/>
        </w:rPr>
        <w:t>有</w:t>
      </w:r>
      <w:r>
        <w:rPr>
          <w:rFonts w:ascii="微软雅黑" w:eastAsia="微软雅黑" w:hAnsi="微软雅黑" w:cs="微软雅黑" w:hint="eastAsia"/>
          <w:sz w:val="18"/>
          <w:szCs w:val="18"/>
        </w:rPr>
        <w:t>哪些？</w:t>
      </w:r>
      <w:r>
        <w:rPr>
          <w:rFonts w:ascii="微软雅黑" w:eastAsia="微软雅黑" w:hAnsi="微软雅黑" w:cs="微软雅黑"/>
          <w:sz w:val="18"/>
          <w:szCs w:val="18"/>
        </w:rPr>
        <w:tab/>
      </w:r>
      <w:r>
        <w:rPr>
          <w:rFonts w:ascii="微软雅黑" w:eastAsia="微软雅黑" w:hAnsi="微软雅黑" w:cs="微软雅黑"/>
          <w:sz w:val="18"/>
          <w:szCs w:val="18"/>
        </w:rPr>
        <w:tab/>
      </w:r>
      <w:r>
        <w:rPr>
          <w:rFonts w:ascii="微软雅黑" w:eastAsia="微软雅黑" w:hAnsi="微软雅黑" w:cs="微软雅黑"/>
          <w:sz w:val="18"/>
          <w:szCs w:val="18"/>
        </w:rPr>
        <w:t>（请选择</w:t>
      </w:r>
      <w:r>
        <w:rPr>
          <w:rFonts w:ascii="微软雅黑" w:eastAsia="微软雅黑" w:hAnsi="微软雅黑"/>
          <w:sz w:val="18"/>
          <w:szCs w:val="18"/>
        </w:rPr>
        <w:t>两个答案）</w:t>
      </w:r>
    </w:p>
    <w:p w14:paraId="2EEDF51D" w14:textId="77777777" w:rsidR="009557CF" w:rsidRDefault="002E4047">
      <w:pPr>
        <w:pStyle w:val="1a"/>
        <w:numPr>
          <w:ilvl w:val="0"/>
          <w:numId w:val="269"/>
        </w:numPr>
        <w:ind w:firstLineChars="0"/>
        <w:rPr>
          <w:rFonts w:ascii="微软雅黑" w:eastAsia="微软雅黑" w:hAnsi="微软雅黑"/>
          <w:sz w:val="18"/>
          <w:szCs w:val="18"/>
        </w:rPr>
      </w:pPr>
      <w:r>
        <w:rPr>
          <w:rFonts w:ascii="微软雅黑" w:eastAsia="微软雅黑" w:hAnsi="微软雅黑"/>
          <w:sz w:val="18"/>
          <w:szCs w:val="18"/>
        </w:rPr>
        <w:t>Local-Preference</w:t>
      </w:r>
    </w:p>
    <w:p w14:paraId="79E1250F" w14:textId="77777777" w:rsidR="009557CF" w:rsidRDefault="002E4047">
      <w:pPr>
        <w:pStyle w:val="1a"/>
        <w:numPr>
          <w:ilvl w:val="0"/>
          <w:numId w:val="269"/>
        </w:numPr>
        <w:ind w:firstLineChars="0"/>
        <w:rPr>
          <w:rFonts w:ascii="微软雅黑" w:eastAsia="微软雅黑" w:hAnsi="微软雅黑"/>
          <w:sz w:val="18"/>
          <w:szCs w:val="18"/>
        </w:rPr>
      </w:pPr>
      <w:r>
        <w:rPr>
          <w:rFonts w:ascii="微软雅黑" w:eastAsia="微软雅黑" w:hAnsi="微软雅黑"/>
          <w:sz w:val="18"/>
          <w:szCs w:val="18"/>
        </w:rPr>
        <w:t>AS-Path</w:t>
      </w:r>
    </w:p>
    <w:p w14:paraId="4D57B43F" w14:textId="77777777" w:rsidR="009557CF" w:rsidRDefault="002E4047">
      <w:pPr>
        <w:pStyle w:val="1a"/>
        <w:numPr>
          <w:ilvl w:val="0"/>
          <w:numId w:val="269"/>
        </w:numPr>
        <w:ind w:firstLineChars="0"/>
        <w:rPr>
          <w:rFonts w:ascii="微软雅黑" w:eastAsia="微软雅黑" w:hAnsi="微软雅黑"/>
          <w:sz w:val="18"/>
          <w:szCs w:val="18"/>
        </w:rPr>
      </w:pPr>
      <w:r>
        <w:rPr>
          <w:rFonts w:ascii="微软雅黑" w:eastAsia="微软雅黑" w:hAnsi="微软雅黑"/>
          <w:sz w:val="18"/>
          <w:szCs w:val="18"/>
        </w:rPr>
        <w:t>TAG</w:t>
      </w:r>
    </w:p>
    <w:p w14:paraId="38AAC235" w14:textId="77777777" w:rsidR="009557CF" w:rsidRDefault="002E4047">
      <w:pPr>
        <w:pStyle w:val="1a"/>
        <w:numPr>
          <w:ilvl w:val="0"/>
          <w:numId w:val="269"/>
        </w:numPr>
        <w:ind w:firstLineChars="0"/>
        <w:rPr>
          <w:rFonts w:ascii="微软雅黑" w:eastAsia="微软雅黑" w:hAnsi="微软雅黑"/>
          <w:sz w:val="18"/>
          <w:szCs w:val="18"/>
        </w:rPr>
      </w:pPr>
      <w:r>
        <w:rPr>
          <w:rFonts w:ascii="微软雅黑" w:eastAsia="微软雅黑" w:hAnsi="微软雅黑"/>
          <w:sz w:val="18"/>
          <w:szCs w:val="18"/>
        </w:rPr>
        <w:t>Community</w:t>
      </w:r>
    </w:p>
    <w:p w14:paraId="09E9459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D</w:t>
      </w:r>
    </w:p>
    <w:p w14:paraId="55209A7C"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在</w:t>
      </w:r>
      <w:r>
        <w:rPr>
          <w:rFonts w:ascii="微软雅黑" w:eastAsia="微软雅黑" w:hAnsi="微软雅黑"/>
          <w:sz w:val="18"/>
          <w:szCs w:val="18"/>
        </w:rPr>
        <w:t>route-policy</w:t>
      </w:r>
      <w:r>
        <w:rPr>
          <w:rFonts w:ascii="微软雅黑" w:eastAsia="微软雅黑" w:hAnsi="微软雅黑" w:cs="微软雅黑" w:hint="eastAsia"/>
          <w:sz w:val="18"/>
          <w:szCs w:val="18"/>
          <w:lang w:eastAsia="zh-CN"/>
        </w:rPr>
        <w:t>中</w:t>
      </w:r>
      <w:r>
        <w:rPr>
          <w:rFonts w:ascii="微软雅黑" w:eastAsia="微软雅黑" w:hAnsi="微软雅黑"/>
          <w:sz w:val="18"/>
          <w:szCs w:val="18"/>
        </w:rPr>
        <w:t>，</w:t>
      </w:r>
      <w:r>
        <w:rPr>
          <w:rFonts w:ascii="微软雅黑" w:eastAsia="微软雅黑" w:hAnsi="微软雅黑" w:cs="微软雅黑" w:hint="eastAsia"/>
          <w:sz w:val="18"/>
          <w:szCs w:val="18"/>
        </w:rPr>
        <w:t>能够用于</w:t>
      </w:r>
      <w:r>
        <w:rPr>
          <w:rFonts w:ascii="微软雅黑" w:eastAsia="微软雅黑" w:hAnsi="微软雅黑"/>
          <w:sz w:val="18"/>
          <w:szCs w:val="18"/>
        </w:rPr>
        <w:t>apply</w:t>
      </w:r>
      <w:r>
        <w:rPr>
          <w:rFonts w:ascii="微软雅黑" w:eastAsia="微软雅黑" w:hAnsi="微软雅黑" w:hint="eastAsia"/>
          <w:sz w:val="18"/>
          <w:szCs w:val="18"/>
          <w:lang w:eastAsia="zh-CN"/>
        </w:rPr>
        <w:t>子</w:t>
      </w:r>
      <w:r>
        <w:rPr>
          <w:rFonts w:ascii="微软雅黑" w:eastAsia="微软雅黑" w:hAnsi="微软雅黑" w:cs="微软雅黑" w:hint="eastAsia"/>
          <w:sz w:val="18"/>
          <w:szCs w:val="18"/>
        </w:rPr>
        <w:t>句的</w:t>
      </w:r>
      <w:r>
        <w:rPr>
          <w:rFonts w:ascii="微软雅黑" w:eastAsia="微软雅黑" w:hAnsi="微软雅黑"/>
          <w:sz w:val="18"/>
          <w:szCs w:val="18"/>
        </w:rPr>
        <w:t>BGP</w:t>
      </w:r>
      <w:r>
        <w:rPr>
          <w:rFonts w:ascii="微软雅黑" w:eastAsia="微软雅黑" w:hAnsi="微软雅黑" w:cs="微软雅黑" w:hint="eastAsia"/>
          <w:sz w:val="18"/>
          <w:szCs w:val="18"/>
          <w:lang w:eastAsia="zh-CN"/>
        </w:rPr>
        <w:t>属性</w:t>
      </w:r>
      <w:r>
        <w:rPr>
          <w:rFonts w:ascii="微软雅黑" w:eastAsia="微软雅黑" w:hAnsi="微软雅黑" w:cs="微软雅黑"/>
          <w:sz w:val="18"/>
          <w:szCs w:val="18"/>
          <w:lang w:eastAsia="zh-CN"/>
        </w:rPr>
        <w:t>有</w:t>
      </w:r>
      <w:r>
        <w:rPr>
          <w:rFonts w:ascii="微软雅黑" w:eastAsia="微软雅黑" w:hAnsi="微软雅黑" w:cs="微软雅黑" w:hint="eastAsia"/>
          <w:sz w:val="18"/>
          <w:szCs w:val="18"/>
        </w:rPr>
        <w:t>哪些？</w:t>
      </w:r>
      <w:r>
        <w:rPr>
          <w:rFonts w:ascii="微软雅黑" w:eastAsia="微软雅黑" w:hAnsi="微软雅黑" w:cs="微软雅黑"/>
          <w:sz w:val="18"/>
          <w:szCs w:val="18"/>
        </w:rPr>
        <w:tab/>
      </w:r>
      <w:r>
        <w:rPr>
          <w:rFonts w:ascii="微软雅黑" w:eastAsia="微软雅黑" w:hAnsi="微软雅黑" w:cs="微软雅黑"/>
          <w:sz w:val="18"/>
          <w:szCs w:val="18"/>
        </w:rPr>
        <w:tab/>
      </w:r>
      <w:r>
        <w:rPr>
          <w:rFonts w:ascii="微软雅黑" w:eastAsia="微软雅黑" w:hAnsi="微软雅黑" w:cs="微软雅黑"/>
          <w:sz w:val="18"/>
          <w:szCs w:val="18"/>
        </w:rPr>
        <w:tab/>
      </w:r>
      <w:r>
        <w:rPr>
          <w:rFonts w:ascii="微软雅黑" w:eastAsia="微软雅黑" w:hAnsi="微软雅黑" w:cs="微软雅黑"/>
          <w:sz w:val="18"/>
          <w:szCs w:val="18"/>
        </w:rPr>
        <w:t>（请选择</w:t>
      </w:r>
      <w:r>
        <w:rPr>
          <w:rFonts w:ascii="微软雅黑" w:eastAsia="微软雅黑" w:hAnsi="微软雅黑"/>
          <w:sz w:val="18"/>
          <w:szCs w:val="18"/>
        </w:rPr>
        <w:t>3</w:t>
      </w:r>
      <w:r>
        <w:rPr>
          <w:rFonts w:ascii="微软雅黑" w:eastAsia="微软雅黑" w:hAnsi="微软雅黑" w:cs="微软雅黑" w:hint="eastAsia"/>
          <w:sz w:val="18"/>
          <w:szCs w:val="18"/>
        </w:rPr>
        <w:t>个答案）</w:t>
      </w:r>
    </w:p>
    <w:p w14:paraId="5ED369F3" w14:textId="77777777" w:rsidR="009557CF" w:rsidRDefault="002E4047">
      <w:pPr>
        <w:pStyle w:val="1a"/>
        <w:numPr>
          <w:ilvl w:val="0"/>
          <w:numId w:val="270"/>
        </w:numPr>
        <w:ind w:firstLineChars="0"/>
        <w:rPr>
          <w:rFonts w:ascii="微软雅黑" w:eastAsia="微软雅黑" w:hAnsi="微软雅黑"/>
          <w:sz w:val="18"/>
          <w:szCs w:val="18"/>
        </w:rPr>
      </w:pPr>
      <w:r>
        <w:rPr>
          <w:rFonts w:ascii="微软雅黑" w:eastAsia="微软雅黑" w:hAnsi="微软雅黑"/>
          <w:sz w:val="18"/>
          <w:szCs w:val="18"/>
        </w:rPr>
        <w:t>Local-Preference</w:t>
      </w:r>
    </w:p>
    <w:p w14:paraId="6F94867C" w14:textId="77777777" w:rsidR="009557CF" w:rsidRDefault="002E4047">
      <w:pPr>
        <w:pStyle w:val="1a"/>
        <w:numPr>
          <w:ilvl w:val="0"/>
          <w:numId w:val="270"/>
        </w:numPr>
        <w:ind w:firstLineChars="0"/>
        <w:rPr>
          <w:rFonts w:ascii="微软雅黑" w:eastAsia="微软雅黑" w:hAnsi="微软雅黑"/>
          <w:sz w:val="18"/>
          <w:szCs w:val="18"/>
        </w:rPr>
      </w:pPr>
      <w:r>
        <w:rPr>
          <w:rFonts w:ascii="微软雅黑" w:eastAsia="微软雅黑" w:hAnsi="微软雅黑"/>
          <w:sz w:val="18"/>
          <w:szCs w:val="18"/>
        </w:rPr>
        <w:t>Tag</w:t>
      </w:r>
    </w:p>
    <w:p w14:paraId="2FF842E0" w14:textId="77777777" w:rsidR="009557CF" w:rsidRDefault="002E4047">
      <w:pPr>
        <w:pStyle w:val="1a"/>
        <w:numPr>
          <w:ilvl w:val="0"/>
          <w:numId w:val="270"/>
        </w:numPr>
        <w:ind w:firstLineChars="0"/>
        <w:rPr>
          <w:rFonts w:ascii="微软雅黑" w:eastAsia="微软雅黑" w:hAnsi="微软雅黑"/>
          <w:sz w:val="18"/>
          <w:szCs w:val="18"/>
        </w:rPr>
      </w:pPr>
      <w:r>
        <w:rPr>
          <w:rFonts w:ascii="微软雅黑" w:eastAsia="微软雅黑" w:hAnsi="微软雅黑"/>
          <w:sz w:val="18"/>
          <w:szCs w:val="18"/>
        </w:rPr>
        <w:t>MED</w:t>
      </w:r>
    </w:p>
    <w:p w14:paraId="622A60B7" w14:textId="77777777" w:rsidR="009557CF" w:rsidRDefault="002E4047">
      <w:pPr>
        <w:pStyle w:val="1a"/>
        <w:numPr>
          <w:ilvl w:val="0"/>
          <w:numId w:val="270"/>
        </w:numPr>
        <w:ind w:firstLineChars="0"/>
        <w:rPr>
          <w:rFonts w:ascii="微软雅黑" w:eastAsia="微软雅黑" w:hAnsi="微软雅黑"/>
          <w:sz w:val="18"/>
          <w:szCs w:val="18"/>
        </w:rPr>
      </w:pPr>
      <w:r>
        <w:rPr>
          <w:rFonts w:ascii="微软雅黑" w:eastAsia="微软雅黑" w:hAnsi="微软雅黑"/>
          <w:sz w:val="18"/>
          <w:szCs w:val="18"/>
        </w:rPr>
        <w:t>AS-Path</w:t>
      </w:r>
    </w:p>
    <w:p w14:paraId="0ECD486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 D</w:t>
      </w:r>
    </w:p>
    <w:p w14:paraId="745FCE9D"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 xml:space="preserve">Aggreate </w:t>
      </w:r>
      <w:r>
        <w:rPr>
          <w:rFonts w:ascii="微软雅黑" w:eastAsia="微软雅黑" w:hAnsi="微软雅黑" w:cs="微软雅黑" w:hint="eastAsia"/>
          <w:sz w:val="18"/>
          <w:szCs w:val="18"/>
        </w:rPr>
        <w:t>命令（</w:t>
      </w:r>
      <w:r>
        <w:rPr>
          <w:rFonts w:ascii="微软雅黑" w:eastAsia="微软雅黑" w:hAnsi="微软雅黑"/>
          <w:sz w:val="18"/>
          <w:szCs w:val="18"/>
        </w:rPr>
        <w:t>aggregate ipv4-address</w:t>
      </w:r>
      <w:r>
        <w:rPr>
          <w:rFonts w:ascii="微软雅黑" w:eastAsia="微软雅黑" w:hAnsi="微软雅黑"/>
          <w:sz w:val="18"/>
          <w:szCs w:val="18"/>
        </w:rPr>
        <w:tab/>
        <w:t xml:space="preserve">{ mask | mask-length </w:t>
      </w:r>
      <w:r>
        <w:rPr>
          <w:rFonts w:ascii="微软雅黑" w:eastAsia="微软雅黑" w:hAnsi="微软雅黑" w:hint="eastAsia"/>
          <w:sz w:val="18"/>
          <w:szCs w:val="18"/>
          <w:lang w:eastAsia="zh-CN"/>
        </w:rPr>
        <w:t>}</w:t>
      </w:r>
      <w:r>
        <w:rPr>
          <w:rFonts w:ascii="微软雅黑" w:eastAsia="微软雅黑" w:hAnsi="微软雅黑"/>
          <w:sz w:val="18"/>
          <w:szCs w:val="18"/>
        </w:rPr>
        <w:tab/>
      </w:r>
      <w:r>
        <w:rPr>
          <w:rFonts w:ascii="微软雅黑" w:eastAsia="微软雅黑" w:hAnsi="微软雅黑"/>
          <w:sz w:val="18"/>
          <w:szCs w:val="18"/>
        </w:rPr>
        <w:t xml:space="preserve">[ as-set | attribute-policy route-policy-name1  |  detail-suppressed  |  origin-policy  route-policy-name2  |  suppress-policy  route-policy-name3 </w:t>
      </w:r>
      <w:r>
        <w:rPr>
          <w:rFonts w:ascii="微软雅黑" w:eastAsia="微软雅黑" w:hAnsi="微软雅黑" w:cs="微软雅黑" w:hint="eastAsia"/>
          <w:sz w:val="18"/>
          <w:szCs w:val="18"/>
          <w:lang w:eastAsia="zh-CN"/>
        </w:rPr>
        <w:t>]</w:t>
      </w:r>
      <w:r>
        <w:rPr>
          <w:rFonts w:ascii="微软雅黑" w:eastAsia="微软雅黑" w:hAnsi="微软雅黑"/>
          <w:sz w:val="18"/>
          <w:szCs w:val="18"/>
        </w:rPr>
        <w:t xml:space="preserve"> </w:t>
      </w:r>
      <w:r>
        <w:rPr>
          <w:rFonts w:ascii="微软雅黑" w:eastAsia="微软雅黑" w:hAnsi="微软雅黑"/>
          <w:sz w:val="18"/>
          <w:szCs w:val="18"/>
        </w:rPr>
        <w:t>）</w:t>
      </w:r>
      <w:r>
        <w:rPr>
          <w:rFonts w:ascii="微软雅黑" w:eastAsia="微软雅黑" w:hAnsi="微软雅黑"/>
          <w:sz w:val="18"/>
          <w:szCs w:val="18"/>
        </w:rPr>
        <w:t xml:space="preserve"> </w:t>
      </w:r>
      <w:r>
        <w:rPr>
          <w:rFonts w:ascii="微软雅黑" w:eastAsia="微软雅黑" w:hAnsi="微软雅黑" w:cs="微软雅黑" w:hint="eastAsia"/>
          <w:sz w:val="18"/>
          <w:szCs w:val="18"/>
        </w:rPr>
        <w:t>可以通过多种参数控制聚合过程</w:t>
      </w:r>
      <w:r>
        <w:rPr>
          <w:rFonts w:ascii="微软雅黑" w:eastAsia="微软雅黑" w:hAnsi="微软雅黑" w:cs="微软雅黑" w:hint="eastAsia"/>
          <w:sz w:val="18"/>
          <w:szCs w:val="18"/>
          <w:lang w:eastAsia="zh-CN"/>
        </w:rPr>
        <w:t>和</w:t>
      </w:r>
      <w:r>
        <w:rPr>
          <w:rFonts w:ascii="微软雅黑" w:eastAsia="微软雅黑" w:hAnsi="微软雅黑" w:cs="微软雅黑"/>
          <w:sz w:val="18"/>
          <w:szCs w:val="18"/>
          <w:lang w:eastAsia="zh-CN"/>
        </w:rPr>
        <w:t>结果</w:t>
      </w:r>
      <w:r>
        <w:rPr>
          <w:rFonts w:ascii="微软雅黑" w:eastAsia="微软雅黑" w:hAnsi="微软雅黑"/>
          <w:sz w:val="18"/>
          <w:szCs w:val="18"/>
        </w:rPr>
        <w:t>，</w:t>
      </w:r>
      <w:r>
        <w:rPr>
          <w:rFonts w:ascii="微软雅黑" w:eastAsia="微软雅黑" w:hAnsi="微软雅黑" w:cs="微软雅黑" w:hint="eastAsia"/>
          <w:sz w:val="18"/>
          <w:szCs w:val="18"/>
        </w:rPr>
        <w:t>下面描述错误的是</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rPr>
        <w:t>3</w:t>
      </w:r>
      <w:r>
        <w:rPr>
          <w:rFonts w:ascii="微软雅黑" w:eastAsia="微软雅黑" w:hAnsi="微软雅黑" w:cs="微软雅黑" w:hint="eastAsia"/>
          <w:sz w:val="18"/>
          <w:szCs w:val="18"/>
        </w:rPr>
        <w:t>个答案）</w:t>
      </w:r>
    </w:p>
    <w:p w14:paraId="1A866183" w14:textId="77777777" w:rsidR="009557CF" w:rsidRDefault="002E4047">
      <w:pPr>
        <w:pStyle w:val="1a"/>
        <w:numPr>
          <w:ilvl w:val="0"/>
          <w:numId w:val="271"/>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lastRenderedPageBreak/>
        <w:t>配置</w:t>
      </w:r>
      <w:r>
        <w:rPr>
          <w:rFonts w:ascii="微软雅黑" w:eastAsia="微软雅黑" w:hAnsi="微软雅黑"/>
          <w:sz w:val="18"/>
          <w:szCs w:val="18"/>
        </w:rPr>
        <w:t>as-se</w:t>
      </w:r>
      <w:r>
        <w:rPr>
          <w:rFonts w:ascii="微软雅黑" w:eastAsia="微软雅黑" w:hAnsi="微软雅黑" w:hint="eastAsia"/>
          <w:sz w:val="18"/>
          <w:szCs w:val="18"/>
          <w:lang w:eastAsia="zh-CN"/>
        </w:rPr>
        <w:t>t</w:t>
      </w:r>
      <w:r>
        <w:rPr>
          <w:rFonts w:ascii="微软雅黑" w:eastAsia="微软雅黑" w:hAnsi="微软雅黑"/>
          <w:sz w:val="18"/>
          <w:szCs w:val="18"/>
          <w:lang w:eastAsia="zh-CN"/>
        </w:rPr>
        <w:t>参</w:t>
      </w:r>
      <w:r>
        <w:rPr>
          <w:rFonts w:ascii="微软雅黑" w:eastAsia="微软雅黑" w:hAnsi="微软雅黑" w:cs="微软雅黑" w:hint="eastAsia"/>
          <w:sz w:val="18"/>
          <w:szCs w:val="18"/>
        </w:rPr>
        <w:t>数，生成的聚合路由的</w:t>
      </w:r>
      <w:r>
        <w:rPr>
          <w:rFonts w:ascii="微软雅黑" w:eastAsia="微软雅黑" w:hAnsi="微软雅黑"/>
          <w:sz w:val="18"/>
          <w:szCs w:val="18"/>
        </w:rPr>
        <w:t>AS-Path</w:t>
      </w:r>
      <w:r>
        <w:rPr>
          <w:rFonts w:ascii="微软雅黑" w:eastAsia="微软雅黑" w:hAnsi="微软雅黑" w:cs="微软雅黑" w:hint="eastAsia"/>
          <w:sz w:val="18"/>
          <w:szCs w:val="18"/>
        </w:rPr>
        <w:t>会包含明细路由的所有</w:t>
      </w:r>
      <w:r>
        <w:rPr>
          <w:rFonts w:ascii="微软雅黑" w:eastAsia="微软雅黑" w:hAnsi="微软雅黑"/>
          <w:sz w:val="18"/>
          <w:szCs w:val="18"/>
        </w:rPr>
        <w:t>AS-Path</w:t>
      </w:r>
      <w:r>
        <w:rPr>
          <w:rFonts w:ascii="微软雅黑" w:eastAsia="微软雅黑" w:hAnsi="微软雅黑"/>
          <w:sz w:val="18"/>
          <w:szCs w:val="18"/>
        </w:rPr>
        <w:t>，</w:t>
      </w:r>
      <w:r>
        <w:rPr>
          <w:rFonts w:ascii="微软雅黑" w:eastAsia="微软雅黑" w:hAnsi="微软雅黑" w:cs="微软雅黑" w:hint="eastAsia"/>
          <w:sz w:val="18"/>
          <w:szCs w:val="18"/>
        </w:rPr>
        <w:t>该</w:t>
      </w:r>
      <w:r>
        <w:rPr>
          <w:rFonts w:ascii="微软雅黑" w:eastAsia="微软雅黑" w:hAnsi="微软雅黑"/>
          <w:sz w:val="18"/>
          <w:szCs w:val="18"/>
        </w:rPr>
        <w:t>AS_PATH</w:t>
      </w:r>
      <w:r>
        <w:rPr>
          <w:rFonts w:ascii="微软雅黑" w:eastAsia="微软雅黑" w:hAnsi="微软雅黑" w:cs="微软雅黑" w:hint="eastAsia"/>
          <w:sz w:val="18"/>
          <w:szCs w:val="18"/>
        </w:rPr>
        <w:t>是</w:t>
      </w:r>
      <w:r>
        <w:rPr>
          <w:rFonts w:ascii="微软雅黑" w:eastAsia="微软雅黑" w:hAnsi="微软雅黑" w:cs="微软雅黑" w:hint="eastAsia"/>
          <w:sz w:val="18"/>
          <w:szCs w:val="18"/>
          <w:lang w:eastAsia="zh-CN"/>
        </w:rPr>
        <w:t>有序的</w:t>
      </w:r>
      <w:r>
        <w:rPr>
          <w:rFonts w:ascii="微软雅黑" w:eastAsia="微软雅黑" w:hAnsi="微软雅黑"/>
          <w:sz w:val="18"/>
          <w:szCs w:val="18"/>
        </w:rPr>
        <w:t>，</w:t>
      </w:r>
      <w:r>
        <w:rPr>
          <w:rFonts w:ascii="微软雅黑" w:eastAsia="微软雅黑" w:hAnsi="微软雅黑" w:cs="微软雅黑" w:hint="eastAsia"/>
          <w:sz w:val="18"/>
          <w:szCs w:val="18"/>
        </w:rPr>
        <w:t>可用于避免路由环</w:t>
      </w:r>
      <w:r>
        <w:rPr>
          <w:rFonts w:ascii="微软雅黑" w:eastAsia="微软雅黑" w:hAnsi="微软雅黑" w:cs="微软雅黑" w:hint="eastAsia"/>
          <w:sz w:val="18"/>
          <w:szCs w:val="18"/>
        </w:rPr>
        <w:t>路</w:t>
      </w:r>
    </w:p>
    <w:p w14:paraId="30579776" w14:textId="77777777" w:rsidR="009557CF" w:rsidRDefault="002E4047">
      <w:pPr>
        <w:pStyle w:val="1a"/>
        <w:numPr>
          <w:ilvl w:val="0"/>
          <w:numId w:val="271"/>
        </w:numPr>
        <w:ind w:firstLineChars="0"/>
        <w:rPr>
          <w:rFonts w:ascii="微软雅黑" w:eastAsia="微软雅黑" w:hAnsi="微软雅黑"/>
          <w:sz w:val="18"/>
          <w:szCs w:val="18"/>
          <w:lang w:eastAsia="zh-CN"/>
        </w:rPr>
      </w:pPr>
      <w:r>
        <w:rPr>
          <w:rFonts w:ascii="微软雅黑" w:eastAsia="微软雅黑" w:hAnsi="微软雅黑"/>
          <w:sz w:val="18"/>
          <w:szCs w:val="18"/>
        </w:rPr>
        <w:t>Suppress-policy</w:t>
      </w:r>
      <w:r>
        <w:rPr>
          <w:rFonts w:ascii="微软雅黑" w:eastAsia="微软雅黑" w:hAnsi="微软雅黑" w:cs="微软雅黑" w:hint="eastAsia"/>
          <w:sz w:val="18"/>
          <w:szCs w:val="18"/>
        </w:rPr>
        <w:t>能产生聚合路由</w:t>
      </w:r>
      <w:r>
        <w:rPr>
          <w:rFonts w:ascii="Segoe UI Symbol" w:eastAsia="微软雅黑" w:hAnsi="Segoe UI Symbol" w:cs="Segoe UI Symbol" w:hint="eastAsia"/>
          <w:sz w:val="18"/>
          <w:szCs w:val="18"/>
          <w:lang w:eastAsia="zh-CN"/>
        </w:rPr>
        <w:t>，</w:t>
      </w:r>
      <w:r>
        <w:rPr>
          <w:rFonts w:ascii="微软雅黑" w:eastAsia="微软雅黑" w:hAnsi="微软雅黑" w:cs="微软雅黑" w:hint="eastAsia"/>
          <w:sz w:val="18"/>
          <w:szCs w:val="18"/>
          <w:lang w:eastAsia="zh-CN"/>
        </w:rPr>
        <w:t>但</w:t>
      </w:r>
      <w:r>
        <w:rPr>
          <w:rFonts w:ascii="微软雅黑" w:eastAsia="微软雅黑" w:hAnsi="微软雅黑" w:cs="微软雅黑"/>
          <w:sz w:val="18"/>
          <w:szCs w:val="18"/>
          <w:lang w:eastAsia="zh-CN"/>
        </w:rPr>
        <w:t>抑制符</w:t>
      </w:r>
      <w:r>
        <w:rPr>
          <w:rFonts w:ascii="微软雅黑" w:eastAsia="微软雅黑" w:hAnsi="微软雅黑" w:cs="微软雅黑" w:hint="eastAsia"/>
          <w:sz w:val="18"/>
          <w:szCs w:val="18"/>
        </w:rPr>
        <w:t>合</w:t>
      </w:r>
      <w:r>
        <w:rPr>
          <w:rFonts w:ascii="微软雅黑" w:eastAsia="微软雅黑" w:hAnsi="微软雅黑"/>
          <w:sz w:val="18"/>
          <w:szCs w:val="18"/>
        </w:rPr>
        <w:t>route-policy</w:t>
      </w:r>
      <w:r>
        <w:rPr>
          <w:rFonts w:ascii="微软雅黑" w:eastAsia="微软雅黑" w:hAnsi="微软雅黑" w:cs="微软雅黑" w:hint="eastAsia"/>
          <w:sz w:val="18"/>
          <w:szCs w:val="18"/>
        </w:rPr>
        <w:t>的明细路由向其他邻居</w:t>
      </w:r>
      <w:r>
        <w:rPr>
          <w:rFonts w:ascii="微软雅黑" w:eastAsia="微软雅黑" w:hAnsi="微软雅黑" w:cs="微软雅黑" w:hint="eastAsia"/>
          <w:sz w:val="18"/>
          <w:szCs w:val="18"/>
          <w:lang w:eastAsia="zh-CN"/>
        </w:rPr>
        <w:t>通告</w:t>
      </w:r>
      <w:r>
        <w:rPr>
          <w:rFonts w:ascii="微软雅黑" w:eastAsia="微软雅黑" w:hAnsi="微软雅黑" w:cs="微软雅黑"/>
          <w:sz w:val="18"/>
          <w:szCs w:val="18"/>
          <w:lang w:eastAsia="zh-CN"/>
        </w:rPr>
        <w:t>。</w:t>
      </w:r>
      <w:r>
        <w:rPr>
          <w:rFonts w:ascii="微软雅黑" w:eastAsia="微软雅黑" w:hAnsi="微软雅黑" w:hint="eastAsia"/>
          <w:sz w:val="18"/>
          <w:szCs w:val="18"/>
          <w:lang w:eastAsia="zh-CN"/>
        </w:rPr>
        <w:t>可以</w:t>
      </w:r>
      <w:r>
        <w:rPr>
          <w:rFonts w:ascii="微软雅黑" w:eastAsia="微软雅黑" w:hAnsi="微软雅黑"/>
          <w:sz w:val="18"/>
          <w:szCs w:val="18"/>
          <w:lang w:eastAsia="zh-CN"/>
        </w:rPr>
        <w:t>用</w:t>
      </w:r>
      <w:r>
        <w:rPr>
          <w:rFonts w:ascii="微软雅黑" w:eastAsia="微软雅黑" w:hAnsi="微软雅黑"/>
          <w:sz w:val="18"/>
          <w:szCs w:val="18"/>
          <w:lang w:eastAsia="zh-CN"/>
        </w:rPr>
        <w:t>route-policy</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if-match</w:t>
      </w:r>
      <w:r>
        <w:rPr>
          <w:rFonts w:ascii="微软雅黑" w:eastAsia="微软雅黑" w:hAnsi="微软雅黑" w:cs="微软雅黑" w:hint="eastAsia"/>
          <w:sz w:val="18"/>
          <w:szCs w:val="18"/>
          <w:lang w:eastAsia="zh-CN"/>
        </w:rPr>
        <w:t>子句</w:t>
      </w:r>
      <w:r>
        <w:rPr>
          <w:rFonts w:ascii="微软雅黑" w:eastAsia="微软雅黑" w:hAnsi="微软雅黑" w:hint="eastAsia"/>
          <w:sz w:val="18"/>
          <w:szCs w:val="18"/>
          <w:lang w:eastAsia="zh-CN"/>
        </w:rPr>
        <w:t>有</w:t>
      </w:r>
      <w:r>
        <w:rPr>
          <w:rFonts w:ascii="微软雅黑" w:eastAsia="微软雅黑" w:hAnsi="微软雅黑" w:cs="微软雅黑" w:hint="eastAsia"/>
          <w:sz w:val="18"/>
          <w:szCs w:val="18"/>
          <w:lang w:eastAsia="zh-CN"/>
        </w:rPr>
        <w:t>选择地抑制</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些具体路由，即匹配该策略的路由将被抑制，</w:t>
      </w:r>
      <w:r>
        <w:rPr>
          <w:rFonts w:ascii="微软雅黑" w:eastAsia="微软雅黑" w:hAnsi="微软雅黑" w:cs="微软雅黑"/>
          <w:sz w:val="18"/>
          <w:szCs w:val="18"/>
          <w:lang w:eastAsia="zh-CN"/>
        </w:rPr>
        <w:t>但</w:t>
      </w:r>
      <w:r>
        <w:rPr>
          <w:rFonts w:ascii="微软雅黑" w:eastAsia="微软雅黑" w:hAnsi="微软雅黑" w:cs="微软雅黑" w:hint="eastAsia"/>
          <w:sz w:val="18"/>
          <w:szCs w:val="18"/>
          <w:lang w:eastAsia="zh-CN"/>
        </w:rPr>
        <w:t>其它未通过策略的具体路由不被抑制仍被通告</w:t>
      </w:r>
    </w:p>
    <w:p w14:paraId="2B5A5E8A" w14:textId="77777777" w:rsidR="009557CF" w:rsidRDefault="002E4047">
      <w:pPr>
        <w:pStyle w:val="1a"/>
        <w:numPr>
          <w:ilvl w:val="0"/>
          <w:numId w:val="271"/>
        </w:numPr>
        <w:ind w:firstLineChars="0"/>
        <w:rPr>
          <w:rFonts w:ascii="微软雅黑" w:eastAsia="微软雅黑" w:hAnsi="微软雅黑"/>
          <w:sz w:val="18"/>
          <w:szCs w:val="18"/>
        </w:rPr>
      </w:pPr>
      <w:r>
        <w:rPr>
          <w:rFonts w:ascii="微软雅黑" w:eastAsia="微软雅黑" w:hAnsi="微软雅黑"/>
          <w:sz w:val="18"/>
          <w:szCs w:val="18"/>
        </w:rPr>
        <w:t>Origin-policy</w:t>
      </w:r>
      <w:r>
        <w:rPr>
          <w:rFonts w:ascii="微软雅黑" w:eastAsia="微软雅黑" w:hAnsi="微软雅黑" w:cs="微软雅黑" w:hint="eastAsia"/>
          <w:sz w:val="18"/>
          <w:szCs w:val="18"/>
          <w:lang w:eastAsia="zh-CN"/>
        </w:rPr>
        <w:t>选择</w:t>
      </w:r>
      <w:r>
        <w:rPr>
          <w:rFonts w:ascii="微软雅黑" w:eastAsia="微软雅黑" w:hAnsi="微软雅黑" w:cs="微软雅黑" w:hint="eastAsia"/>
          <w:sz w:val="18"/>
          <w:szCs w:val="18"/>
        </w:rPr>
        <w:t>所有的</w:t>
      </w:r>
      <w:r>
        <w:rPr>
          <w:rFonts w:ascii="微软雅黑" w:eastAsia="微软雅黑" w:hAnsi="微软雅黑" w:cs="微软雅黑" w:hint="eastAsia"/>
          <w:sz w:val="18"/>
          <w:szCs w:val="18"/>
          <w:lang w:eastAsia="zh-CN"/>
        </w:rPr>
        <w:t>明</w:t>
      </w:r>
      <w:r>
        <w:rPr>
          <w:rFonts w:ascii="微软雅黑" w:eastAsia="微软雅黑" w:hAnsi="微软雅黑" w:cs="微软雅黑" w:hint="eastAsia"/>
          <w:sz w:val="18"/>
          <w:szCs w:val="18"/>
        </w:rPr>
        <w:t>细路由</w:t>
      </w:r>
      <w:r>
        <w:rPr>
          <w:rFonts w:ascii="微软雅黑" w:eastAsia="微软雅黑" w:hAnsi="微软雅黑" w:cs="微软雅黑" w:hint="eastAsia"/>
          <w:sz w:val="18"/>
          <w:szCs w:val="18"/>
          <w:lang w:eastAsia="zh-CN"/>
        </w:rPr>
        <w:t>来</w:t>
      </w:r>
      <w:r>
        <w:rPr>
          <w:rFonts w:ascii="微软雅黑" w:eastAsia="微软雅黑" w:hAnsi="微软雅黑" w:cs="微软雅黑"/>
          <w:sz w:val="18"/>
          <w:szCs w:val="18"/>
          <w:lang w:eastAsia="zh-CN"/>
        </w:rPr>
        <w:t>生</w:t>
      </w:r>
      <w:r>
        <w:rPr>
          <w:rFonts w:ascii="微软雅黑" w:eastAsia="微软雅黑" w:hAnsi="微软雅黑" w:cs="微软雅黑" w:hint="eastAsia"/>
          <w:sz w:val="18"/>
          <w:szCs w:val="18"/>
        </w:rPr>
        <w:t>成聚合路由</w:t>
      </w:r>
    </w:p>
    <w:p w14:paraId="44E99159" w14:textId="77777777" w:rsidR="009557CF" w:rsidRDefault="002E4047">
      <w:pPr>
        <w:pStyle w:val="1a"/>
        <w:numPr>
          <w:ilvl w:val="0"/>
          <w:numId w:val="271"/>
        </w:numPr>
        <w:ind w:firstLineChars="0"/>
        <w:rPr>
          <w:rFonts w:ascii="微软雅黑" w:eastAsia="微软雅黑" w:hAnsi="微软雅黑"/>
          <w:sz w:val="18"/>
          <w:szCs w:val="18"/>
          <w:lang w:eastAsia="zh-CN"/>
        </w:rPr>
      </w:pPr>
      <w:r>
        <w:rPr>
          <w:rFonts w:ascii="微软雅黑" w:eastAsia="微软雅黑" w:hAnsi="微软雅黑"/>
          <w:sz w:val="18"/>
          <w:szCs w:val="18"/>
        </w:rPr>
        <w:t>Attribute-policy</w:t>
      </w:r>
      <w:r>
        <w:rPr>
          <w:rFonts w:ascii="微软雅黑" w:eastAsia="微软雅黑" w:hAnsi="微软雅黑" w:hint="eastAsia"/>
          <w:sz w:val="18"/>
          <w:szCs w:val="18"/>
          <w:lang w:eastAsia="zh-CN"/>
        </w:rPr>
        <w:t>用于</w:t>
      </w:r>
      <w:r>
        <w:rPr>
          <w:rFonts w:ascii="微软雅黑" w:eastAsia="微软雅黑" w:hAnsi="微软雅黑"/>
          <w:sz w:val="18"/>
          <w:szCs w:val="18"/>
          <w:lang w:eastAsia="zh-CN"/>
        </w:rPr>
        <w:t>设置</w:t>
      </w:r>
      <w:r>
        <w:rPr>
          <w:rFonts w:ascii="微软雅黑" w:eastAsia="微软雅黑" w:hAnsi="微软雅黑" w:cs="微软雅黑" w:hint="eastAsia"/>
          <w:sz w:val="18"/>
          <w:szCs w:val="18"/>
        </w:rPr>
        <w:t>明细路由的</w:t>
      </w:r>
      <w:r>
        <w:rPr>
          <w:rFonts w:ascii="微软雅黑" w:eastAsia="微软雅黑" w:hAnsi="微软雅黑" w:cs="微软雅黑" w:hint="eastAsia"/>
          <w:sz w:val="18"/>
          <w:szCs w:val="18"/>
          <w:lang w:eastAsia="zh-CN"/>
        </w:rPr>
        <w:t>属性</w:t>
      </w:r>
    </w:p>
    <w:p w14:paraId="4F79EC8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 D</w:t>
      </w:r>
    </w:p>
    <w:p w14:paraId="1373F82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解析：使用</w:t>
      </w:r>
      <w:r>
        <w:rPr>
          <w:rFonts w:ascii="微软雅黑" w:eastAsia="微软雅黑" w:hAnsi="微软雅黑"/>
          <w:color w:val="FF0000"/>
          <w:sz w:val="18"/>
          <w:szCs w:val="18"/>
          <w:lang w:eastAsia="zh-CN"/>
        </w:rPr>
        <w:t>as-set</w:t>
      </w:r>
      <w:r>
        <w:rPr>
          <w:rFonts w:ascii="微软雅黑" w:eastAsia="微软雅黑" w:hAnsi="微软雅黑"/>
          <w:color w:val="FF0000"/>
          <w:sz w:val="18"/>
          <w:szCs w:val="18"/>
          <w:lang w:eastAsia="zh-CN"/>
        </w:rPr>
        <w:t>参数后聚合路由的</w:t>
      </w:r>
      <w:r>
        <w:rPr>
          <w:rFonts w:ascii="微软雅黑" w:eastAsia="微软雅黑" w:hAnsi="微软雅黑" w:hint="eastAsia"/>
          <w:color w:val="FF0000"/>
          <w:sz w:val="18"/>
          <w:szCs w:val="18"/>
          <w:lang w:eastAsia="zh-CN"/>
        </w:rPr>
        <w:t>A</w:t>
      </w:r>
      <w:r>
        <w:rPr>
          <w:rFonts w:ascii="微软雅黑" w:eastAsia="微软雅黑" w:hAnsi="微软雅黑"/>
          <w:color w:val="FF0000"/>
          <w:sz w:val="18"/>
          <w:szCs w:val="18"/>
          <w:lang w:eastAsia="zh-CN"/>
        </w:rPr>
        <w:t>S</w:t>
      </w:r>
      <w:r>
        <w:rPr>
          <w:rFonts w:ascii="微软雅黑" w:eastAsia="微软雅黑" w:hAnsi="微软雅黑"/>
          <w:color w:val="FF0000"/>
          <w:sz w:val="18"/>
          <w:szCs w:val="18"/>
          <w:lang w:eastAsia="zh-CN"/>
        </w:rPr>
        <w:t>信息中包含被聚合的每条具体路由的</w:t>
      </w:r>
      <w:r>
        <w:rPr>
          <w:rFonts w:ascii="微软雅黑" w:eastAsia="微软雅黑" w:hAnsi="微软雅黑" w:hint="eastAsia"/>
          <w:color w:val="FF0000"/>
          <w:sz w:val="18"/>
          <w:szCs w:val="18"/>
          <w:lang w:eastAsia="zh-CN"/>
        </w:rPr>
        <w:t>AS</w:t>
      </w:r>
      <w:r>
        <w:rPr>
          <w:rFonts w:ascii="微软雅黑" w:eastAsia="微软雅黑" w:hAnsi="微软雅黑" w:hint="eastAsia"/>
          <w:color w:val="FF0000"/>
          <w:sz w:val="18"/>
          <w:szCs w:val="18"/>
          <w:lang w:eastAsia="zh-CN"/>
        </w:rPr>
        <w:t>信息，并随着被聚合路由的更新而变化；</w:t>
      </w:r>
      <w:r>
        <w:rPr>
          <w:rFonts w:ascii="微软雅黑" w:eastAsia="微软雅黑" w:hAnsi="微软雅黑"/>
          <w:color w:val="FF0000"/>
          <w:sz w:val="18"/>
          <w:szCs w:val="18"/>
        </w:rPr>
        <w:t>origin</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rPr>
        <w:t>policy</w:t>
      </w:r>
      <w:r>
        <w:rPr>
          <w:rFonts w:ascii="微软雅黑" w:eastAsia="微软雅黑" w:hAnsi="微软雅黑"/>
          <w:color w:val="FF0000"/>
          <w:sz w:val="18"/>
          <w:szCs w:val="18"/>
        </w:rPr>
        <w:t>仅选择符合</w:t>
      </w:r>
      <w:r>
        <w:rPr>
          <w:rFonts w:ascii="微软雅黑" w:eastAsia="微软雅黑" w:hAnsi="微软雅黑"/>
          <w:color w:val="FF0000"/>
          <w:sz w:val="18"/>
          <w:szCs w:val="18"/>
        </w:rPr>
        <w:t>route</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rPr>
        <w:t>policy</w:t>
      </w:r>
      <w:r>
        <w:rPr>
          <w:rFonts w:ascii="微软雅黑" w:eastAsia="微软雅黑" w:hAnsi="微软雅黑"/>
          <w:color w:val="FF0000"/>
          <w:sz w:val="18"/>
          <w:szCs w:val="18"/>
        </w:rPr>
        <w:t>的具体路由</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rPr>
        <w:t>attribute</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rPr>
        <w:t>policy</w:t>
      </w:r>
      <w:r>
        <w:rPr>
          <w:rFonts w:ascii="微软雅黑" w:eastAsia="微软雅黑" w:hAnsi="微软雅黑"/>
          <w:color w:val="FF0000"/>
          <w:sz w:val="18"/>
          <w:szCs w:val="18"/>
        </w:rPr>
        <w:t>参数可用于修改</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聚合路由属性。</w:t>
      </w:r>
    </w:p>
    <w:p w14:paraId="63037C0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hint="eastAsia"/>
          <w:sz w:val="18"/>
          <w:szCs w:val="18"/>
          <w:lang w:eastAsia="zh-CN"/>
        </w:rPr>
        <w:t>组</w:t>
      </w:r>
      <w:r>
        <w:rPr>
          <w:rFonts w:ascii="微软雅黑" w:eastAsia="微软雅黑" w:hAnsi="微软雅黑" w:cs="微软雅黑" w:hint="eastAsia"/>
          <w:sz w:val="18"/>
          <w:szCs w:val="18"/>
          <w:lang w:eastAsia="zh-CN"/>
        </w:rPr>
        <w:t>播路由描述</w:t>
      </w:r>
      <w:r>
        <w:rPr>
          <w:rFonts w:ascii="微软雅黑" w:eastAsia="微软雅黑" w:hAnsi="微软雅黑" w:cs="微软雅黑"/>
          <w:sz w:val="18"/>
          <w:szCs w:val="18"/>
          <w:lang w:eastAsia="zh-CN"/>
        </w:rPr>
        <w:t>正</w:t>
      </w:r>
      <w:r>
        <w:rPr>
          <w:rFonts w:ascii="微软雅黑" w:eastAsia="微软雅黑" w:hAnsi="微软雅黑" w:cs="微软雅黑" w:hint="eastAsia"/>
          <w:sz w:val="18"/>
          <w:szCs w:val="18"/>
          <w:lang w:eastAsia="zh-CN"/>
        </w:rPr>
        <w:t>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个笞案）</w:t>
      </w:r>
    </w:p>
    <w:p w14:paraId="17B92708" w14:textId="77777777" w:rsidR="009557CF" w:rsidRDefault="002E4047">
      <w:pPr>
        <w:pStyle w:val="1a"/>
        <w:numPr>
          <w:ilvl w:val="0"/>
          <w:numId w:val="272"/>
        </w:numPr>
        <w:ind w:firstLineChars="0"/>
        <w:rPr>
          <w:rFonts w:ascii="微软雅黑" w:eastAsia="微软雅黑" w:hAnsi="微软雅黑" w:cs="微软雅黑"/>
          <w:sz w:val="18"/>
          <w:szCs w:val="18"/>
          <w:lang w:eastAsia="zh-CN"/>
        </w:rPr>
      </w:pPr>
      <w:r>
        <w:rPr>
          <w:rFonts w:ascii="微软雅黑" w:eastAsia="微软雅黑" w:hAnsi="微软雅黑" w:hint="eastAsia"/>
          <w:sz w:val="18"/>
          <w:szCs w:val="18"/>
          <w:lang w:eastAsia="zh-CN"/>
        </w:rPr>
        <w:t>组</w:t>
      </w:r>
      <w:r>
        <w:rPr>
          <w:rFonts w:ascii="微软雅黑" w:eastAsia="微软雅黑" w:hAnsi="微软雅黑" w:cs="微软雅黑" w:hint="eastAsia"/>
          <w:sz w:val="18"/>
          <w:szCs w:val="18"/>
          <w:lang w:eastAsia="zh-CN"/>
        </w:rPr>
        <w:t>播路由协议用于</w:t>
      </w:r>
      <w:r>
        <w:rPr>
          <w:rFonts w:ascii="微软雅黑" w:eastAsia="微软雅黑" w:hAnsi="微软雅黑" w:cs="微软雅黑"/>
          <w:sz w:val="18"/>
          <w:szCs w:val="18"/>
          <w:lang w:eastAsia="zh-CN"/>
        </w:rPr>
        <w:t>建立和维护组播路由，并正确、</w:t>
      </w:r>
      <w:r>
        <w:rPr>
          <w:rFonts w:ascii="微软雅黑" w:eastAsia="微软雅黑" w:hAnsi="微软雅黑" w:cs="微软雅黑" w:hint="eastAsia"/>
          <w:sz w:val="18"/>
          <w:szCs w:val="18"/>
          <w:lang w:eastAsia="zh-CN"/>
        </w:rPr>
        <w:t>高效</w:t>
      </w:r>
      <w:r>
        <w:rPr>
          <w:rFonts w:ascii="微软雅黑" w:eastAsia="微软雅黑" w:hAnsi="微软雅黑" w:cs="微软雅黑"/>
          <w:sz w:val="18"/>
          <w:szCs w:val="18"/>
          <w:lang w:eastAsia="zh-CN"/>
        </w:rPr>
        <w:t>地转发组播数据包</w:t>
      </w:r>
    </w:p>
    <w:p w14:paraId="351B0A44" w14:textId="77777777" w:rsidR="009557CF" w:rsidRDefault="002E4047">
      <w:pPr>
        <w:pStyle w:val="1a"/>
        <w:numPr>
          <w:ilvl w:val="0"/>
          <w:numId w:val="272"/>
        </w:numPr>
        <w:ind w:firstLineChars="0"/>
        <w:rPr>
          <w:rFonts w:ascii="微软雅黑" w:eastAsia="微软雅黑" w:hAnsi="微软雅黑" w:cs="微软雅黑"/>
          <w:sz w:val="18"/>
          <w:szCs w:val="18"/>
          <w:lang w:eastAsia="zh-CN"/>
        </w:rPr>
      </w:pPr>
      <w:r>
        <w:rPr>
          <w:rFonts w:ascii="微软雅黑" w:eastAsia="微软雅黑" w:hAnsi="微软雅黑" w:hint="eastAsia"/>
          <w:sz w:val="18"/>
          <w:szCs w:val="18"/>
          <w:lang w:eastAsia="zh-CN"/>
        </w:rPr>
        <w:t>组</w:t>
      </w:r>
      <w:r>
        <w:rPr>
          <w:rFonts w:ascii="微软雅黑" w:eastAsia="微软雅黑" w:hAnsi="微软雅黑" w:cs="微软雅黑" w:hint="eastAsia"/>
          <w:sz w:val="18"/>
          <w:szCs w:val="18"/>
          <w:lang w:eastAsia="zh-CN"/>
        </w:rPr>
        <w:t>播路由协议形成</w:t>
      </w:r>
      <w:r>
        <w:rPr>
          <w:rFonts w:ascii="微软雅黑" w:eastAsia="微软雅黑" w:hAnsi="微软雅黑" w:cs="微软雅黑"/>
          <w:sz w:val="18"/>
          <w:szCs w:val="18"/>
          <w:lang w:eastAsia="zh-CN"/>
        </w:rPr>
        <w:t>了一个从数据源到多个接收端的单向无环数据传输路径，及组播分发树</w:t>
      </w:r>
    </w:p>
    <w:p w14:paraId="69659A8F" w14:textId="77777777" w:rsidR="009557CF" w:rsidRDefault="002E4047">
      <w:pPr>
        <w:pStyle w:val="1a"/>
        <w:numPr>
          <w:ilvl w:val="0"/>
          <w:numId w:val="272"/>
        </w:numPr>
        <w:ind w:firstLineChars="0"/>
        <w:rPr>
          <w:rFonts w:ascii="微软雅黑" w:eastAsia="微软雅黑" w:hAnsi="微软雅黑" w:cs="微软雅黑"/>
          <w:sz w:val="18"/>
          <w:szCs w:val="18"/>
          <w:lang w:eastAsia="zh-CN"/>
        </w:rPr>
      </w:pPr>
      <w:r>
        <w:rPr>
          <w:rFonts w:ascii="微软雅黑" w:eastAsia="微软雅黑" w:hAnsi="微软雅黑" w:hint="eastAsia"/>
          <w:sz w:val="18"/>
          <w:szCs w:val="18"/>
          <w:lang w:eastAsia="zh-CN"/>
        </w:rPr>
        <w:t>组</w:t>
      </w:r>
      <w:r>
        <w:rPr>
          <w:rFonts w:ascii="微软雅黑" w:eastAsia="微软雅黑" w:hAnsi="微软雅黑" w:cs="微软雅黑" w:hint="eastAsia"/>
          <w:sz w:val="18"/>
          <w:szCs w:val="18"/>
          <w:lang w:eastAsia="zh-CN"/>
        </w:rPr>
        <w:t>播路由协议分为</w:t>
      </w:r>
      <w:r>
        <w:rPr>
          <w:rFonts w:ascii="微软雅黑" w:eastAsia="微软雅黑" w:hAnsi="微软雅黑" w:cs="微软雅黑"/>
          <w:sz w:val="18"/>
          <w:szCs w:val="18"/>
          <w:lang w:eastAsia="zh-CN"/>
        </w:rPr>
        <w:t>域内组播路由和域间组播路由协议</w:t>
      </w:r>
    </w:p>
    <w:p w14:paraId="79E74134" w14:textId="77777777" w:rsidR="009557CF" w:rsidRDefault="002E4047">
      <w:pPr>
        <w:pStyle w:val="1a"/>
        <w:numPr>
          <w:ilvl w:val="0"/>
          <w:numId w:val="27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组播路由协议包括</w:t>
      </w:r>
      <w:r>
        <w:rPr>
          <w:rFonts w:ascii="微软雅黑" w:eastAsia="微软雅黑" w:hAnsi="微软雅黑"/>
          <w:sz w:val="18"/>
          <w:szCs w:val="18"/>
          <w:lang w:eastAsia="zh-CN"/>
        </w:rPr>
        <w:t>IGMP</w:t>
      </w:r>
      <w:r>
        <w:rPr>
          <w:rFonts w:ascii="微软雅黑" w:eastAsia="微软雅黑" w:hAnsi="微软雅黑" w:cs="微软雅黑" w:hint="eastAsia"/>
          <w:sz w:val="18"/>
          <w:szCs w:val="18"/>
          <w:lang w:eastAsia="zh-CN"/>
        </w:rPr>
        <w:t>协议</w:t>
      </w:r>
    </w:p>
    <w:p w14:paraId="37BD5F4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w:t>
      </w:r>
      <w:r>
        <w:rPr>
          <w:rFonts w:ascii="微软雅黑" w:eastAsia="微软雅黑" w:hAnsi="微软雅黑"/>
          <w:color w:val="FF0000"/>
          <w:sz w:val="18"/>
          <w:szCs w:val="18"/>
        </w:rPr>
        <w:t>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C</w:t>
      </w:r>
    </w:p>
    <w:p w14:paraId="76FC01B9"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BGP</w:t>
      </w:r>
      <w:r>
        <w:rPr>
          <w:rFonts w:ascii="微软雅黑" w:eastAsia="微软雅黑" w:hAnsi="微软雅黑" w:cs="微软雅黑" w:hint="eastAsia"/>
          <w:sz w:val="18"/>
          <w:szCs w:val="18"/>
        </w:rPr>
        <w:t>下有如下</w:t>
      </w:r>
      <w:r>
        <w:rPr>
          <w:rFonts w:ascii="微软雅黑" w:eastAsia="微软雅黑" w:hAnsi="微软雅黑" w:cs="微软雅黑" w:hint="eastAsia"/>
          <w:sz w:val="18"/>
          <w:szCs w:val="18"/>
          <w:lang w:eastAsia="zh-CN"/>
        </w:rPr>
        <w:t>配置</w:t>
      </w:r>
      <w:r>
        <w:rPr>
          <w:rFonts w:ascii="微软雅黑" w:eastAsia="微软雅黑" w:hAnsi="微软雅黑" w:hint="eastAsia"/>
          <w:sz w:val="18"/>
          <w:szCs w:val="18"/>
          <w:lang w:eastAsia="zh-CN"/>
        </w:rPr>
        <w:t>：</w:t>
      </w:r>
    </w:p>
    <w:p w14:paraId="3CDB107E" w14:textId="77777777" w:rsidR="009557CF" w:rsidRDefault="002E4047">
      <w:pPr>
        <w:rPr>
          <w:rFonts w:ascii="微软雅黑" w:eastAsia="微软雅黑" w:hAnsi="微软雅黑"/>
          <w:sz w:val="18"/>
          <w:szCs w:val="18"/>
        </w:rPr>
      </w:pPr>
      <w:r>
        <w:rPr>
          <w:rFonts w:ascii="微软雅黑" w:eastAsia="微软雅黑" w:hAnsi="微软雅黑"/>
          <w:sz w:val="18"/>
          <w:szCs w:val="18"/>
        </w:rPr>
        <w:t>timer keepalive 30 hold 90</w:t>
      </w:r>
    </w:p>
    <w:p w14:paraId="3B147609" w14:textId="77777777" w:rsidR="009557CF" w:rsidRDefault="002E4047">
      <w:pPr>
        <w:rPr>
          <w:rFonts w:ascii="微软雅黑" w:eastAsia="微软雅黑" w:hAnsi="微软雅黑"/>
          <w:sz w:val="18"/>
          <w:szCs w:val="18"/>
        </w:rPr>
      </w:pPr>
      <w:r>
        <w:rPr>
          <w:rFonts w:ascii="微软雅黑" w:eastAsia="微软雅黑" w:hAnsi="微软雅黑"/>
          <w:sz w:val="18"/>
          <w:szCs w:val="18"/>
        </w:rPr>
        <w:t>peer 1.1.1.2 timer keepalive 10 hold 30</w:t>
      </w:r>
    </w:p>
    <w:p w14:paraId="1B00FCF5" w14:textId="77777777" w:rsidR="009557CF" w:rsidRDefault="002E4047">
      <w:pPr>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下面哪些描述</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lang w:eastAsia="zh-CN"/>
        </w:rPr>
        <w:t>错误的？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0FF4F3A3" w14:textId="77777777" w:rsidR="009557CF" w:rsidRDefault="002E4047">
      <w:pPr>
        <w:pStyle w:val="1a"/>
        <w:numPr>
          <w:ilvl w:val="0"/>
          <w:numId w:val="273"/>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全局配置</w:t>
      </w:r>
      <w:r>
        <w:rPr>
          <w:rFonts w:ascii="微软雅黑" w:eastAsia="微软雅黑" w:hAnsi="微软雅黑" w:cs="微软雅黑" w:hint="eastAsia"/>
          <w:sz w:val="18"/>
          <w:szCs w:val="18"/>
        </w:rPr>
        <w:t>优先，所以</w:t>
      </w:r>
      <w:r>
        <w:rPr>
          <w:rFonts w:ascii="微软雅黑" w:eastAsia="微软雅黑" w:hAnsi="微软雅黑" w:cs="微软雅黑" w:hint="eastAsia"/>
          <w:sz w:val="18"/>
          <w:szCs w:val="18"/>
          <w:lang w:eastAsia="zh-CN"/>
        </w:rPr>
        <w:t>最终结果</w:t>
      </w:r>
      <w:r>
        <w:rPr>
          <w:rFonts w:ascii="微软雅黑" w:eastAsia="微软雅黑" w:hAnsi="微软雅黑" w:cs="微软雅黑"/>
          <w:sz w:val="18"/>
          <w:szCs w:val="18"/>
          <w:lang w:eastAsia="zh-CN"/>
        </w:rPr>
        <w:t>是</w:t>
      </w:r>
      <w:r>
        <w:rPr>
          <w:rFonts w:ascii="微软雅黑" w:eastAsia="微软雅黑" w:hAnsi="微软雅黑"/>
          <w:sz w:val="18"/>
          <w:szCs w:val="18"/>
        </w:rPr>
        <w:t xml:space="preserve"> peer 1.1.1.2 </w:t>
      </w:r>
      <w:r>
        <w:rPr>
          <w:rFonts w:ascii="微软雅黑" w:eastAsia="微软雅黑" w:hAnsi="微软雅黑" w:cs="微软雅黑" w:hint="eastAsia"/>
          <w:sz w:val="18"/>
          <w:szCs w:val="18"/>
        </w:rPr>
        <w:t>的</w:t>
      </w:r>
      <w:r>
        <w:rPr>
          <w:rFonts w:ascii="微软雅黑" w:eastAsia="微软雅黑" w:hAnsi="微软雅黑"/>
          <w:sz w:val="18"/>
          <w:szCs w:val="18"/>
        </w:rPr>
        <w:t>timer</w:t>
      </w:r>
      <w:r>
        <w:rPr>
          <w:rFonts w:ascii="微软雅黑" w:eastAsia="微软雅黑" w:hAnsi="微软雅黑" w:cs="微软雅黑" w:hint="eastAsia"/>
          <w:sz w:val="18"/>
          <w:szCs w:val="18"/>
        </w:rPr>
        <w:t>值取</w:t>
      </w:r>
      <w:r>
        <w:rPr>
          <w:rFonts w:ascii="微软雅黑" w:eastAsia="微软雅黑" w:hAnsi="微软雅黑"/>
          <w:sz w:val="18"/>
          <w:szCs w:val="18"/>
        </w:rPr>
        <w:t>keepalive 30 hold 90</w:t>
      </w:r>
    </w:p>
    <w:p w14:paraId="43336345" w14:textId="77777777" w:rsidR="009557CF" w:rsidRDefault="002E4047">
      <w:pPr>
        <w:pStyle w:val="1a"/>
        <w:numPr>
          <w:ilvl w:val="0"/>
          <w:numId w:val="273"/>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Peer</w:t>
      </w:r>
      <w:r>
        <w:rPr>
          <w:rFonts w:ascii="微软雅黑" w:eastAsia="微软雅黑" w:hAnsi="微软雅黑" w:cs="微软雅黑" w:hint="eastAsia"/>
          <w:sz w:val="18"/>
          <w:szCs w:val="18"/>
          <w:lang w:eastAsia="zh-CN"/>
        </w:rPr>
        <w:t>配置</w:t>
      </w:r>
      <w:r>
        <w:rPr>
          <w:rFonts w:ascii="微软雅黑" w:eastAsia="微软雅黑" w:hAnsi="微软雅黑" w:cs="微软雅黑" w:hint="eastAsia"/>
          <w:sz w:val="18"/>
          <w:szCs w:val="18"/>
        </w:rPr>
        <w:t>优先，所以</w:t>
      </w:r>
      <w:r>
        <w:rPr>
          <w:rFonts w:ascii="微软雅黑" w:eastAsia="微软雅黑" w:hAnsi="微软雅黑" w:cs="微软雅黑" w:hint="eastAsia"/>
          <w:sz w:val="18"/>
          <w:szCs w:val="18"/>
          <w:lang w:eastAsia="zh-CN"/>
        </w:rPr>
        <w:t>最终结果</w:t>
      </w:r>
      <w:r>
        <w:rPr>
          <w:rFonts w:ascii="微软雅黑" w:eastAsia="微软雅黑" w:hAnsi="微软雅黑" w:cs="微软雅黑"/>
          <w:sz w:val="18"/>
          <w:szCs w:val="18"/>
          <w:lang w:eastAsia="zh-CN"/>
        </w:rPr>
        <w:t>是</w:t>
      </w:r>
      <w:r>
        <w:rPr>
          <w:rFonts w:ascii="微软雅黑" w:eastAsia="微软雅黑" w:hAnsi="微软雅黑"/>
          <w:sz w:val="18"/>
          <w:szCs w:val="18"/>
        </w:rPr>
        <w:t xml:space="preserve">peer 1.1.1.2 </w:t>
      </w:r>
      <w:r>
        <w:rPr>
          <w:rFonts w:ascii="微软雅黑" w:eastAsia="微软雅黑" w:hAnsi="微软雅黑" w:cs="微软雅黑" w:hint="eastAsia"/>
          <w:sz w:val="18"/>
          <w:szCs w:val="18"/>
        </w:rPr>
        <w:t>的</w:t>
      </w:r>
      <w:r>
        <w:rPr>
          <w:rFonts w:ascii="微软雅黑" w:eastAsia="微软雅黑" w:hAnsi="微软雅黑"/>
          <w:sz w:val="18"/>
          <w:szCs w:val="18"/>
        </w:rPr>
        <w:t>timer</w:t>
      </w:r>
      <w:r>
        <w:rPr>
          <w:rFonts w:ascii="微软雅黑" w:eastAsia="微软雅黑" w:hAnsi="微软雅黑" w:cs="微软雅黑" w:hint="eastAsia"/>
          <w:sz w:val="18"/>
          <w:szCs w:val="18"/>
        </w:rPr>
        <w:t>值取</w:t>
      </w:r>
      <w:r>
        <w:rPr>
          <w:rFonts w:ascii="微软雅黑" w:eastAsia="微软雅黑" w:hAnsi="微软雅黑"/>
          <w:sz w:val="18"/>
          <w:szCs w:val="18"/>
        </w:rPr>
        <w:t>keepalive 10 hold 30</w:t>
      </w:r>
    </w:p>
    <w:p w14:paraId="25742A9B" w14:textId="77777777" w:rsidR="009557CF" w:rsidRDefault="002E4047">
      <w:pPr>
        <w:pStyle w:val="1a"/>
        <w:numPr>
          <w:ilvl w:val="0"/>
          <w:numId w:val="273"/>
        </w:numPr>
        <w:ind w:firstLineChars="0"/>
        <w:rPr>
          <w:rFonts w:ascii="微软雅黑" w:eastAsia="微软雅黑" w:hAnsi="微软雅黑"/>
          <w:sz w:val="18"/>
          <w:szCs w:val="18"/>
        </w:rPr>
      </w:pPr>
      <w:r>
        <w:rPr>
          <w:rFonts w:ascii="微软雅黑" w:eastAsia="微软雅黑" w:hAnsi="微软雅黑" w:cs="微软雅黑"/>
          <w:sz w:val="18"/>
          <w:szCs w:val="18"/>
          <w:lang w:eastAsia="zh-CN"/>
        </w:rPr>
        <w:t>T</w:t>
      </w:r>
      <w:r>
        <w:rPr>
          <w:rFonts w:ascii="微软雅黑" w:eastAsia="微软雅黑" w:hAnsi="微软雅黑" w:cs="微软雅黑" w:hint="eastAsia"/>
          <w:sz w:val="18"/>
          <w:szCs w:val="18"/>
          <w:lang w:eastAsia="zh-CN"/>
        </w:rPr>
        <w:t>imer</w:t>
      </w:r>
      <w:r>
        <w:rPr>
          <w:rFonts w:ascii="微软雅黑" w:eastAsia="微软雅黑" w:hAnsi="微软雅黑" w:cs="微软雅黑"/>
          <w:sz w:val="18"/>
          <w:szCs w:val="18"/>
          <w:lang w:eastAsia="zh-CN"/>
        </w:rPr>
        <w:t>取最小值</w:t>
      </w:r>
      <w:r>
        <w:rPr>
          <w:rFonts w:ascii="微软雅黑" w:eastAsia="微软雅黑" w:hAnsi="微软雅黑" w:cs="微软雅黑" w:hint="eastAsia"/>
          <w:sz w:val="18"/>
          <w:szCs w:val="18"/>
        </w:rPr>
        <w:t>，所以</w:t>
      </w:r>
      <w:r>
        <w:rPr>
          <w:rFonts w:ascii="微软雅黑" w:eastAsia="微软雅黑" w:hAnsi="微软雅黑" w:cs="微软雅黑" w:hint="eastAsia"/>
          <w:sz w:val="18"/>
          <w:szCs w:val="18"/>
          <w:lang w:eastAsia="zh-CN"/>
        </w:rPr>
        <w:t>最终结果</w:t>
      </w:r>
      <w:r>
        <w:rPr>
          <w:rFonts w:ascii="微软雅黑" w:eastAsia="微软雅黑" w:hAnsi="微软雅黑" w:cs="微软雅黑"/>
          <w:sz w:val="18"/>
          <w:szCs w:val="18"/>
          <w:lang w:eastAsia="zh-CN"/>
        </w:rPr>
        <w:t>是</w:t>
      </w:r>
      <w:r>
        <w:rPr>
          <w:rFonts w:ascii="微软雅黑" w:eastAsia="微软雅黑" w:hAnsi="微软雅黑"/>
          <w:sz w:val="18"/>
          <w:szCs w:val="18"/>
        </w:rPr>
        <w:t xml:space="preserve"> peer 1.1.1.2 </w:t>
      </w:r>
      <w:r>
        <w:rPr>
          <w:rFonts w:ascii="微软雅黑" w:eastAsia="微软雅黑" w:hAnsi="微软雅黑" w:cs="微软雅黑" w:hint="eastAsia"/>
          <w:sz w:val="18"/>
          <w:szCs w:val="18"/>
        </w:rPr>
        <w:t>的</w:t>
      </w:r>
      <w:r>
        <w:rPr>
          <w:rFonts w:ascii="微软雅黑" w:eastAsia="微软雅黑" w:hAnsi="微软雅黑"/>
          <w:sz w:val="18"/>
          <w:szCs w:val="18"/>
        </w:rPr>
        <w:t>timer</w:t>
      </w:r>
      <w:r>
        <w:rPr>
          <w:rFonts w:ascii="微软雅黑" w:eastAsia="微软雅黑" w:hAnsi="微软雅黑" w:cs="微软雅黑" w:hint="eastAsia"/>
          <w:sz w:val="18"/>
          <w:szCs w:val="18"/>
        </w:rPr>
        <w:t>值取</w:t>
      </w:r>
      <w:r>
        <w:rPr>
          <w:rFonts w:ascii="微软雅黑" w:eastAsia="微软雅黑" w:hAnsi="微软雅黑"/>
          <w:sz w:val="18"/>
          <w:szCs w:val="18"/>
        </w:rPr>
        <w:t>keepalive 10 hold 30</w:t>
      </w:r>
    </w:p>
    <w:p w14:paraId="74933C4B" w14:textId="77777777" w:rsidR="009557CF" w:rsidRDefault="002E4047">
      <w:pPr>
        <w:pStyle w:val="1a"/>
        <w:numPr>
          <w:ilvl w:val="0"/>
          <w:numId w:val="273"/>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缺省配置</w:t>
      </w:r>
      <w:r>
        <w:rPr>
          <w:rFonts w:ascii="微软雅黑" w:eastAsia="微软雅黑" w:hAnsi="微软雅黑" w:cs="微软雅黑"/>
          <w:sz w:val="18"/>
          <w:szCs w:val="18"/>
          <w:lang w:eastAsia="zh-CN"/>
        </w:rPr>
        <w:t>为</w:t>
      </w:r>
      <w:r>
        <w:rPr>
          <w:rFonts w:ascii="微软雅黑" w:eastAsia="微软雅黑" w:hAnsi="微软雅黑" w:cs="微软雅黑"/>
          <w:sz w:val="18"/>
          <w:szCs w:val="18"/>
          <w:lang w:eastAsia="zh-CN"/>
        </w:rPr>
        <w:t>timer keepalive 60 hold 180</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故</w:t>
      </w:r>
      <w:r>
        <w:rPr>
          <w:rFonts w:ascii="微软雅黑" w:eastAsia="微软雅黑" w:hAnsi="微软雅黑" w:cs="微软雅黑"/>
          <w:sz w:val="18"/>
          <w:szCs w:val="18"/>
          <w:lang w:eastAsia="zh-CN"/>
        </w:rPr>
        <w:t>peer 1.1.1.2</w:t>
      </w:r>
      <w:r>
        <w:rPr>
          <w:rFonts w:ascii="微软雅黑" w:eastAsia="微软雅黑" w:hAnsi="微软雅黑" w:cs="微软雅黑" w:hint="eastAsia"/>
          <w:sz w:val="18"/>
          <w:szCs w:val="18"/>
          <w:lang w:eastAsia="zh-CN"/>
        </w:rPr>
        <w:t>具有</w:t>
      </w:r>
      <w:r>
        <w:rPr>
          <w:rFonts w:ascii="微软雅黑" w:eastAsia="微软雅黑" w:hAnsi="微软雅黑" w:cs="微软雅黑"/>
          <w:sz w:val="18"/>
          <w:szCs w:val="18"/>
          <w:lang w:eastAsia="zh-CN"/>
        </w:rPr>
        <w:t>比缺省值更快的监测</w:t>
      </w:r>
      <w:r>
        <w:rPr>
          <w:rFonts w:ascii="微软雅黑" w:eastAsia="微软雅黑" w:hAnsi="微软雅黑" w:cs="微软雅黑"/>
          <w:sz w:val="18"/>
          <w:szCs w:val="18"/>
          <w:lang w:eastAsia="zh-CN"/>
        </w:rPr>
        <w:t>peer</w:t>
      </w:r>
      <w:r>
        <w:rPr>
          <w:rFonts w:ascii="微软雅黑" w:eastAsia="微软雅黑" w:hAnsi="微软雅黑" w:cs="微软雅黑"/>
          <w:sz w:val="18"/>
          <w:szCs w:val="18"/>
          <w:lang w:eastAsia="zh-CN"/>
        </w:rPr>
        <w:t>连接故障的速度</w:t>
      </w:r>
    </w:p>
    <w:p w14:paraId="4F7D0E1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w:t>
      </w:r>
    </w:p>
    <w:p w14:paraId="0B928A82"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BGP Notification</w:t>
      </w:r>
      <w:r>
        <w:rPr>
          <w:rFonts w:ascii="微软雅黑" w:eastAsia="微软雅黑" w:hAnsi="微软雅黑" w:cs="微软雅黑" w:hint="eastAsia"/>
          <w:sz w:val="18"/>
          <w:szCs w:val="18"/>
        </w:rPr>
        <w:t>报文</w:t>
      </w:r>
      <w:r>
        <w:rPr>
          <w:rFonts w:ascii="微软雅黑" w:eastAsia="微软雅黑" w:hAnsi="微软雅黑"/>
          <w:sz w:val="18"/>
          <w:szCs w:val="18"/>
        </w:rPr>
        <w:t>Error Code</w:t>
      </w:r>
      <w:r>
        <w:rPr>
          <w:rFonts w:ascii="微软雅黑" w:eastAsia="微软雅黑" w:hAnsi="微软雅黑" w:cs="微软雅黑" w:hint="eastAsia"/>
          <w:sz w:val="18"/>
          <w:szCs w:val="18"/>
        </w:rPr>
        <w:t>为</w:t>
      </w:r>
      <w:r>
        <w:rPr>
          <w:rFonts w:ascii="微软雅黑" w:eastAsia="微软雅黑" w:hAnsi="微软雅黑"/>
          <w:sz w:val="18"/>
          <w:szCs w:val="18"/>
        </w:rPr>
        <w:t>2</w:t>
      </w:r>
      <w:r>
        <w:rPr>
          <w:rFonts w:ascii="微软雅黑" w:eastAsia="微软雅黑" w:hAnsi="微软雅黑" w:cs="微软雅黑" w:hint="eastAsia"/>
          <w:sz w:val="18"/>
          <w:szCs w:val="18"/>
        </w:rPr>
        <w:t>时表示</w:t>
      </w:r>
      <w:r>
        <w:rPr>
          <w:rFonts w:ascii="微软雅黑" w:eastAsia="微软雅黑" w:hAnsi="微软雅黑"/>
          <w:sz w:val="18"/>
          <w:szCs w:val="18"/>
        </w:rPr>
        <w:t>OPEN</w:t>
      </w:r>
      <w:r>
        <w:rPr>
          <w:rFonts w:ascii="微软雅黑" w:eastAsia="微软雅黑" w:hAnsi="微软雅黑" w:cs="微软雅黑" w:hint="eastAsia"/>
          <w:sz w:val="18"/>
          <w:szCs w:val="18"/>
        </w:rPr>
        <w:t>信息错误</w:t>
      </w:r>
      <w:r>
        <w:rPr>
          <w:rFonts w:ascii="微软雅黑" w:eastAsia="微软雅黑" w:hAnsi="微软雅黑"/>
          <w:sz w:val="18"/>
          <w:szCs w:val="18"/>
        </w:rPr>
        <w:t>，</w:t>
      </w:r>
      <w:r>
        <w:rPr>
          <w:rFonts w:ascii="微软雅黑" w:eastAsia="微软雅黑" w:hAnsi="微软雅黑" w:hint="eastAsia"/>
          <w:sz w:val="18"/>
          <w:szCs w:val="18"/>
          <w:lang w:eastAsia="zh-CN"/>
        </w:rPr>
        <w:t>其</w:t>
      </w:r>
      <w:r>
        <w:rPr>
          <w:rFonts w:ascii="微软雅黑" w:eastAsia="微软雅黑" w:hAnsi="微软雅黑" w:cs="微软雅黑" w:hint="eastAsia"/>
          <w:sz w:val="18"/>
          <w:szCs w:val="18"/>
        </w:rPr>
        <w:t>中</w:t>
      </w:r>
      <w:r>
        <w:rPr>
          <w:rFonts w:ascii="微软雅黑" w:eastAsia="微软雅黑" w:hAnsi="微软雅黑" w:hint="eastAsia"/>
          <w:sz w:val="18"/>
          <w:szCs w:val="18"/>
          <w:lang w:eastAsia="zh-CN"/>
        </w:rPr>
        <w:t>包</w:t>
      </w:r>
      <w:r>
        <w:rPr>
          <w:rFonts w:ascii="微软雅黑" w:eastAsia="微软雅黑" w:hAnsi="微软雅黑" w:cs="微软雅黑" w:hint="eastAsia"/>
          <w:sz w:val="18"/>
          <w:szCs w:val="18"/>
        </w:rPr>
        <w:t>含</w:t>
      </w:r>
      <w:r>
        <w:rPr>
          <w:rFonts w:ascii="微软雅黑" w:eastAsia="微软雅黑" w:hAnsi="微软雅黑" w:cs="微软雅黑" w:hint="eastAsia"/>
          <w:sz w:val="18"/>
          <w:szCs w:val="18"/>
          <w:lang w:eastAsia="zh-CN"/>
        </w:rPr>
        <w:t>如下</w:t>
      </w:r>
      <w:r>
        <w:rPr>
          <w:rFonts w:ascii="微软雅黑" w:eastAsia="微软雅黑" w:hAnsi="微软雅黑" w:cs="微软雅黑" w:hint="eastAsia"/>
          <w:sz w:val="18"/>
          <w:szCs w:val="18"/>
        </w:rPr>
        <w:t>哪些错误</w:t>
      </w:r>
      <w:r>
        <w:rPr>
          <w:rFonts w:ascii="微软雅黑" w:eastAsia="微软雅黑" w:hAnsi="微软雅黑" w:cs="微软雅黑" w:hint="eastAsia"/>
          <w:sz w:val="18"/>
          <w:szCs w:val="18"/>
          <w:lang w:eastAsia="zh-CN"/>
        </w:rPr>
        <w:t>子码</w:t>
      </w:r>
      <w:r>
        <w:rPr>
          <w:rFonts w:ascii="微软雅黑" w:eastAsia="微软雅黑" w:hAnsi="微软雅黑" w:cs="微软雅黑"/>
          <w:sz w:val="18"/>
          <w:szCs w:val="18"/>
          <w:lang w:eastAsia="zh-CN"/>
        </w:rPr>
        <w:t>？</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rPr>
        <w:t xml:space="preserve"> 3</w:t>
      </w:r>
      <w:r>
        <w:rPr>
          <w:rFonts w:ascii="微软雅黑" w:eastAsia="微软雅黑" w:hAnsi="微软雅黑" w:cs="微软雅黑" w:hint="eastAsia"/>
          <w:sz w:val="18"/>
          <w:szCs w:val="18"/>
        </w:rPr>
        <w:t>个答案）</w:t>
      </w:r>
    </w:p>
    <w:p w14:paraId="0FD86443" w14:textId="77777777" w:rsidR="009557CF" w:rsidRDefault="002E4047">
      <w:pPr>
        <w:pStyle w:val="1a"/>
        <w:numPr>
          <w:ilvl w:val="0"/>
          <w:numId w:val="27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1</w:t>
      </w:r>
      <w:r>
        <w:rPr>
          <w:rFonts w:ascii="微软雅黑" w:eastAsia="微软雅黑" w:hAnsi="微软雅黑" w:cs="微软雅黑"/>
          <w:sz w:val="18"/>
          <w:szCs w:val="18"/>
          <w:lang w:eastAsia="zh-CN"/>
        </w:rPr>
        <w:t xml:space="preserve"> - </w:t>
      </w:r>
      <w:r>
        <w:rPr>
          <w:rFonts w:ascii="微软雅黑" w:eastAsia="微软雅黑" w:hAnsi="微软雅黑" w:cs="微软雅黑" w:hint="eastAsia"/>
          <w:sz w:val="18"/>
          <w:szCs w:val="18"/>
          <w:lang w:eastAsia="zh-CN"/>
        </w:rPr>
        <w:t>不支持的版本号</w:t>
      </w:r>
    </w:p>
    <w:p w14:paraId="7B8B194E" w14:textId="77777777" w:rsidR="009557CF" w:rsidRDefault="002E4047">
      <w:pPr>
        <w:pStyle w:val="1a"/>
        <w:numPr>
          <w:ilvl w:val="0"/>
          <w:numId w:val="27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2</w:t>
      </w:r>
      <w:r>
        <w:rPr>
          <w:rFonts w:ascii="微软雅黑" w:eastAsia="微软雅黑" w:hAnsi="微软雅黑" w:cs="微软雅黑"/>
          <w:sz w:val="18"/>
          <w:szCs w:val="18"/>
          <w:lang w:eastAsia="zh-CN"/>
        </w:rPr>
        <w:t xml:space="preserve"> - </w:t>
      </w:r>
      <w:r>
        <w:rPr>
          <w:rFonts w:ascii="微软雅黑" w:eastAsia="微软雅黑" w:hAnsi="微软雅黑" w:cs="微软雅黑" w:hint="eastAsia"/>
          <w:sz w:val="18"/>
          <w:szCs w:val="18"/>
          <w:lang w:eastAsia="zh-CN"/>
        </w:rPr>
        <w:t>错误的对等体</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号</w:t>
      </w:r>
    </w:p>
    <w:p w14:paraId="2256C3AB" w14:textId="77777777" w:rsidR="009557CF" w:rsidRDefault="002E4047">
      <w:pPr>
        <w:pStyle w:val="1a"/>
        <w:numPr>
          <w:ilvl w:val="0"/>
          <w:numId w:val="27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 xml:space="preserve">3 - </w:t>
      </w:r>
      <w:r>
        <w:rPr>
          <w:rFonts w:ascii="微软雅黑" w:eastAsia="微软雅黑" w:hAnsi="微软雅黑" w:cs="微软雅黑" w:hint="eastAsia"/>
          <w:sz w:val="18"/>
          <w:szCs w:val="18"/>
          <w:lang w:eastAsia="zh-CN"/>
        </w:rPr>
        <w:t>错误的</w:t>
      </w:r>
      <w:r>
        <w:rPr>
          <w:rFonts w:ascii="微软雅黑" w:eastAsia="微软雅黑" w:hAnsi="微软雅黑"/>
          <w:sz w:val="18"/>
          <w:szCs w:val="18"/>
          <w:lang w:eastAsia="zh-CN"/>
        </w:rPr>
        <w:t>BGP ID</w:t>
      </w:r>
    </w:p>
    <w:p w14:paraId="759D342F" w14:textId="77777777" w:rsidR="009557CF" w:rsidRDefault="002E4047">
      <w:pPr>
        <w:pStyle w:val="1a"/>
        <w:numPr>
          <w:ilvl w:val="0"/>
          <w:numId w:val="27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 xml:space="preserve">4 - </w:t>
      </w:r>
      <w:r>
        <w:rPr>
          <w:rFonts w:ascii="微软雅黑" w:eastAsia="微软雅黑" w:hAnsi="微软雅黑" w:cs="微软雅黑" w:hint="eastAsia"/>
          <w:sz w:val="18"/>
          <w:szCs w:val="18"/>
          <w:lang w:eastAsia="zh-CN"/>
        </w:rPr>
        <w:t>错误的属性列表</w:t>
      </w:r>
    </w:p>
    <w:p w14:paraId="2AE7F0B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C</w:t>
      </w:r>
    </w:p>
    <w:p w14:paraId="1F09E62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OP</w:t>
      </w:r>
      <w:r>
        <w:rPr>
          <w:rFonts w:ascii="微软雅黑" w:eastAsia="微软雅黑" w:hAnsi="微软雅黑"/>
          <w:color w:val="FF0000"/>
          <w:sz w:val="18"/>
          <w:szCs w:val="18"/>
          <w:lang w:eastAsia="zh-CN"/>
        </w:rPr>
        <w:t>EN</w:t>
      </w:r>
      <w:r>
        <w:rPr>
          <w:rFonts w:ascii="微软雅黑" w:eastAsia="微软雅黑" w:hAnsi="微软雅黑"/>
          <w:color w:val="FF0000"/>
          <w:sz w:val="18"/>
          <w:szCs w:val="18"/>
          <w:lang w:eastAsia="zh-CN"/>
        </w:rPr>
        <w:t>消息错误子码</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1</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不支持的版本号</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2</w:t>
      </w:r>
      <w:r>
        <w:rPr>
          <w:rFonts w:ascii="微软雅黑" w:eastAsia="微软雅黑" w:hAnsi="微软雅黑" w:hint="eastAsia"/>
          <w:color w:val="FF0000"/>
          <w:sz w:val="18"/>
          <w:szCs w:val="18"/>
          <w:lang w:eastAsia="zh-CN"/>
        </w:rPr>
        <w:t>——错误的对等体</w:t>
      </w:r>
      <w:r>
        <w:rPr>
          <w:rFonts w:ascii="微软雅黑" w:eastAsia="微软雅黑" w:hAnsi="微软雅黑" w:hint="eastAsia"/>
          <w:color w:val="FF0000"/>
          <w:sz w:val="18"/>
          <w:szCs w:val="18"/>
          <w:lang w:eastAsia="zh-CN"/>
        </w:rPr>
        <w:t>AS</w:t>
      </w:r>
      <w:r>
        <w:rPr>
          <w:rFonts w:ascii="微软雅黑" w:eastAsia="微软雅黑" w:hAnsi="微软雅黑" w:hint="eastAsia"/>
          <w:color w:val="FF0000"/>
          <w:sz w:val="18"/>
          <w:szCs w:val="18"/>
          <w:lang w:eastAsia="zh-CN"/>
        </w:rPr>
        <w:t>号，</w:t>
      </w:r>
      <w:r>
        <w:rPr>
          <w:rFonts w:ascii="微软雅黑" w:eastAsia="微软雅黑" w:hAnsi="微软雅黑" w:hint="eastAsia"/>
          <w:color w:val="FF0000"/>
          <w:sz w:val="18"/>
          <w:szCs w:val="18"/>
          <w:lang w:eastAsia="zh-CN"/>
        </w:rPr>
        <w:t>3</w:t>
      </w:r>
      <w:r>
        <w:rPr>
          <w:rFonts w:ascii="微软雅黑" w:eastAsia="微软雅黑" w:hAnsi="微软雅黑" w:hint="eastAsia"/>
          <w:color w:val="FF0000"/>
          <w:sz w:val="18"/>
          <w:szCs w:val="18"/>
          <w:lang w:eastAsia="zh-CN"/>
        </w:rPr>
        <w:t>——错误的</w:t>
      </w:r>
      <w:r>
        <w:rPr>
          <w:rFonts w:ascii="微软雅黑" w:eastAsia="微软雅黑" w:hAnsi="微软雅黑" w:hint="eastAsia"/>
          <w:color w:val="FF0000"/>
          <w:sz w:val="18"/>
          <w:szCs w:val="18"/>
          <w:lang w:eastAsia="zh-CN"/>
        </w:rPr>
        <w:t>BGP IDC</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4</w:t>
      </w:r>
      <w:r>
        <w:rPr>
          <w:rFonts w:ascii="微软雅黑" w:eastAsia="微软雅黑" w:hAnsi="微软雅黑" w:hint="eastAsia"/>
          <w:color w:val="FF0000"/>
          <w:sz w:val="18"/>
          <w:szCs w:val="18"/>
          <w:lang w:eastAsia="zh-CN"/>
        </w:rPr>
        <w:t>——不支持的可选参数。</w:t>
      </w:r>
    </w:p>
    <w:p w14:paraId="59CF7248"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关于华为</w:t>
      </w:r>
      <w:r>
        <w:rPr>
          <w:rFonts w:ascii="微软雅黑" w:eastAsia="微软雅黑" w:hAnsi="微软雅黑"/>
          <w:sz w:val="18"/>
          <w:szCs w:val="18"/>
        </w:rPr>
        <w:t>VRP</w:t>
      </w:r>
      <w:r>
        <w:rPr>
          <w:rFonts w:ascii="微软雅黑" w:eastAsia="微软雅黑" w:hAnsi="微软雅黑" w:cs="微软雅黑" w:hint="eastAsia"/>
          <w:sz w:val="18"/>
          <w:szCs w:val="18"/>
        </w:rPr>
        <w:t>支持的</w:t>
      </w:r>
      <w:r>
        <w:rPr>
          <w:rFonts w:ascii="微软雅黑" w:eastAsia="微软雅黑" w:hAnsi="微软雅黑"/>
          <w:sz w:val="18"/>
          <w:szCs w:val="18"/>
        </w:rPr>
        <w:t>4</w:t>
      </w:r>
      <w:r>
        <w:rPr>
          <w:rFonts w:ascii="微软雅黑" w:eastAsia="微软雅黑" w:hAnsi="微软雅黑" w:cs="微软雅黑" w:hint="eastAsia"/>
          <w:sz w:val="18"/>
          <w:szCs w:val="18"/>
        </w:rPr>
        <w:t>种</w:t>
      </w:r>
      <w:r>
        <w:rPr>
          <w:rFonts w:ascii="微软雅黑" w:eastAsia="微软雅黑" w:hAnsi="微软雅黑"/>
          <w:sz w:val="18"/>
          <w:szCs w:val="18"/>
        </w:rPr>
        <w:t>AS_PATH</w:t>
      </w:r>
      <w:r>
        <w:rPr>
          <w:rFonts w:ascii="微软雅黑" w:eastAsia="微软雅黑" w:hAnsi="微软雅黑" w:cs="微软雅黑" w:hint="eastAsia"/>
          <w:sz w:val="18"/>
          <w:szCs w:val="18"/>
          <w:lang w:eastAsia="zh-CN"/>
        </w:rPr>
        <w:t>属性</w:t>
      </w:r>
      <w:r>
        <w:rPr>
          <w:rFonts w:ascii="微软雅黑" w:eastAsia="微软雅黑" w:hAnsi="微软雅黑" w:cs="微软雅黑" w:hint="eastAsia"/>
          <w:sz w:val="18"/>
          <w:szCs w:val="18"/>
        </w:rPr>
        <w:t>描述正确的是：</w:t>
      </w:r>
    </w:p>
    <w:p w14:paraId="066027A0" w14:textId="77777777" w:rsidR="009557CF" w:rsidRDefault="002E4047">
      <w:pPr>
        <w:pStyle w:val="1a"/>
        <w:numPr>
          <w:ilvl w:val="0"/>
          <w:numId w:val="275"/>
        </w:numPr>
        <w:ind w:firstLineChars="0"/>
        <w:rPr>
          <w:rFonts w:ascii="微软雅黑" w:eastAsia="微软雅黑" w:hAnsi="微软雅黑"/>
          <w:sz w:val="18"/>
          <w:szCs w:val="18"/>
        </w:rPr>
      </w:pPr>
      <w:r>
        <w:rPr>
          <w:rFonts w:ascii="微软雅黑" w:eastAsia="微软雅黑" w:hAnsi="微软雅黑"/>
          <w:sz w:val="18"/>
          <w:szCs w:val="18"/>
        </w:rPr>
        <w:t>AS_SEQUENCE</w:t>
      </w:r>
      <w:r>
        <w:rPr>
          <w:rFonts w:ascii="微软雅黑" w:eastAsia="微软雅黑" w:hAnsi="微软雅黑" w:cs="微软雅黑" w:hint="eastAsia"/>
          <w:sz w:val="18"/>
          <w:szCs w:val="18"/>
        </w:rPr>
        <w:t>选项下的</w:t>
      </w:r>
      <w:r>
        <w:rPr>
          <w:rFonts w:ascii="微软雅黑" w:eastAsia="微软雅黑" w:hAnsi="微软雅黑"/>
          <w:sz w:val="18"/>
          <w:szCs w:val="18"/>
        </w:rPr>
        <w:t>AS</w:t>
      </w:r>
      <w:r>
        <w:rPr>
          <w:rFonts w:ascii="微软雅黑" w:eastAsia="微软雅黑" w:hAnsi="微软雅黑" w:cs="微软雅黑" w:hint="eastAsia"/>
          <w:sz w:val="18"/>
          <w:szCs w:val="18"/>
        </w:rPr>
        <w:t>列表通常用于路由聚合</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将来自不同</w:t>
      </w:r>
      <w:r>
        <w:rPr>
          <w:rFonts w:ascii="微软雅黑" w:eastAsia="微软雅黑" w:hAnsi="微软雅黑"/>
          <w:sz w:val="18"/>
          <w:szCs w:val="18"/>
        </w:rPr>
        <w:t>AS</w:t>
      </w:r>
      <w:r>
        <w:rPr>
          <w:rFonts w:ascii="微软雅黑" w:eastAsia="微软雅黑" w:hAnsi="微软雅黑" w:cs="微软雅黑" w:hint="eastAsia"/>
          <w:sz w:val="18"/>
          <w:szCs w:val="18"/>
        </w:rPr>
        <w:t>的</w:t>
      </w:r>
      <w:r>
        <w:rPr>
          <w:rFonts w:ascii="微软雅黑" w:eastAsia="微软雅黑" w:hAnsi="微软雅黑"/>
          <w:sz w:val="18"/>
          <w:szCs w:val="18"/>
        </w:rPr>
        <w:t>AS</w:t>
      </w:r>
      <w:r>
        <w:rPr>
          <w:rFonts w:ascii="微软雅黑" w:eastAsia="微软雅黑" w:hAnsi="微软雅黑" w:cs="微软雅黑" w:hint="eastAsia"/>
          <w:sz w:val="18"/>
          <w:szCs w:val="18"/>
        </w:rPr>
        <w:t>号无序排列在</w:t>
      </w:r>
      <w:r>
        <w:rPr>
          <w:rFonts w:ascii="微软雅黑" w:eastAsia="微软雅黑" w:hAnsi="微软雅黑"/>
          <w:sz w:val="18"/>
          <w:szCs w:val="18"/>
        </w:rPr>
        <w:t>AS</w:t>
      </w:r>
      <w:r>
        <w:rPr>
          <w:rFonts w:ascii="微软雅黑" w:eastAsia="微软雅黑" w:hAnsi="微软雅黑" w:cs="微软雅黑" w:hint="eastAsia"/>
          <w:sz w:val="18"/>
          <w:szCs w:val="18"/>
        </w:rPr>
        <w:t>列表</w:t>
      </w:r>
      <w:r>
        <w:rPr>
          <w:rFonts w:ascii="微软雅黑" w:eastAsia="微软雅黑" w:hAnsi="微软雅黑" w:cs="微软雅黑" w:hint="eastAsia"/>
          <w:sz w:val="18"/>
          <w:szCs w:val="18"/>
          <w:lang w:eastAsia="zh-CN"/>
        </w:rPr>
        <w:t>里</w:t>
      </w:r>
    </w:p>
    <w:p w14:paraId="31DCD515" w14:textId="77777777" w:rsidR="009557CF" w:rsidRDefault="002E4047">
      <w:pPr>
        <w:pStyle w:val="1a"/>
        <w:numPr>
          <w:ilvl w:val="0"/>
          <w:numId w:val="275"/>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AS_SET</w:t>
      </w:r>
      <w:r>
        <w:rPr>
          <w:rFonts w:ascii="微软雅黑" w:eastAsia="微软雅黑" w:hAnsi="微软雅黑" w:cs="微软雅黑" w:hint="eastAsia"/>
          <w:sz w:val="18"/>
          <w:szCs w:val="18"/>
          <w:lang w:eastAsia="zh-CN"/>
        </w:rPr>
        <w:t>选项下的</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列表是</w:t>
      </w:r>
      <w:r>
        <w:rPr>
          <w:rFonts w:ascii="微软雅黑" w:eastAsia="微软雅黑" w:hAnsi="微软雅黑" w:hint="eastAsia"/>
          <w:sz w:val="18"/>
          <w:szCs w:val="18"/>
          <w:lang w:eastAsia="zh-CN"/>
        </w:rPr>
        <w:t>有</w:t>
      </w:r>
      <w:r>
        <w:rPr>
          <w:rFonts w:ascii="微软雅黑" w:eastAsia="微软雅黑" w:hAnsi="微软雅黑" w:cs="微软雅黑" w:hint="eastAsia"/>
          <w:sz w:val="18"/>
          <w:szCs w:val="18"/>
          <w:lang w:eastAsia="zh-CN"/>
        </w:rPr>
        <w:t>序的，毎经过</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个</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都会将其</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号排列在列表的前端</w:t>
      </w:r>
    </w:p>
    <w:p w14:paraId="7FE743B1" w14:textId="77777777" w:rsidR="009557CF" w:rsidRDefault="002E4047">
      <w:pPr>
        <w:pStyle w:val="1a"/>
        <w:numPr>
          <w:ilvl w:val="0"/>
          <w:numId w:val="275"/>
        </w:numPr>
        <w:ind w:firstLineChars="0"/>
        <w:rPr>
          <w:rFonts w:ascii="微软雅黑" w:eastAsia="微软雅黑" w:hAnsi="微软雅黑"/>
          <w:sz w:val="18"/>
          <w:szCs w:val="18"/>
          <w:lang w:eastAsia="zh-CN"/>
        </w:rPr>
      </w:pPr>
      <w:r>
        <w:rPr>
          <w:rFonts w:ascii="微软雅黑" w:eastAsia="微软雅黑" w:hAnsi="微软雅黑"/>
          <w:sz w:val="18"/>
          <w:szCs w:val="18"/>
        </w:rPr>
        <w:t>AS_CONFED_SET</w:t>
      </w:r>
      <w:r>
        <w:rPr>
          <w:rFonts w:ascii="微软雅黑" w:eastAsia="微软雅黑" w:hAnsi="微软雅黑" w:cs="微软雅黑" w:hint="eastAsia"/>
          <w:sz w:val="18"/>
          <w:szCs w:val="18"/>
        </w:rPr>
        <w:t>仅仅只能</w:t>
      </w:r>
      <w:r>
        <w:rPr>
          <w:rFonts w:ascii="微软雅黑" w:eastAsia="微软雅黑" w:hAnsi="微软雅黑" w:cs="微软雅黑" w:hint="eastAsia"/>
          <w:sz w:val="18"/>
          <w:szCs w:val="18"/>
          <w:lang w:eastAsia="zh-CN"/>
        </w:rPr>
        <w:t>应</w:t>
      </w:r>
      <w:r>
        <w:rPr>
          <w:rFonts w:ascii="微软雅黑" w:eastAsia="微软雅黑" w:hAnsi="微软雅黑" w:cs="微软雅黑" w:hint="eastAsia"/>
          <w:sz w:val="18"/>
          <w:szCs w:val="18"/>
        </w:rPr>
        <w:t>用</w:t>
      </w:r>
      <w:r>
        <w:rPr>
          <w:rFonts w:ascii="微软雅黑" w:eastAsia="微软雅黑" w:hAnsi="微软雅黑"/>
          <w:sz w:val="18"/>
          <w:szCs w:val="18"/>
        </w:rPr>
        <w:t>BGP</w:t>
      </w:r>
      <w:r>
        <w:rPr>
          <w:rFonts w:ascii="微软雅黑" w:eastAsia="微软雅黑" w:hAnsi="微软雅黑" w:cs="微软雅黑" w:hint="eastAsia"/>
          <w:sz w:val="18"/>
          <w:szCs w:val="18"/>
        </w:rPr>
        <w:t>联盟的</w:t>
      </w:r>
      <w:r>
        <w:rPr>
          <w:rFonts w:ascii="微软雅黑" w:eastAsia="微软雅黑" w:hAnsi="微软雅黑" w:cs="微软雅黑" w:hint="eastAsia"/>
          <w:sz w:val="18"/>
          <w:szCs w:val="18"/>
          <w:lang w:eastAsia="zh-CN"/>
        </w:rPr>
        <w:t>情</w:t>
      </w:r>
      <w:r>
        <w:rPr>
          <w:rFonts w:ascii="微软雅黑" w:eastAsia="微软雅黑" w:hAnsi="微软雅黑" w:cs="微软雅黑" w:hint="eastAsia"/>
          <w:sz w:val="18"/>
          <w:szCs w:val="18"/>
        </w:rPr>
        <w:t>况</w:t>
      </w:r>
      <w:r>
        <w:rPr>
          <w:rFonts w:ascii="微软雅黑" w:eastAsia="微软雅黑" w:hAnsi="微软雅黑" w:cs="微软雅黑" w:hint="eastAsia"/>
          <w:sz w:val="18"/>
          <w:szCs w:val="18"/>
          <w:lang w:eastAsia="zh-CN"/>
        </w:rPr>
        <w:t>下</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lang w:eastAsia="zh-CN"/>
        </w:rPr>
        <w:t>一旦</w:t>
      </w:r>
      <w:r>
        <w:rPr>
          <w:rFonts w:ascii="微软雅黑" w:eastAsia="微软雅黑" w:hAnsi="微软雅黑" w:cs="微软雅黑" w:hint="eastAsia"/>
          <w:sz w:val="18"/>
          <w:szCs w:val="18"/>
        </w:rPr>
        <w:t>路由</w:t>
      </w:r>
      <w:r>
        <w:rPr>
          <w:rFonts w:ascii="微软雅黑" w:eastAsia="微软雅黑" w:hAnsi="微软雅黑" w:cs="微软雅黑" w:hint="eastAsia"/>
          <w:sz w:val="18"/>
          <w:szCs w:val="18"/>
          <w:lang w:eastAsia="zh-CN"/>
        </w:rPr>
        <w:t>信息</w:t>
      </w:r>
      <w:r>
        <w:rPr>
          <w:rFonts w:ascii="微软雅黑" w:eastAsia="微软雅黑" w:hAnsi="微软雅黑" w:cs="微软雅黑" w:hint="eastAsia"/>
          <w:sz w:val="18"/>
          <w:szCs w:val="18"/>
        </w:rPr>
        <w:t>向外部</w:t>
      </w:r>
      <w:r>
        <w:rPr>
          <w:rFonts w:ascii="微软雅黑" w:eastAsia="微软雅黑" w:hAnsi="微软雅黑"/>
          <w:sz w:val="18"/>
          <w:szCs w:val="18"/>
        </w:rPr>
        <w:t>AS</w:t>
      </w:r>
      <w:r>
        <w:rPr>
          <w:rFonts w:ascii="微软雅黑" w:eastAsia="微软雅黑" w:hAnsi="微软雅黑" w:cs="微软雅黑" w:hint="eastAsia"/>
          <w:sz w:val="18"/>
          <w:szCs w:val="18"/>
        </w:rPr>
        <w:t>更新</w:t>
      </w:r>
      <w:r>
        <w:rPr>
          <w:rFonts w:ascii="微软雅黑" w:eastAsia="微软雅黑" w:hAnsi="微软雅黑" w:hint="eastAsia"/>
          <w:sz w:val="18"/>
          <w:szCs w:val="18"/>
          <w:lang w:eastAsia="zh-CN"/>
        </w:rPr>
        <w:t>时</w:t>
      </w:r>
      <w:r>
        <w:rPr>
          <w:rFonts w:ascii="微软雅黑" w:eastAsia="微软雅黑" w:hAnsi="微软雅黑"/>
          <w:sz w:val="18"/>
          <w:szCs w:val="18"/>
        </w:rPr>
        <w:t>，</w:t>
      </w:r>
      <w:r>
        <w:rPr>
          <w:rFonts w:ascii="微软雅黑" w:eastAsia="微软雅黑" w:hAnsi="微软雅黑"/>
          <w:sz w:val="18"/>
          <w:szCs w:val="18"/>
        </w:rPr>
        <w:t>AS_CONFED</w:t>
      </w:r>
      <w:r>
        <w:rPr>
          <w:rFonts w:ascii="微软雅黑" w:eastAsia="微软雅黑" w:hAnsi="微软雅黑" w:cs="微软雅黑" w:hint="eastAsia"/>
          <w:sz w:val="18"/>
          <w:szCs w:val="18"/>
          <w:lang w:eastAsia="zh-CN"/>
        </w:rPr>
        <w:t>将会</w:t>
      </w:r>
      <w:r>
        <w:rPr>
          <w:rFonts w:ascii="微软雅黑" w:eastAsia="微软雅黑" w:hAnsi="微软雅黑" w:cs="微软雅黑"/>
          <w:sz w:val="18"/>
          <w:szCs w:val="18"/>
          <w:lang w:eastAsia="zh-CN"/>
        </w:rPr>
        <w:t>删去</w:t>
      </w:r>
    </w:p>
    <w:p w14:paraId="661CDEED" w14:textId="77777777" w:rsidR="009557CF" w:rsidRDefault="002E4047">
      <w:pPr>
        <w:pStyle w:val="1a"/>
        <w:numPr>
          <w:ilvl w:val="0"/>
          <w:numId w:val="275"/>
        </w:numPr>
        <w:ind w:firstLineChars="0"/>
        <w:rPr>
          <w:rFonts w:ascii="微软雅黑" w:eastAsia="微软雅黑" w:hAnsi="微软雅黑"/>
          <w:sz w:val="18"/>
          <w:szCs w:val="18"/>
        </w:rPr>
      </w:pPr>
      <w:r>
        <w:rPr>
          <w:rFonts w:ascii="微软雅黑" w:eastAsia="微软雅黑" w:hAnsi="微软雅黑"/>
          <w:sz w:val="18"/>
          <w:szCs w:val="18"/>
        </w:rPr>
        <w:t>AS_CONFED_SEQUENCE</w:t>
      </w:r>
      <w:r>
        <w:rPr>
          <w:rFonts w:ascii="微软雅黑" w:eastAsia="微软雅黑" w:hAnsi="微软雅黑" w:cs="微软雅黑" w:hint="eastAsia"/>
          <w:sz w:val="18"/>
          <w:szCs w:val="18"/>
        </w:rPr>
        <w:t>在</w:t>
      </w:r>
      <w:r>
        <w:rPr>
          <w:rFonts w:ascii="微软雅黑" w:eastAsia="微软雅黑" w:hAnsi="微软雅黑"/>
          <w:sz w:val="18"/>
          <w:szCs w:val="18"/>
        </w:rPr>
        <w:t>BGP</w:t>
      </w:r>
      <w:r>
        <w:rPr>
          <w:rFonts w:ascii="微软雅黑" w:eastAsia="微软雅黑" w:hAnsi="微软雅黑" w:cs="微软雅黑" w:hint="eastAsia"/>
          <w:sz w:val="18"/>
          <w:szCs w:val="18"/>
        </w:rPr>
        <w:t>联盟</w:t>
      </w:r>
      <w:r>
        <w:rPr>
          <w:rFonts w:ascii="微软雅黑" w:eastAsia="微软雅黑" w:hAnsi="微软雅黑" w:cs="微软雅黑" w:hint="eastAsia"/>
          <w:sz w:val="18"/>
          <w:szCs w:val="18"/>
          <w:lang w:eastAsia="zh-CN"/>
        </w:rPr>
        <w:t>外</w:t>
      </w:r>
      <w:r>
        <w:rPr>
          <w:rFonts w:ascii="微软雅黑" w:eastAsia="微软雅黑" w:hAnsi="微软雅黑" w:cs="微软雅黑" w:hint="eastAsia"/>
          <w:sz w:val="18"/>
          <w:szCs w:val="18"/>
        </w:rPr>
        <w:t>部和内部都起作用</w:t>
      </w:r>
    </w:p>
    <w:p w14:paraId="7CA10D3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49854FD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建连过程</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下面哪些描述是错误的？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1A541EE8" w14:textId="77777777" w:rsidR="009557CF" w:rsidRDefault="002E4047">
      <w:pPr>
        <w:pStyle w:val="1a"/>
        <w:numPr>
          <w:ilvl w:val="0"/>
          <w:numId w:val="27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邻居建连的过程中</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能存在</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条</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连接</w:t>
      </w:r>
    </w:p>
    <w:p w14:paraId="2832682C" w14:textId="77777777" w:rsidR="009557CF" w:rsidRDefault="002E4047">
      <w:pPr>
        <w:pStyle w:val="1a"/>
        <w:numPr>
          <w:ilvl w:val="0"/>
          <w:numId w:val="27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邻居如果建立了两条</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连接</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一条将作为主连接，另一条作为备份</w:t>
      </w:r>
    </w:p>
    <w:p w14:paraId="30D33B2C" w14:textId="77777777" w:rsidR="009557CF" w:rsidRDefault="002E4047">
      <w:pPr>
        <w:pStyle w:val="1a"/>
        <w:numPr>
          <w:ilvl w:val="0"/>
          <w:numId w:val="27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lastRenderedPageBreak/>
        <w:t>BGP</w:t>
      </w:r>
      <w:r>
        <w:rPr>
          <w:rFonts w:ascii="微软雅黑" w:eastAsia="微软雅黑" w:hAnsi="微软雅黑" w:cs="微软雅黑" w:hint="eastAsia"/>
          <w:sz w:val="18"/>
          <w:szCs w:val="18"/>
          <w:lang w:eastAsia="zh-CN"/>
        </w:rPr>
        <w:t>邻居如果建立了两条</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连接，会通过冲突处理原则关闭</w:t>
      </w:r>
      <w:r>
        <w:rPr>
          <w:rFonts w:ascii="微软雅黑" w:eastAsia="微软雅黑" w:hAnsi="微软雅黑" w:hint="eastAsia"/>
          <w:sz w:val="18"/>
          <w:szCs w:val="18"/>
          <w:lang w:eastAsia="zh-CN"/>
        </w:rPr>
        <w:t>其中一条</w:t>
      </w:r>
    </w:p>
    <w:p w14:paraId="3291E2FF" w14:textId="77777777" w:rsidR="009557CF" w:rsidRDefault="002E4047">
      <w:pPr>
        <w:pStyle w:val="1a"/>
        <w:numPr>
          <w:ilvl w:val="0"/>
          <w:numId w:val="27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处理</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冲突的原则</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lang w:eastAsia="zh-CN"/>
        </w:rPr>
        <w:t>保留</w:t>
      </w:r>
      <w:r>
        <w:rPr>
          <w:rFonts w:ascii="微软雅黑" w:eastAsia="微软雅黑" w:hAnsi="微软雅黑"/>
          <w:sz w:val="18"/>
          <w:szCs w:val="18"/>
          <w:lang w:eastAsia="zh-CN"/>
        </w:rPr>
        <w:t>BGP ID</w:t>
      </w:r>
      <w:r>
        <w:rPr>
          <w:rFonts w:ascii="微软雅黑" w:eastAsia="微软雅黑" w:hAnsi="微软雅黑" w:cs="微软雅黑" w:hint="eastAsia"/>
          <w:sz w:val="18"/>
          <w:szCs w:val="18"/>
          <w:lang w:eastAsia="zh-CN"/>
        </w:rPr>
        <w:t>大的邻居发起的</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连接</w:t>
      </w:r>
    </w:p>
    <w:p w14:paraId="21BE2C9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w:t>
      </w:r>
    </w:p>
    <w:p w14:paraId="17C0D86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公认的团体属性描述错误的是：</w:t>
      </w:r>
    </w:p>
    <w:p w14:paraId="5C398D9A" w14:textId="77777777" w:rsidR="009557CF" w:rsidRDefault="002E4047">
      <w:pPr>
        <w:pStyle w:val="1a"/>
        <w:numPr>
          <w:ilvl w:val="0"/>
          <w:numId w:val="277"/>
        </w:numPr>
        <w:ind w:firstLineChars="0"/>
        <w:rPr>
          <w:rFonts w:ascii="微软雅黑" w:eastAsia="微软雅黑" w:hAnsi="微软雅黑"/>
          <w:sz w:val="18"/>
          <w:szCs w:val="18"/>
        </w:rPr>
      </w:pPr>
      <w:r>
        <w:rPr>
          <w:rFonts w:ascii="微软雅黑" w:eastAsia="微软雅黑" w:hAnsi="微软雅黑"/>
          <w:sz w:val="18"/>
          <w:szCs w:val="18"/>
        </w:rPr>
        <w:t>Internet</w:t>
      </w:r>
      <w:r>
        <w:rPr>
          <w:rFonts w:ascii="微软雅黑" w:eastAsia="微软雅黑" w:hAnsi="微软雅黑" w:hint="eastAsia"/>
          <w:sz w:val="18"/>
          <w:szCs w:val="18"/>
          <w:lang w:eastAsia="zh-CN"/>
        </w:rPr>
        <w:t>团</w:t>
      </w:r>
      <w:r>
        <w:rPr>
          <w:rFonts w:ascii="微软雅黑" w:eastAsia="微软雅黑" w:hAnsi="微软雅黑" w:cs="微软雅黑" w:hint="eastAsia"/>
          <w:sz w:val="18"/>
          <w:szCs w:val="18"/>
        </w:rPr>
        <w:t>体属性：在缺省</w:t>
      </w:r>
      <w:r>
        <w:rPr>
          <w:rFonts w:ascii="微软雅黑" w:eastAsia="微软雅黑" w:hAnsi="微软雅黑" w:cs="微软雅黑" w:hint="eastAsia"/>
          <w:sz w:val="18"/>
          <w:szCs w:val="18"/>
          <w:lang w:eastAsia="zh-CN"/>
        </w:rPr>
        <w:t>情况</w:t>
      </w:r>
      <w:r>
        <w:rPr>
          <w:rFonts w:ascii="微软雅黑" w:eastAsia="微软雅黑" w:hAnsi="微软雅黑" w:cs="微软雅黑"/>
          <w:sz w:val="18"/>
          <w:szCs w:val="18"/>
          <w:lang w:eastAsia="zh-CN"/>
        </w:rPr>
        <w:t>下</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rPr>
        <w:t>所有的路由都属于</w:t>
      </w:r>
      <w:r>
        <w:rPr>
          <w:rFonts w:ascii="微软雅黑" w:eastAsia="微软雅黑" w:hAnsi="微软雅黑"/>
          <w:sz w:val="18"/>
          <w:szCs w:val="18"/>
        </w:rPr>
        <w:t>Internet</w:t>
      </w:r>
      <w:r>
        <w:rPr>
          <w:rFonts w:ascii="微软雅黑" w:eastAsia="微软雅黑" w:hAnsi="微软雅黑" w:cs="微软雅黑" w:hint="eastAsia"/>
          <w:sz w:val="18"/>
          <w:szCs w:val="18"/>
        </w:rPr>
        <w:t>团体</w:t>
      </w:r>
    </w:p>
    <w:p w14:paraId="26FA25AA" w14:textId="77777777" w:rsidR="009557CF" w:rsidRDefault="002E4047">
      <w:pPr>
        <w:pStyle w:val="1a"/>
        <w:numPr>
          <w:ilvl w:val="0"/>
          <w:numId w:val="27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No_Export</w:t>
      </w:r>
      <w:r>
        <w:rPr>
          <w:rFonts w:ascii="微软雅黑" w:eastAsia="微软雅黑" w:hAnsi="微软雅黑" w:hint="eastAsia"/>
          <w:sz w:val="18"/>
          <w:szCs w:val="18"/>
          <w:lang w:eastAsia="zh-CN"/>
        </w:rPr>
        <w:t>团</w:t>
      </w:r>
      <w:r>
        <w:rPr>
          <w:rFonts w:ascii="微软雅黑" w:eastAsia="微软雅黑" w:hAnsi="微软雅黑" w:cs="微软雅黑" w:hint="eastAsia"/>
          <w:sz w:val="18"/>
          <w:szCs w:val="18"/>
          <w:lang w:eastAsia="zh-CN"/>
        </w:rPr>
        <w:t>体属性：</w:t>
      </w:r>
      <w:r>
        <w:rPr>
          <w:rFonts w:ascii="微软雅黑" w:eastAsia="微软雅黑" w:hAnsi="微软雅黑" w:hint="eastAsia"/>
          <w:sz w:val="18"/>
          <w:szCs w:val="18"/>
          <w:lang w:eastAsia="zh-CN"/>
        </w:rPr>
        <w:t>具有</w:t>
      </w:r>
      <w:r>
        <w:rPr>
          <w:rFonts w:ascii="微软雅黑" w:eastAsia="微软雅黑" w:hAnsi="微软雅黑"/>
          <w:sz w:val="18"/>
          <w:szCs w:val="18"/>
          <w:lang w:eastAsia="zh-CN"/>
        </w:rPr>
        <w:t>此属</w:t>
      </w:r>
      <w:r>
        <w:rPr>
          <w:rFonts w:ascii="微软雅黑" w:eastAsia="微软雅黑" w:hAnsi="微软雅黑" w:cs="微软雅黑" w:hint="eastAsia"/>
          <w:sz w:val="18"/>
          <w:szCs w:val="18"/>
          <w:lang w:eastAsia="zh-CN"/>
        </w:rPr>
        <w:t>性的路由在收到后，不能被发布到本地</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之外，如果使用了联盟，则不能被发布到联盟之外</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但可以发布给联盟中的其他</w:t>
      </w:r>
      <w:r>
        <w:rPr>
          <w:rFonts w:ascii="微软雅黑" w:eastAsia="微软雅黑" w:hAnsi="微软雅黑" w:cs="微软雅黑"/>
          <w:sz w:val="18"/>
          <w:szCs w:val="18"/>
          <w:lang w:eastAsia="zh-CN"/>
        </w:rPr>
        <w:t>子</w:t>
      </w:r>
      <w:r>
        <w:rPr>
          <w:rFonts w:ascii="微软雅黑" w:eastAsia="微软雅黑" w:hAnsi="微软雅黑"/>
          <w:sz w:val="18"/>
          <w:szCs w:val="18"/>
          <w:lang w:eastAsia="zh-CN"/>
        </w:rPr>
        <w:t>AS</w:t>
      </w:r>
      <w:r>
        <w:rPr>
          <w:rFonts w:ascii="微软雅黑" w:eastAsia="微软雅黑" w:hAnsi="微软雅黑" w:hint="eastAsia"/>
          <w:sz w:val="18"/>
          <w:szCs w:val="18"/>
          <w:lang w:eastAsia="zh-CN"/>
        </w:rPr>
        <w:t>。</w:t>
      </w:r>
    </w:p>
    <w:p w14:paraId="6583A0A1" w14:textId="77777777" w:rsidR="009557CF" w:rsidRDefault="002E4047">
      <w:pPr>
        <w:pStyle w:val="1a"/>
        <w:numPr>
          <w:ilvl w:val="0"/>
          <w:numId w:val="277"/>
        </w:numPr>
        <w:ind w:firstLineChars="0"/>
        <w:rPr>
          <w:rFonts w:ascii="微软雅黑" w:eastAsia="微软雅黑" w:hAnsi="微软雅黑"/>
          <w:sz w:val="18"/>
          <w:szCs w:val="18"/>
          <w:lang w:eastAsia="zh-CN"/>
        </w:rPr>
      </w:pPr>
      <w:r>
        <w:rPr>
          <w:rFonts w:ascii="微软雅黑" w:eastAsia="微软雅黑" w:hAnsi="微软雅黑"/>
          <w:sz w:val="18"/>
          <w:szCs w:val="18"/>
        </w:rPr>
        <w:t>No_Advertise</w:t>
      </w:r>
      <w:r>
        <w:rPr>
          <w:rFonts w:ascii="微软雅黑" w:eastAsia="微软雅黑" w:hAnsi="微软雅黑" w:hint="eastAsia"/>
          <w:sz w:val="18"/>
          <w:szCs w:val="18"/>
          <w:lang w:eastAsia="zh-CN"/>
        </w:rPr>
        <w:t>属性</w:t>
      </w:r>
      <w:r>
        <w:rPr>
          <w:rFonts w:ascii="微软雅黑" w:eastAsia="微软雅黑" w:hAnsi="微软雅黑" w:cs="微软雅黑" w:hint="eastAsia"/>
          <w:sz w:val="18"/>
          <w:szCs w:val="18"/>
        </w:rPr>
        <w:t>：具</w:t>
      </w:r>
      <w:r>
        <w:rPr>
          <w:rFonts w:ascii="微软雅黑" w:eastAsia="微软雅黑" w:hAnsi="微软雅黑" w:hint="eastAsia"/>
          <w:sz w:val="18"/>
          <w:szCs w:val="18"/>
          <w:lang w:eastAsia="zh-CN"/>
        </w:rPr>
        <w:t>有</w:t>
      </w:r>
      <w:r>
        <w:rPr>
          <w:rFonts w:ascii="微软雅黑" w:eastAsia="微软雅黑" w:hAnsi="微软雅黑" w:cs="微软雅黑" w:hint="eastAsia"/>
          <w:sz w:val="18"/>
          <w:szCs w:val="18"/>
        </w:rPr>
        <w:t>此</w:t>
      </w:r>
      <w:r>
        <w:rPr>
          <w:rFonts w:ascii="微软雅黑" w:eastAsia="微软雅黑" w:hAnsi="微软雅黑" w:cs="微软雅黑" w:hint="eastAsia"/>
          <w:sz w:val="18"/>
          <w:szCs w:val="18"/>
          <w:lang w:eastAsia="zh-CN"/>
        </w:rPr>
        <w:t>属性</w:t>
      </w:r>
      <w:r>
        <w:rPr>
          <w:rFonts w:ascii="微软雅黑" w:eastAsia="微软雅黑" w:hAnsi="微软雅黑" w:cs="微软雅黑" w:hint="eastAsia"/>
          <w:sz w:val="18"/>
          <w:szCs w:val="18"/>
        </w:rPr>
        <w:t>的路由在收到后，不能被</w:t>
      </w:r>
      <w:r>
        <w:rPr>
          <w:rFonts w:ascii="微软雅黑" w:eastAsia="微软雅黑" w:hAnsi="微软雅黑" w:cs="微软雅黑" w:hint="eastAsia"/>
          <w:sz w:val="18"/>
          <w:szCs w:val="18"/>
          <w:lang w:eastAsia="zh-CN"/>
        </w:rPr>
        <w:t>通告</w:t>
      </w:r>
      <w:r>
        <w:rPr>
          <w:rFonts w:ascii="微软雅黑" w:eastAsia="微软雅黑" w:hAnsi="微软雅黑" w:cs="微软雅黑" w:hint="eastAsia"/>
          <w:sz w:val="18"/>
          <w:szCs w:val="18"/>
        </w:rPr>
        <w:t>给任何</w:t>
      </w:r>
      <w:r>
        <w:rPr>
          <w:rFonts w:ascii="微软雅黑" w:eastAsia="微软雅黑" w:hAnsi="微软雅黑"/>
          <w:sz w:val="18"/>
          <w:szCs w:val="18"/>
        </w:rPr>
        <w:t>其他</w:t>
      </w:r>
      <w:r>
        <w:rPr>
          <w:rFonts w:ascii="微软雅黑" w:eastAsia="微软雅黑" w:hAnsi="微软雅黑" w:cs="微软雅黑" w:hint="eastAsia"/>
          <w:sz w:val="18"/>
          <w:szCs w:val="18"/>
        </w:rPr>
        <w:t>的</w:t>
      </w:r>
      <w:r>
        <w:rPr>
          <w:rFonts w:ascii="微软雅黑" w:eastAsia="微软雅黑" w:hAnsi="微软雅黑"/>
          <w:sz w:val="18"/>
          <w:szCs w:val="18"/>
        </w:rPr>
        <w:t>BGP</w:t>
      </w:r>
      <w:r>
        <w:rPr>
          <w:rFonts w:ascii="微软雅黑" w:eastAsia="微软雅黑" w:hAnsi="微软雅黑" w:cs="微软雅黑" w:hint="eastAsia"/>
          <w:sz w:val="18"/>
          <w:szCs w:val="18"/>
        </w:rPr>
        <w:t>对等体</w:t>
      </w:r>
      <w:r>
        <w:rPr>
          <w:rFonts w:ascii="微软雅黑" w:eastAsia="微软雅黑" w:hAnsi="微软雅黑" w:hint="eastAsia"/>
          <w:sz w:val="18"/>
          <w:szCs w:val="18"/>
          <w:lang w:eastAsia="zh-CN"/>
        </w:rPr>
        <w:t>。</w:t>
      </w:r>
    </w:p>
    <w:p w14:paraId="05B63156" w14:textId="77777777" w:rsidR="009557CF" w:rsidRDefault="002E4047">
      <w:pPr>
        <w:pStyle w:val="1a"/>
        <w:numPr>
          <w:ilvl w:val="0"/>
          <w:numId w:val="277"/>
        </w:numPr>
        <w:ind w:firstLineChars="0"/>
        <w:rPr>
          <w:rFonts w:ascii="微软雅黑" w:eastAsia="微软雅黑" w:hAnsi="微软雅黑"/>
          <w:sz w:val="18"/>
          <w:szCs w:val="18"/>
        </w:rPr>
      </w:pPr>
      <w:r>
        <w:rPr>
          <w:rFonts w:ascii="微软雅黑" w:eastAsia="微软雅黑" w:hAnsi="微软雅黑"/>
          <w:sz w:val="18"/>
          <w:szCs w:val="18"/>
        </w:rPr>
        <w:t>No_Export_Subconfed</w:t>
      </w:r>
      <w:r>
        <w:rPr>
          <w:rFonts w:ascii="微软雅黑" w:eastAsia="微软雅黑" w:hAnsi="微软雅黑"/>
          <w:sz w:val="18"/>
          <w:szCs w:val="18"/>
        </w:rPr>
        <w:t>属性</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lang w:eastAsia="zh-CN"/>
        </w:rPr>
        <w:t>具有</w:t>
      </w:r>
      <w:r>
        <w:rPr>
          <w:rFonts w:ascii="微软雅黑" w:eastAsia="微软雅黑" w:hAnsi="微软雅黑" w:cs="微软雅黑"/>
          <w:sz w:val="18"/>
          <w:szCs w:val="18"/>
          <w:lang w:eastAsia="zh-CN"/>
        </w:rPr>
        <w:t>此属性</w:t>
      </w:r>
      <w:r>
        <w:rPr>
          <w:rFonts w:ascii="微软雅黑" w:eastAsia="微软雅黑" w:hAnsi="微软雅黑" w:cs="微软雅黑" w:hint="eastAsia"/>
          <w:sz w:val="18"/>
          <w:szCs w:val="18"/>
        </w:rPr>
        <w:t>的路由</w:t>
      </w:r>
      <w:r>
        <w:rPr>
          <w:rFonts w:ascii="微软雅黑" w:eastAsia="微软雅黑" w:hAnsi="微软雅黑" w:hint="eastAsia"/>
          <w:sz w:val="18"/>
          <w:szCs w:val="18"/>
          <w:lang w:eastAsia="zh-CN"/>
        </w:rPr>
        <w:t>在</w:t>
      </w:r>
      <w:r>
        <w:rPr>
          <w:rFonts w:ascii="微软雅黑" w:eastAsia="微软雅黑" w:hAnsi="微软雅黑"/>
          <w:sz w:val="18"/>
          <w:szCs w:val="18"/>
          <w:lang w:eastAsia="zh-CN"/>
        </w:rPr>
        <w:t>收</w:t>
      </w:r>
      <w:r>
        <w:rPr>
          <w:rFonts w:ascii="微软雅黑" w:eastAsia="微软雅黑" w:hAnsi="微软雅黑" w:cs="微软雅黑" w:hint="eastAsia"/>
          <w:sz w:val="18"/>
          <w:szCs w:val="18"/>
        </w:rPr>
        <w:t>到</w:t>
      </w:r>
      <w:r>
        <w:rPr>
          <w:rFonts w:ascii="微软雅黑" w:eastAsia="微软雅黑" w:hAnsi="微软雅黑" w:cs="微软雅黑" w:hint="eastAsia"/>
          <w:sz w:val="18"/>
          <w:szCs w:val="18"/>
          <w:lang w:eastAsia="zh-CN"/>
        </w:rPr>
        <w:t>后，</w:t>
      </w:r>
      <w:r>
        <w:rPr>
          <w:rFonts w:ascii="微软雅黑" w:eastAsia="微软雅黑" w:hAnsi="微软雅黑" w:cs="微软雅黑" w:hint="eastAsia"/>
          <w:sz w:val="18"/>
          <w:szCs w:val="18"/>
        </w:rPr>
        <w:t>不能被发布到本地</w:t>
      </w:r>
      <w:r>
        <w:rPr>
          <w:rFonts w:ascii="微软雅黑" w:eastAsia="微软雅黑" w:hAnsi="微软雅黑"/>
          <w:sz w:val="18"/>
          <w:szCs w:val="18"/>
        </w:rPr>
        <w:t>AS</w:t>
      </w:r>
      <w:r>
        <w:rPr>
          <w:rFonts w:ascii="微软雅黑" w:eastAsia="微软雅黑" w:hAnsi="微软雅黑" w:cs="微软雅黑" w:hint="eastAsia"/>
          <w:sz w:val="18"/>
          <w:szCs w:val="18"/>
        </w:rPr>
        <w:t>之外，也不能发布到联盟</w:t>
      </w:r>
      <w:r>
        <w:rPr>
          <w:rFonts w:ascii="微软雅黑" w:eastAsia="微软雅黑" w:hAnsi="微软雅黑" w:cs="微软雅黑" w:hint="eastAsia"/>
          <w:sz w:val="18"/>
          <w:szCs w:val="18"/>
          <w:lang w:eastAsia="zh-CN"/>
        </w:rPr>
        <w:t>中</w:t>
      </w:r>
      <w:r>
        <w:rPr>
          <w:rFonts w:ascii="微软雅黑" w:eastAsia="微软雅黑" w:hAnsi="微软雅黑" w:cs="微软雅黑" w:hint="eastAsia"/>
          <w:sz w:val="18"/>
          <w:szCs w:val="18"/>
        </w:rPr>
        <w:t>的其他子</w:t>
      </w:r>
      <w:r>
        <w:rPr>
          <w:rFonts w:ascii="微软雅黑" w:eastAsia="微软雅黑" w:hAnsi="微软雅黑"/>
          <w:sz w:val="18"/>
          <w:szCs w:val="18"/>
        </w:rPr>
        <w:t>AS</w:t>
      </w:r>
      <w:r>
        <w:rPr>
          <w:rFonts w:ascii="微软雅黑" w:eastAsia="微软雅黑" w:hAnsi="微软雅黑" w:cs="微软雅黑" w:hint="eastAsia"/>
          <w:sz w:val="18"/>
          <w:szCs w:val="18"/>
        </w:rPr>
        <w:t>。</w:t>
      </w:r>
    </w:p>
    <w:p w14:paraId="398F527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4A5C394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NO_EXPORT</w:t>
      </w:r>
      <w:r>
        <w:rPr>
          <w:rFonts w:ascii="微软雅黑" w:eastAsia="微软雅黑" w:hAnsi="微软雅黑" w:hint="eastAsia"/>
          <w:color w:val="FF0000"/>
          <w:sz w:val="18"/>
          <w:szCs w:val="18"/>
          <w:lang w:eastAsia="zh-CN"/>
        </w:rPr>
        <w:t>——不应把该路由通告给一个联盟之外的对等体；</w:t>
      </w:r>
      <w:r>
        <w:rPr>
          <w:rFonts w:ascii="微软雅黑" w:eastAsia="微软雅黑" w:hAnsi="微软雅黑" w:hint="eastAsia"/>
          <w:color w:val="FF0000"/>
          <w:sz w:val="18"/>
          <w:szCs w:val="18"/>
          <w:lang w:eastAsia="zh-CN"/>
        </w:rPr>
        <w:t>NO_EXPORT_SUBCONFED</w:t>
      </w:r>
      <w:r>
        <w:rPr>
          <w:rFonts w:ascii="微软雅黑" w:eastAsia="微软雅黑" w:hAnsi="微软雅黑" w:hint="eastAsia"/>
          <w:color w:val="FF0000"/>
          <w:sz w:val="18"/>
          <w:szCs w:val="18"/>
          <w:lang w:eastAsia="zh-CN"/>
        </w:rPr>
        <w:t>——只通告给</w:t>
      </w:r>
      <w:r>
        <w:rPr>
          <w:rFonts w:ascii="微软雅黑" w:eastAsia="微软雅黑" w:hAnsi="微软雅黑" w:hint="eastAsia"/>
          <w:color w:val="FF0000"/>
          <w:sz w:val="18"/>
          <w:szCs w:val="18"/>
          <w:lang w:eastAsia="zh-CN"/>
        </w:rPr>
        <w:t>IBGP</w:t>
      </w:r>
      <w:r>
        <w:rPr>
          <w:rFonts w:ascii="微软雅黑" w:eastAsia="微软雅黑" w:hAnsi="微软雅黑" w:hint="eastAsia"/>
          <w:color w:val="FF0000"/>
          <w:sz w:val="18"/>
          <w:szCs w:val="18"/>
          <w:lang w:eastAsia="zh-CN"/>
        </w:rPr>
        <w:t>对等体，但不应通告给任何</w:t>
      </w:r>
      <w:r>
        <w:rPr>
          <w:rFonts w:ascii="微软雅黑" w:eastAsia="微软雅黑" w:hAnsi="微软雅黑" w:hint="eastAsia"/>
          <w:color w:val="FF0000"/>
          <w:sz w:val="18"/>
          <w:szCs w:val="18"/>
          <w:lang w:eastAsia="zh-CN"/>
        </w:rPr>
        <w:t>EBGP</w:t>
      </w:r>
      <w:r>
        <w:rPr>
          <w:rFonts w:ascii="微软雅黑" w:eastAsia="微软雅黑" w:hAnsi="微软雅黑" w:hint="eastAsia"/>
          <w:color w:val="FF0000"/>
          <w:sz w:val="18"/>
          <w:szCs w:val="18"/>
          <w:lang w:eastAsia="zh-CN"/>
        </w:rPr>
        <w:t>对等体；</w:t>
      </w:r>
      <w:r>
        <w:rPr>
          <w:rFonts w:ascii="微软雅黑" w:eastAsia="微软雅黑" w:hAnsi="微软雅黑" w:hint="eastAsia"/>
          <w:color w:val="FF0000"/>
          <w:sz w:val="18"/>
          <w:szCs w:val="18"/>
          <w:lang w:eastAsia="zh-CN"/>
        </w:rPr>
        <w:t>NO_ADVERTISE</w:t>
      </w:r>
      <w:r>
        <w:rPr>
          <w:rFonts w:ascii="微软雅黑" w:eastAsia="微软雅黑" w:hAnsi="微软雅黑" w:hint="eastAsia"/>
          <w:color w:val="FF0000"/>
          <w:sz w:val="18"/>
          <w:szCs w:val="18"/>
          <w:lang w:eastAsia="zh-CN"/>
        </w:rPr>
        <w:t>——不应把路由通告给任何</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对等体。</w:t>
      </w:r>
    </w:p>
    <w:p w14:paraId="4F0D8D7D"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下面关于</w:t>
      </w:r>
      <w:r>
        <w:rPr>
          <w:rFonts w:ascii="微软雅黑" w:eastAsia="微软雅黑" w:hAnsi="微软雅黑"/>
          <w:sz w:val="18"/>
          <w:szCs w:val="18"/>
        </w:rPr>
        <w:t>Local-Preference</w:t>
      </w:r>
      <w:r>
        <w:rPr>
          <w:rFonts w:ascii="微软雅黑" w:eastAsia="微软雅黑" w:hAnsi="微软雅黑" w:cs="微软雅黑" w:hint="eastAsia"/>
          <w:sz w:val="18"/>
          <w:szCs w:val="18"/>
        </w:rPr>
        <w:t>和</w:t>
      </w:r>
      <w:r>
        <w:rPr>
          <w:rFonts w:ascii="微软雅黑" w:eastAsia="微软雅黑" w:hAnsi="微软雅黑"/>
          <w:sz w:val="18"/>
          <w:szCs w:val="18"/>
        </w:rPr>
        <w:t>MED</w:t>
      </w:r>
      <w:r>
        <w:rPr>
          <w:rFonts w:ascii="微软雅黑" w:eastAsia="微软雅黑" w:hAnsi="微软雅黑" w:cs="微软雅黑" w:hint="eastAsia"/>
          <w:sz w:val="18"/>
          <w:szCs w:val="18"/>
        </w:rPr>
        <w:t>描述</w:t>
      </w:r>
      <w:r>
        <w:rPr>
          <w:rFonts w:ascii="微软雅黑" w:eastAsia="微软雅黑" w:hAnsi="微软雅黑"/>
          <w:sz w:val="18"/>
          <w:szCs w:val="18"/>
        </w:rPr>
        <w:t>正</w:t>
      </w:r>
      <w:r>
        <w:rPr>
          <w:rFonts w:ascii="微软雅黑" w:eastAsia="微软雅黑" w:hAnsi="微软雅黑" w:cs="微软雅黑" w:hint="eastAsia"/>
          <w:sz w:val="18"/>
          <w:szCs w:val="18"/>
        </w:rPr>
        <w:t>确的是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55F9DF8E" w14:textId="77777777" w:rsidR="009557CF" w:rsidRDefault="002E4047">
      <w:pPr>
        <w:pStyle w:val="1a"/>
        <w:numPr>
          <w:ilvl w:val="0"/>
          <w:numId w:val="278"/>
        </w:numPr>
        <w:ind w:firstLineChars="0"/>
        <w:rPr>
          <w:rFonts w:ascii="微软雅黑" w:eastAsia="微软雅黑" w:hAnsi="微软雅黑"/>
          <w:sz w:val="18"/>
          <w:szCs w:val="18"/>
        </w:rPr>
      </w:pPr>
      <w:r>
        <w:rPr>
          <w:rFonts w:ascii="微软雅黑" w:eastAsia="微软雅黑" w:hAnsi="微软雅黑"/>
          <w:sz w:val="18"/>
          <w:szCs w:val="18"/>
        </w:rPr>
        <w:t>deteult local-preference</w:t>
      </w:r>
      <w:r>
        <w:rPr>
          <w:rFonts w:ascii="微软雅黑" w:eastAsia="微软雅黑" w:hAnsi="微软雅黑" w:cs="微软雅黑" w:hint="eastAsia"/>
          <w:sz w:val="18"/>
          <w:szCs w:val="18"/>
        </w:rPr>
        <w:t>命令用来</w:t>
      </w:r>
      <w:r>
        <w:rPr>
          <w:rFonts w:ascii="微软雅黑" w:eastAsia="微软雅黑" w:hAnsi="微软雅黑" w:cs="微软雅黑" w:hint="eastAsia"/>
          <w:sz w:val="18"/>
          <w:szCs w:val="18"/>
          <w:lang w:eastAsia="zh-CN"/>
        </w:rPr>
        <w:t>配置</w:t>
      </w:r>
      <w:r>
        <w:rPr>
          <w:rFonts w:ascii="微软雅黑" w:eastAsia="微软雅黑" w:hAnsi="微软雅黑"/>
          <w:sz w:val="18"/>
          <w:szCs w:val="18"/>
        </w:rPr>
        <w:t>BGP</w:t>
      </w:r>
      <w:r>
        <w:rPr>
          <w:rFonts w:ascii="微软雅黑" w:eastAsia="微软雅黑" w:hAnsi="微软雅黑" w:cs="微软雅黑" w:hint="eastAsia"/>
          <w:sz w:val="18"/>
          <w:szCs w:val="18"/>
        </w:rPr>
        <w:t>的</w:t>
      </w:r>
      <w:r>
        <w:rPr>
          <w:rFonts w:ascii="微软雅黑" w:eastAsia="微软雅黑" w:hAnsi="微软雅黑" w:cs="微软雅黑" w:hint="eastAsia"/>
          <w:sz w:val="18"/>
          <w:szCs w:val="18"/>
          <w:lang w:eastAsia="zh-CN"/>
        </w:rPr>
        <w:t>缺</w:t>
      </w:r>
      <w:r>
        <w:rPr>
          <w:rFonts w:ascii="微软雅黑" w:eastAsia="微软雅黑" w:hAnsi="微软雅黑" w:cs="微软雅黑" w:hint="eastAsia"/>
          <w:sz w:val="18"/>
          <w:szCs w:val="18"/>
        </w:rPr>
        <w:t>省本地优先级</w:t>
      </w:r>
    </w:p>
    <w:p w14:paraId="6E02410C" w14:textId="77777777" w:rsidR="009557CF" w:rsidRDefault="002E4047">
      <w:pPr>
        <w:pStyle w:val="1a"/>
        <w:numPr>
          <w:ilvl w:val="0"/>
          <w:numId w:val="278"/>
        </w:numPr>
        <w:ind w:firstLineChars="0"/>
        <w:rPr>
          <w:rFonts w:ascii="微软雅黑" w:eastAsia="微软雅黑" w:hAnsi="微软雅黑"/>
          <w:sz w:val="18"/>
          <w:szCs w:val="18"/>
        </w:rPr>
      </w:pPr>
      <w:r>
        <w:rPr>
          <w:rFonts w:ascii="微软雅黑" w:eastAsia="微软雅黑" w:hAnsi="微软雅黑" w:cs="微软雅黑" w:hint="eastAsia"/>
          <w:sz w:val="18"/>
          <w:szCs w:val="18"/>
        </w:rPr>
        <w:t>缺省</w:t>
      </w:r>
      <w:r>
        <w:rPr>
          <w:rFonts w:ascii="微软雅黑" w:eastAsia="微软雅黑" w:hAnsi="微软雅黑" w:cs="微软雅黑" w:hint="eastAsia"/>
          <w:sz w:val="18"/>
          <w:szCs w:val="18"/>
          <w:lang w:eastAsia="zh-CN"/>
        </w:rPr>
        <w:t>情况</w:t>
      </w:r>
      <w:r>
        <w:rPr>
          <w:rFonts w:ascii="微软雅黑" w:eastAsia="微软雅黑" w:hAnsi="微软雅黑" w:cs="微软雅黑" w:hint="eastAsia"/>
          <w:sz w:val="18"/>
          <w:szCs w:val="18"/>
        </w:rPr>
        <w:t>下，</w:t>
      </w:r>
      <w:r>
        <w:rPr>
          <w:rFonts w:ascii="微软雅黑" w:eastAsia="微软雅黑" w:hAnsi="微软雅黑"/>
          <w:sz w:val="18"/>
          <w:szCs w:val="18"/>
        </w:rPr>
        <w:t>Local-Preference</w:t>
      </w:r>
      <w:r>
        <w:rPr>
          <w:rFonts w:ascii="微软雅黑" w:eastAsia="微软雅黑" w:hAnsi="微软雅黑" w:cs="微软雅黑" w:hint="eastAsia"/>
          <w:sz w:val="18"/>
          <w:szCs w:val="18"/>
        </w:rPr>
        <w:t>的值为</w:t>
      </w:r>
      <w:r>
        <w:rPr>
          <w:rFonts w:ascii="微软雅黑" w:eastAsia="微软雅黑" w:hAnsi="微软雅黑"/>
          <w:sz w:val="18"/>
          <w:szCs w:val="18"/>
        </w:rPr>
        <w:t>0</w:t>
      </w:r>
    </w:p>
    <w:p w14:paraId="678649DD" w14:textId="77777777" w:rsidR="009557CF" w:rsidRDefault="002E4047">
      <w:pPr>
        <w:pStyle w:val="1a"/>
        <w:numPr>
          <w:ilvl w:val="0"/>
          <w:numId w:val="278"/>
        </w:numPr>
        <w:ind w:firstLineChars="0"/>
        <w:rPr>
          <w:rFonts w:ascii="微软雅黑" w:eastAsia="微软雅黑" w:hAnsi="微软雅黑"/>
          <w:sz w:val="18"/>
          <w:szCs w:val="18"/>
        </w:rPr>
      </w:pPr>
      <w:r>
        <w:rPr>
          <w:rFonts w:ascii="微软雅黑" w:eastAsia="微软雅黑" w:hAnsi="微软雅黑"/>
          <w:sz w:val="18"/>
          <w:szCs w:val="18"/>
        </w:rPr>
        <w:t>default med</w:t>
      </w:r>
      <w:r>
        <w:rPr>
          <w:rFonts w:ascii="微软雅黑" w:eastAsia="微软雅黑" w:hAnsi="微软雅黑" w:cs="微软雅黑" w:hint="eastAsia"/>
          <w:sz w:val="18"/>
          <w:szCs w:val="18"/>
        </w:rPr>
        <w:t>命令用来</w:t>
      </w:r>
      <w:r>
        <w:rPr>
          <w:rFonts w:ascii="微软雅黑" w:eastAsia="微软雅黑" w:hAnsi="微软雅黑" w:cs="微软雅黑" w:hint="eastAsia"/>
          <w:sz w:val="18"/>
          <w:szCs w:val="18"/>
          <w:lang w:eastAsia="zh-CN"/>
        </w:rPr>
        <w:t>配置</w:t>
      </w:r>
      <w:r>
        <w:rPr>
          <w:rFonts w:ascii="微软雅黑" w:eastAsia="微软雅黑" w:hAnsi="微软雅黑"/>
          <w:sz w:val="18"/>
          <w:szCs w:val="18"/>
        </w:rPr>
        <w:t>BGP</w:t>
      </w:r>
      <w:r>
        <w:rPr>
          <w:rFonts w:ascii="微软雅黑" w:eastAsia="微软雅黑" w:hAnsi="微软雅黑" w:cs="微软雅黑" w:hint="eastAsia"/>
          <w:sz w:val="18"/>
          <w:szCs w:val="18"/>
        </w:rPr>
        <w:t>的缺省</w:t>
      </w:r>
      <w:r>
        <w:rPr>
          <w:rFonts w:ascii="微软雅黑" w:eastAsia="微软雅黑" w:hAnsi="微软雅黑"/>
          <w:sz w:val="18"/>
          <w:szCs w:val="18"/>
        </w:rPr>
        <w:t>MED</w:t>
      </w:r>
      <w:r>
        <w:rPr>
          <w:rFonts w:ascii="微软雅黑" w:eastAsia="微软雅黑" w:hAnsi="微软雅黑" w:cs="微软雅黑" w:hint="eastAsia"/>
          <w:sz w:val="18"/>
          <w:szCs w:val="18"/>
        </w:rPr>
        <w:t>值</w:t>
      </w:r>
    </w:p>
    <w:p w14:paraId="25CCA1B1" w14:textId="77777777" w:rsidR="009557CF" w:rsidRDefault="002E4047">
      <w:pPr>
        <w:pStyle w:val="1a"/>
        <w:numPr>
          <w:ilvl w:val="0"/>
          <w:numId w:val="27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缺省情况上，</w:t>
      </w:r>
      <w:r>
        <w:rPr>
          <w:rFonts w:ascii="微软雅黑" w:eastAsia="微软雅黑" w:hAnsi="微软雅黑"/>
          <w:sz w:val="18"/>
          <w:szCs w:val="18"/>
          <w:lang w:eastAsia="zh-CN"/>
        </w:rPr>
        <w:t>MED</w:t>
      </w:r>
      <w:r>
        <w:rPr>
          <w:rFonts w:ascii="微软雅黑" w:eastAsia="微软雅黑" w:hAnsi="微软雅黑" w:cs="微软雅黑" w:hint="eastAsia"/>
          <w:sz w:val="18"/>
          <w:szCs w:val="18"/>
          <w:lang w:eastAsia="zh-CN"/>
        </w:rPr>
        <w:t>的值为</w:t>
      </w:r>
      <w:r>
        <w:rPr>
          <w:rFonts w:ascii="微软雅黑" w:eastAsia="微软雅黑" w:hAnsi="微软雅黑"/>
          <w:sz w:val="18"/>
          <w:szCs w:val="18"/>
          <w:lang w:eastAsia="zh-CN"/>
        </w:rPr>
        <w:t>100</w:t>
      </w:r>
    </w:p>
    <w:p w14:paraId="3663C73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 </w:t>
      </w:r>
    </w:p>
    <w:p w14:paraId="2CDD45A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rPr>
        <w:t>缺省情况秒</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rPr>
        <w:t>local</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rPr>
        <w:t>preference</w:t>
      </w:r>
      <w:r>
        <w:rPr>
          <w:rFonts w:ascii="微软雅黑" w:eastAsia="微软雅黑" w:hAnsi="微软雅黑"/>
          <w:color w:val="FF0000"/>
          <w:sz w:val="18"/>
          <w:szCs w:val="18"/>
        </w:rPr>
        <w:t>值为</w:t>
      </w:r>
      <w:r>
        <w:rPr>
          <w:rFonts w:ascii="微软雅黑" w:eastAsia="微软雅黑" w:hAnsi="微软雅黑" w:hint="eastAsia"/>
          <w:color w:val="FF0000"/>
          <w:sz w:val="18"/>
          <w:szCs w:val="18"/>
          <w:lang w:eastAsia="zh-CN"/>
        </w:rPr>
        <w:t>100</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MED</w:t>
      </w:r>
      <w:r>
        <w:rPr>
          <w:rFonts w:ascii="微软雅黑" w:eastAsia="微软雅黑" w:hAnsi="微软雅黑" w:hint="eastAsia"/>
          <w:color w:val="FF0000"/>
          <w:sz w:val="18"/>
          <w:szCs w:val="18"/>
          <w:lang w:eastAsia="zh-CN"/>
        </w:rPr>
        <w:t>缺省值为</w:t>
      </w:r>
      <w:r>
        <w:rPr>
          <w:rFonts w:ascii="微软雅黑" w:eastAsia="微软雅黑" w:hAnsi="微软雅黑" w:hint="eastAsia"/>
          <w:color w:val="FF0000"/>
          <w:sz w:val="18"/>
          <w:szCs w:val="18"/>
          <w:lang w:eastAsia="zh-CN"/>
        </w:rPr>
        <w:t>0</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D</w:t>
      </w:r>
      <w:r>
        <w:rPr>
          <w:rFonts w:ascii="微软雅黑" w:eastAsia="微软雅黑" w:hAnsi="微软雅黑" w:hint="eastAsia"/>
          <w:color w:val="FF0000"/>
          <w:sz w:val="18"/>
          <w:szCs w:val="18"/>
          <w:lang w:eastAsia="zh-CN"/>
        </w:rPr>
        <w:t>efault-med</w:t>
      </w:r>
      <w:r>
        <w:rPr>
          <w:rFonts w:ascii="微软雅黑" w:eastAsia="微软雅黑" w:hAnsi="微软雅黑" w:hint="eastAsia"/>
          <w:color w:val="FF0000"/>
          <w:sz w:val="18"/>
          <w:szCs w:val="18"/>
          <w:lang w:eastAsia="zh-CN"/>
        </w:rPr>
        <w:t>命令用来配置</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的缺省</w:t>
      </w:r>
      <w:r>
        <w:rPr>
          <w:rFonts w:ascii="微软雅黑" w:eastAsia="微软雅黑" w:hAnsi="微软雅黑" w:hint="eastAsia"/>
          <w:color w:val="FF0000"/>
          <w:sz w:val="18"/>
          <w:szCs w:val="18"/>
          <w:lang w:eastAsia="zh-CN"/>
        </w:rPr>
        <w:t>MED</w:t>
      </w:r>
      <w:r>
        <w:rPr>
          <w:rFonts w:ascii="微软雅黑" w:eastAsia="微软雅黑" w:hAnsi="微软雅黑" w:hint="eastAsia"/>
          <w:color w:val="FF0000"/>
          <w:sz w:val="18"/>
          <w:szCs w:val="18"/>
          <w:lang w:eastAsia="zh-CN"/>
        </w:rPr>
        <w:t>值。</w:t>
      </w:r>
    </w:p>
    <w:p w14:paraId="3FC5902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环路防护描述</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的是：</w:t>
      </w:r>
    </w:p>
    <w:p w14:paraId="1938E1E5" w14:textId="77777777" w:rsidR="009557CF" w:rsidRDefault="002E4047">
      <w:pPr>
        <w:pStyle w:val="1a"/>
        <w:numPr>
          <w:ilvl w:val="0"/>
          <w:numId w:val="27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对于</w:t>
      </w:r>
      <w:r>
        <w:rPr>
          <w:rFonts w:ascii="微软雅黑" w:eastAsia="微软雅黑" w:hAnsi="微软雅黑"/>
          <w:sz w:val="18"/>
          <w:szCs w:val="18"/>
          <w:lang w:eastAsia="zh-CN"/>
        </w:rPr>
        <w:t>EBGP</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通过</w:t>
      </w:r>
      <w:r>
        <w:rPr>
          <w:rFonts w:ascii="微软雅黑" w:eastAsia="微软雅黑" w:hAnsi="微软雅黑"/>
          <w:sz w:val="18"/>
          <w:szCs w:val="18"/>
          <w:lang w:eastAsia="zh-CN"/>
        </w:rPr>
        <w:t>AS-PATH</w:t>
      </w:r>
      <w:r>
        <w:rPr>
          <w:rFonts w:ascii="微软雅黑" w:eastAsia="微软雅黑" w:hAnsi="微软雅黑" w:cs="微软雅黑" w:hint="eastAsia"/>
          <w:sz w:val="18"/>
          <w:szCs w:val="18"/>
          <w:lang w:eastAsia="zh-CN"/>
        </w:rPr>
        <w:t>属性，丢弃从</w:t>
      </w:r>
      <w:r>
        <w:rPr>
          <w:rFonts w:ascii="微软雅黑" w:eastAsia="微软雅黑" w:hAnsi="微软雅黑" w:cs="微软雅黑" w:hint="eastAsia"/>
          <w:sz w:val="18"/>
          <w:szCs w:val="18"/>
          <w:lang w:eastAsia="zh-CN"/>
        </w:rPr>
        <w:t>E</w:t>
      </w:r>
      <w:r>
        <w:rPr>
          <w:rFonts w:ascii="微软雅黑" w:eastAsia="微软雅黑" w:hAnsi="微软雅黑"/>
          <w:sz w:val="18"/>
          <w:szCs w:val="18"/>
          <w:lang w:eastAsia="zh-CN"/>
        </w:rPr>
        <w:t>BGP</w:t>
      </w:r>
      <w:r>
        <w:rPr>
          <w:rFonts w:ascii="微软雅黑" w:eastAsia="微软雅黑" w:hAnsi="微软雅黑" w:hint="eastAsia"/>
          <w:sz w:val="18"/>
          <w:szCs w:val="18"/>
          <w:lang w:eastAsia="zh-CN"/>
        </w:rPr>
        <w:t>对</w:t>
      </w:r>
      <w:r>
        <w:rPr>
          <w:rFonts w:ascii="微软雅黑" w:eastAsia="微软雅黑" w:hAnsi="微软雅黑" w:cs="微软雅黑" w:hint="eastAsia"/>
          <w:sz w:val="18"/>
          <w:szCs w:val="18"/>
          <w:lang w:eastAsia="zh-CN"/>
        </w:rPr>
        <w:t>等体接收到的在</w:t>
      </w:r>
      <w:r>
        <w:rPr>
          <w:rFonts w:ascii="微软雅黑" w:eastAsia="微软雅黑" w:hAnsi="微软雅黑"/>
          <w:sz w:val="18"/>
          <w:szCs w:val="18"/>
          <w:lang w:eastAsia="zh-CN"/>
        </w:rPr>
        <w:t>AS-PATH</w:t>
      </w:r>
      <w:r>
        <w:rPr>
          <w:rFonts w:ascii="微软雅黑" w:eastAsia="微软雅黑" w:hAnsi="微软雅黑" w:cs="微软雅黑" w:hint="eastAsia"/>
          <w:sz w:val="18"/>
          <w:szCs w:val="18"/>
          <w:lang w:eastAsia="zh-CN"/>
        </w:rPr>
        <w:t>属性里面包含自身</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号的任何更新信息</w:t>
      </w:r>
    </w:p>
    <w:p w14:paraId="363ED5F9" w14:textId="77777777" w:rsidR="009557CF" w:rsidRDefault="002E4047">
      <w:pPr>
        <w:pStyle w:val="1a"/>
        <w:numPr>
          <w:ilvl w:val="0"/>
          <w:numId w:val="27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对于</w:t>
      </w:r>
      <w:r>
        <w:rPr>
          <w:rFonts w:ascii="微软雅黑" w:eastAsia="微软雅黑" w:hAnsi="微软雅黑" w:hint="eastAsia"/>
          <w:sz w:val="18"/>
          <w:szCs w:val="18"/>
          <w:lang w:eastAsia="zh-CN"/>
        </w:rPr>
        <w:t>IBGP</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BGP</w:t>
      </w:r>
      <w:r>
        <w:rPr>
          <w:rFonts w:ascii="微软雅黑" w:eastAsia="微软雅黑" w:hAnsi="微软雅黑" w:cs="微软雅黑" w:hint="eastAsia"/>
          <w:sz w:val="18"/>
          <w:szCs w:val="18"/>
          <w:lang w:eastAsia="zh-CN"/>
        </w:rPr>
        <w:t>路由器不会</w:t>
      </w:r>
      <w:r>
        <w:rPr>
          <w:rFonts w:ascii="微软雅黑" w:eastAsia="微软雅黑" w:hAnsi="微软雅黑" w:hint="eastAsia"/>
          <w:sz w:val="18"/>
          <w:szCs w:val="18"/>
          <w:lang w:eastAsia="zh-CN"/>
        </w:rPr>
        <w:t>宣告</w:t>
      </w:r>
      <w:r>
        <w:rPr>
          <w:rFonts w:ascii="微软雅黑" w:eastAsia="微软雅黑" w:hAnsi="微软雅黑" w:cs="微软雅黑" w:hint="eastAsia"/>
          <w:sz w:val="18"/>
          <w:szCs w:val="18"/>
          <w:lang w:eastAsia="zh-CN"/>
        </w:rPr>
        <w:t>任何从</w:t>
      </w:r>
      <w:r>
        <w:rPr>
          <w:rFonts w:ascii="微软雅黑" w:eastAsia="微软雅黑" w:hAnsi="微软雅黑"/>
          <w:sz w:val="18"/>
          <w:szCs w:val="18"/>
          <w:lang w:eastAsia="zh-CN"/>
        </w:rPr>
        <w:t>IBGP</w:t>
      </w:r>
      <w:r>
        <w:rPr>
          <w:rFonts w:ascii="微软雅黑" w:eastAsia="微软雅黑" w:hAnsi="微软雅黑" w:cs="微软雅黑" w:hint="eastAsia"/>
          <w:sz w:val="18"/>
          <w:szCs w:val="18"/>
          <w:lang w:eastAsia="zh-CN"/>
        </w:rPr>
        <w:t>对等体来的更新信息给其</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对等体</w:t>
      </w:r>
    </w:p>
    <w:p w14:paraId="23A38BBF" w14:textId="77777777" w:rsidR="009557CF" w:rsidRDefault="002E4047">
      <w:pPr>
        <w:pStyle w:val="1a"/>
        <w:numPr>
          <w:ilvl w:val="0"/>
          <w:numId w:val="279"/>
        </w:numPr>
        <w:ind w:firstLineChars="0"/>
        <w:rPr>
          <w:rFonts w:ascii="微软雅黑" w:eastAsia="微软雅黑" w:hAnsi="微软雅黑" w:cs="微软雅黑"/>
          <w:sz w:val="18"/>
          <w:szCs w:val="18"/>
          <w:lang w:eastAsia="zh-CN"/>
        </w:rPr>
      </w:pPr>
      <w:r>
        <w:rPr>
          <w:rFonts w:ascii="微软雅黑" w:eastAsia="微软雅黑" w:hAnsi="微软雅黑" w:hint="eastAsia"/>
          <w:sz w:val="18"/>
          <w:szCs w:val="18"/>
          <w:lang w:eastAsia="zh-CN"/>
        </w:rPr>
        <w:t>对于</w:t>
      </w:r>
      <w:r>
        <w:rPr>
          <w:rFonts w:ascii="微软雅黑" w:eastAsia="微软雅黑" w:hAnsi="微软雅黑" w:hint="eastAsia"/>
          <w:sz w:val="18"/>
          <w:szCs w:val="18"/>
          <w:lang w:eastAsia="zh-CN"/>
        </w:rPr>
        <w:t>IBGP</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通过</w:t>
      </w:r>
      <w:r>
        <w:rPr>
          <w:rFonts w:ascii="微软雅黑" w:eastAsia="微软雅黑" w:hAnsi="微软雅黑"/>
          <w:sz w:val="18"/>
          <w:szCs w:val="18"/>
          <w:lang w:eastAsia="zh-CN"/>
        </w:rPr>
        <w:t>AS-PATH</w:t>
      </w:r>
      <w:r>
        <w:rPr>
          <w:rFonts w:ascii="微软雅黑" w:eastAsia="微软雅黑" w:hAnsi="微软雅黑" w:cs="微软雅黑" w:hint="eastAsia"/>
          <w:sz w:val="18"/>
          <w:szCs w:val="18"/>
          <w:lang w:eastAsia="zh-CN"/>
        </w:rPr>
        <w:t>属性，丢弃从</w:t>
      </w:r>
      <w:r>
        <w:rPr>
          <w:rFonts w:ascii="微软雅黑" w:eastAsia="微软雅黑" w:hAnsi="微软雅黑"/>
          <w:sz w:val="18"/>
          <w:szCs w:val="18"/>
          <w:lang w:eastAsia="zh-CN"/>
        </w:rPr>
        <w:t>EBGP</w:t>
      </w:r>
      <w:r>
        <w:rPr>
          <w:rFonts w:ascii="微软雅黑" w:eastAsia="微软雅黑" w:hAnsi="微软雅黑" w:cs="微软雅黑" w:hint="eastAsia"/>
          <w:sz w:val="18"/>
          <w:szCs w:val="18"/>
          <w:lang w:eastAsia="zh-CN"/>
        </w:rPr>
        <w:t>对等体接收到的在</w:t>
      </w:r>
      <w:r>
        <w:rPr>
          <w:rFonts w:ascii="微软雅黑" w:eastAsia="微软雅黑" w:hAnsi="微软雅黑"/>
          <w:sz w:val="18"/>
          <w:szCs w:val="18"/>
          <w:lang w:eastAsia="zh-CN"/>
        </w:rPr>
        <w:t>AS-PATH</w:t>
      </w:r>
      <w:r>
        <w:rPr>
          <w:rFonts w:ascii="微软雅黑" w:eastAsia="微软雅黑" w:hAnsi="微软雅黑" w:cs="微软雅黑" w:hint="eastAsia"/>
          <w:sz w:val="18"/>
          <w:szCs w:val="18"/>
          <w:lang w:eastAsia="zh-CN"/>
        </w:rPr>
        <w:t>属性里面包含</w:t>
      </w:r>
      <w:r>
        <w:rPr>
          <w:rFonts w:ascii="微软雅黑" w:eastAsia="微软雅黑" w:hAnsi="微软雅黑" w:hint="eastAsia"/>
          <w:sz w:val="18"/>
          <w:szCs w:val="18"/>
          <w:lang w:eastAsia="zh-CN"/>
        </w:rPr>
        <w:t>自</w:t>
      </w:r>
      <w:r>
        <w:rPr>
          <w:rFonts w:ascii="微软雅黑" w:eastAsia="微软雅黑" w:hAnsi="微软雅黑" w:cs="微软雅黑" w:hint="eastAsia"/>
          <w:sz w:val="18"/>
          <w:szCs w:val="18"/>
          <w:lang w:eastAsia="zh-CN"/>
        </w:rPr>
        <w:t>身</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号的任何更新信息</w:t>
      </w:r>
    </w:p>
    <w:p w14:paraId="5434F381" w14:textId="77777777" w:rsidR="009557CF" w:rsidRDefault="002E4047">
      <w:pPr>
        <w:pStyle w:val="1a"/>
        <w:numPr>
          <w:ilvl w:val="0"/>
          <w:numId w:val="27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对于</w:t>
      </w:r>
      <w:r>
        <w:rPr>
          <w:rFonts w:ascii="微软雅黑" w:eastAsia="微软雅黑" w:hAnsi="微软雅黑"/>
          <w:sz w:val="18"/>
          <w:szCs w:val="18"/>
          <w:lang w:eastAsia="zh-CN"/>
        </w:rPr>
        <w:t>EBGP</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路由器不会宣告任何从</w:t>
      </w:r>
      <w:r>
        <w:rPr>
          <w:rFonts w:ascii="微软雅黑" w:eastAsia="微软雅黑" w:hAnsi="微软雅黑"/>
          <w:sz w:val="18"/>
          <w:szCs w:val="18"/>
          <w:lang w:eastAsia="zh-CN"/>
        </w:rPr>
        <w:t>EBGP</w:t>
      </w:r>
      <w:r>
        <w:rPr>
          <w:rFonts w:ascii="微软雅黑" w:eastAsia="微软雅黑" w:hAnsi="微软雅黑" w:cs="微软雅黑" w:hint="eastAsia"/>
          <w:sz w:val="18"/>
          <w:szCs w:val="18"/>
          <w:lang w:eastAsia="zh-CN"/>
        </w:rPr>
        <w:t>对等体来的更新信息给其</w:t>
      </w:r>
      <w:r>
        <w:rPr>
          <w:rFonts w:ascii="微软雅黑" w:eastAsia="微软雅黑" w:hAnsi="微软雅黑"/>
          <w:sz w:val="18"/>
          <w:szCs w:val="18"/>
          <w:lang w:eastAsia="zh-CN"/>
        </w:rPr>
        <w:t>EBGP</w:t>
      </w:r>
      <w:r>
        <w:rPr>
          <w:rFonts w:ascii="微软雅黑" w:eastAsia="微软雅黑" w:hAnsi="微软雅黑" w:cs="微软雅黑" w:hint="eastAsia"/>
          <w:sz w:val="18"/>
          <w:szCs w:val="18"/>
          <w:lang w:eastAsia="zh-CN"/>
        </w:rPr>
        <w:t>对等体</w:t>
      </w:r>
    </w:p>
    <w:p w14:paraId="0E6E82E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w:t>
      </w:r>
    </w:p>
    <w:p w14:paraId="40A0354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关于路由反射器通告原则描述错误的是</w:t>
      </w:r>
      <w:r>
        <w:rPr>
          <w:rFonts w:ascii="微软雅黑" w:eastAsia="微软雅黑" w:hAnsi="微软雅黑" w:cs="微软雅黑"/>
          <w:sz w:val="18"/>
          <w:szCs w:val="18"/>
          <w:lang w:eastAsia="zh-CN"/>
        </w:rPr>
        <w:t>：</w:t>
      </w:r>
    </w:p>
    <w:p w14:paraId="5D29A7F5" w14:textId="77777777" w:rsidR="009557CF" w:rsidRDefault="002E4047">
      <w:pPr>
        <w:pStyle w:val="1a"/>
        <w:numPr>
          <w:ilvl w:val="0"/>
          <w:numId w:val="28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w:t>
      </w:r>
      <w:r>
        <w:rPr>
          <w:rFonts w:ascii="微软雅黑" w:eastAsia="微软雅黑" w:hAnsi="微软雅黑"/>
          <w:sz w:val="18"/>
          <w:szCs w:val="18"/>
          <w:lang w:eastAsia="zh-CN"/>
        </w:rPr>
        <w:t>RR</w:t>
      </w:r>
      <w:r>
        <w:rPr>
          <w:rFonts w:ascii="微软雅黑" w:eastAsia="微软雅黑" w:hAnsi="微软雅黑" w:cs="微软雅黑" w:hint="eastAsia"/>
          <w:sz w:val="18"/>
          <w:szCs w:val="18"/>
          <w:lang w:eastAsia="zh-CN"/>
        </w:rPr>
        <w:t>收到</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对等体发来的路由，首先使用</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选路策略来选择最佳路由</w:t>
      </w:r>
    </w:p>
    <w:p w14:paraId="221D4BCE" w14:textId="77777777" w:rsidR="009557CF" w:rsidRDefault="002E4047">
      <w:pPr>
        <w:pStyle w:val="1a"/>
        <w:numPr>
          <w:ilvl w:val="0"/>
          <w:numId w:val="28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从非客户机</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付等体学到的路由</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发布给此</w:t>
      </w:r>
      <w:r>
        <w:rPr>
          <w:rFonts w:ascii="微软雅黑" w:eastAsia="微软雅黑" w:hAnsi="微软雅黑"/>
          <w:sz w:val="18"/>
          <w:szCs w:val="18"/>
          <w:lang w:eastAsia="zh-CN"/>
        </w:rPr>
        <w:t>RR</w:t>
      </w:r>
      <w:r>
        <w:rPr>
          <w:rFonts w:ascii="微软雅黑" w:eastAsia="微软雅黑" w:hAnsi="微软雅黑" w:cs="微软雅黑" w:hint="eastAsia"/>
          <w:sz w:val="18"/>
          <w:szCs w:val="18"/>
          <w:lang w:eastAsia="zh-CN"/>
        </w:rPr>
        <w:t>的所有客户机</w:t>
      </w:r>
    </w:p>
    <w:p w14:paraId="58F1E398" w14:textId="77777777" w:rsidR="009557CF" w:rsidRDefault="002E4047">
      <w:pPr>
        <w:pStyle w:val="1a"/>
        <w:numPr>
          <w:ilvl w:val="0"/>
          <w:numId w:val="28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从客户机学到的路由，发布给此</w:t>
      </w:r>
      <w:r>
        <w:rPr>
          <w:rFonts w:ascii="微软雅黑" w:eastAsia="微软雅黑" w:hAnsi="微软雅黑"/>
          <w:sz w:val="18"/>
          <w:szCs w:val="18"/>
          <w:lang w:eastAsia="zh-CN"/>
        </w:rPr>
        <w:t>RR</w:t>
      </w:r>
      <w:r>
        <w:rPr>
          <w:rFonts w:ascii="微软雅黑" w:eastAsia="微软雅黑" w:hAnsi="微软雅黑" w:cs="微软雅黑" w:hint="eastAsia"/>
          <w:sz w:val="18"/>
          <w:szCs w:val="18"/>
          <w:lang w:eastAsia="zh-CN"/>
        </w:rPr>
        <w:t>的所有非客户机和客户机（发起此路由的客户机除外）</w:t>
      </w:r>
    </w:p>
    <w:p w14:paraId="52B51C2E" w14:textId="77777777" w:rsidR="009557CF" w:rsidRDefault="002E4047">
      <w:pPr>
        <w:pStyle w:val="1a"/>
        <w:numPr>
          <w:ilvl w:val="0"/>
          <w:numId w:val="28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从</w:t>
      </w:r>
      <w:r>
        <w:rPr>
          <w:rFonts w:ascii="微软雅黑" w:eastAsia="微软雅黑" w:hAnsi="微软雅黑"/>
          <w:sz w:val="18"/>
          <w:szCs w:val="18"/>
          <w:lang w:eastAsia="zh-CN"/>
        </w:rPr>
        <w:t>EBGP</w:t>
      </w:r>
      <w:r>
        <w:rPr>
          <w:rFonts w:ascii="微软雅黑" w:eastAsia="微软雅黑" w:hAnsi="微软雅黑" w:cs="微软雅黑" w:hint="eastAsia"/>
          <w:sz w:val="18"/>
          <w:szCs w:val="18"/>
          <w:lang w:eastAsia="zh-CN"/>
        </w:rPr>
        <w:t>对等体学到的路由</w:t>
      </w:r>
      <w:r>
        <w:rPr>
          <w:rFonts w:ascii="微软雅黑" w:eastAsia="微软雅黑" w:hAnsi="微软雅黑"/>
          <w:sz w:val="18"/>
          <w:szCs w:val="18"/>
          <w:lang w:eastAsia="zh-CN"/>
        </w:rPr>
        <w:t>，</w:t>
      </w:r>
      <w:r>
        <w:rPr>
          <w:rFonts w:ascii="微软雅黑" w:eastAsia="微软雅黑" w:hAnsi="微软雅黑"/>
          <w:sz w:val="18"/>
          <w:szCs w:val="18"/>
          <w:lang w:eastAsia="zh-CN"/>
        </w:rPr>
        <w:t xml:space="preserve"> </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发布给客户机</w:t>
      </w:r>
    </w:p>
    <w:p w14:paraId="0906E20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681943A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从非客户机</w:t>
      </w:r>
      <w:r>
        <w:rPr>
          <w:rFonts w:ascii="微软雅黑" w:eastAsia="微软雅黑" w:hAnsi="微软雅黑" w:hint="eastAsia"/>
          <w:color w:val="FF0000"/>
          <w:sz w:val="18"/>
          <w:szCs w:val="18"/>
          <w:lang w:eastAsia="zh-CN"/>
        </w:rPr>
        <w:t>IBGP</w:t>
      </w:r>
      <w:r>
        <w:rPr>
          <w:rFonts w:ascii="微软雅黑" w:eastAsia="微软雅黑" w:hAnsi="微软雅黑" w:hint="eastAsia"/>
          <w:color w:val="FF0000"/>
          <w:sz w:val="18"/>
          <w:szCs w:val="18"/>
          <w:lang w:eastAsia="zh-CN"/>
        </w:rPr>
        <w:t>对等体学到的路由，发布给此</w:t>
      </w:r>
      <w:r>
        <w:rPr>
          <w:rFonts w:ascii="微软雅黑" w:eastAsia="微软雅黑" w:hAnsi="微软雅黑" w:hint="eastAsia"/>
          <w:color w:val="FF0000"/>
          <w:sz w:val="18"/>
          <w:szCs w:val="18"/>
          <w:lang w:eastAsia="zh-CN"/>
        </w:rPr>
        <w:t>RR</w:t>
      </w:r>
      <w:r>
        <w:rPr>
          <w:rFonts w:ascii="微软雅黑" w:eastAsia="微软雅黑" w:hAnsi="微软雅黑" w:hint="eastAsia"/>
          <w:color w:val="FF0000"/>
          <w:sz w:val="18"/>
          <w:szCs w:val="18"/>
          <w:lang w:eastAsia="zh-CN"/>
        </w:rPr>
        <w:t>的所有客户机；从客户机学到的路由，发布给此</w:t>
      </w:r>
      <w:r>
        <w:rPr>
          <w:rFonts w:ascii="微软雅黑" w:eastAsia="微软雅黑" w:hAnsi="微软雅黑" w:hint="eastAsia"/>
          <w:color w:val="FF0000"/>
          <w:sz w:val="18"/>
          <w:szCs w:val="18"/>
          <w:lang w:eastAsia="zh-CN"/>
        </w:rPr>
        <w:t>RR</w:t>
      </w:r>
      <w:r>
        <w:rPr>
          <w:rFonts w:ascii="微软雅黑" w:eastAsia="微软雅黑" w:hAnsi="微软雅黑" w:hint="eastAsia"/>
          <w:color w:val="FF0000"/>
          <w:sz w:val="18"/>
          <w:szCs w:val="18"/>
          <w:lang w:eastAsia="zh-CN"/>
        </w:rPr>
        <w:t>的所有非客户机和客户机（发起次路由的客户机除外）；从</w:t>
      </w:r>
      <w:r>
        <w:rPr>
          <w:rFonts w:ascii="微软雅黑" w:eastAsia="微软雅黑" w:hAnsi="微软雅黑" w:hint="eastAsia"/>
          <w:color w:val="FF0000"/>
          <w:sz w:val="18"/>
          <w:szCs w:val="18"/>
          <w:lang w:eastAsia="zh-CN"/>
        </w:rPr>
        <w:t>EBGP</w:t>
      </w:r>
      <w:r>
        <w:rPr>
          <w:rFonts w:ascii="微软雅黑" w:eastAsia="微软雅黑" w:hAnsi="微软雅黑" w:hint="eastAsia"/>
          <w:color w:val="FF0000"/>
          <w:sz w:val="18"/>
          <w:szCs w:val="18"/>
          <w:lang w:eastAsia="zh-CN"/>
        </w:rPr>
        <w:t>对等体学到的路由，发布给所有的非客户机和客户机。</w:t>
      </w:r>
    </w:p>
    <w:p w14:paraId="2C44A70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下面是关于路由反射器和联盟的描述，那个描述</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w:t>
      </w:r>
    </w:p>
    <w:p w14:paraId="60C9413D" w14:textId="77777777" w:rsidR="009557CF" w:rsidRDefault="002E4047">
      <w:pPr>
        <w:pStyle w:val="1a"/>
        <w:numPr>
          <w:ilvl w:val="0"/>
          <w:numId w:val="28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路由反射器不要求所有的路由器都支持路由反射器的功能</w:t>
      </w:r>
    </w:p>
    <w:p w14:paraId="23D89EBF" w14:textId="77777777" w:rsidR="009557CF" w:rsidRDefault="002E4047">
      <w:pPr>
        <w:pStyle w:val="1a"/>
        <w:numPr>
          <w:ilvl w:val="0"/>
          <w:numId w:val="28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客户机本身知道</w:t>
      </w:r>
      <w:r>
        <w:rPr>
          <w:rFonts w:ascii="微软雅黑" w:eastAsia="微软雅黑" w:hAnsi="微软雅黑" w:cs="微软雅黑"/>
          <w:sz w:val="18"/>
          <w:szCs w:val="18"/>
          <w:lang w:eastAsia="zh-CN"/>
        </w:rPr>
        <w:t>自己</w:t>
      </w:r>
      <w:r>
        <w:rPr>
          <w:rFonts w:ascii="微软雅黑" w:eastAsia="微软雅黑" w:hAnsi="微软雅黑" w:cs="微软雅黑" w:hint="eastAsia"/>
          <w:sz w:val="18"/>
          <w:szCs w:val="18"/>
          <w:lang w:eastAsia="zh-CN"/>
        </w:rPr>
        <w:t>客户机</w:t>
      </w:r>
    </w:p>
    <w:p w14:paraId="484EDA35" w14:textId="77777777" w:rsidR="009557CF" w:rsidRDefault="002E4047">
      <w:pPr>
        <w:pStyle w:val="1a"/>
        <w:numPr>
          <w:ilvl w:val="0"/>
          <w:numId w:val="28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如果在</w:t>
      </w:r>
      <w:r>
        <w:rPr>
          <w:rFonts w:ascii="微软雅黑" w:eastAsia="微软雅黑" w:hAnsi="微软雅黑" w:hint="eastAsia"/>
          <w:sz w:val="18"/>
          <w:szCs w:val="18"/>
          <w:lang w:eastAsia="zh-CN"/>
        </w:rPr>
        <w:t>AS</w:t>
      </w:r>
      <w:r>
        <w:rPr>
          <w:rFonts w:ascii="微软雅黑" w:eastAsia="微软雅黑" w:hAnsi="微软雅黑" w:hint="eastAsia"/>
          <w:sz w:val="18"/>
          <w:szCs w:val="18"/>
          <w:lang w:eastAsia="zh-CN"/>
        </w:rPr>
        <w:t>内部</w:t>
      </w:r>
      <w:r>
        <w:rPr>
          <w:rFonts w:ascii="微软雅黑" w:eastAsia="微软雅黑" w:hAnsi="微软雅黑"/>
          <w:sz w:val="18"/>
          <w:szCs w:val="18"/>
          <w:lang w:eastAsia="zh-CN"/>
        </w:rPr>
        <w:t>部署联盟，只要求</w:t>
      </w:r>
      <w:r>
        <w:rPr>
          <w:rFonts w:ascii="微软雅黑" w:eastAsia="微软雅黑" w:hAnsi="微软雅黑" w:hint="eastAsia"/>
          <w:sz w:val="18"/>
          <w:szCs w:val="18"/>
          <w:lang w:eastAsia="zh-CN"/>
        </w:rPr>
        <w:t>AS</w:t>
      </w:r>
      <w:r>
        <w:rPr>
          <w:rFonts w:ascii="微软雅黑" w:eastAsia="微软雅黑" w:hAnsi="微软雅黑" w:hint="eastAsia"/>
          <w:sz w:val="18"/>
          <w:szCs w:val="18"/>
          <w:lang w:eastAsia="zh-CN"/>
        </w:rPr>
        <w:t>内部</w:t>
      </w:r>
      <w:r>
        <w:rPr>
          <w:rFonts w:ascii="微软雅黑" w:eastAsia="微软雅黑" w:hAnsi="微软雅黑"/>
          <w:sz w:val="18"/>
          <w:szCs w:val="18"/>
          <w:lang w:eastAsia="zh-CN"/>
        </w:rPr>
        <w:t>部分路由器能够支持联盟特性即可</w:t>
      </w:r>
    </w:p>
    <w:p w14:paraId="1415EE69" w14:textId="77777777" w:rsidR="009557CF" w:rsidRDefault="002E4047">
      <w:pPr>
        <w:pStyle w:val="1a"/>
        <w:numPr>
          <w:ilvl w:val="0"/>
          <w:numId w:val="28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部署联盟的路由器本身不知道自己参与</w:t>
      </w:r>
      <w:r>
        <w:rPr>
          <w:rFonts w:ascii="微软雅黑" w:eastAsia="微软雅黑" w:hAnsi="微软雅黑" w:hint="eastAsia"/>
          <w:sz w:val="18"/>
          <w:szCs w:val="18"/>
          <w:lang w:eastAsia="zh-CN"/>
        </w:rPr>
        <w:t>了</w:t>
      </w:r>
      <w:r>
        <w:rPr>
          <w:rFonts w:ascii="微软雅黑" w:eastAsia="微软雅黑" w:hAnsi="微软雅黑" w:cs="微软雅黑" w:hint="eastAsia"/>
          <w:sz w:val="18"/>
          <w:szCs w:val="18"/>
          <w:lang w:eastAsia="zh-CN"/>
        </w:rPr>
        <w:t>联盟</w:t>
      </w:r>
    </w:p>
    <w:p w14:paraId="2867ECB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35F1EA2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下面是路由器</w:t>
      </w:r>
      <w:r>
        <w:rPr>
          <w:rFonts w:ascii="微软雅黑" w:eastAsia="微软雅黑" w:hAnsi="微软雅黑"/>
          <w:sz w:val="18"/>
          <w:szCs w:val="18"/>
          <w:lang w:eastAsia="zh-CN"/>
        </w:rPr>
        <w:t>RTD</w:t>
      </w:r>
      <w:r>
        <w:rPr>
          <w:rFonts w:ascii="微软雅黑" w:eastAsia="微软雅黑" w:hAnsi="微软雅黑" w:cs="微软雅黑" w:hint="eastAsia"/>
          <w:sz w:val="18"/>
          <w:szCs w:val="18"/>
          <w:lang w:eastAsia="zh-CN"/>
        </w:rPr>
        <w:t>的部分输出信息，关于输出信息描述错误的是？</w:t>
      </w:r>
    </w:p>
    <w:p w14:paraId="1CB08554" w14:textId="77777777" w:rsidR="009557CF" w:rsidRDefault="002E4047">
      <w:pPr>
        <w:rPr>
          <w:rFonts w:ascii="微软雅黑" w:eastAsia="微软雅黑" w:hAnsi="微软雅黑"/>
          <w:sz w:val="18"/>
          <w:szCs w:val="18"/>
        </w:rPr>
      </w:pPr>
      <w:r>
        <w:rPr>
          <w:rFonts w:ascii="微软雅黑" w:eastAsia="微软雅黑" w:hAnsi="微软雅黑"/>
          <w:sz w:val="18"/>
          <w:szCs w:val="18"/>
        </w:rPr>
        <w:lastRenderedPageBreak/>
        <w:t>&lt;RTD</w:t>
      </w:r>
      <w:r>
        <w:rPr>
          <w:rFonts w:ascii="微软雅黑" w:eastAsia="微软雅黑" w:hAnsi="微软雅黑" w:hint="eastAsia"/>
          <w:sz w:val="18"/>
          <w:szCs w:val="18"/>
          <w:lang w:eastAsia="zh-CN"/>
        </w:rPr>
        <w:t>&gt;</w:t>
      </w:r>
      <w:r>
        <w:rPr>
          <w:rFonts w:ascii="微软雅黑" w:eastAsia="微软雅黑" w:hAnsi="微软雅黑"/>
          <w:sz w:val="18"/>
          <w:szCs w:val="18"/>
          <w:lang w:eastAsia="zh-CN"/>
        </w:rPr>
        <w:t xml:space="preserve"> </w:t>
      </w:r>
      <w:r>
        <w:rPr>
          <w:rFonts w:ascii="微软雅黑" w:eastAsia="微软雅黑" w:hAnsi="微软雅黑"/>
          <w:sz w:val="18"/>
          <w:szCs w:val="18"/>
        </w:rPr>
        <w:t>display igmp-snooping</w:t>
      </w:r>
    </w:p>
    <w:p w14:paraId="3AF7B2F8"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IGMP Snooping Information for VLANN 3</w:t>
      </w:r>
    </w:p>
    <w:p w14:paraId="4B99AA90"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IGMP Snooping is enabled</w:t>
      </w:r>
    </w:p>
    <w:p w14:paraId="61312150"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IGMP Version is set to default 2</w:t>
      </w:r>
    </w:p>
    <w:p w14:paraId="34D7F373"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IGMP Query Interval is set to default 60</w:t>
      </w:r>
    </w:p>
    <w:p w14:paraId="5BA34024"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IGMP Max Response Interval is set to default 10</w:t>
      </w:r>
    </w:p>
    <w:p w14:paraId="20E09C37"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IGMP Robustness is se</w:t>
      </w:r>
      <w:r>
        <w:rPr>
          <w:rFonts w:ascii="微软雅黑" w:eastAsia="微软雅黑" w:hAnsi="微软雅黑"/>
          <w:sz w:val="18"/>
          <w:szCs w:val="18"/>
        </w:rPr>
        <w:t>t to default 2</w:t>
      </w:r>
    </w:p>
    <w:p w14:paraId="63D5BC7A"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IGMP Last Member Query Interval is set to default 1</w:t>
      </w:r>
    </w:p>
    <w:p w14:paraId="19AC6DA3"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IGMP Router Port Aging Interval is Set to 180s or HOLDt'me in Hello</w:t>
      </w:r>
    </w:p>
    <w:p w14:paraId="06F6CD7A" w14:textId="77777777" w:rsidR="009557CF" w:rsidRDefault="002E4047">
      <w:pPr>
        <w:pStyle w:val="1a"/>
        <w:numPr>
          <w:ilvl w:val="0"/>
          <w:numId w:val="282"/>
        </w:numPr>
        <w:ind w:firstLineChars="0"/>
        <w:rPr>
          <w:rFonts w:ascii="微软雅黑" w:eastAsia="微软雅黑" w:hAnsi="微软雅黑"/>
          <w:sz w:val="18"/>
          <w:szCs w:val="18"/>
        </w:rPr>
      </w:pPr>
      <w:r>
        <w:rPr>
          <w:rFonts w:ascii="微软雅黑" w:eastAsia="微软雅黑" w:hAnsi="微软雅黑"/>
          <w:sz w:val="18"/>
          <w:szCs w:val="18"/>
        </w:rPr>
        <w:t xml:space="preserve">VLAN3 </w:t>
      </w:r>
      <w:r>
        <w:rPr>
          <w:rFonts w:ascii="微软雅黑" w:eastAsia="微软雅黑" w:hAnsi="微软雅黑" w:cs="微软雅黑" w:hint="eastAsia"/>
          <w:sz w:val="18"/>
          <w:szCs w:val="18"/>
        </w:rPr>
        <w:t>的</w:t>
      </w:r>
      <w:r>
        <w:rPr>
          <w:rFonts w:ascii="微软雅黑" w:eastAsia="微软雅黑" w:hAnsi="微软雅黑"/>
          <w:sz w:val="18"/>
          <w:szCs w:val="18"/>
        </w:rPr>
        <w:t>IGMP Snooping</w:t>
      </w:r>
      <w:r>
        <w:rPr>
          <w:rFonts w:ascii="微软雅黑" w:eastAsia="微软雅黑" w:hAnsi="微软雅黑" w:cs="微软雅黑" w:hint="eastAsia"/>
          <w:sz w:val="18"/>
          <w:szCs w:val="18"/>
          <w:lang w:eastAsia="zh-CN"/>
        </w:rPr>
        <w:t>处于</w:t>
      </w:r>
      <w:r>
        <w:rPr>
          <w:rFonts w:ascii="微软雅黑" w:eastAsia="微软雅黑" w:hAnsi="微软雅黑" w:cs="微软雅黑" w:hint="eastAsia"/>
          <w:sz w:val="18"/>
          <w:szCs w:val="18"/>
        </w:rPr>
        <w:t>使能状态</w:t>
      </w:r>
    </w:p>
    <w:p w14:paraId="45356AD5" w14:textId="77777777" w:rsidR="009557CF" w:rsidRDefault="002E4047">
      <w:pPr>
        <w:pStyle w:val="1a"/>
        <w:numPr>
          <w:ilvl w:val="0"/>
          <w:numId w:val="28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VLAN3</w:t>
      </w:r>
      <w:r>
        <w:rPr>
          <w:rFonts w:ascii="微软雅黑" w:eastAsia="微软雅黑" w:hAnsi="微软雅黑" w:cs="微软雅黑" w:hint="eastAsia"/>
          <w:sz w:val="18"/>
          <w:szCs w:val="18"/>
          <w:lang w:eastAsia="zh-CN"/>
        </w:rPr>
        <w:t>内可以处理的</w:t>
      </w:r>
      <w:r>
        <w:rPr>
          <w:rFonts w:ascii="微软雅黑" w:eastAsia="微软雅黑" w:hAnsi="微软雅黑"/>
          <w:sz w:val="18"/>
          <w:szCs w:val="18"/>
          <w:lang w:eastAsia="zh-CN"/>
        </w:rPr>
        <w:t>IGMP</w:t>
      </w:r>
      <w:r>
        <w:rPr>
          <w:rFonts w:ascii="微软雅黑" w:eastAsia="微软雅黑" w:hAnsi="微软雅黑" w:cs="微软雅黑" w:hint="eastAsia"/>
          <w:sz w:val="18"/>
          <w:szCs w:val="18"/>
          <w:lang w:eastAsia="zh-CN"/>
        </w:rPr>
        <w:t>报文的版本为缺省值</w:t>
      </w:r>
    </w:p>
    <w:p w14:paraId="2D5038FC" w14:textId="77777777" w:rsidR="009557CF" w:rsidRDefault="002E4047">
      <w:pPr>
        <w:pStyle w:val="1a"/>
        <w:numPr>
          <w:ilvl w:val="0"/>
          <w:numId w:val="282"/>
        </w:numPr>
        <w:ind w:firstLineChars="0"/>
        <w:rPr>
          <w:rFonts w:ascii="微软雅黑" w:eastAsia="微软雅黑" w:hAnsi="微软雅黑"/>
          <w:sz w:val="18"/>
          <w:szCs w:val="18"/>
        </w:rPr>
      </w:pPr>
      <w:r>
        <w:rPr>
          <w:rFonts w:ascii="微软雅黑" w:eastAsia="微软雅黑" w:hAnsi="微软雅黑"/>
          <w:sz w:val="18"/>
          <w:szCs w:val="18"/>
        </w:rPr>
        <w:t>display igmp-snooping</w:t>
      </w:r>
      <w:r>
        <w:rPr>
          <w:rFonts w:ascii="微软雅黑" w:eastAsia="微软雅黑" w:hAnsi="微软雅黑" w:cs="微软雅黑" w:hint="eastAsia"/>
          <w:sz w:val="18"/>
          <w:szCs w:val="18"/>
        </w:rPr>
        <w:t>命令</w:t>
      </w:r>
      <w:r>
        <w:rPr>
          <w:rFonts w:ascii="微软雅黑" w:eastAsia="微软雅黑" w:hAnsi="微软雅黑" w:hint="eastAsia"/>
          <w:sz w:val="18"/>
          <w:szCs w:val="18"/>
          <w:lang w:eastAsia="zh-CN"/>
        </w:rPr>
        <w:t>用来查</w:t>
      </w:r>
      <w:r>
        <w:rPr>
          <w:rFonts w:ascii="微软雅黑" w:eastAsia="微软雅黑" w:hAnsi="微软雅黑" w:cs="微软雅黑" w:hint="eastAsia"/>
          <w:sz w:val="18"/>
          <w:szCs w:val="18"/>
        </w:rPr>
        <w:t>査</w:t>
      </w:r>
      <w:r>
        <w:rPr>
          <w:rFonts w:ascii="微软雅黑" w:eastAsia="微软雅黑" w:hAnsi="微软雅黑"/>
          <w:sz w:val="18"/>
          <w:szCs w:val="18"/>
        </w:rPr>
        <w:t xml:space="preserve">VLAN </w:t>
      </w:r>
      <w:r>
        <w:rPr>
          <w:rFonts w:ascii="微软雅黑" w:eastAsia="微软雅黑" w:hAnsi="微软雅黑" w:cs="微软雅黑" w:hint="eastAsia"/>
          <w:sz w:val="18"/>
          <w:szCs w:val="18"/>
        </w:rPr>
        <w:t>上</w:t>
      </w:r>
      <w:r>
        <w:rPr>
          <w:rFonts w:ascii="微软雅黑" w:eastAsia="微软雅黑" w:hAnsi="微软雅黑"/>
          <w:sz w:val="18"/>
          <w:szCs w:val="18"/>
        </w:rPr>
        <w:t>IGMP Snooping</w:t>
      </w:r>
      <w:r>
        <w:rPr>
          <w:rFonts w:ascii="微软雅黑" w:eastAsia="微软雅黑" w:hAnsi="微软雅黑" w:hint="eastAsia"/>
          <w:sz w:val="18"/>
          <w:szCs w:val="18"/>
          <w:lang w:eastAsia="zh-CN"/>
        </w:rPr>
        <w:t>配</w:t>
      </w:r>
      <w:r>
        <w:rPr>
          <w:rFonts w:ascii="微软雅黑" w:eastAsia="微软雅黑" w:hAnsi="微软雅黑" w:cs="微软雅黑" w:hint="eastAsia"/>
          <w:sz w:val="18"/>
          <w:szCs w:val="18"/>
        </w:rPr>
        <w:t>置信息</w:t>
      </w:r>
    </w:p>
    <w:p w14:paraId="79A6D996" w14:textId="77777777" w:rsidR="009557CF" w:rsidRDefault="002E4047">
      <w:pPr>
        <w:pStyle w:val="1a"/>
        <w:numPr>
          <w:ilvl w:val="0"/>
          <w:numId w:val="28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VLAN3</w:t>
      </w:r>
      <w:r>
        <w:rPr>
          <w:rFonts w:ascii="微软雅黑" w:eastAsia="微软雅黑" w:hAnsi="微软雅黑" w:cs="微软雅黑" w:hint="eastAsia"/>
          <w:sz w:val="18"/>
          <w:szCs w:val="18"/>
          <w:lang w:eastAsia="zh-CN"/>
        </w:rPr>
        <w:t>内的</w:t>
      </w:r>
      <w:r>
        <w:rPr>
          <w:rFonts w:ascii="微软雅黑" w:eastAsia="微软雅黑" w:hAnsi="微软雅黑" w:cs="微软雅黑" w:hint="eastAsia"/>
          <w:sz w:val="18"/>
          <w:szCs w:val="18"/>
          <w:lang w:eastAsia="zh-CN"/>
        </w:rPr>
        <w:t>IGMP</w:t>
      </w:r>
      <w:r>
        <w:rPr>
          <w:rFonts w:ascii="微软雅黑" w:eastAsia="微软雅黑" w:hAnsi="微软雅黑" w:cs="微软雅黑" w:hint="eastAsia"/>
          <w:sz w:val="18"/>
          <w:szCs w:val="18"/>
          <w:lang w:eastAsia="zh-CN"/>
        </w:rPr>
        <w:t>最大响应时间为</w:t>
      </w:r>
      <w:r>
        <w:rPr>
          <w:rFonts w:ascii="微软雅黑" w:eastAsia="微软雅黑" w:hAnsi="微软雅黑" w:cs="微软雅黑" w:hint="eastAsia"/>
          <w:sz w:val="18"/>
          <w:szCs w:val="18"/>
          <w:lang w:eastAsia="zh-CN"/>
        </w:rPr>
        <w:t>缺省值</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即</w:t>
      </w:r>
      <w:r>
        <w:rPr>
          <w:rFonts w:ascii="微软雅黑" w:eastAsia="微软雅黑" w:hAnsi="微软雅黑"/>
          <w:sz w:val="18"/>
          <w:szCs w:val="18"/>
          <w:lang w:eastAsia="zh-CN"/>
        </w:rPr>
        <w:t>60</w:t>
      </w:r>
      <w:r>
        <w:rPr>
          <w:rFonts w:ascii="微软雅黑" w:eastAsia="微软雅黑" w:hAnsi="微软雅黑" w:cs="微软雅黑" w:hint="eastAsia"/>
          <w:sz w:val="18"/>
          <w:szCs w:val="18"/>
          <w:lang w:eastAsia="zh-CN"/>
        </w:rPr>
        <w:t>秒</w:t>
      </w:r>
    </w:p>
    <w:p w14:paraId="10F6389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50E6D93E"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当在配置</w:t>
      </w:r>
      <w:r>
        <w:rPr>
          <w:rFonts w:ascii="微软雅黑" w:eastAsia="微软雅黑" w:hAnsi="微软雅黑"/>
          <w:sz w:val="18"/>
          <w:szCs w:val="18"/>
        </w:rPr>
        <w:t>BGP</w:t>
      </w:r>
      <w:r>
        <w:rPr>
          <w:rFonts w:ascii="微软雅黑" w:eastAsia="微软雅黑" w:hAnsi="微软雅黑" w:cs="微软雅黑" w:hint="eastAsia"/>
          <w:sz w:val="18"/>
          <w:szCs w:val="18"/>
        </w:rPr>
        <w:t>的时候</w:t>
      </w:r>
      <w:r>
        <w:rPr>
          <w:rFonts w:ascii="微软雅黑" w:eastAsia="微软雅黑" w:hAnsi="微软雅黑" w:cs="微软雅黑" w:hint="eastAsia"/>
          <w:sz w:val="18"/>
          <w:szCs w:val="18"/>
          <w:lang w:eastAsia="zh-CN"/>
        </w:rPr>
        <w:t>，并</w:t>
      </w:r>
      <w:r>
        <w:rPr>
          <w:rFonts w:ascii="微软雅黑" w:eastAsia="微软雅黑" w:hAnsi="微软雅黑" w:cs="微软雅黑" w:hint="eastAsia"/>
          <w:sz w:val="18"/>
          <w:szCs w:val="18"/>
        </w:rPr>
        <w:t>产生了此类</w:t>
      </w:r>
      <w:r>
        <w:rPr>
          <w:rFonts w:ascii="微软雅黑" w:eastAsia="微软雅黑" w:hAnsi="微软雅黑" w:cs="微软雅黑" w:hint="eastAsia"/>
          <w:sz w:val="18"/>
          <w:szCs w:val="18"/>
          <w:lang w:eastAsia="zh-CN"/>
        </w:rPr>
        <w:t>告警</w:t>
      </w:r>
      <w:r>
        <w:rPr>
          <w:rFonts w:ascii="微软雅黑" w:eastAsia="微软雅黑" w:hAnsi="微软雅黑"/>
          <w:sz w:val="18"/>
          <w:szCs w:val="18"/>
        </w:rPr>
        <w:t>：</w:t>
      </w:r>
      <w:r>
        <w:rPr>
          <w:rFonts w:ascii="微软雅黑" w:eastAsia="微软雅黑" w:hAnsi="微软雅黑"/>
          <w:sz w:val="18"/>
          <w:szCs w:val="18"/>
        </w:rPr>
        <w:t xml:space="preserve">BGP/2/BACKWARD:OID </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oid</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 The BGP FSM moves from a high</w:t>
      </w:r>
      <w:r>
        <w:rPr>
          <w:rFonts w:ascii="微软雅黑" w:eastAsia="微软雅黑" w:hAnsi="微软雅黑"/>
          <w:sz w:val="18"/>
          <w:szCs w:val="18"/>
        </w:rPr>
        <w:t>er numbered state to a lower numbered state</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下面关于产生此类</w:t>
      </w:r>
      <w:r>
        <w:rPr>
          <w:rFonts w:ascii="微软雅黑" w:eastAsia="微软雅黑" w:hAnsi="微软雅黑" w:cs="微软雅黑" w:hint="eastAsia"/>
          <w:sz w:val="18"/>
          <w:szCs w:val="18"/>
          <w:lang w:eastAsia="zh-CN"/>
        </w:rPr>
        <w:t>告警</w:t>
      </w:r>
      <w:r>
        <w:rPr>
          <w:rFonts w:ascii="微软雅黑" w:eastAsia="微软雅黑" w:hAnsi="微软雅黑" w:cs="微软雅黑" w:hint="eastAsia"/>
          <w:sz w:val="18"/>
          <w:szCs w:val="18"/>
        </w:rPr>
        <w:t>的原因不正确的</w:t>
      </w:r>
      <w:r>
        <w:rPr>
          <w:rFonts w:ascii="微软雅黑" w:eastAsia="微软雅黑" w:hAnsi="微软雅黑" w:cs="微软雅黑" w:hint="eastAsia"/>
          <w:sz w:val="18"/>
          <w:szCs w:val="18"/>
          <w:lang w:eastAsia="zh-CN"/>
        </w:rPr>
        <w:t>是</w:t>
      </w:r>
      <w:r>
        <w:rPr>
          <w:rFonts w:ascii="微软雅黑" w:eastAsia="微软雅黑" w:hAnsi="微软雅黑" w:cs="微软雅黑"/>
          <w:sz w:val="18"/>
          <w:szCs w:val="18"/>
          <w:lang w:eastAsia="zh-CN"/>
        </w:rPr>
        <w:t>：</w:t>
      </w:r>
    </w:p>
    <w:p w14:paraId="4329032E" w14:textId="77777777" w:rsidR="009557CF" w:rsidRDefault="002E4047">
      <w:pPr>
        <w:pStyle w:val="1a"/>
        <w:numPr>
          <w:ilvl w:val="0"/>
          <w:numId w:val="283"/>
        </w:numPr>
        <w:ind w:firstLineChars="0"/>
        <w:rPr>
          <w:rFonts w:ascii="微软雅黑" w:eastAsia="微软雅黑" w:hAnsi="微软雅黑"/>
          <w:sz w:val="18"/>
          <w:szCs w:val="18"/>
        </w:rPr>
      </w:pPr>
      <w:r>
        <w:rPr>
          <w:rFonts w:ascii="微软雅黑" w:eastAsia="微软雅黑" w:hAnsi="微软雅黑"/>
          <w:sz w:val="18"/>
          <w:szCs w:val="18"/>
        </w:rPr>
        <w:t>BGP Holdtimer</w:t>
      </w:r>
      <w:r>
        <w:rPr>
          <w:rFonts w:ascii="微软雅黑" w:eastAsia="微软雅黑" w:hAnsi="微软雅黑" w:hint="eastAsia"/>
          <w:sz w:val="18"/>
          <w:szCs w:val="18"/>
          <w:lang w:eastAsia="zh-CN"/>
        </w:rPr>
        <w:t>超时</w:t>
      </w:r>
      <w:r>
        <w:rPr>
          <w:rFonts w:ascii="微软雅黑" w:eastAsia="微软雅黑" w:hAnsi="微软雅黑" w:cs="微软雅黑" w:hint="eastAsia"/>
          <w:sz w:val="18"/>
          <w:szCs w:val="18"/>
          <w:lang w:eastAsia="zh-CN"/>
        </w:rPr>
        <w:t>并且</w:t>
      </w:r>
      <w:r>
        <w:rPr>
          <w:rFonts w:ascii="微软雅黑" w:eastAsia="微软雅黑" w:hAnsi="微软雅黑" w:cs="微软雅黑" w:hint="eastAsia"/>
          <w:sz w:val="18"/>
          <w:szCs w:val="18"/>
        </w:rPr>
        <w:t>没有收到</w:t>
      </w:r>
      <w:r>
        <w:rPr>
          <w:rFonts w:ascii="微软雅黑" w:eastAsia="微软雅黑" w:hAnsi="微软雅黑"/>
          <w:sz w:val="18"/>
          <w:szCs w:val="18"/>
        </w:rPr>
        <w:t>Keepalive</w:t>
      </w:r>
      <w:r>
        <w:rPr>
          <w:rFonts w:ascii="微软雅黑" w:eastAsia="微软雅黑" w:hAnsi="微软雅黑" w:cs="微软雅黑" w:hint="eastAsia"/>
          <w:sz w:val="18"/>
          <w:szCs w:val="18"/>
        </w:rPr>
        <w:t>报文</w:t>
      </w:r>
    </w:p>
    <w:p w14:paraId="176BC585" w14:textId="77777777" w:rsidR="009557CF" w:rsidRDefault="002E4047">
      <w:pPr>
        <w:pStyle w:val="1a"/>
        <w:numPr>
          <w:ilvl w:val="0"/>
          <w:numId w:val="28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收到错误的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协议报文</w:t>
      </w:r>
    </w:p>
    <w:p w14:paraId="1C852F93" w14:textId="77777777" w:rsidR="009557CF" w:rsidRDefault="002E4047">
      <w:pPr>
        <w:pStyle w:val="1a"/>
        <w:numPr>
          <w:ilvl w:val="0"/>
          <w:numId w:val="28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邻居重置</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主动中断邻居</w:t>
      </w:r>
    </w:p>
    <w:p w14:paraId="3C7ECCFB" w14:textId="77777777" w:rsidR="009557CF" w:rsidRDefault="002E4047">
      <w:pPr>
        <w:pStyle w:val="1a"/>
        <w:numPr>
          <w:ilvl w:val="0"/>
          <w:numId w:val="283"/>
        </w:numPr>
        <w:ind w:firstLineChars="0"/>
        <w:rPr>
          <w:rFonts w:ascii="微软雅黑" w:eastAsia="微软雅黑" w:hAnsi="微软雅黑"/>
          <w:sz w:val="18"/>
          <w:szCs w:val="18"/>
        </w:rPr>
      </w:pPr>
      <w:r>
        <w:rPr>
          <w:rFonts w:ascii="微软雅黑" w:eastAsia="微软雅黑" w:hAnsi="微软雅黑"/>
          <w:sz w:val="18"/>
          <w:szCs w:val="18"/>
        </w:rPr>
        <w:t>BGP</w:t>
      </w:r>
      <w:r>
        <w:rPr>
          <w:rFonts w:ascii="微软雅黑" w:eastAsia="微软雅黑" w:hAnsi="微软雅黑" w:cs="微软雅黑" w:hint="eastAsia"/>
          <w:sz w:val="18"/>
          <w:szCs w:val="18"/>
        </w:rPr>
        <w:t>收到邻居的</w:t>
      </w:r>
      <w:r>
        <w:rPr>
          <w:rFonts w:ascii="微软雅黑" w:eastAsia="微软雅黑" w:hAnsi="微软雅黑"/>
          <w:sz w:val="18"/>
          <w:szCs w:val="18"/>
        </w:rPr>
        <w:t>Notification</w:t>
      </w:r>
      <w:r>
        <w:rPr>
          <w:rFonts w:ascii="微软雅黑" w:eastAsia="微软雅黑" w:hAnsi="微软雅黑" w:cs="微软雅黑" w:hint="eastAsia"/>
          <w:sz w:val="18"/>
          <w:szCs w:val="18"/>
        </w:rPr>
        <w:t>报文</w:t>
      </w:r>
    </w:p>
    <w:p w14:paraId="678A83F6" w14:textId="77777777" w:rsidR="009557CF" w:rsidRDefault="002E4047">
      <w:pPr>
        <w:pStyle w:val="1a"/>
        <w:numPr>
          <w:ilvl w:val="0"/>
          <w:numId w:val="28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该告警为正常</w:t>
      </w:r>
      <w:r>
        <w:rPr>
          <w:rFonts w:ascii="微软雅黑" w:eastAsia="微软雅黑" w:hAnsi="微软雅黑" w:hint="eastAsia"/>
          <w:sz w:val="18"/>
          <w:szCs w:val="18"/>
          <w:lang w:eastAsia="zh-CN"/>
        </w:rPr>
        <w:t>告警</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不用处理</w:t>
      </w:r>
    </w:p>
    <w:p w14:paraId="47F558D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w:t>
      </w:r>
    </w:p>
    <w:p w14:paraId="2A5E469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一</w:t>
      </w:r>
      <w:r>
        <w:rPr>
          <w:rFonts w:ascii="微软雅黑" w:eastAsia="微软雅黑" w:hAnsi="微软雅黑" w:cs="微软雅黑" w:hint="eastAsia"/>
          <w:sz w:val="18"/>
          <w:szCs w:val="18"/>
          <w:lang w:eastAsia="zh-CN"/>
        </w:rPr>
        <w:t>台路由器</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错误输出信息，关于这段信息描述错误的是</w:t>
      </w:r>
      <w:r>
        <w:rPr>
          <w:rFonts w:ascii="微软雅黑" w:eastAsia="微软雅黑" w:hAnsi="微软雅黑"/>
          <w:sz w:val="18"/>
          <w:szCs w:val="18"/>
          <w:lang w:eastAsia="zh-CN"/>
        </w:rPr>
        <w:t>：</w:t>
      </w:r>
    </w:p>
    <w:p w14:paraId="7DC5D1F5" w14:textId="77777777" w:rsidR="009557CF" w:rsidRDefault="002E4047">
      <w:pPr>
        <w:rPr>
          <w:rFonts w:ascii="微软雅黑" w:eastAsia="微软雅黑" w:hAnsi="微软雅黑"/>
          <w:sz w:val="18"/>
          <w:szCs w:val="18"/>
        </w:rPr>
      </w:pPr>
      <w:r>
        <w:rPr>
          <w:rFonts w:ascii="微软雅黑" w:eastAsia="微软雅黑" w:hAnsi="微软雅黑"/>
          <w:sz w:val="18"/>
          <w:szCs w:val="18"/>
        </w:rPr>
        <w:t>&lt;Huawei</w:t>
      </w:r>
      <w:r>
        <w:rPr>
          <w:rFonts w:ascii="微软雅黑" w:eastAsia="微软雅黑" w:hAnsi="微软雅黑" w:hint="eastAsia"/>
          <w:sz w:val="18"/>
          <w:szCs w:val="18"/>
          <w:lang w:eastAsia="zh-CN"/>
        </w:rPr>
        <w:t>&gt;</w:t>
      </w:r>
      <w:r>
        <w:rPr>
          <w:rFonts w:ascii="微软雅黑" w:eastAsia="微软雅黑" w:hAnsi="微软雅黑"/>
          <w:sz w:val="18"/>
          <w:szCs w:val="18"/>
        </w:rPr>
        <w:t xml:space="preserve"> display bgp error</w:t>
      </w:r>
    </w:p>
    <w:p w14:paraId="2914A76E" w14:textId="77777777" w:rsidR="009557CF" w:rsidRDefault="002E4047">
      <w:pPr>
        <w:rPr>
          <w:rFonts w:ascii="微软雅黑" w:eastAsia="微软雅黑" w:hAnsi="微软雅黑"/>
          <w:sz w:val="18"/>
          <w:szCs w:val="18"/>
        </w:rPr>
      </w:pPr>
      <w:r>
        <w:rPr>
          <w:rFonts w:ascii="微软雅黑" w:eastAsia="微软雅黑" w:hAnsi="微软雅黑"/>
          <w:sz w:val="18"/>
          <w:szCs w:val="18"/>
        </w:rPr>
        <w:t>Error</w:t>
      </w:r>
      <w:r>
        <w:rPr>
          <w:rFonts w:ascii="微软雅黑" w:eastAsia="微软雅黑" w:hAnsi="微软雅黑" w:hint="eastAsia"/>
          <w:sz w:val="18"/>
          <w:szCs w:val="18"/>
          <w:lang w:eastAsia="zh-CN"/>
        </w:rPr>
        <w:t xml:space="preserve"> </w:t>
      </w:r>
      <w:r>
        <w:rPr>
          <w:rFonts w:ascii="微软雅黑" w:eastAsia="微软雅黑" w:hAnsi="微软雅黑"/>
          <w:sz w:val="18"/>
          <w:szCs w:val="18"/>
        </w:rPr>
        <w:t>Type</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w:t>
      </w:r>
      <w:r>
        <w:rPr>
          <w:rFonts w:ascii="微软雅黑" w:eastAsia="微软雅黑" w:hAnsi="微软雅黑"/>
          <w:sz w:val="18"/>
          <w:szCs w:val="18"/>
        </w:rPr>
        <w:t xml:space="preserve"> Peer Error</w:t>
      </w:r>
    </w:p>
    <w:p w14:paraId="1867F184" w14:textId="77777777" w:rsidR="009557CF" w:rsidRDefault="002E4047">
      <w:pPr>
        <w:rPr>
          <w:rFonts w:ascii="微软雅黑" w:eastAsia="微软雅黑" w:hAnsi="微软雅黑"/>
          <w:sz w:val="18"/>
          <w:szCs w:val="18"/>
        </w:rPr>
      </w:pPr>
      <w:r>
        <w:rPr>
          <w:rFonts w:ascii="微软雅黑" w:eastAsia="微软雅黑" w:hAnsi="微软雅黑"/>
          <w:sz w:val="18"/>
          <w:szCs w:val="18"/>
        </w:rPr>
        <w:t>Date/Time</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w:t>
      </w:r>
      <w:r>
        <w:rPr>
          <w:rFonts w:ascii="微软雅黑" w:eastAsia="微软雅黑" w:hAnsi="微软雅黑"/>
          <w:sz w:val="18"/>
          <w:szCs w:val="18"/>
        </w:rPr>
        <w:t xml:space="preserve"> 2010-03-22 11</w:t>
      </w:r>
      <w:r>
        <w:rPr>
          <w:rFonts w:ascii="微软雅黑" w:eastAsia="微软雅黑" w:hAnsi="微软雅黑"/>
          <w:sz w:val="18"/>
          <w:szCs w:val="18"/>
        </w:rPr>
        <w:t>：</w:t>
      </w:r>
      <w:r>
        <w:rPr>
          <w:rFonts w:ascii="微软雅黑" w:eastAsia="微软雅黑" w:hAnsi="微软雅黑"/>
          <w:sz w:val="18"/>
          <w:szCs w:val="18"/>
        </w:rPr>
        <w:t>40</w:t>
      </w:r>
      <w:r>
        <w:rPr>
          <w:rFonts w:ascii="微软雅黑" w:eastAsia="微软雅黑" w:hAnsi="微软雅黑"/>
          <w:sz w:val="18"/>
          <w:szCs w:val="18"/>
        </w:rPr>
        <w:t>：</w:t>
      </w:r>
      <w:r>
        <w:rPr>
          <w:rFonts w:ascii="微软雅黑" w:eastAsia="微软雅黑" w:hAnsi="微软雅黑"/>
          <w:sz w:val="18"/>
          <w:szCs w:val="18"/>
        </w:rPr>
        <w:t>39</w:t>
      </w:r>
    </w:p>
    <w:p w14:paraId="66A92486" w14:textId="77777777" w:rsidR="009557CF" w:rsidRDefault="002E4047">
      <w:pPr>
        <w:rPr>
          <w:rFonts w:ascii="微软雅黑" w:eastAsia="微软雅黑" w:hAnsi="微软雅黑"/>
          <w:sz w:val="18"/>
          <w:szCs w:val="18"/>
        </w:rPr>
      </w:pPr>
      <w:r>
        <w:rPr>
          <w:rFonts w:ascii="微软雅黑" w:eastAsia="微软雅黑" w:hAnsi="微软雅黑"/>
          <w:sz w:val="18"/>
          <w:szCs w:val="18"/>
        </w:rPr>
        <w:t>Peer Address</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lang w:eastAsia="zh-CN"/>
        </w:rPr>
        <w:t>：</w:t>
      </w:r>
      <w:r>
        <w:rPr>
          <w:rFonts w:ascii="微软雅黑" w:eastAsia="微软雅黑" w:hAnsi="微软雅黑"/>
          <w:sz w:val="18"/>
          <w:szCs w:val="18"/>
        </w:rPr>
        <w:t xml:space="preserve"> 10.1.1.2</w:t>
      </w:r>
    </w:p>
    <w:p w14:paraId="01EB2524" w14:textId="77777777" w:rsidR="009557CF" w:rsidRDefault="002E4047">
      <w:pPr>
        <w:rPr>
          <w:rFonts w:ascii="微软雅黑" w:eastAsia="微软雅黑" w:hAnsi="微软雅黑"/>
          <w:sz w:val="18"/>
          <w:szCs w:val="18"/>
        </w:rPr>
      </w:pPr>
      <w:r>
        <w:rPr>
          <w:rFonts w:ascii="微软雅黑" w:eastAsia="微软雅黑" w:hAnsi="微软雅黑"/>
          <w:sz w:val="18"/>
          <w:szCs w:val="18"/>
        </w:rPr>
        <w:t>VRF Name</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w:t>
      </w:r>
      <w:r>
        <w:rPr>
          <w:rFonts w:ascii="微软雅黑" w:eastAsia="微软雅黑" w:hAnsi="微软雅黑"/>
          <w:sz w:val="18"/>
          <w:szCs w:val="18"/>
        </w:rPr>
        <w:t xml:space="preserve"> Public</w:t>
      </w:r>
    </w:p>
    <w:p w14:paraId="34FC7E3E"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Error Info </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lang w:eastAsia="zh-CN"/>
        </w:rPr>
        <w:t>：</w:t>
      </w:r>
      <w:r>
        <w:rPr>
          <w:rFonts w:ascii="微软雅黑" w:eastAsia="微软雅黑" w:hAnsi="微软雅黑"/>
          <w:sz w:val="18"/>
          <w:szCs w:val="18"/>
        </w:rPr>
        <w:t xml:space="preserve"> Router-ID conflict</w:t>
      </w:r>
    </w:p>
    <w:p w14:paraId="5583D1CA" w14:textId="77777777" w:rsidR="009557CF" w:rsidRDefault="002E4047">
      <w:pPr>
        <w:pStyle w:val="1a"/>
        <w:numPr>
          <w:ilvl w:val="0"/>
          <w:numId w:val="28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 xml:space="preserve">Error Type </w:t>
      </w:r>
      <w:r>
        <w:rPr>
          <w:rFonts w:ascii="微软雅黑" w:eastAsia="微软雅黑" w:hAnsi="微软雅黑" w:hint="eastAsia"/>
          <w:sz w:val="18"/>
          <w:szCs w:val="18"/>
          <w:lang w:eastAsia="zh-CN"/>
        </w:rPr>
        <w:t>显示</w:t>
      </w:r>
      <w:r>
        <w:rPr>
          <w:rFonts w:ascii="微软雅黑" w:eastAsia="微软雅黑" w:hAnsi="微软雅黑" w:cs="微软雅黑" w:hint="eastAsia"/>
          <w:sz w:val="18"/>
          <w:szCs w:val="18"/>
          <w:lang w:eastAsia="zh-CN"/>
        </w:rPr>
        <w:t>由于邻居关系错误导致的</w:t>
      </w:r>
    </w:p>
    <w:p w14:paraId="3D1404E1" w14:textId="77777777" w:rsidR="009557CF" w:rsidRDefault="002E4047">
      <w:pPr>
        <w:pStyle w:val="1a"/>
        <w:numPr>
          <w:ilvl w:val="0"/>
          <w:numId w:val="28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错误发生的时间是</w:t>
      </w:r>
      <w:r>
        <w:rPr>
          <w:rFonts w:ascii="微软雅黑" w:eastAsia="微软雅黑" w:hAnsi="微软雅黑"/>
          <w:sz w:val="18"/>
          <w:szCs w:val="18"/>
          <w:lang w:eastAsia="zh-CN"/>
        </w:rPr>
        <w:t>2010</w:t>
      </w:r>
      <w:r>
        <w:rPr>
          <w:rFonts w:ascii="微软雅黑" w:eastAsia="微软雅黑" w:hAnsi="微软雅黑" w:cs="微软雅黑" w:hint="eastAsia"/>
          <w:sz w:val="18"/>
          <w:szCs w:val="18"/>
          <w:lang w:eastAsia="zh-CN"/>
        </w:rPr>
        <w:t>年</w:t>
      </w:r>
      <w:r>
        <w:rPr>
          <w:rFonts w:ascii="微软雅黑" w:eastAsia="微软雅黑" w:hAnsi="微软雅黑"/>
          <w:sz w:val="18"/>
          <w:szCs w:val="18"/>
          <w:lang w:eastAsia="zh-CN"/>
        </w:rPr>
        <w:t>3</w:t>
      </w:r>
      <w:r>
        <w:rPr>
          <w:rFonts w:ascii="微软雅黑" w:eastAsia="微软雅黑" w:hAnsi="微软雅黑" w:hint="eastAsia"/>
          <w:sz w:val="18"/>
          <w:szCs w:val="18"/>
          <w:lang w:eastAsia="zh-CN"/>
        </w:rPr>
        <w:t>月</w:t>
      </w:r>
      <w:r>
        <w:rPr>
          <w:rFonts w:ascii="微软雅黑" w:eastAsia="微软雅黑" w:hAnsi="微软雅黑"/>
          <w:sz w:val="18"/>
          <w:szCs w:val="18"/>
          <w:lang w:eastAsia="zh-CN"/>
        </w:rPr>
        <w:t>22</w:t>
      </w:r>
      <w:r>
        <w:rPr>
          <w:rFonts w:ascii="微软雅黑" w:eastAsia="微软雅黑" w:hAnsi="微软雅黑" w:hint="eastAsia"/>
          <w:sz w:val="18"/>
          <w:szCs w:val="18"/>
          <w:lang w:eastAsia="zh-CN"/>
        </w:rPr>
        <w:t>日</w:t>
      </w:r>
      <w:r>
        <w:rPr>
          <w:rFonts w:ascii="微软雅黑" w:eastAsia="微软雅黑" w:hAnsi="微软雅黑"/>
          <w:sz w:val="18"/>
          <w:szCs w:val="18"/>
          <w:lang w:eastAsia="zh-CN"/>
        </w:rPr>
        <w:t>11</w:t>
      </w:r>
      <w:r>
        <w:rPr>
          <w:rFonts w:ascii="微软雅黑" w:eastAsia="微软雅黑" w:hAnsi="微软雅黑" w:cs="微软雅黑" w:hint="eastAsia"/>
          <w:sz w:val="18"/>
          <w:szCs w:val="18"/>
          <w:lang w:eastAsia="zh-CN"/>
        </w:rPr>
        <w:t>时</w:t>
      </w:r>
      <w:r>
        <w:rPr>
          <w:rFonts w:ascii="微软雅黑" w:eastAsia="微软雅黑" w:hAnsi="微软雅黑"/>
          <w:sz w:val="18"/>
          <w:szCs w:val="18"/>
          <w:lang w:eastAsia="zh-CN"/>
        </w:rPr>
        <w:t>40</w:t>
      </w:r>
      <w:r>
        <w:rPr>
          <w:rFonts w:ascii="微软雅黑" w:eastAsia="微软雅黑" w:hAnsi="微软雅黑" w:cs="微软雅黑" w:hint="eastAsia"/>
          <w:sz w:val="18"/>
          <w:szCs w:val="18"/>
          <w:lang w:eastAsia="zh-CN"/>
        </w:rPr>
        <w:t>分</w:t>
      </w:r>
      <w:r>
        <w:rPr>
          <w:rFonts w:ascii="微软雅黑" w:eastAsia="微软雅黑" w:hAnsi="微软雅黑"/>
          <w:sz w:val="18"/>
          <w:szCs w:val="18"/>
          <w:lang w:eastAsia="zh-CN"/>
        </w:rPr>
        <w:t>39</w:t>
      </w:r>
      <w:r>
        <w:rPr>
          <w:rFonts w:ascii="微软雅黑" w:eastAsia="微软雅黑" w:hAnsi="微软雅黑" w:cs="微软雅黑" w:hint="eastAsia"/>
          <w:sz w:val="18"/>
          <w:szCs w:val="18"/>
          <w:lang w:eastAsia="zh-CN"/>
        </w:rPr>
        <w:t>秒</w:t>
      </w:r>
    </w:p>
    <w:p w14:paraId="440C050E" w14:textId="77777777" w:rsidR="009557CF" w:rsidRDefault="002E4047">
      <w:pPr>
        <w:pStyle w:val="1a"/>
        <w:numPr>
          <w:ilvl w:val="0"/>
          <w:numId w:val="28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该路由器邻居地址是</w:t>
      </w:r>
      <w:r>
        <w:rPr>
          <w:rFonts w:ascii="微软雅黑" w:eastAsia="微软雅黑" w:hAnsi="微软雅黑"/>
          <w:sz w:val="18"/>
          <w:szCs w:val="18"/>
          <w:lang w:eastAsia="zh-CN"/>
        </w:rPr>
        <w:t>10.1.1.2</w:t>
      </w:r>
    </w:p>
    <w:p w14:paraId="1C2AB158" w14:textId="77777777" w:rsidR="009557CF" w:rsidRDefault="002E4047">
      <w:pPr>
        <w:pStyle w:val="1a"/>
        <w:numPr>
          <w:ilvl w:val="0"/>
          <w:numId w:val="28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错误原因有可能是由于对等体</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号写错造成的</w:t>
      </w:r>
    </w:p>
    <w:p w14:paraId="2CE24CD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00AAC61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下面是</w:t>
      </w:r>
      <w:r>
        <w:rPr>
          <w:rFonts w:ascii="微软雅黑" w:eastAsia="微软雅黑" w:hAnsi="微软雅黑"/>
          <w:sz w:val="18"/>
          <w:szCs w:val="18"/>
          <w:lang w:eastAsia="zh-CN"/>
        </w:rPr>
        <w:t>一台</w:t>
      </w:r>
      <w:r>
        <w:rPr>
          <w:rFonts w:ascii="微软雅黑" w:eastAsia="微软雅黑" w:hAnsi="微软雅黑" w:cs="微软雅黑" w:hint="eastAsia"/>
          <w:sz w:val="18"/>
          <w:szCs w:val="18"/>
          <w:lang w:eastAsia="zh-CN"/>
        </w:rPr>
        <w:t>路由器输出的</w:t>
      </w:r>
      <w:r>
        <w:rPr>
          <w:rFonts w:ascii="微软雅黑" w:eastAsia="微软雅黑" w:hAnsi="微软雅黑"/>
          <w:sz w:val="18"/>
          <w:szCs w:val="18"/>
          <w:lang w:eastAsia="zh-CN"/>
        </w:rPr>
        <w:t>BGP</w:t>
      </w:r>
      <w:r>
        <w:rPr>
          <w:rFonts w:ascii="微软雅黑" w:eastAsia="微软雅黑" w:hAnsi="微软雅黑" w:hint="eastAsia"/>
          <w:sz w:val="18"/>
          <w:szCs w:val="18"/>
          <w:lang w:eastAsia="zh-CN"/>
        </w:rPr>
        <w:t>信息</w:t>
      </w:r>
      <w:r>
        <w:rPr>
          <w:rFonts w:ascii="微软雅黑" w:eastAsia="微软雅黑" w:hAnsi="微软雅黑" w:cs="微软雅黑" w:hint="eastAsia"/>
          <w:sz w:val="18"/>
          <w:szCs w:val="18"/>
          <w:lang w:eastAsia="zh-CN"/>
        </w:rPr>
        <w:t>，关于这段</w:t>
      </w:r>
      <w:r>
        <w:rPr>
          <w:rFonts w:ascii="微软雅黑" w:eastAsia="微软雅黑" w:hAnsi="微软雅黑" w:hint="eastAsia"/>
          <w:sz w:val="18"/>
          <w:szCs w:val="18"/>
          <w:lang w:eastAsia="zh-CN"/>
        </w:rPr>
        <w:t>信</w:t>
      </w:r>
      <w:r>
        <w:rPr>
          <w:rFonts w:ascii="微软雅黑" w:eastAsia="微软雅黑" w:hAnsi="微软雅黑" w:cs="微软雅黑" w:hint="eastAsia"/>
          <w:sz w:val="18"/>
          <w:szCs w:val="18"/>
          <w:lang w:eastAsia="zh-CN"/>
        </w:rPr>
        <w:t>息描述错误的是：</w:t>
      </w:r>
    </w:p>
    <w:p w14:paraId="327D84F2" w14:textId="77777777" w:rsidR="009557CF" w:rsidRDefault="002E4047">
      <w:pPr>
        <w:rPr>
          <w:rFonts w:ascii="微软雅黑" w:eastAsia="微软雅黑" w:hAnsi="微软雅黑"/>
          <w:sz w:val="18"/>
          <w:szCs w:val="18"/>
        </w:rPr>
      </w:pPr>
      <w:r>
        <w:rPr>
          <w:rFonts w:ascii="微软雅黑" w:eastAsia="微软雅黑" w:hAnsi="微软雅黑"/>
          <w:sz w:val="18"/>
          <w:szCs w:val="18"/>
        </w:rPr>
        <w:t>&lt;Huawei&gt; display bgp network</w:t>
      </w:r>
    </w:p>
    <w:p w14:paraId="1461FAAE" w14:textId="77777777" w:rsidR="009557CF" w:rsidRDefault="002E4047">
      <w:pPr>
        <w:rPr>
          <w:rFonts w:ascii="微软雅黑" w:eastAsia="微软雅黑" w:hAnsi="微软雅黑"/>
          <w:sz w:val="18"/>
          <w:szCs w:val="18"/>
        </w:rPr>
      </w:pPr>
      <w:r>
        <w:rPr>
          <w:rFonts w:ascii="微软雅黑" w:eastAsia="微软雅黑" w:hAnsi="微软雅黑"/>
          <w:sz w:val="18"/>
          <w:szCs w:val="18"/>
        </w:rPr>
        <w:t>BGP Local Router ID is 1.1.1.9</w:t>
      </w:r>
    </w:p>
    <w:p w14:paraId="0DDA9E1F" w14:textId="77777777" w:rsidR="009557CF" w:rsidRDefault="002E4047">
      <w:pPr>
        <w:rPr>
          <w:rFonts w:ascii="微软雅黑" w:eastAsia="微软雅黑" w:hAnsi="微软雅黑"/>
          <w:sz w:val="18"/>
          <w:szCs w:val="18"/>
        </w:rPr>
      </w:pPr>
      <w:r>
        <w:rPr>
          <w:rFonts w:ascii="微软雅黑" w:eastAsia="微软雅黑" w:hAnsi="微软雅黑"/>
          <w:sz w:val="18"/>
          <w:szCs w:val="18"/>
        </w:rPr>
        <w:t>Local AS Number is 10(Public)</w:t>
      </w:r>
    </w:p>
    <w:p w14:paraId="16F0D03C" w14:textId="77777777" w:rsidR="009557CF" w:rsidRDefault="002E4047">
      <w:pPr>
        <w:rPr>
          <w:rFonts w:ascii="微软雅黑" w:eastAsia="微软雅黑" w:hAnsi="微软雅黑"/>
          <w:sz w:val="18"/>
          <w:szCs w:val="18"/>
        </w:rPr>
      </w:pPr>
      <w:r>
        <w:rPr>
          <w:rFonts w:ascii="微软雅黑" w:eastAsia="微软雅黑" w:hAnsi="微软雅黑"/>
          <w:sz w:val="18"/>
          <w:szCs w:val="18"/>
        </w:rPr>
        <w:t>Network</w:t>
      </w:r>
      <w:r>
        <w:rPr>
          <w:rFonts w:ascii="微软雅黑" w:eastAsia="微软雅黑" w:hAnsi="微软雅黑"/>
          <w:sz w:val="18"/>
          <w:szCs w:val="18"/>
        </w:rPr>
        <w:tab/>
      </w:r>
      <w:r>
        <w:rPr>
          <w:rFonts w:ascii="微软雅黑" w:eastAsia="微软雅黑" w:hAnsi="微软雅黑"/>
          <w:sz w:val="18"/>
          <w:szCs w:val="18"/>
        </w:rPr>
        <w:tab/>
        <w:t>Mask</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t>Route-policy</w:t>
      </w:r>
    </w:p>
    <w:p w14:paraId="2F715C23" w14:textId="77777777" w:rsidR="009557CF" w:rsidRDefault="002E4047">
      <w:pPr>
        <w:rPr>
          <w:rFonts w:ascii="微软雅黑" w:eastAsia="微软雅黑" w:hAnsi="微软雅黑"/>
          <w:sz w:val="18"/>
          <w:szCs w:val="18"/>
        </w:rPr>
      </w:pPr>
      <w:r>
        <w:rPr>
          <w:rFonts w:ascii="微软雅黑" w:eastAsia="微软雅黑" w:hAnsi="微软雅黑"/>
          <w:sz w:val="18"/>
          <w:szCs w:val="18"/>
        </w:rPr>
        <w:t>12.0.0</w:t>
      </w:r>
      <w:r>
        <w:rPr>
          <w:rFonts w:ascii="微软雅黑" w:eastAsia="微软雅黑" w:hAnsi="微软雅黑"/>
          <w:sz w:val="18"/>
          <w:szCs w:val="18"/>
        </w:rPr>
        <w:tab/>
      </w:r>
      <w:r>
        <w:rPr>
          <w:rFonts w:ascii="微软雅黑" w:eastAsia="微软雅黑" w:hAnsi="微软雅黑"/>
          <w:sz w:val="18"/>
          <w:szCs w:val="18"/>
        </w:rPr>
        <w:tab/>
        <w:t>255.255.0.0</w:t>
      </w:r>
    </w:p>
    <w:p w14:paraId="2AE86DBD" w14:textId="77777777" w:rsidR="009557CF" w:rsidRDefault="002E4047">
      <w:pPr>
        <w:rPr>
          <w:rFonts w:ascii="微软雅黑" w:eastAsia="微软雅黑" w:hAnsi="微软雅黑"/>
          <w:sz w:val="18"/>
          <w:szCs w:val="18"/>
        </w:rPr>
      </w:pPr>
      <w:r>
        <w:rPr>
          <w:rFonts w:ascii="微软雅黑" w:eastAsia="微软雅黑" w:hAnsi="微软雅黑"/>
          <w:sz w:val="18"/>
          <w:szCs w:val="18"/>
        </w:rPr>
        <w:t>4.4.4.0</w:t>
      </w:r>
      <w:r>
        <w:rPr>
          <w:rFonts w:ascii="微软雅黑" w:eastAsia="微软雅黑" w:hAnsi="微软雅黑"/>
          <w:sz w:val="18"/>
          <w:szCs w:val="18"/>
        </w:rPr>
        <w:tab/>
      </w:r>
      <w:r>
        <w:rPr>
          <w:rFonts w:ascii="微软雅黑" w:eastAsia="微软雅黑" w:hAnsi="微软雅黑"/>
          <w:sz w:val="18"/>
          <w:szCs w:val="18"/>
        </w:rPr>
        <w:tab/>
        <w:t>255.255.255.0</w:t>
      </w:r>
    </w:p>
    <w:p w14:paraId="31C6C4A4" w14:textId="77777777" w:rsidR="009557CF" w:rsidRDefault="002E4047">
      <w:pPr>
        <w:pStyle w:val="1a"/>
        <w:numPr>
          <w:ilvl w:val="0"/>
          <w:numId w:val="285"/>
        </w:numPr>
        <w:ind w:firstLineChars="0"/>
        <w:rPr>
          <w:rFonts w:ascii="微软雅黑" w:eastAsia="微软雅黑" w:hAnsi="微软雅黑"/>
          <w:sz w:val="18"/>
          <w:szCs w:val="18"/>
          <w:lang w:eastAsia="zh-CN"/>
        </w:rPr>
      </w:pPr>
      <w:r>
        <w:rPr>
          <w:rFonts w:ascii="微软雅黑" w:eastAsia="微软雅黑" w:hAnsi="微软雅黑"/>
          <w:sz w:val="18"/>
          <w:szCs w:val="18"/>
        </w:rPr>
        <w:t>dis</w:t>
      </w:r>
      <w:r>
        <w:rPr>
          <w:rFonts w:ascii="微软雅黑" w:eastAsia="微软雅黑" w:hAnsi="微软雅黑"/>
          <w:sz w:val="18"/>
          <w:szCs w:val="18"/>
        </w:rPr>
        <w:t>play bgp network</w:t>
      </w:r>
      <w:r>
        <w:rPr>
          <w:rFonts w:ascii="微软雅黑" w:eastAsia="微软雅黑" w:hAnsi="微软雅黑" w:cs="微软雅黑" w:hint="eastAsia"/>
          <w:sz w:val="18"/>
          <w:szCs w:val="18"/>
        </w:rPr>
        <w:t>该命令来显示</w:t>
      </w:r>
      <w:r>
        <w:rPr>
          <w:rFonts w:ascii="微软雅黑" w:eastAsia="微软雅黑" w:hAnsi="微软雅黑"/>
          <w:sz w:val="18"/>
          <w:szCs w:val="18"/>
        </w:rPr>
        <w:t>BGP</w:t>
      </w:r>
      <w:r>
        <w:rPr>
          <w:rFonts w:ascii="微软雅黑" w:eastAsia="微软雅黑" w:hAnsi="微软雅黑" w:cs="微软雅黑" w:hint="eastAsia"/>
          <w:sz w:val="18"/>
          <w:szCs w:val="18"/>
          <w:lang w:eastAsia="zh-CN"/>
        </w:rPr>
        <w:t>计划通过</w:t>
      </w:r>
      <w:r>
        <w:rPr>
          <w:rFonts w:ascii="微软雅黑" w:eastAsia="微软雅黑" w:hAnsi="微软雅黑" w:cs="微软雅黑"/>
          <w:sz w:val="18"/>
          <w:szCs w:val="18"/>
          <w:lang w:eastAsia="zh-CN"/>
        </w:rPr>
        <w:t xml:space="preserve">network </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BGP</w:t>
      </w:r>
      <w:r>
        <w:rPr>
          <w:rFonts w:ascii="微软雅黑" w:eastAsia="微软雅黑" w:hAnsi="微软雅黑" w:cs="微软雅黑"/>
          <w:sz w:val="18"/>
          <w:szCs w:val="18"/>
          <w:lang w:eastAsia="zh-CN"/>
        </w:rPr>
        <w:t>）</w:t>
      </w:r>
      <w:r>
        <w:rPr>
          <w:rFonts w:ascii="微软雅黑" w:eastAsia="微软雅黑" w:hAnsi="微软雅黑" w:cs="微软雅黑" w:hint="eastAsia"/>
          <w:sz w:val="18"/>
          <w:szCs w:val="18"/>
          <w:lang w:eastAsia="zh-CN"/>
        </w:rPr>
        <w:t>命令</w:t>
      </w:r>
      <w:r>
        <w:rPr>
          <w:rFonts w:ascii="微软雅黑" w:eastAsia="微软雅黑" w:hAnsi="微软雅黑" w:cs="微软雅黑"/>
          <w:sz w:val="18"/>
          <w:szCs w:val="18"/>
          <w:lang w:eastAsia="zh-CN"/>
        </w:rPr>
        <w:t>发布的路由信息</w:t>
      </w:r>
    </w:p>
    <w:p w14:paraId="317282A9" w14:textId="77777777" w:rsidR="009557CF" w:rsidRDefault="002E4047">
      <w:pPr>
        <w:pStyle w:val="1a"/>
        <w:numPr>
          <w:ilvl w:val="0"/>
          <w:numId w:val="285"/>
        </w:numPr>
        <w:ind w:firstLineChars="0"/>
        <w:rPr>
          <w:rFonts w:ascii="微软雅黑" w:eastAsia="微软雅黑" w:hAnsi="微软雅黑"/>
          <w:sz w:val="18"/>
          <w:szCs w:val="18"/>
        </w:rPr>
      </w:pPr>
      <w:r>
        <w:rPr>
          <w:rFonts w:ascii="微软雅黑" w:eastAsia="微软雅黑" w:hAnsi="微软雅黑" w:cs="微软雅黑" w:hint="eastAsia"/>
          <w:sz w:val="18"/>
          <w:szCs w:val="18"/>
        </w:rPr>
        <w:t>该路由器的</w:t>
      </w:r>
      <w:r>
        <w:rPr>
          <w:rFonts w:ascii="微软雅黑" w:eastAsia="微软雅黑" w:hAnsi="微软雅黑"/>
          <w:sz w:val="18"/>
          <w:szCs w:val="18"/>
        </w:rPr>
        <w:t>Router ID</w:t>
      </w:r>
      <w:r>
        <w:rPr>
          <w:rFonts w:ascii="微软雅黑" w:eastAsia="微软雅黑" w:hAnsi="微软雅黑" w:cs="微软雅黑" w:hint="eastAsia"/>
          <w:sz w:val="18"/>
          <w:szCs w:val="18"/>
        </w:rPr>
        <w:t>是</w:t>
      </w:r>
      <w:r>
        <w:rPr>
          <w:rFonts w:ascii="微软雅黑" w:eastAsia="微软雅黑" w:hAnsi="微软雅黑"/>
          <w:sz w:val="18"/>
          <w:szCs w:val="18"/>
        </w:rPr>
        <w:t>1.1.1.9</w:t>
      </w:r>
    </w:p>
    <w:p w14:paraId="110B5CA2" w14:textId="77777777" w:rsidR="009557CF" w:rsidRDefault="002E4047">
      <w:pPr>
        <w:pStyle w:val="1a"/>
        <w:numPr>
          <w:ilvl w:val="0"/>
          <w:numId w:val="28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该路由器所在</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号</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10</w:t>
      </w:r>
    </w:p>
    <w:p w14:paraId="7BED7CC4" w14:textId="77777777" w:rsidR="009557CF" w:rsidRDefault="002E4047">
      <w:pPr>
        <w:pStyle w:val="1a"/>
        <w:numPr>
          <w:ilvl w:val="0"/>
          <w:numId w:val="285"/>
        </w:numPr>
        <w:ind w:firstLineChars="0"/>
        <w:rPr>
          <w:rFonts w:ascii="微软雅黑" w:eastAsia="微软雅黑" w:hAnsi="微软雅黑"/>
          <w:sz w:val="18"/>
          <w:szCs w:val="18"/>
        </w:rPr>
      </w:pPr>
      <w:r>
        <w:rPr>
          <w:rFonts w:ascii="微软雅黑" w:eastAsia="微软雅黑" w:hAnsi="微软雅黑" w:cs="微软雅黑" w:hint="eastAsia"/>
          <w:sz w:val="18"/>
          <w:szCs w:val="18"/>
        </w:rPr>
        <w:t>该路由器通过</w:t>
      </w:r>
      <w:r>
        <w:rPr>
          <w:rFonts w:ascii="微软雅黑" w:eastAsia="微软雅黑" w:hAnsi="微软雅黑"/>
          <w:sz w:val="18"/>
          <w:szCs w:val="18"/>
        </w:rPr>
        <w:t>import-route</w:t>
      </w:r>
      <w:r>
        <w:rPr>
          <w:rFonts w:ascii="微软雅黑" w:eastAsia="微软雅黑" w:hAnsi="微软雅黑" w:cs="微软雅黑" w:hint="eastAsia"/>
          <w:sz w:val="18"/>
          <w:szCs w:val="18"/>
        </w:rPr>
        <w:t>命令引入</w:t>
      </w:r>
      <w:r>
        <w:rPr>
          <w:rFonts w:ascii="微软雅黑" w:eastAsia="微软雅黑" w:hAnsi="微软雅黑" w:hint="eastAsia"/>
          <w:sz w:val="18"/>
          <w:szCs w:val="18"/>
          <w:lang w:eastAsia="zh-CN"/>
        </w:rPr>
        <w:t>了</w:t>
      </w:r>
      <w:r>
        <w:rPr>
          <w:rFonts w:ascii="微软雅黑" w:eastAsia="微软雅黑" w:hAnsi="微软雅黑"/>
          <w:sz w:val="18"/>
          <w:szCs w:val="18"/>
        </w:rPr>
        <w:t>4.4.4.0/24</w:t>
      </w:r>
      <w:r>
        <w:rPr>
          <w:rFonts w:ascii="微软雅黑" w:eastAsia="微软雅黑" w:hAnsi="微软雅黑" w:cs="微软雅黑" w:hint="eastAsia"/>
          <w:sz w:val="18"/>
          <w:szCs w:val="18"/>
        </w:rPr>
        <w:t>的</w:t>
      </w:r>
      <w:r>
        <w:rPr>
          <w:rFonts w:ascii="微软雅黑" w:eastAsia="微软雅黑" w:hAnsi="微软雅黑"/>
          <w:sz w:val="18"/>
          <w:szCs w:val="18"/>
        </w:rPr>
        <w:t>网段</w:t>
      </w:r>
    </w:p>
    <w:p w14:paraId="60D85F7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67D2CB1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下面</w:t>
      </w:r>
      <w:r>
        <w:rPr>
          <w:rFonts w:ascii="微软雅黑" w:eastAsia="微软雅黑" w:hAnsi="微软雅黑" w:cs="微软雅黑" w:hint="eastAsia"/>
          <w:sz w:val="18"/>
          <w:szCs w:val="18"/>
          <w:lang w:eastAsia="zh-CN"/>
        </w:rPr>
        <w:t>是路由器</w:t>
      </w:r>
      <w:r>
        <w:rPr>
          <w:rFonts w:ascii="微软雅黑" w:eastAsia="微软雅黑" w:hAnsi="微软雅黑"/>
          <w:sz w:val="18"/>
          <w:szCs w:val="18"/>
          <w:lang w:eastAsia="zh-CN"/>
        </w:rPr>
        <w:t>A</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部分配置，根据给出的配置</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描述错误的是：</w:t>
      </w:r>
    </w:p>
    <w:p w14:paraId="1CC71FE8" w14:textId="77777777" w:rsidR="009557CF" w:rsidRDefault="002E4047">
      <w:pPr>
        <w:rPr>
          <w:rFonts w:ascii="微软雅黑" w:eastAsia="微软雅黑" w:hAnsi="微软雅黑"/>
          <w:sz w:val="18"/>
          <w:szCs w:val="18"/>
        </w:rPr>
      </w:pPr>
      <w:r>
        <w:rPr>
          <w:rFonts w:ascii="微软雅黑" w:eastAsia="微软雅黑" w:hAnsi="微软雅黑"/>
          <w:sz w:val="18"/>
          <w:szCs w:val="18"/>
        </w:rPr>
        <w:t>[RouterA] bgp 10</w:t>
      </w:r>
    </w:p>
    <w:p w14:paraId="1E1FD13D" w14:textId="77777777" w:rsidR="009557CF" w:rsidRDefault="002E4047">
      <w:pPr>
        <w:rPr>
          <w:rFonts w:ascii="微软雅黑" w:eastAsia="微软雅黑" w:hAnsi="微软雅黑"/>
          <w:sz w:val="18"/>
          <w:szCs w:val="18"/>
        </w:rPr>
      </w:pPr>
      <w:r>
        <w:rPr>
          <w:rFonts w:ascii="微软雅黑" w:eastAsia="微软雅黑" w:hAnsi="微软雅黑"/>
          <w:sz w:val="18"/>
          <w:szCs w:val="18"/>
        </w:rPr>
        <w:t>[RouterA-bgp] router-id 1.1.1.1</w:t>
      </w:r>
    </w:p>
    <w:p w14:paraId="45AACF5A"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[RouterA-bgp] peer 200.1.4.2 </w:t>
      </w:r>
      <w:r>
        <w:rPr>
          <w:rFonts w:ascii="微软雅黑" w:eastAsia="微软雅黑" w:hAnsi="微软雅黑"/>
          <w:sz w:val="18"/>
          <w:szCs w:val="18"/>
        </w:rPr>
        <w:t>as-number 30</w:t>
      </w:r>
    </w:p>
    <w:p w14:paraId="44E18065" w14:textId="77777777" w:rsidR="009557CF" w:rsidRDefault="002E4047">
      <w:pPr>
        <w:rPr>
          <w:rFonts w:ascii="微软雅黑" w:eastAsia="微软雅黑" w:hAnsi="微软雅黑"/>
          <w:sz w:val="18"/>
          <w:szCs w:val="18"/>
        </w:rPr>
      </w:pPr>
      <w:r>
        <w:rPr>
          <w:rFonts w:ascii="微软雅黑" w:eastAsia="微软雅黑" w:hAnsi="微软雅黑"/>
          <w:sz w:val="18"/>
          <w:szCs w:val="18"/>
        </w:rPr>
        <w:t>[RouterA-bgp] peer 200.1.2.2 as-number 20</w:t>
      </w:r>
    </w:p>
    <w:p w14:paraId="1A076E39" w14:textId="77777777" w:rsidR="009557CF" w:rsidRDefault="002E4047">
      <w:pPr>
        <w:rPr>
          <w:rFonts w:ascii="微软雅黑" w:eastAsia="微软雅黑" w:hAnsi="微软雅黑"/>
          <w:sz w:val="18"/>
          <w:szCs w:val="18"/>
        </w:rPr>
      </w:pPr>
      <w:r>
        <w:rPr>
          <w:rFonts w:ascii="微软雅黑" w:eastAsia="微软雅黑" w:hAnsi="微软雅黑"/>
          <w:sz w:val="18"/>
          <w:szCs w:val="18"/>
        </w:rPr>
        <w:t>[RouterA-bgp] import-route direct</w:t>
      </w:r>
    </w:p>
    <w:p w14:paraId="2A1C37C8" w14:textId="77777777" w:rsidR="009557CF" w:rsidRDefault="002E4047">
      <w:pPr>
        <w:pStyle w:val="1a"/>
        <w:numPr>
          <w:ilvl w:val="0"/>
          <w:numId w:val="28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w:t>
      </w:r>
      <w:r>
        <w:rPr>
          <w:rFonts w:ascii="微软雅黑" w:eastAsia="微软雅黑" w:hAnsi="微软雅黑"/>
          <w:sz w:val="18"/>
          <w:szCs w:val="18"/>
          <w:lang w:eastAsia="zh-CN"/>
        </w:rPr>
        <w:t>A</w:t>
      </w:r>
      <w:r>
        <w:rPr>
          <w:rFonts w:ascii="微软雅黑" w:eastAsia="微软雅黑" w:hAnsi="微软雅黑" w:cs="微软雅黑" w:hint="eastAsia"/>
          <w:sz w:val="18"/>
          <w:szCs w:val="18"/>
          <w:lang w:eastAsia="zh-CN"/>
        </w:rPr>
        <w:t>在</w:t>
      </w:r>
      <w:r>
        <w:rPr>
          <w:rFonts w:ascii="微软雅黑" w:eastAsia="微软雅黑" w:hAnsi="微软雅黑"/>
          <w:sz w:val="18"/>
          <w:szCs w:val="18"/>
          <w:lang w:eastAsia="zh-CN"/>
        </w:rPr>
        <w:t>AS10</w:t>
      </w:r>
    </w:p>
    <w:p w14:paraId="1794BA8B" w14:textId="77777777" w:rsidR="009557CF" w:rsidRDefault="002E4047">
      <w:pPr>
        <w:pStyle w:val="1a"/>
        <w:numPr>
          <w:ilvl w:val="0"/>
          <w:numId w:val="28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w:t>
      </w:r>
      <w:r>
        <w:rPr>
          <w:rFonts w:ascii="微软雅黑" w:eastAsia="微软雅黑" w:hAnsi="微软雅黑"/>
          <w:sz w:val="18"/>
          <w:szCs w:val="18"/>
          <w:lang w:eastAsia="zh-CN"/>
        </w:rPr>
        <w:t>A</w:t>
      </w:r>
      <w:r>
        <w:rPr>
          <w:rFonts w:ascii="微软雅黑" w:eastAsia="微软雅黑" w:hAnsi="微软雅黑" w:cs="微软雅黑" w:hint="eastAsia"/>
          <w:sz w:val="18"/>
          <w:szCs w:val="18"/>
          <w:lang w:eastAsia="zh-CN"/>
        </w:rPr>
        <w:t>在</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中引入了自己的直连路由，该直连路由的</w:t>
      </w:r>
      <w:r>
        <w:rPr>
          <w:rFonts w:ascii="微软雅黑" w:eastAsia="微软雅黑" w:hAnsi="微软雅黑"/>
          <w:sz w:val="18"/>
          <w:szCs w:val="18"/>
          <w:lang w:eastAsia="zh-CN"/>
        </w:rPr>
        <w:t xml:space="preserve">Origin </w:t>
      </w:r>
      <w:r>
        <w:rPr>
          <w:rFonts w:ascii="微软雅黑" w:eastAsia="微软雅黑" w:hAnsi="微软雅黑" w:hint="eastAsia"/>
          <w:sz w:val="18"/>
          <w:szCs w:val="18"/>
          <w:lang w:eastAsia="zh-CN"/>
        </w:rPr>
        <w:t>属性表示</w:t>
      </w:r>
      <w:r>
        <w:rPr>
          <w:rFonts w:ascii="微软雅黑" w:eastAsia="微软雅黑" w:hAnsi="微软雅黑"/>
          <w:sz w:val="18"/>
          <w:szCs w:val="18"/>
          <w:lang w:eastAsia="zh-CN"/>
        </w:rPr>
        <w:t>为</w:t>
      </w:r>
      <w:r>
        <w:rPr>
          <w:rFonts w:ascii="微软雅黑" w:eastAsia="微软雅黑" w:hAnsi="微软雅黑"/>
          <w:sz w:val="18"/>
          <w:szCs w:val="18"/>
          <w:lang w:eastAsia="zh-CN"/>
        </w:rPr>
        <w:t>i</w:t>
      </w:r>
    </w:p>
    <w:p w14:paraId="3FC51387" w14:textId="77777777" w:rsidR="009557CF" w:rsidRDefault="002E4047">
      <w:pPr>
        <w:pStyle w:val="1a"/>
        <w:numPr>
          <w:ilvl w:val="0"/>
          <w:numId w:val="28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w:t>
      </w:r>
      <w:r>
        <w:rPr>
          <w:rFonts w:ascii="微软雅黑" w:eastAsia="微软雅黑" w:hAnsi="微软雅黑"/>
          <w:sz w:val="18"/>
          <w:szCs w:val="18"/>
          <w:lang w:eastAsia="zh-CN"/>
        </w:rPr>
        <w:t>A</w:t>
      </w:r>
      <w:r>
        <w:rPr>
          <w:rFonts w:ascii="微软雅黑" w:eastAsia="微软雅黑" w:hAnsi="微软雅黑" w:cs="微软雅黑" w:hint="eastAsia"/>
          <w:sz w:val="18"/>
          <w:szCs w:val="18"/>
          <w:lang w:eastAsia="zh-CN"/>
        </w:rPr>
        <w:t>与邻居</w:t>
      </w:r>
      <w:r>
        <w:rPr>
          <w:rFonts w:ascii="微软雅黑" w:eastAsia="微软雅黑" w:hAnsi="微软雅黑"/>
          <w:sz w:val="18"/>
          <w:szCs w:val="18"/>
          <w:lang w:eastAsia="zh-CN"/>
        </w:rPr>
        <w:t>200.1</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4.2</w:t>
      </w:r>
      <w:r>
        <w:rPr>
          <w:rFonts w:ascii="微软雅黑" w:eastAsia="微软雅黑" w:hAnsi="微软雅黑" w:cs="微软雅黑" w:hint="eastAsia"/>
          <w:sz w:val="18"/>
          <w:szCs w:val="18"/>
          <w:lang w:eastAsia="zh-CN"/>
        </w:rPr>
        <w:t>是</w:t>
      </w:r>
      <w:r>
        <w:rPr>
          <w:rFonts w:ascii="微软雅黑" w:eastAsia="微软雅黑" w:hAnsi="微软雅黑"/>
          <w:sz w:val="18"/>
          <w:szCs w:val="18"/>
          <w:lang w:eastAsia="zh-CN"/>
        </w:rPr>
        <w:t>EBGP</w:t>
      </w:r>
      <w:r>
        <w:rPr>
          <w:rFonts w:ascii="微软雅黑" w:eastAsia="微软雅黑" w:hAnsi="微软雅黑" w:cs="微软雅黑" w:hint="eastAsia"/>
          <w:sz w:val="18"/>
          <w:szCs w:val="18"/>
          <w:lang w:eastAsia="zh-CN"/>
        </w:rPr>
        <w:t>邻居关系</w:t>
      </w:r>
    </w:p>
    <w:p w14:paraId="068B0241" w14:textId="77777777" w:rsidR="009557CF" w:rsidRDefault="002E4047">
      <w:pPr>
        <w:pStyle w:val="1a"/>
        <w:numPr>
          <w:ilvl w:val="0"/>
          <w:numId w:val="28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路由器</w:t>
      </w:r>
      <w:r>
        <w:rPr>
          <w:rFonts w:ascii="微软雅黑" w:eastAsia="微软雅黑" w:hAnsi="微软雅黑"/>
          <w:sz w:val="18"/>
          <w:szCs w:val="18"/>
          <w:lang w:eastAsia="zh-CN"/>
        </w:rPr>
        <w:t>A</w:t>
      </w:r>
      <w:r>
        <w:rPr>
          <w:rFonts w:ascii="微软雅黑" w:eastAsia="微软雅黑" w:hAnsi="微软雅黑" w:cs="微软雅黑" w:hint="eastAsia"/>
          <w:sz w:val="18"/>
          <w:szCs w:val="18"/>
          <w:lang w:eastAsia="zh-CN"/>
        </w:rPr>
        <w:t>与邻居</w:t>
      </w:r>
      <w:r>
        <w:rPr>
          <w:rFonts w:ascii="微软雅黑" w:eastAsia="微软雅黑" w:hAnsi="微软雅黑"/>
          <w:sz w:val="18"/>
          <w:szCs w:val="18"/>
          <w:lang w:eastAsia="zh-CN"/>
        </w:rPr>
        <w:t xml:space="preserve">200.1.2.2 </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lang w:eastAsia="zh-CN"/>
        </w:rPr>
        <w:t>IBGP</w:t>
      </w:r>
      <w:r>
        <w:rPr>
          <w:rFonts w:ascii="微软雅黑" w:eastAsia="微软雅黑" w:hAnsi="微软雅黑" w:cs="微软雅黑" w:hint="eastAsia"/>
          <w:sz w:val="18"/>
          <w:szCs w:val="18"/>
          <w:lang w:eastAsia="zh-CN"/>
        </w:rPr>
        <w:t>邻居关系</w:t>
      </w:r>
    </w:p>
    <w:p w14:paraId="1DE233C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09E9540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邻居建连的必备条件</w:t>
      </w:r>
      <w:r>
        <w:rPr>
          <w:rFonts w:ascii="微软雅黑" w:eastAsia="微软雅黑" w:hAnsi="微软雅黑" w:cs="微软雅黑"/>
          <w:sz w:val="18"/>
          <w:szCs w:val="18"/>
          <w:lang w:eastAsia="zh-CN"/>
        </w:rPr>
        <w:t>，</w:t>
      </w:r>
      <w:r>
        <w:rPr>
          <w:rFonts w:ascii="微软雅黑" w:eastAsia="微软雅黑" w:hAnsi="微软雅黑" w:cs="微软雅黑" w:hint="eastAsia"/>
          <w:sz w:val="18"/>
          <w:szCs w:val="18"/>
          <w:lang w:eastAsia="zh-CN"/>
        </w:rPr>
        <w:t>描述错误的有：</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57495840" w14:textId="77777777" w:rsidR="009557CF" w:rsidRDefault="002E4047">
      <w:pPr>
        <w:pStyle w:val="1a"/>
        <w:numPr>
          <w:ilvl w:val="0"/>
          <w:numId w:val="287"/>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手工配置</w:t>
      </w:r>
      <w:r>
        <w:rPr>
          <w:rFonts w:ascii="微软雅黑" w:eastAsia="微软雅黑" w:hAnsi="微软雅黑"/>
          <w:sz w:val="18"/>
          <w:szCs w:val="18"/>
          <w:lang w:eastAsia="zh-CN"/>
        </w:rPr>
        <w:t>BGP</w:t>
      </w:r>
      <w:r>
        <w:rPr>
          <w:rFonts w:ascii="微软雅黑" w:eastAsia="微软雅黑" w:hAnsi="微软雅黑" w:hint="eastAsia"/>
          <w:sz w:val="18"/>
          <w:szCs w:val="18"/>
          <w:lang w:eastAsia="zh-CN"/>
        </w:rPr>
        <w:t>邻居</w:t>
      </w:r>
    </w:p>
    <w:p w14:paraId="33CB6292" w14:textId="77777777" w:rsidR="009557CF" w:rsidRDefault="002E4047">
      <w:pPr>
        <w:pStyle w:val="1a"/>
        <w:numPr>
          <w:ilvl w:val="0"/>
          <w:numId w:val="28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两</w:t>
      </w:r>
      <w:r>
        <w:rPr>
          <w:rFonts w:ascii="微软雅黑" w:eastAsia="微软雅黑" w:hAnsi="微软雅黑" w:hint="eastAsia"/>
          <w:sz w:val="18"/>
          <w:szCs w:val="18"/>
          <w:lang w:eastAsia="zh-CN"/>
        </w:rPr>
        <w:t>台</w:t>
      </w:r>
      <w:r>
        <w:rPr>
          <w:rFonts w:ascii="微软雅黑" w:eastAsia="微软雅黑" w:hAnsi="微软雅黑" w:cs="微软雅黑" w:hint="eastAsia"/>
          <w:sz w:val="18"/>
          <w:szCs w:val="18"/>
          <w:lang w:eastAsia="zh-CN"/>
        </w:rPr>
        <w:t>邻居路由器间成功建立一条</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连接</w:t>
      </w:r>
    </w:p>
    <w:p w14:paraId="1C915448" w14:textId="77777777" w:rsidR="009557CF" w:rsidRDefault="002E4047">
      <w:pPr>
        <w:pStyle w:val="1a"/>
        <w:numPr>
          <w:ilvl w:val="0"/>
          <w:numId w:val="28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邻居间交换链路状态信息</w:t>
      </w:r>
    </w:p>
    <w:p w14:paraId="0E5B0E73" w14:textId="77777777" w:rsidR="009557CF" w:rsidRDefault="002E4047">
      <w:pPr>
        <w:pStyle w:val="1a"/>
        <w:numPr>
          <w:ilvl w:val="0"/>
          <w:numId w:val="28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邻居间必须配置</w:t>
      </w:r>
      <w:r>
        <w:rPr>
          <w:rFonts w:ascii="微软雅黑" w:eastAsia="微软雅黑" w:hAnsi="微软雅黑"/>
          <w:sz w:val="18"/>
          <w:szCs w:val="18"/>
          <w:lang w:eastAsia="zh-CN"/>
        </w:rPr>
        <w:t>MD5</w:t>
      </w:r>
      <w:r>
        <w:rPr>
          <w:rFonts w:ascii="微软雅黑" w:eastAsia="微软雅黑" w:hAnsi="微软雅黑" w:cs="微软雅黑" w:hint="eastAsia"/>
          <w:sz w:val="18"/>
          <w:szCs w:val="18"/>
          <w:lang w:eastAsia="zh-CN"/>
        </w:rPr>
        <w:t>认证</w:t>
      </w:r>
    </w:p>
    <w:p w14:paraId="5645FF6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 D</w:t>
      </w:r>
    </w:p>
    <w:p w14:paraId="56642A5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下面是一台路由器</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错误输出</w:t>
      </w:r>
      <w:r>
        <w:rPr>
          <w:rFonts w:ascii="微软雅黑" w:eastAsia="微软雅黑" w:hAnsi="微软雅黑" w:cs="微软雅黑"/>
          <w:sz w:val="18"/>
          <w:szCs w:val="18"/>
          <w:lang w:eastAsia="zh-CN"/>
        </w:rPr>
        <w:t>信息</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关于</w:t>
      </w:r>
      <w:r>
        <w:rPr>
          <w:rFonts w:ascii="微软雅黑" w:eastAsia="微软雅黑" w:hAnsi="微软雅黑" w:cs="微软雅黑" w:hint="eastAsia"/>
          <w:sz w:val="18"/>
          <w:szCs w:val="18"/>
          <w:lang w:eastAsia="zh-CN"/>
        </w:rPr>
        <w:t>这段描述错误的</w:t>
      </w:r>
      <w:r>
        <w:rPr>
          <w:rFonts w:ascii="微软雅黑" w:eastAsia="微软雅黑" w:hAnsi="微软雅黑" w:cs="微软雅黑"/>
          <w:sz w:val="18"/>
          <w:szCs w:val="18"/>
          <w:lang w:eastAsia="zh-CN"/>
        </w:rPr>
        <w:t>是：</w:t>
      </w:r>
    </w:p>
    <w:p w14:paraId="5BBA6670"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&lt;Huawei&gt; display bgp error</w:t>
      </w:r>
    </w:p>
    <w:p w14:paraId="18F8AE0E"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Error Type</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 xml:space="preserve"> Peer Error</w:t>
      </w:r>
    </w:p>
    <w:p w14:paraId="173A20FC"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Date/Time</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 xml:space="preserve"> 2010-03-22 12:</w:t>
      </w:r>
      <w:r>
        <w:rPr>
          <w:rFonts w:ascii="微软雅黑" w:eastAsia="微软雅黑" w:hAnsi="微软雅黑" w:hint="eastAsia"/>
          <w:sz w:val="18"/>
          <w:szCs w:val="18"/>
          <w:lang w:eastAsia="zh-CN"/>
        </w:rPr>
        <w:t>4</w:t>
      </w:r>
      <w:r>
        <w:rPr>
          <w:rFonts w:ascii="微软雅黑" w:eastAsia="微软雅黑" w:hAnsi="微软雅黑"/>
          <w:sz w:val="18"/>
          <w:szCs w:val="18"/>
          <w:lang w:eastAsia="zh-CN"/>
        </w:rPr>
        <w:t>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39</w:t>
      </w:r>
    </w:p>
    <w:p w14:paraId="2C102B7B"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Peer Address</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 xml:space="preserve"> 10.1.1.5</w:t>
      </w:r>
    </w:p>
    <w:p w14:paraId="0360CF8D"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VRF Name</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 xml:space="preserve"> Public</w:t>
      </w:r>
    </w:p>
    <w:p w14:paraId="3406FABD"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 xml:space="preserve">Error Info </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cs="宋体" w:hint="eastAsia"/>
          <w:sz w:val="18"/>
          <w:szCs w:val="18"/>
          <w:lang w:eastAsia="zh-CN"/>
        </w:rPr>
        <w:t>：</w:t>
      </w:r>
      <w:r>
        <w:rPr>
          <w:rFonts w:ascii="微软雅黑" w:eastAsia="微软雅黑" w:hAnsi="微软雅黑"/>
          <w:sz w:val="18"/>
          <w:szCs w:val="18"/>
          <w:lang w:eastAsia="zh-CN"/>
        </w:rPr>
        <w:t xml:space="preserve"> Incorrect remote AS</w:t>
      </w:r>
    </w:p>
    <w:p w14:paraId="0ACDE613" w14:textId="77777777" w:rsidR="009557CF" w:rsidRDefault="002E4047">
      <w:pPr>
        <w:pStyle w:val="1a"/>
        <w:numPr>
          <w:ilvl w:val="0"/>
          <w:numId w:val="288"/>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E</w:t>
      </w:r>
      <w:r>
        <w:rPr>
          <w:rFonts w:ascii="微软雅黑" w:eastAsia="微软雅黑" w:hAnsi="微软雅黑" w:cs="微软雅黑"/>
          <w:sz w:val="18"/>
          <w:szCs w:val="18"/>
          <w:lang w:eastAsia="zh-CN"/>
        </w:rPr>
        <w:t>rror info</w:t>
      </w:r>
      <w:r>
        <w:rPr>
          <w:rFonts w:ascii="微软雅黑" w:eastAsia="微软雅黑" w:hAnsi="微软雅黑" w:cs="微软雅黑"/>
          <w:sz w:val="18"/>
          <w:szCs w:val="18"/>
          <w:lang w:eastAsia="zh-CN"/>
        </w:rPr>
        <w:t>显示由于邻居关系错误导致的</w:t>
      </w:r>
    </w:p>
    <w:p w14:paraId="18003056" w14:textId="77777777" w:rsidR="009557CF" w:rsidRDefault="002E4047">
      <w:pPr>
        <w:pStyle w:val="1a"/>
        <w:numPr>
          <w:ilvl w:val="0"/>
          <w:numId w:val="28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错误发生的时间是</w:t>
      </w:r>
      <w:r>
        <w:rPr>
          <w:rFonts w:ascii="微软雅黑" w:eastAsia="微软雅黑" w:hAnsi="微软雅黑"/>
          <w:sz w:val="18"/>
          <w:szCs w:val="18"/>
          <w:lang w:eastAsia="zh-CN"/>
        </w:rPr>
        <w:t>2010</w:t>
      </w:r>
      <w:r>
        <w:rPr>
          <w:rFonts w:ascii="微软雅黑" w:eastAsia="微软雅黑" w:hAnsi="微软雅黑" w:cs="微软雅黑" w:hint="eastAsia"/>
          <w:sz w:val="18"/>
          <w:szCs w:val="18"/>
          <w:lang w:eastAsia="zh-CN"/>
        </w:rPr>
        <w:t>年</w:t>
      </w:r>
      <w:r>
        <w:rPr>
          <w:rFonts w:ascii="微软雅黑" w:eastAsia="微软雅黑" w:hAnsi="微软雅黑"/>
          <w:sz w:val="18"/>
          <w:szCs w:val="18"/>
          <w:lang w:eastAsia="zh-CN"/>
        </w:rPr>
        <w:t>3</w:t>
      </w:r>
      <w:r>
        <w:rPr>
          <w:rFonts w:ascii="微软雅黑" w:eastAsia="微软雅黑" w:hAnsi="微软雅黑" w:hint="eastAsia"/>
          <w:sz w:val="18"/>
          <w:szCs w:val="18"/>
          <w:lang w:eastAsia="zh-CN"/>
        </w:rPr>
        <w:t>月</w:t>
      </w:r>
      <w:r>
        <w:rPr>
          <w:rFonts w:ascii="微软雅黑" w:eastAsia="微软雅黑" w:hAnsi="微软雅黑" w:hint="eastAsia"/>
          <w:sz w:val="18"/>
          <w:szCs w:val="18"/>
          <w:lang w:eastAsia="zh-CN"/>
        </w:rPr>
        <w:t>22</w:t>
      </w:r>
      <w:r>
        <w:rPr>
          <w:rFonts w:ascii="微软雅黑" w:eastAsia="微软雅黑" w:hAnsi="微软雅黑" w:hint="eastAsia"/>
          <w:sz w:val="18"/>
          <w:szCs w:val="18"/>
          <w:lang w:eastAsia="zh-CN"/>
        </w:rPr>
        <w:t>日</w:t>
      </w:r>
      <w:r>
        <w:rPr>
          <w:rFonts w:ascii="微软雅黑" w:eastAsia="微软雅黑" w:hAnsi="微软雅黑"/>
          <w:sz w:val="18"/>
          <w:szCs w:val="18"/>
          <w:lang w:eastAsia="zh-CN"/>
        </w:rPr>
        <w:t xml:space="preserve"> 12</w:t>
      </w:r>
      <w:r>
        <w:rPr>
          <w:rFonts w:ascii="微软雅黑" w:eastAsia="微软雅黑" w:hAnsi="微软雅黑" w:cs="微软雅黑" w:hint="eastAsia"/>
          <w:sz w:val="18"/>
          <w:szCs w:val="18"/>
          <w:lang w:eastAsia="zh-CN"/>
        </w:rPr>
        <w:t>时</w:t>
      </w:r>
      <w:r>
        <w:rPr>
          <w:rFonts w:ascii="微软雅黑" w:eastAsia="微软雅黑" w:hAnsi="微软雅黑"/>
          <w:sz w:val="18"/>
          <w:szCs w:val="18"/>
          <w:lang w:eastAsia="zh-CN"/>
        </w:rPr>
        <w:t>40</w:t>
      </w:r>
      <w:r>
        <w:rPr>
          <w:rFonts w:ascii="微软雅黑" w:eastAsia="微软雅黑" w:hAnsi="微软雅黑" w:cs="微软雅黑" w:hint="eastAsia"/>
          <w:sz w:val="18"/>
          <w:szCs w:val="18"/>
          <w:lang w:eastAsia="zh-CN"/>
        </w:rPr>
        <w:t>分</w:t>
      </w:r>
      <w:r>
        <w:rPr>
          <w:rFonts w:ascii="微软雅黑" w:eastAsia="微软雅黑" w:hAnsi="微软雅黑"/>
          <w:sz w:val="18"/>
          <w:szCs w:val="18"/>
          <w:lang w:eastAsia="zh-CN"/>
        </w:rPr>
        <w:t>39</w:t>
      </w:r>
      <w:r>
        <w:rPr>
          <w:rFonts w:ascii="微软雅黑" w:eastAsia="微软雅黑" w:hAnsi="微软雅黑" w:cs="微软雅黑" w:hint="eastAsia"/>
          <w:sz w:val="18"/>
          <w:szCs w:val="18"/>
          <w:lang w:eastAsia="zh-CN"/>
        </w:rPr>
        <w:t>秒</w:t>
      </w:r>
    </w:p>
    <w:p w14:paraId="5A4B0704" w14:textId="77777777" w:rsidR="009557CF" w:rsidRDefault="002E4047">
      <w:pPr>
        <w:pStyle w:val="1a"/>
        <w:numPr>
          <w:ilvl w:val="0"/>
          <w:numId w:val="28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该路由器邻居地址是</w:t>
      </w:r>
      <w:r>
        <w:rPr>
          <w:rFonts w:ascii="微软雅黑" w:eastAsia="微软雅黑" w:hAnsi="微软雅黑"/>
          <w:sz w:val="18"/>
          <w:szCs w:val="18"/>
          <w:lang w:eastAsia="zh-CN"/>
        </w:rPr>
        <w:t>10.1.1.5</w:t>
      </w:r>
    </w:p>
    <w:p w14:paraId="0B591200" w14:textId="77777777" w:rsidR="009557CF" w:rsidRDefault="002E4047">
      <w:pPr>
        <w:pStyle w:val="1a"/>
        <w:numPr>
          <w:ilvl w:val="0"/>
          <w:numId w:val="28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错误原因有可能是由于邻居地址错误所导致的</w:t>
      </w:r>
    </w:p>
    <w:p w14:paraId="731452E7"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6DBD5E0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协议之所以是</w:t>
      </w:r>
      <w:r>
        <w:rPr>
          <w:rFonts w:ascii="微软雅黑" w:eastAsia="微软雅黑" w:hAnsi="微软雅黑" w:hint="eastAsia"/>
          <w:sz w:val="18"/>
          <w:szCs w:val="18"/>
          <w:lang w:eastAsia="zh-CN"/>
        </w:rPr>
        <w:t>一种</w:t>
      </w:r>
      <w:r>
        <w:rPr>
          <w:rFonts w:ascii="微软雅黑" w:eastAsia="微软雅黑" w:hAnsi="微软雅黑"/>
          <w:sz w:val="18"/>
          <w:szCs w:val="18"/>
          <w:lang w:eastAsia="zh-CN"/>
        </w:rPr>
        <w:t>增强型</w:t>
      </w:r>
      <w:r>
        <w:rPr>
          <w:rFonts w:ascii="微软雅黑" w:eastAsia="微软雅黑" w:hAnsi="微软雅黑" w:cs="微软雅黑" w:hint="eastAsia"/>
          <w:sz w:val="18"/>
          <w:szCs w:val="18"/>
          <w:lang w:eastAsia="zh-CN"/>
        </w:rPr>
        <w:t>距离矢量协议的最关键原因</w:t>
      </w:r>
      <w:r>
        <w:rPr>
          <w:rFonts w:ascii="微软雅黑" w:eastAsia="微软雅黑" w:hAnsi="微软雅黑" w:hint="eastAsia"/>
          <w:sz w:val="18"/>
          <w:szCs w:val="18"/>
          <w:lang w:eastAsia="zh-CN"/>
        </w:rPr>
        <w:t>是：</w:t>
      </w:r>
    </w:p>
    <w:p w14:paraId="14CC3065" w14:textId="77777777" w:rsidR="009557CF" w:rsidRDefault="002E4047">
      <w:pPr>
        <w:pStyle w:val="1a"/>
        <w:numPr>
          <w:ilvl w:val="0"/>
          <w:numId w:val="28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B</w:t>
      </w:r>
      <w:r>
        <w:rPr>
          <w:rFonts w:ascii="微软雅黑" w:eastAsia="微软雅黑" w:hAnsi="微软雅黑" w:cs="微软雅黑"/>
          <w:sz w:val="18"/>
          <w:szCs w:val="18"/>
          <w:lang w:eastAsia="zh-CN"/>
        </w:rPr>
        <w:t>GP</w:t>
      </w:r>
      <w:r>
        <w:rPr>
          <w:rFonts w:ascii="微软雅黑" w:eastAsia="微软雅黑" w:hAnsi="微软雅黑" w:cs="微软雅黑" w:hint="eastAsia"/>
          <w:sz w:val="18"/>
          <w:szCs w:val="18"/>
          <w:lang w:eastAsia="zh-CN"/>
        </w:rPr>
        <w:t>不会</w:t>
      </w:r>
      <w:r>
        <w:rPr>
          <w:rFonts w:ascii="微软雅黑" w:eastAsia="微软雅黑" w:hAnsi="微软雅黑" w:cs="微软雅黑"/>
          <w:sz w:val="18"/>
          <w:szCs w:val="18"/>
          <w:lang w:eastAsia="zh-CN"/>
        </w:rPr>
        <w:t>接受</w:t>
      </w:r>
      <w:r>
        <w:rPr>
          <w:rFonts w:ascii="微软雅黑" w:eastAsia="微软雅黑" w:hAnsi="微软雅黑" w:cs="微软雅黑" w:hint="eastAsia"/>
          <w:sz w:val="18"/>
          <w:szCs w:val="18"/>
          <w:lang w:eastAsia="zh-CN"/>
        </w:rPr>
        <w:t>AS-P</w:t>
      </w:r>
      <w:r>
        <w:rPr>
          <w:rFonts w:ascii="微软雅黑" w:eastAsia="微软雅黑" w:hAnsi="微软雅黑" w:cs="微软雅黑"/>
          <w:sz w:val="18"/>
          <w:szCs w:val="18"/>
          <w:lang w:eastAsia="zh-CN"/>
        </w:rPr>
        <w:t>ath</w:t>
      </w:r>
      <w:r>
        <w:rPr>
          <w:rFonts w:ascii="微软雅黑" w:eastAsia="微软雅黑" w:hAnsi="微软雅黑" w:cs="微软雅黑"/>
          <w:sz w:val="18"/>
          <w:szCs w:val="18"/>
          <w:lang w:eastAsia="zh-CN"/>
        </w:rPr>
        <w:t>属性中包含本</w:t>
      </w:r>
      <w:r>
        <w:rPr>
          <w:rFonts w:ascii="微软雅黑" w:eastAsia="微软雅黑" w:hAnsi="微软雅黑" w:cs="微软雅黑" w:hint="eastAsia"/>
          <w:sz w:val="18"/>
          <w:szCs w:val="18"/>
          <w:lang w:eastAsia="zh-CN"/>
        </w:rPr>
        <w:t>AS N</w:t>
      </w:r>
      <w:r>
        <w:rPr>
          <w:rFonts w:ascii="微软雅黑" w:eastAsia="微软雅黑" w:hAnsi="微软雅黑" w:cs="微软雅黑"/>
          <w:sz w:val="18"/>
          <w:szCs w:val="18"/>
          <w:lang w:eastAsia="zh-CN"/>
        </w:rPr>
        <w:t>umber</w:t>
      </w:r>
      <w:r>
        <w:rPr>
          <w:rFonts w:ascii="微软雅黑" w:eastAsia="微软雅黑" w:hAnsi="微软雅黑" w:cs="微软雅黑"/>
          <w:sz w:val="18"/>
          <w:szCs w:val="18"/>
          <w:lang w:eastAsia="zh-CN"/>
        </w:rPr>
        <w:t>的路由</w:t>
      </w:r>
    </w:p>
    <w:p w14:paraId="7869590C" w14:textId="77777777" w:rsidR="009557CF" w:rsidRDefault="002E4047">
      <w:pPr>
        <w:pStyle w:val="1a"/>
        <w:numPr>
          <w:ilvl w:val="0"/>
          <w:numId w:val="289"/>
        </w:numPr>
        <w:ind w:firstLineChars="0"/>
        <w:rPr>
          <w:rFonts w:ascii="微软雅黑" w:eastAsia="微软雅黑" w:hAnsi="微软雅黑"/>
          <w:sz w:val="18"/>
          <w:szCs w:val="18"/>
          <w:lang w:eastAsia="zh-CN"/>
        </w:rPr>
      </w:pPr>
      <w:r>
        <w:rPr>
          <w:rFonts w:ascii="微软雅黑" w:eastAsia="微软雅黑" w:hAnsi="微软雅黑"/>
          <w:sz w:val="18"/>
          <w:szCs w:val="18"/>
        </w:rPr>
        <w:t>Nexthop</w:t>
      </w:r>
      <w:r>
        <w:rPr>
          <w:rFonts w:ascii="微软雅黑" w:eastAsia="微软雅黑" w:hAnsi="微软雅黑" w:cs="微软雅黑" w:hint="eastAsia"/>
          <w:sz w:val="18"/>
          <w:szCs w:val="18"/>
        </w:rPr>
        <w:t>是</w:t>
      </w:r>
      <w:r>
        <w:rPr>
          <w:rFonts w:ascii="微软雅黑" w:eastAsia="微软雅黑" w:hAnsi="微软雅黑"/>
          <w:sz w:val="18"/>
          <w:szCs w:val="18"/>
        </w:rPr>
        <w:t>BGP</w:t>
      </w:r>
      <w:r>
        <w:rPr>
          <w:rFonts w:ascii="微软雅黑" w:eastAsia="微软雅黑" w:hAnsi="微软雅黑" w:cs="微软雅黑" w:hint="eastAsia"/>
          <w:sz w:val="18"/>
          <w:szCs w:val="18"/>
        </w:rPr>
        <w:t>路由的一种公认</w:t>
      </w:r>
      <w:r>
        <w:rPr>
          <w:rFonts w:ascii="微软雅黑" w:eastAsia="微软雅黑" w:hAnsi="微软雅黑" w:cs="微软雅黑" w:hint="eastAsia"/>
          <w:sz w:val="18"/>
          <w:szCs w:val="18"/>
          <w:lang w:eastAsia="zh-CN"/>
        </w:rPr>
        <w:t>必遵属性</w:t>
      </w:r>
    </w:p>
    <w:p w14:paraId="7C8A10B3" w14:textId="77777777" w:rsidR="009557CF" w:rsidRDefault="002E4047">
      <w:pPr>
        <w:pStyle w:val="1a"/>
        <w:numPr>
          <w:ilvl w:val="0"/>
          <w:numId w:val="28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路由用</w:t>
      </w:r>
      <w:r>
        <w:rPr>
          <w:rFonts w:ascii="微软雅黑" w:eastAsia="微软雅黑" w:hAnsi="微软雅黑"/>
          <w:sz w:val="18"/>
          <w:szCs w:val="18"/>
          <w:lang w:eastAsia="zh-CN"/>
        </w:rPr>
        <w:t xml:space="preserve">AS-Path </w:t>
      </w:r>
      <w:r>
        <w:rPr>
          <w:rFonts w:ascii="微软雅黑" w:eastAsia="微软雅黑" w:hAnsi="微软雅黑" w:hint="eastAsia"/>
          <w:sz w:val="18"/>
          <w:szCs w:val="18"/>
          <w:lang w:eastAsia="zh-CN"/>
        </w:rPr>
        <w:t>属性及记录</w:t>
      </w:r>
      <w:r>
        <w:rPr>
          <w:rFonts w:ascii="微软雅黑" w:eastAsia="微软雅黑" w:hAnsi="微软雅黑"/>
          <w:sz w:val="18"/>
          <w:szCs w:val="18"/>
          <w:lang w:eastAsia="zh-CN"/>
        </w:rPr>
        <w:t>在传输的路径中所经历的</w:t>
      </w:r>
      <w:r>
        <w:rPr>
          <w:rFonts w:ascii="微软雅黑" w:eastAsia="微软雅黑" w:hAnsi="微软雅黑" w:hint="eastAsia"/>
          <w:sz w:val="18"/>
          <w:szCs w:val="18"/>
          <w:lang w:eastAsia="zh-CN"/>
        </w:rPr>
        <w:t>AS</w:t>
      </w:r>
      <w:r>
        <w:rPr>
          <w:rFonts w:ascii="微软雅黑" w:eastAsia="微软雅黑" w:hAnsi="微软雅黑" w:cs="微软雅黑" w:hint="eastAsia"/>
          <w:sz w:val="18"/>
          <w:szCs w:val="18"/>
          <w:lang w:eastAsia="zh-CN"/>
        </w:rPr>
        <w:t>列表</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在选路规则中</w:t>
      </w:r>
      <w:r>
        <w:rPr>
          <w:rFonts w:ascii="微软雅黑" w:eastAsia="微软雅黑" w:hAnsi="微软雅黑"/>
          <w:sz w:val="18"/>
          <w:szCs w:val="18"/>
          <w:lang w:eastAsia="zh-CN"/>
        </w:rPr>
        <w:t>AS-Path</w:t>
      </w:r>
      <w:r>
        <w:rPr>
          <w:rFonts w:ascii="微软雅黑" w:eastAsia="微软雅黑" w:hAnsi="微软雅黑" w:cs="微软雅黑" w:hint="eastAsia"/>
          <w:sz w:val="18"/>
          <w:szCs w:val="18"/>
          <w:lang w:eastAsia="zh-CN"/>
        </w:rPr>
        <w:t>短的路由优先</w:t>
      </w:r>
    </w:p>
    <w:p w14:paraId="57AFA03B" w14:textId="77777777" w:rsidR="009557CF" w:rsidRDefault="002E4047">
      <w:pPr>
        <w:pStyle w:val="1a"/>
        <w:numPr>
          <w:ilvl w:val="0"/>
          <w:numId w:val="28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路由用</w:t>
      </w:r>
      <w:r>
        <w:rPr>
          <w:rFonts w:ascii="微软雅黑" w:eastAsia="微软雅黑" w:hAnsi="微软雅黑"/>
          <w:sz w:val="18"/>
          <w:szCs w:val="18"/>
          <w:lang w:eastAsia="zh-CN"/>
        </w:rPr>
        <w:t xml:space="preserve">AS-Path </w:t>
      </w:r>
      <w:r>
        <w:rPr>
          <w:rFonts w:ascii="微软雅黑" w:eastAsia="微软雅黑" w:hAnsi="微软雅黑" w:hint="eastAsia"/>
          <w:sz w:val="18"/>
          <w:szCs w:val="18"/>
          <w:lang w:eastAsia="zh-CN"/>
        </w:rPr>
        <w:t>属性及记录</w:t>
      </w:r>
      <w:r>
        <w:rPr>
          <w:rFonts w:ascii="微软雅黑" w:eastAsia="微软雅黑" w:hAnsi="微软雅黑"/>
          <w:sz w:val="18"/>
          <w:szCs w:val="18"/>
          <w:lang w:eastAsia="zh-CN"/>
        </w:rPr>
        <w:t>在传输的路径中所经历的</w:t>
      </w:r>
      <w:r>
        <w:rPr>
          <w:rFonts w:ascii="微软雅黑" w:eastAsia="微软雅黑" w:hAnsi="微软雅黑" w:hint="eastAsia"/>
          <w:sz w:val="18"/>
          <w:szCs w:val="18"/>
          <w:lang w:eastAsia="zh-CN"/>
        </w:rPr>
        <w:t>AS</w:t>
      </w:r>
      <w:r>
        <w:rPr>
          <w:rFonts w:ascii="微软雅黑" w:eastAsia="微软雅黑" w:hAnsi="微软雅黑" w:cs="微软雅黑" w:hint="eastAsia"/>
          <w:sz w:val="18"/>
          <w:szCs w:val="18"/>
          <w:lang w:eastAsia="zh-CN"/>
        </w:rPr>
        <w:t>列表</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在选路规则中</w:t>
      </w:r>
      <w:r>
        <w:rPr>
          <w:rFonts w:ascii="微软雅黑" w:eastAsia="微软雅黑" w:hAnsi="微软雅黑"/>
          <w:sz w:val="18"/>
          <w:szCs w:val="18"/>
          <w:lang w:eastAsia="zh-CN"/>
        </w:rPr>
        <w:t>AS-Path</w:t>
      </w:r>
      <w:r>
        <w:rPr>
          <w:rFonts w:ascii="微软雅黑" w:eastAsia="微软雅黑" w:hAnsi="微软雅黑" w:cs="微软雅黑" w:hint="eastAsia"/>
          <w:sz w:val="18"/>
          <w:szCs w:val="18"/>
          <w:lang w:eastAsia="zh-CN"/>
        </w:rPr>
        <w:t>短的路由优先</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且</w:t>
      </w:r>
      <w:r>
        <w:rPr>
          <w:rFonts w:ascii="微软雅黑" w:eastAsia="微软雅黑" w:hAnsi="微软雅黑" w:hint="eastAsia"/>
          <w:sz w:val="18"/>
          <w:szCs w:val="18"/>
          <w:lang w:eastAsia="zh-CN"/>
        </w:rPr>
        <w:t>IBGP</w:t>
      </w:r>
      <w:r>
        <w:rPr>
          <w:rFonts w:ascii="微软雅黑" w:eastAsia="微软雅黑" w:hAnsi="微软雅黑" w:hint="eastAsia"/>
          <w:sz w:val="18"/>
          <w:szCs w:val="18"/>
          <w:lang w:eastAsia="zh-CN"/>
        </w:rPr>
        <w:t>中同样</w:t>
      </w:r>
      <w:r>
        <w:rPr>
          <w:rFonts w:ascii="微软雅黑" w:eastAsia="微软雅黑" w:hAnsi="微软雅黑"/>
          <w:sz w:val="18"/>
          <w:szCs w:val="18"/>
          <w:lang w:eastAsia="zh-CN"/>
        </w:rPr>
        <w:t>会检查</w:t>
      </w:r>
      <w:r>
        <w:rPr>
          <w:rFonts w:ascii="微软雅黑" w:eastAsia="微软雅黑" w:hAnsi="微软雅黑" w:hint="eastAsia"/>
          <w:sz w:val="18"/>
          <w:szCs w:val="18"/>
          <w:lang w:eastAsia="zh-CN"/>
        </w:rPr>
        <w:t>AS-PATH</w:t>
      </w:r>
      <w:r>
        <w:rPr>
          <w:rFonts w:ascii="微软雅黑" w:eastAsia="微软雅黑" w:hAnsi="微软雅黑" w:hint="eastAsia"/>
          <w:sz w:val="18"/>
          <w:szCs w:val="18"/>
          <w:lang w:eastAsia="zh-CN"/>
        </w:rPr>
        <w:t>属性</w:t>
      </w:r>
      <w:r>
        <w:rPr>
          <w:rFonts w:ascii="微软雅黑" w:eastAsia="微软雅黑" w:hAnsi="微软雅黑"/>
          <w:sz w:val="18"/>
          <w:szCs w:val="18"/>
          <w:lang w:eastAsia="zh-CN"/>
        </w:rPr>
        <w:t xml:space="preserve"> </w:t>
      </w:r>
    </w:p>
    <w:p w14:paraId="07A2E55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0F45997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如下哪几种</w:t>
      </w:r>
      <w:r>
        <w:rPr>
          <w:rFonts w:ascii="微软雅黑" w:eastAsia="微软雅黑" w:hAnsi="微软雅黑" w:hint="eastAsia"/>
          <w:sz w:val="18"/>
          <w:szCs w:val="18"/>
          <w:lang w:eastAsia="zh-CN"/>
        </w:rPr>
        <w:t>BGP</w:t>
      </w:r>
      <w:r>
        <w:rPr>
          <w:rFonts w:ascii="微软雅黑" w:eastAsia="微软雅黑" w:hAnsi="微软雅黑" w:cs="微软雅黑" w:hint="eastAsia"/>
          <w:sz w:val="18"/>
          <w:szCs w:val="18"/>
          <w:lang w:eastAsia="zh-CN"/>
        </w:rPr>
        <w:t>属性不是</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w:t>
      </w:r>
      <w:r>
        <w:rPr>
          <w:rFonts w:ascii="微软雅黑" w:eastAsia="微软雅黑" w:hAnsi="微软雅黑"/>
          <w:sz w:val="18"/>
          <w:szCs w:val="18"/>
          <w:lang w:eastAsia="zh-CN"/>
        </w:rPr>
        <w:t>Update</w:t>
      </w:r>
      <w:r>
        <w:rPr>
          <w:rFonts w:ascii="微软雅黑" w:eastAsia="微软雅黑" w:hAnsi="微软雅黑" w:cs="微软雅黑" w:hint="eastAsia"/>
          <w:sz w:val="18"/>
          <w:szCs w:val="18"/>
          <w:lang w:eastAsia="zh-CN"/>
        </w:rPr>
        <w:t>中必须包含的？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7C1C6587" w14:textId="77777777" w:rsidR="009557CF" w:rsidRDefault="002E4047">
      <w:pPr>
        <w:pStyle w:val="1a"/>
        <w:numPr>
          <w:ilvl w:val="0"/>
          <w:numId w:val="290"/>
        </w:numPr>
        <w:ind w:firstLineChars="0"/>
        <w:rPr>
          <w:rFonts w:ascii="微软雅黑" w:eastAsia="微软雅黑" w:hAnsi="微软雅黑"/>
          <w:sz w:val="18"/>
          <w:szCs w:val="18"/>
        </w:rPr>
      </w:pPr>
      <w:r>
        <w:rPr>
          <w:rFonts w:ascii="微软雅黑" w:eastAsia="微软雅黑" w:hAnsi="微软雅黑"/>
          <w:sz w:val="18"/>
          <w:szCs w:val="18"/>
        </w:rPr>
        <w:t>Origin</w:t>
      </w:r>
    </w:p>
    <w:p w14:paraId="686FF84E" w14:textId="77777777" w:rsidR="009557CF" w:rsidRDefault="002E4047">
      <w:pPr>
        <w:pStyle w:val="1a"/>
        <w:numPr>
          <w:ilvl w:val="0"/>
          <w:numId w:val="290"/>
        </w:numPr>
        <w:ind w:firstLineChars="0"/>
        <w:rPr>
          <w:rFonts w:ascii="微软雅黑" w:eastAsia="微软雅黑" w:hAnsi="微软雅黑"/>
          <w:sz w:val="18"/>
          <w:szCs w:val="18"/>
        </w:rPr>
      </w:pPr>
      <w:r>
        <w:rPr>
          <w:rFonts w:ascii="微软雅黑" w:eastAsia="微软雅黑" w:hAnsi="微软雅黑"/>
          <w:sz w:val="18"/>
          <w:szCs w:val="18"/>
        </w:rPr>
        <w:t>MED</w:t>
      </w:r>
    </w:p>
    <w:p w14:paraId="2A95C9BD" w14:textId="77777777" w:rsidR="009557CF" w:rsidRDefault="002E4047">
      <w:pPr>
        <w:pStyle w:val="1a"/>
        <w:numPr>
          <w:ilvl w:val="0"/>
          <w:numId w:val="290"/>
        </w:numPr>
        <w:ind w:firstLineChars="0"/>
        <w:rPr>
          <w:rFonts w:ascii="微软雅黑" w:eastAsia="微软雅黑" w:hAnsi="微软雅黑"/>
          <w:sz w:val="18"/>
          <w:szCs w:val="18"/>
        </w:rPr>
      </w:pPr>
      <w:r>
        <w:rPr>
          <w:rFonts w:ascii="微软雅黑" w:eastAsia="微软雅黑" w:hAnsi="微软雅黑"/>
          <w:sz w:val="18"/>
          <w:szCs w:val="18"/>
        </w:rPr>
        <w:t>Local-Preference</w:t>
      </w:r>
    </w:p>
    <w:p w14:paraId="4F6925BC" w14:textId="77777777" w:rsidR="009557CF" w:rsidRDefault="002E4047">
      <w:pPr>
        <w:pStyle w:val="1a"/>
        <w:numPr>
          <w:ilvl w:val="0"/>
          <w:numId w:val="290"/>
        </w:numPr>
        <w:ind w:firstLineChars="0"/>
        <w:rPr>
          <w:rFonts w:ascii="微软雅黑" w:eastAsia="微软雅黑" w:hAnsi="微软雅黑"/>
          <w:sz w:val="18"/>
          <w:szCs w:val="18"/>
        </w:rPr>
      </w:pPr>
      <w:r>
        <w:rPr>
          <w:rFonts w:ascii="微软雅黑" w:eastAsia="微软雅黑" w:hAnsi="微软雅黑"/>
          <w:sz w:val="18"/>
          <w:szCs w:val="18"/>
        </w:rPr>
        <w:lastRenderedPageBreak/>
        <w:t>AS</w:t>
      </w:r>
      <w:r>
        <w:rPr>
          <w:rFonts w:ascii="微软雅黑" w:eastAsia="微软雅黑" w:hAnsi="微软雅黑" w:cs="微软雅黑" w:hint="eastAsia"/>
          <w:sz w:val="18"/>
          <w:szCs w:val="18"/>
          <w:lang w:eastAsia="zh-CN"/>
        </w:rPr>
        <w:t>_</w:t>
      </w:r>
      <w:r>
        <w:rPr>
          <w:rFonts w:ascii="微软雅黑" w:eastAsia="微软雅黑" w:hAnsi="微软雅黑"/>
          <w:sz w:val="18"/>
          <w:szCs w:val="18"/>
        </w:rPr>
        <w:t>PATH</w:t>
      </w:r>
    </w:p>
    <w:p w14:paraId="0FD9817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C</w:t>
      </w:r>
    </w:p>
    <w:p w14:paraId="2648F98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Local-preference</w:t>
      </w:r>
      <w:r>
        <w:rPr>
          <w:rFonts w:ascii="微软雅黑" w:eastAsia="微软雅黑" w:hAnsi="微软雅黑" w:hint="eastAsia"/>
          <w:color w:val="FF0000"/>
          <w:sz w:val="18"/>
          <w:szCs w:val="18"/>
          <w:lang w:eastAsia="zh-CN"/>
        </w:rPr>
        <w:t>是公认任意属性；</w:t>
      </w:r>
      <w:r>
        <w:rPr>
          <w:rFonts w:ascii="微软雅黑" w:eastAsia="微软雅黑" w:hAnsi="微软雅黑" w:hint="eastAsia"/>
          <w:color w:val="FF0000"/>
          <w:sz w:val="18"/>
          <w:szCs w:val="18"/>
          <w:lang w:eastAsia="zh-CN"/>
        </w:rPr>
        <w:t>Med</w:t>
      </w:r>
      <w:r>
        <w:rPr>
          <w:rFonts w:ascii="微软雅黑" w:eastAsia="微软雅黑" w:hAnsi="微软雅黑" w:hint="eastAsia"/>
          <w:color w:val="FF0000"/>
          <w:sz w:val="18"/>
          <w:szCs w:val="18"/>
          <w:lang w:eastAsia="zh-CN"/>
        </w:rPr>
        <w:t>是可选非过渡属性。</w:t>
      </w:r>
    </w:p>
    <w:p w14:paraId="589A034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下面哪些属性符合如下条件：</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路由器可以不支持这些属性，但它仍然会接收这类属性，并传递给其他对等体。（请选择</w:t>
      </w:r>
      <w:r>
        <w:rPr>
          <w:rFonts w:ascii="微软雅黑" w:eastAsia="微软雅黑" w:hAnsi="微软雅黑"/>
          <w:sz w:val="18"/>
          <w:szCs w:val="18"/>
          <w:lang w:eastAsia="zh-CN"/>
        </w:rPr>
        <w:t>两个答案）</w:t>
      </w:r>
    </w:p>
    <w:p w14:paraId="277C2344" w14:textId="77777777" w:rsidR="009557CF" w:rsidRDefault="002E4047">
      <w:pPr>
        <w:pStyle w:val="1a"/>
        <w:numPr>
          <w:ilvl w:val="0"/>
          <w:numId w:val="29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Aggregator</w:t>
      </w:r>
    </w:p>
    <w:p w14:paraId="6061C031" w14:textId="77777777" w:rsidR="009557CF" w:rsidRDefault="002E4047">
      <w:pPr>
        <w:pStyle w:val="1a"/>
        <w:numPr>
          <w:ilvl w:val="0"/>
          <w:numId w:val="29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Local_Pref</w:t>
      </w:r>
    </w:p>
    <w:p w14:paraId="2117057F" w14:textId="77777777" w:rsidR="009557CF" w:rsidRDefault="002E4047">
      <w:pPr>
        <w:pStyle w:val="1a"/>
        <w:numPr>
          <w:ilvl w:val="0"/>
          <w:numId w:val="29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Multi</w:t>
      </w:r>
      <w:r>
        <w:rPr>
          <w:rFonts w:ascii="微软雅黑" w:eastAsia="微软雅黑" w:hAnsi="微软雅黑" w:cs="微软雅黑" w:hint="eastAsia"/>
          <w:sz w:val="18"/>
          <w:szCs w:val="18"/>
          <w:lang w:eastAsia="zh-CN"/>
        </w:rPr>
        <w:t>_</w:t>
      </w:r>
      <w:r>
        <w:rPr>
          <w:rFonts w:ascii="微软雅黑" w:eastAsia="微软雅黑" w:hAnsi="微软雅黑"/>
          <w:sz w:val="18"/>
          <w:szCs w:val="18"/>
          <w:lang w:eastAsia="zh-CN"/>
        </w:rPr>
        <w:t>Exit_Disc</w:t>
      </w:r>
    </w:p>
    <w:p w14:paraId="0B3AAFFB" w14:textId="77777777" w:rsidR="009557CF" w:rsidRDefault="002E4047">
      <w:pPr>
        <w:pStyle w:val="1a"/>
        <w:numPr>
          <w:ilvl w:val="0"/>
          <w:numId w:val="29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Community</w:t>
      </w:r>
    </w:p>
    <w:p w14:paraId="657DF7A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D</w:t>
      </w:r>
    </w:p>
    <w:p w14:paraId="2C93198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属于可选过渡性的为</w:t>
      </w:r>
      <w:r>
        <w:rPr>
          <w:rFonts w:ascii="微软雅黑" w:eastAsia="微软雅黑" w:hAnsi="微软雅黑" w:hint="eastAsia"/>
          <w:color w:val="FF0000"/>
          <w:sz w:val="18"/>
          <w:szCs w:val="18"/>
          <w:lang w:eastAsia="zh-CN"/>
        </w:rPr>
        <w:t>Aggregator</w:t>
      </w:r>
      <w:r>
        <w:rPr>
          <w:rFonts w:ascii="微软雅黑" w:eastAsia="微软雅黑" w:hAnsi="微软雅黑" w:hint="eastAsia"/>
          <w:color w:val="FF0000"/>
          <w:sz w:val="18"/>
          <w:szCs w:val="18"/>
          <w:lang w:eastAsia="zh-CN"/>
        </w:rPr>
        <w:t>和</w:t>
      </w:r>
      <w:r>
        <w:rPr>
          <w:rFonts w:ascii="微软雅黑" w:eastAsia="微软雅黑" w:hAnsi="微软雅黑" w:hint="eastAsia"/>
          <w:color w:val="FF0000"/>
          <w:sz w:val="18"/>
          <w:szCs w:val="18"/>
          <w:lang w:eastAsia="zh-CN"/>
        </w:rPr>
        <w:t>Community</w:t>
      </w:r>
      <w:r>
        <w:rPr>
          <w:rFonts w:ascii="微软雅黑" w:eastAsia="微软雅黑" w:hAnsi="微软雅黑" w:hint="eastAsia"/>
          <w:color w:val="FF0000"/>
          <w:sz w:val="18"/>
          <w:szCs w:val="18"/>
          <w:lang w:eastAsia="zh-CN"/>
        </w:rPr>
        <w:t>。</w:t>
      </w:r>
    </w:p>
    <w:p w14:paraId="2247826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IGMP  snooping</w:t>
      </w:r>
      <w:r>
        <w:rPr>
          <w:rFonts w:ascii="微软雅黑" w:eastAsia="微软雅黑" w:hAnsi="微软雅黑" w:cs="微软雅黑" w:hint="eastAsia"/>
          <w:sz w:val="18"/>
          <w:szCs w:val="18"/>
          <w:lang w:eastAsia="zh-CN"/>
        </w:rPr>
        <w:t>的优势描述</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lang w:eastAsia="zh-CN"/>
        </w:rPr>
        <w:t>确的是？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2C615C0B" w14:textId="77777777" w:rsidR="009557CF" w:rsidRDefault="002E4047">
      <w:pPr>
        <w:pStyle w:val="1a"/>
        <w:numPr>
          <w:ilvl w:val="0"/>
          <w:numId w:val="29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减少了</w:t>
      </w:r>
      <w:r>
        <w:rPr>
          <w:rFonts w:ascii="微软雅黑" w:eastAsia="微软雅黑" w:hAnsi="微软雅黑" w:cs="微软雅黑"/>
          <w:sz w:val="18"/>
          <w:szCs w:val="18"/>
          <w:lang w:eastAsia="zh-CN"/>
        </w:rPr>
        <w:t>二层</w:t>
      </w:r>
      <w:r>
        <w:rPr>
          <w:rFonts w:ascii="微软雅黑" w:eastAsia="微软雅黑" w:hAnsi="微软雅黑" w:cs="微软雅黑" w:hint="eastAsia"/>
          <w:sz w:val="18"/>
          <w:szCs w:val="18"/>
          <w:lang w:eastAsia="zh-CN"/>
        </w:rPr>
        <w:t>网络中的广播报文，节约带宽</w:t>
      </w:r>
    </w:p>
    <w:p w14:paraId="2E14CA32" w14:textId="77777777" w:rsidR="009557CF" w:rsidRDefault="002E4047">
      <w:pPr>
        <w:pStyle w:val="1a"/>
        <w:numPr>
          <w:ilvl w:val="0"/>
          <w:numId w:val="29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增强了组播信息的安全性</w:t>
      </w:r>
    </w:p>
    <w:p w14:paraId="6E9D9C7B" w14:textId="77777777" w:rsidR="009557CF" w:rsidRDefault="002E4047">
      <w:pPr>
        <w:pStyle w:val="1a"/>
        <w:numPr>
          <w:ilvl w:val="0"/>
          <w:numId w:val="29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为实现每台用户主机的单独计费提供了方便</w:t>
      </w:r>
    </w:p>
    <w:p w14:paraId="2F88FCFE" w14:textId="77777777" w:rsidR="009557CF" w:rsidRDefault="002E4047">
      <w:pPr>
        <w:pStyle w:val="1a"/>
        <w:numPr>
          <w:ilvl w:val="0"/>
          <w:numId w:val="29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IGMP</w:t>
      </w:r>
      <w:r>
        <w:rPr>
          <w:rFonts w:ascii="微软雅黑" w:eastAsia="微软雅黑" w:hAnsi="微软雅黑" w:cs="微软雅黑" w:hint="eastAsia"/>
          <w:sz w:val="18"/>
          <w:szCs w:val="18"/>
          <w:lang w:eastAsia="zh-CN"/>
        </w:rPr>
        <w:t>会消耗二层交换机大量的</w:t>
      </w:r>
      <w:r>
        <w:rPr>
          <w:rFonts w:ascii="微软雅黑" w:eastAsia="微软雅黑" w:hAnsi="微软雅黑"/>
          <w:sz w:val="18"/>
          <w:szCs w:val="18"/>
          <w:lang w:eastAsia="zh-CN"/>
        </w:rPr>
        <w:t>CPU</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不推荐使用</w:t>
      </w:r>
    </w:p>
    <w:p w14:paraId="355E5BB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C</w:t>
      </w:r>
    </w:p>
    <w:p w14:paraId="7FF235BA"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rPr>
        <w:t xml:space="preserve"> BGP Local-Preference</w:t>
      </w:r>
      <w:r>
        <w:rPr>
          <w:rFonts w:ascii="微软雅黑" w:eastAsia="微软雅黑" w:hAnsi="微软雅黑" w:cs="微软雅黑" w:hint="eastAsia"/>
          <w:sz w:val="18"/>
          <w:szCs w:val="18"/>
        </w:rPr>
        <w:t>，下面哪些描述是正确的？</w:t>
      </w:r>
      <w:r>
        <w:rPr>
          <w:rFonts w:ascii="微软雅黑" w:eastAsia="微软雅黑" w:hAnsi="微软雅黑" w:cs="微软雅黑"/>
          <w:sz w:val="18"/>
          <w:szCs w:val="18"/>
        </w:rPr>
        <w:tab/>
      </w:r>
      <w:r>
        <w:rPr>
          <w:rFonts w:ascii="微软雅黑" w:eastAsia="微软雅黑" w:hAnsi="微软雅黑" w:cs="微软雅黑"/>
          <w:sz w:val="18"/>
          <w:szCs w:val="18"/>
        </w:rPr>
        <w:tab/>
      </w:r>
      <w:r>
        <w:rPr>
          <w:rFonts w:ascii="微软雅黑" w:eastAsia="微软雅黑" w:hAnsi="微软雅黑" w:cs="微软雅黑"/>
          <w:sz w:val="18"/>
          <w:szCs w:val="18"/>
        </w:rPr>
        <w:t>（请选择</w:t>
      </w:r>
      <w:r>
        <w:rPr>
          <w:rFonts w:ascii="微软雅黑" w:eastAsia="微软雅黑" w:hAnsi="微软雅黑"/>
          <w:sz w:val="18"/>
          <w:szCs w:val="18"/>
        </w:rPr>
        <w:t>两个答案）</w:t>
      </w:r>
    </w:p>
    <w:p w14:paraId="0A041922" w14:textId="77777777" w:rsidR="009557CF" w:rsidRDefault="002E4047">
      <w:pPr>
        <w:pStyle w:val="1a"/>
        <w:numPr>
          <w:ilvl w:val="0"/>
          <w:numId w:val="293"/>
        </w:numPr>
        <w:ind w:firstLineChars="0"/>
        <w:rPr>
          <w:rFonts w:ascii="微软雅黑" w:eastAsia="微软雅黑" w:hAnsi="微软雅黑"/>
          <w:sz w:val="18"/>
          <w:szCs w:val="18"/>
        </w:rPr>
      </w:pPr>
      <w:r>
        <w:rPr>
          <w:rFonts w:ascii="微软雅黑" w:eastAsia="微软雅黑" w:hAnsi="微软雅黑" w:cs="微软雅黑" w:hint="eastAsia"/>
          <w:sz w:val="18"/>
          <w:szCs w:val="18"/>
        </w:rPr>
        <w:t>在</w:t>
      </w:r>
      <w:r>
        <w:rPr>
          <w:rFonts w:ascii="微软雅黑" w:eastAsia="微软雅黑" w:hAnsi="微软雅黑"/>
          <w:sz w:val="18"/>
          <w:szCs w:val="18"/>
        </w:rPr>
        <w:t>BGP</w:t>
      </w:r>
      <w:r>
        <w:rPr>
          <w:rFonts w:ascii="微软雅黑" w:eastAsia="微软雅黑" w:hAnsi="微软雅黑" w:cs="微软雅黑" w:hint="eastAsia"/>
          <w:sz w:val="18"/>
          <w:szCs w:val="18"/>
        </w:rPr>
        <w:t>选路规则</w:t>
      </w:r>
      <w:r>
        <w:rPr>
          <w:rFonts w:ascii="微软雅黑" w:eastAsia="微软雅黑" w:hAnsi="微软雅黑" w:cs="微软雅黑" w:hint="eastAsia"/>
          <w:sz w:val="18"/>
          <w:szCs w:val="18"/>
          <w:lang w:eastAsia="zh-CN"/>
        </w:rPr>
        <w:t>中</w:t>
      </w:r>
      <w:r>
        <w:rPr>
          <w:rFonts w:ascii="微软雅黑" w:eastAsia="微软雅黑" w:hAnsi="微软雅黑" w:cs="微软雅黑" w:hint="eastAsia"/>
          <w:sz w:val="18"/>
          <w:szCs w:val="18"/>
        </w:rPr>
        <w:t>，</w:t>
      </w:r>
      <w:r>
        <w:rPr>
          <w:rFonts w:ascii="微软雅黑" w:eastAsia="微软雅黑" w:hAnsi="微软雅黑"/>
          <w:sz w:val="18"/>
          <w:szCs w:val="18"/>
        </w:rPr>
        <w:t>Preferred-Value</w:t>
      </w:r>
      <w:r>
        <w:rPr>
          <w:rFonts w:ascii="微软雅黑" w:eastAsia="微软雅黑" w:hAnsi="微软雅黑" w:cs="微软雅黑" w:hint="eastAsia"/>
          <w:sz w:val="18"/>
          <w:szCs w:val="18"/>
        </w:rPr>
        <w:t>的优先级要</w:t>
      </w:r>
      <w:r>
        <w:rPr>
          <w:rFonts w:ascii="微软雅黑" w:eastAsia="微软雅黑" w:hAnsi="微软雅黑" w:cs="微软雅黑" w:hint="eastAsia"/>
          <w:sz w:val="18"/>
          <w:szCs w:val="18"/>
          <w:lang w:eastAsia="zh-CN"/>
        </w:rPr>
        <w:t>低于</w:t>
      </w:r>
      <w:r>
        <w:rPr>
          <w:rFonts w:ascii="微软雅黑" w:eastAsia="微软雅黑" w:hAnsi="微软雅黑"/>
          <w:sz w:val="18"/>
          <w:szCs w:val="18"/>
        </w:rPr>
        <w:t>Local-Preference</w:t>
      </w:r>
      <w:r>
        <w:rPr>
          <w:rFonts w:ascii="微软雅黑" w:eastAsia="微软雅黑" w:hAnsi="微软雅黑"/>
          <w:sz w:val="18"/>
          <w:szCs w:val="18"/>
        </w:rPr>
        <w:t>，</w:t>
      </w:r>
      <w:r>
        <w:rPr>
          <w:rFonts w:ascii="微软雅黑" w:eastAsia="微软雅黑" w:hAnsi="微软雅黑" w:cs="微软雅黑" w:hint="eastAsia"/>
          <w:sz w:val="18"/>
          <w:szCs w:val="18"/>
        </w:rPr>
        <w:t>即优先比较</w:t>
      </w:r>
      <w:r>
        <w:rPr>
          <w:rFonts w:ascii="微软雅黑" w:eastAsia="微软雅黑" w:hAnsi="微软雅黑"/>
          <w:sz w:val="18"/>
          <w:szCs w:val="18"/>
        </w:rPr>
        <w:t>Preferred-Value</w:t>
      </w:r>
    </w:p>
    <w:p w14:paraId="5A44EADE" w14:textId="77777777" w:rsidR="009557CF" w:rsidRDefault="002E4047">
      <w:pPr>
        <w:pStyle w:val="1a"/>
        <w:numPr>
          <w:ilvl w:val="0"/>
          <w:numId w:val="293"/>
        </w:numPr>
        <w:ind w:firstLineChars="0"/>
        <w:rPr>
          <w:rFonts w:ascii="微软雅黑" w:eastAsia="微软雅黑" w:hAnsi="微软雅黑"/>
          <w:sz w:val="18"/>
          <w:szCs w:val="18"/>
        </w:rPr>
      </w:pPr>
      <w:r>
        <w:rPr>
          <w:rFonts w:ascii="微软雅黑" w:eastAsia="微软雅黑" w:hAnsi="微软雅黑"/>
          <w:sz w:val="18"/>
          <w:szCs w:val="18"/>
        </w:rPr>
        <w:t>BGP</w:t>
      </w:r>
      <w:r>
        <w:rPr>
          <w:rFonts w:ascii="微软雅黑" w:eastAsia="微软雅黑" w:hAnsi="微软雅黑" w:cs="微软雅黑" w:hint="eastAsia"/>
          <w:sz w:val="18"/>
          <w:szCs w:val="18"/>
        </w:rPr>
        <w:t>路由</w:t>
      </w:r>
      <w:r>
        <w:rPr>
          <w:rFonts w:ascii="微软雅黑" w:eastAsia="微软雅黑" w:hAnsi="微软雅黑"/>
          <w:sz w:val="18"/>
          <w:szCs w:val="18"/>
        </w:rPr>
        <w:t xml:space="preserve">Local-Preference </w:t>
      </w:r>
      <w:r>
        <w:rPr>
          <w:rFonts w:ascii="微软雅黑" w:eastAsia="微软雅黑" w:hAnsi="微软雅黑" w:cs="微软雅黑" w:hint="eastAsia"/>
          <w:sz w:val="18"/>
          <w:szCs w:val="18"/>
        </w:rPr>
        <w:t>的缺省值是</w:t>
      </w:r>
      <w:r>
        <w:rPr>
          <w:rFonts w:ascii="微软雅黑" w:eastAsia="微软雅黑" w:hAnsi="微软雅黑"/>
          <w:sz w:val="18"/>
          <w:szCs w:val="18"/>
        </w:rPr>
        <w:t xml:space="preserve"> 100</w:t>
      </w:r>
    </w:p>
    <w:p w14:paraId="20F3255C" w14:textId="77777777" w:rsidR="009557CF" w:rsidRDefault="002E4047">
      <w:pPr>
        <w:pStyle w:val="1a"/>
        <w:numPr>
          <w:ilvl w:val="0"/>
          <w:numId w:val="293"/>
        </w:numPr>
        <w:ind w:firstLineChars="0"/>
        <w:rPr>
          <w:rFonts w:ascii="微软雅黑" w:eastAsia="微软雅黑" w:hAnsi="微软雅黑"/>
          <w:sz w:val="18"/>
          <w:szCs w:val="18"/>
        </w:rPr>
      </w:pPr>
      <w:r>
        <w:rPr>
          <w:rFonts w:ascii="微软雅黑" w:eastAsia="微软雅黑" w:hAnsi="微软雅黑"/>
          <w:sz w:val="18"/>
          <w:szCs w:val="18"/>
        </w:rPr>
        <w:t xml:space="preserve">BGP </w:t>
      </w:r>
      <w:r>
        <w:rPr>
          <w:rFonts w:ascii="微软雅黑" w:eastAsia="微软雅黑" w:hAnsi="微软雅黑"/>
          <w:sz w:val="18"/>
          <w:szCs w:val="18"/>
        </w:rPr>
        <w:t>Local-Preference</w:t>
      </w:r>
      <w:r>
        <w:rPr>
          <w:rFonts w:ascii="微软雅黑" w:eastAsia="微软雅黑" w:hAnsi="微软雅黑" w:cs="微软雅黑" w:hint="eastAsia"/>
          <w:sz w:val="18"/>
          <w:szCs w:val="18"/>
        </w:rPr>
        <w:t>通常在选路规则策略中用于控制数据流</w:t>
      </w:r>
      <w:r>
        <w:rPr>
          <w:rFonts w:ascii="微软雅黑" w:eastAsia="微软雅黑" w:hAnsi="微软雅黑" w:cs="微软雅黑" w:hint="eastAsia"/>
          <w:sz w:val="18"/>
          <w:szCs w:val="18"/>
          <w:lang w:eastAsia="zh-CN"/>
        </w:rPr>
        <w:t>如何入</w:t>
      </w:r>
      <w:r>
        <w:rPr>
          <w:rFonts w:ascii="微软雅黑" w:eastAsia="微软雅黑" w:hAnsi="微软雅黑"/>
          <w:sz w:val="18"/>
          <w:szCs w:val="18"/>
        </w:rPr>
        <w:t>AS</w:t>
      </w:r>
    </w:p>
    <w:p w14:paraId="2AED04AD" w14:textId="77777777" w:rsidR="009557CF" w:rsidRDefault="002E4047">
      <w:pPr>
        <w:pStyle w:val="1a"/>
        <w:numPr>
          <w:ilvl w:val="0"/>
          <w:numId w:val="293"/>
        </w:numPr>
        <w:ind w:firstLineChars="0"/>
        <w:rPr>
          <w:rFonts w:ascii="微软雅黑" w:eastAsia="微软雅黑" w:hAnsi="微软雅黑"/>
          <w:sz w:val="18"/>
          <w:szCs w:val="18"/>
        </w:rPr>
      </w:pPr>
      <w:r>
        <w:rPr>
          <w:rFonts w:ascii="微软雅黑" w:eastAsia="微软雅黑" w:hAnsi="微软雅黑" w:cs="微软雅黑" w:hint="eastAsia"/>
          <w:sz w:val="18"/>
          <w:szCs w:val="18"/>
        </w:rPr>
        <w:t>在</w:t>
      </w:r>
      <w:r>
        <w:rPr>
          <w:rFonts w:ascii="微软雅黑" w:eastAsia="微软雅黑" w:hAnsi="微软雅黑"/>
          <w:sz w:val="18"/>
          <w:szCs w:val="18"/>
        </w:rPr>
        <w:t>BGP</w:t>
      </w:r>
      <w:r>
        <w:rPr>
          <w:rFonts w:ascii="微软雅黑" w:eastAsia="微软雅黑" w:hAnsi="微软雅黑" w:cs="微软雅黑" w:hint="eastAsia"/>
          <w:sz w:val="18"/>
          <w:szCs w:val="18"/>
        </w:rPr>
        <w:t>选路规则中，</w:t>
      </w:r>
      <w:r>
        <w:rPr>
          <w:rFonts w:ascii="微软雅黑" w:eastAsia="微软雅黑" w:hAnsi="微软雅黑"/>
          <w:sz w:val="18"/>
          <w:szCs w:val="18"/>
        </w:rPr>
        <w:t>MED</w:t>
      </w:r>
      <w:r>
        <w:rPr>
          <w:rFonts w:ascii="微软雅黑" w:eastAsia="微软雅黑" w:hAnsi="微软雅黑" w:cs="微软雅黑" w:hint="eastAsia"/>
          <w:sz w:val="18"/>
          <w:szCs w:val="18"/>
        </w:rPr>
        <w:t>的优先级</w:t>
      </w:r>
      <w:r>
        <w:rPr>
          <w:rFonts w:ascii="微软雅黑" w:eastAsia="微软雅黑" w:hAnsi="微软雅黑" w:hint="eastAsia"/>
          <w:sz w:val="18"/>
          <w:szCs w:val="18"/>
          <w:lang w:eastAsia="zh-CN"/>
        </w:rPr>
        <w:t>要</w:t>
      </w:r>
      <w:r>
        <w:rPr>
          <w:rFonts w:ascii="微软雅黑" w:eastAsia="微软雅黑" w:hAnsi="微软雅黑" w:cs="微软雅黑" w:hint="eastAsia"/>
          <w:sz w:val="18"/>
          <w:szCs w:val="18"/>
          <w:lang w:eastAsia="zh-CN"/>
        </w:rPr>
        <w:t>高于</w:t>
      </w:r>
      <w:r>
        <w:rPr>
          <w:rFonts w:ascii="微软雅黑" w:eastAsia="微软雅黑" w:hAnsi="微软雅黑"/>
          <w:sz w:val="18"/>
          <w:szCs w:val="18"/>
        </w:rPr>
        <w:t>Local-Preference</w:t>
      </w:r>
      <w:r>
        <w:rPr>
          <w:rFonts w:ascii="微软雅黑" w:eastAsia="微软雅黑" w:hAnsi="微软雅黑"/>
          <w:sz w:val="18"/>
          <w:szCs w:val="18"/>
        </w:rPr>
        <w:t>，</w:t>
      </w:r>
      <w:r>
        <w:rPr>
          <w:rFonts w:ascii="微软雅黑" w:eastAsia="微软雅黑" w:hAnsi="微软雅黑" w:cs="微软雅黑" w:hint="eastAsia"/>
          <w:sz w:val="18"/>
          <w:szCs w:val="18"/>
        </w:rPr>
        <w:t>即优先比较</w:t>
      </w:r>
      <w:r>
        <w:rPr>
          <w:rFonts w:ascii="微软雅黑" w:eastAsia="微软雅黑" w:hAnsi="微软雅黑"/>
          <w:sz w:val="18"/>
          <w:szCs w:val="18"/>
        </w:rPr>
        <w:t>MED</w:t>
      </w:r>
    </w:p>
    <w:p w14:paraId="61D93AE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w:t>
      </w:r>
    </w:p>
    <w:p w14:paraId="65B5E33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BGP MED</w:t>
      </w:r>
      <w:r>
        <w:rPr>
          <w:rFonts w:ascii="微软雅黑" w:eastAsia="微软雅黑" w:hAnsi="微软雅黑" w:cs="微软雅黑" w:hint="eastAsia"/>
          <w:sz w:val="18"/>
          <w:szCs w:val="18"/>
          <w:lang w:eastAsia="zh-CN"/>
        </w:rPr>
        <w:t>，下面哪些描述是正确的？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0DDACEBD" w14:textId="77777777" w:rsidR="009557CF" w:rsidRDefault="002E4047">
      <w:pPr>
        <w:pStyle w:val="1a"/>
        <w:numPr>
          <w:ilvl w:val="0"/>
          <w:numId w:val="294"/>
        </w:numPr>
        <w:ind w:firstLineChars="0"/>
        <w:rPr>
          <w:rFonts w:ascii="微软雅黑" w:eastAsia="微软雅黑" w:hAnsi="微软雅黑"/>
          <w:sz w:val="18"/>
          <w:szCs w:val="18"/>
        </w:rPr>
      </w:pPr>
      <w:r>
        <w:rPr>
          <w:rFonts w:ascii="微软雅黑" w:eastAsia="微软雅黑" w:hAnsi="微软雅黑" w:hint="eastAsia"/>
          <w:sz w:val="18"/>
          <w:szCs w:val="18"/>
          <w:lang w:eastAsia="zh-CN"/>
        </w:rPr>
        <w:t>在</w:t>
      </w:r>
      <w:r>
        <w:rPr>
          <w:rFonts w:ascii="微软雅黑" w:eastAsia="微软雅黑" w:hAnsi="微软雅黑"/>
          <w:sz w:val="18"/>
          <w:szCs w:val="18"/>
        </w:rPr>
        <w:t xml:space="preserve">BGP </w:t>
      </w:r>
      <w:r>
        <w:rPr>
          <w:rFonts w:ascii="微软雅黑" w:eastAsia="微软雅黑" w:hAnsi="微软雅黑" w:cs="微软雅黑" w:hint="eastAsia"/>
          <w:sz w:val="18"/>
          <w:szCs w:val="18"/>
        </w:rPr>
        <w:t>选路规则中</w:t>
      </w:r>
      <w:r>
        <w:rPr>
          <w:rFonts w:ascii="微软雅黑" w:eastAsia="微软雅黑" w:hAnsi="微软雅黑" w:hint="eastAsia"/>
          <w:sz w:val="18"/>
          <w:szCs w:val="18"/>
          <w:lang w:eastAsia="zh-CN"/>
        </w:rPr>
        <w:t>，</w:t>
      </w:r>
      <w:r>
        <w:rPr>
          <w:rFonts w:ascii="微软雅黑" w:eastAsia="微软雅黑" w:hAnsi="微软雅黑"/>
          <w:sz w:val="18"/>
          <w:szCs w:val="18"/>
        </w:rPr>
        <w:t xml:space="preserve">MED </w:t>
      </w:r>
      <w:r>
        <w:rPr>
          <w:rFonts w:ascii="微软雅黑" w:eastAsia="微软雅黑" w:hAnsi="微软雅黑" w:cs="微软雅黑" w:hint="eastAsia"/>
          <w:sz w:val="18"/>
          <w:szCs w:val="18"/>
        </w:rPr>
        <w:t>的优先级</w:t>
      </w:r>
      <w:r>
        <w:rPr>
          <w:rFonts w:ascii="微软雅黑" w:eastAsia="微软雅黑" w:hAnsi="微软雅黑" w:cs="微软雅黑" w:hint="eastAsia"/>
          <w:sz w:val="18"/>
          <w:szCs w:val="18"/>
          <w:lang w:eastAsia="zh-CN"/>
        </w:rPr>
        <w:t>要</w:t>
      </w:r>
      <w:r>
        <w:rPr>
          <w:rFonts w:ascii="微软雅黑" w:eastAsia="微软雅黑" w:hAnsi="微软雅黑" w:cs="微软雅黑" w:hint="eastAsia"/>
          <w:sz w:val="18"/>
          <w:szCs w:val="18"/>
        </w:rPr>
        <w:t>低于</w:t>
      </w:r>
      <w:r>
        <w:rPr>
          <w:rFonts w:ascii="微软雅黑" w:eastAsia="微软雅黑" w:hAnsi="微软雅黑"/>
          <w:sz w:val="18"/>
          <w:szCs w:val="18"/>
        </w:rPr>
        <w:t>AS-Path</w:t>
      </w:r>
      <w:r>
        <w:rPr>
          <w:rFonts w:ascii="微软雅黑" w:eastAsia="微软雅黑" w:hAnsi="微软雅黑" w:cs="微软雅黑" w:hint="eastAsia"/>
          <w:sz w:val="18"/>
          <w:szCs w:val="18"/>
        </w:rPr>
        <w:t>、</w:t>
      </w:r>
      <w:r>
        <w:rPr>
          <w:rFonts w:ascii="微软雅黑" w:eastAsia="微软雅黑" w:hAnsi="微软雅黑"/>
          <w:sz w:val="18"/>
          <w:szCs w:val="18"/>
        </w:rPr>
        <w:t>Preferred-Value</w:t>
      </w:r>
      <w:r>
        <w:rPr>
          <w:rFonts w:ascii="微软雅黑" w:eastAsia="微软雅黑" w:hAnsi="微软雅黑" w:hint="eastAsia"/>
          <w:sz w:val="18"/>
          <w:szCs w:val="18"/>
          <w:lang w:eastAsia="zh-CN"/>
        </w:rPr>
        <w:t>、</w:t>
      </w:r>
      <w:r>
        <w:rPr>
          <w:rFonts w:ascii="微软雅黑" w:eastAsia="微软雅黑" w:hAnsi="微软雅黑"/>
          <w:sz w:val="18"/>
          <w:szCs w:val="18"/>
        </w:rPr>
        <w:t>Local-Preference</w:t>
      </w:r>
      <w:r>
        <w:rPr>
          <w:rFonts w:ascii="微软雅黑" w:eastAsia="微软雅黑" w:hAnsi="微软雅黑" w:cs="微软雅黑" w:hint="eastAsia"/>
          <w:sz w:val="18"/>
          <w:szCs w:val="18"/>
        </w:rPr>
        <w:t>、</w:t>
      </w:r>
      <w:r>
        <w:rPr>
          <w:rFonts w:ascii="微软雅黑" w:eastAsia="微软雅黑" w:hAnsi="微软雅黑"/>
          <w:sz w:val="18"/>
          <w:szCs w:val="18"/>
        </w:rPr>
        <w:t>Origin</w:t>
      </w:r>
    </w:p>
    <w:p w14:paraId="1E39D1A6" w14:textId="77777777" w:rsidR="009557CF" w:rsidRDefault="002E4047">
      <w:pPr>
        <w:pStyle w:val="1a"/>
        <w:numPr>
          <w:ilvl w:val="0"/>
          <w:numId w:val="294"/>
        </w:numPr>
        <w:ind w:firstLineChars="0"/>
        <w:rPr>
          <w:rFonts w:ascii="微软雅黑" w:eastAsia="微软雅黑" w:hAnsi="微软雅黑"/>
          <w:sz w:val="18"/>
          <w:szCs w:val="18"/>
        </w:rPr>
      </w:pPr>
      <w:r>
        <w:rPr>
          <w:rFonts w:ascii="微软雅黑" w:eastAsia="微软雅黑" w:hAnsi="微软雅黑"/>
          <w:sz w:val="18"/>
          <w:szCs w:val="18"/>
        </w:rPr>
        <w:t>BGP</w:t>
      </w:r>
      <w:r>
        <w:rPr>
          <w:rFonts w:ascii="微软雅黑" w:eastAsia="微软雅黑" w:hAnsi="微软雅黑" w:cs="微软雅黑" w:hint="eastAsia"/>
          <w:sz w:val="18"/>
          <w:szCs w:val="18"/>
        </w:rPr>
        <w:t>路由</w:t>
      </w:r>
      <w:r>
        <w:rPr>
          <w:rFonts w:ascii="微软雅黑" w:eastAsia="微软雅黑" w:hAnsi="微软雅黑"/>
          <w:sz w:val="18"/>
          <w:szCs w:val="18"/>
        </w:rPr>
        <w:t>MED</w:t>
      </w:r>
      <w:r>
        <w:rPr>
          <w:rFonts w:ascii="微软雅黑" w:eastAsia="微软雅黑" w:hAnsi="微软雅黑" w:cs="微软雅黑" w:hint="eastAsia"/>
          <w:sz w:val="18"/>
          <w:szCs w:val="18"/>
        </w:rPr>
        <w:t>的缺省</w:t>
      </w:r>
      <w:r>
        <w:rPr>
          <w:rFonts w:ascii="微软雅黑" w:eastAsia="微软雅黑" w:hAnsi="微软雅黑" w:cs="微软雅黑" w:hint="eastAsia"/>
          <w:sz w:val="18"/>
          <w:szCs w:val="18"/>
          <w:lang w:eastAsia="zh-CN"/>
        </w:rPr>
        <w:t>值</w:t>
      </w:r>
      <w:r>
        <w:rPr>
          <w:rFonts w:ascii="微软雅黑" w:eastAsia="微软雅黑" w:hAnsi="微软雅黑" w:cs="微软雅黑" w:hint="eastAsia"/>
          <w:sz w:val="18"/>
          <w:szCs w:val="18"/>
        </w:rPr>
        <w:t>是</w:t>
      </w:r>
      <w:r>
        <w:rPr>
          <w:rFonts w:ascii="微软雅黑" w:eastAsia="微软雅黑" w:hAnsi="微软雅黑"/>
          <w:sz w:val="18"/>
          <w:szCs w:val="18"/>
        </w:rPr>
        <w:t>0</w:t>
      </w:r>
    </w:p>
    <w:p w14:paraId="2B2C8E7E" w14:textId="77777777" w:rsidR="009557CF" w:rsidRDefault="002E4047">
      <w:pPr>
        <w:pStyle w:val="1a"/>
        <w:numPr>
          <w:ilvl w:val="0"/>
          <w:numId w:val="29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缺省</w:t>
      </w:r>
      <w:r>
        <w:rPr>
          <w:rFonts w:ascii="微软雅黑" w:eastAsia="微软雅黑" w:hAnsi="微软雅黑" w:hint="eastAsia"/>
          <w:sz w:val="18"/>
          <w:szCs w:val="18"/>
          <w:lang w:eastAsia="zh-CN"/>
        </w:rPr>
        <w:t>情</w:t>
      </w:r>
      <w:r>
        <w:rPr>
          <w:rFonts w:ascii="微软雅黑" w:eastAsia="微软雅黑" w:hAnsi="微软雅黑" w:cs="微软雅黑" w:hint="eastAsia"/>
          <w:sz w:val="18"/>
          <w:szCs w:val="18"/>
          <w:lang w:eastAsia="zh-CN"/>
        </w:rPr>
        <w:t>况下</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选路规则可以对来自不同自治系统的路由进行</w:t>
      </w:r>
      <w:r>
        <w:rPr>
          <w:rFonts w:ascii="微软雅黑" w:eastAsia="微软雅黑" w:hAnsi="微软雅黑"/>
          <w:sz w:val="18"/>
          <w:szCs w:val="18"/>
          <w:lang w:eastAsia="zh-CN"/>
        </w:rPr>
        <w:t>MED</w:t>
      </w:r>
      <w:r>
        <w:rPr>
          <w:rFonts w:ascii="微软雅黑" w:eastAsia="微软雅黑" w:hAnsi="微软雅黑" w:cs="微软雅黑" w:hint="eastAsia"/>
          <w:sz w:val="18"/>
          <w:szCs w:val="18"/>
          <w:lang w:eastAsia="zh-CN"/>
        </w:rPr>
        <w:t>比较</w:t>
      </w:r>
    </w:p>
    <w:p w14:paraId="676352A9" w14:textId="77777777" w:rsidR="009557CF" w:rsidRDefault="002E4047">
      <w:pPr>
        <w:pStyle w:val="1a"/>
        <w:numPr>
          <w:ilvl w:val="0"/>
          <w:numId w:val="294"/>
        </w:numPr>
        <w:ind w:firstLineChars="0"/>
        <w:rPr>
          <w:rFonts w:ascii="微软雅黑" w:eastAsia="微软雅黑" w:hAnsi="微软雅黑"/>
          <w:sz w:val="18"/>
          <w:szCs w:val="18"/>
        </w:rPr>
      </w:pPr>
      <w:r>
        <w:rPr>
          <w:rFonts w:ascii="微软雅黑" w:eastAsia="微软雅黑" w:hAnsi="微软雅黑" w:cs="微软雅黑" w:hint="eastAsia"/>
          <w:sz w:val="18"/>
          <w:szCs w:val="18"/>
        </w:rPr>
        <w:t>缺省情况下，如果路由</w:t>
      </w:r>
      <w:r>
        <w:rPr>
          <w:rFonts w:ascii="微软雅黑" w:eastAsia="微软雅黑" w:hAnsi="微软雅黑" w:cs="微软雅黑" w:hint="eastAsia"/>
          <w:sz w:val="18"/>
          <w:szCs w:val="18"/>
          <w:lang w:eastAsia="zh-CN"/>
        </w:rPr>
        <w:t>属性</w:t>
      </w:r>
      <w:r>
        <w:rPr>
          <w:rFonts w:ascii="微软雅黑" w:eastAsia="微软雅黑" w:hAnsi="微软雅黑" w:cs="微软雅黑" w:hint="eastAsia"/>
          <w:sz w:val="18"/>
          <w:szCs w:val="18"/>
        </w:rPr>
        <w:t>中没有</w:t>
      </w:r>
      <w:r>
        <w:rPr>
          <w:rFonts w:ascii="微软雅黑" w:eastAsia="微软雅黑" w:hAnsi="微软雅黑"/>
          <w:sz w:val="18"/>
          <w:szCs w:val="18"/>
        </w:rPr>
        <w:t>MED</w:t>
      </w:r>
      <w:r>
        <w:rPr>
          <w:rFonts w:ascii="微软雅黑" w:eastAsia="微软雅黑" w:hAnsi="微软雅黑" w:cs="微软雅黑" w:hint="eastAsia"/>
          <w:sz w:val="18"/>
          <w:szCs w:val="18"/>
        </w:rPr>
        <w:t>值，按</w:t>
      </w:r>
      <w:r>
        <w:rPr>
          <w:rFonts w:ascii="微软雅黑" w:eastAsia="微软雅黑" w:hAnsi="微软雅黑"/>
          <w:sz w:val="18"/>
          <w:szCs w:val="18"/>
        </w:rPr>
        <w:t>0</w:t>
      </w:r>
      <w:r>
        <w:rPr>
          <w:rFonts w:ascii="微软雅黑" w:eastAsia="微软雅黑" w:hAnsi="微软雅黑" w:cs="微软雅黑" w:hint="eastAsia"/>
          <w:sz w:val="18"/>
          <w:szCs w:val="18"/>
        </w:rPr>
        <w:t>处理</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如果</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了</w:t>
      </w:r>
      <w:r>
        <w:rPr>
          <w:rFonts w:ascii="微软雅黑" w:eastAsia="微软雅黑" w:hAnsi="微软雅黑"/>
          <w:sz w:val="18"/>
          <w:szCs w:val="18"/>
        </w:rPr>
        <w:t xml:space="preserve"> bestroute med-none-as-maximum</w:t>
      </w:r>
      <w:r>
        <w:rPr>
          <w:rFonts w:ascii="微软雅黑" w:eastAsia="微软雅黑" w:hAnsi="微软雅黑" w:cs="微软雅黑" w:hint="eastAsia"/>
          <w:sz w:val="18"/>
          <w:szCs w:val="18"/>
        </w:rPr>
        <w:t>命令，则把</w:t>
      </w:r>
      <w:r>
        <w:rPr>
          <w:rFonts w:ascii="微软雅黑" w:eastAsia="微软雅黑" w:hAnsi="微软雅黑"/>
          <w:sz w:val="18"/>
          <w:szCs w:val="18"/>
        </w:rPr>
        <w:t>MED</w:t>
      </w:r>
      <w:r>
        <w:rPr>
          <w:rFonts w:ascii="微软雅黑" w:eastAsia="微软雅黑" w:hAnsi="微软雅黑" w:cs="微软雅黑" w:hint="eastAsia"/>
          <w:sz w:val="18"/>
          <w:szCs w:val="18"/>
          <w:lang w:eastAsia="zh-CN"/>
        </w:rPr>
        <w:t>按</w:t>
      </w:r>
      <w:r>
        <w:rPr>
          <w:rFonts w:ascii="微软雅黑" w:eastAsia="微软雅黑" w:hAnsi="微软雅黑" w:cs="微软雅黑"/>
          <w:sz w:val="18"/>
          <w:szCs w:val="18"/>
          <w:lang w:eastAsia="zh-CN"/>
        </w:rPr>
        <w:t>最</w:t>
      </w:r>
      <w:r>
        <w:rPr>
          <w:rFonts w:ascii="微软雅黑" w:eastAsia="微软雅黑" w:hAnsi="微软雅黑" w:cs="微软雅黑" w:hint="eastAsia"/>
          <w:sz w:val="18"/>
          <w:szCs w:val="18"/>
        </w:rPr>
        <w:t>大值</w:t>
      </w:r>
      <w:r>
        <w:rPr>
          <w:rFonts w:ascii="微软雅黑" w:eastAsia="微软雅黑" w:hAnsi="微软雅黑"/>
          <w:sz w:val="18"/>
          <w:szCs w:val="18"/>
        </w:rPr>
        <w:t>4294967295</w:t>
      </w:r>
      <w:r>
        <w:rPr>
          <w:rFonts w:ascii="微软雅黑" w:eastAsia="微软雅黑" w:hAnsi="微软雅黑" w:cs="微软雅黑" w:hint="eastAsia"/>
          <w:sz w:val="18"/>
          <w:szCs w:val="18"/>
        </w:rPr>
        <w:t>来处理</w:t>
      </w:r>
    </w:p>
    <w:p w14:paraId="686703E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D</w:t>
      </w:r>
    </w:p>
    <w:p w14:paraId="530D549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M</w:t>
      </w:r>
      <w:r>
        <w:rPr>
          <w:rFonts w:ascii="微软雅黑" w:eastAsia="微软雅黑" w:hAnsi="微软雅黑"/>
          <w:color w:val="FF0000"/>
          <w:sz w:val="18"/>
          <w:szCs w:val="18"/>
          <w:lang w:eastAsia="zh-CN"/>
        </w:rPr>
        <w:t>ED</w:t>
      </w:r>
      <w:r>
        <w:rPr>
          <w:rFonts w:ascii="微软雅黑" w:eastAsia="微软雅黑" w:hAnsi="微软雅黑"/>
          <w:color w:val="FF0000"/>
          <w:sz w:val="18"/>
          <w:szCs w:val="18"/>
          <w:lang w:eastAsia="zh-CN"/>
        </w:rPr>
        <w:t>是可选非过渡属性</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区别到达同一邻居</w:t>
      </w:r>
      <w:r>
        <w:rPr>
          <w:rFonts w:ascii="微软雅黑" w:eastAsia="微软雅黑" w:hAnsi="微软雅黑" w:hint="eastAsia"/>
          <w:color w:val="FF0000"/>
          <w:sz w:val="18"/>
          <w:szCs w:val="18"/>
          <w:lang w:eastAsia="zh-CN"/>
        </w:rPr>
        <w:t>AS</w:t>
      </w:r>
      <w:r>
        <w:rPr>
          <w:rFonts w:ascii="微软雅黑" w:eastAsia="微软雅黑" w:hAnsi="微软雅黑" w:hint="eastAsia"/>
          <w:color w:val="FF0000"/>
          <w:sz w:val="18"/>
          <w:szCs w:val="18"/>
          <w:lang w:eastAsia="zh-CN"/>
        </w:rPr>
        <w:t>的多条入口链路（</w:t>
      </w:r>
      <w:r>
        <w:rPr>
          <w:rFonts w:ascii="微软雅黑" w:eastAsia="微软雅黑" w:hAnsi="微软雅黑" w:hint="eastAsia"/>
          <w:color w:val="FF0000"/>
          <w:sz w:val="18"/>
          <w:szCs w:val="18"/>
          <w:lang w:eastAsia="zh-CN"/>
        </w:rPr>
        <w:t>MED</w:t>
      </w:r>
      <w:r>
        <w:rPr>
          <w:rFonts w:ascii="微软雅黑" w:eastAsia="微软雅黑" w:hAnsi="微软雅黑" w:hint="eastAsia"/>
          <w:color w:val="FF0000"/>
          <w:sz w:val="18"/>
          <w:szCs w:val="18"/>
          <w:lang w:eastAsia="zh-CN"/>
        </w:rPr>
        <w:t>指越小，链路越优先）。</w:t>
      </w:r>
    </w:p>
    <w:p w14:paraId="4173DE8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可用于多种路由协议，设定匹配条件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属性匹配后进行设置，由</w:t>
      </w:r>
      <w:r>
        <w:rPr>
          <w:rFonts w:ascii="微软雅黑" w:eastAsia="微软雅黑" w:hAnsi="微软雅黑"/>
          <w:sz w:val="18"/>
          <w:szCs w:val="18"/>
          <w:lang w:eastAsia="zh-CN"/>
        </w:rPr>
        <w:t>if-matc</w:t>
      </w:r>
      <w:r>
        <w:rPr>
          <w:rFonts w:ascii="微软雅黑" w:eastAsia="微软雅黑" w:hAnsi="微软雅黑" w:hint="eastAsia"/>
          <w:sz w:val="18"/>
          <w:szCs w:val="18"/>
          <w:lang w:eastAsia="zh-CN"/>
        </w:rPr>
        <w:t>h</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apply</w:t>
      </w:r>
      <w:r>
        <w:rPr>
          <w:rFonts w:ascii="微软雅黑" w:eastAsia="微软雅黑" w:hAnsi="微软雅黑" w:cs="微软雅黑" w:hint="eastAsia"/>
          <w:sz w:val="18"/>
          <w:szCs w:val="18"/>
          <w:lang w:eastAsia="zh-CN"/>
        </w:rPr>
        <w:t>子句组成的路由选择工具是：</w:t>
      </w:r>
    </w:p>
    <w:p w14:paraId="152BE20B" w14:textId="77777777" w:rsidR="009557CF" w:rsidRDefault="002E4047">
      <w:pPr>
        <w:pStyle w:val="1a"/>
        <w:numPr>
          <w:ilvl w:val="0"/>
          <w:numId w:val="295"/>
        </w:numPr>
        <w:ind w:firstLineChars="0"/>
        <w:rPr>
          <w:rFonts w:ascii="微软雅黑" w:eastAsia="微软雅黑" w:hAnsi="微软雅黑"/>
          <w:sz w:val="18"/>
          <w:szCs w:val="18"/>
        </w:rPr>
      </w:pPr>
      <w:r>
        <w:rPr>
          <w:rFonts w:ascii="微软雅黑" w:eastAsia="微软雅黑" w:hAnsi="微软雅黑"/>
          <w:sz w:val="18"/>
          <w:szCs w:val="18"/>
        </w:rPr>
        <w:t>as-path-filter</w:t>
      </w:r>
    </w:p>
    <w:p w14:paraId="4F8B780B" w14:textId="77777777" w:rsidR="009557CF" w:rsidRDefault="002E4047">
      <w:pPr>
        <w:pStyle w:val="1a"/>
        <w:numPr>
          <w:ilvl w:val="0"/>
          <w:numId w:val="295"/>
        </w:numPr>
        <w:ind w:firstLineChars="0"/>
        <w:rPr>
          <w:rFonts w:ascii="微软雅黑" w:eastAsia="微软雅黑" w:hAnsi="微软雅黑"/>
          <w:sz w:val="18"/>
          <w:szCs w:val="18"/>
        </w:rPr>
      </w:pPr>
      <w:r>
        <w:rPr>
          <w:rFonts w:ascii="微软雅黑" w:eastAsia="微软雅黑" w:hAnsi="微软雅黑"/>
          <w:sz w:val="18"/>
          <w:szCs w:val="18"/>
        </w:rPr>
        <w:t>route-policy</w:t>
      </w:r>
    </w:p>
    <w:p w14:paraId="348912BE" w14:textId="77777777" w:rsidR="009557CF" w:rsidRDefault="002E4047">
      <w:pPr>
        <w:pStyle w:val="1a"/>
        <w:numPr>
          <w:ilvl w:val="0"/>
          <w:numId w:val="295"/>
        </w:numPr>
        <w:ind w:firstLineChars="0"/>
        <w:rPr>
          <w:rFonts w:ascii="微软雅黑" w:eastAsia="微软雅黑" w:hAnsi="微软雅黑"/>
          <w:sz w:val="18"/>
          <w:szCs w:val="18"/>
        </w:rPr>
      </w:pPr>
      <w:r>
        <w:rPr>
          <w:rFonts w:ascii="微软雅黑" w:eastAsia="微软雅黑" w:hAnsi="微软雅黑"/>
          <w:sz w:val="18"/>
          <w:szCs w:val="18"/>
        </w:rPr>
        <w:t>Ip-prefix</w:t>
      </w:r>
    </w:p>
    <w:p w14:paraId="09A0C736" w14:textId="77777777" w:rsidR="009557CF" w:rsidRDefault="002E4047">
      <w:pPr>
        <w:pStyle w:val="1a"/>
        <w:numPr>
          <w:ilvl w:val="0"/>
          <w:numId w:val="295"/>
        </w:numPr>
        <w:ind w:firstLineChars="0"/>
        <w:rPr>
          <w:rFonts w:ascii="微软雅黑" w:eastAsia="微软雅黑" w:hAnsi="微软雅黑"/>
          <w:sz w:val="18"/>
          <w:szCs w:val="18"/>
        </w:rPr>
      </w:pPr>
      <w:r>
        <w:rPr>
          <w:rFonts w:ascii="微软雅黑" w:eastAsia="微软雅黑" w:hAnsi="微软雅黑"/>
          <w:sz w:val="18"/>
          <w:szCs w:val="18"/>
        </w:rPr>
        <w:t>community-fitter</w:t>
      </w:r>
    </w:p>
    <w:p w14:paraId="7807215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449694F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Route-</w:t>
      </w:r>
      <w:r>
        <w:rPr>
          <w:rFonts w:ascii="微软雅黑" w:eastAsia="微软雅黑" w:hAnsi="微软雅黑"/>
          <w:color w:val="FF0000"/>
          <w:sz w:val="18"/>
          <w:szCs w:val="18"/>
          <w:lang w:eastAsia="zh-CN"/>
        </w:rPr>
        <w:t>policy</w:t>
      </w:r>
      <w:r>
        <w:rPr>
          <w:rFonts w:ascii="微软雅黑" w:eastAsia="微软雅黑" w:hAnsi="微软雅黑"/>
          <w:color w:val="FF0000"/>
          <w:sz w:val="18"/>
          <w:szCs w:val="18"/>
          <w:lang w:eastAsia="zh-CN"/>
        </w:rPr>
        <w:t>可以用</w:t>
      </w:r>
      <w:r>
        <w:rPr>
          <w:rFonts w:ascii="微软雅黑" w:eastAsia="微软雅黑" w:hAnsi="微软雅黑"/>
          <w:color w:val="FF0000"/>
          <w:sz w:val="18"/>
          <w:szCs w:val="18"/>
          <w:lang w:eastAsia="zh-CN"/>
        </w:rPr>
        <w:t>if</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match</w:t>
      </w:r>
      <w:r>
        <w:rPr>
          <w:rFonts w:ascii="微软雅黑" w:eastAsia="微软雅黑" w:hAnsi="微软雅黑"/>
          <w:color w:val="FF0000"/>
          <w:sz w:val="18"/>
          <w:szCs w:val="18"/>
          <w:lang w:eastAsia="zh-CN"/>
        </w:rPr>
        <w:t>语句来匹配路由和数据包</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也可以使用</w:t>
      </w:r>
      <w:r>
        <w:rPr>
          <w:rFonts w:ascii="微软雅黑" w:eastAsia="微软雅黑" w:hAnsi="微软雅黑"/>
          <w:color w:val="FF0000"/>
          <w:sz w:val="18"/>
          <w:szCs w:val="18"/>
          <w:lang w:eastAsia="zh-CN"/>
        </w:rPr>
        <w:t>apply</w:t>
      </w:r>
      <w:r>
        <w:rPr>
          <w:rFonts w:ascii="微软雅黑" w:eastAsia="微软雅黑" w:hAnsi="微软雅黑"/>
          <w:color w:val="FF0000"/>
          <w:sz w:val="18"/>
          <w:szCs w:val="18"/>
          <w:lang w:eastAsia="zh-CN"/>
        </w:rPr>
        <w:t>语句来修改路由属性或者数据包的转发行为</w:t>
      </w:r>
      <w:r>
        <w:rPr>
          <w:rFonts w:ascii="微软雅黑" w:eastAsia="微软雅黑" w:hAnsi="微软雅黑" w:hint="eastAsia"/>
          <w:color w:val="FF0000"/>
          <w:sz w:val="18"/>
          <w:szCs w:val="18"/>
          <w:lang w:eastAsia="zh-CN"/>
        </w:rPr>
        <w:t>。</w:t>
      </w:r>
    </w:p>
    <w:p w14:paraId="5FDEA951"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RIP</w:t>
      </w:r>
      <w:r>
        <w:rPr>
          <w:rFonts w:ascii="微软雅黑" w:eastAsia="微软雅黑" w:hAnsi="微软雅黑" w:cs="微软雅黑" w:hint="eastAsia"/>
          <w:sz w:val="18"/>
          <w:szCs w:val="18"/>
        </w:rPr>
        <w:t>协议</w:t>
      </w:r>
      <w:r>
        <w:rPr>
          <w:rFonts w:ascii="微软雅黑" w:eastAsia="微软雅黑" w:hAnsi="微软雅黑" w:hint="eastAsia"/>
          <w:sz w:val="18"/>
          <w:szCs w:val="18"/>
          <w:lang w:eastAsia="zh-CN"/>
        </w:rPr>
        <w:t>用</w:t>
      </w:r>
      <w:r>
        <w:rPr>
          <w:rFonts w:ascii="微软雅黑" w:eastAsia="微软雅黑" w:hAnsi="微软雅黑"/>
          <w:sz w:val="18"/>
          <w:szCs w:val="18"/>
        </w:rPr>
        <w:t>default-route originate</w:t>
      </w:r>
      <w:r>
        <w:rPr>
          <w:rFonts w:ascii="微软雅黑" w:eastAsia="微软雅黑" w:hAnsi="微软雅黑" w:cs="微软雅黑" w:hint="eastAsia"/>
          <w:sz w:val="18"/>
          <w:szCs w:val="18"/>
        </w:rPr>
        <w:t>命令向</w:t>
      </w:r>
      <w:r>
        <w:rPr>
          <w:rFonts w:ascii="微软雅黑" w:eastAsia="微软雅黑" w:hAnsi="微软雅黑" w:cs="微软雅黑" w:hint="eastAsia"/>
          <w:sz w:val="18"/>
          <w:szCs w:val="18"/>
          <w:lang w:eastAsia="zh-CN"/>
        </w:rPr>
        <w:t>邻居</w:t>
      </w:r>
      <w:r>
        <w:rPr>
          <w:rFonts w:ascii="微软雅黑" w:eastAsia="微软雅黑" w:hAnsi="微软雅黑" w:cs="微软雅黑" w:hint="eastAsia"/>
          <w:sz w:val="18"/>
          <w:szCs w:val="18"/>
        </w:rPr>
        <w:t>发送一条</w:t>
      </w:r>
      <w:r>
        <w:rPr>
          <w:rFonts w:ascii="微软雅黑" w:eastAsia="微软雅黑" w:hAnsi="微软雅黑" w:cs="微软雅黑" w:hint="eastAsia"/>
          <w:sz w:val="18"/>
          <w:szCs w:val="18"/>
          <w:lang w:eastAsia="zh-CN"/>
        </w:rPr>
        <w:t>缺省</w:t>
      </w:r>
      <w:r>
        <w:rPr>
          <w:rFonts w:ascii="微软雅黑" w:eastAsia="微软雅黑" w:hAnsi="微软雅黑" w:cs="微软雅黑" w:hint="eastAsia"/>
          <w:sz w:val="18"/>
          <w:szCs w:val="18"/>
        </w:rPr>
        <w:t>路由时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可以用此命令</w:t>
      </w:r>
      <w:r>
        <w:rPr>
          <w:rFonts w:ascii="微软雅黑" w:eastAsia="微软雅黑" w:hAnsi="微软雅黑" w:hint="eastAsia"/>
          <w:sz w:val="18"/>
          <w:szCs w:val="18"/>
          <w:lang w:eastAsia="zh-CN"/>
        </w:rPr>
        <w:t>同</w:t>
      </w:r>
      <w:r>
        <w:rPr>
          <w:rFonts w:ascii="微软雅黑" w:eastAsia="微软雅黑" w:hAnsi="微软雅黑" w:cs="微软雅黑" w:hint="eastAsia"/>
          <w:sz w:val="18"/>
          <w:szCs w:val="18"/>
        </w:rPr>
        <w:t>时设置该缺省路由的何种</w:t>
      </w:r>
      <w:r>
        <w:rPr>
          <w:rFonts w:ascii="微软雅黑" w:eastAsia="微软雅黑" w:hAnsi="微软雅黑" w:cs="微软雅黑" w:hint="eastAsia"/>
          <w:sz w:val="18"/>
          <w:szCs w:val="18"/>
          <w:lang w:eastAsia="zh-CN"/>
        </w:rPr>
        <w:t>属</w:t>
      </w:r>
      <w:r>
        <w:rPr>
          <w:rFonts w:ascii="微软雅黑" w:eastAsia="微软雅黑" w:hAnsi="微软雅黑" w:cs="微软雅黑" w:hint="eastAsia"/>
          <w:sz w:val="18"/>
          <w:szCs w:val="18"/>
        </w:rPr>
        <w:t>性？</w:t>
      </w:r>
    </w:p>
    <w:p w14:paraId="7C12687B" w14:textId="77777777" w:rsidR="009557CF" w:rsidRDefault="002E4047">
      <w:pPr>
        <w:pStyle w:val="1a"/>
        <w:numPr>
          <w:ilvl w:val="0"/>
          <w:numId w:val="296"/>
        </w:numPr>
        <w:ind w:firstLineChars="0"/>
        <w:rPr>
          <w:rFonts w:ascii="微软雅黑" w:eastAsia="微软雅黑" w:hAnsi="微软雅黑"/>
          <w:sz w:val="18"/>
          <w:szCs w:val="18"/>
        </w:rPr>
      </w:pPr>
      <w:r>
        <w:rPr>
          <w:rFonts w:ascii="微软雅黑" w:eastAsia="微软雅黑" w:hAnsi="微软雅黑"/>
          <w:sz w:val="18"/>
          <w:szCs w:val="18"/>
        </w:rPr>
        <w:t>Cost</w:t>
      </w:r>
    </w:p>
    <w:p w14:paraId="693F31A4" w14:textId="77777777" w:rsidR="009557CF" w:rsidRDefault="002E4047">
      <w:pPr>
        <w:pStyle w:val="1a"/>
        <w:numPr>
          <w:ilvl w:val="0"/>
          <w:numId w:val="296"/>
        </w:numPr>
        <w:ind w:firstLineChars="0"/>
        <w:rPr>
          <w:rFonts w:ascii="微软雅黑" w:eastAsia="微软雅黑" w:hAnsi="微软雅黑"/>
          <w:sz w:val="18"/>
          <w:szCs w:val="18"/>
        </w:rPr>
      </w:pPr>
      <w:r>
        <w:rPr>
          <w:rFonts w:ascii="微软雅黑" w:eastAsia="微软雅黑" w:hAnsi="微软雅黑"/>
          <w:sz w:val="18"/>
          <w:szCs w:val="18"/>
        </w:rPr>
        <w:t>AS-PATH</w:t>
      </w:r>
    </w:p>
    <w:p w14:paraId="38603D44" w14:textId="77777777" w:rsidR="009557CF" w:rsidRDefault="002E4047">
      <w:pPr>
        <w:pStyle w:val="1a"/>
        <w:numPr>
          <w:ilvl w:val="0"/>
          <w:numId w:val="296"/>
        </w:numPr>
        <w:ind w:firstLineChars="0"/>
        <w:rPr>
          <w:rFonts w:ascii="微软雅黑" w:eastAsia="微软雅黑" w:hAnsi="微软雅黑"/>
          <w:sz w:val="18"/>
          <w:szCs w:val="18"/>
        </w:rPr>
      </w:pPr>
      <w:r>
        <w:rPr>
          <w:rFonts w:ascii="微软雅黑" w:eastAsia="微软雅黑" w:hAnsi="微软雅黑"/>
          <w:sz w:val="18"/>
          <w:szCs w:val="18"/>
        </w:rPr>
        <w:lastRenderedPageBreak/>
        <w:t>Interface</w:t>
      </w:r>
    </w:p>
    <w:p w14:paraId="5F1B27A1" w14:textId="77777777" w:rsidR="009557CF" w:rsidRDefault="002E4047">
      <w:pPr>
        <w:pStyle w:val="1a"/>
        <w:numPr>
          <w:ilvl w:val="0"/>
          <w:numId w:val="296"/>
        </w:numPr>
        <w:ind w:firstLineChars="0"/>
        <w:rPr>
          <w:rFonts w:ascii="微软雅黑" w:eastAsia="微软雅黑" w:hAnsi="微软雅黑"/>
          <w:sz w:val="18"/>
          <w:szCs w:val="18"/>
        </w:rPr>
      </w:pPr>
      <w:r>
        <w:rPr>
          <w:rFonts w:ascii="微软雅黑" w:eastAsia="微软雅黑" w:hAnsi="微软雅黑"/>
          <w:sz w:val="18"/>
          <w:szCs w:val="18"/>
        </w:rPr>
        <w:t>Nexthop</w:t>
      </w:r>
    </w:p>
    <w:p w14:paraId="2FCC21B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w:t>
      </w:r>
    </w:p>
    <w:p w14:paraId="4536DF6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按照访问控制列表的</w:t>
      </w:r>
      <w:r>
        <w:rPr>
          <w:rFonts w:ascii="微软雅黑" w:eastAsia="微软雅黑" w:hAnsi="微软雅黑" w:hint="eastAsia"/>
          <w:sz w:val="18"/>
          <w:szCs w:val="18"/>
          <w:lang w:eastAsia="zh-CN"/>
        </w:rPr>
        <w:t>用</w:t>
      </w:r>
      <w:r>
        <w:rPr>
          <w:rFonts w:ascii="微软雅黑" w:eastAsia="微软雅黑" w:hAnsi="微软雅黑" w:cs="微软雅黑" w:hint="eastAsia"/>
          <w:sz w:val="18"/>
          <w:szCs w:val="18"/>
          <w:lang w:eastAsia="zh-CN"/>
        </w:rPr>
        <w:t>途，可将访问控制列表分为</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类</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这</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类分别为：</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65250513" w14:textId="77777777" w:rsidR="009557CF" w:rsidRDefault="002E4047">
      <w:pPr>
        <w:pStyle w:val="1a"/>
        <w:numPr>
          <w:ilvl w:val="0"/>
          <w:numId w:val="29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基本的</w:t>
      </w:r>
      <w:r>
        <w:rPr>
          <w:rFonts w:ascii="微软雅黑" w:eastAsia="微软雅黑" w:hAnsi="微软雅黑" w:cs="微软雅黑"/>
          <w:sz w:val="18"/>
          <w:szCs w:val="18"/>
          <w:lang w:eastAsia="zh-CN"/>
        </w:rPr>
        <w:t>访问控制列表</w:t>
      </w:r>
    </w:p>
    <w:p w14:paraId="58408C82" w14:textId="77777777" w:rsidR="009557CF" w:rsidRDefault="002E4047">
      <w:pPr>
        <w:pStyle w:val="1a"/>
        <w:numPr>
          <w:ilvl w:val="0"/>
          <w:numId w:val="297"/>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高级的访问控制列衷</w:t>
      </w:r>
    </w:p>
    <w:p w14:paraId="3F5B3291" w14:textId="77777777" w:rsidR="009557CF" w:rsidRDefault="002E4047">
      <w:pPr>
        <w:pStyle w:val="1a"/>
        <w:numPr>
          <w:ilvl w:val="0"/>
          <w:numId w:val="297"/>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基于</w:t>
      </w:r>
      <w:r>
        <w:rPr>
          <w:rFonts w:ascii="微软雅黑" w:eastAsia="微软雅黑" w:hAnsi="微软雅黑" w:cs="微软雅黑"/>
          <w:sz w:val="18"/>
          <w:szCs w:val="18"/>
          <w:lang w:eastAsia="zh-CN"/>
        </w:rPr>
        <w:t>接口的访问控制列表</w:t>
      </w:r>
    </w:p>
    <w:p w14:paraId="28AFA843" w14:textId="77777777" w:rsidR="009557CF" w:rsidRDefault="002E4047">
      <w:pPr>
        <w:pStyle w:val="1a"/>
        <w:numPr>
          <w:ilvl w:val="0"/>
          <w:numId w:val="29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数字的访问控制列表</w:t>
      </w:r>
    </w:p>
    <w:p w14:paraId="75D6E60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 C</w:t>
      </w:r>
    </w:p>
    <w:p w14:paraId="5043BCF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判断：访问控制列表的匹配顺序分为两种：配置顺序利自动排序。</w:t>
      </w:r>
    </w:p>
    <w:p w14:paraId="51B607F5" w14:textId="77777777" w:rsidR="009557CF" w:rsidRDefault="002E4047">
      <w:pPr>
        <w:pStyle w:val="1a"/>
        <w:numPr>
          <w:ilvl w:val="0"/>
          <w:numId w:val="29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True</w:t>
      </w:r>
    </w:p>
    <w:p w14:paraId="4F5C17DF" w14:textId="77777777" w:rsidR="009557CF" w:rsidRDefault="002E4047">
      <w:pPr>
        <w:pStyle w:val="1a"/>
        <w:numPr>
          <w:ilvl w:val="0"/>
          <w:numId w:val="29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False</w:t>
      </w:r>
    </w:p>
    <w:p w14:paraId="1B0CA5F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T</w:t>
      </w:r>
    </w:p>
    <w:p w14:paraId="4F48F54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判断：路由协议优先级的作用是给不同协议发现的路由分配不同的优先级，这样当一个路由器同时从不同的路由协议学习到相同的路由</w:t>
      </w:r>
      <w:r>
        <w:rPr>
          <w:rFonts w:ascii="微软雅黑" w:eastAsia="微软雅黑" w:hAnsi="微软雅黑" w:hint="eastAsia"/>
          <w:sz w:val="18"/>
          <w:szCs w:val="18"/>
          <w:lang w:eastAsia="zh-CN"/>
        </w:rPr>
        <w:t>时</w:t>
      </w:r>
      <w:r>
        <w:rPr>
          <w:rFonts w:ascii="微软雅黑" w:eastAsia="微软雅黑" w:hAnsi="微软雅黑" w:cs="微软雅黑" w:hint="eastAsia"/>
          <w:sz w:val="18"/>
          <w:szCs w:val="18"/>
          <w:lang w:eastAsia="zh-CN"/>
        </w:rPr>
        <w:t>，可以有</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lang w:eastAsia="zh-CN"/>
        </w:rPr>
        <w:t>个选择的优先顺序</w:t>
      </w:r>
      <w:r>
        <w:rPr>
          <w:rFonts w:ascii="微软雅黑" w:eastAsia="微软雅黑" w:hAnsi="微软雅黑" w:hint="eastAsia"/>
          <w:sz w:val="18"/>
          <w:szCs w:val="18"/>
          <w:lang w:eastAsia="zh-CN"/>
        </w:rPr>
        <w:t>。</w:t>
      </w:r>
    </w:p>
    <w:p w14:paraId="3CF5EC13" w14:textId="77777777" w:rsidR="009557CF" w:rsidRDefault="002E4047">
      <w:pPr>
        <w:pStyle w:val="1a"/>
        <w:numPr>
          <w:ilvl w:val="0"/>
          <w:numId w:val="299"/>
        </w:numPr>
        <w:ind w:firstLineChars="0"/>
        <w:rPr>
          <w:rFonts w:ascii="微软雅黑" w:eastAsia="微软雅黑" w:hAnsi="微软雅黑"/>
          <w:sz w:val="18"/>
          <w:szCs w:val="18"/>
        </w:rPr>
      </w:pPr>
      <w:r>
        <w:rPr>
          <w:rFonts w:ascii="微软雅黑" w:eastAsia="微软雅黑" w:hAnsi="微软雅黑"/>
          <w:sz w:val="18"/>
          <w:szCs w:val="18"/>
        </w:rPr>
        <w:t xml:space="preserve">True </w:t>
      </w:r>
    </w:p>
    <w:p w14:paraId="416E5B7C" w14:textId="77777777" w:rsidR="009557CF" w:rsidRDefault="002E4047">
      <w:pPr>
        <w:pStyle w:val="1a"/>
        <w:numPr>
          <w:ilvl w:val="0"/>
          <w:numId w:val="299"/>
        </w:numPr>
        <w:ind w:firstLineChars="0"/>
        <w:rPr>
          <w:rFonts w:ascii="微软雅黑" w:eastAsia="微软雅黑" w:hAnsi="微软雅黑"/>
          <w:sz w:val="18"/>
          <w:szCs w:val="18"/>
        </w:rPr>
      </w:pPr>
      <w:r>
        <w:rPr>
          <w:rFonts w:ascii="微软雅黑" w:eastAsia="微软雅黑" w:hAnsi="微软雅黑"/>
          <w:sz w:val="18"/>
          <w:szCs w:val="18"/>
        </w:rPr>
        <w:t>False</w:t>
      </w:r>
    </w:p>
    <w:p w14:paraId="41B881E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5E5D782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ACL</w:t>
      </w:r>
      <w:r>
        <w:rPr>
          <w:rFonts w:ascii="微软雅黑" w:eastAsia="微软雅黑" w:hAnsi="微软雅黑" w:cs="微软雅黑" w:hint="eastAsia"/>
          <w:sz w:val="18"/>
          <w:szCs w:val="18"/>
          <w:lang w:eastAsia="zh-CN"/>
        </w:rPr>
        <w:t>规则中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查找完所有规则，如果没有符合条件的规则，称为末命中规则，不对报文做任何处理。</w:t>
      </w:r>
    </w:p>
    <w:p w14:paraId="42D75133" w14:textId="77777777" w:rsidR="009557CF" w:rsidRDefault="002E4047">
      <w:pPr>
        <w:pStyle w:val="1a"/>
        <w:numPr>
          <w:ilvl w:val="0"/>
          <w:numId w:val="300"/>
        </w:numPr>
        <w:ind w:firstLineChars="0"/>
        <w:rPr>
          <w:rFonts w:ascii="微软雅黑" w:eastAsia="微软雅黑" w:hAnsi="微软雅黑"/>
          <w:sz w:val="18"/>
          <w:szCs w:val="18"/>
        </w:rPr>
      </w:pPr>
      <w:r>
        <w:rPr>
          <w:rFonts w:ascii="微软雅黑" w:eastAsia="微软雅黑" w:hAnsi="微软雅黑"/>
          <w:sz w:val="18"/>
          <w:szCs w:val="18"/>
        </w:rPr>
        <w:t>True</w:t>
      </w:r>
    </w:p>
    <w:p w14:paraId="5952F3FB" w14:textId="77777777" w:rsidR="009557CF" w:rsidRDefault="002E4047">
      <w:pPr>
        <w:pStyle w:val="1a"/>
        <w:numPr>
          <w:ilvl w:val="0"/>
          <w:numId w:val="300"/>
        </w:numPr>
        <w:ind w:firstLineChars="0"/>
        <w:rPr>
          <w:rFonts w:ascii="微软雅黑" w:eastAsia="微软雅黑" w:hAnsi="微软雅黑"/>
          <w:sz w:val="18"/>
          <w:szCs w:val="18"/>
        </w:rPr>
      </w:pPr>
      <w:r>
        <w:rPr>
          <w:rFonts w:ascii="微软雅黑" w:eastAsia="微软雅黑" w:hAnsi="微软雅黑"/>
          <w:sz w:val="18"/>
          <w:szCs w:val="18"/>
        </w:rPr>
        <w:t>False</w:t>
      </w:r>
    </w:p>
    <w:p w14:paraId="5E66D7F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2A77511B"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判断：</w:t>
      </w: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rPr>
        <w:t>个</w:t>
      </w:r>
      <w:r>
        <w:rPr>
          <w:rFonts w:ascii="微软雅黑" w:eastAsia="微软雅黑" w:hAnsi="微软雅黑"/>
          <w:sz w:val="18"/>
          <w:szCs w:val="18"/>
        </w:rPr>
        <w:t>routing policy</w:t>
      </w:r>
      <w:r>
        <w:rPr>
          <w:rFonts w:ascii="微软雅黑" w:eastAsia="微软雅黑" w:hAnsi="微软雅黑" w:cs="微软雅黑" w:hint="eastAsia"/>
          <w:sz w:val="18"/>
          <w:szCs w:val="18"/>
          <w:lang w:eastAsia="zh-CN"/>
        </w:rPr>
        <w:t>下</w:t>
      </w:r>
      <w:r>
        <w:rPr>
          <w:rFonts w:ascii="微软雅黑" w:eastAsia="微软雅黑" w:hAnsi="微软雅黑" w:cs="微软雅黑"/>
          <w:sz w:val="18"/>
          <w:szCs w:val="18"/>
          <w:lang w:eastAsia="zh-CN"/>
        </w:rPr>
        <w:t>可以有</w:t>
      </w:r>
      <w:r>
        <w:rPr>
          <w:rFonts w:ascii="微软雅黑" w:eastAsia="微软雅黑" w:hAnsi="微软雅黑" w:cs="微软雅黑" w:hint="eastAsia"/>
          <w:sz w:val="18"/>
          <w:szCs w:val="18"/>
        </w:rPr>
        <w:t>多个节点，不同的节点</w:t>
      </w:r>
      <w:r>
        <w:rPr>
          <w:rFonts w:ascii="微软雅黑" w:eastAsia="微软雅黑" w:hAnsi="微软雅黑" w:cs="微软雅黑" w:hint="eastAsia"/>
          <w:sz w:val="18"/>
          <w:szCs w:val="18"/>
          <w:lang w:eastAsia="zh-CN"/>
        </w:rPr>
        <w:t>号</w:t>
      </w:r>
      <w:r>
        <w:rPr>
          <w:rFonts w:ascii="微软雅黑" w:eastAsia="微软雅黑" w:hAnsi="微软雅黑" w:cs="微软雅黑" w:hint="eastAsia"/>
          <w:sz w:val="18"/>
          <w:szCs w:val="18"/>
        </w:rPr>
        <w:t>用</w:t>
      </w:r>
      <w:r>
        <w:rPr>
          <w:rFonts w:ascii="微软雅黑" w:eastAsia="微软雅黑" w:hAnsi="微软雅黑"/>
          <w:sz w:val="18"/>
          <w:szCs w:val="18"/>
        </w:rPr>
        <w:t>seq-number</w:t>
      </w:r>
      <w:r>
        <w:rPr>
          <w:rFonts w:ascii="微软雅黑" w:eastAsia="微软雅黑" w:hAnsi="微软雅黑" w:cs="微软雅黑" w:hint="eastAsia"/>
          <w:sz w:val="18"/>
          <w:szCs w:val="18"/>
          <w:lang w:eastAsia="zh-CN"/>
        </w:rPr>
        <w:t>标识</w:t>
      </w:r>
      <w:r>
        <w:rPr>
          <w:rFonts w:ascii="微软雅黑" w:eastAsia="微软雅黑" w:hAnsi="微软雅黑"/>
          <w:sz w:val="18"/>
          <w:szCs w:val="18"/>
        </w:rPr>
        <w:t>，</w:t>
      </w:r>
      <w:r>
        <w:rPr>
          <w:rFonts w:ascii="微软雅黑" w:eastAsia="微软雅黑" w:hAnsi="微软雅黑" w:cs="微软雅黑" w:hint="eastAsia"/>
          <w:sz w:val="18"/>
          <w:szCs w:val="18"/>
        </w:rPr>
        <w:t>不同</w:t>
      </w:r>
      <w:r>
        <w:rPr>
          <w:rFonts w:ascii="微软雅黑" w:eastAsia="微软雅黑" w:hAnsi="微软雅黑"/>
          <w:sz w:val="18"/>
          <w:szCs w:val="18"/>
        </w:rPr>
        <w:t xml:space="preserve">seq-number </w:t>
      </w:r>
      <w:r>
        <w:rPr>
          <w:rFonts w:ascii="微软雅黑" w:eastAsia="微软雅黑" w:hAnsi="微软雅黑" w:cs="微软雅黑" w:hint="eastAsia"/>
          <w:sz w:val="18"/>
          <w:szCs w:val="18"/>
        </w:rPr>
        <w:t>各个部分之</w:t>
      </w:r>
      <w:r>
        <w:rPr>
          <w:rFonts w:ascii="微软雅黑" w:eastAsia="微软雅黑" w:hAnsi="微软雅黑" w:cs="微软雅黑" w:hint="eastAsia"/>
          <w:sz w:val="18"/>
          <w:szCs w:val="18"/>
          <w:lang w:eastAsia="zh-CN"/>
        </w:rPr>
        <w:t>间</w:t>
      </w:r>
      <w:r>
        <w:rPr>
          <w:rFonts w:ascii="微软雅黑" w:eastAsia="微软雅黑" w:hAnsi="微软雅黑" w:cs="微软雅黑" w:hint="eastAsia"/>
          <w:sz w:val="18"/>
          <w:szCs w:val="18"/>
        </w:rPr>
        <w:t>的关系</w:t>
      </w:r>
      <w:r>
        <w:rPr>
          <w:rFonts w:ascii="微软雅黑" w:eastAsia="微软雅黑" w:hAnsi="微软雅黑" w:hint="eastAsia"/>
          <w:sz w:val="18"/>
          <w:szCs w:val="18"/>
          <w:lang w:eastAsia="zh-CN"/>
        </w:rPr>
        <w:t>是</w:t>
      </w:r>
      <w:r>
        <w:rPr>
          <w:rFonts w:ascii="微软雅黑" w:eastAsia="微软雅黑" w:hAnsi="微软雅黑"/>
          <w:sz w:val="18"/>
          <w:szCs w:val="18"/>
        </w:rPr>
        <w:t>“</w:t>
      </w:r>
      <w:r>
        <w:rPr>
          <w:rFonts w:ascii="微软雅黑" w:eastAsia="微软雅黑" w:hAnsi="微软雅黑" w:cs="微软雅黑" w:hint="eastAsia"/>
          <w:sz w:val="18"/>
          <w:szCs w:val="18"/>
        </w:rPr>
        <w:t>或</w:t>
      </w:r>
      <w:r>
        <w:rPr>
          <w:rFonts w:ascii="微软雅黑" w:eastAsia="微软雅黑" w:hAnsi="微软雅黑"/>
          <w:sz w:val="18"/>
          <w:szCs w:val="18"/>
        </w:rPr>
        <w:t>”</w:t>
      </w:r>
      <w:r>
        <w:rPr>
          <w:rFonts w:ascii="微软雅黑" w:eastAsia="微软雅黑" w:hAnsi="微软雅黑" w:cs="微软雅黑" w:hint="eastAsia"/>
          <w:sz w:val="18"/>
          <w:szCs w:val="18"/>
        </w:rPr>
        <w:t>的关系</w:t>
      </w:r>
      <w:r>
        <w:rPr>
          <w:rFonts w:ascii="微软雅黑" w:eastAsia="微软雅黑" w:hAnsi="微软雅黑" w:cs="微软雅黑" w:hint="eastAsia"/>
          <w:sz w:val="18"/>
          <w:szCs w:val="18"/>
          <w:lang w:eastAsia="zh-CN"/>
        </w:rPr>
        <w:t>。</w:t>
      </w:r>
    </w:p>
    <w:p w14:paraId="3E6F4BC1" w14:textId="77777777" w:rsidR="009557CF" w:rsidRDefault="002E4047">
      <w:pPr>
        <w:pStyle w:val="1a"/>
        <w:numPr>
          <w:ilvl w:val="0"/>
          <w:numId w:val="301"/>
        </w:numPr>
        <w:ind w:firstLineChars="0"/>
        <w:rPr>
          <w:rFonts w:ascii="微软雅黑" w:eastAsia="微软雅黑" w:hAnsi="微软雅黑"/>
          <w:sz w:val="18"/>
          <w:szCs w:val="18"/>
        </w:rPr>
      </w:pPr>
      <w:r>
        <w:rPr>
          <w:rFonts w:ascii="微软雅黑" w:eastAsia="微软雅黑" w:hAnsi="微软雅黑"/>
          <w:sz w:val="18"/>
          <w:szCs w:val="18"/>
        </w:rPr>
        <w:t>True</w:t>
      </w:r>
    </w:p>
    <w:p w14:paraId="4EBA07E0" w14:textId="77777777" w:rsidR="009557CF" w:rsidRDefault="002E4047">
      <w:pPr>
        <w:pStyle w:val="1a"/>
        <w:numPr>
          <w:ilvl w:val="0"/>
          <w:numId w:val="301"/>
        </w:numPr>
        <w:ind w:firstLineChars="0"/>
        <w:rPr>
          <w:rFonts w:ascii="微软雅黑" w:eastAsia="微软雅黑" w:hAnsi="微软雅黑"/>
          <w:sz w:val="18"/>
          <w:szCs w:val="18"/>
        </w:rPr>
      </w:pPr>
      <w:r>
        <w:rPr>
          <w:rFonts w:ascii="微软雅黑" w:eastAsia="微软雅黑" w:hAnsi="微软雅黑"/>
          <w:sz w:val="18"/>
          <w:szCs w:val="18"/>
        </w:rPr>
        <w:t>False</w:t>
      </w:r>
    </w:p>
    <w:p w14:paraId="51CCF14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3E50B630"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关于</w:t>
      </w:r>
      <w:r>
        <w:rPr>
          <w:rFonts w:ascii="微软雅黑" w:eastAsia="微软雅黑" w:hAnsi="微软雅黑"/>
          <w:sz w:val="18"/>
          <w:szCs w:val="18"/>
        </w:rPr>
        <w:t xml:space="preserve">IGMP Snooping </w:t>
      </w:r>
      <w:r>
        <w:rPr>
          <w:rFonts w:ascii="微软雅黑" w:eastAsia="微软雅黑" w:hAnsi="微软雅黑" w:hint="eastAsia"/>
          <w:sz w:val="18"/>
          <w:szCs w:val="18"/>
          <w:lang w:eastAsia="zh-CN"/>
        </w:rPr>
        <w:t>工</w:t>
      </w:r>
      <w:r>
        <w:rPr>
          <w:rFonts w:ascii="微软雅黑" w:eastAsia="微软雅黑" w:hAnsi="微软雅黑" w:cs="微软雅黑" w:hint="eastAsia"/>
          <w:sz w:val="18"/>
          <w:szCs w:val="18"/>
        </w:rPr>
        <w:t>作机制描述正确的是</w:t>
      </w:r>
      <w:r>
        <w:rPr>
          <w:rFonts w:ascii="微软雅黑" w:eastAsia="微软雅黑" w:hAnsi="微软雅黑" w:cs="微软雅黑" w:hint="eastAsia"/>
          <w:sz w:val="18"/>
          <w:szCs w:val="18"/>
          <w:lang w:eastAsia="zh-CN"/>
        </w:rPr>
        <w:t>？</w:t>
      </w:r>
    </w:p>
    <w:p w14:paraId="396A2C46" w14:textId="77777777" w:rsidR="009557CF" w:rsidRDefault="002E4047">
      <w:pPr>
        <w:pStyle w:val="1a"/>
        <w:numPr>
          <w:ilvl w:val="0"/>
          <w:numId w:val="30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如</w:t>
      </w:r>
      <w:r>
        <w:rPr>
          <w:rFonts w:ascii="微软雅黑" w:eastAsia="微软雅黑" w:hAnsi="微软雅黑" w:cs="微软雅黑" w:hint="eastAsia"/>
          <w:sz w:val="18"/>
          <w:szCs w:val="18"/>
          <w:lang w:eastAsia="zh-CN"/>
        </w:rPr>
        <w:t>果主机发出的</w:t>
      </w:r>
      <w:r>
        <w:rPr>
          <w:rFonts w:ascii="微软雅黑" w:eastAsia="微软雅黑" w:hAnsi="微软雅黑"/>
          <w:sz w:val="18"/>
          <w:szCs w:val="18"/>
          <w:lang w:eastAsia="zh-CN"/>
        </w:rPr>
        <w:t>IGMP</w:t>
      </w:r>
      <w:r>
        <w:rPr>
          <w:rFonts w:ascii="微软雅黑" w:eastAsia="微软雅黑" w:hAnsi="微软雅黑" w:cs="微软雅黑" w:hint="eastAsia"/>
          <w:sz w:val="18"/>
          <w:szCs w:val="18"/>
          <w:lang w:eastAsia="zh-CN"/>
        </w:rPr>
        <w:t>离开报文时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交换机将该主机加入到相应的</w:t>
      </w:r>
      <w:r>
        <w:rPr>
          <w:rFonts w:ascii="微软雅黑" w:eastAsia="微软雅黑" w:hAnsi="微软雅黑" w:cs="微软雅黑"/>
          <w:sz w:val="18"/>
          <w:szCs w:val="18"/>
          <w:lang w:eastAsia="zh-CN"/>
        </w:rPr>
        <w:t>组</w:t>
      </w:r>
      <w:r>
        <w:rPr>
          <w:rFonts w:ascii="微软雅黑" w:eastAsia="微软雅黑" w:hAnsi="微软雅黑" w:cs="微软雅黑" w:hint="eastAsia"/>
          <w:sz w:val="18"/>
          <w:szCs w:val="18"/>
          <w:lang w:eastAsia="zh-CN"/>
        </w:rPr>
        <w:t>播表中</w:t>
      </w:r>
    </w:p>
    <w:p w14:paraId="3931554B" w14:textId="77777777" w:rsidR="009557CF" w:rsidRDefault="002E4047">
      <w:pPr>
        <w:pStyle w:val="1a"/>
        <w:numPr>
          <w:ilvl w:val="0"/>
          <w:numId w:val="30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如</w:t>
      </w:r>
      <w:r>
        <w:rPr>
          <w:rFonts w:ascii="微软雅黑" w:eastAsia="微软雅黑" w:hAnsi="微软雅黑" w:cs="微软雅黑" w:hint="eastAsia"/>
          <w:sz w:val="18"/>
          <w:szCs w:val="18"/>
          <w:lang w:eastAsia="zh-CN"/>
        </w:rPr>
        <w:t>果主机发出的</w:t>
      </w:r>
      <w:r>
        <w:rPr>
          <w:rFonts w:ascii="微软雅黑" w:eastAsia="微软雅黑" w:hAnsi="微软雅黑"/>
          <w:sz w:val="18"/>
          <w:szCs w:val="18"/>
          <w:lang w:eastAsia="zh-CN"/>
        </w:rPr>
        <w:t>IGMP</w:t>
      </w:r>
      <w:r>
        <w:rPr>
          <w:rFonts w:ascii="微软雅黑" w:eastAsia="微软雅黑" w:hAnsi="微软雅黑" w:cs="微软雅黑" w:hint="eastAsia"/>
          <w:sz w:val="18"/>
          <w:szCs w:val="18"/>
          <w:lang w:eastAsia="zh-CN"/>
        </w:rPr>
        <w:t>主机报告报文时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交换机将删除与</w:t>
      </w:r>
      <w:r>
        <w:rPr>
          <w:rFonts w:ascii="微软雅黑" w:eastAsia="微软雅黑" w:hAnsi="微软雅黑" w:cs="微软雅黑"/>
          <w:sz w:val="18"/>
          <w:szCs w:val="18"/>
          <w:lang w:eastAsia="zh-CN"/>
        </w:rPr>
        <w:t>该</w:t>
      </w:r>
      <w:r>
        <w:rPr>
          <w:rFonts w:ascii="微软雅黑" w:eastAsia="微软雅黑" w:hAnsi="微软雅黑" w:cs="微软雅黑" w:hint="eastAsia"/>
          <w:sz w:val="18"/>
          <w:szCs w:val="18"/>
          <w:lang w:eastAsia="zh-CN"/>
        </w:rPr>
        <w:t>主机对应的</w:t>
      </w:r>
      <w:r>
        <w:rPr>
          <w:rFonts w:ascii="微软雅黑" w:eastAsia="微软雅黑" w:hAnsi="微软雅黑" w:cs="微软雅黑"/>
          <w:sz w:val="18"/>
          <w:szCs w:val="18"/>
          <w:lang w:eastAsia="zh-CN"/>
        </w:rPr>
        <w:t>组</w:t>
      </w:r>
      <w:r>
        <w:rPr>
          <w:rFonts w:ascii="微软雅黑" w:eastAsia="微软雅黑" w:hAnsi="微软雅黑" w:cs="微软雅黑" w:hint="eastAsia"/>
          <w:sz w:val="18"/>
          <w:szCs w:val="18"/>
          <w:lang w:eastAsia="zh-CN"/>
        </w:rPr>
        <w:t>播表项</w:t>
      </w:r>
    </w:p>
    <w:p w14:paraId="34A1EC3F" w14:textId="77777777" w:rsidR="009557CF" w:rsidRDefault="002E4047">
      <w:pPr>
        <w:pStyle w:val="1a"/>
        <w:numPr>
          <w:ilvl w:val="0"/>
          <w:numId w:val="30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二层换机通过不断</w:t>
      </w:r>
      <w:r>
        <w:rPr>
          <w:rFonts w:ascii="微软雅黑" w:eastAsia="微软雅黑" w:hAnsi="微软雅黑" w:hint="eastAsia"/>
          <w:sz w:val="18"/>
          <w:szCs w:val="18"/>
          <w:lang w:eastAsia="zh-CN"/>
        </w:rPr>
        <w:t>监</w:t>
      </w:r>
      <w:r>
        <w:rPr>
          <w:rFonts w:ascii="微软雅黑" w:eastAsia="微软雅黑" w:hAnsi="微软雅黑" w:cs="微软雅黑" w:hint="eastAsia"/>
          <w:sz w:val="18"/>
          <w:szCs w:val="18"/>
          <w:lang w:eastAsia="zh-CN"/>
        </w:rPr>
        <w:t>听</w:t>
      </w:r>
      <w:r>
        <w:rPr>
          <w:rFonts w:ascii="微软雅黑" w:eastAsia="微软雅黑" w:hAnsi="微软雅黑"/>
          <w:sz w:val="18"/>
          <w:szCs w:val="18"/>
          <w:lang w:eastAsia="zh-CN"/>
        </w:rPr>
        <w:t>IGMP</w:t>
      </w:r>
      <w:r>
        <w:rPr>
          <w:rFonts w:ascii="微软雅黑" w:eastAsia="微软雅黑" w:hAnsi="微软雅黑" w:cs="微软雅黑" w:hint="eastAsia"/>
          <w:sz w:val="18"/>
          <w:szCs w:val="18"/>
          <w:lang w:eastAsia="zh-CN"/>
        </w:rPr>
        <w:t>报文，交换机在二层建立和维护</w:t>
      </w:r>
      <w:r>
        <w:rPr>
          <w:rFonts w:ascii="微软雅黑" w:eastAsia="微软雅黑" w:hAnsi="微软雅黑"/>
          <w:sz w:val="18"/>
          <w:szCs w:val="18"/>
          <w:lang w:eastAsia="zh-CN"/>
        </w:rPr>
        <w:t>MAC</w:t>
      </w:r>
      <w:r>
        <w:rPr>
          <w:rFonts w:ascii="微软雅黑" w:eastAsia="微软雅黑" w:hAnsi="微软雅黑" w:cs="微软雅黑" w:hint="eastAsia"/>
          <w:sz w:val="18"/>
          <w:szCs w:val="18"/>
          <w:lang w:eastAsia="zh-CN"/>
        </w:rPr>
        <w:t>广播地址表</w:t>
      </w:r>
    </w:p>
    <w:p w14:paraId="42F10A19" w14:textId="77777777" w:rsidR="009557CF" w:rsidRDefault="002E4047">
      <w:pPr>
        <w:pStyle w:val="1a"/>
        <w:numPr>
          <w:ilvl w:val="0"/>
          <w:numId w:val="302"/>
        </w:numPr>
        <w:ind w:firstLineChars="0"/>
        <w:jc w:val="both"/>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没有运行</w:t>
      </w:r>
      <w:r>
        <w:rPr>
          <w:rFonts w:ascii="微软雅黑" w:eastAsia="微软雅黑" w:hAnsi="微软雅黑"/>
          <w:sz w:val="18"/>
          <w:szCs w:val="18"/>
          <w:lang w:eastAsia="zh-CN"/>
        </w:rPr>
        <w:t>IGMP Snooping</w:t>
      </w:r>
      <w:r>
        <w:rPr>
          <w:rFonts w:ascii="微软雅黑" w:eastAsia="微软雅黑" w:hAnsi="微软雅黑" w:cs="微软雅黑" w:hint="eastAsia"/>
          <w:sz w:val="18"/>
          <w:szCs w:val="18"/>
          <w:lang w:eastAsia="zh-CN"/>
        </w:rPr>
        <w:t>时</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组播报文将在二层广播</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运行</w:t>
      </w:r>
      <w:r>
        <w:rPr>
          <w:rFonts w:ascii="微软雅黑" w:eastAsia="微软雅黑" w:hAnsi="微软雅黑"/>
          <w:sz w:val="18"/>
          <w:szCs w:val="18"/>
          <w:lang w:eastAsia="zh-CN"/>
        </w:rPr>
        <w:t>IGMP Snooping</w:t>
      </w:r>
      <w:r>
        <w:rPr>
          <w:rFonts w:ascii="微软雅黑" w:eastAsia="微软雅黑" w:hAnsi="微软雅黑" w:cs="微软雅黑" w:hint="eastAsia"/>
          <w:sz w:val="18"/>
          <w:szCs w:val="18"/>
          <w:lang w:eastAsia="zh-CN"/>
        </w:rPr>
        <w:t>后，报文将不再在二层广播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而是进行二</w:t>
      </w:r>
      <w:r>
        <w:rPr>
          <w:rFonts w:ascii="微软雅黑" w:eastAsia="微软雅黑" w:hAnsi="微软雅黑" w:hint="eastAsia"/>
          <w:sz w:val="18"/>
          <w:szCs w:val="18"/>
          <w:lang w:eastAsia="zh-CN"/>
        </w:rPr>
        <w:t>层</w:t>
      </w:r>
      <w:r>
        <w:rPr>
          <w:rFonts w:ascii="微软雅黑" w:eastAsia="微软雅黑" w:hAnsi="微软雅黑" w:cs="微软雅黑" w:hint="eastAsia"/>
          <w:sz w:val="18"/>
          <w:szCs w:val="18"/>
          <w:lang w:eastAsia="zh-CN"/>
        </w:rPr>
        <w:t>组播</w:t>
      </w:r>
    </w:p>
    <w:p w14:paraId="341D396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6030C3F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下面关于路由过滤规则描述错误的是：</w:t>
      </w:r>
    </w:p>
    <w:p w14:paraId="49DBC65B" w14:textId="77777777" w:rsidR="009557CF" w:rsidRDefault="002E4047">
      <w:pPr>
        <w:pStyle w:val="1a"/>
        <w:numPr>
          <w:ilvl w:val="0"/>
          <w:numId w:val="303"/>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路由过滤可以在出方向过滤路由，路由信息和链路状态信息均可被过漶</w:t>
      </w:r>
    </w:p>
    <w:p w14:paraId="0F557E28" w14:textId="77777777" w:rsidR="009557CF" w:rsidRDefault="002E4047">
      <w:pPr>
        <w:pStyle w:val="1a"/>
        <w:numPr>
          <w:ilvl w:val="0"/>
          <w:numId w:val="303"/>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路由过滤可以在入方向过滤路由，对于链路状态路由协议，仅仅是不把路由加入到路由表中</w:t>
      </w:r>
    </w:p>
    <w:p w14:paraId="5DD589FD" w14:textId="77777777" w:rsidR="009557CF" w:rsidRDefault="002E4047">
      <w:pPr>
        <w:pStyle w:val="1a"/>
        <w:numPr>
          <w:ilvl w:val="0"/>
          <w:numId w:val="303"/>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路由过滤</w:t>
      </w:r>
      <w:r>
        <w:rPr>
          <w:rFonts w:ascii="微软雅黑" w:eastAsia="微软雅黑" w:hAnsi="微软雅黑" w:cs="微软雅黑"/>
          <w:sz w:val="18"/>
          <w:szCs w:val="18"/>
          <w:lang w:eastAsia="zh-CN"/>
        </w:rPr>
        <w:t>可</w:t>
      </w:r>
      <w:r>
        <w:rPr>
          <w:rFonts w:ascii="微软雅黑" w:eastAsia="微软雅黑" w:hAnsi="微软雅黑" w:cs="微软雅黑" w:hint="eastAsia"/>
          <w:sz w:val="18"/>
          <w:szCs w:val="18"/>
          <w:lang w:eastAsia="zh-CN"/>
        </w:rPr>
        <w:t>以过滤从其它路由协议引入的路由，</w:t>
      </w:r>
      <w:r>
        <w:rPr>
          <w:rFonts w:ascii="微软雅黑" w:eastAsia="微软雅黑" w:hAnsi="微软雅黑" w:cs="微软雅黑"/>
          <w:sz w:val="18"/>
          <w:szCs w:val="18"/>
          <w:lang w:eastAsia="zh-CN"/>
        </w:rPr>
        <w:t>但是</w:t>
      </w:r>
      <w:r>
        <w:rPr>
          <w:rFonts w:ascii="微软雅黑" w:eastAsia="微软雅黑" w:hAnsi="微软雅黑" w:cs="微软雅黑" w:hint="eastAsia"/>
          <w:sz w:val="18"/>
          <w:szCs w:val="18"/>
          <w:lang w:eastAsia="zh-CN"/>
        </w:rPr>
        <w:t>只能在出方向过滤</w:t>
      </w:r>
    </w:p>
    <w:p w14:paraId="641B975C" w14:textId="77777777" w:rsidR="009557CF" w:rsidRDefault="002E4047">
      <w:pPr>
        <w:pStyle w:val="1a"/>
        <w:numPr>
          <w:ilvl w:val="0"/>
          <w:numId w:val="303"/>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可以使用</w:t>
      </w:r>
      <w:r>
        <w:rPr>
          <w:rFonts w:ascii="微软雅黑" w:eastAsia="微软雅黑" w:hAnsi="微软雅黑" w:cs="微软雅黑" w:hint="eastAsia"/>
          <w:sz w:val="18"/>
          <w:szCs w:val="18"/>
          <w:lang w:eastAsia="zh-CN"/>
        </w:rPr>
        <w:t>f</w:t>
      </w:r>
      <w:r>
        <w:rPr>
          <w:rFonts w:ascii="微软雅黑" w:eastAsia="微软雅黑" w:hAnsi="微软雅黑" w:cs="微软雅黑"/>
          <w:sz w:val="18"/>
          <w:szCs w:val="18"/>
          <w:lang w:eastAsia="zh-CN"/>
        </w:rPr>
        <w:t>ilter-policy</w:t>
      </w:r>
      <w:r>
        <w:rPr>
          <w:rFonts w:ascii="微软雅黑" w:eastAsia="微软雅黑" w:hAnsi="微软雅黑" w:cs="微软雅黑" w:hint="eastAsia"/>
          <w:sz w:val="18"/>
          <w:szCs w:val="18"/>
          <w:lang w:eastAsia="zh-CN"/>
        </w:rPr>
        <w:t>进行过滤，也可以使用</w:t>
      </w:r>
      <w:r>
        <w:rPr>
          <w:rFonts w:ascii="微软雅黑" w:eastAsia="微软雅黑" w:hAnsi="微软雅黑" w:cs="微软雅黑"/>
          <w:sz w:val="18"/>
          <w:szCs w:val="18"/>
          <w:lang w:eastAsia="zh-CN"/>
        </w:rPr>
        <w:t>ip-prefix</w:t>
      </w:r>
      <w:r>
        <w:rPr>
          <w:rFonts w:ascii="微软雅黑" w:eastAsia="微软雅黑" w:hAnsi="微软雅黑" w:cs="微软雅黑" w:hint="eastAsia"/>
          <w:sz w:val="18"/>
          <w:szCs w:val="18"/>
          <w:lang w:eastAsia="zh-CN"/>
        </w:rPr>
        <w:t>进行过滤</w:t>
      </w:r>
    </w:p>
    <w:p w14:paraId="118A863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0A4B544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路由过滤在出方向过滤</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只能过滤路由信息</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链路状态不能被过滤</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在如方向过滤</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仅仅是不把路由加入到路由表中</w:t>
      </w:r>
      <w:r>
        <w:rPr>
          <w:rFonts w:ascii="微软雅黑" w:eastAsia="微软雅黑" w:hAnsi="微软雅黑" w:hint="eastAsia"/>
          <w:color w:val="FF0000"/>
          <w:sz w:val="18"/>
          <w:szCs w:val="18"/>
          <w:lang w:eastAsia="zh-CN"/>
        </w:rPr>
        <w:t>。</w:t>
      </w:r>
    </w:p>
    <w:p w14:paraId="06EDFEE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下面关于各个协议的默认缺省路由，描述错误的是：</w:t>
      </w:r>
    </w:p>
    <w:p w14:paraId="73584066" w14:textId="77777777" w:rsidR="009557CF" w:rsidRDefault="002E4047">
      <w:pPr>
        <w:pStyle w:val="1a"/>
        <w:numPr>
          <w:ilvl w:val="0"/>
          <w:numId w:val="30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静态路由可以下发缺省路由</w:t>
      </w:r>
    </w:p>
    <w:p w14:paraId="1BAB8583" w14:textId="77777777" w:rsidR="009557CF" w:rsidRDefault="002E4047">
      <w:pPr>
        <w:pStyle w:val="1a"/>
        <w:numPr>
          <w:ilvl w:val="0"/>
          <w:numId w:val="30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RIP</w:t>
      </w:r>
      <w:r>
        <w:rPr>
          <w:rFonts w:ascii="微软雅黑" w:eastAsia="微软雅黑" w:hAnsi="微软雅黑" w:cs="微软雅黑" w:hint="eastAsia"/>
          <w:sz w:val="18"/>
          <w:szCs w:val="18"/>
          <w:lang w:eastAsia="zh-CN"/>
        </w:rPr>
        <w:t>可以下发缺省路由</w:t>
      </w:r>
    </w:p>
    <w:p w14:paraId="1E2DC131" w14:textId="77777777" w:rsidR="009557CF" w:rsidRDefault="002E4047">
      <w:pPr>
        <w:pStyle w:val="1a"/>
        <w:numPr>
          <w:ilvl w:val="0"/>
          <w:numId w:val="30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不能下发缺省路由</w:t>
      </w:r>
    </w:p>
    <w:p w14:paraId="5C593D08" w14:textId="77777777" w:rsidR="009557CF" w:rsidRDefault="002E4047">
      <w:pPr>
        <w:pStyle w:val="1a"/>
        <w:numPr>
          <w:ilvl w:val="0"/>
          <w:numId w:val="30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BGP</w:t>
      </w:r>
      <w:r>
        <w:rPr>
          <w:rFonts w:ascii="微软雅黑" w:eastAsia="微软雅黑" w:hAnsi="微软雅黑" w:hint="eastAsia"/>
          <w:sz w:val="18"/>
          <w:szCs w:val="18"/>
          <w:lang w:eastAsia="zh-CN"/>
        </w:rPr>
        <w:t>可</w:t>
      </w:r>
      <w:r>
        <w:rPr>
          <w:rFonts w:ascii="微软雅黑" w:eastAsia="微软雅黑" w:hAnsi="微软雅黑" w:cs="微软雅黑" w:hint="eastAsia"/>
          <w:sz w:val="18"/>
          <w:szCs w:val="18"/>
          <w:lang w:eastAsia="zh-CN"/>
        </w:rPr>
        <w:t>以下发缺省路由</w:t>
      </w:r>
    </w:p>
    <w:p w14:paraId="668739A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6CBB2B5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所有路由协议都可以下发缺省路由</w:t>
      </w:r>
      <w:r>
        <w:rPr>
          <w:rFonts w:ascii="微软雅黑" w:eastAsia="微软雅黑" w:hAnsi="微软雅黑" w:hint="eastAsia"/>
          <w:color w:val="FF0000"/>
          <w:sz w:val="18"/>
          <w:szCs w:val="18"/>
          <w:lang w:eastAsia="zh-CN"/>
        </w:rPr>
        <w:t>。</w:t>
      </w:r>
    </w:p>
    <w:p w14:paraId="637A452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下面关于各个协议下发缺省路由配置命令描述错误的是：</w:t>
      </w:r>
    </w:p>
    <w:p w14:paraId="64BBCAF3" w14:textId="77777777" w:rsidR="009557CF" w:rsidRDefault="002E4047">
      <w:pPr>
        <w:pStyle w:val="1a"/>
        <w:numPr>
          <w:ilvl w:val="0"/>
          <w:numId w:val="305"/>
        </w:numPr>
        <w:ind w:firstLineChars="0"/>
        <w:rPr>
          <w:rFonts w:ascii="微软雅黑" w:eastAsia="微软雅黑" w:hAnsi="微软雅黑"/>
          <w:sz w:val="18"/>
          <w:szCs w:val="18"/>
        </w:rPr>
      </w:pPr>
      <w:r>
        <w:rPr>
          <w:rFonts w:ascii="微软雅黑" w:eastAsia="微软雅黑" w:hAnsi="微软雅黑" w:cs="微软雅黑" w:hint="eastAsia"/>
          <w:sz w:val="18"/>
          <w:szCs w:val="18"/>
        </w:rPr>
        <w:t>在</w:t>
      </w:r>
      <w:r>
        <w:rPr>
          <w:rFonts w:ascii="微软雅黑" w:eastAsia="微软雅黑" w:hAnsi="微软雅黑" w:cs="微软雅黑" w:hint="eastAsia"/>
          <w:sz w:val="18"/>
          <w:szCs w:val="18"/>
          <w:lang w:eastAsia="zh-CN"/>
        </w:rPr>
        <w:t>静态</w:t>
      </w:r>
      <w:r>
        <w:rPr>
          <w:rFonts w:ascii="微软雅黑" w:eastAsia="微软雅黑" w:hAnsi="微软雅黑" w:cs="微软雅黑" w:hint="eastAsia"/>
          <w:sz w:val="18"/>
          <w:szCs w:val="18"/>
        </w:rPr>
        <w:t>路由中</w:t>
      </w:r>
      <w:r>
        <w:rPr>
          <w:rFonts w:ascii="微软雅黑" w:eastAsia="微软雅黑" w:hAnsi="微软雅黑" w:hint="eastAsia"/>
          <w:sz w:val="18"/>
          <w:szCs w:val="18"/>
          <w:lang w:eastAsia="zh-CN"/>
        </w:rPr>
        <w:t>，</w:t>
      </w:r>
      <w:r>
        <w:rPr>
          <w:rFonts w:ascii="微软雅黑" w:eastAsia="微软雅黑" w:hAnsi="微软雅黑"/>
          <w:sz w:val="18"/>
          <w:szCs w:val="18"/>
        </w:rPr>
        <w:t>ip  route-static  default-preference</w:t>
      </w:r>
      <w:r>
        <w:rPr>
          <w:rFonts w:ascii="微软雅黑" w:eastAsia="微软雅黑" w:hAnsi="微软雅黑" w:cs="微软雅黑" w:hint="eastAsia"/>
          <w:sz w:val="18"/>
          <w:szCs w:val="18"/>
        </w:rPr>
        <w:t>命令用来在当</w:t>
      </w:r>
      <w:r>
        <w:rPr>
          <w:rFonts w:ascii="微软雅黑" w:eastAsia="微软雅黑" w:hAnsi="微软雅黑" w:cs="微软雅黑" w:hint="eastAsia"/>
          <w:sz w:val="18"/>
          <w:szCs w:val="18"/>
          <w:lang w:eastAsia="zh-CN"/>
        </w:rPr>
        <w:t>前</w:t>
      </w:r>
      <w:r>
        <w:rPr>
          <w:rFonts w:ascii="微软雅黑" w:eastAsia="微软雅黑" w:hAnsi="微软雅黑" w:cs="微软雅黑" w:hint="eastAsia"/>
          <w:sz w:val="18"/>
          <w:szCs w:val="18"/>
        </w:rPr>
        <w:t>路由器生成一条缺省路由</w:t>
      </w:r>
    </w:p>
    <w:p w14:paraId="1365A7B1" w14:textId="77777777" w:rsidR="009557CF" w:rsidRDefault="002E4047">
      <w:pPr>
        <w:pStyle w:val="1a"/>
        <w:numPr>
          <w:ilvl w:val="0"/>
          <w:numId w:val="30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rPr>
        <w:t>在</w:t>
      </w:r>
      <w:r>
        <w:rPr>
          <w:rFonts w:ascii="微软雅黑" w:eastAsia="微软雅黑" w:hAnsi="微软雅黑"/>
          <w:sz w:val="18"/>
          <w:szCs w:val="18"/>
        </w:rPr>
        <w:t>RIP</w:t>
      </w:r>
      <w:r>
        <w:rPr>
          <w:rFonts w:ascii="微软雅黑" w:eastAsia="微软雅黑" w:hAnsi="微软雅黑" w:cs="微软雅黑" w:hint="eastAsia"/>
          <w:sz w:val="18"/>
          <w:szCs w:val="18"/>
        </w:rPr>
        <w:t>协</w:t>
      </w:r>
      <w:r>
        <w:rPr>
          <w:rFonts w:ascii="微软雅黑" w:eastAsia="微软雅黑" w:hAnsi="微软雅黑"/>
          <w:sz w:val="18"/>
          <w:szCs w:val="18"/>
        </w:rPr>
        <w:t>议</w:t>
      </w:r>
      <w:r>
        <w:rPr>
          <w:rFonts w:ascii="微软雅黑" w:eastAsia="微软雅黑" w:hAnsi="微软雅黑" w:cs="微软雅黑" w:hint="eastAsia"/>
          <w:sz w:val="18"/>
          <w:szCs w:val="18"/>
        </w:rPr>
        <w:t>中，</w:t>
      </w:r>
      <w:r>
        <w:rPr>
          <w:rFonts w:ascii="微软雅黑" w:eastAsia="微软雅黑" w:hAnsi="微软雅黑"/>
          <w:sz w:val="18"/>
          <w:szCs w:val="18"/>
        </w:rPr>
        <w:t>default-route  originate</w:t>
      </w:r>
      <w:r>
        <w:rPr>
          <w:rFonts w:ascii="微软雅黑" w:eastAsia="微软雅黑" w:hAnsi="微软雅黑" w:cs="微软雅黑" w:hint="eastAsia"/>
          <w:sz w:val="18"/>
          <w:szCs w:val="18"/>
        </w:rPr>
        <w:t>命令用来在当前路由器生成</w:t>
      </w:r>
      <w:r>
        <w:rPr>
          <w:rFonts w:ascii="微软雅黑" w:eastAsia="微软雅黑" w:hAnsi="微软雅黑" w:cs="微软雅黑" w:hint="eastAsia"/>
          <w:sz w:val="18"/>
          <w:szCs w:val="18"/>
          <w:lang w:eastAsia="zh-CN"/>
        </w:rPr>
        <w:t>一</w:t>
      </w:r>
      <w:r>
        <w:rPr>
          <w:rFonts w:ascii="微软雅黑" w:eastAsia="微软雅黑" w:hAnsi="微软雅黑" w:cs="微软雅黑" w:hint="eastAsia"/>
          <w:sz w:val="18"/>
          <w:szCs w:val="18"/>
        </w:rPr>
        <w:t>条缺省路由或者将路由表中</w:t>
      </w:r>
      <w:r>
        <w:rPr>
          <w:rFonts w:ascii="微软雅黑" w:eastAsia="微软雅黑" w:hAnsi="微软雅黑" w:hint="eastAsia"/>
          <w:sz w:val="18"/>
          <w:szCs w:val="18"/>
          <w:lang w:eastAsia="zh-CN"/>
        </w:rPr>
        <w:t>存</w:t>
      </w:r>
      <w:r>
        <w:rPr>
          <w:rFonts w:ascii="微软雅黑" w:eastAsia="微软雅黑" w:hAnsi="微软雅黑" w:cs="微软雅黑" w:hint="eastAsia"/>
          <w:sz w:val="18"/>
          <w:szCs w:val="18"/>
        </w:rPr>
        <w:t>在的缺省路由发送给</w:t>
      </w:r>
      <w:r>
        <w:rPr>
          <w:rFonts w:ascii="微软雅黑" w:eastAsia="微软雅黑" w:hAnsi="微软雅黑" w:cs="微软雅黑" w:hint="eastAsia"/>
          <w:sz w:val="18"/>
          <w:szCs w:val="18"/>
          <w:lang w:eastAsia="zh-CN"/>
        </w:rPr>
        <w:t>邻居</w:t>
      </w:r>
    </w:p>
    <w:p w14:paraId="3DDEFBDB" w14:textId="77777777" w:rsidR="009557CF" w:rsidRDefault="002E4047">
      <w:pPr>
        <w:pStyle w:val="1a"/>
        <w:numPr>
          <w:ilvl w:val="0"/>
          <w:numId w:val="30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rPr>
        <w:t>在</w:t>
      </w:r>
      <w:r>
        <w:rPr>
          <w:rFonts w:ascii="微软雅黑" w:eastAsia="微软雅黑" w:hAnsi="微软雅黑"/>
          <w:sz w:val="18"/>
          <w:szCs w:val="18"/>
        </w:rPr>
        <w:t>OSPF</w:t>
      </w:r>
      <w:r>
        <w:rPr>
          <w:rFonts w:ascii="微软雅黑" w:eastAsia="微软雅黑" w:hAnsi="微软雅黑" w:cs="微软雅黑" w:hint="eastAsia"/>
          <w:sz w:val="18"/>
          <w:szCs w:val="18"/>
        </w:rPr>
        <w:t>协议中，</w:t>
      </w:r>
      <w:r>
        <w:rPr>
          <w:rFonts w:ascii="微软雅黑" w:eastAsia="微软雅黑" w:hAnsi="微软雅黑"/>
          <w:sz w:val="18"/>
          <w:szCs w:val="18"/>
        </w:rPr>
        <w:t>defeult-route-advertise</w:t>
      </w:r>
      <w:r>
        <w:rPr>
          <w:rFonts w:ascii="微软雅黑" w:eastAsia="微软雅黑" w:hAnsi="微软雅黑" w:cs="微软雅黑" w:hint="eastAsia"/>
          <w:sz w:val="18"/>
          <w:szCs w:val="18"/>
        </w:rPr>
        <w:t>命令用来将缺省路由</w:t>
      </w:r>
      <w:r>
        <w:rPr>
          <w:rFonts w:ascii="微软雅黑" w:eastAsia="微软雅黑" w:hAnsi="微软雅黑" w:cs="微软雅黑" w:hint="eastAsia"/>
          <w:sz w:val="18"/>
          <w:szCs w:val="18"/>
          <w:lang w:eastAsia="zh-CN"/>
        </w:rPr>
        <w:t>通告</w:t>
      </w:r>
      <w:r>
        <w:rPr>
          <w:rFonts w:ascii="微软雅黑" w:eastAsia="微软雅黑" w:hAnsi="微软雅黑" w:cs="微软雅黑"/>
          <w:sz w:val="18"/>
          <w:szCs w:val="18"/>
          <w:lang w:eastAsia="zh-CN"/>
        </w:rPr>
        <w:t>到普通</w:t>
      </w:r>
      <w:r>
        <w:rPr>
          <w:rFonts w:ascii="微软雅黑" w:eastAsia="微软雅黑" w:hAnsi="微软雅黑"/>
          <w:sz w:val="18"/>
          <w:szCs w:val="18"/>
        </w:rPr>
        <w:t>OSPF</w:t>
      </w:r>
      <w:r>
        <w:rPr>
          <w:rFonts w:ascii="微软雅黑" w:eastAsia="微软雅黑" w:hAnsi="微软雅黑" w:hint="eastAsia"/>
          <w:sz w:val="18"/>
          <w:szCs w:val="18"/>
          <w:lang w:eastAsia="zh-CN"/>
        </w:rPr>
        <w:t>区域</w:t>
      </w:r>
    </w:p>
    <w:p w14:paraId="2E70D022" w14:textId="77777777" w:rsidR="009557CF" w:rsidRDefault="002E4047">
      <w:pPr>
        <w:pStyle w:val="1a"/>
        <w:numPr>
          <w:ilvl w:val="0"/>
          <w:numId w:val="305"/>
        </w:numPr>
        <w:ind w:firstLineChars="0"/>
        <w:rPr>
          <w:rFonts w:ascii="微软雅黑" w:eastAsia="微软雅黑" w:hAnsi="微软雅黑"/>
          <w:sz w:val="18"/>
          <w:szCs w:val="18"/>
        </w:rPr>
      </w:pPr>
      <w:r>
        <w:rPr>
          <w:rFonts w:ascii="微软雅黑" w:eastAsia="微软雅黑" w:hAnsi="微软雅黑" w:hint="eastAsia"/>
          <w:sz w:val="18"/>
          <w:szCs w:val="18"/>
          <w:lang w:eastAsia="zh-CN"/>
        </w:rPr>
        <w:t>在</w:t>
      </w:r>
      <w:r>
        <w:rPr>
          <w:rFonts w:ascii="微软雅黑" w:eastAsia="微软雅黑" w:hAnsi="微软雅黑"/>
          <w:sz w:val="18"/>
          <w:szCs w:val="18"/>
        </w:rPr>
        <w:t>BGP</w:t>
      </w:r>
      <w:r>
        <w:rPr>
          <w:rFonts w:ascii="微软雅黑" w:eastAsia="微软雅黑" w:hAnsi="微软雅黑" w:cs="微软雅黑" w:hint="eastAsia"/>
          <w:sz w:val="18"/>
          <w:szCs w:val="18"/>
        </w:rPr>
        <w:t>协议中，</w:t>
      </w:r>
      <w:r>
        <w:rPr>
          <w:rFonts w:ascii="微软雅黑" w:eastAsia="微软雅黑" w:hAnsi="微软雅黑"/>
          <w:sz w:val="18"/>
          <w:szCs w:val="18"/>
        </w:rPr>
        <w:t>default-route  imported</w:t>
      </w:r>
      <w:r>
        <w:rPr>
          <w:rFonts w:ascii="微软雅黑" w:eastAsia="微软雅黑" w:hAnsi="微软雅黑" w:cs="微软雅黑" w:hint="eastAsia"/>
          <w:sz w:val="18"/>
          <w:szCs w:val="18"/>
        </w:rPr>
        <w:t>命令用来使能将缺省路由引入到</w:t>
      </w:r>
      <w:r>
        <w:rPr>
          <w:rFonts w:ascii="微软雅黑" w:eastAsia="微软雅黑" w:hAnsi="微软雅黑"/>
          <w:sz w:val="18"/>
          <w:szCs w:val="18"/>
        </w:rPr>
        <w:t>BGP</w:t>
      </w:r>
      <w:r>
        <w:rPr>
          <w:rFonts w:ascii="微软雅黑" w:eastAsia="微软雅黑" w:hAnsi="微软雅黑" w:cs="微软雅黑" w:hint="eastAsia"/>
          <w:sz w:val="18"/>
          <w:szCs w:val="18"/>
        </w:rPr>
        <w:t>路由表中的功能</w:t>
      </w:r>
    </w:p>
    <w:p w14:paraId="38ED7E7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0A18A9F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default</w:t>
      </w:r>
      <w:r>
        <w:rPr>
          <w:rFonts w:ascii="微软雅黑" w:eastAsia="微软雅黑" w:hAnsi="微软雅黑"/>
          <w:color w:val="FF0000"/>
          <w:sz w:val="18"/>
          <w:szCs w:val="18"/>
          <w:lang w:eastAsia="zh-CN"/>
        </w:rPr>
        <w:t xml:space="preserve"> local-preference</w:t>
      </w:r>
      <w:r>
        <w:rPr>
          <w:rFonts w:ascii="微软雅黑" w:eastAsia="微软雅黑" w:hAnsi="微软雅黑"/>
          <w:color w:val="FF0000"/>
          <w:sz w:val="18"/>
          <w:szCs w:val="18"/>
          <w:lang w:eastAsia="zh-CN"/>
        </w:rPr>
        <w:t>命令用来配置</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的缺省本地优先级，该值越大则优先级越高。</w:t>
      </w:r>
    </w:p>
    <w:p w14:paraId="6F3C43D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下面</w:t>
      </w:r>
      <w:r>
        <w:rPr>
          <w:rFonts w:ascii="微软雅黑" w:eastAsia="微软雅黑" w:hAnsi="微软雅黑"/>
          <w:sz w:val="18"/>
          <w:szCs w:val="18"/>
          <w:lang w:eastAsia="zh-CN"/>
        </w:rPr>
        <w:t>关</w:t>
      </w:r>
      <w:r>
        <w:rPr>
          <w:rFonts w:ascii="微软雅黑" w:eastAsia="微软雅黑" w:hAnsi="微软雅黑" w:cs="微软雅黑" w:hint="eastAsia"/>
          <w:sz w:val="18"/>
          <w:szCs w:val="18"/>
          <w:lang w:eastAsia="zh-CN"/>
        </w:rPr>
        <w:t>于路由策略和策略路由描述正确的是：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（请选择两个答案）</w:t>
      </w:r>
    </w:p>
    <w:p w14:paraId="7602646A" w14:textId="77777777" w:rsidR="009557CF" w:rsidRDefault="002E4047">
      <w:pPr>
        <w:pStyle w:val="1a"/>
        <w:numPr>
          <w:ilvl w:val="0"/>
          <w:numId w:val="30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策略路由主要是控制报文的转发，即可以不按照路由表进行报文的抟发</w:t>
      </w:r>
    </w:p>
    <w:p w14:paraId="54D33F67" w14:textId="77777777" w:rsidR="009557CF" w:rsidRDefault="002E4047">
      <w:pPr>
        <w:pStyle w:val="1a"/>
        <w:numPr>
          <w:ilvl w:val="0"/>
          <w:numId w:val="30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路由策略主要控制路由的引入、发布、接受</w:t>
      </w:r>
    </w:p>
    <w:p w14:paraId="473426DD" w14:textId="77777777" w:rsidR="009557CF" w:rsidRDefault="002E4047">
      <w:pPr>
        <w:pStyle w:val="1a"/>
        <w:numPr>
          <w:ilvl w:val="0"/>
          <w:numId w:val="30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路由策略主要是控制报文的转发</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即可以不按照路由表进行报文的转发</w:t>
      </w:r>
    </w:p>
    <w:p w14:paraId="36C3BAF6" w14:textId="77777777" w:rsidR="009557CF" w:rsidRDefault="002E4047">
      <w:pPr>
        <w:pStyle w:val="1a"/>
        <w:numPr>
          <w:ilvl w:val="0"/>
          <w:numId w:val="30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策略路由主要控制路由</w:t>
      </w:r>
      <w:r>
        <w:rPr>
          <w:rFonts w:ascii="微软雅黑" w:eastAsia="微软雅黑" w:hAnsi="微软雅黑" w:hint="eastAsia"/>
          <w:sz w:val="18"/>
          <w:szCs w:val="18"/>
          <w:lang w:eastAsia="zh-CN"/>
        </w:rPr>
        <w:t>信息</w:t>
      </w:r>
      <w:r>
        <w:rPr>
          <w:rFonts w:ascii="微软雅黑" w:eastAsia="微软雅黑" w:hAnsi="微软雅黑" w:cs="微软雅黑" w:hint="eastAsia"/>
          <w:sz w:val="18"/>
          <w:szCs w:val="18"/>
          <w:lang w:eastAsia="zh-CN"/>
        </w:rPr>
        <w:t>的引入、发布、接受</w:t>
      </w:r>
    </w:p>
    <w:p w14:paraId="0DE83E9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w:t>
      </w:r>
    </w:p>
    <w:p w14:paraId="21B51A4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下面是路由器</w:t>
      </w:r>
      <w:r>
        <w:rPr>
          <w:rFonts w:ascii="微软雅黑" w:eastAsia="微软雅黑" w:hAnsi="微软雅黑"/>
          <w:sz w:val="18"/>
          <w:szCs w:val="18"/>
          <w:lang w:eastAsia="zh-CN"/>
        </w:rPr>
        <w:t>Huawei</w:t>
      </w:r>
      <w:r>
        <w:rPr>
          <w:rFonts w:ascii="微软雅黑" w:eastAsia="微软雅黑" w:hAnsi="微软雅黑" w:cs="微软雅黑" w:hint="eastAsia"/>
          <w:sz w:val="18"/>
          <w:szCs w:val="18"/>
          <w:lang w:eastAsia="zh-CN"/>
        </w:rPr>
        <w:t>的部分</w:t>
      </w: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lang w:eastAsia="zh-CN"/>
        </w:rPr>
        <w:t>信息，关于该配置信息描述错误的是：</w:t>
      </w:r>
    </w:p>
    <w:p w14:paraId="3BBE6C03" w14:textId="77777777" w:rsidR="009557CF" w:rsidRDefault="002E4047">
      <w:pPr>
        <w:rPr>
          <w:rFonts w:ascii="微软雅黑" w:eastAsia="微软雅黑" w:hAnsi="微软雅黑"/>
          <w:sz w:val="18"/>
          <w:szCs w:val="18"/>
        </w:rPr>
      </w:pPr>
      <w:r>
        <w:rPr>
          <w:rFonts w:ascii="微软雅黑" w:eastAsia="微软雅黑" w:hAnsi="微软雅黑"/>
          <w:sz w:val="18"/>
          <w:szCs w:val="18"/>
        </w:rPr>
        <w:t>&lt;Huawei&gt; system- view</w:t>
      </w:r>
    </w:p>
    <w:p w14:paraId="134294D8" w14:textId="77777777" w:rsidR="009557CF" w:rsidRDefault="002E4047">
      <w:pPr>
        <w:rPr>
          <w:rFonts w:ascii="微软雅黑" w:eastAsia="微软雅黑" w:hAnsi="微软雅黑"/>
          <w:sz w:val="18"/>
          <w:szCs w:val="18"/>
        </w:rPr>
      </w:pPr>
      <w:r>
        <w:rPr>
          <w:rFonts w:ascii="微软雅黑" w:eastAsia="微软雅黑" w:hAnsi="微软雅黑"/>
          <w:sz w:val="18"/>
          <w:szCs w:val="18"/>
        </w:rPr>
        <w:t>[HuaWEI] ip as-path-filter 2 permit _200_300</w:t>
      </w:r>
    </w:p>
    <w:p w14:paraId="7C54EF91" w14:textId="77777777" w:rsidR="009557CF" w:rsidRDefault="002E4047">
      <w:pPr>
        <w:rPr>
          <w:rFonts w:ascii="微软雅黑" w:eastAsia="微软雅黑" w:hAnsi="微软雅黑"/>
          <w:sz w:val="18"/>
          <w:szCs w:val="18"/>
        </w:rPr>
      </w:pPr>
      <w:r>
        <w:rPr>
          <w:rFonts w:ascii="微软雅黑" w:eastAsia="微软雅黑" w:hAnsi="微软雅黑"/>
          <w:sz w:val="18"/>
          <w:szCs w:val="18"/>
        </w:rPr>
        <w:t>[HuaWEI] route-policy test permit no</w:t>
      </w:r>
      <w:r>
        <w:rPr>
          <w:rFonts w:ascii="微软雅黑" w:eastAsia="微软雅黑" w:hAnsi="微软雅黑"/>
          <w:sz w:val="18"/>
          <w:szCs w:val="18"/>
        </w:rPr>
        <w:t>de 10</w:t>
      </w:r>
    </w:p>
    <w:p w14:paraId="61778A5B" w14:textId="77777777" w:rsidR="009557CF" w:rsidRDefault="002E4047">
      <w:pPr>
        <w:rPr>
          <w:rFonts w:ascii="微软雅黑" w:eastAsia="微软雅黑" w:hAnsi="微软雅黑"/>
          <w:sz w:val="18"/>
          <w:szCs w:val="18"/>
        </w:rPr>
      </w:pPr>
      <w:r>
        <w:rPr>
          <w:rFonts w:ascii="微软雅黑" w:eastAsia="微软雅黑" w:hAnsi="微软雅黑"/>
          <w:sz w:val="18"/>
          <w:szCs w:val="18"/>
        </w:rPr>
        <w:t>[Huawei-route</w:t>
      </w:r>
      <w:r>
        <w:rPr>
          <w:rFonts w:ascii="微软雅黑" w:eastAsia="微软雅黑" w:hAnsi="微软雅黑" w:hint="eastAsia"/>
          <w:sz w:val="18"/>
          <w:szCs w:val="18"/>
          <w:lang w:eastAsia="zh-CN"/>
        </w:rPr>
        <w:t>-</w:t>
      </w:r>
      <w:r>
        <w:rPr>
          <w:rFonts w:ascii="微软雅黑" w:eastAsia="微软雅黑" w:hAnsi="微软雅黑"/>
          <w:sz w:val="18"/>
          <w:szCs w:val="18"/>
        </w:rPr>
        <w:t>policy</w:t>
      </w:r>
      <w:r>
        <w:rPr>
          <w:rFonts w:ascii="微软雅黑" w:eastAsia="微软雅黑" w:hAnsi="微软雅黑" w:cs="微软雅黑" w:hint="eastAsia"/>
          <w:sz w:val="18"/>
          <w:szCs w:val="18"/>
        </w:rPr>
        <w:t>]</w:t>
      </w:r>
      <w:r>
        <w:rPr>
          <w:rFonts w:ascii="微软雅黑" w:eastAsia="微软雅黑" w:hAnsi="微软雅黑" w:cs="微软雅黑"/>
          <w:sz w:val="18"/>
          <w:szCs w:val="18"/>
        </w:rPr>
        <w:t xml:space="preserve"> </w:t>
      </w:r>
      <w:r>
        <w:rPr>
          <w:rFonts w:ascii="微软雅黑" w:eastAsia="微软雅黑" w:hAnsi="微软雅黑"/>
          <w:sz w:val="18"/>
          <w:szCs w:val="18"/>
        </w:rPr>
        <w:t>if-match as-path-filter 2</w:t>
      </w:r>
    </w:p>
    <w:p w14:paraId="4203A87D" w14:textId="77777777" w:rsidR="009557CF" w:rsidRDefault="002E4047">
      <w:pPr>
        <w:pStyle w:val="1a"/>
        <w:numPr>
          <w:ilvl w:val="0"/>
          <w:numId w:val="30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设置序号为</w:t>
      </w:r>
      <w:r>
        <w:rPr>
          <w:rFonts w:ascii="微软雅黑" w:eastAsia="微软雅黑" w:hAnsi="微软雅黑"/>
          <w:sz w:val="18"/>
          <w:szCs w:val="18"/>
          <w:lang w:eastAsia="zh-CN"/>
        </w:rPr>
        <w:t>2</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AS</w:t>
      </w:r>
      <w:r>
        <w:rPr>
          <w:rFonts w:ascii="微软雅黑" w:eastAsia="微软雅黑" w:hAnsi="微软雅黑" w:cs="微软雅黑" w:hint="eastAsia"/>
          <w:sz w:val="18"/>
          <w:szCs w:val="18"/>
          <w:lang w:eastAsia="zh-CN"/>
        </w:rPr>
        <w:t>路径过滤器</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允许路由信息中包含</w:t>
      </w:r>
      <w:r>
        <w:rPr>
          <w:rFonts w:ascii="微软雅黑" w:eastAsia="微软雅黑" w:hAnsi="微软雅黑"/>
          <w:sz w:val="18"/>
          <w:szCs w:val="18"/>
          <w:lang w:eastAsia="zh-CN"/>
        </w:rPr>
        <w:t>AS200</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AS300</w:t>
      </w:r>
    </w:p>
    <w:p w14:paraId="21639EAD" w14:textId="77777777" w:rsidR="009557CF" w:rsidRDefault="002E4047">
      <w:pPr>
        <w:pStyle w:val="1a"/>
        <w:numPr>
          <w:ilvl w:val="0"/>
          <w:numId w:val="30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定义一个名为</w:t>
      </w:r>
      <w:r>
        <w:rPr>
          <w:rFonts w:ascii="微软雅黑" w:eastAsia="微软雅黑" w:hAnsi="微软雅黑"/>
          <w:sz w:val="18"/>
          <w:szCs w:val="18"/>
          <w:lang w:eastAsia="zh-CN"/>
        </w:rPr>
        <w:t>test</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Route</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Policy</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该节点序列号为</w:t>
      </w:r>
      <w:r>
        <w:rPr>
          <w:rFonts w:ascii="微软雅黑" w:eastAsia="微软雅黑" w:hAnsi="微软雅黑"/>
          <w:sz w:val="18"/>
          <w:szCs w:val="18"/>
          <w:lang w:eastAsia="zh-CN"/>
        </w:rPr>
        <w:t>10</w:t>
      </w:r>
    </w:p>
    <w:p w14:paraId="05CB0F78" w14:textId="77777777" w:rsidR="009557CF" w:rsidRDefault="002E4047">
      <w:pPr>
        <w:pStyle w:val="1a"/>
        <w:numPr>
          <w:ilvl w:val="0"/>
          <w:numId w:val="307"/>
        </w:numPr>
        <w:ind w:firstLineChars="0"/>
        <w:rPr>
          <w:rFonts w:ascii="微软雅黑" w:eastAsia="微软雅黑" w:hAnsi="微软雅黑"/>
          <w:sz w:val="18"/>
          <w:szCs w:val="18"/>
        </w:rPr>
      </w:pPr>
      <w:r>
        <w:rPr>
          <w:rFonts w:ascii="微软雅黑" w:eastAsia="微软雅黑" w:hAnsi="微软雅黑" w:cs="微软雅黑" w:hint="eastAsia"/>
          <w:sz w:val="18"/>
          <w:szCs w:val="18"/>
        </w:rPr>
        <w:t>该</w:t>
      </w:r>
      <w:r>
        <w:rPr>
          <w:rFonts w:ascii="微软雅黑" w:eastAsia="微软雅黑" w:hAnsi="微软雅黑"/>
          <w:sz w:val="18"/>
          <w:szCs w:val="18"/>
        </w:rPr>
        <w:t>Route-Policy</w:t>
      </w:r>
      <w:r>
        <w:rPr>
          <w:rFonts w:ascii="微软雅黑" w:eastAsia="微软雅黑" w:hAnsi="微软雅黑" w:cs="微软雅黑" w:hint="eastAsia"/>
          <w:sz w:val="18"/>
          <w:szCs w:val="18"/>
        </w:rPr>
        <w:t>的</w:t>
      </w:r>
      <w:r>
        <w:rPr>
          <w:rFonts w:ascii="微软雅黑" w:eastAsia="微软雅黑" w:hAnsi="微软雅黑"/>
          <w:sz w:val="18"/>
          <w:szCs w:val="18"/>
        </w:rPr>
        <w:t>10</w:t>
      </w:r>
      <w:r>
        <w:rPr>
          <w:rFonts w:ascii="微软雅黑" w:eastAsia="微软雅黑" w:hAnsi="微软雅黑" w:cs="微软雅黑" w:hint="eastAsia"/>
          <w:sz w:val="18"/>
          <w:szCs w:val="18"/>
        </w:rPr>
        <w:t>号节点引用</w:t>
      </w:r>
      <w:r>
        <w:rPr>
          <w:rFonts w:ascii="微软雅黑" w:eastAsia="微软雅黑" w:hAnsi="微软雅黑"/>
          <w:sz w:val="18"/>
          <w:szCs w:val="18"/>
        </w:rPr>
        <w:t>AS</w:t>
      </w:r>
      <w:r>
        <w:rPr>
          <w:rFonts w:ascii="微软雅黑" w:eastAsia="微软雅黑" w:hAnsi="微软雅黑" w:cs="微软雅黑" w:hint="eastAsia"/>
          <w:sz w:val="18"/>
          <w:szCs w:val="18"/>
        </w:rPr>
        <w:t>路径过滤器</w:t>
      </w:r>
      <w:r>
        <w:rPr>
          <w:rFonts w:ascii="微软雅黑" w:eastAsia="微软雅黑" w:hAnsi="微软雅黑"/>
          <w:sz w:val="18"/>
          <w:szCs w:val="18"/>
        </w:rPr>
        <w:t>2</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并定义了一个</w:t>
      </w:r>
      <w:r>
        <w:rPr>
          <w:rFonts w:ascii="微软雅黑" w:eastAsia="微软雅黑" w:hAnsi="微软雅黑"/>
          <w:sz w:val="18"/>
          <w:szCs w:val="18"/>
        </w:rPr>
        <w:t xml:space="preserve">if-match </w:t>
      </w:r>
      <w:r>
        <w:rPr>
          <w:rFonts w:ascii="微软雅黑" w:eastAsia="微软雅黑" w:hAnsi="微软雅黑"/>
          <w:sz w:val="18"/>
          <w:szCs w:val="18"/>
        </w:rPr>
        <w:t>子</w:t>
      </w:r>
      <w:r>
        <w:rPr>
          <w:rFonts w:ascii="微软雅黑" w:eastAsia="微软雅黑" w:hAnsi="微软雅黑" w:cs="微软雅黑" w:hint="eastAsia"/>
          <w:sz w:val="18"/>
          <w:szCs w:val="18"/>
        </w:rPr>
        <w:t>句</w:t>
      </w:r>
    </w:p>
    <w:p w14:paraId="5A1D200C" w14:textId="77777777" w:rsidR="009557CF" w:rsidRDefault="002E4047">
      <w:pPr>
        <w:pStyle w:val="1a"/>
        <w:numPr>
          <w:ilvl w:val="0"/>
          <w:numId w:val="307"/>
        </w:numPr>
        <w:ind w:firstLineChars="0"/>
        <w:rPr>
          <w:rFonts w:ascii="微软雅黑" w:eastAsia="微软雅黑" w:hAnsi="微软雅黑"/>
          <w:sz w:val="18"/>
          <w:szCs w:val="18"/>
        </w:rPr>
      </w:pPr>
      <w:r>
        <w:rPr>
          <w:rFonts w:ascii="微软雅黑" w:eastAsia="微软雅黑" w:hAnsi="微软雅黑" w:cs="微软雅黑" w:hint="eastAsia"/>
          <w:sz w:val="18"/>
          <w:szCs w:val="18"/>
        </w:rPr>
        <w:t>该</w:t>
      </w:r>
      <w:r>
        <w:rPr>
          <w:rFonts w:ascii="微软雅黑" w:eastAsia="微软雅黑" w:hAnsi="微软雅黑"/>
          <w:sz w:val="18"/>
          <w:szCs w:val="18"/>
        </w:rPr>
        <w:t>Route</w:t>
      </w:r>
      <w:r>
        <w:rPr>
          <w:rFonts w:ascii="微软雅黑" w:eastAsia="微软雅黑" w:hAnsi="微软雅黑" w:hint="eastAsia"/>
          <w:sz w:val="18"/>
          <w:szCs w:val="18"/>
          <w:lang w:eastAsia="zh-CN"/>
        </w:rPr>
        <w:t>-</w:t>
      </w:r>
      <w:r>
        <w:rPr>
          <w:rFonts w:ascii="微软雅黑" w:eastAsia="微软雅黑" w:hAnsi="微软雅黑"/>
          <w:sz w:val="18"/>
          <w:szCs w:val="18"/>
        </w:rPr>
        <w:t>Policy</w:t>
      </w:r>
      <w:r>
        <w:rPr>
          <w:rFonts w:ascii="微软雅黑" w:eastAsia="微软雅黑" w:hAnsi="微软雅黑" w:cs="微软雅黑" w:hint="eastAsia"/>
          <w:sz w:val="18"/>
          <w:szCs w:val="18"/>
        </w:rPr>
        <w:t>只能在</w:t>
      </w:r>
      <w:r>
        <w:rPr>
          <w:rFonts w:ascii="微软雅黑" w:eastAsia="微软雅黑" w:hAnsi="微软雅黑"/>
          <w:sz w:val="18"/>
          <w:szCs w:val="18"/>
        </w:rPr>
        <w:t>OSPF</w:t>
      </w:r>
      <w:r>
        <w:rPr>
          <w:rFonts w:ascii="微软雅黑" w:eastAsia="微软雅黑" w:hAnsi="微软雅黑" w:cs="微软雅黑" w:hint="eastAsia"/>
          <w:sz w:val="18"/>
          <w:szCs w:val="18"/>
        </w:rPr>
        <w:t>进程中进行调用</w:t>
      </w:r>
    </w:p>
    <w:p w14:paraId="2A6341B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3CDC6BF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关于路由策略特点描述正确的是：</w:t>
      </w:r>
    </w:p>
    <w:p w14:paraId="6F268079" w14:textId="77777777" w:rsidR="009557CF" w:rsidRDefault="002E4047">
      <w:pPr>
        <w:pStyle w:val="1a"/>
        <w:numPr>
          <w:ilvl w:val="0"/>
          <w:numId w:val="30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基于</w:t>
      </w:r>
      <w:r>
        <w:rPr>
          <w:rFonts w:ascii="微软雅黑" w:eastAsia="微软雅黑" w:hAnsi="微软雅黑"/>
          <w:sz w:val="18"/>
          <w:szCs w:val="18"/>
          <w:lang w:eastAsia="zh-CN"/>
        </w:rPr>
        <w:t>目的</w:t>
      </w:r>
      <w:r>
        <w:rPr>
          <w:rFonts w:ascii="微软雅黑" w:eastAsia="微软雅黑" w:hAnsi="微软雅黑" w:cs="微软雅黑" w:hint="eastAsia"/>
          <w:sz w:val="18"/>
          <w:szCs w:val="18"/>
          <w:lang w:eastAsia="zh-CN"/>
        </w:rPr>
        <w:t>地址按路由表转发</w:t>
      </w:r>
    </w:p>
    <w:p w14:paraId="331BA66E" w14:textId="77777777" w:rsidR="009557CF" w:rsidRDefault="002E4047">
      <w:pPr>
        <w:pStyle w:val="1a"/>
        <w:numPr>
          <w:ilvl w:val="0"/>
          <w:numId w:val="30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基于转发平面</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为转发策略服务</w:t>
      </w:r>
    </w:p>
    <w:p w14:paraId="46CCA932" w14:textId="77777777" w:rsidR="009557CF" w:rsidRDefault="002E4047">
      <w:pPr>
        <w:pStyle w:val="1a"/>
        <w:numPr>
          <w:ilvl w:val="0"/>
          <w:numId w:val="30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需要手工逐跳配置，以保证报文按策略转发</w:t>
      </w:r>
    </w:p>
    <w:p w14:paraId="3483B7D6" w14:textId="77777777" w:rsidR="009557CF" w:rsidRDefault="002E4047">
      <w:pPr>
        <w:pStyle w:val="1a"/>
        <w:numPr>
          <w:ilvl w:val="0"/>
          <w:numId w:val="308"/>
        </w:numPr>
        <w:ind w:firstLineChars="0"/>
        <w:rPr>
          <w:rFonts w:ascii="微软雅黑" w:eastAsia="微软雅黑" w:hAnsi="微软雅黑"/>
          <w:sz w:val="18"/>
          <w:szCs w:val="18"/>
        </w:rPr>
      </w:pPr>
      <w:r>
        <w:rPr>
          <w:rFonts w:ascii="微软雅黑" w:eastAsia="微软雅黑" w:hAnsi="微软雅黑" w:cs="微软雅黑" w:hint="eastAsia"/>
          <w:sz w:val="18"/>
          <w:szCs w:val="18"/>
        </w:rPr>
        <w:t>应用命令</w:t>
      </w:r>
      <w:r>
        <w:rPr>
          <w:rFonts w:ascii="微软雅黑" w:eastAsia="微软雅黑" w:hAnsi="微软雅黑"/>
          <w:sz w:val="18"/>
          <w:szCs w:val="18"/>
        </w:rPr>
        <w:t>policy-based-route</w:t>
      </w:r>
    </w:p>
    <w:p w14:paraId="3C3049F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2392253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策略路由和路由策略都可以影响数据的转发过程，但它们对数据包的影响方式是不同的。策略路由是基于策略的转发，失败后再查找路由表转发；基于转发平面，为转发策略服务；需要手工配置。路由策略是基于目的地址按路由表转发；基于控制平面，为路由协议和路由表服务：与路由协议结合完成策略。</w:t>
      </w:r>
    </w:p>
    <w:p w14:paraId="38AA16A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关于策略路由特点描述错误的</w:t>
      </w:r>
      <w:r>
        <w:rPr>
          <w:rFonts w:ascii="微软雅黑" w:eastAsia="微软雅黑" w:hAnsi="微软雅黑"/>
          <w:sz w:val="18"/>
          <w:szCs w:val="18"/>
          <w:lang w:eastAsia="zh-CN"/>
        </w:rPr>
        <w:t>是：</w:t>
      </w:r>
    </w:p>
    <w:p w14:paraId="7032F70D" w14:textId="77777777" w:rsidR="009557CF" w:rsidRDefault="002E4047">
      <w:pPr>
        <w:pStyle w:val="1a"/>
        <w:numPr>
          <w:ilvl w:val="0"/>
          <w:numId w:val="30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基于策略的转发，失败后再查找路由表抟发</w:t>
      </w:r>
    </w:p>
    <w:p w14:paraId="6E3CA262" w14:textId="77777777" w:rsidR="009557CF" w:rsidRDefault="002E4047">
      <w:pPr>
        <w:pStyle w:val="1a"/>
        <w:numPr>
          <w:ilvl w:val="0"/>
          <w:numId w:val="30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基</w:t>
      </w:r>
      <w:r>
        <w:rPr>
          <w:rFonts w:ascii="微软雅黑" w:eastAsia="微软雅黑" w:hAnsi="微软雅黑" w:cs="微软雅黑" w:hint="eastAsia"/>
          <w:sz w:val="18"/>
          <w:szCs w:val="18"/>
          <w:lang w:eastAsia="zh-CN"/>
        </w:rPr>
        <w:t>于转发</w:t>
      </w:r>
      <w:r>
        <w:rPr>
          <w:rFonts w:ascii="微软雅黑" w:eastAsia="微软雅黑" w:hAnsi="微软雅黑"/>
          <w:sz w:val="18"/>
          <w:szCs w:val="18"/>
          <w:lang w:eastAsia="zh-CN"/>
        </w:rPr>
        <w:t>平面</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为</w:t>
      </w:r>
      <w:r>
        <w:rPr>
          <w:rFonts w:ascii="微软雅黑" w:eastAsia="微软雅黑" w:hAnsi="微软雅黑" w:cs="微软雅黑" w:hint="eastAsia"/>
          <w:sz w:val="18"/>
          <w:szCs w:val="18"/>
          <w:lang w:eastAsia="zh-CN"/>
        </w:rPr>
        <w:t>转发策略服务</w:t>
      </w:r>
    </w:p>
    <w:p w14:paraId="272E82C3" w14:textId="77777777" w:rsidR="009557CF" w:rsidRDefault="002E4047">
      <w:pPr>
        <w:pStyle w:val="1a"/>
        <w:numPr>
          <w:ilvl w:val="0"/>
          <w:numId w:val="30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需要手工逐跳配置，以保证报文按策略转发</w:t>
      </w:r>
    </w:p>
    <w:p w14:paraId="3E5B41BD" w14:textId="77777777" w:rsidR="009557CF" w:rsidRDefault="002E4047">
      <w:pPr>
        <w:pStyle w:val="1a"/>
        <w:numPr>
          <w:ilvl w:val="0"/>
          <w:numId w:val="309"/>
        </w:numPr>
        <w:ind w:firstLineChars="0"/>
        <w:rPr>
          <w:rFonts w:ascii="微软雅黑" w:eastAsia="微软雅黑" w:hAnsi="微软雅黑"/>
          <w:sz w:val="18"/>
          <w:szCs w:val="18"/>
        </w:rPr>
      </w:pPr>
      <w:r>
        <w:rPr>
          <w:rFonts w:ascii="微软雅黑" w:eastAsia="微软雅黑" w:hAnsi="微软雅黑" w:cs="微软雅黑" w:hint="eastAsia"/>
          <w:sz w:val="18"/>
          <w:szCs w:val="18"/>
        </w:rPr>
        <w:lastRenderedPageBreak/>
        <w:t>应用命令</w:t>
      </w:r>
      <w:r>
        <w:rPr>
          <w:rFonts w:ascii="微软雅黑" w:eastAsia="微软雅黑" w:hAnsi="微软雅黑"/>
          <w:sz w:val="18"/>
          <w:szCs w:val="18"/>
        </w:rPr>
        <w:t xml:space="preserve"> route</w:t>
      </w:r>
      <w:r>
        <w:rPr>
          <w:rFonts w:ascii="微软雅黑" w:eastAsia="微软雅黑" w:hAnsi="微软雅黑" w:hint="eastAsia"/>
          <w:sz w:val="18"/>
          <w:szCs w:val="18"/>
          <w:lang w:eastAsia="zh-CN"/>
        </w:rPr>
        <w:t>-</w:t>
      </w:r>
      <w:r>
        <w:rPr>
          <w:rFonts w:ascii="微软雅黑" w:eastAsia="微软雅黑" w:hAnsi="微软雅黑"/>
          <w:sz w:val="18"/>
          <w:szCs w:val="18"/>
        </w:rPr>
        <w:t>policy</w:t>
      </w:r>
    </w:p>
    <w:p w14:paraId="4DF5D3C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6AC9D37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在系统视图下使用</w:t>
      </w:r>
      <w:r>
        <w:rPr>
          <w:rFonts w:ascii="微软雅黑" w:eastAsia="微软雅黑" w:hAnsi="微软雅黑"/>
          <w:color w:val="FF0000"/>
          <w:sz w:val="18"/>
          <w:szCs w:val="18"/>
          <w:lang w:eastAsia="zh-CN"/>
        </w:rPr>
        <w:t>policy-based-route</w:t>
      </w:r>
      <w:r>
        <w:rPr>
          <w:rFonts w:ascii="微软雅黑" w:eastAsia="微软雅黑" w:hAnsi="微软雅黑"/>
          <w:color w:val="FF0000"/>
          <w:sz w:val="18"/>
          <w:szCs w:val="18"/>
          <w:lang w:eastAsia="zh-CN"/>
        </w:rPr>
        <w:t>创建策略。</w:t>
      </w:r>
    </w:p>
    <w:p w14:paraId="5BC1ED6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w:t>
      </w:r>
      <w:r>
        <w:rPr>
          <w:rFonts w:ascii="微软雅黑" w:eastAsia="微软雅黑" w:hAnsi="微软雅黑"/>
          <w:sz w:val="18"/>
          <w:szCs w:val="18"/>
          <w:lang w:eastAsia="zh-CN"/>
        </w:rPr>
        <w:t>是</w:t>
      </w:r>
      <w:r>
        <w:rPr>
          <w:rFonts w:ascii="微软雅黑" w:eastAsia="微软雅黑" w:hAnsi="微软雅黑" w:cs="微软雅黑" w:hint="eastAsia"/>
          <w:sz w:val="18"/>
          <w:szCs w:val="18"/>
          <w:lang w:eastAsia="zh-CN"/>
        </w:rPr>
        <w:t>路由器</w:t>
      </w:r>
      <w:r>
        <w:rPr>
          <w:rFonts w:ascii="微软雅黑" w:eastAsia="微软雅黑" w:hAnsi="微软雅黑"/>
          <w:sz w:val="18"/>
          <w:szCs w:val="18"/>
          <w:lang w:eastAsia="zh-CN"/>
        </w:rPr>
        <w:t>Huawei</w:t>
      </w:r>
      <w:r>
        <w:rPr>
          <w:rFonts w:ascii="微软雅黑" w:eastAsia="微软雅黑" w:hAnsi="微软雅黑" w:cs="微软雅黑" w:hint="eastAsia"/>
          <w:sz w:val="18"/>
          <w:szCs w:val="18"/>
          <w:lang w:eastAsia="zh-CN"/>
        </w:rPr>
        <w:t>的部分</w:t>
      </w:r>
      <w:r>
        <w:rPr>
          <w:rFonts w:ascii="微软雅黑" w:eastAsia="微软雅黑" w:hAnsi="微软雅黑"/>
          <w:sz w:val="18"/>
          <w:szCs w:val="18"/>
          <w:lang w:eastAsia="zh-CN"/>
        </w:rPr>
        <w:t>配置</w:t>
      </w:r>
      <w:r>
        <w:rPr>
          <w:rFonts w:ascii="微软雅黑" w:eastAsia="微软雅黑" w:hAnsi="微软雅黑" w:cs="微软雅黑" w:hint="eastAsia"/>
          <w:sz w:val="18"/>
          <w:szCs w:val="18"/>
          <w:lang w:eastAsia="zh-CN"/>
        </w:rPr>
        <w:t>命令，关于这段</w:t>
      </w:r>
      <w:r>
        <w:rPr>
          <w:rFonts w:ascii="微软雅黑" w:eastAsia="微软雅黑" w:hAnsi="微软雅黑"/>
          <w:sz w:val="18"/>
          <w:szCs w:val="18"/>
          <w:lang w:eastAsia="zh-CN"/>
        </w:rPr>
        <w:t>配置</w:t>
      </w:r>
      <w:r>
        <w:rPr>
          <w:rFonts w:ascii="微软雅黑" w:eastAsia="微软雅黑" w:hAnsi="微软雅黑" w:cs="微软雅黑" w:hint="eastAsia"/>
          <w:sz w:val="18"/>
          <w:szCs w:val="18"/>
          <w:lang w:eastAsia="zh-CN"/>
        </w:rPr>
        <w:t>置描述错误的是：</w:t>
      </w:r>
    </w:p>
    <w:p w14:paraId="39BD1708" w14:textId="77777777" w:rsidR="009557CF" w:rsidRDefault="002E4047">
      <w:pPr>
        <w:rPr>
          <w:rFonts w:ascii="微软雅黑" w:eastAsia="微软雅黑" w:hAnsi="微软雅黑"/>
          <w:sz w:val="18"/>
          <w:szCs w:val="18"/>
        </w:rPr>
      </w:pPr>
      <w:r>
        <w:rPr>
          <w:rFonts w:ascii="微软雅黑" w:eastAsia="微软雅黑" w:hAnsi="微软雅黑"/>
          <w:sz w:val="18"/>
          <w:szCs w:val="18"/>
        </w:rPr>
        <w:t>&lt;Huawei&gt; system-view</w:t>
      </w:r>
    </w:p>
    <w:p w14:paraId="2629517E" w14:textId="77777777" w:rsidR="009557CF" w:rsidRDefault="002E4047">
      <w:pPr>
        <w:rPr>
          <w:rFonts w:ascii="微软雅黑" w:eastAsia="微软雅黑" w:hAnsi="微软雅黑"/>
          <w:sz w:val="18"/>
          <w:szCs w:val="18"/>
        </w:rPr>
      </w:pPr>
      <w:r>
        <w:rPr>
          <w:rFonts w:ascii="微软雅黑" w:eastAsia="微软雅黑" w:hAnsi="微软雅黑"/>
          <w:sz w:val="18"/>
          <w:szCs w:val="18"/>
        </w:rPr>
        <w:t>[HuaWEI] ospf 100</w:t>
      </w:r>
    </w:p>
    <w:p w14:paraId="1A282279" w14:textId="77777777" w:rsidR="009557CF" w:rsidRDefault="002E4047">
      <w:pPr>
        <w:rPr>
          <w:rFonts w:ascii="微软雅黑" w:eastAsia="微软雅黑" w:hAnsi="微软雅黑"/>
          <w:sz w:val="18"/>
          <w:szCs w:val="18"/>
        </w:rPr>
      </w:pPr>
      <w:r>
        <w:rPr>
          <w:rFonts w:ascii="微软雅黑" w:eastAsia="微软雅黑" w:hAnsi="微软雅黑"/>
          <w:sz w:val="18"/>
          <w:szCs w:val="18"/>
        </w:rPr>
        <w:t>[Huafwei-ospf-100] import-route rip 40 type 2 tag 33 cost 50</w:t>
      </w:r>
    </w:p>
    <w:p w14:paraId="10BF2B51" w14:textId="77777777" w:rsidR="009557CF" w:rsidRDefault="002E4047">
      <w:pPr>
        <w:pStyle w:val="1a"/>
        <w:numPr>
          <w:ilvl w:val="0"/>
          <w:numId w:val="31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该路由器的</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进程号是</w:t>
      </w:r>
      <w:r>
        <w:rPr>
          <w:rFonts w:ascii="微软雅黑" w:eastAsia="微软雅黑" w:hAnsi="微软雅黑"/>
          <w:sz w:val="18"/>
          <w:szCs w:val="18"/>
          <w:lang w:eastAsia="zh-CN"/>
        </w:rPr>
        <w:t>40</w:t>
      </w:r>
    </w:p>
    <w:p w14:paraId="10ED6E1D" w14:textId="77777777" w:rsidR="009557CF" w:rsidRDefault="002E4047">
      <w:pPr>
        <w:pStyle w:val="1a"/>
        <w:numPr>
          <w:ilvl w:val="0"/>
          <w:numId w:val="31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指定引入的</w:t>
      </w:r>
      <w:r>
        <w:rPr>
          <w:rFonts w:ascii="微软雅黑" w:eastAsia="微软雅黑" w:hAnsi="微软雅黑"/>
          <w:sz w:val="18"/>
          <w:szCs w:val="18"/>
          <w:lang w:eastAsia="zh-CN"/>
        </w:rPr>
        <w:t>RIP</w:t>
      </w:r>
      <w:r>
        <w:rPr>
          <w:rFonts w:ascii="微软雅黑" w:eastAsia="微软雅黑" w:hAnsi="微软雅黑" w:cs="微软雅黑" w:hint="eastAsia"/>
          <w:sz w:val="18"/>
          <w:szCs w:val="18"/>
          <w:lang w:eastAsia="zh-CN"/>
        </w:rPr>
        <w:t>路由为</w:t>
      </w:r>
      <w:r>
        <w:rPr>
          <w:rFonts w:ascii="微软雅黑" w:eastAsia="微软雅黑" w:hAnsi="微软雅黑"/>
          <w:sz w:val="18"/>
          <w:szCs w:val="18"/>
          <w:lang w:eastAsia="zh-CN"/>
        </w:rPr>
        <w:t>Type2</w:t>
      </w:r>
      <w:r>
        <w:rPr>
          <w:rFonts w:ascii="微软雅黑" w:eastAsia="微软雅黑" w:hAnsi="微软雅黑" w:cs="微软雅黑" w:hint="eastAsia"/>
          <w:sz w:val="18"/>
          <w:szCs w:val="18"/>
          <w:lang w:eastAsia="zh-CN"/>
        </w:rPr>
        <w:t>外部路由</w:t>
      </w:r>
    </w:p>
    <w:p w14:paraId="7FA5FE09" w14:textId="77777777" w:rsidR="009557CF" w:rsidRDefault="002E4047">
      <w:pPr>
        <w:pStyle w:val="1a"/>
        <w:numPr>
          <w:ilvl w:val="0"/>
          <w:numId w:val="31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指定引入的</w:t>
      </w:r>
      <w:r>
        <w:rPr>
          <w:rFonts w:ascii="微软雅黑" w:eastAsia="微软雅黑" w:hAnsi="微软雅黑"/>
          <w:sz w:val="18"/>
          <w:szCs w:val="18"/>
          <w:lang w:eastAsia="zh-CN"/>
        </w:rPr>
        <w:t>RIP</w:t>
      </w:r>
      <w:r>
        <w:rPr>
          <w:rFonts w:ascii="微软雅黑" w:eastAsia="微软雅黑" w:hAnsi="微软雅黑" w:cs="微软雅黑" w:hint="eastAsia"/>
          <w:sz w:val="18"/>
          <w:szCs w:val="18"/>
          <w:lang w:eastAsia="zh-CN"/>
        </w:rPr>
        <w:t>路由路由标记为</w:t>
      </w:r>
      <w:r>
        <w:rPr>
          <w:rFonts w:ascii="微软雅黑" w:eastAsia="微软雅黑" w:hAnsi="微软雅黑"/>
          <w:sz w:val="18"/>
          <w:szCs w:val="18"/>
          <w:lang w:eastAsia="zh-CN"/>
        </w:rPr>
        <w:t>33</w:t>
      </w:r>
    </w:p>
    <w:p w14:paraId="1E0FA59E" w14:textId="77777777" w:rsidR="009557CF" w:rsidRDefault="002E4047">
      <w:pPr>
        <w:pStyle w:val="1a"/>
        <w:numPr>
          <w:ilvl w:val="0"/>
          <w:numId w:val="31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指定引入的</w:t>
      </w:r>
      <w:r>
        <w:rPr>
          <w:rFonts w:ascii="微软雅黑" w:eastAsia="微软雅黑" w:hAnsi="微软雅黑"/>
          <w:sz w:val="18"/>
          <w:szCs w:val="18"/>
          <w:lang w:eastAsia="zh-CN"/>
        </w:rPr>
        <w:t>RIP</w:t>
      </w:r>
      <w:r>
        <w:rPr>
          <w:rFonts w:ascii="微软雅黑" w:eastAsia="微软雅黑" w:hAnsi="微软雅黑" w:cs="微软雅黑" w:hint="eastAsia"/>
          <w:sz w:val="18"/>
          <w:szCs w:val="18"/>
          <w:lang w:eastAsia="zh-CN"/>
        </w:rPr>
        <w:t>路由</w:t>
      </w:r>
      <w:r>
        <w:rPr>
          <w:rFonts w:ascii="微软雅黑" w:eastAsia="微软雅黑" w:hAnsi="微软雅黑"/>
          <w:sz w:val="18"/>
          <w:szCs w:val="18"/>
          <w:lang w:eastAsia="zh-CN"/>
        </w:rPr>
        <w:t>度量值</w:t>
      </w:r>
      <w:r>
        <w:rPr>
          <w:rFonts w:ascii="微软雅黑" w:eastAsia="微软雅黑" w:hAnsi="微软雅黑" w:cs="微软雅黑" w:hint="eastAsia"/>
          <w:sz w:val="18"/>
          <w:szCs w:val="18"/>
          <w:lang w:eastAsia="zh-CN"/>
        </w:rPr>
        <w:t>为</w:t>
      </w:r>
      <w:r>
        <w:rPr>
          <w:rFonts w:ascii="微软雅黑" w:eastAsia="微软雅黑" w:hAnsi="微软雅黑"/>
          <w:sz w:val="18"/>
          <w:szCs w:val="18"/>
          <w:lang w:eastAsia="zh-CN"/>
        </w:rPr>
        <w:t>50</w:t>
      </w:r>
    </w:p>
    <w:p w14:paraId="59516C1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23ACE2C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仅用于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协议</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匹配</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路由信息的自治系统路径域的路由选择工具是：</w:t>
      </w:r>
    </w:p>
    <w:p w14:paraId="3A84FB7B" w14:textId="77777777" w:rsidR="009557CF" w:rsidRDefault="002E4047">
      <w:pPr>
        <w:pStyle w:val="1a"/>
        <w:numPr>
          <w:ilvl w:val="0"/>
          <w:numId w:val="311"/>
        </w:numPr>
        <w:ind w:firstLineChars="0"/>
        <w:rPr>
          <w:rFonts w:ascii="微软雅黑" w:eastAsia="微软雅黑" w:hAnsi="微软雅黑"/>
          <w:sz w:val="18"/>
          <w:szCs w:val="18"/>
        </w:rPr>
      </w:pPr>
      <w:r>
        <w:rPr>
          <w:rFonts w:ascii="微软雅黑" w:eastAsia="微软雅黑" w:hAnsi="微软雅黑"/>
          <w:sz w:val="18"/>
          <w:szCs w:val="18"/>
        </w:rPr>
        <w:t>as-path-filter</w:t>
      </w:r>
    </w:p>
    <w:p w14:paraId="1AB07BF2" w14:textId="77777777" w:rsidR="009557CF" w:rsidRDefault="002E4047">
      <w:pPr>
        <w:pStyle w:val="1a"/>
        <w:numPr>
          <w:ilvl w:val="0"/>
          <w:numId w:val="311"/>
        </w:numPr>
        <w:ind w:firstLineChars="0"/>
        <w:rPr>
          <w:rFonts w:ascii="微软雅黑" w:eastAsia="微软雅黑" w:hAnsi="微软雅黑"/>
          <w:sz w:val="18"/>
          <w:szCs w:val="18"/>
        </w:rPr>
      </w:pPr>
      <w:r>
        <w:rPr>
          <w:rFonts w:ascii="微软雅黑" w:eastAsia="微软雅黑" w:hAnsi="微软雅黑"/>
          <w:sz w:val="18"/>
          <w:szCs w:val="18"/>
        </w:rPr>
        <w:t>Ip-prefix</w:t>
      </w:r>
    </w:p>
    <w:p w14:paraId="7F8FB9B8" w14:textId="77777777" w:rsidR="009557CF" w:rsidRDefault="002E4047">
      <w:pPr>
        <w:pStyle w:val="1a"/>
        <w:numPr>
          <w:ilvl w:val="0"/>
          <w:numId w:val="311"/>
        </w:numPr>
        <w:ind w:firstLineChars="0"/>
        <w:rPr>
          <w:rFonts w:ascii="微软雅黑" w:eastAsia="微软雅黑" w:hAnsi="微软雅黑"/>
          <w:sz w:val="18"/>
          <w:szCs w:val="18"/>
        </w:rPr>
      </w:pPr>
      <w:r>
        <w:rPr>
          <w:rFonts w:ascii="微软雅黑" w:eastAsia="微软雅黑" w:hAnsi="微软雅黑"/>
          <w:sz w:val="18"/>
          <w:szCs w:val="18"/>
        </w:rPr>
        <w:t>filter-policy</w:t>
      </w:r>
    </w:p>
    <w:p w14:paraId="47D4BAA2" w14:textId="77777777" w:rsidR="009557CF" w:rsidRDefault="002E4047">
      <w:pPr>
        <w:pStyle w:val="1a"/>
        <w:numPr>
          <w:ilvl w:val="0"/>
          <w:numId w:val="311"/>
        </w:numPr>
        <w:ind w:firstLineChars="0"/>
        <w:rPr>
          <w:rFonts w:ascii="微软雅黑" w:eastAsia="微软雅黑" w:hAnsi="微软雅黑"/>
          <w:sz w:val="18"/>
          <w:szCs w:val="18"/>
        </w:rPr>
      </w:pPr>
      <w:r>
        <w:rPr>
          <w:rFonts w:ascii="微软雅黑" w:eastAsia="微软雅黑" w:hAnsi="微软雅黑"/>
          <w:sz w:val="18"/>
          <w:szCs w:val="18"/>
        </w:rPr>
        <w:t>community-filter</w:t>
      </w:r>
    </w:p>
    <w:p w14:paraId="4708BD2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354E6FD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as-path-filter</w:t>
      </w:r>
      <w:r>
        <w:rPr>
          <w:rFonts w:ascii="微软雅黑" w:eastAsia="微软雅黑" w:hAnsi="微软雅黑" w:hint="eastAsia"/>
          <w:color w:val="FF0000"/>
          <w:sz w:val="18"/>
          <w:szCs w:val="18"/>
          <w:lang w:eastAsia="zh-CN"/>
        </w:rPr>
        <w:t>和</w:t>
      </w:r>
      <w:r>
        <w:rPr>
          <w:rFonts w:ascii="微软雅黑" w:eastAsia="微软雅黑" w:hAnsi="微软雅黑"/>
          <w:color w:val="FF0000"/>
          <w:sz w:val="18"/>
          <w:szCs w:val="18"/>
          <w:lang w:eastAsia="zh-CN"/>
        </w:rPr>
        <w:t>community-filter</w:t>
      </w:r>
      <w:r>
        <w:rPr>
          <w:rFonts w:ascii="微软雅黑" w:eastAsia="微软雅黑" w:hAnsi="微软雅黑" w:hint="eastAsia"/>
          <w:color w:val="FF0000"/>
          <w:sz w:val="18"/>
          <w:szCs w:val="18"/>
          <w:lang w:eastAsia="zh-CN"/>
        </w:rPr>
        <w:t>是</w:t>
      </w:r>
      <w:r>
        <w:rPr>
          <w:rFonts w:ascii="微软雅黑" w:eastAsia="微软雅黑" w:hAnsi="微软雅黑"/>
          <w:color w:val="FF0000"/>
          <w:sz w:val="18"/>
          <w:szCs w:val="18"/>
          <w:lang w:eastAsia="zh-CN"/>
        </w:rPr>
        <w:t>用来匹配</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路由信息中</w:t>
      </w:r>
      <w:r>
        <w:rPr>
          <w:rFonts w:ascii="微软雅黑" w:eastAsia="微软雅黑" w:hAnsi="微软雅黑"/>
          <w:color w:val="FF0000"/>
          <w:sz w:val="18"/>
          <w:szCs w:val="18"/>
          <w:lang w:eastAsia="zh-CN"/>
        </w:rPr>
        <w:t>的</w:t>
      </w:r>
      <w:r>
        <w:rPr>
          <w:rFonts w:ascii="微软雅黑" w:eastAsia="微软雅黑" w:hAnsi="微软雅黑" w:hint="eastAsia"/>
          <w:color w:val="FF0000"/>
          <w:sz w:val="18"/>
          <w:szCs w:val="18"/>
          <w:lang w:eastAsia="zh-CN"/>
        </w:rPr>
        <w:t>AS-PATH</w:t>
      </w:r>
      <w:r>
        <w:rPr>
          <w:rFonts w:ascii="微软雅黑" w:eastAsia="微软雅黑" w:hAnsi="微软雅黑" w:hint="eastAsia"/>
          <w:color w:val="FF0000"/>
          <w:sz w:val="18"/>
          <w:szCs w:val="18"/>
          <w:lang w:eastAsia="zh-CN"/>
        </w:rPr>
        <w:t>属性</w:t>
      </w:r>
      <w:r>
        <w:rPr>
          <w:rFonts w:ascii="微软雅黑" w:eastAsia="微软雅黑" w:hAnsi="微软雅黑"/>
          <w:color w:val="FF0000"/>
          <w:sz w:val="18"/>
          <w:szCs w:val="18"/>
          <w:lang w:eastAsia="zh-CN"/>
        </w:rPr>
        <w:t>，只能用于过来</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路由</w:t>
      </w:r>
      <w:r>
        <w:rPr>
          <w:rFonts w:ascii="微软雅黑" w:eastAsia="微软雅黑" w:hAnsi="微软雅黑"/>
          <w:color w:val="FF0000"/>
          <w:sz w:val="18"/>
          <w:szCs w:val="18"/>
          <w:lang w:eastAsia="zh-CN"/>
        </w:rPr>
        <w:t>。</w:t>
      </w:r>
    </w:p>
    <w:p w14:paraId="1D266F8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IGMP Snooping</w:t>
      </w:r>
      <w:r>
        <w:rPr>
          <w:rFonts w:ascii="微软雅黑" w:eastAsia="微软雅黑" w:hAnsi="微软雅黑" w:cs="微软雅黑" w:hint="eastAsia"/>
          <w:sz w:val="18"/>
          <w:szCs w:val="18"/>
          <w:lang w:eastAsia="zh-CN"/>
        </w:rPr>
        <w:t>描述正确的是：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6691DD71" w14:textId="77777777" w:rsidR="009557CF" w:rsidRDefault="002E4047">
      <w:pPr>
        <w:pStyle w:val="1a"/>
        <w:numPr>
          <w:ilvl w:val="0"/>
          <w:numId w:val="31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IGMP Snooping</w:t>
      </w:r>
      <w:r>
        <w:rPr>
          <w:rFonts w:ascii="微软雅黑" w:eastAsia="微软雅黑" w:hAnsi="微软雅黑" w:cs="微软雅黑" w:hint="eastAsia"/>
          <w:sz w:val="18"/>
          <w:szCs w:val="18"/>
          <w:lang w:eastAsia="zh-CN"/>
        </w:rPr>
        <w:t>解决组播报文在三层广播的问题</w:t>
      </w:r>
    </w:p>
    <w:p w14:paraId="04E92FDD" w14:textId="77777777" w:rsidR="009557CF" w:rsidRDefault="002E4047">
      <w:pPr>
        <w:pStyle w:val="1a"/>
        <w:numPr>
          <w:ilvl w:val="0"/>
          <w:numId w:val="31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IGMP Snooping</w:t>
      </w:r>
      <w:r>
        <w:rPr>
          <w:rFonts w:ascii="微软雅黑" w:eastAsia="微软雅黑" w:hAnsi="微软雅黑" w:cs="微软雅黑" w:hint="eastAsia"/>
          <w:sz w:val="18"/>
          <w:szCs w:val="18"/>
          <w:lang w:eastAsia="zh-CN"/>
        </w:rPr>
        <w:t>运行在链路层，是二层以太网交换机上的组播约束机制</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用于管理和控制播组</w:t>
      </w:r>
    </w:p>
    <w:p w14:paraId="00DDF5C6" w14:textId="77777777" w:rsidR="009557CF" w:rsidRDefault="002E4047">
      <w:pPr>
        <w:pStyle w:val="1a"/>
        <w:numPr>
          <w:ilvl w:val="0"/>
          <w:numId w:val="312"/>
        </w:numPr>
        <w:ind w:firstLineChars="0"/>
        <w:rPr>
          <w:rFonts w:ascii="微软雅黑" w:eastAsia="微软雅黑" w:hAnsi="微软雅黑"/>
          <w:sz w:val="18"/>
          <w:szCs w:val="18"/>
        </w:rPr>
      </w:pPr>
      <w:r>
        <w:rPr>
          <w:rFonts w:ascii="微软雅黑" w:eastAsia="微软雅黑" w:hAnsi="微软雅黑"/>
          <w:sz w:val="18"/>
          <w:szCs w:val="18"/>
        </w:rPr>
        <w:t>IGMP Snooping</w:t>
      </w:r>
      <w:r>
        <w:rPr>
          <w:rFonts w:ascii="微软雅黑" w:eastAsia="微软雅黑" w:hAnsi="微软雅黑" w:cs="微软雅黑" w:hint="eastAsia"/>
          <w:sz w:val="18"/>
          <w:szCs w:val="18"/>
        </w:rPr>
        <w:t>通过监听主机发出的</w:t>
      </w:r>
      <w:r>
        <w:rPr>
          <w:rFonts w:ascii="微软雅黑" w:eastAsia="微软雅黑" w:hAnsi="微软雅黑"/>
          <w:sz w:val="18"/>
          <w:szCs w:val="18"/>
        </w:rPr>
        <w:t>IGMP</w:t>
      </w:r>
      <w:r>
        <w:rPr>
          <w:rFonts w:ascii="微软雅黑" w:eastAsia="微软雅黑" w:hAnsi="微软雅黑" w:cs="微软雅黑" w:hint="eastAsia"/>
          <w:sz w:val="18"/>
          <w:szCs w:val="18"/>
        </w:rPr>
        <w:t>报文，建立</w:t>
      </w:r>
      <w:r>
        <w:rPr>
          <w:rFonts w:ascii="微软雅黑" w:eastAsia="微软雅黑" w:hAnsi="微软雅黑"/>
          <w:sz w:val="18"/>
          <w:szCs w:val="18"/>
        </w:rPr>
        <w:t>MAC</w:t>
      </w:r>
      <w:r>
        <w:rPr>
          <w:rFonts w:ascii="微软雅黑" w:eastAsia="微软雅黑" w:hAnsi="微软雅黑" w:cs="微软雅黑" w:hint="eastAsia"/>
          <w:sz w:val="18"/>
          <w:szCs w:val="18"/>
        </w:rPr>
        <w:t>组播地址表</w:t>
      </w:r>
      <w:r>
        <w:rPr>
          <w:rFonts w:ascii="微软雅黑" w:eastAsia="微软雅黑" w:hAnsi="微软雅黑" w:hint="eastAsia"/>
          <w:sz w:val="18"/>
          <w:szCs w:val="18"/>
          <w:lang w:eastAsia="zh-CN"/>
        </w:rPr>
        <w:t>。</w:t>
      </w:r>
    </w:p>
    <w:p w14:paraId="5E2A6127" w14:textId="77777777" w:rsidR="009557CF" w:rsidRDefault="002E4047">
      <w:pPr>
        <w:pStyle w:val="1a"/>
        <w:numPr>
          <w:ilvl w:val="0"/>
          <w:numId w:val="312"/>
        </w:numPr>
        <w:ind w:firstLineChars="0"/>
        <w:rPr>
          <w:rFonts w:ascii="微软雅黑" w:eastAsia="微软雅黑" w:hAnsi="微软雅黑"/>
          <w:sz w:val="18"/>
          <w:szCs w:val="18"/>
        </w:rPr>
      </w:pPr>
      <w:r>
        <w:rPr>
          <w:rFonts w:ascii="微软雅黑" w:eastAsia="微软雅黑" w:hAnsi="微软雅黑"/>
          <w:sz w:val="18"/>
          <w:szCs w:val="18"/>
        </w:rPr>
        <w:t>IGMP Snooping</w:t>
      </w:r>
      <w:r>
        <w:rPr>
          <w:rFonts w:ascii="微软雅黑" w:eastAsia="微软雅黑" w:hAnsi="微软雅黑" w:cs="微软雅黑" w:hint="eastAsia"/>
          <w:sz w:val="18"/>
          <w:szCs w:val="18"/>
        </w:rPr>
        <w:t>不会消耗交换机的</w:t>
      </w:r>
      <w:r>
        <w:rPr>
          <w:rFonts w:ascii="微软雅黑" w:eastAsia="微软雅黑" w:hAnsi="微软雅黑"/>
          <w:sz w:val="18"/>
          <w:szCs w:val="18"/>
        </w:rPr>
        <w:t>CPU</w:t>
      </w:r>
    </w:p>
    <w:p w14:paraId="1ADE062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C</w:t>
      </w:r>
    </w:p>
    <w:p w14:paraId="529F34E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判断：访问控制列表（</w:t>
      </w:r>
      <w:r>
        <w:rPr>
          <w:rFonts w:ascii="微软雅黑" w:eastAsia="微软雅黑" w:hAnsi="微软雅黑"/>
          <w:sz w:val="18"/>
          <w:szCs w:val="18"/>
          <w:lang w:eastAsia="zh-CN"/>
        </w:rPr>
        <w:t xml:space="preserve">ACL </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的匹配规则顺序可以</w:t>
      </w:r>
      <w:r>
        <w:rPr>
          <w:rFonts w:ascii="微软雅黑" w:eastAsia="微软雅黑" w:hAnsi="微软雅黑"/>
          <w:sz w:val="18"/>
          <w:szCs w:val="18"/>
          <w:lang w:eastAsia="zh-CN"/>
        </w:rPr>
        <w:t>不</w:t>
      </w:r>
      <w:r>
        <w:rPr>
          <w:rFonts w:ascii="微软雅黑" w:eastAsia="微软雅黑" w:hAnsi="微软雅黑" w:cs="微软雅黑" w:hint="eastAsia"/>
          <w:sz w:val="18"/>
          <w:szCs w:val="18"/>
          <w:lang w:eastAsia="zh-CN"/>
        </w:rPr>
        <w:t>按照用户配置</w:t>
      </w:r>
      <w:r>
        <w:rPr>
          <w:rFonts w:ascii="微软雅黑" w:eastAsia="微软雅黑" w:hAnsi="微软雅黑"/>
          <w:sz w:val="18"/>
          <w:szCs w:val="18"/>
          <w:lang w:eastAsia="zh-CN"/>
        </w:rPr>
        <w:t>ACL</w:t>
      </w:r>
      <w:r>
        <w:rPr>
          <w:rFonts w:ascii="微软雅黑" w:eastAsia="微软雅黑" w:hAnsi="微软雅黑" w:cs="微软雅黑" w:hint="eastAsia"/>
          <w:sz w:val="18"/>
          <w:szCs w:val="18"/>
          <w:lang w:eastAsia="zh-CN"/>
        </w:rPr>
        <w:t>的规则的先后顺序匹配。</w:t>
      </w:r>
    </w:p>
    <w:p w14:paraId="40BD4BDF" w14:textId="77777777" w:rsidR="009557CF" w:rsidRDefault="002E4047">
      <w:pPr>
        <w:pStyle w:val="1a"/>
        <w:numPr>
          <w:ilvl w:val="0"/>
          <w:numId w:val="313"/>
        </w:numPr>
        <w:ind w:firstLineChars="0"/>
        <w:rPr>
          <w:rFonts w:ascii="微软雅黑" w:eastAsia="微软雅黑" w:hAnsi="微软雅黑"/>
          <w:sz w:val="18"/>
          <w:szCs w:val="18"/>
        </w:rPr>
      </w:pPr>
      <w:r>
        <w:rPr>
          <w:rFonts w:ascii="微软雅黑" w:eastAsia="微软雅黑" w:hAnsi="微软雅黑"/>
          <w:sz w:val="18"/>
          <w:szCs w:val="18"/>
        </w:rPr>
        <w:t>True</w:t>
      </w:r>
    </w:p>
    <w:p w14:paraId="39148E91" w14:textId="77777777" w:rsidR="009557CF" w:rsidRDefault="002E4047">
      <w:pPr>
        <w:pStyle w:val="1a"/>
        <w:numPr>
          <w:ilvl w:val="0"/>
          <w:numId w:val="313"/>
        </w:numPr>
        <w:ind w:firstLineChars="0"/>
        <w:rPr>
          <w:rFonts w:ascii="微软雅黑" w:eastAsia="微软雅黑" w:hAnsi="微软雅黑"/>
          <w:sz w:val="18"/>
          <w:szCs w:val="18"/>
        </w:rPr>
      </w:pPr>
      <w:r>
        <w:rPr>
          <w:rFonts w:ascii="微软雅黑" w:eastAsia="微软雅黑" w:hAnsi="微软雅黑"/>
          <w:sz w:val="18"/>
          <w:szCs w:val="18"/>
        </w:rPr>
        <w:t>False</w:t>
      </w:r>
    </w:p>
    <w:p w14:paraId="64AE215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07432B68"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判断：前缀列表（</w:t>
      </w:r>
      <w:r>
        <w:rPr>
          <w:rFonts w:ascii="微软雅黑" w:eastAsia="微软雅黑" w:hAnsi="微软雅黑"/>
          <w:sz w:val="18"/>
          <w:szCs w:val="18"/>
        </w:rPr>
        <w:t>Ip-prefix</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用于路由信息过滤</w:t>
      </w:r>
      <w:r>
        <w:rPr>
          <w:rFonts w:ascii="微软雅黑" w:eastAsia="微软雅黑" w:hAnsi="微软雅黑" w:hint="eastAsia"/>
          <w:sz w:val="18"/>
          <w:szCs w:val="18"/>
          <w:lang w:eastAsia="zh-CN"/>
        </w:rPr>
        <w:t>。</w:t>
      </w:r>
    </w:p>
    <w:p w14:paraId="36E4EBDB" w14:textId="77777777" w:rsidR="009557CF" w:rsidRDefault="002E4047">
      <w:pPr>
        <w:pStyle w:val="1a"/>
        <w:numPr>
          <w:ilvl w:val="0"/>
          <w:numId w:val="314"/>
        </w:numPr>
        <w:ind w:firstLineChars="0"/>
        <w:rPr>
          <w:rFonts w:ascii="微软雅黑" w:eastAsia="微软雅黑" w:hAnsi="微软雅黑"/>
          <w:sz w:val="18"/>
          <w:szCs w:val="18"/>
        </w:rPr>
      </w:pPr>
      <w:r>
        <w:rPr>
          <w:rFonts w:ascii="微软雅黑" w:eastAsia="微软雅黑" w:hAnsi="微软雅黑"/>
          <w:sz w:val="18"/>
          <w:szCs w:val="18"/>
        </w:rPr>
        <w:t>True</w:t>
      </w:r>
    </w:p>
    <w:p w14:paraId="0738F772" w14:textId="77777777" w:rsidR="009557CF" w:rsidRDefault="002E4047">
      <w:pPr>
        <w:pStyle w:val="1a"/>
        <w:numPr>
          <w:ilvl w:val="0"/>
          <w:numId w:val="314"/>
        </w:numPr>
        <w:ind w:firstLineChars="0"/>
        <w:rPr>
          <w:rFonts w:ascii="微软雅黑" w:eastAsia="微软雅黑" w:hAnsi="微软雅黑"/>
          <w:sz w:val="18"/>
          <w:szCs w:val="18"/>
        </w:rPr>
      </w:pPr>
      <w:r>
        <w:rPr>
          <w:rFonts w:ascii="微软雅黑" w:eastAsia="微软雅黑" w:hAnsi="微软雅黑"/>
          <w:sz w:val="18"/>
          <w:szCs w:val="18"/>
        </w:rPr>
        <w:t>False</w:t>
      </w:r>
    </w:p>
    <w:p w14:paraId="2F797D7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62CE5E9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ip-prefix</w:t>
      </w:r>
      <w:r>
        <w:rPr>
          <w:rFonts w:ascii="微软雅黑" w:eastAsia="微软雅黑" w:hAnsi="微软雅黑"/>
          <w:color w:val="FF0000"/>
          <w:sz w:val="18"/>
          <w:szCs w:val="18"/>
          <w:lang w:eastAsia="zh-CN"/>
        </w:rPr>
        <w:t>匹配对象为路由信息的目的地址或直接作用于路由器对象。</w:t>
      </w:r>
    </w:p>
    <w:p w14:paraId="2210DC4B"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判断：通常</w:t>
      </w:r>
      <w:r>
        <w:rPr>
          <w:rFonts w:ascii="微软雅黑" w:eastAsia="微软雅黑" w:hAnsi="微软雅黑"/>
          <w:sz w:val="18"/>
          <w:szCs w:val="18"/>
        </w:rPr>
        <w:t>情</w:t>
      </w:r>
      <w:r>
        <w:rPr>
          <w:rFonts w:ascii="微软雅黑" w:eastAsia="微软雅黑" w:hAnsi="微软雅黑" w:cs="微软雅黑" w:hint="eastAsia"/>
          <w:sz w:val="18"/>
          <w:szCs w:val="18"/>
        </w:rPr>
        <w:t>况下，前缀列表（</w:t>
      </w:r>
      <w:r>
        <w:rPr>
          <w:rFonts w:ascii="微软雅黑" w:eastAsia="微软雅黑" w:hAnsi="微软雅黑"/>
          <w:sz w:val="18"/>
          <w:szCs w:val="18"/>
        </w:rPr>
        <w:t>Ip-prefix</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的性能</w:t>
      </w:r>
      <w:r>
        <w:rPr>
          <w:rFonts w:ascii="微软雅黑" w:eastAsia="微软雅黑" w:hAnsi="微软雅黑" w:cs="微软雅黑" w:hint="eastAsia"/>
          <w:sz w:val="18"/>
          <w:szCs w:val="18"/>
          <w:lang w:eastAsia="zh-CN"/>
        </w:rPr>
        <w:t>比访问</w:t>
      </w:r>
      <w:r>
        <w:rPr>
          <w:rFonts w:ascii="微软雅黑" w:eastAsia="微软雅黑" w:hAnsi="微软雅黑" w:cs="微软雅黑" w:hint="eastAsia"/>
          <w:sz w:val="18"/>
          <w:szCs w:val="18"/>
        </w:rPr>
        <w:t>控制列表（</w:t>
      </w:r>
      <w:r>
        <w:rPr>
          <w:rFonts w:ascii="微软雅黑" w:eastAsia="微软雅黑" w:hAnsi="微软雅黑"/>
          <w:sz w:val="18"/>
          <w:szCs w:val="18"/>
        </w:rPr>
        <w:t>ACL</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低</w:t>
      </w:r>
      <w:r>
        <w:rPr>
          <w:rFonts w:ascii="微软雅黑" w:eastAsia="微软雅黑" w:hAnsi="微软雅黑" w:hint="eastAsia"/>
          <w:sz w:val="18"/>
          <w:szCs w:val="18"/>
          <w:lang w:eastAsia="zh-CN"/>
        </w:rPr>
        <w:t>。</w:t>
      </w:r>
    </w:p>
    <w:p w14:paraId="7BDFFD9D" w14:textId="77777777" w:rsidR="009557CF" w:rsidRDefault="002E4047">
      <w:pPr>
        <w:pStyle w:val="1a"/>
        <w:numPr>
          <w:ilvl w:val="0"/>
          <w:numId w:val="315"/>
        </w:numPr>
        <w:ind w:firstLineChars="0"/>
        <w:rPr>
          <w:rFonts w:ascii="微软雅黑" w:eastAsia="微软雅黑" w:hAnsi="微软雅黑"/>
          <w:sz w:val="18"/>
          <w:szCs w:val="18"/>
        </w:rPr>
      </w:pPr>
      <w:r>
        <w:rPr>
          <w:rFonts w:ascii="微软雅黑" w:eastAsia="微软雅黑" w:hAnsi="微软雅黑"/>
          <w:sz w:val="18"/>
          <w:szCs w:val="18"/>
        </w:rPr>
        <w:t>True</w:t>
      </w:r>
    </w:p>
    <w:p w14:paraId="5B115E1A" w14:textId="77777777" w:rsidR="009557CF" w:rsidRDefault="002E4047">
      <w:pPr>
        <w:pStyle w:val="1a"/>
        <w:numPr>
          <w:ilvl w:val="0"/>
          <w:numId w:val="315"/>
        </w:numPr>
        <w:ind w:firstLineChars="0"/>
        <w:rPr>
          <w:rFonts w:ascii="微软雅黑" w:eastAsia="微软雅黑" w:hAnsi="微软雅黑"/>
          <w:sz w:val="18"/>
          <w:szCs w:val="18"/>
        </w:rPr>
      </w:pPr>
      <w:r>
        <w:rPr>
          <w:rFonts w:ascii="微软雅黑" w:eastAsia="微软雅黑" w:hAnsi="微软雅黑"/>
          <w:sz w:val="18"/>
          <w:szCs w:val="18"/>
        </w:rPr>
        <w:t>False</w:t>
      </w:r>
    </w:p>
    <w:p w14:paraId="44540534" w14:textId="77777777" w:rsidR="009557CF" w:rsidRDefault="002E4047">
      <w:pPr>
        <w:tabs>
          <w:tab w:val="left" w:pos="2115"/>
        </w:tabs>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r>
        <w:rPr>
          <w:rFonts w:ascii="微软雅黑" w:eastAsia="微软雅黑" w:hAnsi="微软雅黑"/>
          <w:color w:val="FF0000"/>
          <w:sz w:val="18"/>
          <w:szCs w:val="18"/>
        </w:rPr>
        <w:tab/>
      </w:r>
    </w:p>
    <w:p w14:paraId="66587C19" w14:textId="77777777" w:rsidR="009557CF" w:rsidRDefault="002E4047">
      <w:pPr>
        <w:tabs>
          <w:tab w:val="left" w:pos="2115"/>
        </w:tabs>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前缀列表</w:t>
      </w:r>
      <w:r>
        <w:rPr>
          <w:rFonts w:ascii="微软雅黑" w:eastAsia="微软雅黑" w:hAnsi="微软雅黑" w:hint="eastAsia"/>
          <w:color w:val="FF0000"/>
          <w:sz w:val="18"/>
          <w:szCs w:val="18"/>
          <w:lang w:eastAsia="zh-CN"/>
        </w:rPr>
        <w:t>用来</w:t>
      </w:r>
      <w:r>
        <w:rPr>
          <w:rFonts w:ascii="微软雅黑" w:eastAsia="微软雅黑" w:hAnsi="微软雅黑"/>
          <w:color w:val="FF0000"/>
          <w:sz w:val="18"/>
          <w:szCs w:val="18"/>
          <w:lang w:eastAsia="zh-CN"/>
        </w:rPr>
        <w:t>过滤</w:t>
      </w:r>
      <w:r>
        <w:rPr>
          <w:rFonts w:ascii="微软雅黑" w:eastAsia="微软雅黑" w:hAnsi="微软雅黑" w:hint="eastAsia"/>
          <w:color w:val="FF0000"/>
          <w:sz w:val="18"/>
          <w:szCs w:val="18"/>
          <w:lang w:eastAsia="zh-CN"/>
        </w:rPr>
        <w:t>IP</w:t>
      </w:r>
      <w:r>
        <w:rPr>
          <w:rFonts w:ascii="微软雅黑" w:eastAsia="微软雅黑" w:hAnsi="微软雅黑" w:hint="eastAsia"/>
          <w:color w:val="FF0000"/>
          <w:sz w:val="18"/>
          <w:szCs w:val="18"/>
          <w:lang w:eastAsia="zh-CN"/>
        </w:rPr>
        <w:t>前缀，</w:t>
      </w:r>
      <w:r>
        <w:rPr>
          <w:rFonts w:ascii="微软雅黑" w:eastAsia="微软雅黑" w:hAnsi="微软雅黑"/>
          <w:color w:val="FF0000"/>
          <w:sz w:val="18"/>
          <w:szCs w:val="18"/>
          <w:lang w:eastAsia="zh-CN"/>
        </w:rPr>
        <w:t>能同时匹配前缀</w:t>
      </w:r>
      <w:r>
        <w:rPr>
          <w:rFonts w:ascii="微软雅黑" w:eastAsia="微软雅黑" w:hAnsi="微软雅黑" w:hint="eastAsia"/>
          <w:color w:val="FF0000"/>
          <w:sz w:val="18"/>
          <w:szCs w:val="18"/>
          <w:lang w:eastAsia="zh-CN"/>
        </w:rPr>
        <w:t>号</w:t>
      </w:r>
      <w:r>
        <w:rPr>
          <w:rFonts w:ascii="微软雅黑" w:eastAsia="微软雅黑" w:hAnsi="微软雅黑"/>
          <w:color w:val="FF0000"/>
          <w:sz w:val="18"/>
          <w:szCs w:val="18"/>
          <w:lang w:eastAsia="zh-CN"/>
        </w:rPr>
        <w:t>和前缀长度，比访问控制列表性能</w:t>
      </w:r>
      <w:r>
        <w:rPr>
          <w:rFonts w:ascii="微软雅黑" w:eastAsia="微软雅黑" w:hAnsi="微软雅黑" w:hint="eastAsia"/>
          <w:color w:val="FF0000"/>
          <w:sz w:val="18"/>
          <w:szCs w:val="18"/>
          <w:lang w:eastAsia="zh-CN"/>
        </w:rPr>
        <w:t>高，</w:t>
      </w:r>
      <w:r>
        <w:rPr>
          <w:rFonts w:ascii="微软雅黑" w:eastAsia="微软雅黑" w:hAnsi="微软雅黑"/>
          <w:color w:val="FF0000"/>
          <w:sz w:val="18"/>
          <w:szCs w:val="18"/>
          <w:lang w:eastAsia="zh-CN"/>
        </w:rPr>
        <w:t>但不能用于数据包的过来。</w:t>
      </w:r>
    </w:p>
    <w:p w14:paraId="6B9DAD9C"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AS_PATH</w:t>
      </w:r>
      <w:r>
        <w:rPr>
          <w:rFonts w:ascii="微软雅黑" w:eastAsia="微软雅黑" w:hAnsi="微软雅黑" w:cs="微软雅黑" w:hint="eastAsia"/>
          <w:sz w:val="18"/>
          <w:szCs w:val="18"/>
        </w:rPr>
        <w:t>列表</w:t>
      </w:r>
      <w:r>
        <w:rPr>
          <w:rFonts w:ascii="微软雅黑" w:eastAsia="微软雅黑" w:hAnsi="微软雅黑" w:cs="微软雅黑" w:hint="eastAsia"/>
          <w:sz w:val="18"/>
          <w:szCs w:val="18"/>
          <w:lang w:eastAsia="zh-CN"/>
        </w:rPr>
        <w:t>（</w:t>
      </w:r>
      <w:r>
        <w:rPr>
          <w:rFonts w:ascii="微软雅黑" w:eastAsia="微软雅黑" w:hAnsi="微软雅黑"/>
          <w:sz w:val="18"/>
          <w:szCs w:val="18"/>
        </w:rPr>
        <w:t>as</w:t>
      </w:r>
      <w:r>
        <w:rPr>
          <w:rFonts w:ascii="微软雅黑" w:eastAsia="微软雅黑" w:hAnsi="微软雅黑" w:hint="eastAsia"/>
          <w:sz w:val="18"/>
          <w:szCs w:val="18"/>
          <w:lang w:eastAsia="zh-CN"/>
        </w:rPr>
        <w:t>-</w:t>
      </w:r>
      <w:r>
        <w:rPr>
          <w:rFonts w:ascii="微软雅黑" w:eastAsia="微软雅黑" w:hAnsi="微软雅黑"/>
          <w:sz w:val="18"/>
          <w:szCs w:val="18"/>
        </w:rPr>
        <w:t>path-fiter</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用来过滤</w:t>
      </w:r>
      <w:r>
        <w:rPr>
          <w:rFonts w:ascii="微软雅黑" w:eastAsia="微软雅黑" w:hAnsi="微软雅黑"/>
          <w:sz w:val="18"/>
          <w:szCs w:val="18"/>
        </w:rPr>
        <w:t>BGP</w:t>
      </w:r>
      <w:r>
        <w:rPr>
          <w:rFonts w:ascii="微软雅黑" w:eastAsia="微软雅黑" w:hAnsi="微软雅黑" w:cs="微软雅黑" w:hint="eastAsia"/>
          <w:sz w:val="18"/>
          <w:szCs w:val="18"/>
        </w:rPr>
        <w:t>的</w:t>
      </w:r>
      <w:r>
        <w:rPr>
          <w:rFonts w:ascii="微软雅黑" w:eastAsia="微软雅黑" w:hAnsi="微软雅黑"/>
          <w:sz w:val="18"/>
          <w:szCs w:val="18"/>
        </w:rPr>
        <w:t xml:space="preserve">AS-PATH </w:t>
      </w:r>
      <w:r>
        <w:rPr>
          <w:rFonts w:ascii="微软雅黑" w:eastAsia="微软雅黑" w:hAnsi="微软雅黑" w:cs="微软雅黑" w:hint="eastAsia"/>
          <w:sz w:val="18"/>
          <w:szCs w:val="18"/>
        </w:rPr>
        <w:t>属性，</w:t>
      </w:r>
      <w:r>
        <w:rPr>
          <w:rFonts w:ascii="微软雅黑" w:eastAsia="微软雅黑" w:hAnsi="微软雅黑"/>
          <w:sz w:val="18"/>
          <w:szCs w:val="18"/>
        </w:rPr>
        <w:t>AS-PATH</w:t>
      </w:r>
      <w:r>
        <w:rPr>
          <w:rFonts w:ascii="微软雅黑" w:eastAsia="微软雅黑" w:hAnsi="微软雅黑" w:cs="微软雅黑" w:hint="eastAsia"/>
          <w:sz w:val="18"/>
          <w:szCs w:val="18"/>
        </w:rPr>
        <w:t>属性实际上是一个字符串，该</w:t>
      </w:r>
      <w:r>
        <w:rPr>
          <w:rFonts w:ascii="微软雅黑" w:eastAsia="微软雅黑" w:hAnsi="微软雅黑" w:hint="eastAsia"/>
          <w:sz w:val="18"/>
          <w:szCs w:val="18"/>
          <w:lang w:eastAsia="zh-CN"/>
        </w:rPr>
        <w:t>属性</w:t>
      </w:r>
      <w:r>
        <w:rPr>
          <w:rFonts w:ascii="微软雅黑" w:eastAsia="微软雅黑" w:hAnsi="微软雅黑"/>
          <w:sz w:val="18"/>
          <w:szCs w:val="18"/>
        </w:rPr>
        <w:t>模式需要通过</w:t>
      </w:r>
      <w:r>
        <w:rPr>
          <w:rFonts w:ascii="微软雅黑" w:eastAsia="微软雅黑" w:hAnsi="微软雅黑" w:hint="eastAsia"/>
          <w:sz w:val="18"/>
          <w:szCs w:val="18"/>
          <w:lang w:eastAsia="zh-CN"/>
        </w:rPr>
        <w:t>ACL</w:t>
      </w:r>
      <w:r>
        <w:rPr>
          <w:rFonts w:ascii="微软雅黑" w:eastAsia="微软雅黑" w:hAnsi="微软雅黑" w:hint="eastAsia"/>
          <w:sz w:val="18"/>
          <w:szCs w:val="18"/>
          <w:lang w:eastAsia="zh-CN"/>
        </w:rPr>
        <w:t>来定义。</w:t>
      </w:r>
    </w:p>
    <w:p w14:paraId="1B1A3468" w14:textId="77777777" w:rsidR="009557CF" w:rsidRDefault="002E4047">
      <w:pPr>
        <w:pStyle w:val="1a"/>
        <w:numPr>
          <w:ilvl w:val="0"/>
          <w:numId w:val="316"/>
        </w:numPr>
        <w:ind w:firstLineChars="0"/>
        <w:rPr>
          <w:rFonts w:ascii="微软雅黑" w:eastAsia="微软雅黑" w:hAnsi="微软雅黑"/>
          <w:sz w:val="18"/>
          <w:szCs w:val="18"/>
        </w:rPr>
      </w:pPr>
      <w:r>
        <w:rPr>
          <w:rFonts w:ascii="微软雅黑" w:eastAsia="微软雅黑" w:hAnsi="微软雅黑"/>
          <w:sz w:val="18"/>
          <w:szCs w:val="18"/>
        </w:rPr>
        <w:t>True</w:t>
      </w:r>
    </w:p>
    <w:p w14:paraId="575941A3" w14:textId="77777777" w:rsidR="009557CF" w:rsidRDefault="002E4047">
      <w:pPr>
        <w:pStyle w:val="1a"/>
        <w:numPr>
          <w:ilvl w:val="0"/>
          <w:numId w:val="316"/>
        </w:numPr>
        <w:ind w:firstLineChars="0"/>
        <w:rPr>
          <w:rFonts w:ascii="微软雅黑" w:eastAsia="微软雅黑" w:hAnsi="微软雅黑"/>
          <w:sz w:val="18"/>
          <w:szCs w:val="18"/>
        </w:rPr>
      </w:pPr>
      <w:r>
        <w:rPr>
          <w:rFonts w:ascii="微软雅黑" w:eastAsia="微软雅黑" w:hAnsi="微软雅黑"/>
          <w:sz w:val="18"/>
          <w:szCs w:val="18"/>
        </w:rPr>
        <w:t>False</w:t>
      </w:r>
    </w:p>
    <w:p w14:paraId="1637EB7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lastRenderedPageBreak/>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7A5151F4"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判断：</w:t>
      </w:r>
      <w:r>
        <w:rPr>
          <w:rFonts w:ascii="微软雅黑" w:eastAsia="微软雅黑" w:hAnsi="微软雅黑"/>
          <w:sz w:val="18"/>
          <w:szCs w:val="18"/>
        </w:rPr>
        <w:t>AS_PATH</w:t>
      </w:r>
      <w:r>
        <w:rPr>
          <w:rFonts w:ascii="微软雅黑" w:eastAsia="微软雅黑" w:hAnsi="微软雅黑" w:cs="微软雅黑" w:hint="eastAsia"/>
          <w:sz w:val="18"/>
          <w:szCs w:val="18"/>
        </w:rPr>
        <w:t>列表（</w:t>
      </w:r>
      <w:r>
        <w:rPr>
          <w:rFonts w:ascii="微软雅黑" w:eastAsia="微软雅黑" w:hAnsi="微软雅黑"/>
          <w:sz w:val="18"/>
          <w:szCs w:val="18"/>
        </w:rPr>
        <w:t>as-path-filter</w:t>
      </w:r>
      <w:r>
        <w:rPr>
          <w:rFonts w:ascii="微软雅黑" w:eastAsia="微软雅黑" w:hAnsi="微软雅黑"/>
          <w:sz w:val="18"/>
          <w:szCs w:val="18"/>
        </w:rPr>
        <w:t>）</w:t>
      </w:r>
      <w:r>
        <w:rPr>
          <w:rFonts w:ascii="微软雅黑" w:eastAsia="微软雅黑" w:hAnsi="微软雅黑" w:cs="微软雅黑" w:hint="eastAsia"/>
          <w:sz w:val="18"/>
          <w:szCs w:val="18"/>
        </w:rPr>
        <w:t>可以使用</w:t>
      </w:r>
      <w:r>
        <w:rPr>
          <w:rFonts w:ascii="微软雅黑" w:eastAsia="微软雅黑" w:hAnsi="微软雅黑"/>
          <w:sz w:val="18"/>
          <w:szCs w:val="18"/>
        </w:rPr>
        <w:t>正则表</w:t>
      </w:r>
      <w:r>
        <w:rPr>
          <w:rFonts w:ascii="微软雅黑" w:eastAsia="微软雅黑" w:hAnsi="微软雅黑" w:cs="微软雅黑" w:hint="eastAsia"/>
          <w:sz w:val="18"/>
          <w:szCs w:val="18"/>
        </w:rPr>
        <w:t>达式来定义用来过滤的</w:t>
      </w:r>
      <w:r>
        <w:rPr>
          <w:rFonts w:ascii="微软雅黑" w:eastAsia="微软雅黑" w:hAnsi="微软雅黑"/>
          <w:sz w:val="18"/>
          <w:szCs w:val="18"/>
        </w:rPr>
        <w:t>属性</w:t>
      </w:r>
      <w:r>
        <w:rPr>
          <w:rFonts w:ascii="微软雅黑" w:eastAsia="微软雅黑" w:hAnsi="微软雅黑" w:cs="微软雅黑" w:hint="eastAsia"/>
          <w:sz w:val="18"/>
          <w:szCs w:val="18"/>
        </w:rPr>
        <w:t>模式，团体属性列表（</w:t>
      </w:r>
      <w:r>
        <w:rPr>
          <w:rFonts w:ascii="微软雅黑" w:eastAsia="微软雅黑" w:hAnsi="微软雅黑"/>
          <w:sz w:val="18"/>
          <w:szCs w:val="18"/>
        </w:rPr>
        <w:t xml:space="preserve">community-filter) </w:t>
      </w:r>
      <w:r>
        <w:rPr>
          <w:rFonts w:ascii="微软雅黑" w:eastAsia="微软雅黑" w:hAnsi="微软雅黑"/>
          <w:sz w:val="18"/>
          <w:szCs w:val="18"/>
        </w:rPr>
        <w:t>不</w:t>
      </w:r>
      <w:r>
        <w:rPr>
          <w:rFonts w:ascii="微软雅黑" w:eastAsia="微软雅黑" w:hAnsi="微软雅黑" w:cs="微软雅黑" w:hint="eastAsia"/>
          <w:sz w:val="18"/>
          <w:szCs w:val="18"/>
        </w:rPr>
        <w:t>能使用</w:t>
      </w:r>
      <w:r>
        <w:rPr>
          <w:rFonts w:ascii="微软雅黑" w:eastAsia="微软雅黑" w:hAnsi="微软雅黑"/>
          <w:sz w:val="18"/>
          <w:szCs w:val="18"/>
        </w:rPr>
        <w:t>正则</w:t>
      </w:r>
      <w:r>
        <w:rPr>
          <w:rFonts w:ascii="微软雅黑" w:eastAsia="微软雅黑" w:hAnsi="微软雅黑" w:cs="微软雅黑" w:hint="eastAsia"/>
          <w:sz w:val="18"/>
          <w:szCs w:val="18"/>
        </w:rPr>
        <w:t>表达式来定义用于过滤的属性模式</w:t>
      </w:r>
      <w:r>
        <w:rPr>
          <w:rFonts w:ascii="微软雅黑" w:eastAsia="微软雅黑" w:hAnsi="微软雅黑" w:cs="微软雅黑" w:hint="eastAsia"/>
          <w:sz w:val="18"/>
          <w:szCs w:val="18"/>
          <w:lang w:eastAsia="zh-CN"/>
        </w:rPr>
        <w:t>。</w:t>
      </w:r>
    </w:p>
    <w:p w14:paraId="1CC1E50B" w14:textId="77777777" w:rsidR="009557CF" w:rsidRDefault="002E4047">
      <w:pPr>
        <w:pStyle w:val="1a"/>
        <w:numPr>
          <w:ilvl w:val="0"/>
          <w:numId w:val="317"/>
        </w:numPr>
        <w:ind w:firstLineChars="0"/>
        <w:rPr>
          <w:rFonts w:ascii="微软雅黑" w:eastAsia="微软雅黑" w:hAnsi="微软雅黑"/>
          <w:sz w:val="18"/>
          <w:szCs w:val="18"/>
        </w:rPr>
      </w:pPr>
      <w:r>
        <w:rPr>
          <w:rFonts w:ascii="微软雅黑" w:eastAsia="微软雅黑" w:hAnsi="微软雅黑"/>
          <w:sz w:val="18"/>
          <w:szCs w:val="18"/>
        </w:rPr>
        <w:t>True</w:t>
      </w:r>
    </w:p>
    <w:p w14:paraId="557CA3F2" w14:textId="77777777" w:rsidR="009557CF" w:rsidRDefault="002E4047">
      <w:pPr>
        <w:pStyle w:val="1a"/>
        <w:numPr>
          <w:ilvl w:val="0"/>
          <w:numId w:val="317"/>
        </w:numPr>
        <w:ind w:firstLineChars="0"/>
        <w:rPr>
          <w:rFonts w:ascii="微软雅黑" w:eastAsia="微软雅黑" w:hAnsi="微软雅黑"/>
          <w:sz w:val="18"/>
          <w:szCs w:val="18"/>
        </w:rPr>
      </w:pPr>
      <w:r>
        <w:rPr>
          <w:rFonts w:ascii="微软雅黑" w:eastAsia="微软雅黑" w:hAnsi="微软雅黑"/>
          <w:sz w:val="18"/>
          <w:szCs w:val="18"/>
        </w:rPr>
        <w:t>False</w:t>
      </w:r>
    </w:p>
    <w:p w14:paraId="29AA69A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09A43DB5"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私有团体属性由管理员定义，但高级团体列表可以使用正则表达式来匹配团体属性。</w:t>
      </w:r>
    </w:p>
    <w:p w14:paraId="7CDFFCE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判断：路由选择工具</w:t>
      </w:r>
      <w:r>
        <w:rPr>
          <w:rFonts w:ascii="微软雅黑" w:eastAsia="微软雅黑" w:hAnsi="微软雅黑"/>
          <w:sz w:val="18"/>
          <w:szCs w:val="18"/>
          <w:lang w:eastAsia="zh-CN"/>
        </w:rPr>
        <w:t>route</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policy</w:t>
      </w:r>
      <w:r>
        <w:rPr>
          <w:rFonts w:ascii="微软雅黑" w:eastAsia="微软雅黑" w:hAnsi="微软雅黑" w:cs="微软雅黑" w:hint="eastAsia"/>
          <w:sz w:val="18"/>
          <w:szCs w:val="18"/>
          <w:lang w:eastAsia="zh-CN"/>
        </w:rPr>
        <w:t>能够基于预先定义的条件来进行过滤并设置</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属性，所以它经常被用来定义针对</w:t>
      </w:r>
      <w:r>
        <w:rPr>
          <w:rFonts w:ascii="微软雅黑" w:eastAsia="微软雅黑" w:hAnsi="微软雅黑"/>
          <w:sz w:val="18"/>
          <w:szCs w:val="18"/>
          <w:lang w:eastAsia="zh-CN"/>
        </w:rPr>
        <w:t>BGP Peer</w:t>
      </w:r>
      <w:r>
        <w:rPr>
          <w:rFonts w:ascii="微软雅黑" w:eastAsia="微软雅黑" w:hAnsi="微软雅黑" w:cs="微软雅黑" w:hint="eastAsia"/>
          <w:sz w:val="18"/>
          <w:szCs w:val="18"/>
          <w:lang w:eastAsia="zh-CN"/>
        </w:rPr>
        <w:t>的策略</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也经常在路由生成时期被使用</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缺省情况</w:t>
      </w:r>
      <w:r>
        <w:rPr>
          <w:rFonts w:ascii="微软雅黑" w:eastAsia="微软雅黑" w:hAnsi="微软雅黑"/>
          <w:sz w:val="18"/>
          <w:szCs w:val="18"/>
          <w:lang w:eastAsia="zh-CN"/>
        </w:rPr>
        <w:t>下</w:t>
      </w:r>
      <w:r>
        <w:rPr>
          <w:rFonts w:ascii="微软雅黑" w:eastAsia="微软雅黑" w:hAnsi="微软雅黑" w:cs="微软雅黑" w:hint="eastAsia"/>
          <w:sz w:val="18"/>
          <w:szCs w:val="18"/>
          <w:lang w:eastAsia="zh-CN"/>
        </w:rPr>
        <w:t>所有未匹配的路由被拒绝通过</w:t>
      </w:r>
      <w:r>
        <w:rPr>
          <w:rFonts w:ascii="微软雅黑" w:eastAsia="微软雅黑" w:hAnsi="微软雅黑"/>
          <w:sz w:val="18"/>
          <w:szCs w:val="18"/>
          <w:lang w:eastAsia="zh-CN"/>
        </w:rPr>
        <w:t>route-policy</w:t>
      </w:r>
      <w:r>
        <w:rPr>
          <w:rFonts w:ascii="微软雅黑" w:eastAsia="微软雅黑" w:hAnsi="微软雅黑" w:hint="eastAsia"/>
          <w:sz w:val="18"/>
          <w:szCs w:val="18"/>
          <w:lang w:eastAsia="zh-CN"/>
        </w:rPr>
        <w:t>。</w:t>
      </w:r>
    </w:p>
    <w:p w14:paraId="37F613F1" w14:textId="77777777" w:rsidR="009557CF" w:rsidRDefault="002E4047">
      <w:pPr>
        <w:pStyle w:val="1a"/>
        <w:numPr>
          <w:ilvl w:val="0"/>
          <w:numId w:val="318"/>
        </w:numPr>
        <w:ind w:firstLineChars="0"/>
        <w:rPr>
          <w:rFonts w:ascii="微软雅黑" w:eastAsia="微软雅黑" w:hAnsi="微软雅黑"/>
          <w:sz w:val="18"/>
          <w:szCs w:val="18"/>
        </w:rPr>
      </w:pPr>
      <w:r>
        <w:rPr>
          <w:rFonts w:ascii="微软雅黑" w:eastAsia="微软雅黑" w:hAnsi="微软雅黑"/>
          <w:sz w:val="18"/>
          <w:szCs w:val="18"/>
        </w:rPr>
        <w:t>True</w:t>
      </w:r>
    </w:p>
    <w:p w14:paraId="7667DF49" w14:textId="77777777" w:rsidR="009557CF" w:rsidRDefault="002E4047">
      <w:pPr>
        <w:pStyle w:val="1a"/>
        <w:numPr>
          <w:ilvl w:val="0"/>
          <w:numId w:val="31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False</w:t>
      </w:r>
    </w:p>
    <w:p w14:paraId="09EDF274"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T</w:t>
      </w:r>
    </w:p>
    <w:p w14:paraId="087AF43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判断：一种路由协议在引入</w:t>
      </w:r>
      <w:r>
        <w:rPr>
          <w:rFonts w:ascii="微软雅黑" w:eastAsia="微软雅黑" w:hAnsi="微软雅黑"/>
          <w:sz w:val="18"/>
          <w:szCs w:val="18"/>
          <w:lang w:eastAsia="zh-CN"/>
        </w:rPr>
        <w:t>其他</w:t>
      </w:r>
      <w:r>
        <w:rPr>
          <w:rFonts w:ascii="微软雅黑" w:eastAsia="微软雅黑" w:hAnsi="微软雅黑" w:cs="微软雅黑" w:hint="eastAsia"/>
          <w:sz w:val="18"/>
          <w:szCs w:val="18"/>
          <w:lang w:eastAsia="zh-CN"/>
        </w:rPr>
        <w:t>路由协议发现的路由</w:t>
      </w:r>
      <w:r>
        <w:rPr>
          <w:rFonts w:ascii="微软雅黑" w:eastAsia="微软雅黑" w:hAnsi="微软雅黑" w:hint="eastAsia"/>
          <w:sz w:val="18"/>
          <w:szCs w:val="18"/>
          <w:lang w:eastAsia="zh-CN"/>
        </w:rPr>
        <w:t>信息</w:t>
      </w:r>
      <w:r>
        <w:rPr>
          <w:rFonts w:ascii="微软雅黑" w:eastAsia="微软雅黑" w:hAnsi="微软雅黑"/>
          <w:sz w:val="18"/>
          <w:szCs w:val="18"/>
          <w:lang w:eastAsia="zh-CN"/>
        </w:rPr>
        <w:t>以丰富自己的路由表</w:t>
      </w:r>
      <w:r>
        <w:rPr>
          <w:rFonts w:ascii="微软雅黑" w:eastAsia="微软雅黑" w:hAnsi="微软雅黑" w:cs="微软雅黑" w:hint="eastAsia"/>
          <w:sz w:val="18"/>
          <w:szCs w:val="18"/>
          <w:lang w:eastAsia="zh-CN"/>
        </w:rPr>
        <w:t>时，为了只引入</w:t>
      </w:r>
      <w:r>
        <w:rPr>
          <w:rFonts w:ascii="微软雅黑" w:eastAsia="微软雅黑" w:hAnsi="微软雅黑"/>
          <w:sz w:val="18"/>
          <w:szCs w:val="18"/>
          <w:lang w:eastAsia="zh-CN"/>
        </w:rPr>
        <w:t>一</w:t>
      </w:r>
      <w:r>
        <w:rPr>
          <w:rFonts w:ascii="微软雅黑" w:eastAsia="微软雅黑" w:hAnsi="微软雅黑" w:cs="微软雅黑" w:hint="eastAsia"/>
          <w:sz w:val="18"/>
          <w:szCs w:val="18"/>
          <w:lang w:eastAsia="zh-CN"/>
        </w:rPr>
        <w:t>部分满足条件的路由</w:t>
      </w:r>
      <w:r>
        <w:rPr>
          <w:rFonts w:ascii="微软雅黑" w:eastAsia="微软雅黑" w:hAnsi="微软雅黑"/>
          <w:sz w:val="18"/>
          <w:szCs w:val="18"/>
          <w:lang w:eastAsia="zh-CN"/>
        </w:rPr>
        <w:t>信息，</w:t>
      </w:r>
      <w:r>
        <w:rPr>
          <w:rFonts w:ascii="微软雅黑" w:eastAsia="微软雅黑" w:hAnsi="微软雅黑" w:cs="微软雅黑" w:hint="eastAsia"/>
          <w:sz w:val="18"/>
          <w:szCs w:val="18"/>
          <w:lang w:eastAsia="zh-CN"/>
        </w:rPr>
        <w:t>并对所引入的路由信息的某些属性进行设置，以使</w:t>
      </w:r>
      <w:r>
        <w:rPr>
          <w:rFonts w:ascii="微软雅黑" w:eastAsia="微软雅黑" w:hAnsi="微软雅黑"/>
          <w:sz w:val="18"/>
          <w:szCs w:val="18"/>
          <w:lang w:eastAsia="zh-CN"/>
        </w:rPr>
        <w:t>其</w:t>
      </w:r>
      <w:r>
        <w:rPr>
          <w:rFonts w:ascii="微软雅黑" w:eastAsia="微软雅黑" w:hAnsi="微软雅黑" w:cs="微软雅黑" w:hint="eastAsia"/>
          <w:sz w:val="18"/>
          <w:szCs w:val="18"/>
          <w:lang w:eastAsia="zh-CN"/>
        </w:rPr>
        <w:t>满足本协议的要求，只能使用</w:t>
      </w:r>
      <w:r>
        <w:rPr>
          <w:rFonts w:ascii="微软雅黑" w:eastAsia="微软雅黑" w:hAnsi="微软雅黑"/>
          <w:sz w:val="18"/>
          <w:szCs w:val="18"/>
          <w:lang w:eastAsia="zh-CN"/>
        </w:rPr>
        <w:t>route-policy</w:t>
      </w:r>
      <w:r>
        <w:rPr>
          <w:rFonts w:ascii="微软雅黑" w:eastAsia="微软雅黑" w:hAnsi="微软雅黑" w:hint="eastAsia"/>
          <w:sz w:val="18"/>
          <w:szCs w:val="18"/>
          <w:lang w:eastAsia="zh-CN"/>
        </w:rPr>
        <w:t>。</w:t>
      </w:r>
    </w:p>
    <w:p w14:paraId="6FF835BA" w14:textId="77777777" w:rsidR="009557CF" w:rsidRDefault="002E4047">
      <w:pPr>
        <w:pStyle w:val="1a"/>
        <w:numPr>
          <w:ilvl w:val="0"/>
          <w:numId w:val="319"/>
        </w:numPr>
        <w:ind w:firstLineChars="0"/>
        <w:rPr>
          <w:rFonts w:ascii="微软雅黑" w:eastAsia="微软雅黑" w:hAnsi="微软雅黑"/>
          <w:sz w:val="18"/>
          <w:szCs w:val="18"/>
        </w:rPr>
      </w:pPr>
      <w:r>
        <w:rPr>
          <w:rFonts w:ascii="微软雅黑" w:eastAsia="微软雅黑" w:hAnsi="微软雅黑"/>
          <w:sz w:val="18"/>
          <w:szCs w:val="18"/>
        </w:rPr>
        <w:t>True</w:t>
      </w:r>
    </w:p>
    <w:p w14:paraId="2032068D" w14:textId="77777777" w:rsidR="009557CF" w:rsidRDefault="002E4047">
      <w:pPr>
        <w:pStyle w:val="1a"/>
        <w:numPr>
          <w:ilvl w:val="0"/>
          <w:numId w:val="319"/>
        </w:numPr>
        <w:ind w:firstLineChars="0"/>
        <w:rPr>
          <w:rFonts w:ascii="微软雅黑" w:eastAsia="微软雅黑" w:hAnsi="微软雅黑"/>
          <w:sz w:val="18"/>
          <w:szCs w:val="18"/>
        </w:rPr>
      </w:pPr>
      <w:r>
        <w:rPr>
          <w:rFonts w:ascii="微软雅黑" w:eastAsia="微软雅黑" w:hAnsi="微软雅黑"/>
          <w:sz w:val="18"/>
          <w:szCs w:val="18"/>
        </w:rPr>
        <w:t>False</w:t>
      </w:r>
    </w:p>
    <w:p w14:paraId="3A320AF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2CDA907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判断：策略路由和路由策略都可以影响数据的转发过程，但它们对数据包的影响方式</w:t>
      </w:r>
      <w:r>
        <w:rPr>
          <w:rFonts w:ascii="微软雅黑" w:eastAsia="微软雅黑" w:hAnsi="微软雅黑"/>
          <w:sz w:val="18"/>
          <w:szCs w:val="18"/>
          <w:lang w:eastAsia="zh-CN"/>
        </w:rPr>
        <w:t>是</w:t>
      </w:r>
      <w:r>
        <w:rPr>
          <w:rFonts w:ascii="微软雅黑" w:eastAsia="微软雅黑" w:hAnsi="微软雅黑" w:cs="微软雅黑" w:hint="eastAsia"/>
          <w:sz w:val="18"/>
          <w:szCs w:val="18"/>
          <w:lang w:eastAsia="zh-CN"/>
        </w:rPr>
        <w:t>不同的。</w:t>
      </w:r>
      <w:r>
        <w:rPr>
          <w:rFonts w:ascii="微软雅黑" w:eastAsia="微软雅黑" w:hAnsi="微软雅黑"/>
          <w:sz w:val="18"/>
          <w:szCs w:val="18"/>
          <w:lang w:eastAsia="zh-CN"/>
        </w:rPr>
        <w:t>策</w:t>
      </w:r>
      <w:r>
        <w:rPr>
          <w:rFonts w:ascii="微软雅黑" w:eastAsia="微软雅黑" w:hAnsi="微软雅黑" w:cs="微软雅黑" w:hint="eastAsia"/>
          <w:sz w:val="18"/>
          <w:szCs w:val="18"/>
          <w:lang w:eastAsia="zh-CN"/>
        </w:rPr>
        <w:t>略路由</w:t>
      </w:r>
      <w:r>
        <w:rPr>
          <w:rFonts w:ascii="微软雅黑" w:eastAsia="微软雅黑" w:hAnsi="微软雅黑"/>
          <w:sz w:val="18"/>
          <w:szCs w:val="18"/>
          <w:lang w:eastAsia="zh-CN"/>
        </w:rPr>
        <w:t>是基于</w:t>
      </w:r>
      <w:r>
        <w:rPr>
          <w:rFonts w:ascii="微软雅黑" w:eastAsia="微软雅黑" w:hAnsi="微软雅黑" w:cs="微软雅黑" w:hint="eastAsia"/>
          <w:sz w:val="18"/>
          <w:szCs w:val="18"/>
          <w:lang w:eastAsia="zh-CN"/>
        </w:rPr>
        <w:t>策略的转发</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失败后再查找路由表转发；基于转发平面，为转发策略服务；需要手工</w:t>
      </w:r>
      <w:r>
        <w:rPr>
          <w:rFonts w:ascii="微软雅黑" w:eastAsia="微软雅黑" w:hAnsi="微软雅黑"/>
          <w:sz w:val="18"/>
          <w:szCs w:val="18"/>
          <w:lang w:eastAsia="zh-CN"/>
        </w:rPr>
        <w:t>配置</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路由策略是基于目的地址按路由表转发；基于控制平面，为路由协议和路由表服务：与路由协议结合完成策略</w:t>
      </w:r>
      <w:r>
        <w:rPr>
          <w:rFonts w:ascii="微软雅黑" w:eastAsia="微软雅黑" w:hAnsi="微软雅黑" w:hint="eastAsia"/>
          <w:sz w:val="18"/>
          <w:szCs w:val="18"/>
          <w:lang w:eastAsia="zh-CN"/>
        </w:rPr>
        <w:t>。</w:t>
      </w:r>
    </w:p>
    <w:p w14:paraId="57E55263" w14:textId="77777777" w:rsidR="009557CF" w:rsidRDefault="002E4047">
      <w:pPr>
        <w:pStyle w:val="1a"/>
        <w:numPr>
          <w:ilvl w:val="0"/>
          <w:numId w:val="320"/>
        </w:numPr>
        <w:ind w:firstLineChars="0"/>
        <w:rPr>
          <w:rFonts w:ascii="微软雅黑" w:eastAsia="微软雅黑" w:hAnsi="微软雅黑"/>
          <w:sz w:val="18"/>
          <w:szCs w:val="18"/>
        </w:rPr>
      </w:pPr>
      <w:r>
        <w:rPr>
          <w:rFonts w:ascii="微软雅黑" w:eastAsia="微软雅黑" w:hAnsi="微软雅黑"/>
          <w:sz w:val="18"/>
          <w:szCs w:val="18"/>
        </w:rPr>
        <w:t>True</w:t>
      </w:r>
    </w:p>
    <w:p w14:paraId="13969767" w14:textId="77777777" w:rsidR="009557CF" w:rsidRDefault="002E4047">
      <w:pPr>
        <w:pStyle w:val="1a"/>
        <w:numPr>
          <w:ilvl w:val="0"/>
          <w:numId w:val="320"/>
        </w:numPr>
        <w:ind w:firstLineChars="0"/>
        <w:rPr>
          <w:rFonts w:ascii="微软雅黑" w:eastAsia="微软雅黑" w:hAnsi="微软雅黑"/>
          <w:sz w:val="18"/>
          <w:szCs w:val="18"/>
        </w:rPr>
      </w:pPr>
      <w:r>
        <w:rPr>
          <w:rFonts w:ascii="微软雅黑" w:eastAsia="微软雅黑" w:hAnsi="微软雅黑"/>
          <w:sz w:val="18"/>
          <w:szCs w:val="18"/>
        </w:rPr>
        <w:t>False</w:t>
      </w:r>
    </w:p>
    <w:p w14:paraId="133B126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5C3EA86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判断：当在不同的网络使用不同的协议</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而这些网络需要共享路由信息时，可以使用路由引入，在</w:t>
      </w:r>
      <w:r>
        <w:rPr>
          <w:rFonts w:ascii="微软雅黑" w:eastAsia="微软雅黑" w:hAnsi="微软雅黑"/>
          <w:sz w:val="18"/>
          <w:szCs w:val="18"/>
          <w:lang w:eastAsia="zh-CN"/>
        </w:rPr>
        <w:t xml:space="preserve">BGP </w:t>
      </w:r>
      <w:r>
        <w:rPr>
          <w:rFonts w:ascii="微软雅黑" w:eastAsia="微软雅黑" w:hAnsi="微软雅黑" w:cs="微软雅黑" w:hint="eastAsia"/>
          <w:sz w:val="18"/>
          <w:szCs w:val="18"/>
          <w:lang w:eastAsia="zh-CN"/>
        </w:rPr>
        <w:t>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路由引入的方式</w:t>
      </w:r>
      <w:r>
        <w:rPr>
          <w:rFonts w:ascii="微软雅黑" w:eastAsia="微软雅黑" w:hAnsi="微软雅黑"/>
          <w:sz w:val="18"/>
          <w:szCs w:val="18"/>
          <w:lang w:eastAsia="zh-CN"/>
        </w:rPr>
        <w:t>只</w:t>
      </w:r>
      <w:r>
        <w:rPr>
          <w:rFonts w:ascii="微软雅黑" w:eastAsia="微软雅黑" w:hAnsi="微软雅黑" w:cs="微软雅黑" w:hint="eastAsia"/>
          <w:sz w:val="18"/>
          <w:szCs w:val="18"/>
          <w:lang w:eastAsia="zh-CN"/>
        </w:rPr>
        <w:t>能通过</w:t>
      </w:r>
      <w:r>
        <w:rPr>
          <w:rFonts w:ascii="微软雅黑" w:eastAsia="微软雅黑" w:hAnsi="微软雅黑"/>
          <w:sz w:val="18"/>
          <w:szCs w:val="18"/>
          <w:lang w:eastAsia="zh-CN"/>
        </w:rPr>
        <w:t xml:space="preserve">network </w:t>
      </w:r>
      <w:r>
        <w:rPr>
          <w:rFonts w:ascii="微软雅黑" w:eastAsia="微软雅黑" w:hAnsi="微软雅黑" w:hint="eastAsia"/>
          <w:sz w:val="18"/>
          <w:szCs w:val="18"/>
          <w:lang w:eastAsia="zh-CN"/>
        </w:rPr>
        <w:t>。</w:t>
      </w:r>
    </w:p>
    <w:p w14:paraId="6AD04CB7" w14:textId="77777777" w:rsidR="009557CF" w:rsidRDefault="002E4047">
      <w:pPr>
        <w:pStyle w:val="1a"/>
        <w:numPr>
          <w:ilvl w:val="0"/>
          <w:numId w:val="321"/>
        </w:numPr>
        <w:ind w:firstLineChars="0"/>
        <w:rPr>
          <w:rFonts w:ascii="微软雅黑" w:eastAsia="微软雅黑" w:hAnsi="微软雅黑"/>
          <w:sz w:val="18"/>
          <w:szCs w:val="18"/>
        </w:rPr>
      </w:pPr>
      <w:r>
        <w:rPr>
          <w:rFonts w:ascii="微软雅黑" w:eastAsia="微软雅黑" w:hAnsi="微软雅黑"/>
          <w:sz w:val="18"/>
          <w:szCs w:val="18"/>
        </w:rPr>
        <w:t>True</w:t>
      </w:r>
    </w:p>
    <w:p w14:paraId="541BF0A1" w14:textId="77777777" w:rsidR="009557CF" w:rsidRDefault="002E4047">
      <w:pPr>
        <w:pStyle w:val="1a"/>
        <w:numPr>
          <w:ilvl w:val="0"/>
          <w:numId w:val="321"/>
        </w:numPr>
        <w:ind w:firstLineChars="0"/>
        <w:rPr>
          <w:rFonts w:ascii="微软雅黑" w:eastAsia="微软雅黑" w:hAnsi="微软雅黑"/>
          <w:sz w:val="18"/>
          <w:szCs w:val="18"/>
        </w:rPr>
      </w:pPr>
      <w:r>
        <w:rPr>
          <w:rFonts w:ascii="微软雅黑" w:eastAsia="微软雅黑" w:hAnsi="微软雅黑"/>
          <w:sz w:val="18"/>
          <w:szCs w:val="18"/>
        </w:rPr>
        <w:t>False</w:t>
      </w:r>
    </w:p>
    <w:p w14:paraId="4EEB3CE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318C8A1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下面</w:t>
      </w:r>
      <w:r>
        <w:rPr>
          <w:rFonts w:ascii="微软雅黑" w:eastAsia="微软雅黑" w:hAnsi="微软雅黑" w:cs="微软雅黑" w:hint="eastAsia"/>
          <w:sz w:val="18"/>
          <w:szCs w:val="18"/>
          <w:lang w:eastAsia="zh-CN"/>
        </w:rPr>
        <w:t>是路由</w:t>
      </w:r>
      <w:r>
        <w:rPr>
          <w:rFonts w:ascii="微软雅黑" w:eastAsia="微软雅黑" w:hAnsi="微软雅黑" w:cs="微软雅黑" w:hint="eastAsia"/>
          <w:sz w:val="18"/>
          <w:szCs w:val="18"/>
          <w:lang w:eastAsia="zh-CN"/>
        </w:rPr>
        <w:t>器</w:t>
      </w:r>
      <w:r>
        <w:rPr>
          <w:rFonts w:ascii="微软雅黑" w:eastAsia="微软雅黑" w:hAnsi="微软雅黑"/>
          <w:sz w:val="18"/>
          <w:szCs w:val="18"/>
          <w:lang w:eastAsia="zh-CN"/>
        </w:rPr>
        <w:t>RTD</w:t>
      </w:r>
      <w:r>
        <w:rPr>
          <w:rFonts w:ascii="微软雅黑" w:eastAsia="微软雅黑" w:hAnsi="微软雅黑" w:cs="微软雅黑" w:hint="eastAsia"/>
          <w:sz w:val="18"/>
          <w:szCs w:val="18"/>
          <w:lang w:eastAsia="zh-CN"/>
        </w:rPr>
        <w:t>的部分输出信息，</w:t>
      </w:r>
      <w:r>
        <w:rPr>
          <w:rFonts w:ascii="微软雅黑" w:eastAsia="微软雅黑" w:hAnsi="微软雅黑" w:hint="eastAsia"/>
          <w:sz w:val="18"/>
          <w:szCs w:val="18"/>
          <w:lang w:eastAsia="zh-CN"/>
        </w:rPr>
        <w:t>关</w:t>
      </w:r>
      <w:r>
        <w:rPr>
          <w:rFonts w:ascii="微软雅黑" w:eastAsia="微软雅黑" w:hAnsi="微软雅黑" w:cs="微软雅黑" w:hint="eastAsia"/>
          <w:sz w:val="18"/>
          <w:szCs w:val="18"/>
          <w:lang w:eastAsia="zh-CN"/>
        </w:rPr>
        <w:t>于输出信息描述错误的是？</w:t>
      </w:r>
    </w:p>
    <w:p w14:paraId="779B61B5" w14:textId="77777777" w:rsidR="009557CF" w:rsidRDefault="002E4047">
      <w:pPr>
        <w:rPr>
          <w:rFonts w:ascii="微软雅黑" w:eastAsia="微软雅黑" w:hAnsi="微软雅黑"/>
          <w:sz w:val="18"/>
          <w:szCs w:val="18"/>
        </w:rPr>
      </w:pPr>
      <w:r>
        <w:rPr>
          <w:rFonts w:ascii="微软雅黑" w:eastAsia="微软雅黑" w:hAnsi="微软雅黑"/>
          <w:sz w:val="18"/>
          <w:szCs w:val="18"/>
        </w:rPr>
        <w:t>&lt;RTB</w:t>
      </w:r>
      <w:r>
        <w:rPr>
          <w:rFonts w:ascii="微软雅黑" w:eastAsia="微软雅黑" w:hAnsi="微软雅黑" w:hint="eastAsia"/>
          <w:sz w:val="18"/>
          <w:szCs w:val="18"/>
          <w:lang w:eastAsia="zh-CN"/>
        </w:rPr>
        <w:t>&gt;</w:t>
      </w:r>
      <w:r>
        <w:rPr>
          <w:rFonts w:ascii="微软雅黑" w:eastAsia="微软雅黑" w:hAnsi="微软雅黑"/>
          <w:sz w:val="18"/>
          <w:szCs w:val="18"/>
        </w:rPr>
        <w:t xml:space="preserve"> display igmp group</w:t>
      </w:r>
    </w:p>
    <w:p w14:paraId="1F006187" w14:textId="77777777" w:rsidR="009557CF" w:rsidRDefault="002E4047">
      <w:pPr>
        <w:rPr>
          <w:rFonts w:ascii="微软雅黑" w:eastAsia="微软雅黑" w:hAnsi="微软雅黑"/>
          <w:sz w:val="18"/>
          <w:szCs w:val="18"/>
        </w:rPr>
      </w:pPr>
      <w:r>
        <w:rPr>
          <w:rFonts w:ascii="微软雅黑" w:eastAsia="微软雅黑" w:hAnsi="微软雅黑"/>
          <w:sz w:val="18"/>
          <w:szCs w:val="18"/>
        </w:rPr>
        <w:t>Interface group report information</w:t>
      </w:r>
    </w:p>
    <w:p w14:paraId="6CAA4CC9" w14:textId="77777777" w:rsidR="009557CF" w:rsidRDefault="002E4047">
      <w:pPr>
        <w:ind w:firstLine="420"/>
        <w:rPr>
          <w:rFonts w:ascii="微软雅黑" w:eastAsia="微软雅黑" w:hAnsi="微软雅黑"/>
          <w:sz w:val="18"/>
          <w:szCs w:val="18"/>
          <w:lang w:eastAsia="zh-CN"/>
        </w:rPr>
      </w:pPr>
      <w:r>
        <w:rPr>
          <w:rFonts w:ascii="微软雅黑" w:eastAsia="微软雅黑" w:hAnsi="微软雅黑"/>
          <w:sz w:val="18"/>
          <w:szCs w:val="18"/>
        </w:rPr>
        <w:t>Gigabitethernet1/0/0(10.1.6.2)</w:t>
      </w:r>
      <w:r>
        <w:rPr>
          <w:rFonts w:ascii="微软雅黑" w:eastAsia="微软雅黑" w:hAnsi="微软雅黑" w:hint="eastAsia"/>
          <w:sz w:val="18"/>
          <w:szCs w:val="18"/>
          <w:lang w:eastAsia="zh-CN"/>
        </w:rPr>
        <w:t>:</w:t>
      </w:r>
    </w:p>
    <w:p w14:paraId="5C50A591"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Total 1 IGMP Group reported</w:t>
      </w:r>
    </w:p>
    <w:p w14:paraId="1CEC90E8" w14:textId="77777777" w:rsidR="009557CF" w:rsidRDefault="002E4047">
      <w:pPr>
        <w:ind w:left="1260"/>
        <w:rPr>
          <w:rFonts w:ascii="微软雅黑" w:eastAsia="微软雅黑" w:hAnsi="微软雅黑"/>
          <w:sz w:val="18"/>
          <w:szCs w:val="18"/>
        </w:rPr>
      </w:pPr>
      <w:r>
        <w:rPr>
          <w:rFonts w:ascii="微软雅黑" w:eastAsia="微软雅黑" w:hAnsi="微软雅黑"/>
          <w:sz w:val="18"/>
          <w:szCs w:val="18"/>
        </w:rPr>
        <w:t>Group Address</w:t>
      </w:r>
      <w:r>
        <w:rPr>
          <w:rFonts w:ascii="微软雅黑" w:eastAsia="微软雅黑" w:hAnsi="微软雅黑"/>
          <w:sz w:val="18"/>
          <w:szCs w:val="18"/>
        </w:rPr>
        <w:tab/>
        <w:t>Last Reporter</w:t>
      </w:r>
      <w:r>
        <w:rPr>
          <w:rFonts w:ascii="微软雅黑" w:eastAsia="微软雅黑" w:hAnsi="微软雅黑"/>
          <w:sz w:val="18"/>
          <w:szCs w:val="18"/>
        </w:rPr>
        <w:tab/>
      </w:r>
      <w:r>
        <w:rPr>
          <w:rFonts w:ascii="微软雅黑" w:eastAsia="微软雅黑" w:hAnsi="微软雅黑"/>
          <w:sz w:val="18"/>
          <w:szCs w:val="18"/>
        </w:rPr>
        <w:tab/>
        <w:t>Uptime</w:t>
      </w:r>
      <w:r>
        <w:rPr>
          <w:rFonts w:ascii="微软雅黑" w:eastAsia="微软雅黑" w:hAnsi="微软雅黑"/>
          <w:sz w:val="18"/>
          <w:szCs w:val="18"/>
        </w:rPr>
        <w:tab/>
      </w:r>
      <w:r>
        <w:rPr>
          <w:rFonts w:ascii="微软雅黑" w:eastAsia="微软雅黑" w:hAnsi="微软雅黑"/>
          <w:sz w:val="18"/>
          <w:szCs w:val="18"/>
        </w:rPr>
        <w:tab/>
        <w:t>Expires</w:t>
      </w:r>
    </w:p>
    <w:p w14:paraId="3A7FD6F8" w14:textId="77777777" w:rsidR="009557CF" w:rsidRDefault="002E4047">
      <w:pPr>
        <w:ind w:left="1260"/>
        <w:rPr>
          <w:rFonts w:ascii="微软雅黑" w:eastAsia="微软雅黑" w:hAnsi="微软雅黑"/>
          <w:sz w:val="18"/>
          <w:szCs w:val="18"/>
          <w:lang w:eastAsia="zh-CN"/>
        </w:rPr>
      </w:pPr>
      <w:r>
        <w:rPr>
          <w:rFonts w:ascii="微软雅黑" w:eastAsia="微软雅黑" w:hAnsi="微软雅黑"/>
          <w:sz w:val="18"/>
          <w:szCs w:val="18"/>
          <w:lang w:eastAsia="zh-CN"/>
        </w:rPr>
        <w:t>225.1.1.2</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10.1</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6.10</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t>00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02:04   </w:t>
      </w:r>
      <w:r>
        <w:rPr>
          <w:rFonts w:ascii="微软雅黑" w:eastAsia="微软雅黑" w:hAnsi="微软雅黑"/>
          <w:sz w:val="18"/>
          <w:szCs w:val="18"/>
          <w:lang w:eastAsia="zh-CN"/>
        </w:rPr>
        <w:tab/>
        <w:t>00:01</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17</w:t>
      </w:r>
    </w:p>
    <w:p w14:paraId="5566B4E5" w14:textId="77777777" w:rsidR="009557CF" w:rsidRDefault="002E4047">
      <w:pPr>
        <w:pStyle w:val="1a"/>
        <w:numPr>
          <w:ilvl w:val="0"/>
          <w:numId w:val="32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接口上动态加入的组播</w:t>
      </w:r>
      <w:r>
        <w:rPr>
          <w:rFonts w:ascii="微软雅黑" w:eastAsia="微软雅黑" w:hAnsi="微软雅黑"/>
          <w:sz w:val="18"/>
          <w:szCs w:val="18"/>
          <w:lang w:eastAsia="zh-CN"/>
        </w:rPr>
        <w:t>组</w:t>
      </w:r>
      <w:r>
        <w:rPr>
          <w:rFonts w:ascii="微软雅黑" w:eastAsia="微软雅黑" w:hAnsi="微软雅黑" w:cs="微软雅黑" w:hint="eastAsia"/>
          <w:sz w:val="18"/>
          <w:szCs w:val="18"/>
          <w:lang w:eastAsia="zh-CN"/>
        </w:rPr>
        <w:t>个数是</w:t>
      </w:r>
      <w:r>
        <w:rPr>
          <w:rFonts w:ascii="微软雅黑" w:eastAsia="微软雅黑" w:hAnsi="微软雅黑"/>
          <w:sz w:val="18"/>
          <w:szCs w:val="18"/>
          <w:lang w:eastAsia="zh-CN"/>
        </w:rPr>
        <w:t>1</w:t>
      </w:r>
    </w:p>
    <w:p w14:paraId="603695FF" w14:textId="77777777" w:rsidR="009557CF" w:rsidRDefault="002E4047">
      <w:pPr>
        <w:pStyle w:val="1a"/>
        <w:numPr>
          <w:ilvl w:val="0"/>
          <w:numId w:val="32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加入的组播组地址是</w:t>
      </w:r>
      <w:r>
        <w:rPr>
          <w:rFonts w:ascii="微软雅黑" w:eastAsia="微软雅黑" w:hAnsi="微软雅黑"/>
          <w:sz w:val="18"/>
          <w:szCs w:val="18"/>
          <w:lang w:eastAsia="zh-CN"/>
        </w:rPr>
        <w:t>225.1.1.2</w:t>
      </w:r>
    </w:p>
    <w:p w14:paraId="29254B8D" w14:textId="77777777" w:rsidR="009557CF" w:rsidRDefault="002E4047">
      <w:pPr>
        <w:pStyle w:val="1a"/>
        <w:numPr>
          <w:ilvl w:val="0"/>
          <w:numId w:val="32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display igmp group</w:t>
      </w:r>
      <w:r>
        <w:rPr>
          <w:rFonts w:ascii="微软雅黑" w:eastAsia="微软雅黑" w:hAnsi="微软雅黑" w:cs="微软雅黑" w:hint="eastAsia"/>
          <w:sz w:val="18"/>
          <w:szCs w:val="18"/>
          <w:lang w:eastAsia="zh-CN"/>
        </w:rPr>
        <w:t>命令用来查看</w:t>
      </w:r>
      <w:r>
        <w:rPr>
          <w:rFonts w:ascii="微软雅黑" w:eastAsia="微软雅黑" w:hAnsi="微软雅黑" w:cs="微软雅黑" w:hint="eastAsia"/>
          <w:sz w:val="18"/>
          <w:szCs w:val="18"/>
          <w:lang w:eastAsia="zh-CN"/>
        </w:rPr>
        <w:t>IGMP</w:t>
      </w:r>
      <w:r>
        <w:rPr>
          <w:rFonts w:ascii="微软雅黑" w:eastAsia="微软雅黑" w:hAnsi="微软雅黑" w:cs="微软雅黑" w:hint="eastAsia"/>
          <w:sz w:val="18"/>
          <w:szCs w:val="18"/>
          <w:lang w:eastAsia="zh-CN"/>
        </w:rPr>
        <w:t>组播组信息</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包</w:t>
      </w:r>
      <w:r>
        <w:rPr>
          <w:rFonts w:ascii="微软雅黑" w:eastAsia="微软雅黑" w:hAnsi="微软雅黑" w:cs="微软雅黑" w:hint="eastAsia"/>
          <w:sz w:val="18"/>
          <w:szCs w:val="18"/>
          <w:lang w:eastAsia="zh-CN"/>
        </w:rPr>
        <w:t>括通过成员报告动态加入的组播组和通过命令行静态加入的组播组信息</w:t>
      </w:r>
    </w:p>
    <w:p w14:paraId="16D039FD" w14:textId="77777777" w:rsidR="009557CF" w:rsidRDefault="002E4047">
      <w:pPr>
        <w:pStyle w:val="1a"/>
        <w:numPr>
          <w:ilvl w:val="0"/>
          <w:numId w:val="32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最后发送</w:t>
      </w:r>
      <w:r>
        <w:rPr>
          <w:rFonts w:ascii="微软雅黑" w:eastAsia="微软雅黑" w:hAnsi="微软雅黑"/>
          <w:sz w:val="18"/>
          <w:szCs w:val="18"/>
          <w:lang w:eastAsia="zh-CN"/>
        </w:rPr>
        <w:t>Report</w:t>
      </w:r>
      <w:r>
        <w:rPr>
          <w:rFonts w:ascii="微软雅黑" w:eastAsia="微软雅黑" w:hAnsi="微软雅黑" w:cs="微软雅黑" w:hint="eastAsia"/>
          <w:sz w:val="18"/>
          <w:szCs w:val="18"/>
          <w:lang w:eastAsia="zh-CN"/>
        </w:rPr>
        <w:t>信息的主机是</w:t>
      </w:r>
      <w:r>
        <w:rPr>
          <w:rFonts w:ascii="微软雅黑" w:eastAsia="微软雅黑" w:hAnsi="微软雅黑"/>
          <w:sz w:val="18"/>
          <w:szCs w:val="18"/>
          <w:lang w:eastAsia="zh-CN"/>
        </w:rPr>
        <w:t>225.1.1.2</w:t>
      </w:r>
    </w:p>
    <w:p w14:paraId="4D4D699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2DD9898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判断：对于链路状态路由协议，在入方向过滤路由实际上</w:t>
      </w:r>
      <w:r>
        <w:rPr>
          <w:rFonts w:ascii="微软雅黑" w:eastAsia="微软雅黑" w:hAnsi="微软雅黑"/>
          <w:sz w:val="18"/>
          <w:szCs w:val="18"/>
          <w:lang w:eastAsia="zh-CN"/>
        </w:rPr>
        <w:t>可</w:t>
      </w:r>
      <w:r>
        <w:rPr>
          <w:rFonts w:ascii="微软雅黑" w:eastAsia="微软雅黑" w:hAnsi="微软雅黑" w:cs="微软雅黑" w:hint="eastAsia"/>
          <w:sz w:val="18"/>
          <w:szCs w:val="18"/>
          <w:lang w:eastAsia="zh-CN"/>
        </w:rPr>
        <w:t>以阻断链路状态信息的传递，过滤的效果是路由不能被加到本地路由表中，并且它的邻居也不能收到完整的路由状态信息</w:t>
      </w:r>
      <w:r>
        <w:rPr>
          <w:rFonts w:ascii="微软雅黑" w:eastAsia="微软雅黑" w:hAnsi="微软雅黑" w:hint="eastAsia"/>
          <w:sz w:val="18"/>
          <w:szCs w:val="18"/>
          <w:lang w:eastAsia="zh-CN"/>
        </w:rPr>
        <w:t>。</w:t>
      </w:r>
    </w:p>
    <w:p w14:paraId="0D7E8DB7" w14:textId="77777777" w:rsidR="009557CF" w:rsidRDefault="002E4047">
      <w:pPr>
        <w:pStyle w:val="1a"/>
        <w:numPr>
          <w:ilvl w:val="0"/>
          <w:numId w:val="32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lastRenderedPageBreak/>
        <w:t>True</w:t>
      </w:r>
    </w:p>
    <w:p w14:paraId="4B0F4E64" w14:textId="77777777" w:rsidR="009557CF" w:rsidRDefault="002E4047">
      <w:pPr>
        <w:pStyle w:val="1a"/>
        <w:numPr>
          <w:ilvl w:val="0"/>
          <w:numId w:val="323"/>
        </w:numPr>
        <w:ind w:firstLineChars="0"/>
        <w:rPr>
          <w:rFonts w:ascii="微软雅黑" w:eastAsia="微软雅黑" w:hAnsi="微软雅黑"/>
          <w:sz w:val="18"/>
          <w:szCs w:val="18"/>
        </w:rPr>
      </w:pPr>
      <w:r>
        <w:rPr>
          <w:rFonts w:ascii="微软雅黑" w:eastAsia="微软雅黑" w:hAnsi="微软雅黑"/>
          <w:sz w:val="18"/>
          <w:szCs w:val="18"/>
        </w:rPr>
        <w:t>False</w:t>
      </w:r>
    </w:p>
    <w:p w14:paraId="253F32E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0490F3A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解析：对于</w:t>
      </w:r>
      <w:r>
        <w:rPr>
          <w:rFonts w:ascii="微软雅黑" w:eastAsia="微软雅黑" w:hAnsi="微软雅黑"/>
          <w:color w:val="FF0000"/>
          <w:sz w:val="18"/>
          <w:szCs w:val="18"/>
          <w:lang w:eastAsia="zh-CN"/>
        </w:rPr>
        <w:t>链路状态路由协议，在入方向</w:t>
      </w:r>
      <w:r>
        <w:rPr>
          <w:rFonts w:ascii="微软雅黑" w:eastAsia="微软雅黑" w:hAnsi="微软雅黑" w:hint="eastAsia"/>
          <w:color w:val="FF0000"/>
          <w:sz w:val="18"/>
          <w:szCs w:val="18"/>
          <w:lang w:eastAsia="zh-CN"/>
        </w:rPr>
        <w:t>过滤</w:t>
      </w:r>
      <w:r>
        <w:rPr>
          <w:rFonts w:ascii="微软雅黑" w:eastAsia="微软雅黑" w:hAnsi="微软雅黑"/>
          <w:color w:val="FF0000"/>
          <w:sz w:val="18"/>
          <w:szCs w:val="18"/>
          <w:lang w:eastAsia="zh-CN"/>
        </w:rPr>
        <w:t>路由实际上并不能阻断链路状态信息的传递，过滤效果仅仅是路由不能被加入到本地路由表，而它的邻居忍让可以收到</w:t>
      </w:r>
      <w:r>
        <w:rPr>
          <w:rFonts w:ascii="微软雅黑" w:eastAsia="微软雅黑" w:hAnsi="微软雅黑" w:hint="eastAsia"/>
          <w:color w:val="FF0000"/>
          <w:sz w:val="18"/>
          <w:szCs w:val="18"/>
          <w:lang w:eastAsia="zh-CN"/>
        </w:rPr>
        <w:t>完整</w:t>
      </w:r>
      <w:r>
        <w:rPr>
          <w:rFonts w:ascii="微软雅黑" w:eastAsia="微软雅黑" w:hAnsi="微软雅黑"/>
          <w:color w:val="FF0000"/>
          <w:sz w:val="18"/>
          <w:szCs w:val="18"/>
          <w:lang w:eastAsia="zh-CN"/>
        </w:rPr>
        <w:t>的路由状态信息并计算出完整的路由。</w:t>
      </w:r>
    </w:p>
    <w:p w14:paraId="47E033C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协议可以下发缺省路由</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支抟强制下发和非强制下发两种方式</w:t>
      </w:r>
      <w:r>
        <w:rPr>
          <w:rFonts w:ascii="微软雅黑" w:eastAsia="微软雅黑" w:hAnsi="微软雅黑" w:hint="eastAsia"/>
          <w:sz w:val="18"/>
          <w:szCs w:val="18"/>
          <w:lang w:eastAsia="zh-CN"/>
        </w:rPr>
        <w:t>。</w:t>
      </w:r>
    </w:p>
    <w:p w14:paraId="7F2FE2AF" w14:textId="77777777" w:rsidR="009557CF" w:rsidRDefault="002E4047">
      <w:pPr>
        <w:pStyle w:val="1a"/>
        <w:numPr>
          <w:ilvl w:val="0"/>
          <w:numId w:val="324"/>
        </w:numPr>
        <w:ind w:firstLineChars="0"/>
        <w:rPr>
          <w:rFonts w:ascii="微软雅黑" w:eastAsia="微软雅黑" w:hAnsi="微软雅黑"/>
          <w:sz w:val="18"/>
          <w:szCs w:val="18"/>
        </w:rPr>
      </w:pPr>
      <w:r>
        <w:rPr>
          <w:rFonts w:ascii="微软雅黑" w:eastAsia="微软雅黑" w:hAnsi="微软雅黑"/>
          <w:sz w:val="18"/>
          <w:szCs w:val="18"/>
        </w:rPr>
        <w:t>True</w:t>
      </w:r>
    </w:p>
    <w:p w14:paraId="6B186203" w14:textId="77777777" w:rsidR="009557CF" w:rsidRDefault="002E4047">
      <w:pPr>
        <w:pStyle w:val="1a"/>
        <w:numPr>
          <w:ilvl w:val="0"/>
          <w:numId w:val="324"/>
        </w:numPr>
        <w:ind w:firstLineChars="0"/>
        <w:rPr>
          <w:rFonts w:ascii="微软雅黑" w:eastAsia="微软雅黑" w:hAnsi="微软雅黑"/>
          <w:sz w:val="18"/>
          <w:szCs w:val="18"/>
        </w:rPr>
      </w:pPr>
      <w:r>
        <w:rPr>
          <w:rFonts w:ascii="微软雅黑" w:eastAsia="微软雅黑" w:hAnsi="微软雅黑"/>
          <w:sz w:val="18"/>
          <w:szCs w:val="18"/>
        </w:rPr>
        <w:t>False</w:t>
      </w:r>
    </w:p>
    <w:p w14:paraId="2174F27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1E86B64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判断：在路由器间使用缺省路由是一种低成本的解决方案，但是比完整的路由表需要的系统资源多</w:t>
      </w:r>
      <w:r>
        <w:rPr>
          <w:rFonts w:ascii="微软雅黑" w:eastAsia="微软雅黑" w:hAnsi="微软雅黑" w:hint="eastAsia"/>
          <w:sz w:val="18"/>
          <w:szCs w:val="18"/>
          <w:lang w:eastAsia="zh-CN"/>
        </w:rPr>
        <w:t>。</w:t>
      </w:r>
    </w:p>
    <w:p w14:paraId="310C26C6" w14:textId="77777777" w:rsidR="009557CF" w:rsidRDefault="002E4047">
      <w:pPr>
        <w:pStyle w:val="1a"/>
        <w:numPr>
          <w:ilvl w:val="0"/>
          <w:numId w:val="325"/>
        </w:numPr>
        <w:ind w:firstLineChars="0"/>
        <w:rPr>
          <w:rFonts w:ascii="微软雅黑" w:eastAsia="微软雅黑" w:hAnsi="微软雅黑"/>
          <w:sz w:val="18"/>
          <w:szCs w:val="18"/>
        </w:rPr>
      </w:pPr>
      <w:r>
        <w:rPr>
          <w:rFonts w:ascii="微软雅黑" w:eastAsia="微软雅黑" w:hAnsi="微软雅黑"/>
          <w:sz w:val="18"/>
          <w:szCs w:val="18"/>
        </w:rPr>
        <w:t>True</w:t>
      </w:r>
    </w:p>
    <w:p w14:paraId="3A38575E" w14:textId="77777777" w:rsidR="009557CF" w:rsidRDefault="002E4047">
      <w:pPr>
        <w:pStyle w:val="1a"/>
        <w:numPr>
          <w:ilvl w:val="0"/>
          <w:numId w:val="325"/>
        </w:numPr>
        <w:ind w:firstLineChars="0"/>
        <w:rPr>
          <w:rFonts w:ascii="微软雅黑" w:eastAsia="微软雅黑" w:hAnsi="微软雅黑"/>
          <w:sz w:val="18"/>
          <w:szCs w:val="18"/>
        </w:rPr>
      </w:pPr>
      <w:r>
        <w:rPr>
          <w:rFonts w:ascii="微软雅黑" w:eastAsia="微软雅黑" w:hAnsi="微软雅黑"/>
          <w:sz w:val="18"/>
          <w:szCs w:val="18"/>
        </w:rPr>
        <w:t>False</w:t>
      </w:r>
    </w:p>
    <w:p w14:paraId="1E7C780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28159E4E"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 xml:space="preserve">ACL </w:t>
      </w:r>
      <w:r>
        <w:rPr>
          <w:rFonts w:ascii="微软雅黑" w:eastAsia="微软雅黑" w:hAnsi="微软雅黑" w:cs="微软雅黑" w:hint="eastAsia"/>
          <w:sz w:val="18"/>
          <w:szCs w:val="18"/>
        </w:rPr>
        <w:t>命令</w:t>
      </w:r>
      <w:r>
        <w:rPr>
          <w:rFonts w:ascii="微软雅黑" w:eastAsia="微软雅黑" w:hAnsi="微软雅黑"/>
          <w:sz w:val="18"/>
          <w:szCs w:val="18"/>
        </w:rPr>
        <w:t xml:space="preserve"> acl [number] acl</w:t>
      </w:r>
      <w:r>
        <w:rPr>
          <w:rFonts w:ascii="微软雅黑" w:eastAsia="微软雅黑" w:hAnsi="微软雅黑" w:hint="eastAsia"/>
          <w:sz w:val="18"/>
          <w:szCs w:val="18"/>
          <w:lang w:eastAsia="zh-CN"/>
        </w:rPr>
        <w:t>-</w:t>
      </w:r>
      <w:r>
        <w:rPr>
          <w:rFonts w:ascii="微软雅黑" w:eastAsia="微软雅黑" w:hAnsi="微软雅黑"/>
          <w:sz w:val="18"/>
          <w:szCs w:val="18"/>
        </w:rPr>
        <w:t xml:space="preserve">number </w:t>
      </w:r>
      <w:r>
        <w:rPr>
          <w:rFonts w:ascii="微软雅黑" w:eastAsia="微软雅黑" w:hAnsi="微软雅黑" w:cs="微软雅黑" w:hint="eastAsia"/>
          <w:sz w:val="18"/>
          <w:szCs w:val="18"/>
          <w:lang w:eastAsia="zh-CN"/>
        </w:rPr>
        <w:t>[</w:t>
      </w:r>
      <w:r>
        <w:rPr>
          <w:rFonts w:ascii="微软雅黑" w:eastAsia="微软雅黑" w:hAnsi="微软雅黑"/>
          <w:sz w:val="18"/>
          <w:szCs w:val="18"/>
        </w:rPr>
        <w:t xml:space="preserve">match-order </w:t>
      </w:r>
      <w:r>
        <w:rPr>
          <w:rFonts w:ascii="微软雅黑" w:eastAsia="微软雅黑" w:hAnsi="微软雅黑" w:hint="eastAsia"/>
          <w:sz w:val="18"/>
          <w:szCs w:val="18"/>
          <w:lang w:eastAsia="zh-CN"/>
        </w:rPr>
        <w:t>{</w:t>
      </w:r>
      <w:r>
        <w:rPr>
          <w:rFonts w:ascii="微软雅黑" w:eastAsia="微软雅黑" w:hAnsi="微软雅黑"/>
          <w:sz w:val="18"/>
          <w:szCs w:val="18"/>
        </w:rPr>
        <w:t xml:space="preserve"> auto | config </w:t>
      </w:r>
      <w:r>
        <w:rPr>
          <w:rFonts w:ascii="微软雅黑" w:eastAsia="微软雅黑" w:hAnsi="微软雅黑" w:hint="eastAsia"/>
          <w:sz w:val="18"/>
          <w:szCs w:val="18"/>
          <w:lang w:eastAsia="zh-CN"/>
        </w:rPr>
        <w:t>}</w:t>
      </w:r>
      <w:r>
        <w:rPr>
          <w:rFonts w:ascii="微软雅黑" w:eastAsia="微软雅黑" w:hAnsi="微软雅黑"/>
          <w:sz w:val="18"/>
          <w:szCs w:val="18"/>
        </w:rPr>
        <w:t>]</w:t>
      </w:r>
      <w:r>
        <w:rPr>
          <w:rFonts w:ascii="微软雅黑" w:eastAsia="微软雅黑" w:hAnsi="微软雅黑" w:cs="微软雅黑" w:hint="eastAsia"/>
          <w:sz w:val="18"/>
          <w:szCs w:val="18"/>
        </w:rPr>
        <w:t>，</w:t>
      </w:r>
      <w:r>
        <w:rPr>
          <w:rFonts w:ascii="微软雅黑" w:eastAsia="微软雅黑" w:hAnsi="微软雅黑"/>
          <w:sz w:val="18"/>
          <w:szCs w:val="18"/>
        </w:rPr>
        <w:t>其</w:t>
      </w:r>
      <w:r>
        <w:rPr>
          <w:rFonts w:ascii="微软雅黑" w:eastAsia="微软雅黑" w:hAnsi="微软雅黑" w:cs="微软雅黑" w:hint="eastAsia"/>
          <w:sz w:val="18"/>
          <w:szCs w:val="18"/>
        </w:rPr>
        <w:t>中</w:t>
      </w:r>
      <w:r>
        <w:rPr>
          <w:rFonts w:ascii="微软雅黑" w:eastAsia="微软雅黑" w:hAnsi="微软雅黑"/>
          <w:sz w:val="18"/>
          <w:szCs w:val="18"/>
        </w:rPr>
        <w:t>ad-number</w:t>
      </w:r>
      <w:r>
        <w:rPr>
          <w:rFonts w:ascii="微软雅黑" w:eastAsia="微软雅黑" w:hAnsi="微软雅黑" w:cs="微软雅黑" w:hint="eastAsia"/>
          <w:sz w:val="18"/>
          <w:szCs w:val="18"/>
        </w:rPr>
        <w:t>用于指定访问控制列表的编号</w:t>
      </w:r>
      <w:r>
        <w:rPr>
          <w:rFonts w:ascii="微软雅黑" w:eastAsia="微软雅黑" w:hAnsi="微软雅黑" w:cs="微软雅黑" w:hint="eastAsia"/>
          <w:sz w:val="18"/>
          <w:szCs w:val="18"/>
          <w:lang w:eastAsia="zh-CN"/>
        </w:rPr>
        <w:t>，</w:t>
      </w:r>
      <w:r>
        <w:rPr>
          <w:rFonts w:ascii="微软雅黑" w:eastAsia="微软雅黑" w:hAnsi="微软雅黑"/>
          <w:sz w:val="18"/>
          <w:szCs w:val="18"/>
        </w:rPr>
        <w:t>基本</w:t>
      </w:r>
      <w:r>
        <w:rPr>
          <w:rFonts w:ascii="微软雅黑" w:eastAsia="微软雅黑" w:hAnsi="微软雅黑" w:cs="微软雅黑" w:hint="eastAsia"/>
          <w:sz w:val="18"/>
          <w:szCs w:val="18"/>
        </w:rPr>
        <w:t>访问控制列表的</w:t>
      </w:r>
      <w:r>
        <w:rPr>
          <w:rFonts w:ascii="微软雅黑" w:eastAsia="微软雅黑" w:hAnsi="微软雅黑"/>
          <w:sz w:val="18"/>
          <w:szCs w:val="18"/>
        </w:rPr>
        <w:t>acl-number</w:t>
      </w:r>
      <w:r>
        <w:rPr>
          <w:rFonts w:ascii="微软雅黑" w:eastAsia="微软雅黑" w:hAnsi="微软雅黑" w:cs="微软雅黑" w:hint="eastAsia"/>
          <w:sz w:val="18"/>
          <w:szCs w:val="18"/>
        </w:rPr>
        <w:t>取值范围是（</w:t>
      </w:r>
      <w:r>
        <w:rPr>
          <w:rFonts w:ascii="微软雅黑" w:eastAsia="微软雅黑" w:hAnsi="微软雅黑" w:cs="微软雅黑"/>
          <w:sz w:val="18"/>
          <w:szCs w:val="18"/>
        </w:rPr>
        <w:tab/>
      </w:r>
      <w:r>
        <w:rPr>
          <w:rFonts w:ascii="微软雅黑" w:eastAsia="微软雅黑" w:hAnsi="微软雅黑" w:hint="eastAsia"/>
          <w:sz w:val="18"/>
          <w:szCs w:val="18"/>
          <w:lang w:eastAsia="zh-CN"/>
        </w:rPr>
        <w:t>）。</w:t>
      </w:r>
    </w:p>
    <w:p w14:paraId="6066D02E" w14:textId="77777777" w:rsidR="009557CF" w:rsidRDefault="002E4047">
      <w:pPr>
        <w:pStyle w:val="1a"/>
        <w:numPr>
          <w:ilvl w:val="0"/>
          <w:numId w:val="326"/>
        </w:numPr>
        <w:ind w:firstLineChars="0"/>
        <w:rPr>
          <w:rFonts w:ascii="微软雅黑" w:eastAsia="微软雅黑" w:hAnsi="微软雅黑"/>
          <w:sz w:val="18"/>
          <w:szCs w:val="18"/>
        </w:rPr>
      </w:pPr>
      <w:r>
        <w:rPr>
          <w:rFonts w:ascii="微软雅黑" w:eastAsia="微软雅黑" w:hAnsi="微软雅黑"/>
          <w:sz w:val="18"/>
          <w:szCs w:val="18"/>
        </w:rPr>
        <w:t xml:space="preserve">1000 </w:t>
      </w:r>
      <w:r>
        <w:rPr>
          <w:rFonts w:ascii="微软雅黑" w:eastAsia="微软雅黑" w:hAnsi="微软雅黑" w:hint="eastAsia"/>
          <w:sz w:val="18"/>
          <w:szCs w:val="18"/>
          <w:lang w:eastAsia="zh-CN"/>
        </w:rPr>
        <w:t>~</w:t>
      </w:r>
      <w:r>
        <w:rPr>
          <w:rFonts w:ascii="微软雅黑" w:eastAsia="微软雅黑" w:hAnsi="微软雅黑"/>
          <w:sz w:val="18"/>
          <w:szCs w:val="18"/>
        </w:rPr>
        <w:t xml:space="preserve"> 3999</w:t>
      </w:r>
    </w:p>
    <w:p w14:paraId="634D573D" w14:textId="77777777" w:rsidR="009557CF" w:rsidRDefault="002E4047">
      <w:pPr>
        <w:pStyle w:val="1a"/>
        <w:numPr>
          <w:ilvl w:val="0"/>
          <w:numId w:val="326"/>
        </w:numPr>
        <w:ind w:firstLineChars="0"/>
        <w:rPr>
          <w:rFonts w:ascii="微软雅黑" w:eastAsia="微软雅黑" w:hAnsi="微软雅黑"/>
          <w:sz w:val="18"/>
          <w:szCs w:val="18"/>
        </w:rPr>
      </w:pPr>
      <w:r>
        <w:rPr>
          <w:rFonts w:ascii="微软雅黑" w:eastAsia="微软雅黑" w:hAnsi="微软雅黑"/>
          <w:sz w:val="18"/>
          <w:szCs w:val="18"/>
        </w:rPr>
        <w:t xml:space="preserve">2000 </w:t>
      </w:r>
      <w:r>
        <w:rPr>
          <w:rFonts w:ascii="微软雅黑" w:eastAsia="微软雅黑" w:hAnsi="微软雅黑" w:hint="eastAsia"/>
          <w:sz w:val="18"/>
          <w:szCs w:val="18"/>
          <w:lang w:eastAsia="zh-CN"/>
        </w:rPr>
        <w:t>~</w:t>
      </w:r>
      <w:r>
        <w:rPr>
          <w:rFonts w:ascii="微软雅黑" w:eastAsia="微软雅黑" w:hAnsi="微软雅黑"/>
          <w:sz w:val="18"/>
          <w:szCs w:val="18"/>
        </w:rPr>
        <w:t xml:space="preserve"> 2999</w:t>
      </w:r>
    </w:p>
    <w:p w14:paraId="2918B9E5" w14:textId="77777777" w:rsidR="009557CF" w:rsidRDefault="002E4047">
      <w:pPr>
        <w:pStyle w:val="1a"/>
        <w:numPr>
          <w:ilvl w:val="0"/>
          <w:numId w:val="326"/>
        </w:numPr>
        <w:ind w:firstLineChars="0"/>
        <w:rPr>
          <w:rFonts w:ascii="微软雅黑" w:eastAsia="微软雅黑" w:hAnsi="微软雅黑"/>
          <w:sz w:val="18"/>
          <w:szCs w:val="18"/>
        </w:rPr>
      </w:pPr>
      <w:r>
        <w:rPr>
          <w:rFonts w:ascii="微软雅黑" w:eastAsia="微软雅黑" w:hAnsi="微软雅黑"/>
          <w:sz w:val="18"/>
          <w:szCs w:val="18"/>
        </w:rPr>
        <w:t xml:space="preserve">3000 </w:t>
      </w:r>
      <w:r>
        <w:rPr>
          <w:rFonts w:ascii="微软雅黑" w:eastAsia="微软雅黑" w:hAnsi="微软雅黑" w:hint="eastAsia"/>
          <w:sz w:val="18"/>
          <w:szCs w:val="18"/>
          <w:lang w:eastAsia="zh-CN"/>
        </w:rPr>
        <w:t>~</w:t>
      </w:r>
      <w:r>
        <w:rPr>
          <w:rFonts w:ascii="微软雅黑" w:eastAsia="微软雅黑" w:hAnsi="微软雅黑"/>
          <w:sz w:val="18"/>
          <w:szCs w:val="18"/>
        </w:rPr>
        <w:t xml:space="preserve"> 3999</w:t>
      </w:r>
    </w:p>
    <w:p w14:paraId="34A04DE6" w14:textId="77777777" w:rsidR="009557CF" w:rsidRDefault="002E4047">
      <w:pPr>
        <w:pStyle w:val="1a"/>
        <w:numPr>
          <w:ilvl w:val="0"/>
          <w:numId w:val="326"/>
        </w:numPr>
        <w:ind w:firstLineChars="0"/>
        <w:rPr>
          <w:rFonts w:ascii="微软雅黑" w:eastAsia="微软雅黑" w:hAnsi="微软雅黑"/>
          <w:sz w:val="18"/>
          <w:szCs w:val="18"/>
        </w:rPr>
      </w:pPr>
      <w:r>
        <w:rPr>
          <w:rFonts w:ascii="微软雅黑" w:eastAsia="微软雅黑" w:hAnsi="微软雅黑"/>
          <w:sz w:val="18"/>
          <w:szCs w:val="18"/>
        </w:rPr>
        <w:t xml:space="preserve">0 </w:t>
      </w:r>
      <w:r>
        <w:rPr>
          <w:rFonts w:ascii="微软雅黑" w:eastAsia="微软雅黑" w:hAnsi="微软雅黑" w:hint="eastAsia"/>
          <w:sz w:val="18"/>
          <w:szCs w:val="18"/>
          <w:lang w:eastAsia="zh-CN"/>
        </w:rPr>
        <w:t>~</w:t>
      </w:r>
      <w:r>
        <w:rPr>
          <w:rFonts w:ascii="微软雅黑" w:eastAsia="微软雅黑" w:hAnsi="微软雅黑"/>
          <w:sz w:val="18"/>
          <w:szCs w:val="18"/>
        </w:rPr>
        <w:t xml:space="preserve"> 1000</w:t>
      </w:r>
    </w:p>
    <w:p w14:paraId="04D943E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1E0DC19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基于接口</w:t>
      </w:r>
      <w:r>
        <w:rPr>
          <w:rFonts w:ascii="微软雅黑" w:eastAsia="微软雅黑" w:hAnsi="微软雅黑" w:hint="eastAsia"/>
          <w:color w:val="FF0000"/>
          <w:sz w:val="18"/>
          <w:szCs w:val="18"/>
          <w:lang w:eastAsia="zh-CN"/>
        </w:rPr>
        <w:t>的</w:t>
      </w:r>
      <w:r>
        <w:rPr>
          <w:rFonts w:ascii="微软雅黑" w:eastAsia="微软雅黑" w:hAnsi="微软雅黑" w:hint="eastAsia"/>
          <w:color w:val="FF0000"/>
          <w:sz w:val="18"/>
          <w:szCs w:val="18"/>
          <w:lang w:eastAsia="zh-CN"/>
        </w:rPr>
        <w:t>ACL</w:t>
      </w:r>
      <w:r>
        <w:rPr>
          <w:rFonts w:ascii="微软雅黑" w:eastAsia="微软雅黑" w:hAnsi="微软雅黑" w:hint="eastAsia"/>
          <w:color w:val="FF0000"/>
          <w:sz w:val="18"/>
          <w:szCs w:val="18"/>
          <w:lang w:eastAsia="zh-CN"/>
        </w:rPr>
        <w:t>编号</w:t>
      </w:r>
      <w:r>
        <w:rPr>
          <w:rFonts w:ascii="微软雅黑" w:eastAsia="微软雅黑" w:hAnsi="微软雅黑"/>
          <w:color w:val="FF0000"/>
          <w:sz w:val="18"/>
          <w:szCs w:val="18"/>
          <w:lang w:eastAsia="zh-CN"/>
        </w:rPr>
        <w:t>为：</w:t>
      </w:r>
      <w:r>
        <w:rPr>
          <w:rFonts w:ascii="微软雅黑" w:eastAsia="微软雅黑" w:hAnsi="微软雅黑" w:hint="eastAsia"/>
          <w:color w:val="FF0000"/>
          <w:sz w:val="18"/>
          <w:szCs w:val="18"/>
          <w:lang w:eastAsia="zh-CN"/>
        </w:rPr>
        <w:t>1000</w:t>
      </w:r>
      <w:r>
        <w:rPr>
          <w:rFonts w:ascii="微软雅黑" w:eastAsia="微软雅黑" w:hAnsi="微软雅黑"/>
          <w:color w:val="FF0000"/>
          <w:sz w:val="18"/>
          <w:szCs w:val="18"/>
          <w:lang w:eastAsia="zh-CN"/>
        </w:rPr>
        <w:t>-1999</w:t>
      </w:r>
      <w:r>
        <w:rPr>
          <w:rFonts w:ascii="微软雅黑" w:eastAsia="微软雅黑" w:hAnsi="微软雅黑" w:hint="eastAsia"/>
          <w:color w:val="FF0000"/>
          <w:sz w:val="18"/>
          <w:szCs w:val="18"/>
          <w:lang w:eastAsia="zh-CN"/>
        </w:rPr>
        <w:t>，基本</w:t>
      </w:r>
      <w:r>
        <w:rPr>
          <w:rFonts w:ascii="微软雅黑" w:eastAsia="微软雅黑" w:hAnsi="微软雅黑"/>
          <w:color w:val="FF0000"/>
          <w:sz w:val="18"/>
          <w:szCs w:val="18"/>
          <w:lang w:eastAsia="zh-CN"/>
        </w:rPr>
        <w:t>访问控制</w:t>
      </w:r>
      <w:r>
        <w:rPr>
          <w:rFonts w:ascii="微软雅黑" w:eastAsia="微软雅黑" w:hAnsi="微软雅黑" w:hint="eastAsia"/>
          <w:color w:val="FF0000"/>
          <w:sz w:val="18"/>
          <w:szCs w:val="18"/>
          <w:lang w:eastAsia="zh-CN"/>
        </w:rPr>
        <w:t>列表</w:t>
      </w:r>
      <w:r>
        <w:rPr>
          <w:rFonts w:ascii="微软雅黑" w:eastAsia="微软雅黑" w:hAnsi="微软雅黑" w:hint="eastAsia"/>
          <w:color w:val="FF0000"/>
          <w:sz w:val="18"/>
          <w:szCs w:val="18"/>
          <w:lang w:eastAsia="zh-CN"/>
        </w:rPr>
        <w:t>ACL</w:t>
      </w:r>
      <w:r>
        <w:rPr>
          <w:rFonts w:ascii="微软雅黑" w:eastAsia="微软雅黑" w:hAnsi="微软雅黑" w:hint="eastAsia"/>
          <w:color w:val="FF0000"/>
          <w:sz w:val="18"/>
          <w:szCs w:val="18"/>
          <w:lang w:eastAsia="zh-CN"/>
        </w:rPr>
        <w:t>编号为</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2000</w:t>
      </w:r>
      <w:r>
        <w:rPr>
          <w:rFonts w:ascii="微软雅黑" w:eastAsia="微软雅黑" w:hAnsi="微软雅黑"/>
          <w:color w:val="FF0000"/>
          <w:sz w:val="18"/>
          <w:szCs w:val="18"/>
          <w:lang w:eastAsia="zh-CN"/>
        </w:rPr>
        <w:t>-2999</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高级访问控制</w:t>
      </w:r>
      <w:r>
        <w:rPr>
          <w:rFonts w:ascii="微软雅黑" w:eastAsia="微软雅黑" w:hAnsi="微软雅黑" w:hint="eastAsia"/>
          <w:color w:val="FF0000"/>
          <w:sz w:val="18"/>
          <w:szCs w:val="18"/>
          <w:lang w:eastAsia="zh-CN"/>
        </w:rPr>
        <w:t>列表</w:t>
      </w:r>
      <w:r>
        <w:rPr>
          <w:rFonts w:ascii="微软雅黑" w:eastAsia="微软雅黑" w:hAnsi="微软雅黑"/>
          <w:color w:val="FF0000"/>
          <w:sz w:val="18"/>
          <w:szCs w:val="18"/>
          <w:lang w:eastAsia="zh-CN"/>
        </w:rPr>
        <w:t>编号为：</w:t>
      </w:r>
      <w:r>
        <w:rPr>
          <w:rFonts w:ascii="微软雅黑" w:eastAsia="微软雅黑" w:hAnsi="微软雅黑" w:hint="eastAsia"/>
          <w:color w:val="FF0000"/>
          <w:sz w:val="18"/>
          <w:szCs w:val="18"/>
          <w:lang w:eastAsia="zh-CN"/>
        </w:rPr>
        <w:t>3000</w:t>
      </w:r>
      <w:r>
        <w:rPr>
          <w:rFonts w:ascii="微软雅黑" w:eastAsia="微软雅黑" w:hAnsi="微软雅黑"/>
          <w:color w:val="FF0000"/>
          <w:sz w:val="18"/>
          <w:szCs w:val="18"/>
          <w:lang w:eastAsia="zh-CN"/>
        </w:rPr>
        <w:t>-3999</w:t>
      </w:r>
      <w:r>
        <w:rPr>
          <w:rFonts w:ascii="微软雅黑" w:eastAsia="微软雅黑" w:hAnsi="微软雅黑" w:hint="eastAsia"/>
          <w:color w:val="FF0000"/>
          <w:sz w:val="18"/>
          <w:szCs w:val="18"/>
          <w:lang w:eastAsia="zh-CN"/>
        </w:rPr>
        <w:t>。</w:t>
      </w:r>
    </w:p>
    <w:p w14:paraId="10C98AB1"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下</w:t>
      </w:r>
      <w:r>
        <w:rPr>
          <w:rFonts w:ascii="微软雅黑" w:eastAsia="微软雅黑" w:hAnsi="微软雅黑" w:cs="微软雅黑" w:hint="eastAsia"/>
          <w:sz w:val="18"/>
          <w:szCs w:val="18"/>
        </w:rPr>
        <w:t>列哪种工具不能被</w:t>
      </w:r>
      <w:r>
        <w:rPr>
          <w:rFonts w:ascii="微软雅黑" w:eastAsia="微软雅黑" w:hAnsi="微软雅黑"/>
          <w:sz w:val="18"/>
          <w:szCs w:val="18"/>
        </w:rPr>
        <w:t>route</w:t>
      </w:r>
      <w:r>
        <w:rPr>
          <w:rFonts w:ascii="微软雅黑" w:eastAsia="微软雅黑" w:hAnsi="微软雅黑" w:hint="eastAsia"/>
          <w:sz w:val="18"/>
          <w:szCs w:val="18"/>
          <w:lang w:eastAsia="zh-CN"/>
        </w:rPr>
        <w:t>-</w:t>
      </w:r>
      <w:r>
        <w:rPr>
          <w:rFonts w:ascii="微软雅黑" w:eastAsia="微软雅黑" w:hAnsi="微软雅黑"/>
          <w:sz w:val="18"/>
          <w:szCs w:val="18"/>
        </w:rPr>
        <w:t>policy</w:t>
      </w:r>
      <w:r>
        <w:rPr>
          <w:rFonts w:ascii="微软雅黑" w:eastAsia="微软雅黑" w:hAnsi="微软雅黑" w:cs="微软雅黑" w:hint="eastAsia"/>
          <w:sz w:val="18"/>
          <w:szCs w:val="18"/>
        </w:rPr>
        <w:t>的</w:t>
      </w:r>
      <w:r>
        <w:rPr>
          <w:rFonts w:ascii="微软雅黑" w:eastAsia="微软雅黑" w:hAnsi="微软雅黑"/>
          <w:sz w:val="18"/>
          <w:szCs w:val="18"/>
        </w:rPr>
        <w:t>apply</w:t>
      </w:r>
      <w:r>
        <w:rPr>
          <w:rFonts w:ascii="微软雅黑" w:eastAsia="微软雅黑" w:hAnsi="微软雅黑" w:cs="微软雅黑" w:hint="eastAsia"/>
          <w:sz w:val="18"/>
          <w:szCs w:val="18"/>
        </w:rPr>
        <w:t>子句</w:t>
      </w:r>
      <w:r>
        <w:rPr>
          <w:rFonts w:ascii="微软雅黑" w:eastAsia="微软雅黑" w:hAnsi="微软雅黑"/>
          <w:sz w:val="18"/>
          <w:szCs w:val="18"/>
        </w:rPr>
        <w:t>直</w:t>
      </w:r>
      <w:r>
        <w:rPr>
          <w:rFonts w:ascii="微软雅黑" w:eastAsia="微软雅黑" w:hAnsi="微软雅黑" w:cs="微软雅黑" w:hint="eastAsia"/>
          <w:sz w:val="18"/>
          <w:szCs w:val="18"/>
        </w:rPr>
        <w:t>接引用</w:t>
      </w:r>
    </w:p>
    <w:p w14:paraId="1EDA55EF" w14:textId="77777777" w:rsidR="009557CF" w:rsidRDefault="002E4047">
      <w:pPr>
        <w:pStyle w:val="1a"/>
        <w:numPr>
          <w:ilvl w:val="0"/>
          <w:numId w:val="327"/>
        </w:numPr>
        <w:ind w:firstLineChars="0"/>
        <w:rPr>
          <w:rFonts w:ascii="微软雅黑" w:eastAsia="微软雅黑" w:hAnsi="微软雅黑"/>
          <w:sz w:val="18"/>
          <w:szCs w:val="18"/>
        </w:rPr>
      </w:pPr>
      <w:r>
        <w:rPr>
          <w:rFonts w:ascii="微软雅黑" w:eastAsia="微软雅黑" w:hAnsi="微软雅黑"/>
          <w:sz w:val="18"/>
          <w:szCs w:val="18"/>
        </w:rPr>
        <w:t>tag</w:t>
      </w:r>
    </w:p>
    <w:p w14:paraId="391F7D0E" w14:textId="77777777" w:rsidR="009557CF" w:rsidRDefault="002E4047">
      <w:pPr>
        <w:pStyle w:val="1a"/>
        <w:numPr>
          <w:ilvl w:val="0"/>
          <w:numId w:val="327"/>
        </w:numPr>
        <w:ind w:firstLineChars="0"/>
        <w:rPr>
          <w:rFonts w:ascii="微软雅黑" w:eastAsia="微软雅黑" w:hAnsi="微软雅黑"/>
          <w:sz w:val="18"/>
          <w:szCs w:val="18"/>
        </w:rPr>
      </w:pPr>
      <w:r>
        <w:rPr>
          <w:rFonts w:ascii="微软雅黑" w:eastAsia="微软雅黑" w:hAnsi="微软雅黑"/>
          <w:sz w:val="18"/>
          <w:szCs w:val="18"/>
        </w:rPr>
        <w:t>ip-prefix</w:t>
      </w:r>
    </w:p>
    <w:p w14:paraId="080D43A7" w14:textId="77777777" w:rsidR="009557CF" w:rsidRDefault="002E4047">
      <w:pPr>
        <w:pStyle w:val="1a"/>
        <w:numPr>
          <w:ilvl w:val="0"/>
          <w:numId w:val="327"/>
        </w:numPr>
        <w:ind w:firstLineChars="0"/>
        <w:rPr>
          <w:rFonts w:ascii="微软雅黑" w:eastAsia="微软雅黑" w:hAnsi="微软雅黑"/>
          <w:sz w:val="18"/>
          <w:szCs w:val="18"/>
        </w:rPr>
      </w:pPr>
      <w:r>
        <w:rPr>
          <w:rFonts w:ascii="微软雅黑" w:eastAsia="微软雅黑" w:hAnsi="微软雅黑"/>
          <w:sz w:val="18"/>
          <w:szCs w:val="18"/>
        </w:rPr>
        <w:t>origin</w:t>
      </w:r>
    </w:p>
    <w:p w14:paraId="7FE90EAB" w14:textId="77777777" w:rsidR="009557CF" w:rsidRDefault="002E4047">
      <w:pPr>
        <w:pStyle w:val="1a"/>
        <w:numPr>
          <w:ilvl w:val="0"/>
          <w:numId w:val="327"/>
        </w:numPr>
        <w:ind w:firstLineChars="0"/>
        <w:rPr>
          <w:rFonts w:ascii="微软雅黑" w:eastAsia="微软雅黑" w:hAnsi="微软雅黑"/>
          <w:sz w:val="18"/>
          <w:szCs w:val="18"/>
        </w:rPr>
      </w:pPr>
      <w:r>
        <w:rPr>
          <w:rFonts w:ascii="微软雅黑" w:eastAsia="微软雅黑" w:hAnsi="微软雅黑"/>
          <w:sz w:val="18"/>
          <w:szCs w:val="18"/>
        </w:rPr>
        <w:t>community</w:t>
      </w:r>
    </w:p>
    <w:p w14:paraId="2AE4AE6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w:t>
      </w:r>
    </w:p>
    <w:p w14:paraId="2202AD9C"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定义</w:t>
      </w:r>
      <w:r>
        <w:rPr>
          <w:rFonts w:ascii="微软雅黑" w:eastAsia="微软雅黑" w:hAnsi="微软雅黑"/>
          <w:sz w:val="18"/>
          <w:szCs w:val="18"/>
        </w:rPr>
        <w:t xml:space="preserve"> route-policy Set</w:t>
      </w:r>
      <w:r>
        <w:rPr>
          <w:rFonts w:ascii="微软雅黑" w:eastAsia="微软雅黑" w:hAnsi="微软雅黑" w:hint="eastAsia"/>
          <w:sz w:val="18"/>
          <w:szCs w:val="18"/>
          <w:lang w:eastAsia="zh-CN"/>
        </w:rPr>
        <w:t>-</w:t>
      </w:r>
      <w:r>
        <w:rPr>
          <w:rFonts w:ascii="微软雅黑" w:eastAsia="微软雅黑" w:hAnsi="微软雅黑"/>
          <w:sz w:val="18"/>
          <w:szCs w:val="18"/>
        </w:rPr>
        <w:t xml:space="preserve">cost </w:t>
      </w:r>
      <w:r>
        <w:rPr>
          <w:rFonts w:ascii="微软雅黑" w:eastAsia="微软雅黑" w:hAnsi="微软雅黑" w:cs="微软雅黑" w:hint="eastAsia"/>
          <w:sz w:val="18"/>
          <w:szCs w:val="18"/>
        </w:rPr>
        <w:t>如下：</w:t>
      </w:r>
    </w:p>
    <w:p w14:paraId="5BCB0280" w14:textId="77777777" w:rsidR="009557CF" w:rsidRDefault="002E4047">
      <w:pPr>
        <w:rPr>
          <w:rFonts w:ascii="微软雅黑" w:eastAsia="微软雅黑" w:hAnsi="微软雅黑"/>
          <w:sz w:val="18"/>
          <w:szCs w:val="18"/>
        </w:rPr>
      </w:pPr>
      <w:r>
        <w:rPr>
          <w:rFonts w:ascii="微软雅黑" w:eastAsia="微软雅黑" w:hAnsi="微软雅黑"/>
          <w:sz w:val="18"/>
          <w:szCs w:val="18"/>
        </w:rPr>
        <w:t>ip ip-prefix 1 permit 11.1.0 0 16</w:t>
      </w:r>
    </w:p>
    <w:p w14:paraId="162BD79F" w14:textId="77777777" w:rsidR="009557CF" w:rsidRDefault="002E4047">
      <w:pPr>
        <w:rPr>
          <w:rFonts w:ascii="微软雅黑" w:eastAsia="微软雅黑" w:hAnsi="微软雅黑"/>
          <w:sz w:val="18"/>
          <w:szCs w:val="18"/>
        </w:rPr>
      </w:pPr>
      <w:r>
        <w:rPr>
          <w:rFonts w:ascii="微软雅黑" w:eastAsia="微软雅黑" w:hAnsi="微软雅黑"/>
          <w:sz w:val="18"/>
          <w:szCs w:val="18"/>
        </w:rPr>
        <w:t>route</w:t>
      </w:r>
      <w:r>
        <w:rPr>
          <w:rFonts w:ascii="微软雅黑" w:eastAsia="微软雅黑" w:hAnsi="微软雅黑" w:hint="eastAsia"/>
          <w:sz w:val="18"/>
          <w:szCs w:val="18"/>
          <w:lang w:eastAsia="zh-CN"/>
        </w:rPr>
        <w:t>-</w:t>
      </w:r>
      <w:r>
        <w:rPr>
          <w:rFonts w:ascii="微软雅黑" w:eastAsia="微软雅黑" w:hAnsi="微软雅黑"/>
          <w:sz w:val="18"/>
          <w:szCs w:val="18"/>
        </w:rPr>
        <w:t>policy Set-cost permit node 10</w:t>
      </w:r>
    </w:p>
    <w:p w14:paraId="2AFBB08D" w14:textId="77777777" w:rsidR="009557CF" w:rsidRDefault="002E4047">
      <w:pPr>
        <w:rPr>
          <w:rFonts w:ascii="微软雅黑" w:eastAsia="微软雅黑" w:hAnsi="微软雅黑"/>
          <w:sz w:val="18"/>
          <w:szCs w:val="18"/>
        </w:rPr>
      </w:pPr>
      <w:r>
        <w:rPr>
          <w:rFonts w:ascii="微软雅黑" w:eastAsia="微软雅黑" w:hAnsi="微软雅黑"/>
          <w:sz w:val="18"/>
          <w:szCs w:val="18"/>
        </w:rPr>
        <w:t>if-match ip-prefix 1</w:t>
      </w:r>
    </w:p>
    <w:p w14:paraId="14B0D722" w14:textId="77777777" w:rsidR="009557CF" w:rsidRDefault="002E4047">
      <w:pPr>
        <w:rPr>
          <w:rFonts w:ascii="微软雅黑" w:eastAsia="微软雅黑" w:hAnsi="微软雅黑"/>
          <w:sz w:val="18"/>
          <w:szCs w:val="18"/>
        </w:rPr>
      </w:pPr>
      <w:r>
        <w:rPr>
          <w:rFonts w:ascii="微软雅黑" w:eastAsia="微软雅黑" w:hAnsi="微软雅黑"/>
          <w:sz w:val="18"/>
          <w:szCs w:val="18"/>
        </w:rPr>
        <w:t>apply cost 300</w:t>
      </w:r>
    </w:p>
    <w:p w14:paraId="5F39F8E2" w14:textId="77777777" w:rsidR="009557CF" w:rsidRDefault="002E4047">
      <w:pPr>
        <w:rPr>
          <w:rFonts w:ascii="微软雅黑" w:eastAsia="微软雅黑" w:hAnsi="微软雅黑"/>
          <w:sz w:val="18"/>
          <w:szCs w:val="18"/>
        </w:rPr>
      </w:pPr>
      <w:r>
        <w:rPr>
          <w:rFonts w:ascii="微软雅黑" w:eastAsia="微软雅黑" w:hAnsi="微软雅黑"/>
          <w:sz w:val="18"/>
          <w:szCs w:val="18"/>
        </w:rPr>
        <w:t>route-policy Set-cost permit node 20</w:t>
      </w:r>
    </w:p>
    <w:p w14:paraId="4E0DE585" w14:textId="77777777" w:rsidR="009557CF" w:rsidRDefault="002E4047">
      <w:pPr>
        <w:rPr>
          <w:rFonts w:ascii="微软雅黑" w:eastAsia="微软雅黑" w:hAnsi="微软雅黑"/>
          <w:sz w:val="18"/>
          <w:szCs w:val="18"/>
        </w:rPr>
      </w:pPr>
      <w:r>
        <w:rPr>
          <w:rFonts w:ascii="微软雅黑" w:eastAsia="微软雅黑" w:hAnsi="微软雅黑"/>
          <w:sz w:val="18"/>
          <w:szCs w:val="18"/>
        </w:rPr>
        <w:t>apply cost 200</w:t>
      </w:r>
    </w:p>
    <w:p w14:paraId="062AFCFB" w14:textId="77777777" w:rsidR="009557CF" w:rsidRDefault="002E4047">
      <w:pPr>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下列描述正确的是：</w:t>
      </w:r>
    </w:p>
    <w:p w14:paraId="3A37DE9C" w14:textId="77777777" w:rsidR="009557CF" w:rsidRDefault="002E4047">
      <w:pPr>
        <w:pStyle w:val="1a"/>
        <w:numPr>
          <w:ilvl w:val="0"/>
          <w:numId w:val="32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w:t>
      </w:r>
      <w:r>
        <w:rPr>
          <w:rFonts w:ascii="微软雅黑" w:eastAsia="微软雅黑" w:hAnsi="微软雅黑"/>
          <w:sz w:val="18"/>
          <w:szCs w:val="18"/>
          <w:lang w:eastAsia="zh-CN"/>
        </w:rPr>
        <w:t>11</w:t>
      </w:r>
      <w:r>
        <w:rPr>
          <w:rFonts w:ascii="微软雅黑" w:eastAsia="微软雅黑" w:hAnsi="微软雅黑" w:hint="eastAsia"/>
          <w:sz w:val="18"/>
          <w:szCs w:val="18"/>
          <w:lang w:eastAsia="zh-CN"/>
        </w:rPr>
        <w:t>.1.</w:t>
      </w:r>
      <w:r>
        <w:rPr>
          <w:rFonts w:ascii="微软雅黑" w:eastAsia="微软雅黑" w:hAnsi="微软雅黑"/>
          <w:sz w:val="18"/>
          <w:szCs w:val="18"/>
          <w:lang w:eastAsia="zh-CN"/>
        </w:rPr>
        <w:t>0.0/16</w:t>
      </w:r>
      <w:r>
        <w:rPr>
          <w:rFonts w:ascii="微软雅黑" w:eastAsia="微软雅黑" w:hAnsi="微软雅黑" w:cs="微软雅黑" w:hint="eastAsia"/>
          <w:sz w:val="18"/>
          <w:szCs w:val="18"/>
          <w:lang w:eastAsia="zh-CN"/>
        </w:rPr>
        <w:t>能够通过</w:t>
      </w:r>
      <w:r>
        <w:rPr>
          <w:rFonts w:ascii="微软雅黑" w:eastAsia="微软雅黑" w:hAnsi="微软雅黑"/>
          <w:sz w:val="18"/>
          <w:szCs w:val="18"/>
          <w:lang w:eastAsia="zh-CN"/>
        </w:rPr>
        <w:t>node 10</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其</w:t>
      </w:r>
      <w:r>
        <w:rPr>
          <w:rFonts w:ascii="微软雅黑" w:eastAsia="微软雅黑" w:hAnsi="微软雅黑"/>
          <w:sz w:val="18"/>
          <w:szCs w:val="18"/>
          <w:lang w:eastAsia="zh-CN"/>
        </w:rPr>
        <w:t>cost</w:t>
      </w:r>
      <w:r>
        <w:rPr>
          <w:rFonts w:ascii="微软雅黑" w:eastAsia="微软雅黑" w:hAnsi="微软雅黑" w:cs="微软雅黑" w:hint="eastAsia"/>
          <w:sz w:val="18"/>
          <w:szCs w:val="18"/>
          <w:lang w:eastAsia="zh-CN"/>
        </w:rPr>
        <w:t>被设置为</w:t>
      </w:r>
      <w:r>
        <w:rPr>
          <w:rFonts w:ascii="微软雅黑" w:eastAsia="微软雅黑" w:hAnsi="微软雅黑"/>
          <w:sz w:val="18"/>
          <w:szCs w:val="18"/>
          <w:lang w:eastAsia="zh-CN"/>
        </w:rPr>
        <w:t>300</w:t>
      </w:r>
    </w:p>
    <w:p w14:paraId="0C63CDB5" w14:textId="77777777" w:rsidR="009557CF" w:rsidRDefault="002E4047">
      <w:pPr>
        <w:pStyle w:val="1a"/>
        <w:numPr>
          <w:ilvl w:val="0"/>
          <w:numId w:val="32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路由</w:t>
      </w:r>
      <w:r>
        <w:rPr>
          <w:rFonts w:ascii="微软雅黑" w:eastAsia="微软雅黑" w:hAnsi="微软雅黑"/>
          <w:sz w:val="18"/>
          <w:szCs w:val="18"/>
          <w:lang w:eastAsia="zh-CN"/>
        </w:rPr>
        <w:t>11.1.0.0/16</w:t>
      </w:r>
      <w:r>
        <w:rPr>
          <w:rFonts w:ascii="微软雅黑" w:eastAsia="微软雅黑" w:hAnsi="微软雅黑" w:cs="微软雅黑" w:hint="eastAsia"/>
          <w:sz w:val="18"/>
          <w:szCs w:val="18"/>
          <w:lang w:eastAsia="zh-CN"/>
        </w:rPr>
        <w:t>在通过</w:t>
      </w:r>
      <w:r>
        <w:rPr>
          <w:rFonts w:ascii="微软雅黑" w:eastAsia="微软雅黑" w:hAnsi="微软雅黑"/>
          <w:sz w:val="18"/>
          <w:szCs w:val="18"/>
          <w:lang w:eastAsia="zh-CN"/>
        </w:rPr>
        <w:t>node 10</w:t>
      </w:r>
      <w:r>
        <w:rPr>
          <w:rFonts w:ascii="微软雅黑" w:eastAsia="微软雅黑" w:hAnsi="微软雅黑" w:cs="微软雅黑" w:hint="eastAsia"/>
          <w:sz w:val="18"/>
          <w:szCs w:val="18"/>
          <w:lang w:eastAsia="zh-CN"/>
        </w:rPr>
        <w:t>后将继续</w:t>
      </w:r>
      <w:r>
        <w:rPr>
          <w:rFonts w:ascii="微软雅黑" w:eastAsia="微软雅黑" w:hAnsi="微软雅黑"/>
          <w:sz w:val="18"/>
          <w:szCs w:val="18"/>
          <w:lang w:eastAsia="zh-CN"/>
        </w:rPr>
        <w:t>匹配</w:t>
      </w:r>
      <w:r>
        <w:rPr>
          <w:rFonts w:ascii="微软雅黑" w:eastAsia="微软雅黑" w:hAnsi="微软雅黑" w:cs="微软雅黑" w:hint="eastAsia"/>
          <w:sz w:val="18"/>
          <w:szCs w:val="18"/>
          <w:lang w:eastAsia="zh-CN"/>
        </w:rPr>
        <w:t>配</w:t>
      </w:r>
      <w:r>
        <w:rPr>
          <w:rFonts w:ascii="微软雅黑" w:eastAsia="微软雅黑" w:hAnsi="微软雅黑"/>
          <w:sz w:val="18"/>
          <w:szCs w:val="18"/>
          <w:lang w:eastAsia="zh-CN"/>
        </w:rPr>
        <w:t>node 20</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最终</w:t>
      </w:r>
      <w:r>
        <w:rPr>
          <w:rFonts w:ascii="微软雅黑" w:eastAsia="微软雅黑" w:hAnsi="微软雅黑"/>
          <w:sz w:val="18"/>
          <w:szCs w:val="18"/>
          <w:lang w:eastAsia="zh-CN"/>
        </w:rPr>
        <w:t>cost</w:t>
      </w:r>
      <w:r>
        <w:rPr>
          <w:rFonts w:ascii="微软雅黑" w:eastAsia="微软雅黑" w:hAnsi="微软雅黑" w:cs="微软雅黑" w:hint="eastAsia"/>
          <w:sz w:val="18"/>
          <w:szCs w:val="18"/>
          <w:lang w:eastAsia="zh-CN"/>
        </w:rPr>
        <w:t>被设置为</w:t>
      </w:r>
      <w:r>
        <w:rPr>
          <w:rFonts w:ascii="微软雅黑" w:eastAsia="微软雅黑" w:hAnsi="微软雅黑"/>
          <w:sz w:val="18"/>
          <w:szCs w:val="18"/>
          <w:lang w:eastAsia="zh-CN"/>
        </w:rPr>
        <w:t>200</w:t>
      </w:r>
    </w:p>
    <w:p w14:paraId="6BD753B8" w14:textId="77777777" w:rsidR="009557CF" w:rsidRDefault="002E4047">
      <w:pPr>
        <w:pStyle w:val="1a"/>
        <w:numPr>
          <w:ilvl w:val="0"/>
          <w:numId w:val="32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所有路由的</w:t>
      </w:r>
      <w:r>
        <w:rPr>
          <w:rFonts w:ascii="微软雅黑" w:eastAsia="微软雅黑" w:hAnsi="微软雅黑"/>
          <w:sz w:val="18"/>
          <w:szCs w:val="18"/>
          <w:lang w:eastAsia="zh-CN"/>
        </w:rPr>
        <w:t>cost</w:t>
      </w:r>
      <w:r>
        <w:rPr>
          <w:rFonts w:ascii="微软雅黑" w:eastAsia="微软雅黑" w:hAnsi="微软雅黑" w:cs="微软雅黑" w:hint="eastAsia"/>
          <w:sz w:val="18"/>
          <w:szCs w:val="18"/>
          <w:lang w:eastAsia="zh-CN"/>
        </w:rPr>
        <w:t>都会被设置为</w:t>
      </w:r>
      <w:r>
        <w:rPr>
          <w:rFonts w:ascii="微软雅黑" w:eastAsia="微软雅黑" w:hAnsi="微软雅黑"/>
          <w:sz w:val="18"/>
          <w:szCs w:val="18"/>
          <w:lang w:eastAsia="zh-CN"/>
        </w:rPr>
        <w:t>200</w:t>
      </w:r>
    </w:p>
    <w:p w14:paraId="3EB3B82C" w14:textId="77777777" w:rsidR="009557CF" w:rsidRDefault="002E4047">
      <w:pPr>
        <w:pStyle w:val="1a"/>
        <w:numPr>
          <w:ilvl w:val="0"/>
          <w:numId w:val="32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所有不能通过</w:t>
      </w:r>
      <w:r>
        <w:rPr>
          <w:rFonts w:ascii="微软雅黑" w:eastAsia="微软雅黑" w:hAnsi="微软雅黑"/>
          <w:sz w:val="18"/>
          <w:szCs w:val="18"/>
          <w:lang w:eastAsia="zh-CN"/>
        </w:rPr>
        <w:t>node 10</w:t>
      </w:r>
      <w:r>
        <w:rPr>
          <w:rFonts w:ascii="微软雅黑" w:eastAsia="微软雅黑" w:hAnsi="微软雅黑" w:cs="微软雅黑" w:hint="eastAsia"/>
          <w:sz w:val="18"/>
          <w:szCs w:val="18"/>
          <w:lang w:eastAsia="zh-CN"/>
        </w:rPr>
        <w:t>的路由都会被柜绝</w:t>
      </w:r>
    </w:p>
    <w:p w14:paraId="0FAD536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0765E4C6"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一个</w:t>
      </w:r>
      <w:r>
        <w:rPr>
          <w:rFonts w:ascii="微软雅黑" w:eastAsia="微软雅黑" w:hAnsi="微软雅黑"/>
          <w:sz w:val="18"/>
          <w:szCs w:val="18"/>
        </w:rPr>
        <w:t>routing policy</w:t>
      </w:r>
      <w:r>
        <w:rPr>
          <w:rFonts w:ascii="微软雅黑" w:eastAsia="微软雅黑" w:hAnsi="微软雅黑" w:cs="微软雅黑" w:hint="eastAsia"/>
          <w:sz w:val="18"/>
          <w:szCs w:val="18"/>
        </w:rPr>
        <w:t>下可以有多个节点，不同的节点号用</w:t>
      </w:r>
      <w:r>
        <w:rPr>
          <w:rFonts w:ascii="微软雅黑" w:eastAsia="微软雅黑" w:hAnsi="微软雅黑"/>
          <w:sz w:val="18"/>
          <w:szCs w:val="18"/>
        </w:rPr>
        <w:t>node</w:t>
      </w:r>
      <w:r>
        <w:rPr>
          <w:rFonts w:ascii="微软雅黑" w:eastAsia="微软雅黑" w:hAnsi="微软雅黑" w:cs="微软雅黑" w:hint="eastAsia"/>
          <w:sz w:val="18"/>
          <w:szCs w:val="18"/>
        </w:rPr>
        <w:t>标识</w:t>
      </w:r>
      <w:r>
        <w:rPr>
          <w:rFonts w:ascii="微软雅黑" w:eastAsia="微软雅黑" w:hAnsi="微软雅黑"/>
          <w:sz w:val="18"/>
          <w:szCs w:val="18"/>
        </w:rPr>
        <w:t>，</w:t>
      </w:r>
      <w:r>
        <w:rPr>
          <w:rFonts w:ascii="微软雅黑" w:eastAsia="微软雅黑" w:hAnsi="微软雅黑" w:cs="微软雅黑" w:hint="eastAsia"/>
          <w:sz w:val="18"/>
          <w:szCs w:val="18"/>
        </w:rPr>
        <w:t>每个节点下可以有多个</w:t>
      </w:r>
      <w:r>
        <w:rPr>
          <w:rFonts w:ascii="微软雅黑" w:eastAsia="微软雅黑" w:hAnsi="微软雅黑"/>
          <w:sz w:val="18"/>
          <w:szCs w:val="18"/>
        </w:rPr>
        <w:t>if</w:t>
      </w:r>
      <w:r>
        <w:rPr>
          <w:rFonts w:ascii="微软雅黑" w:eastAsia="微软雅黑" w:hAnsi="微软雅黑" w:hint="eastAsia"/>
          <w:sz w:val="18"/>
          <w:szCs w:val="18"/>
          <w:lang w:eastAsia="zh-CN"/>
        </w:rPr>
        <w:t>-</w:t>
      </w:r>
      <w:r>
        <w:rPr>
          <w:rFonts w:ascii="微软雅黑" w:eastAsia="微软雅黑" w:hAnsi="微软雅黑"/>
          <w:sz w:val="18"/>
          <w:szCs w:val="18"/>
        </w:rPr>
        <w:t xml:space="preserve">match </w:t>
      </w:r>
      <w:r>
        <w:rPr>
          <w:rFonts w:ascii="微软雅黑" w:eastAsia="微软雅黑" w:hAnsi="微软雅黑" w:cs="微软雅黑" w:hint="eastAsia"/>
          <w:sz w:val="18"/>
          <w:szCs w:val="18"/>
        </w:rPr>
        <w:t>和</w:t>
      </w:r>
      <w:r>
        <w:rPr>
          <w:rFonts w:ascii="微软雅黑" w:eastAsia="微软雅黑" w:hAnsi="微软雅黑"/>
          <w:sz w:val="18"/>
          <w:szCs w:val="18"/>
        </w:rPr>
        <w:t>apply</w:t>
      </w:r>
      <w:r>
        <w:rPr>
          <w:rFonts w:ascii="微软雅黑" w:eastAsia="微软雅黑" w:hAnsi="微软雅黑"/>
          <w:sz w:val="18"/>
          <w:szCs w:val="18"/>
        </w:rPr>
        <w:t>子</w:t>
      </w:r>
      <w:r>
        <w:rPr>
          <w:rFonts w:ascii="微软雅黑" w:eastAsia="微软雅黑" w:hAnsi="微软雅黑" w:cs="微软雅黑" w:hint="eastAsia"/>
          <w:sz w:val="18"/>
          <w:szCs w:val="18"/>
        </w:rPr>
        <w:t>句</w:t>
      </w:r>
      <w:r>
        <w:rPr>
          <w:rFonts w:ascii="微软雅黑" w:eastAsia="微软雅黑" w:hAnsi="微软雅黑"/>
          <w:sz w:val="18"/>
          <w:szCs w:val="18"/>
        </w:rPr>
        <w:t>，</w:t>
      </w:r>
      <w:r>
        <w:rPr>
          <w:rFonts w:ascii="微软雅黑" w:eastAsia="微软雅黑" w:hAnsi="微软雅黑" w:cs="微软雅黑" w:hint="eastAsia"/>
          <w:sz w:val="18"/>
          <w:szCs w:val="18"/>
        </w:rPr>
        <w:t>下面</w:t>
      </w:r>
      <w:r>
        <w:rPr>
          <w:rFonts w:ascii="微软雅黑" w:eastAsia="微软雅黑" w:hAnsi="微软雅黑" w:cs="微软雅黑" w:hint="eastAsia"/>
          <w:sz w:val="18"/>
          <w:szCs w:val="18"/>
          <w:lang w:eastAsia="zh-CN"/>
        </w:rPr>
        <w:t>哪些</w:t>
      </w:r>
      <w:r>
        <w:rPr>
          <w:rFonts w:ascii="微软雅黑" w:eastAsia="微软雅黑" w:hAnsi="微软雅黑" w:cs="微软雅黑" w:hint="eastAsia"/>
          <w:sz w:val="18"/>
          <w:szCs w:val="18"/>
        </w:rPr>
        <w:t>描述是错误的？</w:t>
      </w:r>
      <w:r>
        <w:rPr>
          <w:rFonts w:ascii="微软雅黑" w:eastAsia="微软雅黑" w:hAnsi="微软雅黑" w:cs="微软雅黑"/>
          <w:sz w:val="18"/>
          <w:szCs w:val="18"/>
        </w:rPr>
        <w:tab/>
      </w:r>
      <w:r>
        <w:rPr>
          <w:rFonts w:ascii="微软雅黑" w:eastAsia="微软雅黑" w:hAnsi="微软雅黑" w:cs="微软雅黑"/>
          <w:sz w:val="18"/>
          <w:szCs w:val="18"/>
        </w:rPr>
        <w:tab/>
      </w:r>
      <w:r>
        <w:rPr>
          <w:rFonts w:ascii="微软雅黑" w:eastAsia="微软雅黑" w:hAnsi="微软雅黑" w:cs="微软雅黑"/>
          <w:sz w:val="18"/>
          <w:szCs w:val="18"/>
        </w:rPr>
        <w:tab/>
      </w:r>
      <w:r>
        <w:rPr>
          <w:rFonts w:ascii="微软雅黑" w:eastAsia="微软雅黑" w:hAnsi="微软雅黑" w:cs="微软雅黑"/>
          <w:sz w:val="18"/>
          <w:szCs w:val="18"/>
        </w:rPr>
        <w:t>（请选择</w:t>
      </w:r>
      <w:r>
        <w:rPr>
          <w:rFonts w:ascii="微软雅黑" w:eastAsia="微软雅黑" w:hAnsi="微软雅黑"/>
          <w:sz w:val="18"/>
          <w:szCs w:val="18"/>
        </w:rPr>
        <w:t>两个答案）</w:t>
      </w:r>
    </w:p>
    <w:p w14:paraId="6B063C8B" w14:textId="77777777" w:rsidR="009557CF" w:rsidRDefault="002E4047">
      <w:pPr>
        <w:pStyle w:val="1a"/>
        <w:numPr>
          <w:ilvl w:val="0"/>
          <w:numId w:val="32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不同节点之间是</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或</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的关系</w:t>
      </w:r>
    </w:p>
    <w:p w14:paraId="694D9EAC" w14:textId="77777777" w:rsidR="009557CF" w:rsidRDefault="002E4047">
      <w:pPr>
        <w:pStyle w:val="1a"/>
        <w:numPr>
          <w:ilvl w:val="0"/>
          <w:numId w:val="32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不同节点之间是</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与</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的关系</w:t>
      </w:r>
    </w:p>
    <w:p w14:paraId="61CD2830" w14:textId="77777777" w:rsidR="009557CF" w:rsidRDefault="002E4047">
      <w:pPr>
        <w:pStyle w:val="1a"/>
        <w:numPr>
          <w:ilvl w:val="0"/>
          <w:numId w:val="32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每个节点下的</w:t>
      </w:r>
      <w:r>
        <w:rPr>
          <w:rFonts w:ascii="微软雅黑" w:eastAsia="微软雅黑" w:hAnsi="微软雅黑"/>
          <w:sz w:val="18"/>
          <w:szCs w:val="18"/>
          <w:lang w:eastAsia="zh-CN"/>
        </w:rPr>
        <w:t>if-match</w:t>
      </w:r>
      <w:r>
        <w:rPr>
          <w:rFonts w:ascii="微软雅黑" w:eastAsia="微软雅黑" w:hAnsi="微软雅黑" w:cs="微软雅黑" w:hint="eastAsia"/>
          <w:sz w:val="18"/>
          <w:szCs w:val="18"/>
          <w:lang w:eastAsia="zh-CN"/>
        </w:rPr>
        <w:t>子句之间是</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与</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的关系</w:t>
      </w:r>
    </w:p>
    <w:p w14:paraId="168BB55F" w14:textId="77777777" w:rsidR="009557CF" w:rsidRDefault="002E4047">
      <w:pPr>
        <w:pStyle w:val="1a"/>
        <w:numPr>
          <w:ilvl w:val="0"/>
          <w:numId w:val="329"/>
        </w:numPr>
        <w:ind w:firstLineChars="0"/>
        <w:rPr>
          <w:rFonts w:ascii="微软雅黑" w:eastAsia="微软雅黑" w:hAnsi="微软雅黑"/>
          <w:sz w:val="18"/>
          <w:szCs w:val="18"/>
          <w:lang w:eastAsia="zh-CN"/>
        </w:rPr>
      </w:pPr>
      <w:r>
        <w:rPr>
          <w:rFonts w:ascii="微软雅黑" w:eastAsia="微软雅黑" w:hAnsi="微软雅黑" w:cs="宋体" w:hint="eastAsia"/>
          <w:sz w:val="18"/>
          <w:szCs w:val="18"/>
          <w:lang w:eastAsia="zh-CN"/>
        </w:rPr>
        <w:t>每个节点下的</w:t>
      </w:r>
      <w:r>
        <w:rPr>
          <w:rFonts w:ascii="微软雅黑" w:eastAsia="微软雅黑" w:hAnsi="微软雅黑"/>
          <w:sz w:val="18"/>
          <w:szCs w:val="18"/>
          <w:lang w:eastAsia="zh-CN"/>
        </w:rPr>
        <w:t>if</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match</w:t>
      </w:r>
      <w:r>
        <w:rPr>
          <w:rFonts w:ascii="微软雅黑" w:eastAsia="微软雅黑" w:hAnsi="微软雅黑"/>
          <w:sz w:val="18"/>
          <w:szCs w:val="18"/>
          <w:lang w:eastAsia="zh-CN"/>
        </w:rPr>
        <w:t>子</w:t>
      </w:r>
      <w:r>
        <w:rPr>
          <w:rFonts w:ascii="微软雅黑" w:eastAsia="微软雅黑" w:hAnsi="微软雅黑" w:cs="宋体" w:hint="eastAsia"/>
          <w:sz w:val="18"/>
          <w:szCs w:val="18"/>
          <w:lang w:eastAsia="zh-CN"/>
        </w:rPr>
        <w:t>句之间是</w:t>
      </w: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或</w:t>
      </w:r>
      <w:r>
        <w:rPr>
          <w:rFonts w:ascii="微软雅黑" w:eastAsia="微软雅黑" w:hAnsi="微软雅黑"/>
          <w:sz w:val="18"/>
          <w:szCs w:val="18"/>
          <w:lang w:eastAsia="zh-CN"/>
        </w:rPr>
        <w:t>”</w:t>
      </w:r>
      <w:r>
        <w:rPr>
          <w:rFonts w:ascii="微软雅黑" w:eastAsia="微软雅黑" w:hAnsi="微软雅黑" w:cs="宋体" w:hint="eastAsia"/>
          <w:sz w:val="18"/>
          <w:szCs w:val="18"/>
          <w:lang w:eastAsia="zh-CN"/>
        </w:rPr>
        <w:t>的关系</w:t>
      </w:r>
    </w:p>
    <w:p w14:paraId="08B9C1A0"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D</w:t>
      </w:r>
    </w:p>
    <w:p w14:paraId="5945CED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不同</w:t>
      </w:r>
      <w:r>
        <w:rPr>
          <w:rFonts w:ascii="微软雅黑" w:eastAsia="微软雅黑" w:hAnsi="微软雅黑"/>
          <w:color w:val="FF0000"/>
          <w:sz w:val="18"/>
          <w:szCs w:val="18"/>
          <w:lang w:eastAsia="zh-CN"/>
        </w:rPr>
        <w:t>seq-number</w:t>
      </w:r>
      <w:r>
        <w:rPr>
          <w:rFonts w:ascii="微软雅黑" w:eastAsia="微软雅黑" w:hAnsi="微软雅黑"/>
          <w:color w:val="FF0000"/>
          <w:sz w:val="18"/>
          <w:szCs w:val="18"/>
          <w:lang w:eastAsia="zh-CN"/>
        </w:rPr>
        <w:t>各个部分之间的关系是</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或</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每个节点下可以有多个</w:t>
      </w:r>
      <w:r>
        <w:rPr>
          <w:rFonts w:ascii="微软雅黑" w:eastAsia="微软雅黑" w:hAnsi="微软雅黑"/>
          <w:color w:val="FF0000"/>
          <w:sz w:val="18"/>
          <w:szCs w:val="18"/>
          <w:lang w:eastAsia="zh-CN"/>
        </w:rPr>
        <w:t>if-match</w:t>
      </w:r>
      <w:r>
        <w:rPr>
          <w:rFonts w:ascii="微软雅黑" w:eastAsia="微软雅黑" w:hAnsi="微软雅黑"/>
          <w:color w:val="FF0000"/>
          <w:sz w:val="18"/>
          <w:szCs w:val="18"/>
          <w:lang w:eastAsia="zh-CN"/>
        </w:rPr>
        <w:t>和</w:t>
      </w:r>
      <w:r>
        <w:rPr>
          <w:rFonts w:ascii="微软雅黑" w:eastAsia="微软雅黑" w:hAnsi="微软雅黑"/>
          <w:color w:val="FF0000"/>
          <w:sz w:val="18"/>
          <w:szCs w:val="18"/>
          <w:lang w:eastAsia="zh-CN"/>
        </w:rPr>
        <w:t>apply</w:t>
      </w:r>
      <w:r>
        <w:rPr>
          <w:rFonts w:ascii="微软雅黑" w:eastAsia="微软雅黑" w:hAnsi="微软雅黑"/>
          <w:color w:val="FF0000"/>
          <w:sz w:val="18"/>
          <w:szCs w:val="18"/>
          <w:lang w:eastAsia="zh-CN"/>
        </w:rPr>
        <w:t>子句</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if</w:t>
      </w:r>
      <w:r>
        <w:rPr>
          <w:rFonts w:ascii="微软雅黑" w:eastAsia="微软雅黑" w:hAnsi="微软雅黑"/>
          <w:color w:val="FF0000"/>
          <w:sz w:val="18"/>
          <w:szCs w:val="18"/>
          <w:lang w:eastAsia="zh-CN"/>
        </w:rPr>
        <w:t>-match</w:t>
      </w:r>
      <w:r>
        <w:rPr>
          <w:rFonts w:ascii="微软雅黑" w:eastAsia="微软雅黑" w:hAnsi="微软雅黑"/>
          <w:color w:val="FF0000"/>
          <w:sz w:val="18"/>
          <w:szCs w:val="18"/>
          <w:lang w:eastAsia="zh-CN"/>
        </w:rPr>
        <w:t>子句之间</w:t>
      </w:r>
      <w:r>
        <w:rPr>
          <w:rFonts w:ascii="微软雅黑" w:eastAsia="微软雅黑" w:hAnsi="微软雅黑" w:hint="eastAsia"/>
          <w:color w:val="FF0000"/>
          <w:sz w:val="18"/>
          <w:szCs w:val="18"/>
          <w:lang w:eastAsia="zh-CN"/>
        </w:rPr>
        <w:t>是</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与</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的</w:t>
      </w:r>
      <w:r>
        <w:rPr>
          <w:rFonts w:ascii="微软雅黑" w:eastAsia="微软雅黑" w:hAnsi="微软雅黑"/>
          <w:color w:val="FF0000"/>
          <w:sz w:val="18"/>
          <w:szCs w:val="18"/>
          <w:lang w:eastAsia="zh-CN"/>
        </w:rPr>
        <w:t>关系</w:t>
      </w:r>
      <w:r>
        <w:rPr>
          <w:rFonts w:ascii="微软雅黑" w:eastAsia="微软雅黑" w:hAnsi="微软雅黑" w:hint="eastAsia"/>
          <w:color w:val="FF0000"/>
          <w:sz w:val="18"/>
          <w:szCs w:val="18"/>
          <w:lang w:eastAsia="zh-CN"/>
        </w:rPr>
        <w:t>。</w:t>
      </w:r>
    </w:p>
    <w:p w14:paraId="661E203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用于过滤路由信息以及为通过过滤的路由信息设置路由属性的是哪一个？</w:t>
      </w:r>
    </w:p>
    <w:p w14:paraId="2CC7E58F" w14:textId="77777777" w:rsidR="009557CF" w:rsidRDefault="002E4047">
      <w:pPr>
        <w:pStyle w:val="1a"/>
        <w:numPr>
          <w:ilvl w:val="0"/>
          <w:numId w:val="330"/>
        </w:numPr>
        <w:ind w:firstLineChars="0"/>
        <w:rPr>
          <w:rFonts w:ascii="微软雅黑" w:eastAsia="微软雅黑" w:hAnsi="微软雅黑"/>
          <w:sz w:val="18"/>
          <w:szCs w:val="18"/>
        </w:rPr>
      </w:pPr>
      <w:r>
        <w:rPr>
          <w:rFonts w:ascii="微软雅黑" w:eastAsia="微软雅黑" w:hAnsi="微软雅黑"/>
          <w:sz w:val="18"/>
          <w:szCs w:val="18"/>
        </w:rPr>
        <w:t>as-path-filter</w:t>
      </w:r>
    </w:p>
    <w:p w14:paraId="0BBE5C2B" w14:textId="77777777" w:rsidR="009557CF" w:rsidRDefault="002E4047">
      <w:pPr>
        <w:pStyle w:val="1a"/>
        <w:numPr>
          <w:ilvl w:val="0"/>
          <w:numId w:val="330"/>
        </w:numPr>
        <w:ind w:firstLineChars="0"/>
        <w:rPr>
          <w:rFonts w:ascii="微软雅黑" w:eastAsia="微软雅黑" w:hAnsi="微软雅黑"/>
          <w:sz w:val="18"/>
          <w:szCs w:val="18"/>
        </w:rPr>
      </w:pPr>
      <w:r>
        <w:rPr>
          <w:rFonts w:ascii="微软雅黑" w:eastAsia="微软雅黑" w:hAnsi="微软雅黑"/>
          <w:sz w:val="18"/>
          <w:szCs w:val="18"/>
        </w:rPr>
        <w:t>Ip-prefix</w:t>
      </w:r>
    </w:p>
    <w:p w14:paraId="20E2A076" w14:textId="77777777" w:rsidR="009557CF" w:rsidRDefault="002E4047">
      <w:pPr>
        <w:pStyle w:val="1a"/>
        <w:numPr>
          <w:ilvl w:val="0"/>
          <w:numId w:val="330"/>
        </w:numPr>
        <w:ind w:firstLineChars="0"/>
        <w:rPr>
          <w:rFonts w:ascii="微软雅黑" w:eastAsia="微软雅黑" w:hAnsi="微软雅黑"/>
          <w:sz w:val="18"/>
          <w:szCs w:val="18"/>
        </w:rPr>
      </w:pPr>
      <w:r>
        <w:rPr>
          <w:rFonts w:ascii="微软雅黑" w:eastAsia="微软雅黑" w:hAnsi="微软雅黑"/>
          <w:sz w:val="18"/>
          <w:szCs w:val="18"/>
        </w:rPr>
        <w:t>route-policy</w:t>
      </w:r>
    </w:p>
    <w:p w14:paraId="3132833E" w14:textId="77777777" w:rsidR="009557CF" w:rsidRDefault="002E4047">
      <w:pPr>
        <w:pStyle w:val="1a"/>
        <w:numPr>
          <w:ilvl w:val="0"/>
          <w:numId w:val="330"/>
        </w:numPr>
        <w:ind w:firstLineChars="0"/>
        <w:rPr>
          <w:rFonts w:ascii="微软雅黑" w:eastAsia="微软雅黑" w:hAnsi="微软雅黑"/>
          <w:sz w:val="18"/>
          <w:szCs w:val="18"/>
        </w:rPr>
      </w:pPr>
      <w:r>
        <w:rPr>
          <w:rFonts w:ascii="微软雅黑" w:eastAsia="微软雅黑" w:hAnsi="微软雅黑"/>
          <w:sz w:val="18"/>
          <w:szCs w:val="18"/>
        </w:rPr>
        <w:t>policy-based-route</w:t>
      </w:r>
    </w:p>
    <w:p w14:paraId="79E1BA1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63ACD2A7"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策略路由（</w:t>
      </w:r>
      <w:r>
        <w:rPr>
          <w:rFonts w:ascii="微软雅黑" w:eastAsia="微软雅黑" w:hAnsi="微软雅黑"/>
          <w:sz w:val="18"/>
          <w:szCs w:val="18"/>
        </w:rPr>
        <w:t>policy-based-route</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不支持根据下列哪种策略来指定数据转发的路径</w:t>
      </w:r>
      <w:r>
        <w:rPr>
          <w:rFonts w:ascii="微软雅黑" w:eastAsia="微软雅黑" w:hAnsi="微软雅黑" w:cs="微软雅黑" w:hint="eastAsia"/>
          <w:sz w:val="18"/>
          <w:szCs w:val="18"/>
          <w:lang w:eastAsia="zh-CN"/>
        </w:rPr>
        <w:t>？</w:t>
      </w:r>
    </w:p>
    <w:p w14:paraId="781A49D3" w14:textId="77777777" w:rsidR="009557CF" w:rsidRDefault="002E4047">
      <w:pPr>
        <w:pStyle w:val="1a"/>
        <w:numPr>
          <w:ilvl w:val="0"/>
          <w:numId w:val="331"/>
        </w:numPr>
        <w:ind w:firstLineChars="0"/>
        <w:rPr>
          <w:rFonts w:ascii="微软雅黑" w:eastAsia="微软雅黑" w:hAnsi="微软雅黑"/>
          <w:sz w:val="18"/>
          <w:szCs w:val="18"/>
        </w:rPr>
      </w:pPr>
      <w:r>
        <w:rPr>
          <w:rFonts w:ascii="微软雅黑" w:eastAsia="微软雅黑" w:hAnsi="微软雅黑" w:cs="微软雅黑" w:hint="eastAsia"/>
          <w:sz w:val="18"/>
          <w:szCs w:val="18"/>
        </w:rPr>
        <w:t>源地址</w:t>
      </w:r>
    </w:p>
    <w:p w14:paraId="238F18D8" w14:textId="77777777" w:rsidR="009557CF" w:rsidRDefault="002E4047">
      <w:pPr>
        <w:pStyle w:val="1a"/>
        <w:numPr>
          <w:ilvl w:val="0"/>
          <w:numId w:val="331"/>
        </w:numPr>
        <w:ind w:firstLineChars="0"/>
        <w:rPr>
          <w:rFonts w:ascii="微软雅黑" w:eastAsia="微软雅黑" w:hAnsi="微软雅黑"/>
          <w:sz w:val="18"/>
          <w:szCs w:val="18"/>
        </w:rPr>
      </w:pPr>
      <w:r>
        <w:rPr>
          <w:rFonts w:ascii="微软雅黑" w:eastAsia="微软雅黑" w:hAnsi="微软雅黑"/>
          <w:sz w:val="18"/>
          <w:szCs w:val="18"/>
        </w:rPr>
        <w:t>目</w:t>
      </w:r>
      <w:r>
        <w:rPr>
          <w:rFonts w:ascii="微软雅黑" w:eastAsia="微软雅黑" w:hAnsi="微软雅黑" w:cs="微软雅黑" w:hint="eastAsia"/>
          <w:sz w:val="18"/>
          <w:szCs w:val="18"/>
        </w:rPr>
        <w:t>的地址</w:t>
      </w:r>
    </w:p>
    <w:p w14:paraId="43B8CD3E" w14:textId="77777777" w:rsidR="009557CF" w:rsidRDefault="002E4047">
      <w:pPr>
        <w:pStyle w:val="1a"/>
        <w:numPr>
          <w:ilvl w:val="0"/>
          <w:numId w:val="331"/>
        </w:numPr>
        <w:ind w:firstLineChars="0"/>
        <w:rPr>
          <w:rFonts w:ascii="微软雅黑" w:eastAsia="微软雅黑" w:hAnsi="微软雅黑"/>
          <w:sz w:val="18"/>
          <w:szCs w:val="18"/>
        </w:rPr>
      </w:pPr>
      <w:r>
        <w:rPr>
          <w:rFonts w:ascii="微软雅黑" w:eastAsia="微软雅黑" w:hAnsi="微软雅黑" w:cs="微软雅黑" w:hint="eastAsia"/>
          <w:sz w:val="18"/>
          <w:szCs w:val="18"/>
        </w:rPr>
        <w:t>源</w:t>
      </w:r>
      <w:r>
        <w:rPr>
          <w:rFonts w:ascii="微软雅黑" w:eastAsia="微软雅黑" w:hAnsi="微软雅黑"/>
          <w:sz w:val="18"/>
          <w:szCs w:val="18"/>
        </w:rPr>
        <w:t xml:space="preserve"> MAC</w:t>
      </w:r>
    </w:p>
    <w:p w14:paraId="23A694E6" w14:textId="77777777" w:rsidR="009557CF" w:rsidRDefault="002E4047">
      <w:pPr>
        <w:pStyle w:val="1a"/>
        <w:numPr>
          <w:ilvl w:val="0"/>
          <w:numId w:val="331"/>
        </w:numPr>
        <w:ind w:firstLineChars="0"/>
        <w:rPr>
          <w:rFonts w:ascii="微软雅黑" w:eastAsia="微软雅黑" w:hAnsi="微软雅黑"/>
          <w:sz w:val="18"/>
          <w:szCs w:val="18"/>
        </w:rPr>
      </w:pPr>
      <w:r>
        <w:rPr>
          <w:rFonts w:ascii="微软雅黑" w:eastAsia="微软雅黑" w:hAnsi="微软雅黑" w:cs="微软雅黑" w:hint="eastAsia"/>
          <w:sz w:val="18"/>
          <w:szCs w:val="18"/>
        </w:rPr>
        <w:t>报文长度</w:t>
      </w:r>
    </w:p>
    <w:p w14:paraId="48AAF91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6222063F"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策略路由是</w:t>
      </w:r>
      <w:r>
        <w:rPr>
          <w:rFonts w:ascii="微软雅黑" w:eastAsia="微软雅黑" w:hAnsi="微软雅黑" w:hint="eastAsia"/>
          <w:color w:val="FF0000"/>
          <w:sz w:val="18"/>
          <w:szCs w:val="18"/>
          <w:lang w:eastAsia="zh-CN"/>
        </w:rPr>
        <w:t>网络管理员</w:t>
      </w:r>
      <w:r>
        <w:rPr>
          <w:rFonts w:ascii="微软雅黑" w:eastAsia="微软雅黑" w:hAnsi="微软雅黑"/>
          <w:color w:val="FF0000"/>
          <w:sz w:val="18"/>
          <w:szCs w:val="18"/>
          <w:lang w:eastAsia="zh-CN"/>
        </w:rPr>
        <w:t>不仅能够根据目的地址</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而且能够根据协议类型、</w:t>
      </w:r>
      <w:r>
        <w:rPr>
          <w:rFonts w:ascii="微软雅黑" w:eastAsia="微软雅黑" w:hAnsi="微软雅黑" w:hint="eastAsia"/>
          <w:color w:val="FF0000"/>
          <w:sz w:val="18"/>
          <w:szCs w:val="18"/>
          <w:lang w:eastAsia="zh-CN"/>
        </w:rPr>
        <w:t>报文大小</w:t>
      </w:r>
      <w:r>
        <w:rPr>
          <w:rFonts w:ascii="微软雅黑" w:eastAsia="微软雅黑" w:hAnsi="微软雅黑"/>
          <w:color w:val="FF0000"/>
          <w:sz w:val="18"/>
          <w:szCs w:val="18"/>
          <w:lang w:eastAsia="zh-CN"/>
        </w:rPr>
        <w:t>、应用、</w:t>
      </w:r>
      <w:r>
        <w:rPr>
          <w:rFonts w:ascii="微软雅黑" w:eastAsia="微软雅黑" w:hAnsi="微软雅黑" w:hint="eastAsia"/>
          <w:color w:val="FF0000"/>
          <w:sz w:val="18"/>
          <w:szCs w:val="18"/>
          <w:lang w:eastAsia="zh-CN"/>
        </w:rPr>
        <w:t>IP</w:t>
      </w:r>
      <w:r>
        <w:rPr>
          <w:rFonts w:ascii="微软雅黑" w:eastAsia="微软雅黑" w:hAnsi="微软雅黑" w:hint="eastAsia"/>
          <w:color w:val="FF0000"/>
          <w:sz w:val="18"/>
          <w:szCs w:val="18"/>
          <w:lang w:eastAsia="zh-CN"/>
        </w:rPr>
        <w:t>源地址</w:t>
      </w:r>
      <w:r>
        <w:rPr>
          <w:rFonts w:ascii="微软雅黑" w:eastAsia="微软雅黑" w:hAnsi="微软雅黑"/>
          <w:color w:val="FF0000"/>
          <w:sz w:val="18"/>
          <w:szCs w:val="18"/>
          <w:lang w:eastAsia="zh-CN"/>
        </w:rPr>
        <w:t>或者其他策略来选择转发路径。</w:t>
      </w:r>
    </w:p>
    <w:p w14:paraId="4E568F8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关于组播</w:t>
      </w:r>
      <w:r>
        <w:rPr>
          <w:rFonts w:ascii="微软雅黑" w:eastAsia="微软雅黑" w:hAnsi="微软雅黑"/>
          <w:sz w:val="18"/>
          <w:szCs w:val="18"/>
          <w:lang w:eastAsia="zh-CN"/>
        </w:rPr>
        <w:t>ASM</w:t>
      </w:r>
      <w:r>
        <w:rPr>
          <w:rFonts w:ascii="微软雅黑" w:eastAsia="微软雅黑" w:hAnsi="微软雅黑" w:cs="微软雅黑" w:hint="eastAsia"/>
          <w:sz w:val="18"/>
          <w:szCs w:val="18"/>
          <w:lang w:eastAsia="zh-CN"/>
        </w:rPr>
        <w:t>模型和</w:t>
      </w:r>
      <w:r>
        <w:rPr>
          <w:rFonts w:ascii="微软雅黑" w:eastAsia="微软雅黑" w:hAnsi="微软雅黑"/>
          <w:sz w:val="18"/>
          <w:szCs w:val="18"/>
          <w:lang w:eastAsia="zh-CN"/>
        </w:rPr>
        <w:t>SSM</w:t>
      </w:r>
      <w:r>
        <w:rPr>
          <w:rFonts w:ascii="微软雅黑" w:eastAsia="微软雅黑" w:hAnsi="微软雅黑" w:cs="微软雅黑" w:hint="eastAsia"/>
          <w:sz w:val="18"/>
          <w:szCs w:val="18"/>
          <w:lang w:eastAsia="zh-CN"/>
        </w:rPr>
        <w:t>模型，下面说法哪些是正确的</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t xml:space="preserve"> </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69CC21ED" w14:textId="77777777" w:rsidR="009557CF" w:rsidRDefault="002E4047">
      <w:pPr>
        <w:pStyle w:val="1a"/>
        <w:numPr>
          <w:ilvl w:val="0"/>
          <w:numId w:val="33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SSM</w:t>
      </w:r>
      <w:r>
        <w:rPr>
          <w:rFonts w:ascii="微软雅黑" w:eastAsia="微软雅黑" w:hAnsi="微软雅黑" w:cs="微软雅黑" w:hint="eastAsia"/>
          <w:sz w:val="18"/>
          <w:szCs w:val="18"/>
          <w:lang w:eastAsia="zh-CN"/>
        </w:rPr>
        <w:t>模型中接受者己经通过</w:t>
      </w:r>
      <w:r>
        <w:rPr>
          <w:rFonts w:ascii="微软雅黑" w:eastAsia="微软雅黑" w:hAnsi="微软雅黑"/>
          <w:sz w:val="18"/>
          <w:szCs w:val="18"/>
          <w:lang w:eastAsia="zh-CN"/>
        </w:rPr>
        <w:t>其他</w:t>
      </w:r>
      <w:r>
        <w:rPr>
          <w:rFonts w:ascii="微软雅黑" w:eastAsia="微软雅黑" w:hAnsi="微软雅黑" w:cs="微软雅黑" w:hint="eastAsia"/>
          <w:sz w:val="18"/>
          <w:szCs w:val="18"/>
          <w:lang w:eastAsia="zh-CN"/>
        </w:rPr>
        <w:t>手段预先知道了组播源的具体位置</w:t>
      </w:r>
    </w:p>
    <w:p w14:paraId="573E67AC" w14:textId="77777777" w:rsidR="009557CF" w:rsidRDefault="002E4047">
      <w:pPr>
        <w:pStyle w:val="1a"/>
        <w:numPr>
          <w:ilvl w:val="0"/>
          <w:numId w:val="33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ASM</w:t>
      </w:r>
      <w:r>
        <w:rPr>
          <w:rFonts w:ascii="微软雅黑" w:eastAsia="微软雅黑" w:hAnsi="微软雅黑" w:cs="微软雅黑" w:hint="eastAsia"/>
          <w:sz w:val="18"/>
          <w:szCs w:val="18"/>
          <w:lang w:eastAsia="zh-CN"/>
        </w:rPr>
        <w:t>模型中接收者无法预先知道组播源的位置</w:t>
      </w:r>
    </w:p>
    <w:p w14:paraId="101C24E1" w14:textId="77777777" w:rsidR="009557CF" w:rsidRDefault="002E4047">
      <w:pPr>
        <w:pStyle w:val="1a"/>
        <w:numPr>
          <w:ilvl w:val="0"/>
          <w:numId w:val="33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SSM</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ASM</w:t>
      </w:r>
      <w:r>
        <w:rPr>
          <w:rFonts w:ascii="微软雅黑" w:eastAsia="微软雅黑" w:hAnsi="微软雅黑" w:cs="微软雅黑" w:hint="eastAsia"/>
          <w:sz w:val="18"/>
          <w:szCs w:val="18"/>
          <w:lang w:eastAsia="zh-CN"/>
        </w:rPr>
        <w:t>使用相同的组播地址范围</w:t>
      </w:r>
    </w:p>
    <w:p w14:paraId="22BF74BA" w14:textId="77777777" w:rsidR="009557CF" w:rsidRDefault="002E4047">
      <w:pPr>
        <w:pStyle w:val="1a"/>
        <w:numPr>
          <w:ilvl w:val="0"/>
          <w:numId w:val="33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 xml:space="preserve">SSM </w:t>
      </w:r>
      <w:r>
        <w:rPr>
          <w:rFonts w:ascii="微软雅黑" w:eastAsia="微软雅黑" w:hAnsi="微软雅黑"/>
          <w:sz w:val="18"/>
          <w:szCs w:val="18"/>
          <w:lang w:eastAsia="zh-CN"/>
        </w:rPr>
        <w:t>直</w:t>
      </w:r>
      <w:r>
        <w:rPr>
          <w:rFonts w:ascii="微软雅黑" w:eastAsia="微软雅黑" w:hAnsi="微软雅黑" w:cs="微软雅黑" w:hint="eastAsia"/>
          <w:sz w:val="18"/>
          <w:szCs w:val="18"/>
          <w:lang w:eastAsia="zh-CN"/>
        </w:rPr>
        <w:t>接在接受者和组播源之间建立组播转发树</w:t>
      </w:r>
    </w:p>
    <w:p w14:paraId="25EDC4C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D</w:t>
      </w:r>
    </w:p>
    <w:p w14:paraId="2DA2215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hint="eastAsia"/>
          <w:color w:val="FF0000"/>
          <w:sz w:val="18"/>
          <w:szCs w:val="18"/>
          <w:lang w:eastAsia="zh-CN"/>
        </w:rPr>
        <w:t>224.0.1.0</w:t>
      </w:r>
      <w:r>
        <w:rPr>
          <w:rFonts w:ascii="微软雅黑" w:eastAsia="微软雅黑" w:hAnsi="微软雅黑"/>
          <w:color w:val="FF0000"/>
          <w:sz w:val="18"/>
          <w:szCs w:val="18"/>
          <w:lang w:eastAsia="zh-CN"/>
        </w:rPr>
        <w:t xml:space="preserve"> ---- 231.255.255.255</w:t>
      </w:r>
      <w:r>
        <w:rPr>
          <w:rFonts w:ascii="微软雅黑" w:eastAsia="微软雅黑" w:hAnsi="微软雅黑" w:hint="eastAsia"/>
          <w:color w:val="FF0000"/>
          <w:sz w:val="18"/>
          <w:szCs w:val="18"/>
          <w:lang w:eastAsia="zh-CN"/>
        </w:rPr>
        <w:t xml:space="preserve">/233.0.0.0 </w:t>
      </w:r>
      <w:r>
        <w:rPr>
          <w:rFonts w:ascii="微软雅黑" w:eastAsia="微软雅黑" w:hAnsi="微软雅黑"/>
          <w:color w:val="FF0000"/>
          <w:sz w:val="18"/>
          <w:szCs w:val="18"/>
          <w:lang w:eastAsia="zh-CN"/>
        </w:rPr>
        <w:t>---- 238.255.255.255</w:t>
      </w:r>
      <w:r>
        <w:rPr>
          <w:rFonts w:ascii="微软雅黑" w:eastAsia="微软雅黑" w:hAnsi="微软雅黑" w:hint="eastAsia"/>
          <w:color w:val="FF0000"/>
          <w:sz w:val="18"/>
          <w:szCs w:val="18"/>
          <w:lang w:eastAsia="zh-CN"/>
        </w:rPr>
        <w:t>为</w:t>
      </w:r>
      <w:r>
        <w:rPr>
          <w:rFonts w:ascii="微软雅黑" w:eastAsia="微软雅黑" w:hAnsi="微软雅黑" w:hint="eastAsia"/>
          <w:color w:val="FF0000"/>
          <w:sz w:val="18"/>
          <w:szCs w:val="18"/>
          <w:lang w:eastAsia="zh-CN"/>
        </w:rPr>
        <w:t>ASM</w:t>
      </w:r>
      <w:r>
        <w:rPr>
          <w:rFonts w:ascii="微软雅黑" w:eastAsia="微软雅黑" w:hAnsi="微软雅黑" w:hint="eastAsia"/>
          <w:color w:val="FF0000"/>
          <w:sz w:val="18"/>
          <w:szCs w:val="18"/>
          <w:lang w:eastAsia="zh-CN"/>
        </w:rPr>
        <w:t>全网</w:t>
      </w:r>
      <w:r>
        <w:rPr>
          <w:rFonts w:ascii="微软雅黑" w:eastAsia="微软雅黑" w:hAnsi="微软雅黑"/>
          <w:color w:val="FF0000"/>
          <w:sz w:val="18"/>
          <w:szCs w:val="18"/>
          <w:lang w:eastAsia="zh-CN"/>
        </w:rPr>
        <w:t>有效的临时组地址</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 xml:space="preserve">232.0.0.0 </w:t>
      </w:r>
      <w:r>
        <w:rPr>
          <w:rFonts w:ascii="微软雅黑" w:eastAsia="微软雅黑" w:hAnsi="微软雅黑"/>
          <w:color w:val="FF0000"/>
          <w:sz w:val="18"/>
          <w:szCs w:val="18"/>
          <w:lang w:eastAsia="zh-CN"/>
        </w:rPr>
        <w:t>---- 232.255.255.255</w:t>
      </w:r>
      <w:r>
        <w:rPr>
          <w:rFonts w:ascii="微软雅黑" w:eastAsia="微软雅黑" w:hAnsi="微软雅黑" w:hint="eastAsia"/>
          <w:color w:val="FF0000"/>
          <w:sz w:val="18"/>
          <w:szCs w:val="18"/>
          <w:lang w:eastAsia="zh-CN"/>
        </w:rPr>
        <w:t>为</w:t>
      </w:r>
      <w:r>
        <w:rPr>
          <w:rFonts w:ascii="微软雅黑" w:eastAsia="微软雅黑" w:hAnsi="微软雅黑" w:hint="eastAsia"/>
          <w:color w:val="FF0000"/>
          <w:sz w:val="18"/>
          <w:szCs w:val="18"/>
          <w:lang w:eastAsia="zh-CN"/>
        </w:rPr>
        <w:t>SSM</w:t>
      </w:r>
      <w:r>
        <w:rPr>
          <w:rFonts w:ascii="微软雅黑" w:eastAsia="微软雅黑" w:hAnsi="微软雅黑" w:hint="eastAsia"/>
          <w:color w:val="FF0000"/>
          <w:sz w:val="18"/>
          <w:szCs w:val="18"/>
          <w:lang w:eastAsia="zh-CN"/>
        </w:rPr>
        <w:t>临时租</w:t>
      </w:r>
      <w:r>
        <w:rPr>
          <w:rFonts w:ascii="微软雅黑" w:eastAsia="微软雅黑" w:hAnsi="微软雅黑"/>
          <w:color w:val="FF0000"/>
          <w:sz w:val="18"/>
          <w:szCs w:val="18"/>
          <w:lang w:eastAsia="zh-CN"/>
        </w:rPr>
        <w:t>地址。</w:t>
      </w:r>
    </w:p>
    <w:p w14:paraId="3FE6D34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如</w:t>
      </w:r>
      <w:r>
        <w:rPr>
          <w:rFonts w:ascii="微软雅黑" w:eastAsia="微软雅黑" w:hAnsi="微软雅黑" w:cs="微软雅黑" w:hint="eastAsia"/>
          <w:sz w:val="18"/>
          <w:szCs w:val="18"/>
          <w:lang w:eastAsia="zh-CN"/>
        </w:rPr>
        <w:t>下哪个工具不能用于路由过滤</w:t>
      </w:r>
      <w:r>
        <w:rPr>
          <w:rFonts w:ascii="微软雅黑" w:eastAsia="微软雅黑" w:hAnsi="微软雅黑" w:hint="eastAsia"/>
          <w:sz w:val="18"/>
          <w:szCs w:val="18"/>
          <w:lang w:eastAsia="zh-CN"/>
        </w:rPr>
        <w:t>？</w:t>
      </w:r>
    </w:p>
    <w:p w14:paraId="154483F2" w14:textId="77777777" w:rsidR="009557CF" w:rsidRDefault="002E4047">
      <w:pPr>
        <w:pStyle w:val="1a"/>
        <w:numPr>
          <w:ilvl w:val="0"/>
          <w:numId w:val="333"/>
        </w:numPr>
        <w:ind w:firstLineChars="0"/>
        <w:rPr>
          <w:rFonts w:ascii="微软雅黑" w:eastAsia="微软雅黑" w:hAnsi="微软雅黑"/>
          <w:sz w:val="18"/>
          <w:szCs w:val="18"/>
        </w:rPr>
      </w:pPr>
      <w:r>
        <w:rPr>
          <w:rFonts w:ascii="微软雅黑" w:eastAsia="微软雅黑" w:hAnsi="微软雅黑"/>
          <w:sz w:val="18"/>
          <w:szCs w:val="18"/>
        </w:rPr>
        <w:t>policy-based-route</w:t>
      </w:r>
    </w:p>
    <w:p w14:paraId="00868806" w14:textId="77777777" w:rsidR="009557CF" w:rsidRDefault="002E4047">
      <w:pPr>
        <w:pStyle w:val="1a"/>
        <w:numPr>
          <w:ilvl w:val="0"/>
          <w:numId w:val="333"/>
        </w:numPr>
        <w:ind w:firstLineChars="0"/>
        <w:rPr>
          <w:rFonts w:ascii="微软雅黑" w:eastAsia="微软雅黑" w:hAnsi="微软雅黑"/>
          <w:sz w:val="18"/>
          <w:szCs w:val="18"/>
        </w:rPr>
      </w:pPr>
      <w:r>
        <w:rPr>
          <w:rFonts w:ascii="微软雅黑" w:eastAsia="微软雅黑" w:hAnsi="微软雅黑"/>
          <w:sz w:val="18"/>
          <w:szCs w:val="18"/>
        </w:rPr>
        <w:t>ip-prefix</w:t>
      </w:r>
    </w:p>
    <w:p w14:paraId="441D0EFE" w14:textId="77777777" w:rsidR="009557CF" w:rsidRDefault="002E4047">
      <w:pPr>
        <w:pStyle w:val="1a"/>
        <w:numPr>
          <w:ilvl w:val="0"/>
          <w:numId w:val="333"/>
        </w:numPr>
        <w:ind w:firstLineChars="0"/>
        <w:rPr>
          <w:rFonts w:ascii="微软雅黑" w:eastAsia="微软雅黑" w:hAnsi="微软雅黑"/>
          <w:sz w:val="18"/>
          <w:szCs w:val="18"/>
        </w:rPr>
      </w:pPr>
      <w:r>
        <w:rPr>
          <w:rFonts w:ascii="微软雅黑" w:eastAsia="微软雅黑" w:hAnsi="微软雅黑"/>
          <w:sz w:val="18"/>
          <w:szCs w:val="18"/>
        </w:rPr>
        <w:t>route-policy</w:t>
      </w:r>
    </w:p>
    <w:p w14:paraId="29D504B0" w14:textId="77777777" w:rsidR="009557CF" w:rsidRDefault="002E4047">
      <w:pPr>
        <w:pStyle w:val="1a"/>
        <w:numPr>
          <w:ilvl w:val="0"/>
          <w:numId w:val="333"/>
        </w:numPr>
        <w:ind w:firstLineChars="0"/>
        <w:rPr>
          <w:rFonts w:ascii="微软雅黑" w:eastAsia="微软雅黑" w:hAnsi="微软雅黑"/>
          <w:sz w:val="18"/>
          <w:szCs w:val="18"/>
        </w:rPr>
      </w:pPr>
      <w:r>
        <w:rPr>
          <w:rFonts w:ascii="微软雅黑" w:eastAsia="微软雅黑" w:hAnsi="微软雅黑"/>
          <w:sz w:val="18"/>
          <w:szCs w:val="18"/>
        </w:rPr>
        <w:t xml:space="preserve">ip </w:t>
      </w:r>
      <w:r>
        <w:rPr>
          <w:rFonts w:ascii="微软雅黑" w:eastAsia="微软雅黑" w:hAnsi="微软雅黑"/>
          <w:sz w:val="18"/>
          <w:szCs w:val="18"/>
        </w:rPr>
        <w:t>community-fitter</w:t>
      </w:r>
    </w:p>
    <w:p w14:paraId="6C218DC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5E49142F"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BGP</w:t>
      </w:r>
      <w:r>
        <w:rPr>
          <w:rFonts w:ascii="微软雅黑" w:eastAsia="微软雅黑" w:hAnsi="微软雅黑" w:cs="微软雅黑" w:hint="eastAsia"/>
          <w:sz w:val="18"/>
          <w:szCs w:val="18"/>
        </w:rPr>
        <w:t>协议用</w:t>
      </w:r>
      <w:r>
        <w:rPr>
          <w:rFonts w:ascii="微软雅黑" w:eastAsia="微软雅黑" w:hAnsi="微软雅黑"/>
          <w:sz w:val="18"/>
          <w:szCs w:val="18"/>
        </w:rPr>
        <w:t>peer defeult-route-advertise</w:t>
      </w:r>
      <w:r>
        <w:rPr>
          <w:rFonts w:ascii="微软雅黑" w:eastAsia="微软雅黑" w:hAnsi="微软雅黑" w:cs="微软雅黑" w:hint="eastAsia"/>
          <w:sz w:val="18"/>
          <w:szCs w:val="18"/>
        </w:rPr>
        <w:t>命令来</w:t>
      </w:r>
      <w:r>
        <w:rPr>
          <w:rFonts w:ascii="微软雅黑" w:eastAsia="微软雅黑" w:hAnsi="微软雅黑" w:cs="微软雅黑" w:hint="eastAsia"/>
          <w:sz w:val="18"/>
          <w:szCs w:val="18"/>
          <w:lang w:eastAsia="zh-CN"/>
        </w:rPr>
        <w:t>设置</w:t>
      </w:r>
      <w:r>
        <w:rPr>
          <w:rFonts w:ascii="微软雅黑" w:eastAsia="微软雅黑" w:hAnsi="微软雅黑" w:cs="微软雅黑" w:hint="eastAsia"/>
          <w:sz w:val="18"/>
          <w:szCs w:val="18"/>
        </w:rPr>
        <w:t>给邻居发布缺省路由的同时，关于本地的</w:t>
      </w:r>
      <w:r>
        <w:rPr>
          <w:rFonts w:ascii="微软雅黑" w:eastAsia="微软雅黑" w:hAnsi="微软雅黑"/>
          <w:sz w:val="18"/>
          <w:szCs w:val="18"/>
        </w:rPr>
        <w:t>BGP</w:t>
      </w:r>
      <w:r>
        <w:rPr>
          <w:rFonts w:ascii="微软雅黑" w:eastAsia="微软雅黑" w:hAnsi="微软雅黑" w:cs="微软雅黑" w:hint="eastAsia"/>
          <w:sz w:val="18"/>
          <w:szCs w:val="18"/>
        </w:rPr>
        <w:t>路</w:t>
      </w:r>
      <w:r>
        <w:rPr>
          <w:rFonts w:ascii="微软雅黑" w:eastAsia="微软雅黑" w:hAnsi="微软雅黑" w:cs="微软雅黑" w:hint="eastAsia"/>
          <w:sz w:val="18"/>
          <w:szCs w:val="18"/>
          <w:lang w:eastAsia="zh-CN"/>
        </w:rPr>
        <w:t>由表哪个描述是正确的？</w:t>
      </w:r>
    </w:p>
    <w:p w14:paraId="349849E2" w14:textId="77777777" w:rsidR="009557CF" w:rsidRDefault="002E4047">
      <w:pPr>
        <w:pStyle w:val="1a"/>
        <w:numPr>
          <w:ilvl w:val="0"/>
          <w:numId w:val="33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在</w:t>
      </w:r>
      <w:r>
        <w:rPr>
          <w:rFonts w:ascii="微软雅黑" w:eastAsia="微软雅黑" w:hAnsi="微软雅黑" w:cs="微软雅黑" w:hint="eastAsia"/>
          <w:sz w:val="18"/>
          <w:szCs w:val="18"/>
          <w:lang w:eastAsia="zh-CN"/>
        </w:rPr>
        <w:t>本地</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路由表中生成一条不活跃的缺省路由，但不下发给</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路由表</w:t>
      </w:r>
    </w:p>
    <w:p w14:paraId="515731C7" w14:textId="77777777" w:rsidR="009557CF" w:rsidRDefault="002E4047">
      <w:pPr>
        <w:pStyle w:val="1a"/>
        <w:numPr>
          <w:ilvl w:val="0"/>
          <w:numId w:val="33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在</w:t>
      </w:r>
      <w:r>
        <w:rPr>
          <w:rFonts w:ascii="微软雅黑" w:eastAsia="微软雅黑" w:hAnsi="微软雅黑" w:cs="微软雅黑" w:hint="eastAsia"/>
          <w:sz w:val="18"/>
          <w:szCs w:val="18"/>
          <w:lang w:eastAsia="zh-CN"/>
        </w:rPr>
        <w:t>本地</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路由表中生成一条活跃的缺省路由，并下发给</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路由表</w:t>
      </w:r>
    </w:p>
    <w:p w14:paraId="191D6E7F" w14:textId="77777777" w:rsidR="009557CF" w:rsidRDefault="002E4047">
      <w:pPr>
        <w:pStyle w:val="1a"/>
        <w:numPr>
          <w:ilvl w:val="0"/>
          <w:numId w:val="33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无影响，不在本地</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路由表中生成缺省路由</w:t>
      </w:r>
    </w:p>
    <w:p w14:paraId="1924B164" w14:textId="77777777" w:rsidR="009557CF" w:rsidRDefault="002E4047">
      <w:pPr>
        <w:pStyle w:val="1a"/>
        <w:numPr>
          <w:ilvl w:val="0"/>
          <w:numId w:val="33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在本地</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路由表中生成一条缺省路由</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根据路由选择结果下发给</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路由表</w:t>
      </w:r>
    </w:p>
    <w:p w14:paraId="2FB6061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7514AC7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哪些路由协议支持通过命令配置发布缺省路由？</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 xml:space="preserve">3 </w:t>
      </w:r>
      <w:r>
        <w:rPr>
          <w:rFonts w:ascii="微软雅黑" w:eastAsia="微软雅黑" w:hAnsi="微软雅黑"/>
          <w:sz w:val="18"/>
          <w:szCs w:val="18"/>
          <w:lang w:eastAsia="zh-CN"/>
        </w:rPr>
        <w:t>个答案）</w:t>
      </w:r>
    </w:p>
    <w:p w14:paraId="35296B0F" w14:textId="77777777" w:rsidR="009557CF" w:rsidRDefault="002E4047">
      <w:pPr>
        <w:pStyle w:val="1a"/>
        <w:numPr>
          <w:ilvl w:val="0"/>
          <w:numId w:val="335"/>
        </w:numPr>
        <w:ind w:firstLineChars="0"/>
        <w:rPr>
          <w:rFonts w:ascii="微软雅黑" w:eastAsia="微软雅黑" w:hAnsi="微软雅黑"/>
          <w:sz w:val="18"/>
          <w:szCs w:val="18"/>
        </w:rPr>
      </w:pPr>
      <w:r>
        <w:rPr>
          <w:rFonts w:ascii="微软雅黑" w:eastAsia="微软雅黑" w:hAnsi="微软雅黑"/>
          <w:sz w:val="18"/>
          <w:szCs w:val="18"/>
        </w:rPr>
        <w:lastRenderedPageBreak/>
        <w:t>Static</w:t>
      </w:r>
    </w:p>
    <w:p w14:paraId="10FCF4D8" w14:textId="77777777" w:rsidR="009557CF" w:rsidRDefault="002E4047">
      <w:pPr>
        <w:pStyle w:val="1a"/>
        <w:numPr>
          <w:ilvl w:val="0"/>
          <w:numId w:val="335"/>
        </w:numPr>
        <w:ind w:firstLineChars="0"/>
        <w:rPr>
          <w:rFonts w:ascii="微软雅黑" w:eastAsia="微软雅黑" w:hAnsi="微软雅黑"/>
          <w:sz w:val="18"/>
          <w:szCs w:val="18"/>
        </w:rPr>
      </w:pPr>
      <w:r>
        <w:rPr>
          <w:rFonts w:ascii="微软雅黑" w:eastAsia="微软雅黑" w:hAnsi="微软雅黑"/>
          <w:sz w:val="18"/>
          <w:szCs w:val="18"/>
        </w:rPr>
        <w:t>OSPF</w:t>
      </w:r>
    </w:p>
    <w:p w14:paraId="5349C681" w14:textId="77777777" w:rsidR="009557CF" w:rsidRDefault="002E4047">
      <w:pPr>
        <w:pStyle w:val="1a"/>
        <w:numPr>
          <w:ilvl w:val="0"/>
          <w:numId w:val="335"/>
        </w:numPr>
        <w:ind w:firstLineChars="0"/>
        <w:rPr>
          <w:rFonts w:ascii="微软雅黑" w:eastAsia="微软雅黑" w:hAnsi="微软雅黑"/>
          <w:sz w:val="18"/>
          <w:szCs w:val="18"/>
        </w:rPr>
      </w:pPr>
      <w:r>
        <w:rPr>
          <w:rFonts w:ascii="微软雅黑" w:eastAsia="微软雅黑" w:hAnsi="微软雅黑"/>
          <w:sz w:val="18"/>
          <w:szCs w:val="18"/>
        </w:rPr>
        <w:t>RIPv2</w:t>
      </w:r>
    </w:p>
    <w:p w14:paraId="50511A01" w14:textId="77777777" w:rsidR="009557CF" w:rsidRDefault="002E4047">
      <w:pPr>
        <w:pStyle w:val="1a"/>
        <w:numPr>
          <w:ilvl w:val="0"/>
          <w:numId w:val="335"/>
        </w:numPr>
        <w:ind w:firstLineChars="0"/>
        <w:rPr>
          <w:rFonts w:ascii="微软雅黑" w:eastAsia="微软雅黑" w:hAnsi="微软雅黑"/>
          <w:sz w:val="18"/>
          <w:szCs w:val="18"/>
        </w:rPr>
      </w:pPr>
      <w:r>
        <w:rPr>
          <w:rFonts w:ascii="微软雅黑" w:eastAsia="微软雅黑" w:hAnsi="微软雅黑"/>
          <w:sz w:val="18"/>
          <w:szCs w:val="18"/>
        </w:rPr>
        <w:t>BGP</w:t>
      </w:r>
    </w:p>
    <w:p w14:paraId="525F7BB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C D</w:t>
      </w:r>
    </w:p>
    <w:p w14:paraId="341A1624"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下面是关于路由选择</w:t>
      </w:r>
      <w:r>
        <w:rPr>
          <w:rFonts w:ascii="微软雅黑" w:eastAsia="微软雅黑" w:hAnsi="微软雅黑" w:hint="eastAsia"/>
          <w:sz w:val="18"/>
          <w:szCs w:val="18"/>
          <w:lang w:eastAsia="zh-CN"/>
        </w:rPr>
        <w:t>工</w:t>
      </w:r>
      <w:r>
        <w:rPr>
          <w:rFonts w:ascii="微软雅黑" w:eastAsia="微软雅黑" w:hAnsi="微软雅黑" w:cs="微软雅黑" w:hint="eastAsia"/>
          <w:sz w:val="18"/>
          <w:szCs w:val="18"/>
          <w:lang w:eastAsia="zh-CN"/>
        </w:rPr>
        <w:t>具的描述</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其中表述错误的是：</w:t>
      </w:r>
    </w:p>
    <w:p w14:paraId="67D023D0" w14:textId="77777777" w:rsidR="009557CF" w:rsidRDefault="002E4047">
      <w:pPr>
        <w:pStyle w:val="1a"/>
        <w:numPr>
          <w:ilvl w:val="0"/>
          <w:numId w:val="33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访问控制列表（</w:t>
      </w:r>
      <w:r>
        <w:rPr>
          <w:rFonts w:ascii="微软雅黑" w:eastAsia="微软雅黑" w:hAnsi="微软雅黑"/>
          <w:sz w:val="18"/>
          <w:szCs w:val="18"/>
          <w:lang w:eastAsia="zh-CN"/>
        </w:rPr>
        <w:t>ACL</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用于匹配路由信息或者数据包的地址，过滤不符合条件的路由</w:t>
      </w:r>
      <w:r>
        <w:rPr>
          <w:rFonts w:ascii="微软雅黑" w:eastAsia="微软雅黑" w:hAnsi="微软雅黑"/>
          <w:sz w:val="18"/>
          <w:szCs w:val="18"/>
          <w:lang w:eastAsia="zh-CN"/>
        </w:rPr>
        <w:t>信</w:t>
      </w:r>
      <w:r>
        <w:rPr>
          <w:rFonts w:ascii="微软雅黑" w:eastAsia="微软雅黑" w:hAnsi="微软雅黑" w:cs="微软雅黑" w:hint="eastAsia"/>
          <w:sz w:val="18"/>
          <w:szCs w:val="18"/>
          <w:lang w:eastAsia="zh-CN"/>
        </w:rPr>
        <w:t>息或数据包</w:t>
      </w:r>
    </w:p>
    <w:p w14:paraId="36FAE05E" w14:textId="77777777" w:rsidR="009557CF" w:rsidRDefault="002E4047">
      <w:pPr>
        <w:pStyle w:val="1a"/>
        <w:numPr>
          <w:ilvl w:val="0"/>
          <w:numId w:val="336"/>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前缀列表（</w:t>
      </w:r>
      <w:r>
        <w:rPr>
          <w:rFonts w:ascii="微软雅黑" w:eastAsia="微软雅黑" w:hAnsi="微软雅黑" w:hint="eastAsia"/>
          <w:sz w:val="18"/>
          <w:szCs w:val="18"/>
          <w:lang w:eastAsia="zh-CN"/>
        </w:rPr>
        <w:t>ip-prefix</w:t>
      </w:r>
      <w:r>
        <w:rPr>
          <w:rFonts w:ascii="微软雅黑" w:eastAsia="微软雅黑" w:hAnsi="微软雅黑" w:hint="eastAsia"/>
          <w:sz w:val="18"/>
          <w:szCs w:val="18"/>
          <w:lang w:eastAsia="zh-CN"/>
        </w:rPr>
        <w:t>）匹配对象为路由信息的目的地址或直接作用于路由器对象（</w:t>
      </w:r>
      <w:r>
        <w:rPr>
          <w:rFonts w:ascii="微软雅黑" w:eastAsia="微软雅黑" w:hAnsi="微软雅黑" w:hint="eastAsia"/>
          <w:sz w:val="18"/>
          <w:szCs w:val="18"/>
          <w:lang w:eastAsia="zh-CN"/>
        </w:rPr>
        <w:t>gateway</w:t>
      </w:r>
      <w:r>
        <w:rPr>
          <w:rFonts w:ascii="微软雅黑" w:eastAsia="微软雅黑" w:hAnsi="微软雅黑" w:hint="eastAsia"/>
          <w:sz w:val="18"/>
          <w:szCs w:val="18"/>
          <w:lang w:eastAsia="zh-CN"/>
        </w:rPr>
        <w:t>）</w:t>
      </w:r>
    </w:p>
    <w:p w14:paraId="517E4F03" w14:textId="77777777" w:rsidR="009557CF" w:rsidRDefault="002E4047">
      <w:pPr>
        <w:pStyle w:val="1a"/>
        <w:numPr>
          <w:ilvl w:val="0"/>
          <w:numId w:val="336"/>
        </w:numPr>
        <w:ind w:firstLineChars="0"/>
        <w:rPr>
          <w:rFonts w:ascii="微软雅黑" w:eastAsia="微软雅黑" w:hAnsi="微软雅黑"/>
          <w:sz w:val="18"/>
          <w:szCs w:val="18"/>
        </w:rPr>
      </w:pPr>
      <w:r>
        <w:rPr>
          <w:rFonts w:ascii="微软雅黑" w:eastAsia="微软雅黑" w:hAnsi="微软雅黑"/>
          <w:sz w:val="18"/>
          <w:szCs w:val="18"/>
        </w:rPr>
        <w:t>As</w:t>
      </w:r>
      <w:r>
        <w:rPr>
          <w:rFonts w:ascii="微软雅黑" w:eastAsia="微软雅黑" w:hAnsi="微软雅黑" w:hint="eastAsia"/>
          <w:sz w:val="18"/>
          <w:szCs w:val="18"/>
          <w:lang w:eastAsia="zh-CN"/>
        </w:rPr>
        <w:t>-</w:t>
      </w:r>
      <w:r>
        <w:rPr>
          <w:rFonts w:ascii="微软雅黑" w:eastAsia="微软雅黑" w:hAnsi="微软雅黑"/>
          <w:sz w:val="18"/>
          <w:szCs w:val="18"/>
        </w:rPr>
        <w:t>path-filter</w:t>
      </w:r>
      <w:r>
        <w:rPr>
          <w:rFonts w:ascii="微软雅黑" w:eastAsia="微软雅黑" w:hAnsi="微软雅黑" w:cs="微软雅黑" w:hint="eastAsia"/>
          <w:sz w:val="18"/>
          <w:szCs w:val="18"/>
        </w:rPr>
        <w:t>是用来匹配</w:t>
      </w:r>
      <w:r>
        <w:rPr>
          <w:rFonts w:ascii="微软雅黑" w:eastAsia="微软雅黑" w:hAnsi="微软雅黑"/>
          <w:sz w:val="18"/>
          <w:szCs w:val="18"/>
        </w:rPr>
        <w:t>BGP</w:t>
      </w:r>
      <w:r>
        <w:rPr>
          <w:rFonts w:ascii="微软雅黑" w:eastAsia="微软雅黑" w:hAnsi="微软雅黑" w:cs="微软雅黑" w:hint="eastAsia"/>
          <w:sz w:val="18"/>
          <w:szCs w:val="18"/>
        </w:rPr>
        <w:t>路由</w:t>
      </w:r>
      <w:r>
        <w:rPr>
          <w:rFonts w:ascii="微软雅黑" w:eastAsia="微软雅黑" w:hAnsi="微软雅黑"/>
          <w:sz w:val="18"/>
          <w:szCs w:val="18"/>
        </w:rPr>
        <w:t>信息</w:t>
      </w:r>
      <w:r>
        <w:rPr>
          <w:rFonts w:ascii="微软雅黑" w:eastAsia="微软雅黑" w:hAnsi="微软雅黑" w:cs="微软雅黑" w:hint="eastAsia"/>
          <w:sz w:val="18"/>
          <w:szCs w:val="18"/>
        </w:rPr>
        <w:t>中的</w:t>
      </w:r>
      <w:r>
        <w:rPr>
          <w:rFonts w:ascii="微软雅黑" w:eastAsia="微软雅黑" w:hAnsi="微软雅黑"/>
          <w:sz w:val="18"/>
          <w:szCs w:val="18"/>
        </w:rPr>
        <w:t>AS-PATH</w:t>
      </w:r>
      <w:r>
        <w:rPr>
          <w:rFonts w:ascii="微软雅黑" w:eastAsia="微软雅黑" w:hAnsi="微软雅黑" w:cs="微软雅黑" w:hint="eastAsia"/>
          <w:sz w:val="18"/>
          <w:szCs w:val="18"/>
        </w:rPr>
        <w:t>属性的</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所以它只能用于过滤</w:t>
      </w:r>
      <w:r>
        <w:rPr>
          <w:rFonts w:ascii="微软雅黑" w:eastAsia="微软雅黑" w:hAnsi="微软雅黑"/>
          <w:sz w:val="18"/>
          <w:szCs w:val="18"/>
        </w:rPr>
        <w:t>BGP</w:t>
      </w:r>
      <w:r>
        <w:rPr>
          <w:rFonts w:ascii="微软雅黑" w:eastAsia="微软雅黑" w:hAnsi="微软雅黑" w:cs="微软雅黑" w:hint="eastAsia"/>
          <w:sz w:val="18"/>
          <w:szCs w:val="18"/>
        </w:rPr>
        <w:t>路由</w:t>
      </w:r>
    </w:p>
    <w:p w14:paraId="75AA1043" w14:textId="77777777" w:rsidR="009557CF" w:rsidRDefault="002E4047">
      <w:pPr>
        <w:pStyle w:val="1a"/>
        <w:numPr>
          <w:ilvl w:val="0"/>
          <w:numId w:val="336"/>
        </w:numPr>
        <w:ind w:firstLineChars="0"/>
        <w:rPr>
          <w:rFonts w:ascii="微软雅黑" w:eastAsia="微软雅黑" w:hAnsi="微软雅黑"/>
          <w:sz w:val="18"/>
          <w:szCs w:val="18"/>
        </w:rPr>
      </w:pPr>
      <w:r>
        <w:rPr>
          <w:rFonts w:ascii="微软雅黑" w:eastAsia="微软雅黑" w:hAnsi="微软雅黑"/>
          <w:sz w:val="18"/>
          <w:szCs w:val="18"/>
        </w:rPr>
        <w:t>Community-filter</w:t>
      </w:r>
      <w:r>
        <w:rPr>
          <w:rFonts w:ascii="微软雅黑" w:eastAsia="微软雅黑" w:hAnsi="微软雅黑" w:cs="微软雅黑" w:hint="eastAsia"/>
          <w:sz w:val="18"/>
          <w:szCs w:val="18"/>
        </w:rPr>
        <w:t>是用来匹配</w:t>
      </w:r>
      <w:r>
        <w:rPr>
          <w:rFonts w:ascii="微软雅黑" w:eastAsia="微软雅黑" w:hAnsi="微软雅黑"/>
          <w:sz w:val="18"/>
          <w:szCs w:val="18"/>
        </w:rPr>
        <w:t>BGP</w:t>
      </w:r>
      <w:r>
        <w:rPr>
          <w:rFonts w:ascii="微软雅黑" w:eastAsia="微软雅黑" w:hAnsi="微软雅黑" w:cs="微软雅黑" w:hint="eastAsia"/>
          <w:sz w:val="18"/>
          <w:szCs w:val="18"/>
        </w:rPr>
        <w:t>路由</w:t>
      </w:r>
      <w:r>
        <w:rPr>
          <w:rFonts w:ascii="微软雅黑" w:eastAsia="微软雅黑" w:hAnsi="微软雅黑"/>
          <w:sz w:val="18"/>
          <w:szCs w:val="18"/>
        </w:rPr>
        <w:t>信息</w:t>
      </w:r>
      <w:r>
        <w:rPr>
          <w:rFonts w:ascii="微软雅黑" w:eastAsia="微软雅黑" w:hAnsi="微软雅黑" w:cs="微软雅黑" w:hint="eastAsia"/>
          <w:sz w:val="18"/>
          <w:szCs w:val="18"/>
        </w:rPr>
        <w:t>中的团体属性的</w:t>
      </w:r>
      <w:r>
        <w:rPr>
          <w:rFonts w:ascii="微软雅黑" w:eastAsia="微软雅黑" w:hAnsi="微软雅黑" w:cs="微软雅黑" w:hint="eastAsia"/>
          <w:sz w:val="18"/>
          <w:szCs w:val="18"/>
          <w:lang w:eastAsia="zh-CN"/>
        </w:rPr>
        <w:t>，</w:t>
      </w:r>
      <w:r>
        <w:rPr>
          <w:rFonts w:ascii="微软雅黑" w:eastAsia="微软雅黑" w:hAnsi="微软雅黑"/>
          <w:sz w:val="18"/>
          <w:szCs w:val="18"/>
        </w:rPr>
        <w:t>只</w:t>
      </w:r>
      <w:r>
        <w:rPr>
          <w:rFonts w:ascii="微软雅黑" w:eastAsia="微软雅黑" w:hAnsi="微软雅黑" w:cs="微软雅黑" w:hint="eastAsia"/>
          <w:sz w:val="18"/>
          <w:szCs w:val="18"/>
        </w:rPr>
        <w:t>能用于过滤</w:t>
      </w:r>
      <w:r>
        <w:rPr>
          <w:rFonts w:ascii="微软雅黑" w:eastAsia="微软雅黑" w:hAnsi="微软雅黑"/>
          <w:sz w:val="18"/>
          <w:szCs w:val="18"/>
        </w:rPr>
        <w:t>BGP</w:t>
      </w:r>
      <w:r>
        <w:rPr>
          <w:rFonts w:ascii="微软雅黑" w:eastAsia="微软雅黑" w:hAnsi="微软雅黑" w:cs="微软雅黑" w:hint="eastAsia"/>
          <w:sz w:val="18"/>
          <w:szCs w:val="18"/>
        </w:rPr>
        <w:t>路由</w:t>
      </w:r>
    </w:p>
    <w:p w14:paraId="183EC2F1" w14:textId="77777777" w:rsidR="009557CF" w:rsidRDefault="002E4047">
      <w:pPr>
        <w:pStyle w:val="1a"/>
        <w:numPr>
          <w:ilvl w:val="0"/>
          <w:numId w:val="33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route</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policy</w:t>
      </w:r>
      <w:r>
        <w:rPr>
          <w:rFonts w:ascii="微软雅黑" w:eastAsia="微软雅黑" w:hAnsi="微软雅黑" w:cs="微软雅黑" w:hint="eastAsia"/>
          <w:sz w:val="18"/>
          <w:szCs w:val="18"/>
          <w:lang w:eastAsia="zh-CN"/>
        </w:rPr>
        <w:t>是一个强大的过滤上具，但是它</w:t>
      </w:r>
      <w:r>
        <w:rPr>
          <w:rFonts w:ascii="微软雅黑" w:eastAsia="微软雅黑" w:hAnsi="微软雅黑"/>
          <w:sz w:val="18"/>
          <w:szCs w:val="18"/>
          <w:lang w:eastAsia="zh-CN"/>
        </w:rPr>
        <w:t>只能</w:t>
      </w:r>
      <w:r>
        <w:rPr>
          <w:rFonts w:ascii="微软雅黑" w:eastAsia="微软雅黑" w:hAnsi="微软雅黑" w:cs="微软雅黑" w:hint="eastAsia"/>
          <w:sz w:val="18"/>
          <w:szCs w:val="18"/>
          <w:lang w:eastAsia="zh-CN"/>
        </w:rPr>
        <w:t>匹配路由和数据包，并</w:t>
      </w:r>
      <w:r>
        <w:rPr>
          <w:rFonts w:ascii="微软雅黑" w:eastAsia="微软雅黑" w:hAnsi="微软雅黑"/>
          <w:sz w:val="18"/>
          <w:szCs w:val="18"/>
          <w:lang w:eastAsia="zh-CN"/>
        </w:rPr>
        <w:t>不</w:t>
      </w:r>
      <w:r>
        <w:rPr>
          <w:rFonts w:ascii="微软雅黑" w:eastAsia="微软雅黑" w:hAnsi="微软雅黑" w:cs="微软雅黑" w:hint="eastAsia"/>
          <w:sz w:val="18"/>
          <w:szCs w:val="18"/>
          <w:lang w:eastAsia="zh-CN"/>
        </w:rPr>
        <w:t>能用来修改路由属性或者数据包的转发行为</w:t>
      </w:r>
    </w:p>
    <w:p w14:paraId="3AC960E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5A97777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高级访问控制列表</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lang w:eastAsia="zh-CN"/>
        </w:rPr>
        <w:t>由</w:t>
      </w:r>
      <w:r>
        <w:rPr>
          <w:rFonts w:ascii="微软雅黑" w:eastAsia="微软雅黑" w:hAnsi="微软雅黑"/>
          <w:sz w:val="18"/>
          <w:szCs w:val="18"/>
          <w:lang w:eastAsia="zh-CN"/>
        </w:rPr>
        <w:t>permit</w:t>
      </w:r>
      <w:r>
        <w:rPr>
          <w:rFonts w:ascii="微软雅黑" w:eastAsia="微软雅黑" w:hAnsi="微软雅黑" w:cs="微软雅黑" w:hint="eastAsia"/>
          <w:sz w:val="18"/>
          <w:szCs w:val="18"/>
          <w:lang w:eastAsia="zh-CN"/>
        </w:rPr>
        <w:t>丨</w:t>
      </w:r>
      <w:r>
        <w:rPr>
          <w:rFonts w:ascii="微软雅黑" w:eastAsia="微软雅黑" w:hAnsi="微软雅黑"/>
          <w:sz w:val="18"/>
          <w:szCs w:val="18"/>
          <w:lang w:eastAsia="zh-CN"/>
        </w:rPr>
        <w:t>deny</w:t>
      </w:r>
      <w:r>
        <w:rPr>
          <w:rFonts w:ascii="微软雅黑" w:eastAsia="微软雅黑" w:hAnsi="微软雅黑" w:cs="微软雅黑" w:hint="eastAsia"/>
          <w:sz w:val="18"/>
          <w:szCs w:val="18"/>
          <w:lang w:eastAsia="zh-CN"/>
        </w:rPr>
        <w:t>语句组成的一系列有顺序的规则，这些规则不能根据如</w:t>
      </w:r>
      <w:r>
        <w:rPr>
          <w:rFonts w:ascii="微软雅黑" w:eastAsia="微软雅黑" w:hAnsi="微软雅黑" w:hint="eastAsia"/>
          <w:sz w:val="18"/>
          <w:szCs w:val="18"/>
          <w:lang w:eastAsia="zh-CN"/>
        </w:rPr>
        <w:t>下</w:t>
      </w:r>
      <w:r>
        <w:rPr>
          <w:rFonts w:ascii="微软雅黑" w:eastAsia="微软雅黑" w:hAnsi="微软雅黑"/>
          <w:sz w:val="18"/>
          <w:szCs w:val="18"/>
          <w:lang w:eastAsia="zh-CN"/>
        </w:rPr>
        <w:t>哪种属</w:t>
      </w:r>
      <w:r>
        <w:rPr>
          <w:rFonts w:ascii="微软雅黑" w:eastAsia="微软雅黑" w:hAnsi="微软雅黑" w:cs="微软雅黑" w:hint="eastAsia"/>
          <w:sz w:val="18"/>
          <w:szCs w:val="18"/>
          <w:lang w:eastAsia="zh-CN"/>
        </w:rPr>
        <w:t>性来描述</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报文？</w:t>
      </w:r>
    </w:p>
    <w:p w14:paraId="7FCE6871" w14:textId="77777777" w:rsidR="009557CF" w:rsidRDefault="002E4047">
      <w:pPr>
        <w:pStyle w:val="1a"/>
        <w:numPr>
          <w:ilvl w:val="0"/>
          <w:numId w:val="33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源地址</w:t>
      </w:r>
    </w:p>
    <w:p w14:paraId="2C89A5F2" w14:textId="77777777" w:rsidR="009557CF" w:rsidRDefault="002E4047">
      <w:pPr>
        <w:pStyle w:val="1a"/>
        <w:numPr>
          <w:ilvl w:val="0"/>
          <w:numId w:val="33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目的地址</w:t>
      </w:r>
    </w:p>
    <w:p w14:paraId="37B00829" w14:textId="77777777" w:rsidR="009557CF" w:rsidRDefault="002E4047">
      <w:pPr>
        <w:pStyle w:val="1a"/>
        <w:numPr>
          <w:ilvl w:val="0"/>
          <w:numId w:val="33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端口号</w:t>
      </w:r>
    </w:p>
    <w:p w14:paraId="7735DF2A" w14:textId="77777777" w:rsidR="009557CF" w:rsidRDefault="002E4047">
      <w:pPr>
        <w:pStyle w:val="1a"/>
        <w:numPr>
          <w:ilvl w:val="0"/>
          <w:numId w:val="33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ICMP</w:t>
      </w:r>
      <w:r>
        <w:rPr>
          <w:rFonts w:ascii="微软雅黑" w:eastAsia="微软雅黑" w:hAnsi="微软雅黑" w:cs="微软雅黑" w:hint="eastAsia"/>
          <w:sz w:val="18"/>
          <w:szCs w:val="18"/>
          <w:lang w:eastAsia="zh-CN"/>
        </w:rPr>
        <w:t>报文的类型和信息码</w:t>
      </w:r>
    </w:p>
    <w:p w14:paraId="68BF3907"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0AFBBB9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下面是</w:t>
      </w:r>
      <w:r>
        <w:rPr>
          <w:rFonts w:ascii="微软雅黑" w:eastAsia="微软雅黑" w:hAnsi="微软雅黑"/>
          <w:sz w:val="18"/>
          <w:szCs w:val="18"/>
          <w:lang w:eastAsia="zh-CN"/>
        </w:rPr>
        <w:t>一</w:t>
      </w:r>
      <w:r>
        <w:rPr>
          <w:rFonts w:ascii="微软雅黑" w:eastAsia="微软雅黑" w:hAnsi="微软雅黑" w:cs="微软雅黑" w:hint="eastAsia"/>
          <w:sz w:val="18"/>
          <w:szCs w:val="18"/>
          <w:lang w:eastAsia="zh-CN"/>
        </w:rPr>
        <w:t>台路由器的部分</w:t>
      </w:r>
      <w:r>
        <w:rPr>
          <w:rFonts w:ascii="微软雅黑" w:eastAsia="微软雅黑" w:hAnsi="微软雅黑"/>
          <w:sz w:val="18"/>
          <w:szCs w:val="18"/>
          <w:lang w:eastAsia="zh-CN"/>
        </w:rPr>
        <w:t>配置</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关于该部分</w:t>
      </w:r>
      <w:r>
        <w:rPr>
          <w:rFonts w:ascii="微软雅黑" w:eastAsia="微软雅黑" w:hAnsi="微软雅黑"/>
          <w:sz w:val="18"/>
          <w:szCs w:val="18"/>
          <w:lang w:eastAsia="zh-CN"/>
        </w:rPr>
        <w:t>配置</w:t>
      </w:r>
      <w:r>
        <w:rPr>
          <w:rFonts w:ascii="微软雅黑" w:eastAsia="微软雅黑" w:hAnsi="微软雅黑" w:cs="微软雅黑" w:hint="eastAsia"/>
          <w:sz w:val="18"/>
          <w:szCs w:val="18"/>
          <w:lang w:eastAsia="zh-CN"/>
        </w:rPr>
        <w:t>描述</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的是：</w:t>
      </w:r>
    </w:p>
    <w:p w14:paraId="7658D8A9"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acl </w:t>
      </w:r>
      <w:r>
        <w:rPr>
          <w:rFonts w:ascii="微软雅黑" w:eastAsia="微软雅黑" w:hAnsi="微软雅黑"/>
          <w:sz w:val="18"/>
          <w:szCs w:val="18"/>
        </w:rPr>
        <w:t>number 2001</w:t>
      </w:r>
    </w:p>
    <w:p w14:paraId="497CC3CE"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rule 0 permit source 1.1.1.1 0</w:t>
      </w:r>
    </w:p>
    <w:p w14:paraId="52708BC7"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rule 1 deny source 1.1.1.0 0</w:t>
      </w:r>
    </w:p>
    <w:p w14:paraId="42AF383F"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rule 2 permit source 1.1.0.0 0.0.255.255</w:t>
      </w:r>
    </w:p>
    <w:p w14:paraId="570D9264"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rule 3 deny</w:t>
      </w:r>
    </w:p>
    <w:p w14:paraId="3EB5E770" w14:textId="77777777" w:rsidR="009557CF" w:rsidRDefault="002E4047">
      <w:pPr>
        <w:pStyle w:val="1a"/>
        <w:numPr>
          <w:ilvl w:val="0"/>
          <w:numId w:val="33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源地址为</w:t>
      </w:r>
      <w:r>
        <w:rPr>
          <w:rFonts w:ascii="微软雅黑" w:eastAsia="微软雅黑" w:hAnsi="微软雅黑"/>
          <w:sz w:val="18"/>
          <w:szCs w:val="18"/>
          <w:lang w:eastAsia="zh-CN"/>
        </w:rPr>
        <w:t>1.1.1.1</w:t>
      </w:r>
      <w:r>
        <w:rPr>
          <w:rFonts w:ascii="微软雅黑" w:eastAsia="微软雅黑" w:hAnsi="微软雅黑" w:cs="微软雅黑" w:hint="eastAsia"/>
          <w:sz w:val="18"/>
          <w:szCs w:val="18"/>
          <w:lang w:eastAsia="zh-CN"/>
        </w:rPr>
        <w:t>的数据包匹配第一条</w:t>
      </w:r>
      <w:r>
        <w:rPr>
          <w:rFonts w:ascii="微软雅黑" w:eastAsia="微软雅黑" w:hAnsi="微软雅黑"/>
          <w:sz w:val="18"/>
          <w:szCs w:val="18"/>
          <w:lang w:eastAsia="zh-CN"/>
        </w:rPr>
        <w:t xml:space="preserve">ACL </w:t>
      </w:r>
      <w:r>
        <w:rPr>
          <w:rFonts w:ascii="微软雅黑" w:eastAsia="微软雅黑" w:hAnsi="微软雅黑" w:hint="eastAsia"/>
          <w:sz w:val="18"/>
          <w:szCs w:val="18"/>
          <w:lang w:eastAsia="zh-CN"/>
        </w:rPr>
        <w:t>语句</w:t>
      </w:r>
      <w:r>
        <w:rPr>
          <w:rFonts w:ascii="微软雅黑" w:eastAsia="微软雅黑" w:hAnsi="微软雅黑"/>
          <w:sz w:val="18"/>
          <w:szCs w:val="18"/>
          <w:lang w:eastAsia="zh-CN"/>
        </w:rPr>
        <w:t>rule 0</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匹配规则为允许</w:t>
      </w:r>
    </w:p>
    <w:p w14:paraId="637C76BF" w14:textId="77777777" w:rsidR="009557CF" w:rsidRDefault="002E4047">
      <w:pPr>
        <w:pStyle w:val="1a"/>
        <w:numPr>
          <w:ilvl w:val="0"/>
          <w:numId w:val="33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源地址为</w:t>
      </w:r>
      <w:r>
        <w:rPr>
          <w:rFonts w:ascii="微软雅黑" w:eastAsia="微软雅黑" w:hAnsi="微软雅黑"/>
          <w:sz w:val="18"/>
          <w:szCs w:val="18"/>
          <w:lang w:eastAsia="zh-CN"/>
        </w:rPr>
        <w:t>1.1.1.2</w:t>
      </w:r>
      <w:r>
        <w:rPr>
          <w:rFonts w:ascii="微软雅黑" w:eastAsia="微软雅黑" w:hAnsi="微软雅黑" w:cs="微软雅黑" w:hint="eastAsia"/>
          <w:sz w:val="18"/>
          <w:szCs w:val="18"/>
          <w:lang w:eastAsia="zh-CN"/>
        </w:rPr>
        <w:t>的数据包匹配第一条</w:t>
      </w:r>
      <w:r>
        <w:rPr>
          <w:rFonts w:ascii="微软雅黑" w:eastAsia="微软雅黑" w:hAnsi="微软雅黑"/>
          <w:sz w:val="18"/>
          <w:szCs w:val="18"/>
          <w:lang w:eastAsia="zh-CN"/>
        </w:rPr>
        <w:t xml:space="preserve">ACL </w:t>
      </w:r>
      <w:r>
        <w:rPr>
          <w:rFonts w:ascii="微软雅黑" w:eastAsia="微软雅黑" w:hAnsi="微软雅黑" w:hint="eastAsia"/>
          <w:sz w:val="18"/>
          <w:szCs w:val="18"/>
          <w:lang w:eastAsia="zh-CN"/>
        </w:rPr>
        <w:t>语句</w:t>
      </w:r>
      <w:r>
        <w:rPr>
          <w:rFonts w:ascii="微软雅黑" w:eastAsia="微软雅黑" w:hAnsi="微软雅黑"/>
          <w:sz w:val="18"/>
          <w:szCs w:val="18"/>
          <w:lang w:eastAsia="zh-CN"/>
        </w:rPr>
        <w:t>rule 1</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匹配规则为允许</w:t>
      </w:r>
    </w:p>
    <w:p w14:paraId="38E46D08" w14:textId="77777777" w:rsidR="009557CF" w:rsidRDefault="002E4047">
      <w:pPr>
        <w:pStyle w:val="1a"/>
        <w:numPr>
          <w:ilvl w:val="0"/>
          <w:numId w:val="33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源地址为</w:t>
      </w:r>
      <w:r>
        <w:rPr>
          <w:rFonts w:ascii="微软雅黑" w:eastAsia="微软雅黑" w:hAnsi="微软雅黑"/>
          <w:sz w:val="18"/>
          <w:szCs w:val="18"/>
          <w:lang w:eastAsia="zh-CN"/>
        </w:rPr>
        <w:t>1.1.1.3</w:t>
      </w:r>
      <w:r>
        <w:rPr>
          <w:rFonts w:ascii="微软雅黑" w:eastAsia="微软雅黑" w:hAnsi="微软雅黑" w:cs="微软雅黑" w:hint="eastAsia"/>
          <w:sz w:val="18"/>
          <w:szCs w:val="18"/>
          <w:lang w:eastAsia="zh-CN"/>
        </w:rPr>
        <w:t>的数据包匹配第一条</w:t>
      </w:r>
      <w:r>
        <w:rPr>
          <w:rFonts w:ascii="微软雅黑" w:eastAsia="微软雅黑" w:hAnsi="微软雅黑"/>
          <w:sz w:val="18"/>
          <w:szCs w:val="18"/>
          <w:lang w:eastAsia="zh-CN"/>
        </w:rPr>
        <w:t xml:space="preserve">ACL </w:t>
      </w:r>
      <w:r>
        <w:rPr>
          <w:rFonts w:ascii="微软雅黑" w:eastAsia="微软雅黑" w:hAnsi="微软雅黑" w:hint="eastAsia"/>
          <w:sz w:val="18"/>
          <w:szCs w:val="18"/>
          <w:lang w:eastAsia="zh-CN"/>
        </w:rPr>
        <w:t>语句</w:t>
      </w:r>
      <w:r>
        <w:rPr>
          <w:rFonts w:ascii="微软雅黑" w:eastAsia="微软雅黑" w:hAnsi="微软雅黑"/>
          <w:sz w:val="18"/>
          <w:szCs w:val="18"/>
          <w:lang w:eastAsia="zh-CN"/>
        </w:rPr>
        <w:t>rule 2</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匹配规则为拒绝</w:t>
      </w:r>
    </w:p>
    <w:p w14:paraId="2E37981C" w14:textId="77777777" w:rsidR="009557CF" w:rsidRDefault="002E4047">
      <w:pPr>
        <w:pStyle w:val="1a"/>
        <w:numPr>
          <w:ilvl w:val="0"/>
          <w:numId w:val="33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源地址为</w:t>
      </w:r>
      <w:r>
        <w:rPr>
          <w:rFonts w:ascii="微软雅黑" w:eastAsia="微软雅黑" w:hAnsi="微软雅黑"/>
          <w:sz w:val="18"/>
          <w:szCs w:val="18"/>
          <w:lang w:eastAsia="zh-CN"/>
        </w:rPr>
        <w:t>1.1.1.4</w:t>
      </w:r>
      <w:r>
        <w:rPr>
          <w:rFonts w:ascii="微软雅黑" w:eastAsia="微软雅黑" w:hAnsi="微软雅黑" w:cs="微软雅黑" w:hint="eastAsia"/>
          <w:sz w:val="18"/>
          <w:szCs w:val="18"/>
          <w:lang w:eastAsia="zh-CN"/>
        </w:rPr>
        <w:t>的数据包匹配第一条</w:t>
      </w:r>
      <w:r>
        <w:rPr>
          <w:rFonts w:ascii="微软雅黑" w:eastAsia="微软雅黑" w:hAnsi="微软雅黑"/>
          <w:sz w:val="18"/>
          <w:szCs w:val="18"/>
          <w:lang w:eastAsia="zh-CN"/>
        </w:rPr>
        <w:t xml:space="preserve">ACL </w:t>
      </w:r>
      <w:r>
        <w:rPr>
          <w:rFonts w:ascii="微软雅黑" w:eastAsia="微软雅黑" w:hAnsi="微软雅黑" w:hint="eastAsia"/>
          <w:sz w:val="18"/>
          <w:szCs w:val="18"/>
          <w:lang w:eastAsia="zh-CN"/>
        </w:rPr>
        <w:t>语句</w:t>
      </w:r>
      <w:r>
        <w:rPr>
          <w:rFonts w:ascii="微软雅黑" w:eastAsia="微软雅黑" w:hAnsi="微软雅黑"/>
          <w:sz w:val="18"/>
          <w:szCs w:val="18"/>
          <w:lang w:eastAsia="zh-CN"/>
        </w:rPr>
        <w:t>rule 3</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匹配规则为允许</w:t>
      </w:r>
    </w:p>
    <w:p w14:paraId="25D3399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w:t>
      </w:r>
    </w:p>
    <w:p w14:paraId="33556AB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关于前缀列表描述正确的是：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（请选择两个答案）</w:t>
      </w:r>
    </w:p>
    <w:p w14:paraId="6EECAB6D" w14:textId="77777777" w:rsidR="009557CF" w:rsidRDefault="002E4047">
      <w:pPr>
        <w:pStyle w:val="1a"/>
        <w:numPr>
          <w:ilvl w:val="0"/>
          <w:numId w:val="33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前缀</w:t>
      </w:r>
      <w:r>
        <w:rPr>
          <w:rFonts w:ascii="微软雅黑" w:eastAsia="微软雅黑" w:hAnsi="微软雅黑" w:cs="微软雅黑" w:hint="eastAsia"/>
          <w:sz w:val="18"/>
          <w:szCs w:val="18"/>
          <w:lang w:eastAsia="zh-CN"/>
        </w:rPr>
        <w:t>列表用来过滤</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前缀</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能同时匹配前缀号和前缀长度</w:t>
      </w:r>
    </w:p>
    <w:p w14:paraId="08795B7A" w14:textId="77777777" w:rsidR="009557CF" w:rsidRDefault="002E4047">
      <w:pPr>
        <w:pStyle w:val="1a"/>
        <w:numPr>
          <w:ilvl w:val="0"/>
          <w:numId w:val="33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前缀</w:t>
      </w:r>
      <w:r>
        <w:rPr>
          <w:rFonts w:ascii="微软雅黑" w:eastAsia="微软雅黑" w:hAnsi="微软雅黑" w:cs="微软雅黑" w:hint="eastAsia"/>
          <w:sz w:val="18"/>
          <w:szCs w:val="18"/>
          <w:lang w:eastAsia="zh-CN"/>
        </w:rPr>
        <w:t>列表用来过滤</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前缀</w:t>
      </w: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能同时匹配前缀号和前缀长度</w:t>
      </w:r>
    </w:p>
    <w:p w14:paraId="32B719EF" w14:textId="77777777" w:rsidR="009557CF" w:rsidRDefault="002E4047">
      <w:pPr>
        <w:pStyle w:val="1a"/>
        <w:numPr>
          <w:ilvl w:val="0"/>
          <w:numId w:val="33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前缀</w:t>
      </w:r>
      <w:r>
        <w:rPr>
          <w:rFonts w:ascii="微软雅黑" w:eastAsia="微软雅黑" w:hAnsi="微软雅黑" w:cs="微软雅黑" w:hint="eastAsia"/>
          <w:sz w:val="18"/>
          <w:szCs w:val="18"/>
          <w:lang w:eastAsia="zh-CN"/>
        </w:rPr>
        <w:t>列表不能用于数据包的过滤</w:t>
      </w:r>
    </w:p>
    <w:p w14:paraId="356AABA9" w14:textId="77777777" w:rsidR="009557CF" w:rsidRDefault="002E4047">
      <w:pPr>
        <w:pStyle w:val="1a"/>
        <w:numPr>
          <w:ilvl w:val="0"/>
          <w:numId w:val="339"/>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前缀</w:t>
      </w:r>
      <w:r>
        <w:rPr>
          <w:rFonts w:ascii="微软雅黑" w:eastAsia="微软雅黑" w:hAnsi="微软雅黑" w:cs="微软雅黑" w:hint="eastAsia"/>
          <w:sz w:val="18"/>
          <w:szCs w:val="18"/>
          <w:lang w:eastAsia="zh-CN"/>
        </w:rPr>
        <w:t>列表可以用于数据包的过滤</w:t>
      </w:r>
    </w:p>
    <w:p w14:paraId="584830F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w:t>
      </w:r>
    </w:p>
    <w:p w14:paraId="648B1A8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下面是一台路由器的部分</w:t>
      </w: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lang w:eastAsia="zh-CN"/>
        </w:rPr>
        <w:t>关于该部分</w:t>
      </w: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lang w:eastAsia="zh-CN"/>
        </w:rPr>
        <w:t>描述</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的是：</w:t>
      </w:r>
    </w:p>
    <w:p w14:paraId="478623C8" w14:textId="77777777" w:rsidR="009557CF" w:rsidRDefault="002E4047">
      <w:pPr>
        <w:rPr>
          <w:rFonts w:ascii="微软雅黑" w:eastAsia="微软雅黑" w:hAnsi="微软雅黑"/>
          <w:sz w:val="18"/>
          <w:szCs w:val="18"/>
          <w:lang w:eastAsia="zh-CN"/>
        </w:rPr>
      </w:pPr>
      <w:r>
        <w:rPr>
          <w:rFonts w:ascii="微软雅黑" w:eastAsia="微软雅黑" w:hAnsi="微软雅黑"/>
          <w:sz w:val="18"/>
          <w:szCs w:val="18"/>
          <w:lang w:eastAsia="zh-CN"/>
        </w:rPr>
        <w:t xml:space="preserve">ip ip-prefix p1 permit 10.0.192.0 8 </w:t>
      </w:r>
      <w:r>
        <w:rPr>
          <w:rFonts w:ascii="微软雅黑" w:eastAsia="微软雅黑" w:hAnsi="微软雅黑"/>
          <w:sz w:val="18"/>
          <w:szCs w:val="18"/>
          <w:lang w:eastAsia="zh-CN"/>
        </w:rPr>
        <w:t>greater-equal 17 less-equal 18</w:t>
      </w:r>
    </w:p>
    <w:p w14:paraId="00178EF8" w14:textId="77777777" w:rsidR="009557CF" w:rsidRDefault="002E4047">
      <w:pPr>
        <w:pStyle w:val="1a"/>
        <w:numPr>
          <w:ilvl w:val="0"/>
          <w:numId w:val="34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10.0.192.0/8</w:t>
      </w:r>
      <w:r>
        <w:rPr>
          <w:rFonts w:ascii="微软雅黑" w:eastAsia="微软雅黑" w:hAnsi="微软雅黑" w:hint="eastAsia"/>
          <w:sz w:val="18"/>
          <w:szCs w:val="18"/>
          <w:lang w:eastAsia="zh-CN"/>
        </w:rPr>
        <w:t>网段内，掩码长度为</w:t>
      </w:r>
      <w:r>
        <w:rPr>
          <w:rFonts w:ascii="微软雅黑" w:eastAsia="微软雅黑" w:hAnsi="微软雅黑" w:hint="eastAsia"/>
          <w:sz w:val="18"/>
          <w:szCs w:val="18"/>
          <w:lang w:eastAsia="zh-CN"/>
        </w:rPr>
        <w:t>18</w:t>
      </w:r>
      <w:r>
        <w:rPr>
          <w:rFonts w:ascii="微软雅黑" w:eastAsia="微软雅黑" w:hAnsi="微软雅黑" w:hint="eastAsia"/>
          <w:sz w:val="18"/>
          <w:szCs w:val="18"/>
          <w:lang w:eastAsia="zh-CN"/>
        </w:rPr>
        <w:t>的路由会匹配到该前缀列表，匹配规则为允许</w:t>
      </w:r>
    </w:p>
    <w:p w14:paraId="22D4755F" w14:textId="77777777" w:rsidR="009557CF" w:rsidRDefault="002E4047">
      <w:pPr>
        <w:pStyle w:val="1a"/>
        <w:numPr>
          <w:ilvl w:val="0"/>
          <w:numId w:val="34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10.0.192.0/8</w:t>
      </w:r>
      <w:r>
        <w:rPr>
          <w:rFonts w:ascii="微软雅黑" w:eastAsia="微软雅黑" w:hAnsi="微软雅黑" w:hint="eastAsia"/>
          <w:sz w:val="18"/>
          <w:szCs w:val="18"/>
          <w:lang w:eastAsia="zh-CN"/>
        </w:rPr>
        <w:t>网段内，掩码长度为</w:t>
      </w:r>
      <w:r>
        <w:rPr>
          <w:rFonts w:ascii="微软雅黑" w:eastAsia="微软雅黑" w:hAnsi="微软雅黑" w:hint="eastAsia"/>
          <w:sz w:val="18"/>
          <w:szCs w:val="18"/>
          <w:lang w:eastAsia="zh-CN"/>
        </w:rPr>
        <w:t>1</w:t>
      </w:r>
      <w:r>
        <w:rPr>
          <w:rFonts w:ascii="微软雅黑" w:eastAsia="微软雅黑" w:hAnsi="微软雅黑"/>
          <w:sz w:val="18"/>
          <w:szCs w:val="18"/>
          <w:lang w:eastAsia="zh-CN"/>
        </w:rPr>
        <w:t>9</w:t>
      </w:r>
      <w:r>
        <w:rPr>
          <w:rFonts w:ascii="微软雅黑" w:eastAsia="微软雅黑" w:hAnsi="微软雅黑" w:hint="eastAsia"/>
          <w:sz w:val="18"/>
          <w:szCs w:val="18"/>
          <w:lang w:eastAsia="zh-CN"/>
        </w:rPr>
        <w:t>的路由会匹配到该前缀列表，匹配规则为允许</w:t>
      </w:r>
    </w:p>
    <w:p w14:paraId="4BA7769C" w14:textId="77777777" w:rsidR="009557CF" w:rsidRDefault="002E4047">
      <w:pPr>
        <w:pStyle w:val="1a"/>
        <w:numPr>
          <w:ilvl w:val="0"/>
          <w:numId w:val="34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10.0.192.0/8</w:t>
      </w:r>
      <w:r>
        <w:rPr>
          <w:rFonts w:ascii="微软雅黑" w:eastAsia="微软雅黑" w:hAnsi="微软雅黑" w:hint="eastAsia"/>
          <w:sz w:val="18"/>
          <w:szCs w:val="18"/>
          <w:lang w:eastAsia="zh-CN"/>
        </w:rPr>
        <w:t>网段内，掩码长度为</w:t>
      </w:r>
      <w:r>
        <w:rPr>
          <w:rFonts w:ascii="微软雅黑" w:eastAsia="微软雅黑" w:hAnsi="微软雅黑"/>
          <w:sz w:val="18"/>
          <w:szCs w:val="18"/>
          <w:lang w:eastAsia="zh-CN"/>
        </w:rPr>
        <w:t>20</w:t>
      </w:r>
      <w:r>
        <w:rPr>
          <w:rFonts w:ascii="微软雅黑" w:eastAsia="微软雅黑" w:hAnsi="微软雅黑" w:hint="eastAsia"/>
          <w:sz w:val="18"/>
          <w:szCs w:val="18"/>
          <w:lang w:eastAsia="zh-CN"/>
        </w:rPr>
        <w:t>的路由会匹配到该前缀列表，匹配规则为允许</w:t>
      </w:r>
    </w:p>
    <w:p w14:paraId="727E0F84" w14:textId="77777777" w:rsidR="009557CF" w:rsidRDefault="002E4047">
      <w:pPr>
        <w:pStyle w:val="1a"/>
        <w:numPr>
          <w:ilvl w:val="0"/>
          <w:numId w:val="34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10.0.192.0/8</w:t>
      </w:r>
      <w:r>
        <w:rPr>
          <w:rFonts w:ascii="微软雅黑" w:eastAsia="微软雅黑" w:hAnsi="微软雅黑" w:hint="eastAsia"/>
          <w:sz w:val="18"/>
          <w:szCs w:val="18"/>
          <w:lang w:eastAsia="zh-CN"/>
        </w:rPr>
        <w:t>网段内，掩码长度为</w:t>
      </w:r>
      <w:r>
        <w:rPr>
          <w:rFonts w:ascii="微软雅黑" w:eastAsia="微软雅黑" w:hAnsi="微软雅黑" w:hint="eastAsia"/>
          <w:sz w:val="18"/>
          <w:szCs w:val="18"/>
          <w:lang w:eastAsia="zh-CN"/>
        </w:rPr>
        <w:t>21</w:t>
      </w:r>
      <w:r>
        <w:rPr>
          <w:rFonts w:ascii="微软雅黑" w:eastAsia="微软雅黑" w:hAnsi="微软雅黑" w:hint="eastAsia"/>
          <w:sz w:val="18"/>
          <w:szCs w:val="18"/>
          <w:lang w:eastAsia="zh-CN"/>
        </w:rPr>
        <w:t>的路由会匹配到该前缀列表，匹配规则为允许</w:t>
      </w:r>
    </w:p>
    <w:p w14:paraId="69263AC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lastRenderedPageBreak/>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w:t>
      </w:r>
    </w:p>
    <w:p w14:paraId="7AA9DFF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下面是路由器</w:t>
      </w:r>
      <w:r>
        <w:rPr>
          <w:rFonts w:ascii="微软雅黑" w:eastAsia="微软雅黑" w:hAnsi="微软雅黑"/>
          <w:sz w:val="18"/>
          <w:szCs w:val="18"/>
          <w:lang w:eastAsia="zh-CN"/>
        </w:rPr>
        <w:t>Huawei</w:t>
      </w:r>
      <w:r>
        <w:rPr>
          <w:rFonts w:ascii="微软雅黑" w:eastAsia="微软雅黑" w:hAnsi="微软雅黑" w:cs="微软雅黑" w:hint="eastAsia"/>
          <w:sz w:val="18"/>
          <w:szCs w:val="18"/>
          <w:lang w:eastAsia="zh-CN"/>
        </w:rPr>
        <w:t>的部分输出配置，关于该部分配置描述正确的是</w:t>
      </w:r>
      <w:r>
        <w:rPr>
          <w:rFonts w:ascii="微软雅黑" w:eastAsia="微软雅黑" w:hAnsi="微软雅黑" w:hint="eastAsia"/>
          <w:sz w:val="18"/>
          <w:szCs w:val="18"/>
          <w:lang w:eastAsia="zh-CN"/>
        </w:rPr>
        <w:t>：</w:t>
      </w:r>
    </w:p>
    <w:p w14:paraId="62033591" w14:textId="77777777" w:rsidR="009557CF" w:rsidRDefault="002E4047">
      <w:pPr>
        <w:rPr>
          <w:rFonts w:ascii="微软雅黑" w:eastAsia="微软雅黑" w:hAnsi="微软雅黑"/>
          <w:sz w:val="18"/>
          <w:szCs w:val="18"/>
        </w:rPr>
      </w:pPr>
      <w:r>
        <w:rPr>
          <w:rFonts w:ascii="微软雅黑" w:eastAsia="微软雅黑" w:hAnsi="微软雅黑"/>
          <w:sz w:val="18"/>
          <w:szCs w:val="18"/>
        </w:rPr>
        <w:t>[HUA</w:t>
      </w:r>
      <w:r>
        <w:rPr>
          <w:rFonts w:ascii="微软雅黑" w:eastAsia="微软雅黑" w:hAnsi="微软雅黑"/>
          <w:sz w:val="18"/>
          <w:szCs w:val="18"/>
        </w:rPr>
        <w:t>WEI] bgp 100</w:t>
      </w:r>
    </w:p>
    <w:p w14:paraId="302AE64D" w14:textId="77777777" w:rsidR="009557CF" w:rsidRDefault="002E4047">
      <w:pPr>
        <w:rPr>
          <w:rFonts w:ascii="微软雅黑" w:eastAsia="微软雅黑" w:hAnsi="微软雅黑"/>
          <w:sz w:val="18"/>
          <w:szCs w:val="18"/>
        </w:rPr>
      </w:pPr>
      <w:r>
        <w:rPr>
          <w:rFonts w:ascii="微软雅黑" w:eastAsia="微软雅黑" w:hAnsi="微软雅黑"/>
          <w:sz w:val="18"/>
          <w:szCs w:val="18"/>
        </w:rPr>
        <w:t>[Huawei-bgp] peer 12.12.12.2 ip-prefix P1 export</w:t>
      </w:r>
    </w:p>
    <w:p w14:paraId="78D1DDA7" w14:textId="77777777" w:rsidR="009557CF" w:rsidRDefault="002E4047">
      <w:pPr>
        <w:rPr>
          <w:rFonts w:ascii="微软雅黑" w:eastAsia="微软雅黑" w:hAnsi="微软雅黑"/>
          <w:sz w:val="18"/>
          <w:szCs w:val="18"/>
        </w:rPr>
      </w:pPr>
      <w:r>
        <w:rPr>
          <w:rFonts w:ascii="微软雅黑" w:eastAsia="微软雅黑" w:hAnsi="微软雅黑"/>
          <w:sz w:val="18"/>
          <w:szCs w:val="18"/>
        </w:rPr>
        <w:t>[HUAWEI] ip ip-prefix P1 index 5 deny 10.0.0.0 8 greater-equal 8 less-equal 32</w:t>
      </w:r>
    </w:p>
    <w:p w14:paraId="26314D06" w14:textId="77777777" w:rsidR="009557CF" w:rsidRDefault="002E4047">
      <w:pPr>
        <w:rPr>
          <w:rFonts w:ascii="微软雅黑" w:eastAsia="微软雅黑" w:hAnsi="微软雅黑"/>
          <w:sz w:val="18"/>
          <w:szCs w:val="18"/>
        </w:rPr>
      </w:pPr>
      <w:r>
        <w:rPr>
          <w:rFonts w:ascii="微软雅黑" w:eastAsia="微软雅黑" w:hAnsi="微软雅黑"/>
          <w:sz w:val="18"/>
          <w:szCs w:val="18"/>
        </w:rPr>
        <w:t>[HUAWEI] ip ip-prefix P1 index 10 deny 172.16.0.0 12 greater-equal 16 less-equal 32</w:t>
      </w:r>
    </w:p>
    <w:p w14:paraId="4C64B4AC"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[HUAWEI] ip ip-prefix P1 index </w:t>
      </w:r>
      <w:r>
        <w:rPr>
          <w:rFonts w:ascii="微软雅黑" w:eastAsia="微软雅黑" w:hAnsi="微软雅黑"/>
          <w:sz w:val="18"/>
          <w:szCs w:val="18"/>
        </w:rPr>
        <w:t>15 deny 192.168.0.0 16 greater-equal 16 less-equal 32</w:t>
      </w:r>
    </w:p>
    <w:p w14:paraId="4E740DFD" w14:textId="77777777" w:rsidR="009557CF" w:rsidRDefault="002E4047">
      <w:pPr>
        <w:rPr>
          <w:rFonts w:ascii="微软雅黑" w:eastAsia="微软雅黑" w:hAnsi="微软雅黑"/>
          <w:sz w:val="18"/>
          <w:szCs w:val="18"/>
        </w:rPr>
      </w:pPr>
      <w:r>
        <w:rPr>
          <w:rFonts w:ascii="微软雅黑" w:eastAsia="微软雅黑" w:hAnsi="微软雅黑"/>
          <w:sz w:val="18"/>
          <w:szCs w:val="18"/>
        </w:rPr>
        <w:t>[HUAWEI] ip ip-prefix P1 index 20 permit 0.0.0.0 0 less-equal 32</w:t>
      </w:r>
    </w:p>
    <w:p w14:paraId="55498524" w14:textId="77777777" w:rsidR="009557CF" w:rsidRDefault="002E4047">
      <w:pPr>
        <w:pStyle w:val="1a"/>
        <w:numPr>
          <w:ilvl w:val="0"/>
          <w:numId w:val="34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该路由器在向</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r>
        <w:rPr>
          <w:rFonts w:ascii="微软雅黑" w:eastAsia="微软雅黑" w:hAnsi="微软雅黑"/>
          <w:sz w:val="18"/>
          <w:szCs w:val="18"/>
          <w:lang w:eastAsia="zh-CN"/>
        </w:rPr>
        <w:t xml:space="preserve"> 12.12.12.2</w:t>
      </w:r>
      <w:r>
        <w:rPr>
          <w:rFonts w:ascii="微软雅黑" w:eastAsia="微软雅黑" w:hAnsi="微软雅黑" w:cs="微软雅黑" w:hint="eastAsia"/>
          <w:sz w:val="18"/>
          <w:szCs w:val="18"/>
          <w:lang w:eastAsia="zh-CN"/>
        </w:rPr>
        <w:t>通告自己的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路由时，会允许通告</w:t>
      </w:r>
      <w:r>
        <w:rPr>
          <w:rFonts w:ascii="微软雅黑" w:eastAsia="微软雅黑" w:hAnsi="微软雅黑"/>
          <w:sz w:val="18"/>
          <w:szCs w:val="18"/>
          <w:lang w:eastAsia="zh-CN"/>
        </w:rPr>
        <w:t>10.0.0.0</w:t>
      </w:r>
      <w:r>
        <w:rPr>
          <w:rFonts w:ascii="微软雅黑" w:eastAsia="微软雅黑" w:hAnsi="微软雅黑" w:cs="微软雅黑" w:hint="eastAsia"/>
          <w:sz w:val="18"/>
          <w:szCs w:val="18"/>
          <w:lang w:eastAsia="zh-CN"/>
        </w:rPr>
        <w:t xml:space="preserve"> ~</w:t>
      </w:r>
      <w:r>
        <w:rPr>
          <w:rFonts w:ascii="微软雅黑" w:eastAsia="微软雅黑" w:hAnsi="微软雅黑" w:cs="微软雅黑"/>
          <w:sz w:val="18"/>
          <w:szCs w:val="18"/>
          <w:lang w:eastAsia="zh-CN"/>
        </w:rPr>
        <w:t xml:space="preserve"> </w:t>
      </w:r>
      <w:r>
        <w:rPr>
          <w:rFonts w:ascii="微软雅黑" w:eastAsia="微软雅黑" w:hAnsi="微软雅黑"/>
          <w:sz w:val="18"/>
          <w:szCs w:val="18"/>
          <w:lang w:eastAsia="zh-CN"/>
        </w:rPr>
        <w:t>10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255.255</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255</w:t>
      </w:r>
      <w:r>
        <w:rPr>
          <w:rFonts w:ascii="微软雅黑" w:eastAsia="微软雅黑" w:hAnsi="微软雅黑" w:cs="微软雅黑" w:hint="eastAsia"/>
          <w:sz w:val="18"/>
          <w:szCs w:val="18"/>
          <w:lang w:eastAsia="zh-CN"/>
        </w:rPr>
        <w:t>的路由</w:t>
      </w:r>
    </w:p>
    <w:p w14:paraId="008594F1" w14:textId="77777777" w:rsidR="009557CF" w:rsidRDefault="002E4047">
      <w:pPr>
        <w:pStyle w:val="1a"/>
        <w:numPr>
          <w:ilvl w:val="0"/>
          <w:numId w:val="34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该路由器在向</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r>
        <w:rPr>
          <w:rFonts w:ascii="微软雅黑" w:eastAsia="微软雅黑" w:hAnsi="微软雅黑"/>
          <w:sz w:val="18"/>
          <w:szCs w:val="18"/>
          <w:lang w:eastAsia="zh-CN"/>
        </w:rPr>
        <w:t xml:space="preserve"> 12.12.12.2</w:t>
      </w:r>
      <w:r>
        <w:rPr>
          <w:rFonts w:ascii="微软雅黑" w:eastAsia="微软雅黑" w:hAnsi="微软雅黑" w:cs="微软雅黑" w:hint="eastAsia"/>
          <w:sz w:val="18"/>
          <w:szCs w:val="18"/>
          <w:lang w:eastAsia="zh-CN"/>
        </w:rPr>
        <w:t>通告自己的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路由时，会允许通告</w:t>
      </w:r>
      <w:r>
        <w:rPr>
          <w:rFonts w:ascii="微软雅黑" w:eastAsia="微软雅黑" w:hAnsi="微软雅黑"/>
          <w:sz w:val="18"/>
          <w:szCs w:val="18"/>
          <w:lang w:eastAsia="zh-CN"/>
        </w:rPr>
        <w:t>172</w:t>
      </w:r>
      <w:r>
        <w:rPr>
          <w:rFonts w:ascii="微软雅黑" w:eastAsia="微软雅黑" w:hAnsi="微软雅黑" w:hint="eastAsia"/>
          <w:sz w:val="18"/>
          <w:szCs w:val="18"/>
          <w:lang w:eastAsia="zh-CN"/>
        </w:rPr>
        <w:t>.16</w:t>
      </w:r>
      <w:r>
        <w:rPr>
          <w:rFonts w:ascii="微软雅黑" w:eastAsia="微软雅黑" w:hAnsi="微软雅黑"/>
          <w:sz w:val="18"/>
          <w:szCs w:val="18"/>
          <w:lang w:eastAsia="zh-CN"/>
        </w:rPr>
        <w:t>.0.0</w:t>
      </w:r>
      <w:r>
        <w:rPr>
          <w:rFonts w:ascii="微软雅黑" w:eastAsia="微软雅黑" w:hAnsi="微软雅黑" w:cs="微软雅黑" w:hint="eastAsia"/>
          <w:sz w:val="18"/>
          <w:szCs w:val="18"/>
          <w:lang w:eastAsia="zh-CN"/>
        </w:rPr>
        <w:t xml:space="preserve"> ~</w:t>
      </w:r>
      <w:r>
        <w:rPr>
          <w:rFonts w:ascii="微软雅黑" w:eastAsia="微软雅黑" w:hAnsi="微软雅黑" w:cs="微软雅黑"/>
          <w:sz w:val="18"/>
          <w:szCs w:val="18"/>
          <w:lang w:eastAsia="zh-CN"/>
        </w:rPr>
        <w:t xml:space="preserve"> </w:t>
      </w:r>
      <w:r>
        <w:rPr>
          <w:rFonts w:ascii="微软雅黑" w:eastAsia="微软雅黑" w:hAnsi="微软雅黑"/>
          <w:sz w:val="18"/>
          <w:szCs w:val="18"/>
          <w:lang w:eastAsia="zh-CN"/>
        </w:rPr>
        <w:t>172</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31.255</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255</w:t>
      </w:r>
      <w:r>
        <w:rPr>
          <w:rFonts w:ascii="微软雅黑" w:eastAsia="微软雅黑" w:hAnsi="微软雅黑" w:cs="微软雅黑" w:hint="eastAsia"/>
          <w:sz w:val="18"/>
          <w:szCs w:val="18"/>
          <w:lang w:eastAsia="zh-CN"/>
        </w:rPr>
        <w:t>的路由</w:t>
      </w:r>
    </w:p>
    <w:p w14:paraId="1FAF9361" w14:textId="77777777" w:rsidR="009557CF" w:rsidRDefault="002E4047">
      <w:pPr>
        <w:pStyle w:val="1a"/>
        <w:numPr>
          <w:ilvl w:val="0"/>
          <w:numId w:val="34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该路由器在向</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r>
        <w:rPr>
          <w:rFonts w:ascii="微软雅黑" w:eastAsia="微软雅黑" w:hAnsi="微软雅黑"/>
          <w:sz w:val="18"/>
          <w:szCs w:val="18"/>
          <w:lang w:eastAsia="zh-CN"/>
        </w:rPr>
        <w:t xml:space="preserve"> 12.12.12.2</w:t>
      </w:r>
      <w:r>
        <w:rPr>
          <w:rFonts w:ascii="微软雅黑" w:eastAsia="微软雅黑" w:hAnsi="微软雅黑" w:cs="微软雅黑" w:hint="eastAsia"/>
          <w:sz w:val="18"/>
          <w:szCs w:val="18"/>
          <w:lang w:eastAsia="zh-CN"/>
        </w:rPr>
        <w:t>通告自己的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路由时，会过滤掉</w:t>
      </w:r>
      <w:r>
        <w:rPr>
          <w:rFonts w:ascii="微软雅黑" w:eastAsia="微软雅黑" w:hAnsi="微软雅黑"/>
          <w:sz w:val="18"/>
          <w:szCs w:val="18"/>
          <w:lang w:eastAsia="zh-CN"/>
        </w:rPr>
        <w:t>172</w:t>
      </w:r>
      <w:r>
        <w:rPr>
          <w:rFonts w:ascii="微软雅黑" w:eastAsia="微软雅黑" w:hAnsi="微软雅黑" w:hint="eastAsia"/>
          <w:sz w:val="18"/>
          <w:szCs w:val="18"/>
          <w:lang w:eastAsia="zh-CN"/>
        </w:rPr>
        <w:t>.16</w:t>
      </w:r>
      <w:r>
        <w:rPr>
          <w:rFonts w:ascii="微软雅黑" w:eastAsia="微软雅黑" w:hAnsi="微软雅黑"/>
          <w:sz w:val="18"/>
          <w:szCs w:val="18"/>
          <w:lang w:eastAsia="zh-CN"/>
        </w:rPr>
        <w:t>.0.0</w:t>
      </w:r>
      <w:r>
        <w:rPr>
          <w:rFonts w:ascii="微软雅黑" w:eastAsia="微软雅黑" w:hAnsi="微软雅黑" w:cs="微软雅黑" w:hint="eastAsia"/>
          <w:sz w:val="18"/>
          <w:szCs w:val="18"/>
          <w:lang w:eastAsia="zh-CN"/>
        </w:rPr>
        <w:t xml:space="preserve"> ~</w:t>
      </w:r>
      <w:r>
        <w:rPr>
          <w:rFonts w:ascii="微软雅黑" w:eastAsia="微软雅黑" w:hAnsi="微软雅黑" w:cs="微软雅黑"/>
          <w:sz w:val="18"/>
          <w:szCs w:val="18"/>
          <w:lang w:eastAsia="zh-CN"/>
        </w:rPr>
        <w:t xml:space="preserve"> </w:t>
      </w:r>
      <w:r>
        <w:rPr>
          <w:rFonts w:ascii="微软雅黑" w:eastAsia="微软雅黑" w:hAnsi="微软雅黑"/>
          <w:sz w:val="18"/>
          <w:szCs w:val="18"/>
          <w:lang w:eastAsia="zh-CN"/>
        </w:rPr>
        <w:t>172</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31.255</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255</w:t>
      </w:r>
      <w:r>
        <w:rPr>
          <w:rFonts w:ascii="微软雅黑" w:eastAsia="微软雅黑" w:hAnsi="微软雅黑" w:cs="微软雅黑" w:hint="eastAsia"/>
          <w:sz w:val="18"/>
          <w:szCs w:val="18"/>
          <w:lang w:eastAsia="zh-CN"/>
        </w:rPr>
        <w:t>的路由</w:t>
      </w:r>
    </w:p>
    <w:p w14:paraId="2DB5C210" w14:textId="77777777" w:rsidR="009557CF" w:rsidRDefault="002E4047">
      <w:pPr>
        <w:pStyle w:val="1a"/>
        <w:numPr>
          <w:ilvl w:val="0"/>
          <w:numId w:val="34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该路由器在向</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w:t>
      </w:r>
      <w:r>
        <w:rPr>
          <w:rFonts w:ascii="微软雅黑" w:eastAsia="微软雅黑" w:hAnsi="微软雅黑"/>
          <w:sz w:val="18"/>
          <w:szCs w:val="18"/>
          <w:lang w:eastAsia="zh-CN"/>
        </w:rPr>
        <w:t xml:space="preserve"> 12.12.12.2</w:t>
      </w:r>
      <w:r>
        <w:rPr>
          <w:rFonts w:ascii="微软雅黑" w:eastAsia="微软雅黑" w:hAnsi="微软雅黑" w:cs="微软雅黑" w:hint="eastAsia"/>
          <w:sz w:val="18"/>
          <w:szCs w:val="18"/>
          <w:lang w:eastAsia="zh-CN"/>
        </w:rPr>
        <w:t>通告自己的</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路由时，会过滤掉任何路由</w:t>
      </w:r>
    </w:p>
    <w:p w14:paraId="30E2AC4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02F7F46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w:t>
      </w:r>
      <w:r>
        <w:rPr>
          <w:rFonts w:ascii="微软雅黑" w:eastAsia="微软雅黑" w:hAnsi="微软雅黑"/>
          <w:sz w:val="18"/>
          <w:szCs w:val="18"/>
          <w:lang w:eastAsia="zh-CN"/>
        </w:rPr>
        <w:t>是</w:t>
      </w:r>
      <w:r>
        <w:rPr>
          <w:rFonts w:ascii="微软雅黑" w:eastAsia="微软雅黑" w:hAnsi="微软雅黑" w:cs="微软雅黑" w:hint="eastAsia"/>
          <w:sz w:val="18"/>
          <w:szCs w:val="18"/>
          <w:lang w:eastAsia="zh-CN"/>
        </w:rPr>
        <w:t>路由器</w:t>
      </w:r>
      <w:r>
        <w:rPr>
          <w:rFonts w:ascii="微软雅黑" w:eastAsia="微软雅黑" w:hAnsi="微软雅黑"/>
          <w:sz w:val="18"/>
          <w:szCs w:val="18"/>
          <w:lang w:eastAsia="zh-CN"/>
        </w:rPr>
        <w:t>RTD</w:t>
      </w:r>
      <w:r>
        <w:rPr>
          <w:rFonts w:ascii="微软雅黑" w:eastAsia="微软雅黑" w:hAnsi="微软雅黑" w:cs="微软雅黑" w:hint="eastAsia"/>
          <w:sz w:val="18"/>
          <w:szCs w:val="18"/>
          <w:lang w:eastAsia="zh-CN"/>
        </w:rPr>
        <w:t>的部分输出</w:t>
      </w:r>
      <w:r>
        <w:rPr>
          <w:rFonts w:ascii="微软雅黑" w:eastAsia="微软雅黑" w:hAnsi="微软雅黑"/>
          <w:sz w:val="18"/>
          <w:szCs w:val="18"/>
          <w:lang w:eastAsia="zh-CN"/>
        </w:rPr>
        <w:t>信息，</w:t>
      </w:r>
      <w:r>
        <w:rPr>
          <w:rFonts w:ascii="微软雅黑" w:eastAsia="微软雅黑" w:hAnsi="微软雅黑" w:cs="微软雅黑" w:hint="eastAsia"/>
          <w:sz w:val="18"/>
          <w:szCs w:val="18"/>
          <w:lang w:eastAsia="zh-CN"/>
        </w:rPr>
        <w:t>关于输出描述</w:t>
      </w:r>
      <w:r>
        <w:rPr>
          <w:rFonts w:ascii="微软雅黑" w:eastAsia="微软雅黑" w:hAnsi="微软雅黑"/>
          <w:sz w:val="18"/>
          <w:szCs w:val="18"/>
          <w:lang w:eastAsia="zh-CN"/>
        </w:rPr>
        <w:t>正确</w:t>
      </w:r>
      <w:r>
        <w:rPr>
          <w:rFonts w:ascii="微软雅黑" w:eastAsia="微软雅黑" w:hAnsi="微软雅黑" w:cs="微软雅黑" w:hint="eastAsia"/>
          <w:sz w:val="18"/>
          <w:szCs w:val="18"/>
          <w:lang w:eastAsia="zh-CN"/>
        </w:rPr>
        <w:t>的是？</w:t>
      </w:r>
    </w:p>
    <w:p w14:paraId="7D68C682" w14:textId="77777777" w:rsidR="009557CF" w:rsidRDefault="002E4047">
      <w:pPr>
        <w:rPr>
          <w:rFonts w:ascii="微软雅黑" w:eastAsia="微软雅黑" w:hAnsi="微软雅黑"/>
          <w:sz w:val="18"/>
          <w:szCs w:val="18"/>
        </w:rPr>
      </w:pPr>
      <w:r>
        <w:rPr>
          <w:rFonts w:ascii="微软雅黑" w:eastAsia="微软雅黑" w:hAnsi="微软雅黑"/>
          <w:sz w:val="18"/>
          <w:szCs w:val="18"/>
        </w:rPr>
        <w:t>&lt;RTD&gt; display igmp interface verbose</w:t>
      </w:r>
    </w:p>
    <w:p w14:paraId="379467AC" w14:textId="77777777" w:rsidR="009557CF" w:rsidRDefault="002E4047">
      <w:pPr>
        <w:rPr>
          <w:rFonts w:ascii="微软雅黑" w:eastAsia="微软雅黑" w:hAnsi="微软雅黑"/>
          <w:sz w:val="18"/>
          <w:szCs w:val="18"/>
        </w:rPr>
      </w:pPr>
      <w:r>
        <w:rPr>
          <w:rFonts w:ascii="微软雅黑" w:eastAsia="微软雅黑" w:hAnsi="微软雅黑"/>
          <w:sz w:val="18"/>
          <w:szCs w:val="18"/>
        </w:rPr>
        <w:t>Interface information</w:t>
      </w:r>
    </w:p>
    <w:p w14:paraId="5359FCC9" w14:textId="77777777" w:rsidR="009557CF" w:rsidRDefault="002E4047">
      <w:pPr>
        <w:ind w:firstLine="420"/>
        <w:rPr>
          <w:rFonts w:ascii="微软雅黑" w:eastAsia="微软雅黑" w:hAnsi="微软雅黑"/>
          <w:sz w:val="18"/>
          <w:szCs w:val="18"/>
        </w:rPr>
      </w:pPr>
      <w:r>
        <w:rPr>
          <w:rFonts w:ascii="微软雅黑" w:eastAsia="微软雅黑" w:hAnsi="微软雅黑"/>
          <w:sz w:val="18"/>
          <w:szCs w:val="18"/>
        </w:rPr>
        <w:t>Gigabitethernet1/0/0(11.1.0.1)</w:t>
      </w:r>
      <w:r>
        <w:rPr>
          <w:rFonts w:ascii="微软雅黑" w:eastAsia="微软雅黑" w:hAnsi="微软雅黑" w:hint="eastAsia"/>
          <w:sz w:val="18"/>
          <w:szCs w:val="18"/>
          <w:lang w:eastAsia="zh-CN"/>
        </w:rPr>
        <w:t>：</w:t>
      </w:r>
    </w:p>
    <w:p w14:paraId="3E4399EA"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IGMP is enabled</w:t>
      </w:r>
    </w:p>
    <w:p w14:paraId="42747941"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Current IGMP version is 2</w:t>
      </w:r>
    </w:p>
    <w:p w14:paraId="095C84E3"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IGMP state</w:t>
      </w:r>
      <w:r>
        <w:rPr>
          <w:rFonts w:ascii="微软雅黑" w:eastAsia="微软雅黑" w:hAnsi="微软雅黑"/>
          <w:sz w:val="18"/>
          <w:szCs w:val="18"/>
        </w:rPr>
        <w:t>：</w:t>
      </w:r>
      <w:r>
        <w:rPr>
          <w:rFonts w:ascii="微软雅黑" w:eastAsia="微软雅黑" w:hAnsi="微软雅黑"/>
          <w:sz w:val="18"/>
          <w:szCs w:val="18"/>
        </w:rPr>
        <w:t xml:space="preserve"> up</w:t>
      </w:r>
    </w:p>
    <w:p w14:paraId="3D62BCE0"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IGMP group policy</w:t>
      </w:r>
      <w:r>
        <w:rPr>
          <w:rFonts w:ascii="微软雅黑" w:eastAsia="微软雅黑" w:hAnsi="微软雅黑"/>
          <w:sz w:val="18"/>
          <w:szCs w:val="18"/>
        </w:rPr>
        <w:t>：</w:t>
      </w:r>
      <w:r>
        <w:rPr>
          <w:rFonts w:ascii="微软雅黑" w:eastAsia="微软雅黑" w:hAnsi="微软雅黑"/>
          <w:sz w:val="18"/>
          <w:szCs w:val="18"/>
        </w:rPr>
        <w:t xml:space="preserve"> none</w:t>
      </w:r>
    </w:p>
    <w:p w14:paraId="0FF4B100"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IGMP limit</w:t>
      </w:r>
      <w:r>
        <w:rPr>
          <w:rFonts w:ascii="微软雅黑" w:eastAsia="微软雅黑" w:hAnsi="微软雅黑"/>
          <w:sz w:val="18"/>
          <w:szCs w:val="18"/>
        </w:rPr>
        <w:t>：</w:t>
      </w:r>
      <w:r>
        <w:rPr>
          <w:rFonts w:ascii="微软雅黑" w:eastAsia="微软雅黑" w:hAnsi="微软雅黑"/>
          <w:sz w:val="18"/>
          <w:szCs w:val="18"/>
        </w:rPr>
        <w:t xml:space="preserve"> 40 except 2000</w:t>
      </w:r>
    </w:p>
    <w:p w14:paraId="3936F563"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Value of query interval for IGMP (negotiated)</w:t>
      </w:r>
      <w:r>
        <w:rPr>
          <w:rFonts w:ascii="微软雅黑" w:eastAsia="微软雅黑" w:hAnsi="微软雅黑" w:hint="eastAsia"/>
          <w:sz w:val="18"/>
          <w:szCs w:val="18"/>
          <w:lang w:eastAsia="zh-CN"/>
        </w:rPr>
        <w:t>：</w:t>
      </w:r>
      <w:r>
        <w:rPr>
          <w:rFonts w:ascii="微软雅黑" w:eastAsia="微软雅黑" w:hAnsi="微软雅黑"/>
          <w:sz w:val="18"/>
          <w:szCs w:val="18"/>
        </w:rPr>
        <w:t>- s</w:t>
      </w:r>
    </w:p>
    <w:p w14:paraId="0C70AD23"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Valiie of qiiery interval for IGMP (configured)</w:t>
      </w:r>
      <w:r>
        <w:rPr>
          <w:rFonts w:ascii="微软雅黑" w:eastAsia="微软雅黑" w:hAnsi="微软雅黑" w:hint="eastAsia"/>
          <w:sz w:val="18"/>
          <w:szCs w:val="18"/>
          <w:lang w:eastAsia="zh-CN"/>
        </w:rPr>
        <w:t>：</w:t>
      </w:r>
      <w:r>
        <w:rPr>
          <w:rFonts w:ascii="微软雅黑" w:eastAsia="微软雅黑" w:hAnsi="微软雅黑"/>
          <w:sz w:val="18"/>
          <w:szCs w:val="18"/>
        </w:rPr>
        <w:t>60 s</w:t>
      </w:r>
    </w:p>
    <w:p w14:paraId="59AEC6D8"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 xml:space="preserve">Valiie of </w:t>
      </w:r>
      <w:r>
        <w:rPr>
          <w:rFonts w:ascii="微软雅黑" w:eastAsia="微软雅黑" w:hAnsi="微软雅黑"/>
          <w:sz w:val="18"/>
          <w:szCs w:val="18"/>
        </w:rPr>
        <w:t>other querier timeout for IGMP</w:t>
      </w:r>
      <w:r>
        <w:rPr>
          <w:rFonts w:ascii="微软雅黑" w:eastAsia="微软雅黑" w:hAnsi="微软雅黑"/>
          <w:sz w:val="18"/>
          <w:szCs w:val="18"/>
        </w:rPr>
        <w:t>：</w:t>
      </w:r>
      <w:r>
        <w:rPr>
          <w:rFonts w:ascii="微软雅黑" w:eastAsia="微软雅黑" w:hAnsi="微软雅黑"/>
          <w:sz w:val="18"/>
          <w:szCs w:val="18"/>
        </w:rPr>
        <w:t xml:space="preserve"> 0 s</w:t>
      </w:r>
    </w:p>
    <w:p w14:paraId="210F2FFA"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Vali</w:t>
      </w:r>
      <w:r>
        <w:rPr>
          <w:rFonts w:ascii="微软雅黑" w:eastAsia="微软雅黑" w:hAnsi="微软雅黑"/>
          <w:sz w:val="18"/>
          <w:szCs w:val="18"/>
        </w:rPr>
        <w:t>）</w:t>
      </w:r>
      <w:r>
        <w:rPr>
          <w:rFonts w:ascii="微软雅黑" w:eastAsia="微软雅黑" w:hAnsi="微软雅黑"/>
          <w:sz w:val="18"/>
          <w:szCs w:val="18"/>
        </w:rPr>
        <w:t>e of maximum query response time for IGMP</w:t>
      </w:r>
      <w:r>
        <w:rPr>
          <w:rFonts w:ascii="微软雅黑" w:eastAsia="微软雅黑" w:hAnsi="微软雅黑"/>
          <w:sz w:val="18"/>
          <w:szCs w:val="18"/>
        </w:rPr>
        <w:t>：</w:t>
      </w:r>
      <w:r>
        <w:rPr>
          <w:rFonts w:ascii="微软雅黑" w:eastAsia="微软雅黑" w:hAnsi="微软雅黑"/>
          <w:sz w:val="18"/>
          <w:szCs w:val="18"/>
        </w:rPr>
        <w:t xml:space="preserve"> 10 s</w:t>
      </w:r>
    </w:p>
    <w:p w14:paraId="5EB045B0" w14:textId="77777777" w:rsidR="009557CF" w:rsidRDefault="002E4047">
      <w:pPr>
        <w:pStyle w:val="1a"/>
        <w:numPr>
          <w:ilvl w:val="0"/>
          <w:numId w:val="34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该接口使能的</w:t>
      </w:r>
      <w:r>
        <w:rPr>
          <w:rFonts w:ascii="微软雅黑" w:eastAsia="微软雅黑" w:hAnsi="微软雅黑"/>
          <w:sz w:val="18"/>
          <w:szCs w:val="18"/>
          <w:lang w:eastAsia="zh-CN"/>
        </w:rPr>
        <w:t>IGMP</w:t>
      </w:r>
      <w:r>
        <w:rPr>
          <w:rFonts w:ascii="微软雅黑" w:eastAsia="微软雅黑" w:hAnsi="微软雅黑" w:cs="微软雅黑" w:hint="eastAsia"/>
          <w:sz w:val="18"/>
          <w:szCs w:val="18"/>
          <w:lang w:eastAsia="zh-CN"/>
        </w:rPr>
        <w:t>版本是版本</w:t>
      </w:r>
      <w:r>
        <w:rPr>
          <w:rFonts w:ascii="微软雅黑" w:eastAsia="微软雅黑" w:hAnsi="微软雅黑"/>
          <w:sz w:val="18"/>
          <w:szCs w:val="18"/>
          <w:lang w:eastAsia="zh-CN"/>
        </w:rPr>
        <w:t>1</w:t>
      </w:r>
    </w:p>
    <w:p w14:paraId="2B6E4FCC" w14:textId="77777777" w:rsidR="009557CF" w:rsidRDefault="002E4047">
      <w:pPr>
        <w:pStyle w:val="1a"/>
        <w:numPr>
          <w:ilvl w:val="0"/>
          <w:numId w:val="34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该接口的</w:t>
      </w:r>
      <w:r>
        <w:rPr>
          <w:rFonts w:ascii="微软雅黑" w:eastAsia="微软雅黑" w:hAnsi="微软雅黑"/>
          <w:sz w:val="18"/>
          <w:szCs w:val="18"/>
          <w:lang w:eastAsia="zh-CN"/>
        </w:rPr>
        <w:t>IGMP</w:t>
      </w:r>
      <w:r>
        <w:rPr>
          <w:rFonts w:ascii="微软雅黑" w:eastAsia="微软雅黑" w:hAnsi="微软雅黑" w:cs="微软雅黑" w:hint="eastAsia"/>
          <w:sz w:val="18"/>
          <w:szCs w:val="18"/>
          <w:lang w:eastAsia="zh-CN"/>
        </w:rPr>
        <w:t>状态是</w:t>
      </w:r>
      <w:r>
        <w:rPr>
          <w:rFonts w:ascii="微软雅黑" w:eastAsia="微软雅黑" w:hAnsi="微软雅黑"/>
          <w:sz w:val="18"/>
          <w:szCs w:val="18"/>
          <w:lang w:eastAsia="zh-CN"/>
        </w:rPr>
        <w:t>down</w:t>
      </w:r>
      <w:r>
        <w:rPr>
          <w:rFonts w:ascii="微软雅黑" w:eastAsia="微软雅黑" w:hAnsi="微软雅黑" w:cs="微软雅黑" w:hint="eastAsia"/>
          <w:sz w:val="18"/>
          <w:szCs w:val="18"/>
          <w:lang w:eastAsia="zh-CN"/>
        </w:rPr>
        <w:t>的</w:t>
      </w:r>
    </w:p>
    <w:p w14:paraId="41F81D4D" w14:textId="77777777" w:rsidR="009557CF" w:rsidRDefault="002E4047">
      <w:pPr>
        <w:pStyle w:val="1a"/>
        <w:numPr>
          <w:ilvl w:val="0"/>
          <w:numId w:val="34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该接口上配置发送</w:t>
      </w:r>
      <w:r>
        <w:rPr>
          <w:rFonts w:ascii="微软雅黑" w:eastAsia="微软雅黑" w:hAnsi="微软雅黑"/>
          <w:sz w:val="18"/>
          <w:szCs w:val="18"/>
          <w:lang w:eastAsia="zh-CN"/>
        </w:rPr>
        <w:t>IGMP</w:t>
      </w:r>
      <w:r>
        <w:rPr>
          <w:rFonts w:ascii="微软雅黑" w:eastAsia="微软雅黑" w:hAnsi="微软雅黑"/>
          <w:sz w:val="18"/>
          <w:szCs w:val="18"/>
          <w:lang w:eastAsia="zh-CN"/>
        </w:rPr>
        <w:t>查询</w:t>
      </w:r>
      <w:r>
        <w:rPr>
          <w:rFonts w:ascii="微软雅黑" w:eastAsia="微软雅黑" w:hAnsi="微软雅黑" w:cs="微软雅黑" w:hint="eastAsia"/>
          <w:sz w:val="18"/>
          <w:szCs w:val="18"/>
          <w:lang w:eastAsia="zh-CN"/>
        </w:rPr>
        <w:t>信息的时间间隔</w:t>
      </w:r>
      <w:r>
        <w:rPr>
          <w:rFonts w:ascii="微软雅黑" w:eastAsia="微软雅黑" w:hAnsi="微软雅黑"/>
          <w:sz w:val="18"/>
          <w:szCs w:val="18"/>
          <w:lang w:eastAsia="zh-CN"/>
        </w:rPr>
        <w:t>60s</w:t>
      </w:r>
    </w:p>
    <w:p w14:paraId="6688E4CB" w14:textId="77777777" w:rsidR="009557CF" w:rsidRDefault="002E4047">
      <w:pPr>
        <w:pStyle w:val="1a"/>
        <w:numPr>
          <w:ilvl w:val="0"/>
          <w:numId w:val="34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该接口上</w:t>
      </w:r>
      <w:r>
        <w:rPr>
          <w:rFonts w:ascii="微软雅黑" w:eastAsia="微软雅黑" w:hAnsi="微软雅黑"/>
          <w:sz w:val="18"/>
          <w:szCs w:val="18"/>
          <w:lang w:eastAsia="zh-CN"/>
        </w:rPr>
        <w:t>IGMP</w:t>
      </w:r>
      <w:r>
        <w:rPr>
          <w:rFonts w:ascii="微软雅黑" w:eastAsia="微软雅黑" w:hAnsi="微软雅黑" w:cs="微软雅黑" w:hint="eastAsia"/>
          <w:sz w:val="18"/>
          <w:szCs w:val="18"/>
          <w:lang w:eastAsia="zh-CN"/>
        </w:rPr>
        <w:t>查询报文中包含的最大相应时间</w:t>
      </w:r>
      <w:r>
        <w:rPr>
          <w:rFonts w:ascii="微软雅黑" w:eastAsia="微软雅黑" w:hAnsi="微软雅黑"/>
          <w:sz w:val="18"/>
          <w:szCs w:val="18"/>
          <w:lang w:eastAsia="zh-CN"/>
        </w:rPr>
        <w:t>0s</w:t>
      </w:r>
    </w:p>
    <w:p w14:paraId="2CBE271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15EDC9E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下面关于前缀列表特点描述错误的是</w:t>
      </w:r>
      <w:r>
        <w:rPr>
          <w:rFonts w:ascii="微软雅黑" w:eastAsia="微软雅黑" w:hAnsi="微软雅黑"/>
          <w:sz w:val="18"/>
          <w:szCs w:val="18"/>
          <w:lang w:eastAsia="zh-CN"/>
        </w:rPr>
        <w:t>：</w:t>
      </w:r>
    </w:p>
    <w:p w14:paraId="5E66D5F7" w14:textId="77777777" w:rsidR="009557CF" w:rsidRDefault="002E4047">
      <w:pPr>
        <w:pStyle w:val="1a"/>
        <w:numPr>
          <w:ilvl w:val="0"/>
          <w:numId w:val="34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前缀列表可用来过滤</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前缀</w:t>
      </w:r>
    </w:p>
    <w:p w14:paraId="2A2B5008" w14:textId="77777777" w:rsidR="009557CF" w:rsidRDefault="002E4047">
      <w:pPr>
        <w:pStyle w:val="1a"/>
        <w:numPr>
          <w:ilvl w:val="0"/>
          <w:numId w:val="34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前缀列表可以匹配前缀号和前缀长度</w:t>
      </w:r>
    </w:p>
    <w:p w14:paraId="5AA9FA94" w14:textId="77777777" w:rsidR="009557CF" w:rsidRDefault="002E4047">
      <w:pPr>
        <w:pStyle w:val="1a"/>
        <w:numPr>
          <w:ilvl w:val="0"/>
          <w:numId w:val="34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前缀列表的性能比访问控制列表高</w:t>
      </w:r>
    </w:p>
    <w:p w14:paraId="45FED808" w14:textId="77777777" w:rsidR="009557CF" w:rsidRDefault="002E4047">
      <w:pPr>
        <w:pStyle w:val="1a"/>
        <w:numPr>
          <w:ilvl w:val="0"/>
          <w:numId w:val="34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前缀列表可以用于数据包的过滤</w:t>
      </w:r>
    </w:p>
    <w:p w14:paraId="5CB283B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477326D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解析：前缀列表用来过滤</w:t>
      </w:r>
      <w:r>
        <w:rPr>
          <w:rFonts w:ascii="微软雅黑" w:eastAsia="微软雅黑" w:hAnsi="微软雅黑"/>
          <w:color w:val="FF0000"/>
          <w:sz w:val="18"/>
          <w:szCs w:val="18"/>
          <w:lang w:eastAsia="zh-CN"/>
        </w:rPr>
        <w:t>IP</w:t>
      </w:r>
      <w:r>
        <w:rPr>
          <w:rFonts w:ascii="微软雅黑" w:eastAsia="微软雅黑" w:hAnsi="微软雅黑" w:hint="eastAsia"/>
          <w:color w:val="FF0000"/>
          <w:sz w:val="18"/>
          <w:szCs w:val="18"/>
          <w:lang w:eastAsia="zh-CN"/>
        </w:rPr>
        <w:t>前缀，能同时匹配前缀号和前缀长度，比访问控制列表性能高，但不能用于数据包的过来。</w:t>
      </w:r>
    </w:p>
    <w:p w14:paraId="27A6FF5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下面是路由器</w:t>
      </w:r>
      <w:r>
        <w:rPr>
          <w:rFonts w:ascii="微软雅黑" w:eastAsia="微软雅黑" w:hAnsi="微软雅黑"/>
          <w:sz w:val="18"/>
          <w:szCs w:val="18"/>
          <w:lang w:eastAsia="zh-CN"/>
        </w:rPr>
        <w:t>Huawei</w:t>
      </w:r>
      <w:r>
        <w:rPr>
          <w:rFonts w:ascii="微软雅黑" w:eastAsia="微软雅黑" w:hAnsi="微软雅黑" w:cs="微软雅黑" w:hint="eastAsia"/>
          <w:sz w:val="18"/>
          <w:szCs w:val="18"/>
          <w:lang w:eastAsia="zh-CN"/>
        </w:rPr>
        <w:t>部分输出信息，关于该输</w:t>
      </w:r>
      <w:r>
        <w:rPr>
          <w:rFonts w:ascii="微软雅黑" w:eastAsia="微软雅黑" w:hAnsi="微软雅黑"/>
          <w:sz w:val="18"/>
          <w:szCs w:val="18"/>
          <w:lang w:eastAsia="zh-CN"/>
        </w:rPr>
        <w:t>信</w:t>
      </w:r>
      <w:r>
        <w:rPr>
          <w:rFonts w:ascii="微软雅黑" w:eastAsia="微软雅黑" w:hAnsi="微软雅黑" w:cs="微软雅黑" w:hint="eastAsia"/>
          <w:sz w:val="18"/>
          <w:szCs w:val="18"/>
          <w:lang w:eastAsia="zh-CN"/>
        </w:rPr>
        <w:t>息描述错误的是</w:t>
      </w:r>
      <w:r>
        <w:rPr>
          <w:rFonts w:ascii="微软雅黑" w:eastAsia="微软雅黑" w:hAnsi="微软雅黑"/>
          <w:sz w:val="18"/>
          <w:szCs w:val="18"/>
          <w:lang w:eastAsia="zh-CN"/>
        </w:rPr>
        <w:t>：</w:t>
      </w:r>
    </w:p>
    <w:p w14:paraId="4C9FA87E" w14:textId="77777777" w:rsidR="009557CF" w:rsidRDefault="002E4047">
      <w:pPr>
        <w:rPr>
          <w:rFonts w:ascii="微软雅黑" w:eastAsia="微软雅黑" w:hAnsi="微软雅黑"/>
          <w:sz w:val="18"/>
          <w:szCs w:val="18"/>
        </w:rPr>
      </w:pPr>
      <w:r>
        <w:rPr>
          <w:rFonts w:ascii="微软雅黑" w:eastAsia="微软雅黑" w:hAnsi="微软雅黑"/>
          <w:sz w:val="18"/>
          <w:szCs w:val="18"/>
        </w:rPr>
        <w:t>&lt;Huawei&gt; display ip community-filter</w:t>
      </w:r>
    </w:p>
    <w:p w14:paraId="240FC078" w14:textId="77777777" w:rsidR="009557CF" w:rsidRDefault="002E4047">
      <w:pPr>
        <w:rPr>
          <w:rFonts w:ascii="微软雅黑" w:eastAsia="微软雅黑" w:hAnsi="微软雅黑"/>
          <w:sz w:val="18"/>
          <w:szCs w:val="18"/>
        </w:rPr>
      </w:pPr>
      <w:r>
        <w:rPr>
          <w:rFonts w:ascii="微软雅黑" w:eastAsia="微软雅黑" w:hAnsi="微软雅黑"/>
          <w:sz w:val="18"/>
          <w:szCs w:val="18"/>
        </w:rPr>
        <w:t>Community filter Number 10</w:t>
      </w:r>
    </w:p>
    <w:p w14:paraId="0B577524" w14:textId="77777777" w:rsidR="009557CF" w:rsidRDefault="002E4047">
      <w:pPr>
        <w:ind w:left="840"/>
        <w:rPr>
          <w:rFonts w:ascii="微软雅黑" w:eastAsia="微软雅黑" w:hAnsi="微软雅黑"/>
          <w:sz w:val="18"/>
          <w:szCs w:val="18"/>
        </w:rPr>
      </w:pPr>
      <w:r>
        <w:rPr>
          <w:rFonts w:ascii="微软雅黑" w:eastAsia="微软雅黑" w:hAnsi="微软雅黑"/>
          <w:sz w:val="18"/>
          <w:szCs w:val="18"/>
        </w:rPr>
        <w:t>permit no-export</w:t>
      </w:r>
    </w:p>
    <w:p w14:paraId="3535ACBD" w14:textId="77777777" w:rsidR="009557CF" w:rsidRDefault="002E4047">
      <w:pPr>
        <w:rPr>
          <w:rFonts w:ascii="微软雅黑" w:eastAsia="微软雅黑" w:hAnsi="微软雅黑"/>
          <w:sz w:val="18"/>
          <w:szCs w:val="18"/>
        </w:rPr>
      </w:pPr>
      <w:r>
        <w:rPr>
          <w:rFonts w:ascii="微软雅黑" w:eastAsia="微软雅黑" w:hAnsi="微软雅黑"/>
          <w:sz w:val="18"/>
          <w:szCs w:val="18"/>
        </w:rPr>
        <w:t>Named Community basic filter aa</w:t>
      </w:r>
      <w:r>
        <w:rPr>
          <w:rFonts w:ascii="微软雅黑" w:eastAsia="微软雅黑" w:hAnsi="微软雅黑" w:hint="eastAsia"/>
          <w:sz w:val="18"/>
          <w:szCs w:val="18"/>
          <w:lang w:eastAsia="zh-CN"/>
        </w:rPr>
        <w:t xml:space="preserve"> </w:t>
      </w:r>
      <w:r>
        <w:rPr>
          <w:rFonts w:ascii="微软雅黑" w:eastAsia="微软雅黑" w:hAnsi="微软雅黑"/>
          <w:sz w:val="18"/>
          <w:szCs w:val="18"/>
        </w:rPr>
        <w:t xml:space="preserve">(ListID = </w:t>
      </w:r>
      <w:r>
        <w:rPr>
          <w:rFonts w:ascii="微软雅黑" w:eastAsia="微软雅黑" w:hAnsi="微软雅黑"/>
          <w:sz w:val="18"/>
          <w:szCs w:val="18"/>
        </w:rPr>
        <w:t>200</w:t>
      </w:r>
      <w:r>
        <w:rPr>
          <w:rFonts w:ascii="微软雅黑" w:eastAsia="微软雅黑" w:hAnsi="微软雅黑"/>
          <w:sz w:val="18"/>
          <w:szCs w:val="18"/>
        </w:rPr>
        <w:t>）</w:t>
      </w:r>
    </w:p>
    <w:p w14:paraId="67308D26"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lastRenderedPageBreak/>
        <w:t>permit 1 internet</w:t>
      </w:r>
    </w:p>
    <w:p w14:paraId="4CA3D760" w14:textId="77777777" w:rsidR="009557CF" w:rsidRDefault="002E4047">
      <w:pPr>
        <w:rPr>
          <w:rFonts w:ascii="微软雅黑" w:eastAsia="微软雅黑" w:hAnsi="微软雅黑"/>
          <w:sz w:val="18"/>
          <w:szCs w:val="18"/>
        </w:rPr>
      </w:pPr>
      <w:r>
        <w:rPr>
          <w:rFonts w:ascii="微软雅黑" w:eastAsia="微软雅黑" w:hAnsi="微软雅黑"/>
          <w:sz w:val="18"/>
          <w:szCs w:val="18"/>
        </w:rPr>
        <w:t>Named Community advanced filter</w:t>
      </w:r>
      <w:r>
        <w:rPr>
          <w:rFonts w:ascii="微软雅黑" w:eastAsia="微软雅黑" w:hAnsi="微软雅黑"/>
          <w:sz w:val="18"/>
          <w:szCs w:val="18"/>
        </w:rPr>
        <w:t>：</w:t>
      </w:r>
      <w:r>
        <w:rPr>
          <w:rFonts w:ascii="微软雅黑" w:eastAsia="微软雅黑" w:hAnsi="微软雅黑"/>
          <w:sz w:val="18"/>
          <w:szCs w:val="18"/>
        </w:rPr>
        <w:t xml:space="preserve"> bb (ListID = 700)</w:t>
      </w:r>
    </w:p>
    <w:p w14:paraId="448A5F48" w14:textId="77777777" w:rsidR="009557CF" w:rsidRDefault="002E4047">
      <w:pPr>
        <w:ind w:left="420" w:firstLine="420"/>
        <w:rPr>
          <w:rFonts w:ascii="微软雅黑" w:eastAsia="微软雅黑" w:hAnsi="微软雅黑"/>
          <w:sz w:val="18"/>
          <w:szCs w:val="18"/>
        </w:rPr>
      </w:pPr>
      <w:r>
        <w:rPr>
          <w:rFonts w:ascii="微软雅黑" w:eastAsia="微软雅黑" w:hAnsi="微软雅黑"/>
          <w:sz w:val="18"/>
          <w:szCs w:val="18"/>
        </w:rPr>
        <w:t>permit 20</w:t>
      </w:r>
    </w:p>
    <w:p w14:paraId="0B762C18" w14:textId="77777777" w:rsidR="009557CF" w:rsidRDefault="002E4047">
      <w:pPr>
        <w:pStyle w:val="1a"/>
        <w:numPr>
          <w:ilvl w:val="0"/>
          <w:numId w:val="344"/>
        </w:numPr>
        <w:ind w:firstLineChars="0"/>
        <w:rPr>
          <w:rFonts w:ascii="微软雅黑" w:eastAsia="微软雅黑" w:hAnsi="微软雅黑"/>
          <w:sz w:val="18"/>
          <w:szCs w:val="18"/>
        </w:rPr>
      </w:pPr>
      <w:r>
        <w:rPr>
          <w:rFonts w:ascii="微软雅黑" w:eastAsia="微软雅黑" w:hAnsi="微软雅黑"/>
          <w:sz w:val="18"/>
          <w:szCs w:val="18"/>
        </w:rPr>
        <w:t>display ip community-filter</w:t>
      </w:r>
      <w:r>
        <w:rPr>
          <w:rFonts w:ascii="微软雅黑" w:eastAsia="微软雅黑" w:hAnsi="微软雅黑" w:cs="微软雅黑" w:hint="eastAsia"/>
          <w:sz w:val="18"/>
          <w:szCs w:val="18"/>
        </w:rPr>
        <w:t>命令用来显示己</w:t>
      </w:r>
      <w:r>
        <w:rPr>
          <w:rFonts w:ascii="微软雅黑" w:eastAsia="微软雅黑" w:hAnsi="微软雅黑" w:hint="eastAsia"/>
          <w:sz w:val="18"/>
          <w:szCs w:val="18"/>
          <w:lang w:eastAsia="zh-CN"/>
        </w:rPr>
        <w:t>配置</w:t>
      </w:r>
      <w:r>
        <w:rPr>
          <w:rFonts w:ascii="微软雅黑" w:eastAsia="微软雅黑" w:hAnsi="微软雅黑" w:cs="微软雅黑" w:hint="eastAsia"/>
          <w:sz w:val="18"/>
          <w:szCs w:val="18"/>
        </w:rPr>
        <w:t>的团体属性过滤器信息</w:t>
      </w:r>
    </w:p>
    <w:p w14:paraId="4F864D84" w14:textId="77777777" w:rsidR="009557CF" w:rsidRDefault="002E4047">
      <w:pPr>
        <w:pStyle w:val="1a"/>
        <w:numPr>
          <w:ilvl w:val="0"/>
          <w:numId w:val="344"/>
        </w:numPr>
        <w:ind w:firstLineChars="0"/>
        <w:rPr>
          <w:rFonts w:ascii="微软雅黑" w:eastAsia="微软雅黑" w:hAnsi="微软雅黑"/>
          <w:sz w:val="18"/>
          <w:szCs w:val="18"/>
          <w:lang w:eastAsia="zh-CN"/>
        </w:rPr>
      </w:pPr>
      <w:r>
        <w:rPr>
          <w:rFonts w:ascii="微软雅黑" w:eastAsia="微软雅黑" w:hAnsi="微软雅黑"/>
          <w:sz w:val="18"/>
          <w:szCs w:val="18"/>
        </w:rPr>
        <w:t>Community filter Number</w:t>
      </w:r>
      <w:r>
        <w:rPr>
          <w:rFonts w:ascii="微软雅黑" w:eastAsia="微软雅黑" w:hAnsi="微软雅黑" w:cs="微软雅黑" w:hint="eastAsia"/>
          <w:sz w:val="18"/>
          <w:szCs w:val="18"/>
        </w:rPr>
        <w:t>表示</w:t>
      </w:r>
      <w:r>
        <w:rPr>
          <w:rFonts w:ascii="微软雅黑" w:eastAsia="微软雅黑" w:hAnsi="微软雅黑" w:cs="微软雅黑" w:hint="eastAsia"/>
          <w:sz w:val="18"/>
          <w:szCs w:val="18"/>
          <w:lang w:eastAsia="zh-CN"/>
        </w:rPr>
        <w:t>团</w:t>
      </w:r>
      <w:r>
        <w:rPr>
          <w:rFonts w:ascii="微软雅黑" w:eastAsia="微软雅黑" w:hAnsi="微软雅黑" w:cs="微软雅黑" w:hint="eastAsia"/>
          <w:sz w:val="18"/>
          <w:szCs w:val="18"/>
        </w:rPr>
        <w:t>体属性过滤号</w:t>
      </w:r>
      <w:r>
        <w:rPr>
          <w:rFonts w:ascii="微软雅黑" w:eastAsia="微软雅黑" w:hAnsi="微软雅黑"/>
          <w:sz w:val="18"/>
          <w:szCs w:val="18"/>
        </w:rPr>
        <w:t>，</w:t>
      </w:r>
      <w:r>
        <w:rPr>
          <w:rFonts w:ascii="微软雅黑" w:eastAsia="微软雅黑" w:hAnsi="微软雅黑" w:cs="微软雅黑" w:hint="eastAsia"/>
          <w:sz w:val="18"/>
          <w:szCs w:val="18"/>
        </w:rPr>
        <w:t>这</w:t>
      </w:r>
      <w:r>
        <w:rPr>
          <w:rFonts w:ascii="微软雅黑" w:eastAsia="微软雅黑" w:hAnsi="微软雅黑" w:cs="微软雅黑" w:hint="eastAsia"/>
          <w:sz w:val="18"/>
          <w:szCs w:val="18"/>
          <w:lang w:eastAsia="zh-CN"/>
        </w:rPr>
        <w:t>里为</w:t>
      </w:r>
      <w:r>
        <w:rPr>
          <w:rFonts w:ascii="微软雅黑" w:eastAsia="微软雅黑" w:hAnsi="微软雅黑"/>
          <w:sz w:val="18"/>
          <w:szCs w:val="18"/>
          <w:lang w:eastAsia="zh-CN"/>
        </w:rPr>
        <w:t>10</w:t>
      </w:r>
    </w:p>
    <w:p w14:paraId="6E588EA7" w14:textId="77777777" w:rsidR="009557CF" w:rsidRDefault="002E4047">
      <w:pPr>
        <w:pStyle w:val="1a"/>
        <w:numPr>
          <w:ilvl w:val="0"/>
          <w:numId w:val="34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Named Community basic filter</w:t>
      </w:r>
      <w:r>
        <w:rPr>
          <w:rFonts w:ascii="微软雅黑" w:eastAsia="微软雅黑" w:hAnsi="微软雅黑" w:cs="微软雅黑" w:hint="eastAsia"/>
          <w:sz w:val="18"/>
          <w:szCs w:val="18"/>
          <w:lang w:eastAsia="zh-CN"/>
        </w:rPr>
        <w:t>表示基本团体属性名称，该基本团体属性名称为</w:t>
      </w:r>
      <w:r>
        <w:rPr>
          <w:rFonts w:ascii="微软雅黑" w:eastAsia="微软雅黑" w:hAnsi="微软雅黑"/>
          <w:sz w:val="18"/>
          <w:szCs w:val="18"/>
          <w:lang w:eastAsia="zh-CN"/>
        </w:rPr>
        <w:t>aa</w:t>
      </w:r>
    </w:p>
    <w:p w14:paraId="5665845E" w14:textId="77777777" w:rsidR="009557CF" w:rsidRDefault="002E4047">
      <w:pPr>
        <w:pStyle w:val="1a"/>
        <w:numPr>
          <w:ilvl w:val="0"/>
          <w:numId w:val="34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 xml:space="preserve">Named Community advanced </w:t>
      </w:r>
      <w:r>
        <w:rPr>
          <w:rFonts w:ascii="微软雅黑" w:eastAsia="微软雅黑" w:hAnsi="微软雅黑"/>
          <w:sz w:val="18"/>
          <w:szCs w:val="18"/>
          <w:lang w:eastAsia="zh-CN"/>
        </w:rPr>
        <w:t>filter</w:t>
      </w:r>
      <w:r>
        <w:rPr>
          <w:rFonts w:ascii="微软雅黑" w:eastAsia="微软雅黑" w:hAnsi="微软雅黑"/>
          <w:sz w:val="18"/>
          <w:szCs w:val="18"/>
          <w:lang w:eastAsia="zh-CN"/>
        </w:rPr>
        <w:t>表</w:t>
      </w:r>
      <w:r>
        <w:rPr>
          <w:rFonts w:ascii="微软雅黑" w:eastAsia="微软雅黑" w:hAnsi="微软雅黑" w:cs="微软雅黑" w:hint="eastAsia"/>
          <w:sz w:val="18"/>
          <w:szCs w:val="18"/>
          <w:lang w:eastAsia="zh-CN"/>
        </w:rPr>
        <w:t>示高级团体</w:t>
      </w:r>
      <w:r>
        <w:rPr>
          <w:rFonts w:ascii="微软雅黑" w:eastAsia="微软雅黑" w:hAnsi="微软雅黑"/>
          <w:sz w:val="18"/>
          <w:szCs w:val="18"/>
          <w:lang w:eastAsia="zh-CN"/>
        </w:rPr>
        <w:t>属</w:t>
      </w:r>
      <w:r>
        <w:rPr>
          <w:rFonts w:ascii="微软雅黑" w:eastAsia="微软雅黑" w:hAnsi="微软雅黑" w:cs="微软雅黑" w:hint="eastAsia"/>
          <w:sz w:val="18"/>
          <w:szCs w:val="18"/>
          <w:lang w:eastAsia="zh-CN"/>
        </w:rPr>
        <w:t>性名称，该高级团体属性名称为</w:t>
      </w:r>
      <w:r>
        <w:rPr>
          <w:rFonts w:ascii="微软雅黑" w:eastAsia="微软雅黑" w:hAnsi="微软雅黑"/>
          <w:sz w:val="18"/>
          <w:szCs w:val="18"/>
          <w:lang w:eastAsia="zh-CN"/>
        </w:rPr>
        <w:t>aa</w:t>
      </w:r>
    </w:p>
    <w:p w14:paraId="0F93F2F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D</w:t>
      </w:r>
    </w:p>
    <w:p w14:paraId="39DD18B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访问控制列表的使用用途是依靠数字的范围来指定的，下命描述</w:t>
      </w:r>
      <w:r>
        <w:rPr>
          <w:rFonts w:ascii="微软雅黑" w:eastAsia="微软雅黑" w:hAnsi="微软雅黑"/>
          <w:sz w:val="18"/>
          <w:szCs w:val="18"/>
          <w:lang w:eastAsia="zh-CN"/>
        </w:rPr>
        <w:t>正</w:t>
      </w:r>
      <w:r>
        <w:rPr>
          <w:rFonts w:ascii="微软雅黑" w:eastAsia="微软雅黑" w:hAnsi="微软雅黑" w:cs="微软雅黑" w:hint="eastAsia"/>
          <w:sz w:val="18"/>
          <w:szCs w:val="18"/>
          <w:lang w:eastAsia="zh-CN"/>
        </w:rPr>
        <w:t>确的是：</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720A11A6" w14:textId="77777777" w:rsidR="009557CF" w:rsidRDefault="002E4047">
      <w:pPr>
        <w:pStyle w:val="1a"/>
        <w:numPr>
          <w:ilvl w:val="0"/>
          <w:numId w:val="34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基本的访问控制列表的数字范围是：</w:t>
      </w:r>
      <w:r>
        <w:rPr>
          <w:rFonts w:ascii="微软雅黑" w:eastAsia="微软雅黑" w:hAnsi="微软雅黑"/>
          <w:sz w:val="18"/>
          <w:szCs w:val="18"/>
          <w:lang w:eastAsia="zh-CN"/>
        </w:rPr>
        <w:t>2000 - 2999</w:t>
      </w:r>
    </w:p>
    <w:p w14:paraId="07540019" w14:textId="77777777" w:rsidR="009557CF" w:rsidRDefault="002E4047">
      <w:pPr>
        <w:pStyle w:val="1a"/>
        <w:numPr>
          <w:ilvl w:val="0"/>
          <w:numId w:val="34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高级的访问控制列表的数字范围是：</w:t>
      </w:r>
      <w:r>
        <w:rPr>
          <w:rFonts w:ascii="微软雅黑" w:eastAsia="微软雅黑" w:hAnsi="微软雅黑"/>
          <w:sz w:val="18"/>
          <w:szCs w:val="18"/>
          <w:lang w:eastAsia="zh-CN"/>
        </w:rPr>
        <w:t>3000 - 3999</w:t>
      </w:r>
    </w:p>
    <w:p w14:paraId="3C947D0C" w14:textId="77777777" w:rsidR="009557CF" w:rsidRDefault="002E4047">
      <w:pPr>
        <w:pStyle w:val="1a"/>
        <w:numPr>
          <w:ilvl w:val="0"/>
          <w:numId w:val="34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基于接口的访问控制列表的数字范围是：</w:t>
      </w:r>
      <w:r>
        <w:rPr>
          <w:rFonts w:ascii="微软雅黑" w:eastAsia="微软雅黑" w:hAnsi="微软雅黑"/>
          <w:sz w:val="18"/>
          <w:szCs w:val="18"/>
          <w:lang w:eastAsia="zh-CN"/>
        </w:rPr>
        <w:t>1000 - 1999</w:t>
      </w:r>
    </w:p>
    <w:p w14:paraId="278E1784" w14:textId="77777777" w:rsidR="009557CF" w:rsidRDefault="002E4047">
      <w:pPr>
        <w:pStyle w:val="1a"/>
        <w:numPr>
          <w:ilvl w:val="0"/>
          <w:numId w:val="34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数字的访问控制列表的数字范围是：</w:t>
      </w:r>
      <w:r>
        <w:rPr>
          <w:rFonts w:ascii="微软雅黑" w:eastAsia="微软雅黑" w:hAnsi="微软雅黑"/>
          <w:sz w:val="18"/>
          <w:szCs w:val="18"/>
          <w:lang w:eastAsia="zh-CN"/>
        </w:rPr>
        <w:t>4000 - 4999</w:t>
      </w:r>
    </w:p>
    <w:p w14:paraId="1128FAD9"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  C</w:t>
      </w:r>
    </w:p>
    <w:p w14:paraId="6C2C0CC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下列选项中的哪条路由满足下面的</w:t>
      </w:r>
      <w:r>
        <w:rPr>
          <w:rFonts w:ascii="微软雅黑" w:eastAsia="微软雅黑" w:hAnsi="微软雅黑"/>
          <w:sz w:val="18"/>
          <w:szCs w:val="18"/>
          <w:lang w:eastAsia="zh-CN"/>
        </w:rPr>
        <w:t>ACL</w:t>
      </w:r>
      <w:r>
        <w:rPr>
          <w:rFonts w:ascii="微软雅黑" w:eastAsia="微软雅黑" w:hAnsi="微软雅黑" w:cs="微软雅黑" w:hint="eastAsia"/>
          <w:sz w:val="18"/>
          <w:szCs w:val="18"/>
          <w:lang w:eastAsia="zh-CN"/>
        </w:rPr>
        <w:t>条件？</w:t>
      </w:r>
    </w:p>
    <w:p w14:paraId="70F3261A" w14:textId="77777777" w:rsidR="009557CF" w:rsidRDefault="002E4047">
      <w:pPr>
        <w:rPr>
          <w:rFonts w:ascii="微软雅黑" w:eastAsia="微软雅黑" w:hAnsi="微软雅黑"/>
          <w:sz w:val="18"/>
          <w:szCs w:val="18"/>
        </w:rPr>
      </w:pPr>
      <w:bookmarkStart w:id="3" w:name="bookmark8"/>
      <w:r>
        <w:rPr>
          <w:rFonts w:ascii="微软雅黑" w:eastAsia="微软雅黑" w:hAnsi="微软雅黑"/>
          <w:sz w:val="18"/>
          <w:szCs w:val="18"/>
        </w:rPr>
        <w:t xml:space="preserve">“acl number </w:t>
      </w:r>
      <w:r>
        <w:rPr>
          <w:rFonts w:ascii="微软雅黑" w:eastAsia="微软雅黑" w:hAnsi="微软雅黑"/>
          <w:sz w:val="18"/>
          <w:szCs w:val="18"/>
        </w:rPr>
        <w:t>2001</w:t>
      </w:r>
      <w:bookmarkEnd w:id="3"/>
    </w:p>
    <w:p w14:paraId="3B099E5E" w14:textId="77777777" w:rsidR="009557CF" w:rsidRDefault="002E4047">
      <w:pPr>
        <w:ind w:firstLineChars="100" w:firstLine="180"/>
        <w:rPr>
          <w:rFonts w:ascii="微软雅黑" w:eastAsia="微软雅黑" w:hAnsi="微软雅黑"/>
          <w:sz w:val="18"/>
          <w:szCs w:val="18"/>
        </w:rPr>
      </w:pPr>
      <w:r>
        <w:rPr>
          <w:rFonts w:ascii="微软雅黑" w:eastAsia="微软雅黑" w:hAnsi="微软雅黑"/>
          <w:sz w:val="18"/>
          <w:szCs w:val="18"/>
        </w:rPr>
        <w:t>rule 0 permit source 10.1.0.0 0"</w:t>
      </w:r>
    </w:p>
    <w:p w14:paraId="7B0D5DC7" w14:textId="77777777" w:rsidR="009557CF" w:rsidRDefault="002E4047">
      <w:pPr>
        <w:pStyle w:val="1a"/>
        <w:numPr>
          <w:ilvl w:val="0"/>
          <w:numId w:val="346"/>
        </w:numPr>
        <w:ind w:firstLineChars="0"/>
        <w:rPr>
          <w:rFonts w:ascii="微软雅黑" w:eastAsia="微软雅黑" w:hAnsi="微软雅黑"/>
          <w:sz w:val="18"/>
          <w:szCs w:val="18"/>
          <w:lang w:eastAsia="zh-CN"/>
        </w:rPr>
      </w:pPr>
      <w:r>
        <w:rPr>
          <w:rFonts w:ascii="微软雅黑" w:eastAsia="微软雅黑" w:hAnsi="微软雅黑"/>
          <w:sz w:val="18"/>
          <w:szCs w:val="18"/>
        </w:rPr>
        <w:t>10</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1.1.1/32</w:t>
      </w:r>
    </w:p>
    <w:p w14:paraId="4AD38F22" w14:textId="77777777" w:rsidR="009557CF" w:rsidRDefault="002E4047">
      <w:pPr>
        <w:pStyle w:val="1a"/>
        <w:numPr>
          <w:ilvl w:val="0"/>
          <w:numId w:val="34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10.1.1.0/24</w:t>
      </w:r>
    </w:p>
    <w:p w14:paraId="3126DE4C" w14:textId="77777777" w:rsidR="009557CF" w:rsidRDefault="002E4047">
      <w:pPr>
        <w:pStyle w:val="1a"/>
        <w:numPr>
          <w:ilvl w:val="0"/>
          <w:numId w:val="34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10.1.0.0/16</w:t>
      </w:r>
    </w:p>
    <w:p w14:paraId="3B2AE65F" w14:textId="77777777" w:rsidR="009557CF" w:rsidRDefault="002E4047">
      <w:pPr>
        <w:pStyle w:val="1a"/>
        <w:numPr>
          <w:ilvl w:val="0"/>
          <w:numId w:val="34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10.0.0.0/8</w:t>
      </w:r>
    </w:p>
    <w:p w14:paraId="77D49F67"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32F42AE7"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前缀列表</w:t>
      </w:r>
      <w:r>
        <w:rPr>
          <w:rFonts w:ascii="微软雅黑" w:eastAsia="微软雅黑" w:hAnsi="微软雅黑" w:cs="微软雅黑" w:hint="eastAsia"/>
          <w:sz w:val="18"/>
          <w:szCs w:val="18"/>
          <w:lang w:eastAsia="zh-CN"/>
        </w:rPr>
        <w:t>(</w:t>
      </w:r>
      <w:r>
        <w:rPr>
          <w:rFonts w:ascii="微软雅黑" w:eastAsia="微软雅黑" w:hAnsi="微软雅黑"/>
          <w:sz w:val="18"/>
          <w:szCs w:val="18"/>
          <w:lang w:eastAsia="zh-CN"/>
        </w:rPr>
        <w:t xml:space="preserve"> Ip-prefix</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的命令格式为</w:t>
      </w:r>
      <w:r>
        <w:rPr>
          <w:rFonts w:ascii="微软雅黑" w:eastAsia="微软雅黑" w:hAnsi="微软雅黑"/>
          <w:sz w:val="18"/>
          <w:szCs w:val="18"/>
          <w:lang w:eastAsia="zh-CN"/>
        </w:rPr>
        <w:t xml:space="preserve"> ip ip-prefix ip-prefix-name [ index index-number </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 xml:space="preserve"> </w:t>
      </w:r>
      <w:r>
        <w:rPr>
          <w:rFonts w:ascii="微软雅黑" w:eastAsia="微软雅黑" w:hAnsi="微软雅黑"/>
          <w:sz w:val="18"/>
          <w:szCs w:val="18"/>
          <w:lang w:eastAsia="zh-CN"/>
        </w:rPr>
        <w:t xml:space="preserve">permit </w:t>
      </w:r>
      <w:r>
        <w:rPr>
          <w:rFonts w:ascii="微软雅黑" w:eastAsia="微软雅黑" w:hAnsi="微软雅黑"/>
          <w:sz w:val="18"/>
          <w:szCs w:val="18"/>
        </w:rPr>
        <w:t xml:space="preserve">| deny </w:t>
      </w:r>
      <w:r>
        <w:rPr>
          <w:rFonts w:ascii="微软雅黑" w:eastAsia="微软雅黑" w:hAnsi="微软雅黑" w:hint="eastAsia"/>
          <w:sz w:val="18"/>
          <w:szCs w:val="18"/>
          <w:lang w:eastAsia="zh-CN"/>
        </w:rPr>
        <w:t>}</w:t>
      </w:r>
      <w:r>
        <w:rPr>
          <w:rFonts w:ascii="微软雅黑" w:eastAsia="微软雅黑" w:hAnsi="微软雅黑"/>
          <w:sz w:val="18"/>
          <w:szCs w:val="18"/>
        </w:rPr>
        <w:t xml:space="preserve"> ipv4-address mask-length</w:t>
      </w:r>
      <w:r>
        <w:rPr>
          <w:rFonts w:ascii="微软雅黑" w:eastAsia="微软雅黑" w:hAnsi="微软雅黑" w:cs="微软雅黑" w:hint="eastAsia"/>
          <w:sz w:val="18"/>
          <w:szCs w:val="18"/>
          <w:lang w:eastAsia="zh-CN"/>
        </w:rPr>
        <w:t xml:space="preserve"> [ </w:t>
      </w:r>
      <w:r>
        <w:rPr>
          <w:rFonts w:ascii="微软雅黑" w:eastAsia="微软雅黑" w:hAnsi="微软雅黑"/>
          <w:sz w:val="18"/>
          <w:szCs w:val="18"/>
        </w:rPr>
        <w:t>greater«equa</w:t>
      </w:r>
      <w:r>
        <w:rPr>
          <w:rFonts w:ascii="微软雅黑" w:eastAsia="微软雅黑" w:hAnsi="微软雅黑" w:cs="微软雅黑" w:hint="eastAsia"/>
          <w:sz w:val="18"/>
          <w:szCs w:val="18"/>
        </w:rPr>
        <w:t>丨</w:t>
      </w:r>
      <w:r>
        <w:rPr>
          <w:rFonts w:ascii="微软雅黑" w:eastAsia="微软雅黑" w:hAnsi="微软雅黑"/>
          <w:sz w:val="18"/>
          <w:szCs w:val="18"/>
        </w:rPr>
        <w:t xml:space="preserve"> greater-equal-value ] [ less-equal less-equal-value ]</w:t>
      </w:r>
      <w:r>
        <w:rPr>
          <w:rFonts w:ascii="微软雅黑" w:eastAsia="微软雅黑" w:hAnsi="微软雅黑" w:cs="微软雅黑" w:hint="eastAsia"/>
          <w:sz w:val="18"/>
          <w:szCs w:val="18"/>
        </w:rPr>
        <w:t>，如果仅指定了</w:t>
      </w:r>
      <w:r>
        <w:rPr>
          <w:rFonts w:ascii="微软雅黑" w:eastAsia="微软雅黑" w:hAnsi="微软雅黑"/>
          <w:sz w:val="18"/>
          <w:szCs w:val="18"/>
        </w:rPr>
        <w:t xml:space="preserve"> greater</w:t>
      </w:r>
      <w:r>
        <w:rPr>
          <w:rFonts w:ascii="微软雅黑" w:eastAsia="微软雅黑" w:hAnsi="微软雅黑" w:cs="微软雅黑" w:hint="eastAsia"/>
          <w:sz w:val="18"/>
          <w:szCs w:val="18"/>
          <w:lang w:eastAsia="zh-CN"/>
        </w:rPr>
        <w:t>-</w:t>
      </w:r>
      <w:r>
        <w:rPr>
          <w:rFonts w:ascii="微软雅黑" w:eastAsia="微软雅黑" w:hAnsi="微软雅黑"/>
          <w:sz w:val="18"/>
          <w:szCs w:val="18"/>
        </w:rPr>
        <w:t>equal</w:t>
      </w:r>
      <w:r>
        <w:rPr>
          <w:rFonts w:ascii="微软雅黑" w:eastAsia="微软雅黑" w:hAnsi="微软雅黑" w:cs="微软雅黑" w:hint="eastAsia"/>
          <w:sz w:val="18"/>
          <w:szCs w:val="18"/>
        </w:rPr>
        <w:t>未指定</w:t>
      </w:r>
      <w:r>
        <w:rPr>
          <w:rFonts w:ascii="微软雅黑" w:eastAsia="微软雅黑" w:hAnsi="微软雅黑"/>
          <w:sz w:val="18"/>
          <w:szCs w:val="18"/>
        </w:rPr>
        <w:t>less-equal</w:t>
      </w:r>
      <w:r>
        <w:rPr>
          <w:rFonts w:ascii="微软雅黑" w:eastAsia="微软雅黑" w:hAnsi="微软雅黑"/>
          <w:sz w:val="18"/>
          <w:szCs w:val="18"/>
        </w:rPr>
        <w:t>，</w:t>
      </w:r>
      <w:r>
        <w:rPr>
          <w:rFonts w:ascii="微软雅黑" w:eastAsia="微软雅黑" w:hAnsi="微软雅黑" w:cs="微软雅黑" w:hint="eastAsia"/>
          <w:sz w:val="18"/>
          <w:szCs w:val="18"/>
        </w:rPr>
        <w:t>则前缀范围为</w:t>
      </w:r>
      <w:r>
        <w:rPr>
          <w:rFonts w:ascii="微软雅黑" w:eastAsia="微软雅黑" w:hAnsi="微软雅黑" w:cs="微软雅黑" w:hint="eastAsia"/>
          <w:sz w:val="18"/>
          <w:szCs w:val="18"/>
          <w:lang w:eastAsia="zh-CN"/>
        </w:rPr>
        <w:t>：</w:t>
      </w:r>
    </w:p>
    <w:p w14:paraId="5C1EBCC1" w14:textId="77777777" w:rsidR="009557CF" w:rsidRDefault="002E4047">
      <w:pPr>
        <w:pStyle w:val="1a"/>
        <w:numPr>
          <w:ilvl w:val="0"/>
          <w:numId w:val="347"/>
        </w:numPr>
        <w:ind w:firstLineChars="0"/>
        <w:rPr>
          <w:rFonts w:ascii="微软雅黑" w:eastAsia="微软雅黑" w:hAnsi="微软雅黑"/>
          <w:sz w:val="18"/>
          <w:szCs w:val="18"/>
        </w:rPr>
      </w:pPr>
      <w:r>
        <w:rPr>
          <w:rFonts w:ascii="微软雅黑" w:eastAsia="微软雅黑" w:hAnsi="微软雅黑"/>
          <w:sz w:val="18"/>
          <w:szCs w:val="18"/>
        </w:rPr>
        <w:t>[ 0</w:t>
      </w:r>
      <w:r>
        <w:rPr>
          <w:rFonts w:ascii="微软雅黑" w:eastAsia="微软雅黑" w:hAnsi="微软雅黑" w:cs="微软雅黑" w:hint="eastAsia"/>
          <w:sz w:val="18"/>
          <w:szCs w:val="18"/>
        </w:rPr>
        <w:t>，</w:t>
      </w:r>
      <w:r>
        <w:rPr>
          <w:rFonts w:ascii="微软雅黑" w:eastAsia="微软雅黑" w:hAnsi="微软雅黑"/>
          <w:sz w:val="18"/>
          <w:szCs w:val="18"/>
        </w:rPr>
        <w:t xml:space="preserve">greater-equal-value </w:t>
      </w:r>
      <w:r>
        <w:rPr>
          <w:rFonts w:ascii="微软雅黑" w:eastAsia="微软雅黑" w:hAnsi="微软雅黑" w:cs="微软雅黑" w:hint="eastAsia"/>
          <w:sz w:val="18"/>
          <w:szCs w:val="18"/>
          <w:lang w:eastAsia="zh-CN"/>
        </w:rPr>
        <w:t>]</w:t>
      </w:r>
    </w:p>
    <w:p w14:paraId="223C13FA" w14:textId="77777777" w:rsidR="009557CF" w:rsidRDefault="002E4047">
      <w:pPr>
        <w:pStyle w:val="1a"/>
        <w:numPr>
          <w:ilvl w:val="0"/>
          <w:numId w:val="347"/>
        </w:numPr>
        <w:ind w:firstLineChars="0"/>
        <w:rPr>
          <w:rFonts w:ascii="微软雅黑" w:eastAsia="微软雅黑" w:hAnsi="微软雅黑"/>
          <w:sz w:val="18"/>
          <w:szCs w:val="18"/>
        </w:rPr>
      </w:pPr>
      <w:r>
        <w:rPr>
          <w:rFonts w:ascii="微软雅黑" w:eastAsia="微软雅黑" w:hAnsi="微软雅黑"/>
          <w:sz w:val="18"/>
          <w:szCs w:val="18"/>
        </w:rPr>
        <w:t>[ mask-length</w:t>
      </w:r>
      <w:r>
        <w:rPr>
          <w:rFonts w:ascii="微软雅黑" w:eastAsia="微软雅黑" w:hAnsi="微软雅黑" w:cs="微软雅黑" w:hint="eastAsia"/>
          <w:sz w:val="18"/>
          <w:szCs w:val="18"/>
        </w:rPr>
        <w:t>，</w:t>
      </w:r>
      <w:r>
        <w:rPr>
          <w:rFonts w:ascii="微软雅黑" w:eastAsia="微软雅黑" w:hAnsi="微软雅黑"/>
          <w:sz w:val="18"/>
          <w:szCs w:val="18"/>
        </w:rPr>
        <w:t>greater-equal-value ]</w:t>
      </w:r>
    </w:p>
    <w:p w14:paraId="75D72BD1" w14:textId="77777777" w:rsidR="009557CF" w:rsidRDefault="002E4047">
      <w:pPr>
        <w:pStyle w:val="1a"/>
        <w:numPr>
          <w:ilvl w:val="0"/>
          <w:numId w:val="347"/>
        </w:numPr>
        <w:ind w:firstLineChars="0"/>
        <w:rPr>
          <w:rFonts w:ascii="微软雅黑" w:eastAsia="微软雅黑" w:hAnsi="微软雅黑"/>
          <w:sz w:val="18"/>
          <w:szCs w:val="18"/>
        </w:rPr>
      </w:pPr>
      <w:r>
        <w:rPr>
          <w:rFonts w:ascii="微软雅黑" w:eastAsia="微软雅黑" w:hAnsi="微软雅黑"/>
          <w:sz w:val="18"/>
          <w:szCs w:val="18"/>
        </w:rPr>
        <w:t>[ greater-equal-value</w:t>
      </w:r>
      <w:r>
        <w:rPr>
          <w:rFonts w:ascii="微软雅黑" w:eastAsia="微软雅黑" w:hAnsi="微软雅黑"/>
          <w:sz w:val="18"/>
          <w:szCs w:val="18"/>
        </w:rPr>
        <w:t>，</w:t>
      </w:r>
      <w:r>
        <w:rPr>
          <w:rFonts w:ascii="微软雅黑" w:eastAsia="微软雅黑" w:hAnsi="微软雅黑"/>
          <w:sz w:val="18"/>
          <w:szCs w:val="18"/>
        </w:rPr>
        <w:t xml:space="preserve"> 32 ]</w:t>
      </w:r>
    </w:p>
    <w:p w14:paraId="5AB8F480" w14:textId="77777777" w:rsidR="009557CF" w:rsidRDefault="002E4047">
      <w:pPr>
        <w:pStyle w:val="1a"/>
        <w:numPr>
          <w:ilvl w:val="0"/>
          <w:numId w:val="347"/>
        </w:numPr>
        <w:ind w:firstLineChars="0"/>
        <w:rPr>
          <w:rFonts w:ascii="微软雅黑" w:eastAsia="微软雅黑" w:hAnsi="微软雅黑"/>
          <w:sz w:val="18"/>
          <w:szCs w:val="18"/>
        </w:rPr>
      </w:pPr>
      <w:r>
        <w:rPr>
          <w:rFonts w:ascii="微软雅黑" w:eastAsia="微软雅黑" w:hAnsi="微软雅黑"/>
          <w:sz w:val="18"/>
          <w:szCs w:val="18"/>
        </w:rPr>
        <w:t>无限制</w:t>
      </w:r>
    </w:p>
    <w:p w14:paraId="0488AAD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0A0ED9DE"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 xml:space="preserve">AS </w:t>
      </w:r>
      <w:r>
        <w:rPr>
          <w:rFonts w:ascii="微软雅黑" w:eastAsia="微软雅黑" w:hAnsi="微软雅黑"/>
          <w:sz w:val="18"/>
          <w:szCs w:val="18"/>
        </w:rPr>
        <w:t>PATH</w:t>
      </w:r>
      <w:r>
        <w:rPr>
          <w:rFonts w:ascii="微软雅黑" w:eastAsia="微软雅黑" w:hAnsi="微软雅黑"/>
          <w:sz w:val="18"/>
          <w:szCs w:val="18"/>
        </w:rPr>
        <w:t>列表</w:t>
      </w:r>
      <w:r>
        <w:rPr>
          <w:rFonts w:ascii="微软雅黑" w:eastAsia="微软雅黑" w:hAnsi="微软雅黑"/>
          <w:sz w:val="18"/>
          <w:szCs w:val="18"/>
        </w:rPr>
        <w:t>(as-path-filter)</w:t>
      </w:r>
      <w:r>
        <w:rPr>
          <w:rFonts w:ascii="微软雅黑" w:eastAsia="微软雅黑" w:hAnsi="微软雅黑"/>
          <w:sz w:val="18"/>
          <w:szCs w:val="18"/>
        </w:rPr>
        <w:t>配置命令</w:t>
      </w:r>
      <w:r>
        <w:rPr>
          <w:rFonts w:ascii="微软雅黑" w:eastAsia="微软雅黑" w:hAnsi="微软雅黑"/>
          <w:sz w:val="18"/>
          <w:szCs w:val="18"/>
        </w:rPr>
        <w:t>as-path-filler as-path-filter-number { deny | permit  } regular-expression</w:t>
      </w:r>
      <w:r>
        <w:rPr>
          <w:rFonts w:ascii="微软雅黑" w:eastAsia="微软雅黑" w:hAnsi="微软雅黑"/>
          <w:sz w:val="18"/>
          <w:szCs w:val="18"/>
        </w:rPr>
        <w:t>，</w:t>
      </w:r>
      <w:r>
        <w:rPr>
          <w:rFonts w:ascii="微软雅黑" w:eastAsia="微软雅黑" w:hAnsi="微软雅黑" w:cs="微软雅黑" w:hint="eastAsia"/>
          <w:sz w:val="18"/>
          <w:szCs w:val="18"/>
        </w:rPr>
        <w:t>可以为同一个</w:t>
      </w:r>
      <w:r>
        <w:rPr>
          <w:rFonts w:ascii="微软雅黑" w:eastAsia="微软雅黑" w:hAnsi="微软雅黑"/>
          <w:sz w:val="18"/>
          <w:szCs w:val="18"/>
        </w:rPr>
        <w:t>as-path-filter-number</w:t>
      </w:r>
      <w:r>
        <w:rPr>
          <w:rFonts w:ascii="微软雅黑" w:eastAsia="微软雅黑" w:hAnsi="微软雅黑" w:cs="微软雅黑" w:hint="eastAsia"/>
          <w:sz w:val="18"/>
          <w:szCs w:val="18"/>
        </w:rPr>
        <w:t>配置多个子句</w:t>
      </w:r>
      <w:r>
        <w:rPr>
          <w:rFonts w:ascii="微软雅黑" w:eastAsia="微软雅黑" w:hAnsi="微软雅黑"/>
          <w:sz w:val="18"/>
          <w:szCs w:val="18"/>
        </w:rPr>
        <w:t>，</w:t>
      </w:r>
      <w:r>
        <w:rPr>
          <w:rFonts w:ascii="微软雅黑" w:eastAsia="微软雅黑" w:hAnsi="微软雅黑" w:cs="微软雅黑" w:hint="eastAsia"/>
          <w:sz w:val="18"/>
          <w:szCs w:val="18"/>
        </w:rPr>
        <w:t>请</w:t>
      </w:r>
      <w:r>
        <w:rPr>
          <w:rFonts w:ascii="微软雅黑" w:eastAsia="微软雅黑" w:hAnsi="微软雅黑"/>
          <w:sz w:val="18"/>
          <w:szCs w:val="18"/>
        </w:rPr>
        <w:t>问</w:t>
      </w:r>
      <w:r>
        <w:rPr>
          <w:rFonts w:ascii="微软雅黑" w:eastAsia="微软雅黑" w:hAnsi="微软雅黑" w:cs="微软雅黑" w:hint="eastAsia"/>
          <w:sz w:val="18"/>
          <w:szCs w:val="18"/>
        </w:rPr>
        <w:t>这多个</w:t>
      </w:r>
      <w:r>
        <w:rPr>
          <w:rFonts w:ascii="微软雅黑" w:eastAsia="微软雅黑" w:hAnsi="微软雅黑" w:cs="微软雅黑" w:hint="eastAsia"/>
          <w:sz w:val="18"/>
          <w:szCs w:val="18"/>
          <w:lang w:eastAsia="zh-CN"/>
        </w:rPr>
        <w:t>子</w:t>
      </w:r>
      <w:r>
        <w:rPr>
          <w:rFonts w:ascii="微软雅黑" w:eastAsia="微软雅黑" w:hAnsi="微软雅黑" w:cs="微软雅黑" w:hint="eastAsia"/>
          <w:sz w:val="18"/>
          <w:szCs w:val="18"/>
        </w:rPr>
        <w:t>句间的匹配原则是</w:t>
      </w:r>
      <w:r>
        <w:rPr>
          <w:rFonts w:ascii="微软雅黑" w:eastAsia="微软雅黑" w:hAnsi="微软雅黑" w:cs="微软雅黑" w:hint="eastAsia"/>
          <w:sz w:val="18"/>
          <w:szCs w:val="18"/>
          <w:lang w:eastAsia="zh-CN"/>
        </w:rPr>
        <w:t>：</w:t>
      </w:r>
    </w:p>
    <w:p w14:paraId="76C8D25E" w14:textId="77777777" w:rsidR="009557CF" w:rsidRDefault="002E4047">
      <w:pPr>
        <w:pStyle w:val="1a"/>
        <w:numPr>
          <w:ilvl w:val="0"/>
          <w:numId w:val="34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与</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的关系</w:t>
      </w:r>
    </w:p>
    <w:p w14:paraId="113B4D3F" w14:textId="77777777" w:rsidR="009557CF" w:rsidRDefault="002E4047">
      <w:pPr>
        <w:pStyle w:val="1a"/>
        <w:numPr>
          <w:ilvl w:val="0"/>
          <w:numId w:val="34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或</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的关系</w:t>
      </w:r>
    </w:p>
    <w:p w14:paraId="2B0F2F59" w14:textId="77777777" w:rsidR="009557CF" w:rsidRDefault="002E4047">
      <w:pPr>
        <w:pStyle w:val="1a"/>
        <w:numPr>
          <w:ilvl w:val="0"/>
          <w:numId w:val="34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顺序匹配关系，遍历子句时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有匹配子句即终止遍历</w:t>
      </w:r>
    </w:p>
    <w:p w14:paraId="00982B6C" w14:textId="77777777" w:rsidR="009557CF" w:rsidRDefault="002E4047">
      <w:pPr>
        <w:pStyle w:val="1a"/>
        <w:numPr>
          <w:ilvl w:val="0"/>
          <w:numId w:val="34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顺序匹配关系，遍历所有子句时</w:t>
      </w:r>
      <w:r>
        <w:rPr>
          <w:rFonts w:ascii="微软雅黑" w:eastAsia="微软雅黑" w:hAnsi="微软雅黑" w:hint="eastAsia"/>
          <w:sz w:val="18"/>
          <w:szCs w:val="18"/>
          <w:lang w:eastAsia="zh-CN"/>
        </w:rPr>
        <w:t>，所</w:t>
      </w:r>
      <w:r>
        <w:rPr>
          <w:rFonts w:ascii="微软雅黑" w:eastAsia="微软雅黑" w:hAnsi="微软雅黑" w:cs="微软雅黑" w:hint="eastAsia"/>
          <w:sz w:val="18"/>
          <w:szCs w:val="18"/>
          <w:lang w:eastAsia="zh-CN"/>
        </w:rPr>
        <w:t>有子句都匹配才被认为匹配</w:t>
      </w:r>
    </w:p>
    <w:p w14:paraId="68C689A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239BA71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不</w:t>
      </w:r>
      <w:r>
        <w:rPr>
          <w:rFonts w:ascii="微软雅黑" w:eastAsia="微软雅黑" w:hAnsi="微软雅黑"/>
          <w:sz w:val="18"/>
          <w:szCs w:val="18"/>
          <w:lang w:eastAsia="zh-CN"/>
        </w:rPr>
        <w:t>是只用于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路由协议的路由选择工具有：</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2565A6A6" w14:textId="77777777" w:rsidR="009557CF" w:rsidRDefault="002E4047">
      <w:pPr>
        <w:pStyle w:val="1a"/>
        <w:numPr>
          <w:ilvl w:val="0"/>
          <w:numId w:val="349"/>
        </w:numPr>
        <w:ind w:firstLineChars="0"/>
        <w:rPr>
          <w:rFonts w:ascii="微软雅黑" w:eastAsia="微软雅黑" w:hAnsi="微软雅黑"/>
          <w:sz w:val="18"/>
          <w:szCs w:val="18"/>
        </w:rPr>
      </w:pPr>
      <w:r>
        <w:rPr>
          <w:rFonts w:ascii="微软雅黑" w:eastAsia="微软雅黑" w:hAnsi="微软雅黑"/>
          <w:sz w:val="18"/>
          <w:szCs w:val="18"/>
        </w:rPr>
        <w:t>route- policy</w:t>
      </w:r>
    </w:p>
    <w:p w14:paraId="47B6F5DC" w14:textId="77777777" w:rsidR="009557CF" w:rsidRDefault="002E4047">
      <w:pPr>
        <w:pStyle w:val="1a"/>
        <w:numPr>
          <w:ilvl w:val="0"/>
          <w:numId w:val="349"/>
        </w:numPr>
        <w:ind w:firstLineChars="0"/>
        <w:rPr>
          <w:rFonts w:ascii="微软雅黑" w:eastAsia="微软雅黑" w:hAnsi="微软雅黑"/>
          <w:sz w:val="18"/>
          <w:szCs w:val="18"/>
        </w:rPr>
      </w:pPr>
      <w:r>
        <w:rPr>
          <w:rFonts w:ascii="微软雅黑" w:eastAsia="微软雅黑" w:hAnsi="微软雅黑"/>
          <w:sz w:val="18"/>
          <w:szCs w:val="18"/>
        </w:rPr>
        <w:t>ip-prefix</w:t>
      </w:r>
    </w:p>
    <w:p w14:paraId="5102E4AB" w14:textId="77777777" w:rsidR="009557CF" w:rsidRDefault="002E4047">
      <w:pPr>
        <w:pStyle w:val="1a"/>
        <w:numPr>
          <w:ilvl w:val="0"/>
          <w:numId w:val="349"/>
        </w:numPr>
        <w:ind w:firstLineChars="0"/>
        <w:rPr>
          <w:rFonts w:ascii="微软雅黑" w:eastAsia="微软雅黑" w:hAnsi="微软雅黑"/>
          <w:sz w:val="18"/>
          <w:szCs w:val="18"/>
        </w:rPr>
      </w:pPr>
      <w:r>
        <w:rPr>
          <w:rFonts w:ascii="微软雅黑" w:eastAsia="微软雅黑" w:hAnsi="微软雅黑"/>
          <w:sz w:val="18"/>
          <w:szCs w:val="18"/>
        </w:rPr>
        <w:t>as-path-filter</w:t>
      </w:r>
    </w:p>
    <w:p w14:paraId="770B559A" w14:textId="77777777" w:rsidR="009557CF" w:rsidRDefault="002E4047">
      <w:pPr>
        <w:pStyle w:val="1a"/>
        <w:numPr>
          <w:ilvl w:val="0"/>
          <w:numId w:val="349"/>
        </w:numPr>
        <w:ind w:firstLineChars="0"/>
        <w:rPr>
          <w:rFonts w:ascii="微软雅黑" w:eastAsia="微软雅黑" w:hAnsi="微软雅黑"/>
          <w:sz w:val="18"/>
          <w:szCs w:val="18"/>
        </w:rPr>
      </w:pPr>
      <w:r>
        <w:rPr>
          <w:rFonts w:ascii="微软雅黑" w:eastAsia="微软雅黑" w:hAnsi="微软雅黑"/>
          <w:sz w:val="18"/>
          <w:szCs w:val="18"/>
        </w:rPr>
        <w:t>community-filter</w:t>
      </w:r>
    </w:p>
    <w:p w14:paraId="08DFDADA"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w:t>
      </w:r>
    </w:p>
    <w:p w14:paraId="0EDB91E0"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lastRenderedPageBreak/>
        <w:t>解析</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as-path-filter</w:t>
      </w:r>
      <w:r>
        <w:rPr>
          <w:rFonts w:ascii="微软雅黑" w:eastAsia="微软雅黑" w:hAnsi="微软雅黑" w:hint="eastAsia"/>
          <w:color w:val="FF0000"/>
          <w:sz w:val="18"/>
          <w:szCs w:val="18"/>
          <w:lang w:eastAsia="zh-CN"/>
        </w:rPr>
        <w:t>和</w:t>
      </w:r>
      <w:r>
        <w:rPr>
          <w:rFonts w:ascii="微软雅黑" w:eastAsia="微软雅黑" w:hAnsi="微软雅黑"/>
          <w:color w:val="FF0000"/>
          <w:sz w:val="18"/>
          <w:szCs w:val="18"/>
          <w:lang w:eastAsia="zh-CN"/>
        </w:rPr>
        <w:t>community-filter</w:t>
      </w:r>
      <w:r>
        <w:rPr>
          <w:rFonts w:ascii="微软雅黑" w:eastAsia="微软雅黑" w:hAnsi="微软雅黑" w:hint="eastAsia"/>
          <w:color w:val="FF0000"/>
          <w:sz w:val="18"/>
          <w:szCs w:val="18"/>
          <w:lang w:eastAsia="zh-CN"/>
        </w:rPr>
        <w:t>是</w:t>
      </w:r>
      <w:r>
        <w:rPr>
          <w:rFonts w:ascii="微软雅黑" w:eastAsia="微软雅黑" w:hAnsi="微软雅黑"/>
          <w:color w:val="FF0000"/>
          <w:sz w:val="18"/>
          <w:szCs w:val="18"/>
          <w:lang w:eastAsia="zh-CN"/>
        </w:rPr>
        <w:t>用来匹配</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路由信息中</w:t>
      </w:r>
      <w:r>
        <w:rPr>
          <w:rFonts w:ascii="微软雅黑" w:eastAsia="微软雅黑" w:hAnsi="微软雅黑"/>
          <w:color w:val="FF0000"/>
          <w:sz w:val="18"/>
          <w:szCs w:val="18"/>
          <w:lang w:eastAsia="zh-CN"/>
        </w:rPr>
        <w:t>的</w:t>
      </w:r>
      <w:r>
        <w:rPr>
          <w:rFonts w:ascii="微软雅黑" w:eastAsia="微软雅黑" w:hAnsi="微软雅黑" w:hint="eastAsia"/>
          <w:color w:val="FF0000"/>
          <w:sz w:val="18"/>
          <w:szCs w:val="18"/>
          <w:lang w:eastAsia="zh-CN"/>
        </w:rPr>
        <w:t>AS-PATH</w:t>
      </w:r>
      <w:r>
        <w:rPr>
          <w:rFonts w:ascii="微软雅黑" w:eastAsia="微软雅黑" w:hAnsi="微软雅黑" w:hint="eastAsia"/>
          <w:color w:val="FF0000"/>
          <w:sz w:val="18"/>
          <w:szCs w:val="18"/>
          <w:lang w:eastAsia="zh-CN"/>
        </w:rPr>
        <w:t>属性</w:t>
      </w:r>
      <w:r>
        <w:rPr>
          <w:rFonts w:ascii="微软雅黑" w:eastAsia="微软雅黑" w:hAnsi="微软雅黑"/>
          <w:color w:val="FF0000"/>
          <w:sz w:val="18"/>
          <w:szCs w:val="18"/>
          <w:lang w:eastAsia="zh-CN"/>
        </w:rPr>
        <w:t>，只能用于过来</w:t>
      </w:r>
      <w:r>
        <w:rPr>
          <w:rFonts w:ascii="微软雅黑" w:eastAsia="微软雅黑" w:hAnsi="微软雅黑" w:hint="eastAsia"/>
          <w:color w:val="FF0000"/>
          <w:sz w:val="18"/>
          <w:szCs w:val="18"/>
          <w:lang w:eastAsia="zh-CN"/>
        </w:rPr>
        <w:t>BGP</w:t>
      </w:r>
      <w:r>
        <w:rPr>
          <w:rFonts w:ascii="微软雅黑" w:eastAsia="微软雅黑" w:hAnsi="微软雅黑" w:hint="eastAsia"/>
          <w:color w:val="FF0000"/>
          <w:sz w:val="18"/>
          <w:szCs w:val="18"/>
          <w:lang w:eastAsia="zh-CN"/>
        </w:rPr>
        <w:t>路由</w:t>
      </w:r>
      <w:r>
        <w:rPr>
          <w:rFonts w:ascii="微软雅黑" w:eastAsia="微软雅黑" w:hAnsi="微软雅黑"/>
          <w:color w:val="FF0000"/>
          <w:sz w:val="18"/>
          <w:szCs w:val="18"/>
          <w:lang w:eastAsia="zh-CN"/>
        </w:rPr>
        <w:t>。</w:t>
      </w:r>
    </w:p>
    <w:p w14:paraId="1877E617"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AS PATH</w:t>
      </w:r>
      <w:r>
        <w:rPr>
          <w:rFonts w:ascii="微软雅黑" w:eastAsia="微软雅黑" w:hAnsi="微软雅黑" w:cs="微软雅黑" w:hint="eastAsia"/>
          <w:sz w:val="18"/>
          <w:szCs w:val="18"/>
        </w:rPr>
        <w:t>列表（</w:t>
      </w:r>
      <w:r>
        <w:rPr>
          <w:rFonts w:ascii="微软雅黑" w:eastAsia="微软雅黑" w:hAnsi="微软雅黑"/>
          <w:sz w:val="18"/>
          <w:szCs w:val="18"/>
        </w:rPr>
        <w:t>as-path</w:t>
      </w:r>
      <w:r>
        <w:rPr>
          <w:rFonts w:ascii="微软雅黑" w:eastAsia="微软雅黑" w:hAnsi="微软雅黑" w:hint="eastAsia"/>
          <w:sz w:val="18"/>
          <w:szCs w:val="18"/>
          <w:lang w:eastAsia="zh-CN"/>
        </w:rPr>
        <w:t>-</w:t>
      </w:r>
      <w:r>
        <w:rPr>
          <w:rFonts w:ascii="微软雅黑" w:eastAsia="微软雅黑" w:hAnsi="微软雅黑"/>
          <w:sz w:val="18"/>
          <w:szCs w:val="18"/>
        </w:rPr>
        <w:t xml:space="preserve">filter) </w:t>
      </w:r>
      <w:r>
        <w:rPr>
          <w:rFonts w:ascii="微软雅黑" w:eastAsia="微软雅黑" w:hAnsi="微软雅黑" w:cs="微软雅黑" w:hint="eastAsia"/>
          <w:sz w:val="18"/>
          <w:szCs w:val="18"/>
        </w:rPr>
        <w:t>可以被应用于如下哪些场景？</w:t>
      </w:r>
      <w:r>
        <w:rPr>
          <w:rFonts w:ascii="微软雅黑" w:eastAsia="微软雅黑" w:hAnsi="微软雅黑" w:cs="微软雅黑"/>
          <w:sz w:val="18"/>
          <w:szCs w:val="18"/>
        </w:rPr>
        <w:tab/>
      </w:r>
      <w:r>
        <w:rPr>
          <w:rFonts w:ascii="微软雅黑" w:eastAsia="微软雅黑" w:hAnsi="微软雅黑" w:cs="微软雅黑"/>
          <w:sz w:val="18"/>
          <w:szCs w:val="18"/>
        </w:rPr>
        <w:tab/>
      </w:r>
      <w:r>
        <w:rPr>
          <w:rFonts w:ascii="微软雅黑" w:eastAsia="微软雅黑" w:hAnsi="微软雅黑" w:cs="微软雅黑"/>
          <w:sz w:val="18"/>
          <w:szCs w:val="18"/>
        </w:rPr>
        <w:tab/>
      </w:r>
      <w:r>
        <w:rPr>
          <w:rFonts w:ascii="微软雅黑" w:eastAsia="微软雅黑" w:hAnsi="微软雅黑" w:cs="微软雅黑"/>
          <w:sz w:val="18"/>
          <w:szCs w:val="18"/>
        </w:rPr>
        <w:t>（请选择</w:t>
      </w:r>
      <w:r>
        <w:rPr>
          <w:rFonts w:ascii="微软雅黑" w:eastAsia="微软雅黑" w:hAnsi="微软雅黑"/>
          <w:sz w:val="18"/>
          <w:szCs w:val="18"/>
        </w:rPr>
        <w:t>两个答案）</w:t>
      </w:r>
    </w:p>
    <w:p w14:paraId="4AC2BE2C" w14:textId="77777777" w:rsidR="009557CF" w:rsidRDefault="002E4047">
      <w:pPr>
        <w:pStyle w:val="1a"/>
        <w:numPr>
          <w:ilvl w:val="0"/>
          <w:numId w:val="350"/>
        </w:numPr>
        <w:ind w:firstLineChars="0"/>
        <w:rPr>
          <w:rFonts w:ascii="微软雅黑" w:eastAsia="微软雅黑" w:hAnsi="微软雅黑"/>
          <w:sz w:val="18"/>
          <w:szCs w:val="18"/>
        </w:rPr>
      </w:pPr>
      <w:r>
        <w:rPr>
          <w:rFonts w:ascii="微软雅黑" w:eastAsia="微软雅黑" w:hAnsi="微软雅黑" w:cs="微软雅黑" w:hint="eastAsia"/>
          <w:sz w:val="18"/>
          <w:szCs w:val="18"/>
        </w:rPr>
        <w:t>从</w:t>
      </w:r>
      <w:r>
        <w:rPr>
          <w:rFonts w:ascii="微软雅黑" w:eastAsia="微软雅黑" w:hAnsi="微软雅黑"/>
          <w:sz w:val="18"/>
          <w:szCs w:val="18"/>
        </w:rPr>
        <w:t xml:space="preserve">BGP Peer </w:t>
      </w:r>
      <w:r>
        <w:rPr>
          <w:rFonts w:ascii="微软雅黑" w:eastAsia="微软雅黑" w:hAnsi="微软雅黑" w:cs="微软雅黑" w:hint="eastAsia"/>
          <w:sz w:val="18"/>
          <w:szCs w:val="18"/>
        </w:rPr>
        <w:t>接收路由</w:t>
      </w:r>
      <w:r>
        <w:rPr>
          <w:rFonts w:ascii="微软雅黑" w:eastAsia="微软雅黑" w:hAnsi="微软雅黑" w:cs="微软雅黑" w:hint="eastAsia"/>
          <w:sz w:val="18"/>
          <w:szCs w:val="18"/>
          <w:lang w:eastAsia="zh-CN"/>
        </w:rPr>
        <w:t>基</w:t>
      </w:r>
      <w:r>
        <w:rPr>
          <w:rFonts w:ascii="微软雅黑" w:eastAsia="微软雅黑" w:hAnsi="微软雅黑" w:cs="微软雅黑" w:hint="eastAsia"/>
          <w:sz w:val="18"/>
          <w:szCs w:val="18"/>
        </w:rPr>
        <w:t>于</w:t>
      </w:r>
      <w:r>
        <w:rPr>
          <w:rFonts w:ascii="微软雅黑" w:eastAsia="微软雅黑" w:hAnsi="微软雅黑"/>
          <w:sz w:val="18"/>
          <w:szCs w:val="18"/>
        </w:rPr>
        <w:t>As-path</w:t>
      </w:r>
      <w:r>
        <w:rPr>
          <w:rFonts w:ascii="微软雅黑" w:eastAsia="微软雅黑" w:hAnsi="微软雅黑"/>
          <w:sz w:val="18"/>
          <w:szCs w:val="18"/>
        </w:rPr>
        <w:t>属性过滤</w:t>
      </w:r>
      <w:r>
        <w:rPr>
          <w:rFonts w:ascii="微软雅黑" w:eastAsia="微软雅黑" w:hAnsi="微软雅黑" w:hint="eastAsia"/>
          <w:sz w:val="18"/>
          <w:szCs w:val="18"/>
          <w:lang w:eastAsia="zh-CN"/>
        </w:rPr>
        <w:t>，</w:t>
      </w:r>
      <w:r>
        <w:rPr>
          <w:rFonts w:ascii="微软雅黑" w:eastAsia="微软雅黑" w:hAnsi="微软雅黑"/>
          <w:sz w:val="18"/>
          <w:szCs w:val="18"/>
        </w:rPr>
        <w:t xml:space="preserve">Peer </w:t>
      </w:r>
      <w:r>
        <w:rPr>
          <w:rFonts w:ascii="微软雅黑" w:eastAsia="微软雅黑" w:hAnsi="微软雅黑"/>
          <w:sz w:val="18"/>
          <w:szCs w:val="18"/>
        </w:rPr>
        <w:t>X.X.X.X as-path</w:t>
      </w:r>
      <w:r>
        <w:rPr>
          <w:rFonts w:ascii="微软雅黑" w:eastAsia="微软雅黑" w:hAnsi="微软雅黑" w:hint="eastAsia"/>
          <w:sz w:val="18"/>
          <w:szCs w:val="18"/>
          <w:lang w:eastAsia="zh-CN"/>
        </w:rPr>
        <w:t>-</w:t>
      </w:r>
      <w:r>
        <w:rPr>
          <w:rFonts w:ascii="微软雅黑" w:eastAsia="微软雅黑" w:hAnsi="微软雅黑"/>
          <w:sz w:val="18"/>
          <w:szCs w:val="18"/>
        </w:rPr>
        <w:t xml:space="preserve">filter import </w:t>
      </w:r>
    </w:p>
    <w:p w14:paraId="2C067235" w14:textId="77777777" w:rsidR="009557CF" w:rsidRDefault="002E4047">
      <w:pPr>
        <w:pStyle w:val="1a"/>
        <w:numPr>
          <w:ilvl w:val="0"/>
          <w:numId w:val="350"/>
        </w:numPr>
        <w:ind w:firstLineChars="0"/>
        <w:rPr>
          <w:rFonts w:ascii="微软雅黑" w:eastAsia="微软雅黑" w:hAnsi="微软雅黑"/>
          <w:sz w:val="18"/>
          <w:szCs w:val="18"/>
        </w:rPr>
      </w:pPr>
      <w:r>
        <w:rPr>
          <w:rFonts w:ascii="微软雅黑" w:eastAsia="微软雅黑" w:hAnsi="微软雅黑"/>
          <w:sz w:val="18"/>
          <w:szCs w:val="18"/>
        </w:rPr>
        <w:t>向</w:t>
      </w:r>
      <w:r>
        <w:rPr>
          <w:rFonts w:ascii="微软雅黑" w:eastAsia="微软雅黑" w:hAnsi="微软雅黑"/>
          <w:sz w:val="18"/>
          <w:szCs w:val="18"/>
        </w:rPr>
        <w:t xml:space="preserve">BGP Peer </w:t>
      </w:r>
      <w:r>
        <w:rPr>
          <w:rFonts w:ascii="微软雅黑" w:eastAsia="微软雅黑" w:hAnsi="微软雅黑" w:cs="微软雅黑" w:hint="eastAsia"/>
          <w:sz w:val="18"/>
          <w:szCs w:val="18"/>
        </w:rPr>
        <w:t>发送路由</w:t>
      </w:r>
      <w:r>
        <w:rPr>
          <w:rFonts w:ascii="微软雅黑" w:eastAsia="微软雅黑" w:hAnsi="微软雅黑" w:cs="微软雅黑" w:hint="eastAsia"/>
          <w:sz w:val="18"/>
          <w:szCs w:val="18"/>
          <w:lang w:eastAsia="zh-CN"/>
        </w:rPr>
        <w:t>基</w:t>
      </w:r>
      <w:r>
        <w:rPr>
          <w:rFonts w:ascii="微软雅黑" w:eastAsia="微软雅黑" w:hAnsi="微软雅黑" w:cs="微软雅黑" w:hint="eastAsia"/>
          <w:sz w:val="18"/>
          <w:szCs w:val="18"/>
        </w:rPr>
        <w:t>于</w:t>
      </w:r>
      <w:r>
        <w:rPr>
          <w:rFonts w:ascii="微软雅黑" w:eastAsia="微软雅黑" w:hAnsi="微软雅黑"/>
          <w:sz w:val="18"/>
          <w:szCs w:val="18"/>
        </w:rPr>
        <w:t>As-path</w:t>
      </w:r>
      <w:r>
        <w:rPr>
          <w:rFonts w:ascii="微软雅黑" w:eastAsia="微软雅黑" w:hAnsi="微软雅黑"/>
          <w:sz w:val="18"/>
          <w:szCs w:val="18"/>
        </w:rPr>
        <w:t>属性过滤</w:t>
      </w:r>
      <w:r>
        <w:rPr>
          <w:rFonts w:ascii="微软雅黑" w:eastAsia="微软雅黑" w:hAnsi="微软雅黑" w:hint="eastAsia"/>
          <w:sz w:val="18"/>
          <w:szCs w:val="18"/>
          <w:lang w:eastAsia="zh-CN"/>
        </w:rPr>
        <w:t>，</w:t>
      </w:r>
      <w:r>
        <w:rPr>
          <w:rFonts w:ascii="微软雅黑" w:eastAsia="微软雅黑" w:hAnsi="微软雅黑"/>
          <w:sz w:val="18"/>
          <w:szCs w:val="18"/>
        </w:rPr>
        <w:t>Peer X.X.X.X as-path</w:t>
      </w:r>
      <w:r>
        <w:rPr>
          <w:rFonts w:ascii="微软雅黑" w:eastAsia="微软雅黑" w:hAnsi="微软雅黑" w:hint="eastAsia"/>
          <w:sz w:val="18"/>
          <w:szCs w:val="18"/>
          <w:lang w:eastAsia="zh-CN"/>
        </w:rPr>
        <w:t>-</w:t>
      </w:r>
      <w:r>
        <w:rPr>
          <w:rFonts w:ascii="微软雅黑" w:eastAsia="微软雅黑" w:hAnsi="微软雅黑"/>
          <w:sz w:val="18"/>
          <w:szCs w:val="18"/>
        </w:rPr>
        <w:t>filter</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该命令不需要关键字</w:t>
      </w:r>
      <w:r>
        <w:rPr>
          <w:rFonts w:ascii="微软雅黑" w:eastAsia="微软雅黑" w:hAnsi="微软雅黑"/>
          <w:sz w:val="18"/>
          <w:szCs w:val="18"/>
        </w:rPr>
        <w:t>export</w:t>
      </w:r>
      <w:r>
        <w:rPr>
          <w:rFonts w:ascii="微软雅黑" w:eastAsia="微软雅黑" w:hAnsi="微软雅黑" w:cs="微软雅黑" w:hint="eastAsia"/>
          <w:sz w:val="18"/>
          <w:szCs w:val="18"/>
        </w:rPr>
        <w:t>，缺省方向为</w:t>
      </w:r>
      <w:r>
        <w:rPr>
          <w:rFonts w:ascii="微软雅黑" w:eastAsia="微软雅黑" w:hAnsi="微软雅黑"/>
          <w:sz w:val="18"/>
          <w:szCs w:val="18"/>
        </w:rPr>
        <w:t>export</w:t>
      </w:r>
    </w:p>
    <w:p w14:paraId="0E581507" w14:textId="77777777" w:rsidR="009557CF" w:rsidRDefault="002E4047">
      <w:pPr>
        <w:pStyle w:val="1a"/>
        <w:numPr>
          <w:ilvl w:val="0"/>
          <w:numId w:val="350"/>
        </w:numPr>
        <w:ind w:firstLineChars="0"/>
        <w:rPr>
          <w:rFonts w:ascii="微软雅黑" w:eastAsia="微软雅黑" w:hAnsi="微软雅黑"/>
          <w:sz w:val="18"/>
          <w:szCs w:val="18"/>
        </w:rPr>
      </w:pPr>
      <w:r>
        <w:rPr>
          <w:rFonts w:ascii="微软雅黑" w:eastAsia="微软雅黑" w:hAnsi="微软雅黑"/>
          <w:sz w:val="18"/>
          <w:szCs w:val="18"/>
        </w:rPr>
        <w:t>Route</w:t>
      </w:r>
      <w:r>
        <w:rPr>
          <w:rFonts w:ascii="微软雅黑" w:eastAsia="微软雅黑" w:hAnsi="微软雅黑" w:hint="eastAsia"/>
          <w:sz w:val="18"/>
          <w:szCs w:val="18"/>
          <w:lang w:eastAsia="zh-CN"/>
        </w:rPr>
        <w:t>-</w:t>
      </w:r>
      <w:r>
        <w:rPr>
          <w:rFonts w:ascii="微软雅黑" w:eastAsia="微软雅黑" w:hAnsi="微软雅黑"/>
          <w:sz w:val="18"/>
          <w:szCs w:val="18"/>
        </w:rPr>
        <w:t>policy</w:t>
      </w:r>
      <w:r>
        <w:rPr>
          <w:rFonts w:ascii="微软雅黑" w:eastAsia="微软雅黑" w:hAnsi="微软雅黑" w:cs="微软雅黑" w:hint="eastAsia"/>
          <w:sz w:val="18"/>
          <w:szCs w:val="18"/>
        </w:rPr>
        <w:t>的</w:t>
      </w:r>
      <w:r>
        <w:rPr>
          <w:rFonts w:ascii="微软雅黑" w:eastAsia="微软雅黑" w:hAnsi="微软雅黑"/>
          <w:sz w:val="18"/>
          <w:szCs w:val="18"/>
        </w:rPr>
        <w:t xml:space="preserve">apply </w:t>
      </w:r>
      <w:r>
        <w:rPr>
          <w:rFonts w:ascii="微软雅黑" w:eastAsia="微软雅黑" w:hAnsi="微软雅黑" w:cs="微软雅黑" w:hint="eastAsia"/>
          <w:sz w:val="18"/>
          <w:szCs w:val="18"/>
        </w:rPr>
        <w:t>句中</w:t>
      </w:r>
    </w:p>
    <w:p w14:paraId="642B62BD" w14:textId="77777777" w:rsidR="009557CF" w:rsidRDefault="002E4047">
      <w:pPr>
        <w:pStyle w:val="1a"/>
        <w:numPr>
          <w:ilvl w:val="0"/>
          <w:numId w:val="350"/>
        </w:numPr>
        <w:ind w:firstLineChars="0"/>
        <w:rPr>
          <w:rFonts w:ascii="微软雅黑" w:eastAsia="微软雅黑" w:hAnsi="微软雅黑"/>
          <w:sz w:val="18"/>
          <w:szCs w:val="18"/>
        </w:rPr>
      </w:pPr>
      <w:r>
        <w:rPr>
          <w:rFonts w:ascii="微软雅黑" w:eastAsia="微软雅黑" w:hAnsi="微软雅黑"/>
          <w:sz w:val="18"/>
          <w:szCs w:val="18"/>
        </w:rPr>
        <w:t>Route</w:t>
      </w:r>
      <w:r>
        <w:rPr>
          <w:rFonts w:ascii="微软雅黑" w:eastAsia="微软雅黑" w:hAnsi="微软雅黑" w:hint="eastAsia"/>
          <w:sz w:val="18"/>
          <w:szCs w:val="18"/>
          <w:lang w:eastAsia="zh-CN"/>
        </w:rPr>
        <w:t>-</w:t>
      </w:r>
      <w:r>
        <w:rPr>
          <w:rFonts w:ascii="微软雅黑" w:eastAsia="微软雅黑" w:hAnsi="微软雅黑"/>
          <w:sz w:val="18"/>
          <w:szCs w:val="18"/>
        </w:rPr>
        <w:t xml:space="preserve">policy </w:t>
      </w:r>
      <w:r>
        <w:rPr>
          <w:rFonts w:ascii="微软雅黑" w:eastAsia="微软雅黑" w:hAnsi="微软雅黑" w:cs="微软雅黑" w:hint="eastAsia"/>
          <w:sz w:val="18"/>
          <w:szCs w:val="18"/>
        </w:rPr>
        <w:t>的</w:t>
      </w:r>
      <w:r>
        <w:rPr>
          <w:rFonts w:ascii="微软雅黑" w:eastAsia="微软雅黑" w:hAnsi="微软雅黑" w:cs="微软雅黑" w:hint="eastAsia"/>
          <w:sz w:val="18"/>
          <w:szCs w:val="18"/>
          <w:lang w:eastAsia="zh-CN"/>
        </w:rPr>
        <w:t>i</w:t>
      </w:r>
      <w:r>
        <w:rPr>
          <w:rFonts w:ascii="微软雅黑" w:eastAsia="微软雅黑" w:hAnsi="微软雅黑"/>
          <w:sz w:val="18"/>
          <w:szCs w:val="18"/>
        </w:rPr>
        <w:t>f</w:t>
      </w:r>
      <w:r>
        <w:rPr>
          <w:rFonts w:ascii="微软雅黑" w:eastAsia="微软雅黑" w:hAnsi="微软雅黑" w:hint="eastAsia"/>
          <w:sz w:val="18"/>
          <w:szCs w:val="18"/>
          <w:lang w:eastAsia="zh-CN"/>
        </w:rPr>
        <w:t>-</w:t>
      </w:r>
      <w:r>
        <w:rPr>
          <w:rFonts w:ascii="微软雅黑" w:eastAsia="微软雅黑" w:hAnsi="微软雅黑"/>
          <w:sz w:val="18"/>
          <w:szCs w:val="18"/>
        </w:rPr>
        <w:t>match</w:t>
      </w:r>
      <w:r>
        <w:rPr>
          <w:rFonts w:ascii="微软雅黑" w:eastAsia="微软雅黑" w:hAnsi="微软雅黑" w:cs="微软雅黑" w:hint="eastAsia"/>
          <w:sz w:val="18"/>
          <w:szCs w:val="18"/>
        </w:rPr>
        <w:t>子句中</w:t>
      </w:r>
    </w:p>
    <w:p w14:paraId="6F77EB8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D</w:t>
      </w:r>
    </w:p>
    <w:p w14:paraId="6692EE4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仅用于</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协议，匹配</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路由</w:t>
      </w:r>
      <w:r>
        <w:rPr>
          <w:rFonts w:ascii="微软雅黑" w:eastAsia="微软雅黑" w:hAnsi="微软雅黑"/>
          <w:sz w:val="18"/>
          <w:szCs w:val="18"/>
          <w:lang w:eastAsia="zh-CN"/>
        </w:rPr>
        <w:t>信息</w:t>
      </w:r>
      <w:r>
        <w:rPr>
          <w:rFonts w:ascii="微软雅黑" w:eastAsia="微软雅黑" w:hAnsi="微软雅黑" w:cs="微软雅黑" w:hint="eastAsia"/>
          <w:sz w:val="18"/>
          <w:szCs w:val="18"/>
          <w:lang w:eastAsia="zh-CN"/>
        </w:rPr>
        <w:t>的</w:t>
      </w:r>
      <w:r>
        <w:rPr>
          <w:rFonts w:ascii="微软雅黑" w:eastAsia="微软雅黑" w:hAnsi="微软雅黑"/>
          <w:sz w:val="18"/>
          <w:szCs w:val="18"/>
          <w:lang w:eastAsia="zh-CN"/>
        </w:rPr>
        <w:t>AS-PATH</w:t>
      </w:r>
      <w:r>
        <w:rPr>
          <w:rFonts w:ascii="微软雅黑" w:eastAsia="微软雅黑" w:hAnsi="微软雅黑" w:cs="微软雅黑" w:hint="eastAsia"/>
          <w:sz w:val="18"/>
          <w:szCs w:val="18"/>
          <w:lang w:eastAsia="zh-CN"/>
        </w:rPr>
        <w:t>的路由选择工具是：</w:t>
      </w:r>
    </w:p>
    <w:p w14:paraId="2DCC3D5D" w14:textId="77777777" w:rsidR="009557CF" w:rsidRDefault="002E4047">
      <w:pPr>
        <w:pStyle w:val="1a"/>
        <w:numPr>
          <w:ilvl w:val="0"/>
          <w:numId w:val="351"/>
        </w:numPr>
        <w:ind w:firstLineChars="0"/>
        <w:rPr>
          <w:rFonts w:ascii="微软雅黑" w:eastAsia="微软雅黑" w:hAnsi="微软雅黑"/>
          <w:sz w:val="18"/>
          <w:szCs w:val="18"/>
        </w:rPr>
      </w:pPr>
      <w:r>
        <w:rPr>
          <w:rFonts w:ascii="微软雅黑" w:eastAsia="微软雅黑" w:hAnsi="微软雅黑"/>
          <w:sz w:val="18"/>
          <w:szCs w:val="18"/>
        </w:rPr>
        <w:t>route-policy</w:t>
      </w:r>
    </w:p>
    <w:p w14:paraId="0F5AE045" w14:textId="77777777" w:rsidR="009557CF" w:rsidRDefault="002E4047">
      <w:pPr>
        <w:pStyle w:val="1a"/>
        <w:numPr>
          <w:ilvl w:val="0"/>
          <w:numId w:val="351"/>
        </w:numPr>
        <w:ind w:firstLineChars="0"/>
        <w:rPr>
          <w:rFonts w:ascii="微软雅黑" w:eastAsia="微软雅黑" w:hAnsi="微软雅黑"/>
          <w:sz w:val="18"/>
          <w:szCs w:val="18"/>
        </w:rPr>
      </w:pPr>
      <w:r>
        <w:rPr>
          <w:rFonts w:ascii="微软雅黑" w:eastAsia="微软雅黑" w:hAnsi="微软雅黑"/>
          <w:sz w:val="18"/>
          <w:szCs w:val="18"/>
        </w:rPr>
        <w:t>ip-prefix</w:t>
      </w:r>
    </w:p>
    <w:p w14:paraId="2C5A757C" w14:textId="77777777" w:rsidR="009557CF" w:rsidRDefault="002E4047">
      <w:pPr>
        <w:pStyle w:val="1a"/>
        <w:numPr>
          <w:ilvl w:val="0"/>
          <w:numId w:val="351"/>
        </w:numPr>
        <w:ind w:firstLineChars="0"/>
        <w:rPr>
          <w:rFonts w:ascii="微软雅黑" w:eastAsia="微软雅黑" w:hAnsi="微软雅黑"/>
          <w:sz w:val="18"/>
          <w:szCs w:val="18"/>
        </w:rPr>
      </w:pPr>
      <w:r>
        <w:rPr>
          <w:rFonts w:ascii="微软雅黑" w:eastAsia="微软雅黑" w:hAnsi="微软雅黑"/>
          <w:sz w:val="18"/>
          <w:szCs w:val="18"/>
        </w:rPr>
        <w:t>as-path-filter</w:t>
      </w:r>
    </w:p>
    <w:p w14:paraId="2559D54A" w14:textId="77777777" w:rsidR="009557CF" w:rsidRDefault="002E4047">
      <w:pPr>
        <w:pStyle w:val="1a"/>
        <w:numPr>
          <w:ilvl w:val="0"/>
          <w:numId w:val="351"/>
        </w:numPr>
        <w:ind w:firstLineChars="0"/>
        <w:rPr>
          <w:rFonts w:ascii="微软雅黑" w:eastAsia="微软雅黑" w:hAnsi="微软雅黑"/>
          <w:sz w:val="18"/>
          <w:szCs w:val="18"/>
        </w:rPr>
      </w:pPr>
      <w:r>
        <w:rPr>
          <w:rFonts w:ascii="微软雅黑" w:eastAsia="微软雅黑" w:hAnsi="微软雅黑"/>
          <w:sz w:val="18"/>
          <w:szCs w:val="18"/>
        </w:rPr>
        <w:t>community-filter</w:t>
      </w:r>
    </w:p>
    <w:p w14:paraId="0258370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0D44A5E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下面给出的</w:t>
      </w:r>
      <w:r>
        <w:rPr>
          <w:rFonts w:ascii="微软雅黑" w:eastAsia="微软雅黑" w:hAnsi="微软雅黑"/>
          <w:sz w:val="18"/>
          <w:szCs w:val="18"/>
          <w:lang w:eastAsia="zh-CN"/>
        </w:rPr>
        <w:t>RTA</w:t>
      </w:r>
      <w:r>
        <w:rPr>
          <w:rFonts w:ascii="微软雅黑" w:eastAsia="微软雅黑" w:hAnsi="微软雅黑" w:cs="微软雅黑" w:hint="eastAsia"/>
          <w:sz w:val="18"/>
          <w:szCs w:val="18"/>
          <w:lang w:eastAsia="zh-CN"/>
        </w:rPr>
        <w:t>配置</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关于配置描述错误的是？</w:t>
      </w:r>
    </w:p>
    <w:p w14:paraId="1D9E0B0E" w14:textId="77777777" w:rsidR="009557CF" w:rsidRDefault="002E4047">
      <w:pPr>
        <w:rPr>
          <w:rFonts w:ascii="微软雅黑" w:eastAsia="微软雅黑" w:hAnsi="微软雅黑"/>
          <w:sz w:val="18"/>
          <w:szCs w:val="18"/>
        </w:rPr>
      </w:pPr>
      <w:r>
        <w:rPr>
          <w:rFonts w:ascii="微软雅黑" w:eastAsia="微软雅黑" w:hAnsi="微软雅黑"/>
          <w:sz w:val="18"/>
          <w:szCs w:val="18"/>
        </w:rPr>
        <w:t>[RTA] multicast routing-enable</w:t>
      </w:r>
    </w:p>
    <w:p w14:paraId="531AEB05" w14:textId="77777777" w:rsidR="009557CF" w:rsidRDefault="002E4047">
      <w:pPr>
        <w:rPr>
          <w:rFonts w:ascii="微软雅黑" w:eastAsia="微软雅黑" w:hAnsi="微软雅黑"/>
          <w:sz w:val="18"/>
          <w:szCs w:val="18"/>
        </w:rPr>
      </w:pPr>
      <w:r>
        <w:rPr>
          <w:rFonts w:ascii="微软雅黑" w:eastAsia="微软雅黑" w:hAnsi="微软雅黑"/>
          <w:sz w:val="18"/>
          <w:szCs w:val="18"/>
        </w:rPr>
        <w:t>[RTA] interface Ethernet 0/0</w:t>
      </w:r>
    </w:p>
    <w:p w14:paraId="4AB712B1" w14:textId="77777777" w:rsidR="009557CF" w:rsidRDefault="002E4047">
      <w:pPr>
        <w:rPr>
          <w:rFonts w:ascii="微软雅黑" w:eastAsia="微软雅黑" w:hAnsi="微软雅黑"/>
          <w:sz w:val="18"/>
          <w:szCs w:val="18"/>
        </w:rPr>
      </w:pPr>
      <w:r>
        <w:rPr>
          <w:rFonts w:ascii="微软雅黑" w:eastAsia="微软雅黑" w:hAnsi="微软雅黑"/>
          <w:sz w:val="18"/>
          <w:szCs w:val="18"/>
        </w:rPr>
        <w:t>[RTA-Ethernet0/0] ip address 172.16.1.3 255.255.255.0</w:t>
      </w:r>
    </w:p>
    <w:p w14:paraId="6C54F9CC" w14:textId="77777777" w:rsidR="009557CF" w:rsidRDefault="002E4047">
      <w:pPr>
        <w:rPr>
          <w:rFonts w:ascii="微软雅黑" w:eastAsia="微软雅黑" w:hAnsi="微软雅黑"/>
          <w:sz w:val="18"/>
          <w:szCs w:val="18"/>
        </w:rPr>
      </w:pPr>
      <w:r>
        <w:rPr>
          <w:rFonts w:ascii="微软雅黑" w:eastAsia="微软雅黑" w:hAnsi="微软雅黑"/>
          <w:sz w:val="18"/>
          <w:szCs w:val="18"/>
        </w:rPr>
        <w:t>[RTA-Ethernet0/0] igmp enable</w:t>
      </w:r>
    </w:p>
    <w:p w14:paraId="12FFFDB9" w14:textId="77777777" w:rsidR="009557CF" w:rsidRDefault="002E4047">
      <w:pPr>
        <w:rPr>
          <w:rFonts w:ascii="微软雅黑" w:eastAsia="微软雅黑" w:hAnsi="微软雅黑"/>
          <w:sz w:val="18"/>
          <w:szCs w:val="18"/>
        </w:rPr>
      </w:pPr>
      <w:r>
        <w:rPr>
          <w:rFonts w:ascii="微软雅黑" w:eastAsia="微软雅黑" w:hAnsi="微软雅黑"/>
          <w:sz w:val="18"/>
          <w:szCs w:val="18"/>
        </w:rPr>
        <w:t>[RTA-Ethernet0/0] igmp version 2</w:t>
      </w:r>
    </w:p>
    <w:p w14:paraId="01B56A5E" w14:textId="77777777" w:rsidR="009557CF" w:rsidRDefault="002E4047">
      <w:pPr>
        <w:pStyle w:val="1a"/>
        <w:numPr>
          <w:ilvl w:val="0"/>
          <w:numId w:val="352"/>
        </w:numPr>
        <w:ind w:firstLineChars="0"/>
        <w:rPr>
          <w:rFonts w:ascii="微软雅黑" w:eastAsia="微软雅黑" w:hAnsi="微软雅黑"/>
          <w:sz w:val="18"/>
          <w:szCs w:val="18"/>
          <w:lang w:eastAsia="zh-CN"/>
        </w:rPr>
      </w:pPr>
      <w:r>
        <w:rPr>
          <w:rFonts w:ascii="微软雅黑" w:eastAsia="微软雅黑" w:hAnsi="微软雅黑"/>
          <w:sz w:val="18"/>
          <w:szCs w:val="18"/>
        </w:rPr>
        <w:t xml:space="preserve">multicast </w:t>
      </w:r>
      <w:r>
        <w:rPr>
          <w:rFonts w:ascii="微软雅黑" w:eastAsia="微软雅黑" w:hAnsi="微软雅黑"/>
          <w:sz w:val="18"/>
          <w:szCs w:val="18"/>
        </w:rPr>
        <w:t>routing-enable</w:t>
      </w:r>
      <w:r>
        <w:rPr>
          <w:rFonts w:ascii="微软雅黑" w:eastAsia="微软雅黑" w:hAnsi="微软雅黑" w:cs="微软雅黑" w:hint="eastAsia"/>
          <w:sz w:val="18"/>
          <w:szCs w:val="18"/>
        </w:rPr>
        <w:t>该命令为使能组播功能。</w:t>
      </w:r>
      <w:r>
        <w:rPr>
          <w:rFonts w:ascii="微软雅黑" w:eastAsia="微软雅黑" w:hAnsi="微软雅黑" w:cs="微软雅黑" w:hint="eastAsia"/>
          <w:sz w:val="18"/>
          <w:szCs w:val="18"/>
          <w:lang w:eastAsia="zh-CN"/>
        </w:rPr>
        <w:t>如若不配置该命令，则路由器不转发组播报文</w:t>
      </w:r>
    </w:p>
    <w:p w14:paraId="27BE488E" w14:textId="77777777" w:rsidR="009557CF" w:rsidRDefault="002E4047">
      <w:pPr>
        <w:pStyle w:val="1a"/>
        <w:numPr>
          <w:ilvl w:val="0"/>
          <w:numId w:val="352"/>
        </w:numPr>
        <w:ind w:firstLineChars="0"/>
        <w:rPr>
          <w:rFonts w:ascii="微软雅黑" w:eastAsia="微软雅黑" w:hAnsi="微软雅黑"/>
          <w:sz w:val="18"/>
          <w:szCs w:val="18"/>
        </w:rPr>
      </w:pPr>
      <w:r>
        <w:rPr>
          <w:rFonts w:ascii="微软雅黑" w:eastAsia="微软雅黑" w:hAnsi="微软雅黑"/>
          <w:sz w:val="18"/>
          <w:szCs w:val="18"/>
        </w:rPr>
        <w:t>igmp enable</w:t>
      </w:r>
      <w:r>
        <w:rPr>
          <w:rFonts w:ascii="微软雅黑" w:eastAsia="微软雅黑" w:hAnsi="微软雅黑" w:cs="微软雅黑" w:hint="eastAsia"/>
          <w:sz w:val="18"/>
          <w:szCs w:val="18"/>
        </w:rPr>
        <w:t>命令用来</w:t>
      </w:r>
      <w:r>
        <w:rPr>
          <w:rFonts w:ascii="微软雅黑" w:eastAsia="微软雅黑" w:hAnsi="微软雅黑" w:cs="微软雅黑" w:hint="eastAsia"/>
          <w:sz w:val="18"/>
          <w:szCs w:val="18"/>
          <w:lang w:eastAsia="zh-CN"/>
        </w:rPr>
        <w:t>在</w:t>
      </w:r>
      <w:r>
        <w:rPr>
          <w:rFonts w:ascii="微软雅黑" w:eastAsia="微软雅黑" w:hAnsi="微软雅黑" w:cs="微软雅黑" w:hint="eastAsia"/>
          <w:sz w:val="18"/>
          <w:szCs w:val="18"/>
        </w:rPr>
        <w:t>接口上使能</w:t>
      </w:r>
      <w:r>
        <w:rPr>
          <w:rFonts w:ascii="微软雅黑" w:eastAsia="微软雅黑" w:hAnsi="微软雅黑"/>
          <w:sz w:val="18"/>
          <w:szCs w:val="18"/>
        </w:rPr>
        <w:t>IGMP</w:t>
      </w:r>
      <w:r>
        <w:rPr>
          <w:rFonts w:ascii="微软雅黑" w:eastAsia="微软雅黑" w:hAnsi="微软雅黑" w:hint="eastAsia"/>
          <w:sz w:val="18"/>
          <w:szCs w:val="18"/>
          <w:lang w:eastAsia="zh-CN"/>
        </w:rPr>
        <w:t>，</w:t>
      </w:r>
      <w:r>
        <w:rPr>
          <w:rFonts w:ascii="微软雅黑" w:eastAsia="微软雅黑" w:hAnsi="微软雅黑"/>
          <w:sz w:val="18"/>
          <w:szCs w:val="18"/>
        </w:rPr>
        <w:t>如</w:t>
      </w:r>
      <w:r>
        <w:rPr>
          <w:rFonts w:ascii="微软雅黑" w:eastAsia="微软雅黑" w:hAnsi="微软雅黑" w:cs="微软雅黑" w:hint="eastAsia"/>
          <w:sz w:val="18"/>
          <w:szCs w:val="18"/>
        </w:rPr>
        <w:t>果不先配置</w:t>
      </w:r>
      <w:r>
        <w:rPr>
          <w:rFonts w:ascii="微软雅黑" w:eastAsia="微软雅黑" w:hAnsi="微软雅黑"/>
          <w:sz w:val="18"/>
          <w:szCs w:val="18"/>
        </w:rPr>
        <w:t>multicast routing</w:t>
      </w:r>
      <w:r>
        <w:rPr>
          <w:rFonts w:ascii="微软雅黑" w:eastAsia="微软雅黑" w:hAnsi="微软雅黑" w:hint="eastAsia"/>
          <w:sz w:val="18"/>
          <w:szCs w:val="18"/>
          <w:lang w:eastAsia="zh-CN"/>
        </w:rPr>
        <w:t>-</w:t>
      </w:r>
      <w:r>
        <w:rPr>
          <w:rFonts w:ascii="微软雅黑" w:eastAsia="微软雅黑" w:hAnsi="微软雅黑"/>
          <w:sz w:val="18"/>
          <w:szCs w:val="18"/>
        </w:rPr>
        <w:t xml:space="preserve">enable </w:t>
      </w:r>
      <w:r>
        <w:rPr>
          <w:rFonts w:ascii="微软雅黑" w:eastAsia="微软雅黑" w:hAnsi="微软雅黑" w:cs="微软雅黑" w:hint="eastAsia"/>
          <w:sz w:val="18"/>
          <w:szCs w:val="18"/>
        </w:rPr>
        <w:t>命令，</w:t>
      </w:r>
      <w:r>
        <w:rPr>
          <w:rFonts w:ascii="微软雅黑" w:eastAsia="微软雅黑" w:hAnsi="微软雅黑"/>
          <w:sz w:val="18"/>
          <w:szCs w:val="18"/>
        </w:rPr>
        <w:t>igmp enable</w:t>
      </w:r>
      <w:r>
        <w:rPr>
          <w:rFonts w:ascii="微软雅黑" w:eastAsia="微软雅黑" w:hAnsi="微软雅黑" w:cs="微软雅黑" w:hint="eastAsia"/>
          <w:sz w:val="18"/>
          <w:szCs w:val="18"/>
          <w:lang w:eastAsia="zh-CN"/>
        </w:rPr>
        <w:t>也可照常使用</w:t>
      </w:r>
    </w:p>
    <w:p w14:paraId="49F2301A" w14:textId="77777777" w:rsidR="009557CF" w:rsidRDefault="002E4047">
      <w:pPr>
        <w:pStyle w:val="1a"/>
        <w:numPr>
          <w:ilvl w:val="0"/>
          <w:numId w:val="35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该接口所支持的</w:t>
      </w:r>
      <w:r>
        <w:rPr>
          <w:rFonts w:ascii="微软雅黑" w:eastAsia="微软雅黑" w:hAnsi="微软雅黑" w:cs="微软雅黑" w:hint="eastAsia"/>
          <w:sz w:val="18"/>
          <w:szCs w:val="18"/>
          <w:lang w:eastAsia="zh-CN"/>
        </w:rPr>
        <w:t>I</w:t>
      </w:r>
      <w:r>
        <w:rPr>
          <w:rFonts w:ascii="微软雅黑" w:eastAsia="微软雅黑" w:hAnsi="微软雅黑"/>
          <w:sz w:val="18"/>
          <w:szCs w:val="18"/>
          <w:lang w:eastAsia="zh-CN"/>
        </w:rPr>
        <w:t>GMP</w:t>
      </w:r>
      <w:r>
        <w:rPr>
          <w:rFonts w:ascii="微软雅黑" w:eastAsia="微软雅黑" w:hAnsi="微软雅黑" w:cs="微软雅黑" w:hint="eastAsia"/>
          <w:sz w:val="18"/>
          <w:szCs w:val="18"/>
          <w:lang w:eastAsia="zh-CN"/>
        </w:rPr>
        <w:t>版本为版本</w:t>
      </w:r>
      <w:r>
        <w:rPr>
          <w:rFonts w:ascii="微软雅黑" w:eastAsia="微软雅黑" w:hAnsi="微软雅黑" w:cs="微软雅黑" w:hint="eastAsia"/>
          <w:sz w:val="18"/>
          <w:szCs w:val="18"/>
          <w:lang w:eastAsia="zh-CN"/>
        </w:rPr>
        <w:t>2</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如果不</w:t>
      </w:r>
      <w:r>
        <w:rPr>
          <w:rFonts w:ascii="微软雅黑" w:eastAsia="微软雅黑" w:hAnsi="微软雅黑"/>
          <w:sz w:val="18"/>
          <w:szCs w:val="18"/>
          <w:lang w:eastAsia="zh-CN"/>
        </w:rPr>
        <w:t>配置</w:t>
      </w:r>
      <w:r>
        <w:rPr>
          <w:rFonts w:ascii="微软雅黑" w:eastAsia="微软雅黑" w:hAnsi="微软雅黑" w:cs="微软雅黑" w:hint="eastAsia"/>
          <w:sz w:val="18"/>
          <w:szCs w:val="18"/>
          <w:lang w:eastAsia="zh-CN"/>
        </w:rPr>
        <w:t>该命令，则接口缺省运行</w:t>
      </w:r>
      <w:r>
        <w:rPr>
          <w:rFonts w:ascii="微软雅黑" w:eastAsia="微软雅黑" w:hAnsi="微软雅黑"/>
          <w:sz w:val="18"/>
          <w:szCs w:val="18"/>
          <w:lang w:eastAsia="zh-CN"/>
        </w:rPr>
        <w:t>IGMPv1</w:t>
      </w:r>
    </w:p>
    <w:p w14:paraId="6B2C2EFB" w14:textId="77777777" w:rsidR="009557CF" w:rsidRDefault="002E4047">
      <w:pPr>
        <w:pStyle w:val="1a"/>
        <w:numPr>
          <w:ilvl w:val="0"/>
          <w:numId w:val="35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该路由器默认监听组播地址</w:t>
      </w:r>
      <w:r>
        <w:rPr>
          <w:rFonts w:ascii="微软雅黑" w:eastAsia="微软雅黑" w:hAnsi="微软雅黑"/>
          <w:sz w:val="18"/>
          <w:szCs w:val="18"/>
          <w:lang w:eastAsia="zh-CN"/>
        </w:rPr>
        <w:t>224.0.0.2</w:t>
      </w:r>
    </w:p>
    <w:p w14:paraId="191355B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15CBEAC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缺省情况下为</w:t>
      </w:r>
      <w:r>
        <w:rPr>
          <w:rFonts w:ascii="微软雅黑" w:eastAsia="微软雅黑" w:hAnsi="微软雅黑" w:hint="eastAsia"/>
          <w:color w:val="FF0000"/>
          <w:sz w:val="18"/>
          <w:szCs w:val="18"/>
          <w:lang w:eastAsia="zh-CN"/>
        </w:rPr>
        <w:t>IGMPv</w:t>
      </w:r>
      <w:r>
        <w:rPr>
          <w:rFonts w:ascii="微软雅黑" w:eastAsia="微软雅黑" w:hAnsi="微软雅黑"/>
          <w:color w:val="FF0000"/>
          <w:sz w:val="18"/>
          <w:szCs w:val="18"/>
          <w:lang w:eastAsia="zh-CN"/>
        </w:rPr>
        <w:t>2</w:t>
      </w:r>
      <w:r>
        <w:rPr>
          <w:rFonts w:ascii="微软雅黑" w:eastAsia="微软雅黑" w:hAnsi="微软雅黑" w:hint="eastAsia"/>
          <w:color w:val="FF0000"/>
          <w:sz w:val="18"/>
          <w:szCs w:val="18"/>
          <w:lang w:eastAsia="zh-CN"/>
        </w:rPr>
        <w:t>。</w:t>
      </w:r>
    </w:p>
    <w:p w14:paraId="4AFAAEF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下列选项中的哪些路由满足下面给的</w:t>
      </w:r>
      <w:r>
        <w:rPr>
          <w:rFonts w:ascii="微软雅黑" w:eastAsia="微软雅黑" w:hAnsi="微软雅黑"/>
          <w:sz w:val="18"/>
          <w:szCs w:val="18"/>
          <w:lang w:eastAsia="zh-CN"/>
        </w:rPr>
        <w:t>ACL</w:t>
      </w:r>
      <w:r>
        <w:rPr>
          <w:rFonts w:ascii="微软雅黑" w:eastAsia="微软雅黑" w:hAnsi="微软雅黑" w:cs="微软雅黑" w:hint="eastAsia"/>
          <w:sz w:val="18"/>
          <w:szCs w:val="18"/>
          <w:lang w:eastAsia="zh-CN"/>
        </w:rPr>
        <w:t>条件？</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hint="eastAsia"/>
          <w:sz w:val="18"/>
          <w:szCs w:val="18"/>
          <w:lang w:eastAsia="zh-CN"/>
        </w:rPr>
        <w:t>（请选杼</w:t>
      </w:r>
      <w:r>
        <w:rPr>
          <w:rFonts w:ascii="微软雅黑" w:eastAsia="微软雅黑" w:hAnsi="微软雅黑"/>
          <w:sz w:val="18"/>
          <w:szCs w:val="18"/>
          <w:lang w:eastAsia="zh-CN"/>
        </w:rPr>
        <w:t>两个答案）</w:t>
      </w:r>
    </w:p>
    <w:p w14:paraId="0E16BE9B" w14:textId="77777777" w:rsidR="009557CF" w:rsidRDefault="002E4047">
      <w:pPr>
        <w:rPr>
          <w:rFonts w:ascii="微软雅黑" w:eastAsia="微软雅黑" w:hAnsi="微软雅黑"/>
          <w:sz w:val="18"/>
          <w:szCs w:val="18"/>
        </w:rPr>
      </w:pPr>
      <w:r>
        <w:rPr>
          <w:rFonts w:ascii="微软雅黑" w:eastAsia="微软雅黑" w:hAnsi="微软雅黑"/>
          <w:sz w:val="18"/>
          <w:szCs w:val="18"/>
        </w:rPr>
        <w:t>“acl number 2001</w:t>
      </w:r>
    </w:p>
    <w:p w14:paraId="199AEC5E" w14:textId="77777777" w:rsidR="009557CF" w:rsidRDefault="002E4047">
      <w:pPr>
        <w:ind w:firstLineChars="100" w:firstLine="180"/>
        <w:rPr>
          <w:rFonts w:ascii="微软雅黑" w:eastAsia="微软雅黑" w:hAnsi="微软雅黑"/>
          <w:sz w:val="18"/>
          <w:szCs w:val="18"/>
        </w:rPr>
      </w:pPr>
      <w:r>
        <w:rPr>
          <w:rFonts w:ascii="微软雅黑" w:eastAsia="微软雅黑" w:hAnsi="微软雅黑"/>
          <w:sz w:val="18"/>
          <w:szCs w:val="18"/>
        </w:rPr>
        <w:t>rule 0 permit source 10.1.1.0 0.0.254.255"</w:t>
      </w:r>
    </w:p>
    <w:p w14:paraId="676AA47E" w14:textId="77777777" w:rsidR="009557CF" w:rsidRDefault="002E4047">
      <w:pPr>
        <w:pStyle w:val="1a"/>
        <w:numPr>
          <w:ilvl w:val="0"/>
          <w:numId w:val="353"/>
        </w:numPr>
        <w:ind w:firstLineChars="0"/>
        <w:rPr>
          <w:rFonts w:ascii="微软雅黑" w:eastAsia="微软雅黑" w:hAnsi="微软雅黑"/>
          <w:sz w:val="18"/>
          <w:szCs w:val="18"/>
        </w:rPr>
      </w:pPr>
      <w:r>
        <w:rPr>
          <w:rFonts w:ascii="微软雅黑" w:eastAsia="微软雅黑" w:hAnsi="微软雅黑"/>
          <w:sz w:val="18"/>
          <w:szCs w:val="18"/>
        </w:rPr>
        <w:t>10.1.1.1/32</w:t>
      </w:r>
    </w:p>
    <w:p w14:paraId="01356785" w14:textId="77777777" w:rsidR="009557CF" w:rsidRDefault="002E4047">
      <w:pPr>
        <w:pStyle w:val="1a"/>
        <w:numPr>
          <w:ilvl w:val="0"/>
          <w:numId w:val="353"/>
        </w:numPr>
        <w:ind w:firstLineChars="0"/>
        <w:rPr>
          <w:rFonts w:ascii="微软雅黑" w:eastAsia="微软雅黑" w:hAnsi="微软雅黑"/>
          <w:sz w:val="18"/>
          <w:szCs w:val="18"/>
        </w:rPr>
      </w:pPr>
      <w:r>
        <w:rPr>
          <w:rFonts w:ascii="微软雅黑" w:eastAsia="微软雅黑" w:hAnsi="微软雅黑"/>
          <w:sz w:val="18"/>
          <w:szCs w:val="18"/>
        </w:rPr>
        <w:t>10.1.2.1/32</w:t>
      </w:r>
    </w:p>
    <w:p w14:paraId="78D10273" w14:textId="77777777" w:rsidR="009557CF" w:rsidRDefault="002E4047">
      <w:pPr>
        <w:pStyle w:val="1a"/>
        <w:numPr>
          <w:ilvl w:val="0"/>
          <w:numId w:val="353"/>
        </w:numPr>
        <w:ind w:firstLineChars="0"/>
        <w:rPr>
          <w:rFonts w:ascii="微软雅黑" w:eastAsia="微软雅黑" w:hAnsi="微软雅黑"/>
          <w:sz w:val="18"/>
          <w:szCs w:val="18"/>
        </w:rPr>
      </w:pPr>
      <w:r>
        <w:rPr>
          <w:rFonts w:ascii="微软雅黑" w:eastAsia="微软雅黑" w:hAnsi="微软雅黑"/>
          <w:sz w:val="18"/>
          <w:szCs w:val="18"/>
        </w:rPr>
        <w:t>10.1.3.1/32</w:t>
      </w:r>
    </w:p>
    <w:p w14:paraId="0557EB45" w14:textId="77777777" w:rsidR="009557CF" w:rsidRDefault="002E4047">
      <w:pPr>
        <w:pStyle w:val="1a"/>
        <w:numPr>
          <w:ilvl w:val="0"/>
          <w:numId w:val="353"/>
        </w:numPr>
        <w:ind w:firstLineChars="0"/>
        <w:rPr>
          <w:rFonts w:ascii="微软雅黑" w:eastAsia="微软雅黑" w:hAnsi="微软雅黑"/>
          <w:sz w:val="18"/>
          <w:szCs w:val="18"/>
        </w:rPr>
      </w:pPr>
      <w:r>
        <w:rPr>
          <w:rFonts w:ascii="微软雅黑" w:eastAsia="微软雅黑" w:hAnsi="微软雅黑"/>
          <w:sz w:val="18"/>
          <w:szCs w:val="18"/>
        </w:rPr>
        <w:t>10.1.4.1/32</w:t>
      </w:r>
    </w:p>
    <w:p w14:paraId="18E96DE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w:t>
      </w:r>
    </w:p>
    <w:p w14:paraId="4E2983A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：反子网掩码里面的，</w:t>
      </w:r>
      <w:r>
        <w:rPr>
          <w:rFonts w:ascii="微软雅黑" w:eastAsia="微软雅黑" w:hAnsi="微软雅黑"/>
          <w:color w:val="FF0000"/>
          <w:sz w:val="18"/>
          <w:szCs w:val="18"/>
          <w:lang w:eastAsia="zh-CN"/>
        </w:rPr>
        <w:t>0</w:t>
      </w:r>
      <w:r>
        <w:rPr>
          <w:rFonts w:ascii="微软雅黑" w:eastAsia="微软雅黑" w:hAnsi="微软雅黑" w:hint="eastAsia"/>
          <w:color w:val="FF0000"/>
          <w:sz w:val="18"/>
          <w:szCs w:val="18"/>
          <w:lang w:eastAsia="zh-CN"/>
        </w:rPr>
        <w:t>代表匹配，</w:t>
      </w:r>
      <w:r>
        <w:rPr>
          <w:rFonts w:ascii="微软雅黑" w:eastAsia="微软雅黑" w:hAnsi="微软雅黑"/>
          <w:color w:val="FF0000"/>
          <w:sz w:val="18"/>
          <w:szCs w:val="18"/>
          <w:lang w:eastAsia="zh-CN"/>
        </w:rPr>
        <w:t>1</w:t>
      </w:r>
      <w:r>
        <w:rPr>
          <w:rFonts w:ascii="微软雅黑" w:eastAsia="微软雅黑" w:hAnsi="微软雅黑" w:hint="eastAsia"/>
          <w:color w:val="FF0000"/>
          <w:sz w:val="18"/>
          <w:szCs w:val="18"/>
          <w:lang w:eastAsia="zh-CN"/>
        </w:rPr>
        <w:t>不匹配。</w:t>
      </w:r>
    </w:p>
    <w:p w14:paraId="29AD07AC"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关于</w:t>
      </w:r>
      <w:r>
        <w:rPr>
          <w:rFonts w:ascii="微软雅黑" w:eastAsia="微软雅黑" w:hAnsi="微软雅黑"/>
          <w:sz w:val="18"/>
          <w:szCs w:val="18"/>
        </w:rPr>
        <w:t>Route-Policy</w:t>
      </w:r>
      <w:r>
        <w:rPr>
          <w:rFonts w:ascii="微软雅黑" w:eastAsia="微软雅黑" w:hAnsi="微软雅黑" w:cs="微软雅黑" w:hint="eastAsia"/>
          <w:sz w:val="18"/>
          <w:szCs w:val="18"/>
        </w:rPr>
        <w:t>描述错误的是：</w:t>
      </w:r>
    </w:p>
    <w:p w14:paraId="6E0C0F13" w14:textId="77777777" w:rsidR="009557CF" w:rsidRDefault="002E4047">
      <w:pPr>
        <w:pStyle w:val="1a"/>
        <w:numPr>
          <w:ilvl w:val="0"/>
          <w:numId w:val="354"/>
        </w:numPr>
        <w:ind w:firstLineChars="0"/>
        <w:rPr>
          <w:rFonts w:ascii="微软雅黑" w:eastAsia="微软雅黑" w:hAnsi="微软雅黑"/>
          <w:sz w:val="18"/>
          <w:szCs w:val="18"/>
        </w:rPr>
      </w:pPr>
      <w:r>
        <w:rPr>
          <w:rFonts w:ascii="微软雅黑" w:eastAsia="微软雅黑" w:hAnsi="微软雅黑" w:hint="eastAsia"/>
          <w:sz w:val="18"/>
          <w:szCs w:val="18"/>
          <w:lang w:eastAsia="zh-CN"/>
        </w:rPr>
        <w:t>一</w:t>
      </w:r>
      <w:r>
        <w:rPr>
          <w:rFonts w:ascii="微软雅黑" w:eastAsia="微软雅黑" w:hAnsi="微软雅黑" w:cs="微软雅黑" w:hint="eastAsia"/>
          <w:sz w:val="18"/>
          <w:szCs w:val="18"/>
        </w:rPr>
        <w:t>个</w:t>
      </w:r>
      <w:r>
        <w:rPr>
          <w:rFonts w:ascii="微软雅黑" w:eastAsia="微软雅黑" w:hAnsi="微软雅黑"/>
          <w:sz w:val="18"/>
          <w:szCs w:val="18"/>
        </w:rPr>
        <w:t>Route-Poticy</w:t>
      </w:r>
      <w:r>
        <w:rPr>
          <w:rFonts w:ascii="微软雅黑" w:eastAsia="微软雅黑" w:hAnsi="微软雅黑" w:cs="微软雅黑" w:hint="eastAsia"/>
          <w:sz w:val="18"/>
          <w:szCs w:val="18"/>
        </w:rPr>
        <w:t>由多个节点构成</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一</w:t>
      </w:r>
      <w:r>
        <w:rPr>
          <w:rFonts w:ascii="微软雅黑" w:eastAsia="微软雅黑" w:hAnsi="微软雅黑" w:cs="微软雅黑" w:hint="eastAsia"/>
          <w:sz w:val="18"/>
          <w:szCs w:val="18"/>
        </w:rPr>
        <w:t>个</w:t>
      </w:r>
      <w:r>
        <w:rPr>
          <w:rFonts w:ascii="微软雅黑" w:eastAsia="微软雅黑" w:hAnsi="微软雅黑" w:cs="微软雅黑" w:hint="eastAsia"/>
          <w:sz w:val="18"/>
          <w:szCs w:val="18"/>
          <w:lang w:eastAsia="zh-CN"/>
        </w:rPr>
        <w:t>节点</w:t>
      </w:r>
      <w:r>
        <w:rPr>
          <w:rFonts w:ascii="微软雅黑" w:eastAsia="微软雅黑" w:hAnsi="微软雅黑" w:cs="微软雅黑"/>
          <w:sz w:val="18"/>
          <w:szCs w:val="18"/>
          <w:lang w:eastAsia="zh-CN"/>
        </w:rPr>
        <w:t>包括</w:t>
      </w:r>
      <w:r>
        <w:rPr>
          <w:rFonts w:ascii="微软雅黑" w:eastAsia="微软雅黑" w:hAnsi="微软雅黑" w:cs="微软雅黑" w:hint="eastAsia"/>
          <w:sz w:val="18"/>
          <w:szCs w:val="18"/>
        </w:rPr>
        <w:t>括多</w:t>
      </w:r>
      <w:r>
        <w:rPr>
          <w:rFonts w:ascii="微软雅黑" w:eastAsia="微软雅黑" w:hAnsi="微软雅黑" w:cs="微软雅黑" w:hint="eastAsia"/>
          <w:sz w:val="18"/>
          <w:szCs w:val="18"/>
          <w:lang w:eastAsia="zh-CN"/>
        </w:rPr>
        <w:t>个</w:t>
      </w:r>
      <w:r>
        <w:rPr>
          <w:rFonts w:ascii="微软雅黑" w:eastAsia="微软雅黑" w:hAnsi="微软雅黑"/>
          <w:sz w:val="18"/>
          <w:szCs w:val="18"/>
        </w:rPr>
        <w:t>if-matcth</w:t>
      </w:r>
      <w:r>
        <w:rPr>
          <w:rFonts w:ascii="微软雅黑" w:eastAsia="微软雅黑" w:hAnsi="微软雅黑" w:cs="微软雅黑" w:hint="eastAsia"/>
          <w:sz w:val="18"/>
          <w:szCs w:val="18"/>
        </w:rPr>
        <w:t>和</w:t>
      </w:r>
      <w:r>
        <w:rPr>
          <w:rFonts w:ascii="微软雅黑" w:eastAsia="微软雅黑" w:hAnsi="微软雅黑"/>
          <w:sz w:val="18"/>
          <w:szCs w:val="18"/>
        </w:rPr>
        <w:t>apply</w:t>
      </w:r>
      <w:r>
        <w:rPr>
          <w:rFonts w:ascii="微软雅黑" w:eastAsia="微软雅黑" w:hAnsi="微软雅黑" w:cs="微软雅黑" w:hint="eastAsia"/>
          <w:sz w:val="18"/>
          <w:szCs w:val="18"/>
        </w:rPr>
        <w:t>子句</w:t>
      </w:r>
    </w:p>
    <w:p w14:paraId="5FAB3194" w14:textId="77777777" w:rsidR="009557CF" w:rsidRDefault="002E4047">
      <w:pPr>
        <w:pStyle w:val="1a"/>
        <w:numPr>
          <w:ilvl w:val="0"/>
          <w:numId w:val="35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if-mafcth</w:t>
      </w:r>
      <w:r>
        <w:rPr>
          <w:rFonts w:ascii="微软雅黑" w:eastAsia="微软雅黑" w:hAnsi="微软雅黑" w:cs="微软雅黑" w:hint="eastAsia"/>
          <w:sz w:val="18"/>
          <w:szCs w:val="18"/>
          <w:lang w:eastAsia="zh-CN"/>
        </w:rPr>
        <w:t>子句用来定义该节点的匹配条件，</w:t>
      </w:r>
      <w:r>
        <w:rPr>
          <w:rFonts w:ascii="微软雅黑" w:eastAsia="微软雅黑" w:hAnsi="微软雅黑"/>
          <w:sz w:val="18"/>
          <w:szCs w:val="18"/>
          <w:lang w:eastAsia="zh-CN"/>
        </w:rPr>
        <w:t>apply</w:t>
      </w:r>
      <w:r>
        <w:rPr>
          <w:rFonts w:ascii="微软雅黑" w:eastAsia="微软雅黑" w:hAnsi="微软雅黑" w:cs="微软雅黑" w:hint="eastAsia"/>
          <w:sz w:val="18"/>
          <w:szCs w:val="18"/>
          <w:lang w:eastAsia="zh-CN"/>
        </w:rPr>
        <w:t>子句</w:t>
      </w:r>
      <w:r>
        <w:rPr>
          <w:rFonts w:ascii="微软雅黑" w:eastAsia="微软雅黑" w:hAnsi="微软雅黑" w:cs="微软雅黑"/>
          <w:sz w:val="18"/>
          <w:szCs w:val="18"/>
          <w:lang w:eastAsia="zh-CN"/>
        </w:rPr>
        <w:t>用</w:t>
      </w:r>
      <w:r>
        <w:rPr>
          <w:rFonts w:ascii="微软雅黑" w:eastAsia="微软雅黑" w:hAnsi="微软雅黑" w:cs="微软雅黑" w:hint="eastAsia"/>
          <w:sz w:val="18"/>
          <w:szCs w:val="18"/>
          <w:lang w:eastAsia="zh-CN"/>
        </w:rPr>
        <w:t>来定义通过过滤的路由行为</w:t>
      </w:r>
    </w:p>
    <w:p w14:paraId="4599E756" w14:textId="77777777" w:rsidR="009557CF" w:rsidRDefault="002E4047">
      <w:pPr>
        <w:pStyle w:val="1a"/>
        <w:numPr>
          <w:ilvl w:val="0"/>
          <w:numId w:val="354"/>
        </w:numPr>
        <w:ind w:firstLineChars="0"/>
        <w:rPr>
          <w:rFonts w:ascii="微软雅黑" w:eastAsia="微软雅黑" w:hAnsi="微软雅黑"/>
          <w:sz w:val="18"/>
          <w:szCs w:val="18"/>
        </w:rPr>
      </w:pPr>
      <w:r>
        <w:rPr>
          <w:rFonts w:ascii="微软雅黑" w:eastAsia="微软雅黑" w:hAnsi="微软雅黑"/>
          <w:sz w:val="18"/>
          <w:szCs w:val="18"/>
        </w:rPr>
        <w:t xml:space="preserve">if-matcth </w:t>
      </w:r>
      <w:r>
        <w:rPr>
          <w:rFonts w:ascii="微软雅黑" w:eastAsia="微软雅黑" w:hAnsi="微软雅黑" w:hint="eastAsia"/>
          <w:sz w:val="18"/>
          <w:szCs w:val="18"/>
          <w:lang w:eastAsia="zh-CN"/>
        </w:rPr>
        <w:t>子</w:t>
      </w:r>
      <w:r>
        <w:rPr>
          <w:rFonts w:ascii="微软雅黑" w:eastAsia="微软雅黑" w:hAnsi="微软雅黑" w:cs="微软雅黑" w:hint="eastAsia"/>
          <w:sz w:val="18"/>
          <w:szCs w:val="18"/>
        </w:rPr>
        <w:t>句的过滤规则关系是</w:t>
      </w:r>
      <w:r>
        <w:rPr>
          <w:rFonts w:ascii="微软雅黑" w:eastAsia="微软雅黑" w:hAnsi="微软雅黑"/>
          <w:sz w:val="18"/>
          <w:szCs w:val="18"/>
        </w:rPr>
        <w:t>“</w:t>
      </w:r>
      <w:r>
        <w:rPr>
          <w:rFonts w:ascii="微软雅黑" w:eastAsia="微软雅黑" w:hAnsi="微软雅黑" w:cs="微软雅黑" w:hint="eastAsia"/>
          <w:sz w:val="18"/>
          <w:szCs w:val="18"/>
        </w:rPr>
        <w:t>与</w:t>
      </w:r>
      <w:r>
        <w:rPr>
          <w:rFonts w:ascii="微软雅黑" w:eastAsia="微软雅黑" w:hAnsi="微软雅黑"/>
          <w:sz w:val="18"/>
          <w:szCs w:val="18"/>
        </w:rPr>
        <w:t>”</w:t>
      </w:r>
      <w:r>
        <w:rPr>
          <w:rFonts w:ascii="微软雅黑" w:eastAsia="微软雅黑" w:hAnsi="微软雅黑" w:cs="微软雅黑" w:hint="eastAsia"/>
          <w:sz w:val="18"/>
          <w:szCs w:val="18"/>
        </w:rPr>
        <w:t>，即该节点的</w:t>
      </w:r>
      <w:r>
        <w:rPr>
          <w:rFonts w:ascii="微软雅黑" w:eastAsia="微软雅黑" w:hAnsi="微软雅黑" w:cs="微软雅黑" w:hint="eastAsia"/>
          <w:sz w:val="18"/>
          <w:szCs w:val="18"/>
          <w:lang w:eastAsia="zh-CN"/>
        </w:rPr>
        <w:t>所有</w:t>
      </w:r>
      <w:r>
        <w:rPr>
          <w:rFonts w:ascii="微软雅黑" w:eastAsia="微软雅黑" w:hAnsi="微软雅黑" w:cs="微软雅黑"/>
          <w:sz w:val="18"/>
          <w:szCs w:val="18"/>
          <w:lang w:eastAsia="zh-CN"/>
        </w:rPr>
        <w:t>if</w:t>
      </w:r>
      <w:r>
        <w:rPr>
          <w:rFonts w:ascii="微软雅黑" w:eastAsia="微软雅黑" w:hAnsi="微软雅黑"/>
          <w:sz w:val="18"/>
          <w:szCs w:val="18"/>
        </w:rPr>
        <w:t>-match</w:t>
      </w:r>
      <w:r>
        <w:rPr>
          <w:rFonts w:ascii="微软雅黑" w:eastAsia="微软雅黑" w:hAnsi="微软雅黑" w:cs="微软雅黑" w:hint="eastAsia"/>
          <w:sz w:val="18"/>
          <w:szCs w:val="18"/>
        </w:rPr>
        <w:t>子句都必须匹配</w:t>
      </w:r>
    </w:p>
    <w:p w14:paraId="3C4CAFA6" w14:textId="77777777" w:rsidR="009557CF" w:rsidRDefault="002E4047">
      <w:pPr>
        <w:pStyle w:val="1a"/>
        <w:numPr>
          <w:ilvl w:val="0"/>
          <w:numId w:val="354"/>
        </w:numPr>
        <w:ind w:firstLineChars="0"/>
        <w:rPr>
          <w:rFonts w:ascii="微软雅黑" w:eastAsia="微软雅黑" w:hAnsi="微软雅黑"/>
          <w:sz w:val="18"/>
          <w:szCs w:val="18"/>
        </w:rPr>
      </w:pPr>
      <w:r>
        <w:rPr>
          <w:rFonts w:ascii="微软雅黑" w:eastAsia="微软雅黑" w:hAnsi="微软雅黑"/>
          <w:sz w:val="18"/>
          <w:szCs w:val="18"/>
        </w:rPr>
        <w:t>Route-Policy</w:t>
      </w:r>
      <w:r>
        <w:rPr>
          <w:rFonts w:ascii="微软雅黑" w:eastAsia="微软雅黑" w:hAnsi="微软雅黑"/>
          <w:sz w:val="18"/>
          <w:szCs w:val="18"/>
        </w:rPr>
        <w:t>节点间</w:t>
      </w:r>
      <w:r>
        <w:rPr>
          <w:rFonts w:ascii="微软雅黑" w:eastAsia="微软雅黑" w:hAnsi="微软雅黑" w:hint="eastAsia"/>
          <w:sz w:val="18"/>
          <w:szCs w:val="18"/>
          <w:lang w:eastAsia="zh-CN"/>
        </w:rPr>
        <w:t>的</w:t>
      </w:r>
      <w:r>
        <w:rPr>
          <w:rFonts w:ascii="微软雅黑" w:eastAsia="微软雅黑" w:hAnsi="微软雅黑"/>
          <w:sz w:val="18"/>
          <w:szCs w:val="18"/>
          <w:lang w:eastAsia="zh-CN"/>
        </w:rPr>
        <w:t>过滤</w:t>
      </w:r>
      <w:r>
        <w:rPr>
          <w:rFonts w:ascii="微软雅黑" w:eastAsia="微软雅黑" w:hAnsi="微软雅黑" w:cs="微软雅黑" w:hint="eastAsia"/>
          <w:sz w:val="18"/>
          <w:szCs w:val="18"/>
        </w:rPr>
        <w:t>关系是</w:t>
      </w:r>
      <w:r>
        <w:rPr>
          <w:rFonts w:ascii="微软雅黑" w:eastAsia="微软雅黑" w:hAnsi="微软雅黑"/>
          <w:sz w:val="18"/>
          <w:szCs w:val="18"/>
        </w:rPr>
        <w:t>“</w:t>
      </w:r>
      <w:r>
        <w:rPr>
          <w:rFonts w:ascii="微软雅黑" w:eastAsia="微软雅黑" w:hAnsi="微软雅黑" w:cs="微软雅黑" w:hint="eastAsia"/>
          <w:sz w:val="18"/>
          <w:szCs w:val="18"/>
        </w:rPr>
        <w:t>或</w:t>
      </w:r>
      <w:r>
        <w:rPr>
          <w:rFonts w:ascii="微软雅黑" w:eastAsia="微软雅黑" w:hAnsi="微软雅黑" w:cs="微软雅黑"/>
          <w:sz w:val="18"/>
          <w:szCs w:val="18"/>
          <w:lang w:eastAsia="zh-CN"/>
        </w:rPr>
        <w:t>”</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rPr>
        <w:t>即</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rPr>
        <w:t>要通过</w:t>
      </w:r>
      <w:r>
        <w:rPr>
          <w:rFonts w:ascii="微软雅黑" w:eastAsia="微软雅黑" w:hAnsi="微软雅黑" w:cs="微软雅黑" w:hint="eastAsia"/>
          <w:sz w:val="18"/>
          <w:szCs w:val="18"/>
          <w:lang w:eastAsia="zh-CN"/>
        </w:rPr>
        <w:t>了</w:t>
      </w:r>
      <w:r>
        <w:rPr>
          <w:rFonts w:ascii="微软雅黑" w:eastAsia="微软雅黑" w:hAnsi="微软雅黑" w:cs="微软雅黑" w:hint="eastAsia"/>
          <w:sz w:val="18"/>
          <w:szCs w:val="18"/>
        </w:rPr>
        <w:t>一个节点的</w:t>
      </w:r>
      <w:r>
        <w:rPr>
          <w:rFonts w:ascii="微软雅黑" w:eastAsia="微软雅黑" w:hAnsi="微软雅黑" w:hint="eastAsia"/>
          <w:sz w:val="18"/>
          <w:szCs w:val="18"/>
          <w:lang w:eastAsia="zh-CN"/>
        </w:rPr>
        <w:t>过</w:t>
      </w:r>
      <w:r>
        <w:rPr>
          <w:rFonts w:ascii="微软雅黑" w:eastAsia="微软雅黑" w:hAnsi="微软雅黑" w:cs="微软雅黑" w:hint="eastAsia"/>
          <w:sz w:val="18"/>
          <w:szCs w:val="18"/>
        </w:rPr>
        <w:t>滤</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就可通过该</w:t>
      </w:r>
      <w:r>
        <w:rPr>
          <w:rFonts w:ascii="微软雅黑" w:eastAsia="微软雅黑" w:hAnsi="微软雅黑"/>
          <w:sz w:val="18"/>
          <w:szCs w:val="18"/>
        </w:rPr>
        <w:t>Route-Policy</w:t>
      </w:r>
    </w:p>
    <w:p w14:paraId="64FB523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188ECD5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hint="eastAsia"/>
          <w:color w:val="FF0000"/>
          <w:sz w:val="18"/>
          <w:szCs w:val="18"/>
          <w:lang w:eastAsia="zh-CN"/>
        </w:rPr>
        <w:t>解析：</w:t>
      </w:r>
      <w:r>
        <w:rPr>
          <w:rFonts w:ascii="微软雅黑" w:eastAsia="微软雅黑" w:hAnsi="微软雅黑"/>
          <w:color w:val="FF0000"/>
          <w:sz w:val="18"/>
          <w:szCs w:val="18"/>
          <w:lang w:eastAsia="zh-CN"/>
        </w:rPr>
        <w:t>不同</w:t>
      </w:r>
      <w:r>
        <w:rPr>
          <w:rFonts w:ascii="微软雅黑" w:eastAsia="微软雅黑" w:hAnsi="微软雅黑"/>
          <w:color w:val="FF0000"/>
          <w:sz w:val="18"/>
          <w:szCs w:val="18"/>
          <w:lang w:eastAsia="zh-CN"/>
        </w:rPr>
        <w:t>seq-number</w:t>
      </w:r>
      <w:r>
        <w:rPr>
          <w:rFonts w:ascii="微软雅黑" w:eastAsia="微软雅黑" w:hAnsi="微软雅黑"/>
          <w:color w:val="FF0000"/>
          <w:sz w:val="18"/>
          <w:szCs w:val="18"/>
          <w:lang w:eastAsia="zh-CN"/>
        </w:rPr>
        <w:t>各个部分之间的关系是</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或</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每个节点下可以有多个</w:t>
      </w:r>
      <w:r>
        <w:rPr>
          <w:rFonts w:ascii="微软雅黑" w:eastAsia="微软雅黑" w:hAnsi="微软雅黑"/>
          <w:color w:val="FF0000"/>
          <w:sz w:val="18"/>
          <w:szCs w:val="18"/>
          <w:lang w:eastAsia="zh-CN"/>
        </w:rPr>
        <w:t>if-match</w:t>
      </w:r>
      <w:r>
        <w:rPr>
          <w:rFonts w:ascii="微软雅黑" w:eastAsia="微软雅黑" w:hAnsi="微软雅黑"/>
          <w:color w:val="FF0000"/>
          <w:sz w:val="18"/>
          <w:szCs w:val="18"/>
          <w:lang w:eastAsia="zh-CN"/>
        </w:rPr>
        <w:t>和</w:t>
      </w:r>
      <w:r>
        <w:rPr>
          <w:rFonts w:ascii="微软雅黑" w:eastAsia="微软雅黑" w:hAnsi="微软雅黑"/>
          <w:color w:val="FF0000"/>
          <w:sz w:val="18"/>
          <w:szCs w:val="18"/>
          <w:lang w:eastAsia="zh-CN"/>
        </w:rPr>
        <w:t>apply</w:t>
      </w:r>
      <w:r>
        <w:rPr>
          <w:rFonts w:ascii="微软雅黑" w:eastAsia="微软雅黑" w:hAnsi="微软雅黑"/>
          <w:color w:val="FF0000"/>
          <w:sz w:val="18"/>
          <w:szCs w:val="18"/>
          <w:lang w:eastAsia="zh-CN"/>
        </w:rPr>
        <w:t>子句</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if</w:t>
      </w:r>
      <w:r>
        <w:rPr>
          <w:rFonts w:ascii="微软雅黑" w:eastAsia="微软雅黑" w:hAnsi="微软雅黑"/>
          <w:color w:val="FF0000"/>
          <w:sz w:val="18"/>
          <w:szCs w:val="18"/>
          <w:lang w:eastAsia="zh-CN"/>
        </w:rPr>
        <w:t>-match</w:t>
      </w:r>
      <w:r>
        <w:rPr>
          <w:rFonts w:ascii="微软雅黑" w:eastAsia="微软雅黑" w:hAnsi="微软雅黑"/>
          <w:color w:val="FF0000"/>
          <w:sz w:val="18"/>
          <w:szCs w:val="18"/>
          <w:lang w:eastAsia="zh-CN"/>
        </w:rPr>
        <w:t>子句</w:t>
      </w:r>
      <w:r>
        <w:rPr>
          <w:rFonts w:ascii="微软雅黑" w:eastAsia="微软雅黑" w:hAnsi="微软雅黑"/>
          <w:color w:val="FF0000"/>
          <w:sz w:val="18"/>
          <w:szCs w:val="18"/>
          <w:lang w:eastAsia="zh-CN"/>
        </w:rPr>
        <w:lastRenderedPageBreak/>
        <w:t>之间</w:t>
      </w:r>
      <w:r>
        <w:rPr>
          <w:rFonts w:ascii="微软雅黑" w:eastAsia="微软雅黑" w:hAnsi="微软雅黑" w:hint="eastAsia"/>
          <w:color w:val="FF0000"/>
          <w:sz w:val="18"/>
          <w:szCs w:val="18"/>
          <w:lang w:eastAsia="zh-CN"/>
        </w:rPr>
        <w:t>是</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与</w:t>
      </w:r>
      <w:r>
        <w:rPr>
          <w:rFonts w:ascii="微软雅黑" w:eastAsia="微软雅黑" w:hAnsi="微软雅黑"/>
          <w:color w:val="FF0000"/>
          <w:sz w:val="18"/>
          <w:szCs w:val="18"/>
          <w:lang w:eastAsia="zh-CN"/>
        </w:rPr>
        <w:t>”</w:t>
      </w:r>
      <w:r>
        <w:rPr>
          <w:rFonts w:ascii="微软雅黑" w:eastAsia="微软雅黑" w:hAnsi="微软雅黑" w:hint="eastAsia"/>
          <w:color w:val="FF0000"/>
          <w:sz w:val="18"/>
          <w:szCs w:val="18"/>
          <w:lang w:eastAsia="zh-CN"/>
        </w:rPr>
        <w:t>的</w:t>
      </w:r>
      <w:r>
        <w:rPr>
          <w:rFonts w:ascii="微软雅黑" w:eastAsia="微软雅黑" w:hAnsi="微软雅黑"/>
          <w:color w:val="FF0000"/>
          <w:sz w:val="18"/>
          <w:szCs w:val="18"/>
          <w:lang w:eastAsia="zh-CN"/>
        </w:rPr>
        <w:t>关系</w:t>
      </w:r>
      <w:r>
        <w:rPr>
          <w:rFonts w:ascii="微软雅黑" w:eastAsia="微软雅黑" w:hAnsi="微软雅黑" w:hint="eastAsia"/>
          <w:color w:val="FF0000"/>
          <w:sz w:val="18"/>
          <w:szCs w:val="18"/>
          <w:lang w:eastAsia="zh-CN"/>
        </w:rPr>
        <w:t>。</w:t>
      </w:r>
    </w:p>
    <w:p w14:paraId="3967907E"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下列选项中的哪些路由前缀满足下面的</w:t>
      </w:r>
      <w:r>
        <w:rPr>
          <w:rFonts w:ascii="微软雅黑" w:eastAsia="微软雅黑" w:hAnsi="微软雅黑" w:cs="微软雅黑" w:hint="eastAsia"/>
          <w:sz w:val="18"/>
          <w:szCs w:val="18"/>
          <w:lang w:eastAsia="zh-CN"/>
        </w:rPr>
        <w:t>Ip-prefix</w:t>
      </w:r>
      <w:r>
        <w:rPr>
          <w:rFonts w:ascii="微软雅黑" w:eastAsia="微软雅黑" w:hAnsi="微软雅黑" w:cs="微软雅黑" w:hint="eastAsia"/>
          <w:sz w:val="18"/>
          <w:szCs w:val="18"/>
          <w:lang w:eastAsia="zh-CN"/>
        </w:rPr>
        <w:t>条件？</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个笞案</w:t>
      </w:r>
      <w:r>
        <w:rPr>
          <w:rFonts w:ascii="微软雅黑" w:eastAsia="微软雅黑" w:hAnsi="微软雅黑"/>
          <w:sz w:val="18"/>
          <w:szCs w:val="18"/>
          <w:lang w:eastAsia="zh-CN"/>
        </w:rPr>
        <w:t>）</w:t>
      </w:r>
    </w:p>
    <w:p w14:paraId="551EF31C" w14:textId="77777777" w:rsidR="009557CF" w:rsidRDefault="002E4047">
      <w:pPr>
        <w:rPr>
          <w:rFonts w:ascii="微软雅黑" w:eastAsia="微软雅黑" w:hAnsi="微软雅黑"/>
          <w:sz w:val="18"/>
          <w:szCs w:val="18"/>
        </w:rPr>
      </w:pPr>
      <w:r>
        <w:rPr>
          <w:rFonts w:ascii="微软雅黑" w:eastAsia="微软雅黑" w:hAnsi="微软雅黑"/>
          <w:sz w:val="18"/>
          <w:szCs w:val="18"/>
        </w:rPr>
        <w:t>“ip ip-prefix test index 10 permit 20.0.0.0 16 greater-equal 24 less-equal 28"</w:t>
      </w:r>
    </w:p>
    <w:p w14:paraId="1F616200" w14:textId="77777777" w:rsidR="009557CF" w:rsidRDefault="002E4047">
      <w:pPr>
        <w:pStyle w:val="1a"/>
        <w:numPr>
          <w:ilvl w:val="0"/>
          <w:numId w:val="355"/>
        </w:numPr>
        <w:ind w:firstLineChars="0"/>
        <w:rPr>
          <w:rFonts w:ascii="微软雅黑" w:eastAsia="微软雅黑" w:hAnsi="微软雅黑"/>
          <w:sz w:val="18"/>
          <w:szCs w:val="18"/>
        </w:rPr>
      </w:pPr>
      <w:r>
        <w:rPr>
          <w:rFonts w:ascii="微软雅黑" w:eastAsia="微软雅黑" w:hAnsi="微软雅黑"/>
          <w:sz w:val="18"/>
          <w:szCs w:val="18"/>
        </w:rPr>
        <w:t>20.0.1.0/23</w:t>
      </w:r>
    </w:p>
    <w:p w14:paraId="75F951E5" w14:textId="77777777" w:rsidR="009557CF" w:rsidRDefault="002E4047">
      <w:pPr>
        <w:pStyle w:val="1a"/>
        <w:numPr>
          <w:ilvl w:val="0"/>
          <w:numId w:val="355"/>
        </w:numPr>
        <w:ind w:firstLineChars="0"/>
        <w:rPr>
          <w:rFonts w:ascii="微软雅黑" w:eastAsia="微软雅黑" w:hAnsi="微软雅黑"/>
          <w:sz w:val="18"/>
          <w:szCs w:val="18"/>
        </w:rPr>
      </w:pPr>
      <w:r>
        <w:rPr>
          <w:rFonts w:ascii="微软雅黑" w:eastAsia="微软雅黑" w:hAnsi="微软雅黑"/>
          <w:sz w:val="18"/>
          <w:szCs w:val="18"/>
        </w:rPr>
        <w:t>20.0.1.0/24</w:t>
      </w:r>
    </w:p>
    <w:p w14:paraId="78C7AB5C" w14:textId="77777777" w:rsidR="009557CF" w:rsidRDefault="002E4047">
      <w:pPr>
        <w:pStyle w:val="1a"/>
        <w:numPr>
          <w:ilvl w:val="0"/>
          <w:numId w:val="355"/>
        </w:numPr>
        <w:ind w:firstLineChars="0"/>
        <w:rPr>
          <w:rFonts w:ascii="微软雅黑" w:eastAsia="微软雅黑" w:hAnsi="微软雅黑"/>
          <w:sz w:val="18"/>
          <w:szCs w:val="18"/>
        </w:rPr>
      </w:pPr>
      <w:r>
        <w:rPr>
          <w:rFonts w:ascii="微软雅黑" w:eastAsia="微软雅黑" w:hAnsi="微软雅黑"/>
          <w:sz w:val="18"/>
          <w:szCs w:val="18"/>
        </w:rPr>
        <w:t>20.0.1.0/25</w:t>
      </w:r>
    </w:p>
    <w:p w14:paraId="1F05DB4A" w14:textId="77777777" w:rsidR="009557CF" w:rsidRDefault="002E4047">
      <w:pPr>
        <w:pStyle w:val="1a"/>
        <w:numPr>
          <w:ilvl w:val="0"/>
          <w:numId w:val="355"/>
        </w:numPr>
        <w:ind w:firstLineChars="0"/>
        <w:rPr>
          <w:rFonts w:ascii="微软雅黑" w:eastAsia="微软雅黑" w:hAnsi="微软雅黑"/>
          <w:sz w:val="18"/>
          <w:szCs w:val="18"/>
        </w:rPr>
      </w:pPr>
      <w:r>
        <w:rPr>
          <w:rFonts w:ascii="微软雅黑" w:eastAsia="微软雅黑" w:hAnsi="微软雅黑"/>
          <w:sz w:val="18"/>
          <w:szCs w:val="18"/>
        </w:rPr>
        <w:t>20.0.1.0/28</w:t>
      </w:r>
    </w:p>
    <w:p w14:paraId="3EBA6AE4"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C D</w:t>
      </w:r>
    </w:p>
    <w:p w14:paraId="10A391D6"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lang w:eastAsia="zh-CN"/>
        </w:rPr>
        <w:t>有如下两</w:t>
      </w:r>
      <w:r>
        <w:rPr>
          <w:rFonts w:ascii="微软雅黑" w:eastAsia="微软雅黑" w:hAnsi="微软雅黑" w:cs="微软雅黑" w:hint="eastAsia"/>
          <w:sz w:val="18"/>
          <w:szCs w:val="18"/>
        </w:rPr>
        <w:t>个</w:t>
      </w:r>
      <w:r>
        <w:rPr>
          <w:rFonts w:ascii="微软雅黑" w:eastAsia="微软雅黑" w:hAnsi="微软雅黑"/>
          <w:sz w:val="18"/>
          <w:szCs w:val="18"/>
        </w:rPr>
        <w:t xml:space="preserve"> community-filter</w:t>
      </w:r>
      <w:r>
        <w:rPr>
          <w:rFonts w:ascii="微软雅黑" w:eastAsia="微软雅黑" w:hAnsi="微软雅黑"/>
          <w:sz w:val="18"/>
          <w:szCs w:val="18"/>
        </w:rPr>
        <w:t>：</w:t>
      </w:r>
    </w:p>
    <w:p w14:paraId="6E1E6C85" w14:textId="77777777" w:rsidR="009557CF" w:rsidRDefault="002E4047">
      <w:pPr>
        <w:rPr>
          <w:rFonts w:ascii="微软雅黑" w:eastAsia="微软雅黑" w:hAnsi="微软雅黑"/>
          <w:sz w:val="18"/>
          <w:szCs w:val="18"/>
        </w:rPr>
      </w:pPr>
      <w:r>
        <w:rPr>
          <w:rFonts w:ascii="微软雅黑" w:eastAsia="微软雅黑" w:hAnsi="微软雅黑"/>
          <w:sz w:val="18"/>
          <w:szCs w:val="18"/>
        </w:rPr>
        <w:t>ip community-filter 1 permit 100</w:t>
      </w:r>
      <w:r>
        <w:rPr>
          <w:rFonts w:ascii="微软雅黑" w:eastAsia="微软雅黑" w:hAnsi="微软雅黑"/>
          <w:sz w:val="18"/>
          <w:szCs w:val="18"/>
        </w:rPr>
        <w:t>：</w:t>
      </w:r>
      <w:r>
        <w:rPr>
          <w:rFonts w:ascii="微软雅黑" w:eastAsia="微软雅黑" w:hAnsi="微软雅黑"/>
          <w:sz w:val="18"/>
          <w:szCs w:val="18"/>
        </w:rPr>
        <w:t>1 200</w:t>
      </w:r>
      <w:r>
        <w:rPr>
          <w:rFonts w:ascii="微软雅黑" w:eastAsia="微软雅黑" w:hAnsi="微软雅黑"/>
          <w:sz w:val="18"/>
          <w:szCs w:val="18"/>
        </w:rPr>
        <w:t>：</w:t>
      </w:r>
      <w:r>
        <w:rPr>
          <w:rFonts w:ascii="微软雅黑" w:eastAsia="微软雅黑" w:hAnsi="微软雅黑"/>
          <w:sz w:val="18"/>
          <w:szCs w:val="18"/>
        </w:rPr>
        <w:t>1</w:t>
      </w:r>
    </w:p>
    <w:p w14:paraId="203629D9" w14:textId="77777777" w:rsidR="009557CF" w:rsidRDefault="002E4047">
      <w:pPr>
        <w:rPr>
          <w:rFonts w:ascii="微软雅黑" w:eastAsia="微软雅黑" w:hAnsi="微软雅黑"/>
          <w:sz w:val="18"/>
          <w:szCs w:val="18"/>
        </w:rPr>
      </w:pPr>
      <w:r>
        <w:rPr>
          <w:rFonts w:ascii="微软雅黑" w:eastAsia="微软雅黑" w:hAnsi="微软雅黑"/>
          <w:sz w:val="18"/>
          <w:szCs w:val="18"/>
        </w:rPr>
        <w:t xml:space="preserve">ip </w:t>
      </w:r>
      <w:r>
        <w:rPr>
          <w:rFonts w:ascii="微软雅黑" w:eastAsia="微软雅黑" w:hAnsi="微软雅黑"/>
          <w:sz w:val="18"/>
          <w:szCs w:val="18"/>
        </w:rPr>
        <w:t>community-filter 2 permit 100</w:t>
      </w:r>
      <w:r>
        <w:rPr>
          <w:rFonts w:ascii="微软雅黑" w:eastAsia="微软雅黑" w:hAnsi="微软雅黑"/>
          <w:sz w:val="18"/>
          <w:szCs w:val="18"/>
        </w:rPr>
        <w:t>：</w:t>
      </w:r>
      <w:r>
        <w:rPr>
          <w:rFonts w:ascii="微软雅黑" w:eastAsia="微软雅黑" w:hAnsi="微软雅黑"/>
          <w:sz w:val="18"/>
          <w:szCs w:val="18"/>
        </w:rPr>
        <w:t>1</w:t>
      </w:r>
    </w:p>
    <w:p w14:paraId="58F0234D" w14:textId="77777777" w:rsidR="009557CF" w:rsidRDefault="002E4047">
      <w:pPr>
        <w:rPr>
          <w:rFonts w:ascii="微软雅黑" w:eastAsia="微软雅黑" w:hAnsi="微软雅黑"/>
          <w:sz w:val="18"/>
          <w:szCs w:val="18"/>
        </w:rPr>
      </w:pPr>
      <w:r>
        <w:rPr>
          <w:rFonts w:ascii="微软雅黑" w:eastAsia="微软雅黑" w:hAnsi="微软雅黑"/>
          <w:sz w:val="18"/>
          <w:szCs w:val="18"/>
        </w:rPr>
        <w:t>ip community-filter 2 permit 200</w:t>
      </w:r>
      <w:r>
        <w:rPr>
          <w:rFonts w:ascii="微软雅黑" w:eastAsia="微软雅黑" w:hAnsi="微软雅黑"/>
          <w:sz w:val="18"/>
          <w:szCs w:val="18"/>
        </w:rPr>
        <w:t>：</w:t>
      </w:r>
      <w:r>
        <w:rPr>
          <w:rFonts w:ascii="微软雅黑" w:eastAsia="微软雅黑" w:hAnsi="微软雅黑"/>
          <w:sz w:val="18"/>
          <w:szCs w:val="18"/>
        </w:rPr>
        <w:t>1</w:t>
      </w:r>
    </w:p>
    <w:p w14:paraId="0F872707" w14:textId="77777777" w:rsidR="009557CF" w:rsidRDefault="002E4047">
      <w:pPr>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下列哪些描述是错误的？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4EF0FA27" w14:textId="77777777" w:rsidR="009557CF" w:rsidRDefault="002E4047">
      <w:pPr>
        <w:pStyle w:val="1a"/>
        <w:numPr>
          <w:ilvl w:val="0"/>
          <w:numId w:val="356"/>
        </w:numPr>
        <w:ind w:firstLineChars="0"/>
        <w:rPr>
          <w:rFonts w:ascii="微软雅黑" w:eastAsia="微软雅黑" w:hAnsi="微软雅黑"/>
          <w:sz w:val="18"/>
          <w:szCs w:val="18"/>
        </w:rPr>
      </w:pPr>
      <w:r>
        <w:rPr>
          <w:rFonts w:ascii="微软雅黑" w:eastAsia="微软雅黑" w:hAnsi="微软雅黑"/>
          <w:sz w:val="18"/>
          <w:szCs w:val="18"/>
        </w:rPr>
        <w:t>—</w:t>
      </w:r>
      <w:r>
        <w:rPr>
          <w:rFonts w:ascii="微软雅黑" w:eastAsia="微软雅黑" w:hAnsi="微软雅黑" w:cs="微软雅黑" w:hint="eastAsia"/>
          <w:sz w:val="18"/>
          <w:szCs w:val="18"/>
        </w:rPr>
        <w:t>条</w:t>
      </w:r>
      <w:r>
        <w:rPr>
          <w:rFonts w:ascii="微软雅黑" w:eastAsia="微软雅黑" w:hAnsi="微软雅黑"/>
          <w:sz w:val="18"/>
          <w:szCs w:val="18"/>
        </w:rPr>
        <w:t>BGP</w:t>
      </w:r>
      <w:r>
        <w:rPr>
          <w:rFonts w:ascii="微软雅黑" w:eastAsia="微软雅黑" w:hAnsi="微软雅黑" w:cs="微软雅黑" w:hint="eastAsia"/>
          <w:sz w:val="18"/>
          <w:szCs w:val="18"/>
        </w:rPr>
        <w:t>路由携带</w:t>
      </w:r>
      <w:r>
        <w:rPr>
          <w:rFonts w:ascii="微软雅黑" w:eastAsia="微软雅黑" w:hAnsi="微软雅黑" w:cs="微软雅黑" w:hint="eastAsia"/>
          <w:sz w:val="18"/>
          <w:szCs w:val="18"/>
          <w:lang w:eastAsia="zh-CN"/>
        </w:rPr>
        <w:t>的团体</w:t>
      </w:r>
      <w:r>
        <w:rPr>
          <w:rFonts w:ascii="微软雅黑" w:eastAsia="微软雅黑" w:hAnsi="微软雅黑" w:cs="微软雅黑"/>
          <w:sz w:val="18"/>
          <w:szCs w:val="18"/>
          <w:lang w:eastAsia="zh-CN"/>
        </w:rPr>
        <w:t>属性</w:t>
      </w:r>
      <w:r>
        <w:rPr>
          <w:rFonts w:ascii="微软雅黑" w:eastAsia="微软雅黑" w:hAnsi="微软雅黑" w:cs="微软雅黑" w:hint="eastAsia"/>
          <w:sz w:val="18"/>
          <w:szCs w:val="18"/>
        </w:rPr>
        <w:t>中既</w:t>
      </w:r>
      <w:r>
        <w:rPr>
          <w:rFonts w:ascii="微软雅黑" w:eastAsia="微软雅黑" w:hAnsi="微软雅黑" w:cs="微软雅黑" w:hint="eastAsia"/>
          <w:sz w:val="18"/>
          <w:szCs w:val="18"/>
          <w:lang w:eastAsia="zh-CN"/>
        </w:rPr>
        <w:t>有</w:t>
      </w:r>
      <w:r>
        <w:rPr>
          <w:rFonts w:ascii="微软雅黑" w:eastAsia="微软雅黑" w:hAnsi="微软雅黑"/>
          <w:sz w:val="18"/>
          <w:szCs w:val="18"/>
        </w:rPr>
        <w:t>100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cs="微软雅黑" w:hint="eastAsia"/>
          <w:sz w:val="18"/>
          <w:szCs w:val="18"/>
        </w:rPr>
        <w:t>又有</w:t>
      </w:r>
      <w:r>
        <w:rPr>
          <w:rFonts w:ascii="微软雅黑" w:eastAsia="微软雅黑" w:hAnsi="微软雅黑"/>
          <w:sz w:val="18"/>
          <w:szCs w:val="18"/>
        </w:rPr>
        <w:t>200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cs="微软雅黑" w:hint="eastAsia"/>
          <w:sz w:val="18"/>
          <w:szCs w:val="18"/>
        </w:rPr>
        <w:t>时</w:t>
      </w:r>
      <w:r>
        <w:rPr>
          <w:rFonts w:ascii="微软雅黑" w:eastAsia="微软雅黑" w:hAnsi="微软雅黑" w:hint="eastAsia"/>
          <w:sz w:val="18"/>
          <w:szCs w:val="18"/>
          <w:lang w:eastAsia="zh-CN"/>
        </w:rPr>
        <w:t>才</w:t>
      </w:r>
      <w:r>
        <w:rPr>
          <w:rFonts w:ascii="微软雅黑" w:eastAsia="微软雅黑" w:hAnsi="微软雅黑" w:cs="微软雅黑" w:hint="eastAsia"/>
          <w:sz w:val="18"/>
          <w:szCs w:val="18"/>
        </w:rPr>
        <w:t>能匹配</w:t>
      </w:r>
      <w:r>
        <w:rPr>
          <w:rFonts w:ascii="微软雅黑" w:eastAsia="微软雅黑" w:hAnsi="微软雅黑"/>
          <w:sz w:val="18"/>
          <w:szCs w:val="18"/>
        </w:rPr>
        <w:t>community-filter 1</w:t>
      </w:r>
    </w:p>
    <w:p w14:paraId="0DB9965E" w14:textId="77777777" w:rsidR="009557CF" w:rsidRDefault="002E4047">
      <w:pPr>
        <w:pStyle w:val="1a"/>
        <w:numPr>
          <w:ilvl w:val="0"/>
          <w:numId w:val="356"/>
        </w:numPr>
        <w:ind w:firstLineChars="0"/>
        <w:rPr>
          <w:rFonts w:ascii="微软雅黑" w:eastAsia="微软雅黑" w:hAnsi="微软雅黑"/>
          <w:sz w:val="18"/>
          <w:szCs w:val="18"/>
        </w:rPr>
      </w:pPr>
      <w:r>
        <w:rPr>
          <w:rFonts w:ascii="微软雅黑" w:eastAsia="微软雅黑" w:hAnsi="微软雅黑"/>
          <w:sz w:val="18"/>
          <w:szCs w:val="18"/>
        </w:rPr>
        <w:t>—</w:t>
      </w:r>
      <w:r>
        <w:rPr>
          <w:rFonts w:ascii="微软雅黑" w:eastAsia="微软雅黑" w:hAnsi="微软雅黑" w:cs="微软雅黑" w:hint="eastAsia"/>
          <w:sz w:val="18"/>
          <w:szCs w:val="18"/>
        </w:rPr>
        <w:t>条</w:t>
      </w:r>
      <w:r>
        <w:rPr>
          <w:rFonts w:ascii="微软雅黑" w:eastAsia="微软雅黑" w:hAnsi="微软雅黑"/>
          <w:sz w:val="18"/>
          <w:szCs w:val="18"/>
        </w:rPr>
        <w:t>BGP</w:t>
      </w:r>
      <w:r>
        <w:rPr>
          <w:rFonts w:ascii="微软雅黑" w:eastAsia="微软雅黑" w:hAnsi="微软雅黑" w:cs="微软雅黑" w:hint="eastAsia"/>
          <w:sz w:val="18"/>
          <w:szCs w:val="18"/>
        </w:rPr>
        <w:t>路由携带</w:t>
      </w:r>
      <w:r>
        <w:rPr>
          <w:rFonts w:ascii="微软雅黑" w:eastAsia="微软雅黑" w:hAnsi="微软雅黑" w:cs="微软雅黑" w:hint="eastAsia"/>
          <w:sz w:val="18"/>
          <w:szCs w:val="18"/>
          <w:lang w:eastAsia="zh-CN"/>
        </w:rPr>
        <w:t>的团体</w:t>
      </w:r>
      <w:r>
        <w:rPr>
          <w:rFonts w:ascii="微软雅黑" w:eastAsia="微软雅黑" w:hAnsi="微软雅黑" w:cs="微软雅黑"/>
          <w:sz w:val="18"/>
          <w:szCs w:val="18"/>
          <w:lang w:eastAsia="zh-CN"/>
        </w:rPr>
        <w:t>属性</w:t>
      </w:r>
      <w:r>
        <w:rPr>
          <w:rFonts w:ascii="微软雅黑" w:eastAsia="微软雅黑" w:hAnsi="微软雅黑" w:cs="微软雅黑" w:hint="eastAsia"/>
          <w:sz w:val="18"/>
          <w:szCs w:val="18"/>
        </w:rPr>
        <w:t>中既</w:t>
      </w:r>
      <w:r>
        <w:rPr>
          <w:rFonts w:ascii="微软雅黑" w:eastAsia="微软雅黑" w:hAnsi="微软雅黑" w:cs="微软雅黑" w:hint="eastAsia"/>
          <w:sz w:val="18"/>
          <w:szCs w:val="18"/>
          <w:lang w:eastAsia="zh-CN"/>
        </w:rPr>
        <w:t>有</w:t>
      </w:r>
      <w:r>
        <w:rPr>
          <w:rFonts w:ascii="微软雅黑" w:eastAsia="微软雅黑" w:hAnsi="微软雅黑"/>
          <w:sz w:val="18"/>
          <w:szCs w:val="18"/>
        </w:rPr>
        <w:t>100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cs="微软雅黑" w:hint="eastAsia"/>
          <w:sz w:val="18"/>
          <w:szCs w:val="18"/>
          <w:lang w:eastAsia="zh-CN"/>
        </w:rPr>
        <w:t>或</w:t>
      </w:r>
      <w:r>
        <w:rPr>
          <w:rFonts w:ascii="微软雅黑" w:eastAsia="微软雅黑" w:hAnsi="微软雅黑"/>
          <w:sz w:val="18"/>
          <w:szCs w:val="18"/>
        </w:rPr>
        <w:t>200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hint="eastAsia"/>
          <w:sz w:val="18"/>
          <w:szCs w:val="18"/>
          <w:lang w:eastAsia="zh-CN"/>
        </w:rPr>
        <w:t>或</w:t>
      </w:r>
      <w:r>
        <w:rPr>
          <w:rFonts w:ascii="微软雅黑" w:eastAsia="微软雅黑" w:hAnsi="微软雅黑"/>
          <w:sz w:val="18"/>
          <w:szCs w:val="18"/>
          <w:lang w:eastAsia="zh-CN"/>
        </w:rPr>
        <w:t>两者都有</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rPr>
        <w:t>都能</w:t>
      </w:r>
      <w:r>
        <w:rPr>
          <w:rFonts w:ascii="微软雅黑" w:eastAsia="微软雅黑" w:hAnsi="微软雅黑" w:hint="eastAsia"/>
          <w:sz w:val="18"/>
          <w:szCs w:val="18"/>
          <w:lang w:eastAsia="zh-CN"/>
        </w:rPr>
        <w:t>匹配</w:t>
      </w:r>
      <w:r>
        <w:rPr>
          <w:rFonts w:ascii="微软雅黑" w:eastAsia="微软雅黑" w:hAnsi="微软雅黑"/>
          <w:sz w:val="18"/>
          <w:szCs w:val="18"/>
        </w:rPr>
        <w:t>community-filter 1</w:t>
      </w:r>
    </w:p>
    <w:p w14:paraId="23CA52B7" w14:textId="77777777" w:rsidR="009557CF" w:rsidRDefault="002E4047">
      <w:pPr>
        <w:pStyle w:val="1a"/>
        <w:numPr>
          <w:ilvl w:val="0"/>
          <w:numId w:val="356"/>
        </w:numPr>
        <w:ind w:firstLineChars="0"/>
        <w:rPr>
          <w:rFonts w:ascii="微软雅黑" w:eastAsia="微软雅黑" w:hAnsi="微软雅黑"/>
          <w:sz w:val="18"/>
          <w:szCs w:val="18"/>
        </w:rPr>
      </w:pPr>
      <w:r>
        <w:rPr>
          <w:rFonts w:ascii="微软雅黑" w:eastAsia="微软雅黑" w:hAnsi="微软雅黑"/>
          <w:sz w:val="18"/>
          <w:szCs w:val="18"/>
        </w:rPr>
        <w:t>—</w:t>
      </w:r>
      <w:r>
        <w:rPr>
          <w:rFonts w:ascii="微软雅黑" w:eastAsia="微软雅黑" w:hAnsi="微软雅黑" w:cs="微软雅黑" w:hint="eastAsia"/>
          <w:sz w:val="18"/>
          <w:szCs w:val="18"/>
        </w:rPr>
        <w:t>条</w:t>
      </w:r>
      <w:r>
        <w:rPr>
          <w:rFonts w:ascii="微软雅黑" w:eastAsia="微软雅黑" w:hAnsi="微软雅黑"/>
          <w:sz w:val="18"/>
          <w:szCs w:val="18"/>
        </w:rPr>
        <w:t>BGP</w:t>
      </w:r>
      <w:r>
        <w:rPr>
          <w:rFonts w:ascii="微软雅黑" w:eastAsia="微软雅黑" w:hAnsi="微软雅黑" w:cs="微软雅黑" w:hint="eastAsia"/>
          <w:sz w:val="18"/>
          <w:szCs w:val="18"/>
        </w:rPr>
        <w:t>路由携带</w:t>
      </w:r>
      <w:r>
        <w:rPr>
          <w:rFonts w:ascii="微软雅黑" w:eastAsia="微软雅黑" w:hAnsi="微软雅黑" w:cs="微软雅黑" w:hint="eastAsia"/>
          <w:sz w:val="18"/>
          <w:szCs w:val="18"/>
          <w:lang w:eastAsia="zh-CN"/>
        </w:rPr>
        <w:t>的团体</w:t>
      </w:r>
      <w:r>
        <w:rPr>
          <w:rFonts w:ascii="微软雅黑" w:eastAsia="微软雅黑" w:hAnsi="微软雅黑" w:cs="微软雅黑"/>
          <w:sz w:val="18"/>
          <w:szCs w:val="18"/>
          <w:lang w:eastAsia="zh-CN"/>
        </w:rPr>
        <w:t>属性</w:t>
      </w:r>
      <w:r>
        <w:rPr>
          <w:rFonts w:ascii="微软雅黑" w:eastAsia="微软雅黑" w:hAnsi="微软雅黑" w:cs="微软雅黑" w:hint="eastAsia"/>
          <w:sz w:val="18"/>
          <w:szCs w:val="18"/>
        </w:rPr>
        <w:t>中既</w:t>
      </w:r>
      <w:r>
        <w:rPr>
          <w:rFonts w:ascii="微软雅黑" w:eastAsia="微软雅黑" w:hAnsi="微软雅黑" w:cs="微软雅黑" w:hint="eastAsia"/>
          <w:sz w:val="18"/>
          <w:szCs w:val="18"/>
          <w:lang w:eastAsia="zh-CN"/>
        </w:rPr>
        <w:t>有</w:t>
      </w:r>
      <w:r>
        <w:rPr>
          <w:rFonts w:ascii="微软雅黑" w:eastAsia="微软雅黑" w:hAnsi="微软雅黑"/>
          <w:sz w:val="18"/>
          <w:szCs w:val="18"/>
        </w:rPr>
        <w:t>100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cs="微软雅黑" w:hint="eastAsia"/>
          <w:sz w:val="18"/>
          <w:szCs w:val="18"/>
        </w:rPr>
        <w:t>又有</w:t>
      </w:r>
      <w:r>
        <w:rPr>
          <w:rFonts w:ascii="微软雅黑" w:eastAsia="微软雅黑" w:hAnsi="微软雅黑"/>
          <w:sz w:val="18"/>
          <w:szCs w:val="18"/>
        </w:rPr>
        <w:t>200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cs="微软雅黑" w:hint="eastAsia"/>
          <w:sz w:val="18"/>
          <w:szCs w:val="18"/>
        </w:rPr>
        <w:t>时才能匹配</w:t>
      </w:r>
      <w:r>
        <w:rPr>
          <w:rFonts w:ascii="微软雅黑" w:eastAsia="微软雅黑" w:hAnsi="微软雅黑"/>
          <w:sz w:val="18"/>
          <w:szCs w:val="18"/>
        </w:rPr>
        <w:t>community-filter 2</w:t>
      </w:r>
    </w:p>
    <w:p w14:paraId="23D403A9" w14:textId="77777777" w:rsidR="009557CF" w:rsidRDefault="002E4047">
      <w:pPr>
        <w:pStyle w:val="1a"/>
        <w:numPr>
          <w:ilvl w:val="0"/>
          <w:numId w:val="356"/>
        </w:numPr>
        <w:ind w:firstLineChars="0"/>
        <w:rPr>
          <w:rFonts w:ascii="微软雅黑" w:eastAsia="微软雅黑" w:hAnsi="微软雅黑"/>
          <w:sz w:val="18"/>
          <w:szCs w:val="18"/>
        </w:rPr>
      </w:pPr>
      <w:r>
        <w:rPr>
          <w:rFonts w:ascii="微软雅黑" w:eastAsia="微软雅黑" w:hAnsi="微软雅黑"/>
          <w:sz w:val="18"/>
          <w:szCs w:val="18"/>
        </w:rPr>
        <w:t>—</w:t>
      </w:r>
      <w:r>
        <w:rPr>
          <w:rFonts w:ascii="微软雅黑" w:eastAsia="微软雅黑" w:hAnsi="微软雅黑" w:cs="微软雅黑" w:hint="eastAsia"/>
          <w:sz w:val="18"/>
          <w:szCs w:val="18"/>
        </w:rPr>
        <w:t>条</w:t>
      </w:r>
      <w:r>
        <w:rPr>
          <w:rFonts w:ascii="微软雅黑" w:eastAsia="微软雅黑" w:hAnsi="微软雅黑"/>
          <w:sz w:val="18"/>
          <w:szCs w:val="18"/>
        </w:rPr>
        <w:t>BGP</w:t>
      </w:r>
      <w:r>
        <w:rPr>
          <w:rFonts w:ascii="微软雅黑" w:eastAsia="微软雅黑" w:hAnsi="微软雅黑" w:cs="微软雅黑" w:hint="eastAsia"/>
          <w:sz w:val="18"/>
          <w:szCs w:val="18"/>
        </w:rPr>
        <w:t>路由携带</w:t>
      </w:r>
      <w:r>
        <w:rPr>
          <w:rFonts w:ascii="微软雅黑" w:eastAsia="微软雅黑" w:hAnsi="微软雅黑" w:cs="微软雅黑" w:hint="eastAsia"/>
          <w:sz w:val="18"/>
          <w:szCs w:val="18"/>
          <w:lang w:eastAsia="zh-CN"/>
        </w:rPr>
        <w:t>的团体</w:t>
      </w:r>
      <w:r>
        <w:rPr>
          <w:rFonts w:ascii="微软雅黑" w:eastAsia="微软雅黑" w:hAnsi="微软雅黑" w:cs="微软雅黑"/>
          <w:sz w:val="18"/>
          <w:szCs w:val="18"/>
          <w:lang w:eastAsia="zh-CN"/>
        </w:rPr>
        <w:t>属性</w:t>
      </w:r>
      <w:r>
        <w:rPr>
          <w:rFonts w:ascii="微软雅黑" w:eastAsia="微软雅黑" w:hAnsi="微软雅黑" w:cs="微软雅黑" w:hint="eastAsia"/>
          <w:sz w:val="18"/>
          <w:szCs w:val="18"/>
        </w:rPr>
        <w:t>中</w:t>
      </w:r>
      <w:r>
        <w:rPr>
          <w:rFonts w:ascii="微软雅黑" w:eastAsia="微软雅黑" w:hAnsi="微软雅黑" w:hint="eastAsia"/>
          <w:sz w:val="18"/>
          <w:szCs w:val="18"/>
          <w:lang w:eastAsia="zh-CN"/>
        </w:rPr>
        <w:t>是</w:t>
      </w:r>
      <w:r>
        <w:rPr>
          <w:rFonts w:ascii="微软雅黑" w:eastAsia="微软雅黑" w:hAnsi="微软雅黑"/>
          <w:sz w:val="18"/>
          <w:szCs w:val="18"/>
        </w:rPr>
        <w:t>100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cs="微软雅黑" w:hint="eastAsia"/>
          <w:sz w:val="18"/>
          <w:szCs w:val="18"/>
        </w:rPr>
        <w:t>或</w:t>
      </w:r>
      <w:r>
        <w:rPr>
          <w:rFonts w:ascii="微软雅黑" w:eastAsia="微软雅黑" w:hAnsi="微软雅黑"/>
          <w:sz w:val="18"/>
          <w:szCs w:val="18"/>
        </w:rPr>
        <w:t>200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cs="微软雅黑" w:hint="eastAsia"/>
          <w:sz w:val="18"/>
          <w:szCs w:val="18"/>
        </w:rPr>
        <w:t>或两者</w:t>
      </w:r>
      <w:r>
        <w:rPr>
          <w:rFonts w:ascii="微软雅黑" w:eastAsia="微软雅黑" w:hAnsi="微软雅黑" w:cs="微软雅黑" w:hint="eastAsia"/>
          <w:sz w:val="18"/>
          <w:szCs w:val="18"/>
          <w:lang w:eastAsia="zh-CN"/>
        </w:rPr>
        <w:t>都有</w:t>
      </w:r>
      <w:r>
        <w:rPr>
          <w:rFonts w:ascii="微软雅黑" w:eastAsia="微软雅黑" w:hAnsi="微软雅黑" w:cs="微软雅黑"/>
          <w:sz w:val="18"/>
          <w:szCs w:val="18"/>
          <w:lang w:eastAsia="zh-CN"/>
        </w:rPr>
        <w:t>，</w:t>
      </w:r>
      <w:r>
        <w:rPr>
          <w:rFonts w:ascii="微软雅黑" w:eastAsia="微软雅黑" w:hAnsi="微软雅黑" w:cs="微软雅黑" w:hint="eastAsia"/>
          <w:sz w:val="18"/>
          <w:szCs w:val="18"/>
          <w:lang w:eastAsia="zh-CN"/>
        </w:rPr>
        <w:t>都能</w:t>
      </w:r>
      <w:r>
        <w:rPr>
          <w:rFonts w:ascii="微软雅黑" w:eastAsia="微软雅黑" w:hAnsi="微软雅黑" w:cs="微软雅黑"/>
          <w:sz w:val="18"/>
          <w:szCs w:val="18"/>
          <w:lang w:eastAsia="zh-CN"/>
        </w:rPr>
        <w:t>匹配</w:t>
      </w:r>
      <w:r>
        <w:rPr>
          <w:rFonts w:ascii="微软雅黑" w:eastAsia="微软雅黑" w:hAnsi="微软雅黑"/>
          <w:sz w:val="18"/>
          <w:szCs w:val="18"/>
        </w:rPr>
        <w:t>community-filter 2</w:t>
      </w:r>
    </w:p>
    <w:p w14:paraId="179D215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C</w:t>
      </w:r>
    </w:p>
    <w:p w14:paraId="0213FFB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对一个</w:t>
      </w:r>
      <w:r>
        <w:rPr>
          <w:rFonts w:ascii="微软雅黑" w:eastAsia="微软雅黑" w:hAnsi="微软雅黑"/>
          <w:sz w:val="18"/>
          <w:szCs w:val="18"/>
          <w:lang w:eastAsia="zh-CN"/>
        </w:rPr>
        <w:t>BGP</w:t>
      </w:r>
      <w:r>
        <w:rPr>
          <w:rFonts w:ascii="微软雅黑" w:eastAsia="微软雅黑" w:hAnsi="微软雅黑" w:cs="微软雅黑" w:hint="eastAsia"/>
          <w:sz w:val="18"/>
          <w:szCs w:val="18"/>
          <w:lang w:eastAsia="zh-CN"/>
        </w:rPr>
        <w:t>邻居配置了多个路由选择工具进行路由过滤时，</w:t>
      </w:r>
      <w:r>
        <w:rPr>
          <w:rFonts w:ascii="微软雅黑" w:eastAsia="微软雅黑" w:hAnsi="微软雅黑"/>
          <w:sz w:val="18"/>
          <w:szCs w:val="18"/>
          <w:lang w:eastAsia="zh-CN"/>
        </w:rPr>
        <w:t xml:space="preserve"> </w:t>
      </w:r>
      <w:r>
        <w:rPr>
          <w:rFonts w:ascii="微软雅黑" w:eastAsia="微软雅黑" w:hAnsi="微软雅黑" w:cs="微软雅黑" w:hint="eastAsia"/>
          <w:sz w:val="18"/>
          <w:szCs w:val="18"/>
          <w:lang w:eastAsia="zh-CN"/>
        </w:rPr>
        <w:t>下列</w:t>
      </w:r>
      <w:r>
        <w:rPr>
          <w:rFonts w:ascii="微软雅黑" w:eastAsia="微软雅黑" w:hAnsi="微软雅黑" w:cs="微软雅黑"/>
          <w:sz w:val="18"/>
          <w:szCs w:val="18"/>
          <w:lang w:eastAsia="zh-CN"/>
        </w:rPr>
        <w:t>描述错误的是：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cs="微软雅黑" w:hint="eastAsia"/>
          <w:sz w:val="18"/>
          <w:szCs w:val="18"/>
          <w:lang w:eastAsia="zh-CN"/>
        </w:rPr>
        <w:t>两个答案）</w:t>
      </w:r>
    </w:p>
    <w:p w14:paraId="5446AAEF" w14:textId="77777777" w:rsidR="009557CF" w:rsidRDefault="002E4047">
      <w:pPr>
        <w:pStyle w:val="1a"/>
        <w:numPr>
          <w:ilvl w:val="0"/>
          <w:numId w:val="357"/>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对</w:t>
      </w:r>
      <w:r>
        <w:rPr>
          <w:rFonts w:ascii="微软雅黑" w:eastAsia="微软雅黑" w:hAnsi="微软雅黑" w:cs="微软雅黑" w:hint="eastAsia"/>
          <w:sz w:val="18"/>
          <w:szCs w:val="18"/>
        </w:rPr>
        <w:t>于</w:t>
      </w:r>
      <w:r>
        <w:rPr>
          <w:rFonts w:ascii="微软雅黑" w:eastAsia="微软雅黑" w:hAnsi="微软雅黑"/>
          <w:sz w:val="18"/>
          <w:szCs w:val="18"/>
        </w:rPr>
        <w:t>peer</w:t>
      </w:r>
      <w:r>
        <w:rPr>
          <w:rFonts w:ascii="微软雅黑" w:eastAsia="微软雅黑" w:hAnsi="微软雅黑" w:cs="微软雅黑" w:hint="eastAsia"/>
          <w:sz w:val="18"/>
          <w:szCs w:val="18"/>
        </w:rPr>
        <w:t>接收路由</w:t>
      </w:r>
      <w:r>
        <w:rPr>
          <w:rFonts w:ascii="微软雅黑" w:eastAsia="微软雅黑" w:hAnsi="微软雅黑"/>
          <w:sz w:val="18"/>
          <w:szCs w:val="18"/>
        </w:rPr>
        <w:t>，</w:t>
      </w:r>
      <w:r>
        <w:rPr>
          <w:rFonts w:ascii="微软雅黑" w:eastAsia="微软雅黑" w:hAnsi="微软雅黑"/>
          <w:sz w:val="18"/>
          <w:szCs w:val="18"/>
        </w:rPr>
        <w:t>ip-prefix</w:t>
      </w:r>
      <w:r>
        <w:rPr>
          <w:rFonts w:ascii="微软雅黑" w:eastAsia="微软雅黑" w:hAnsi="微软雅黑" w:cs="微软雅黑" w:hint="eastAsia"/>
          <w:sz w:val="18"/>
          <w:szCs w:val="18"/>
        </w:rPr>
        <w:t>先与</w:t>
      </w:r>
      <w:r>
        <w:rPr>
          <w:rFonts w:ascii="微软雅黑" w:eastAsia="微软雅黑" w:hAnsi="微软雅黑"/>
          <w:sz w:val="18"/>
          <w:szCs w:val="18"/>
        </w:rPr>
        <w:t>route</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p</w:t>
      </w:r>
      <w:r>
        <w:rPr>
          <w:rFonts w:ascii="微软雅黑" w:eastAsia="微软雅黑" w:hAnsi="微软雅黑"/>
          <w:sz w:val="18"/>
          <w:szCs w:val="18"/>
        </w:rPr>
        <w:t>olicy</w:t>
      </w:r>
      <w:r>
        <w:rPr>
          <w:rFonts w:ascii="微软雅黑" w:eastAsia="微软雅黑" w:hAnsi="微软雅黑" w:cs="微软雅黑" w:hint="eastAsia"/>
          <w:sz w:val="18"/>
          <w:szCs w:val="18"/>
        </w:rPr>
        <w:t>被处理</w:t>
      </w:r>
    </w:p>
    <w:p w14:paraId="36187249" w14:textId="77777777" w:rsidR="009557CF" w:rsidRDefault="002E4047">
      <w:pPr>
        <w:pStyle w:val="1a"/>
        <w:numPr>
          <w:ilvl w:val="0"/>
          <w:numId w:val="357"/>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对</w:t>
      </w:r>
      <w:r>
        <w:rPr>
          <w:rFonts w:ascii="微软雅黑" w:eastAsia="微软雅黑" w:hAnsi="微软雅黑" w:cs="微软雅黑" w:hint="eastAsia"/>
          <w:sz w:val="18"/>
          <w:szCs w:val="18"/>
        </w:rPr>
        <w:t>于</w:t>
      </w:r>
      <w:r>
        <w:rPr>
          <w:rFonts w:ascii="微软雅黑" w:eastAsia="微软雅黑" w:hAnsi="微软雅黑"/>
          <w:sz w:val="18"/>
          <w:szCs w:val="18"/>
        </w:rPr>
        <w:t>peer</w:t>
      </w:r>
      <w:r>
        <w:rPr>
          <w:rFonts w:ascii="微软雅黑" w:eastAsia="微软雅黑" w:hAnsi="微软雅黑" w:cs="微软雅黑" w:hint="eastAsia"/>
          <w:sz w:val="18"/>
          <w:szCs w:val="18"/>
        </w:rPr>
        <w:t>接收路由</w:t>
      </w:r>
      <w:r>
        <w:rPr>
          <w:rFonts w:ascii="微软雅黑" w:eastAsia="微软雅黑" w:hAnsi="微软雅黑"/>
          <w:sz w:val="18"/>
          <w:szCs w:val="18"/>
        </w:rPr>
        <w:t>，</w:t>
      </w:r>
      <w:r>
        <w:rPr>
          <w:rFonts w:ascii="微软雅黑" w:eastAsia="微软雅黑" w:hAnsi="微软雅黑"/>
          <w:sz w:val="18"/>
          <w:szCs w:val="18"/>
        </w:rPr>
        <w:t>route</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p</w:t>
      </w:r>
      <w:r>
        <w:rPr>
          <w:rFonts w:ascii="微软雅黑" w:eastAsia="微软雅黑" w:hAnsi="微软雅黑"/>
          <w:sz w:val="18"/>
          <w:szCs w:val="18"/>
        </w:rPr>
        <w:t>olicy</w:t>
      </w:r>
      <w:r>
        <w:rPr>
          <w:rFonts w:ascii="微软雅黑" w:eastAsia="微软雅黑" w:hAnsi="微软雅黑" w:cs="微软雅黑" w:hint="eastAsia"/>
          <w:sz w:val="18"/>
          <w:szCs w:val="18"/>
        </w:rPr>
        <w:t>先与</w:t>
      </w:r>
      <w:r>
        <w:rPr>
          <w:rFonts w:ascii="微软雅黑" w:eastAsia="微软雅黑" w:hAnsi="微软雅黑"/>
          <w:sz w:val="18"/>
          <w:szCs w:val="18"/>
        </w:rPr>
        <w:t>ip-prefix</w:t>
      </w:r>
      <w:r>
        <w:rPr>
          <w:rFonts w:ascii="微软雅黑" w:eastAsia="微软雅黑" w:hAnsi="微软雅黑" w:cs="微软雅黑" w:hint="eastAsia"/>
          <w:sz w:val="18"/>
          <w:szCs w:val="18"/>
        </w:rPr>
        <w:t>被处理</w:t>
      </w:r>
    </w:p>
    <w:p w14:paraId="62E534BB" w14:textId="77777777" w:rsidR="009557CF" w:rsidRDefault="002E4047">
      <w:pPr>
        <w:pStyle w:val="1a"/>
        <w:numPr>
          <w:ilvl w:val="0"/>
          <w:numId w:val="357"/>
        </w:numPr>
        <w:ind w:firstLineChars="0"/>
        <w:rPr>
          <w:rFonts w:ascii="微软雅黑" w:eastAsia="微软雅黑" w:hAnsi="微软雅黑"/>
          <w:sz w:val="18"/>
          <w:szCs w:val="18"/>
        </w:rPr>
      </w:pPr>
      <w:bookmarkStart w:id="4" w:name="bookmark9"/>
      <w:r>
        <w:rPr>
          <w:rFonts w:ascii="微软雅黑" w:eastAsia="微软雅黑" w:hAnsi="微软雅黑" w:cs="微软雅黑" w:hint="eastAsia"/>
          <w:sz w:val="18"/>
          <w:szCs w:val="18"/>
          <w:lang w:eastAsia="zh-CN"/>
        </w:rPr>
        <w:t>对</w:t>
      </w:r>
      <w:r>
        <w:rPr>
          <w:rFonts w:ascii="微软雅黑" w:eastAsia="微软雅黑" w:hAnsi="微软雅黑" w:cs="微软雅黑" w:hint="eastAsia"/>
          <w:sz w:val="18"/>
          <w:szCs w:val="18"/>
        </w:rPr>
        <w:t>于</w:t>
      </w:r>
      <w:r>
        <w:rPr>
          <w:rFonts w:ascii="微软雅黑" w:eastAsia="微软雅黑" w:hAnsi="微软雅黑"/>
          <w:sz w:val="18"/>
          <w:szCs w:val="18"/>
        </w:rPr>
        <w:t>peer</w:t>
      </w:r>
      <w:r>
        <w:rPr>
          <w:rFonts w:ascii="微软雅黑" w:eastAsia="微软雅黑" w:hAnsi="微软雅黑" w:cs="微软雅黑" w:hint="eastAsia"/>
          <w:sz w:val="18"/>
          <w:szCs w:val="18"/>
          <w:lang w:eastAsia="zh-CN"/>
        </w:rPr>
        <w:t>发送</w:t>
      </w:r>
      <w:r>
        <w:rPr>
          <w:rFonts w:ascii="微软雅黑" w:eastAsia="微软雅黑" w:hAnsi="微软雅黑" w:cs="微软雅黑" w:hint="eastAsia"/>
          <w:sz w:val="18"/>
          <w:szCs w:val="18"/>
        </w:rPr>
        <w:t>路由</w:t>
      </w:r>
      <w:r>
        <w:rPr>
          <w:rFonts w:ascii="微软雅黑" w:eastAsia="微软雅黑" w:hAnsi="微软雅黑"/>
          <w:sz w:val="18"/>
          <w:szCs w:val="18"/>
        </w:rPr>
        <w:t>，</w:t>
      </w:r>
      <w:r>
        <w:rPr>
          <w:rFonts w:ascii="微软雅黑" w:eastAsia="微软雅黑" w:hAnsi="微软雅黑"/>
          <w:sz w:val="18"/>
          <w:szCs w:val="18"/>
        </w:rPr>
        <w:t>ip-prefix</w:t>
      </w:r>
      <w:r>
        <w:rPr>
          <w:rFonts w:ascii="微软雅黑" w:eastAsia="微软雅黑" w:hAnsi="微软雅黑" w:cs="微软雅黑" w:hint="eastAsia"/>
          <w:sz w:val="18"/>
          <w:szCs w:val="18"/>
        </w:rPr>
        <w:t>先与</w:t>
      </w:r>
      <w:r>
        <w:rPr>
          <w:rFonts w:ascii="微软雅黑" w:eastAsia="微软雅黑" w:hAnsi="微软雅黑"/>
          <w:sz w:val="18"/>
          <w:szCs w:val="18"/>
        </w:rPr>
        <w:t>route</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p</w:t>
      </w:r>
      <w:r>
        <w:rPr>
          <w:rFonts w:ascii="微软雅黑" w:eastAsia="微软雅黑" w:hAnsi="微软雅黑"/>
          <w:sz w:val="18"/>
          <w:szCs w:val="18"/>
        </w:rPr>
        <w:t>olicy</w:t>
      </w:r>
      <w:r>
        <w:rPr>
          <w:rFonts w:ascii="微软雅黑" w:eastAsia="微软雅黑" w:hAnsi="微软雅黑" w:cs="微软雅黑" w:hint="eastAsia"/>
          <w:sz w:val="18"/>
          <w:szCs w:val="18"/>
        </w:rPr>
        <w:t>被处理</w:t>
      </w:r>
    </w:p>
    <w:bookmarkEnd w:id="4"/>
    <w:p w14:paraId="0E24DE73" w14:textId="77777777" w:rsidR="009557CF" w:rsidRDefault="002E4047">
      <w:pPr>
        <w:pStyle w:val="1a"/>
        <w:numPr>
          <w:ilvl w:val="0"/>
          <w:numId w:val="357"/>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对</w:t>
      </w:r>
      <w:r>
        <w:rPr>
          <w:rFonts w:ascii="微软雅黑" w:eastAsia="微软雅黑" w:hAnsi="微软雅黑" w:cs="微软雅黑" w:hint="eastAsia"/>
          <w:sz w:val="18"/>
          <w:szCs w:val="18"/>
        </w:rPr>
        <w:t>于</w:t>
      </w:r>
      <w:r>
        <w:rPr>
          <w:rFonts w:ascii="微软雅黑" w:eastAsia="微软雅黑" w:hAnsi="微软雅黑"/>
          <w:sz w:val="18"/>
          <w:szCs w:val="18"/>
        </w:rPr>
        <w:t>peer</w:t>
      </w:r>
      <w:r>
        <w:rPr>
          <w:rFonts w:ascii="微软雅黑" w:eastAsia="微软雅黑" w:hAnsi="微软雅黑" w:cs="微软雅黑" w:hint="eastAsia"/>
          <w:sz w:val="18"/>
          <w:szCs w:val="18"/>
          <w:lang w:eastAsia="zh-CN"/>
        </w:rPr>
        <w:t>发送</w:t>
      </w:r>
      <w:r>
        <w:rPr>
          <w:rFonts w:ascii="微软雅黑" w:eastAsia="微软雅黑" w:hAnsi="微软雅黑" w:cs="微软雅黑" w:hint="eastAsia"/>
          <w:sz w:val="18"/>
          <w:szCs w:val="18"/>
        </w:rPr>
        <w:t>路由</w:t>
      </w:r>
      <w:r>
        <w:rPr>
          <w:rFonts w:ascii="微软雅黑" w:eastAsia="微软雅黑" w:hAnsi="微软雅黑"/>
          <w:sz w:val="18"/>
          <w:szCs w:val="18"/>
        </w:rPr>
        <w:t>，</w:t>
      </w:r>
      <w:r>
        <w:rPr>
          <w:rFonts w:ascii="微软雅黑" w:eastAsia="微软雅黑" w:hAnsi="微软雅黑"/>
          <w:sz w:val="18"/>
          <w:szCs w:val="18"/>
        </w:rPr>
        <w:t>route</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p</w:t>
      </w:r>
      <w:r>
        <w:rPr>
          <w:rFonts w:ascii="微软雅黑" w:eastAsia="微软雅黑" w:hAnsi="微软雅黑"/>
          <w:sz w:val="18"/>
          <w:szCs w:val="18"/>
        </w:rPr>
        <w:t>olicy</w:t>
      </w:r>
      <w:r>
        <w:rPr>
          <w:rFonts w:ascii="微软雅黑" w:eastAsia="微软雅黑" w:hAnsi="微软雅黑" w:cs="微软雅黑" w:hint="eastAsia"/>
          <w:sz w:val="18"/>
          <w:szCs w:val="18"/>
        </w:rPr>
        <w:t>先与</w:t>
      </w:r>
      <w:r>
        <w:rPr>
          <w:rFonts w:ascii="微软雅黑" w:eastAsia="微软雅黑" w:hAnsi="微软雅黑"/>
          <w:sz w:val="18"/>
          <w:szCs w:val="18"/>
        </w:rPr>
        <w:t>ip-prefix</w:t>
      </w:r>
      <w:r>
        <w:rPr>
          <w:rFonts w:ascii="微软雅黑" w:eastAsia="微软雅黑" w:hAnsi="微软雅黑" w:cs="微软雅黑" w:hint="eastAsia"/>
          <w:sz w:val="18"/>
          <w:szCs w:val="18"/>
        </w:rPr>
        <w:t>被处理</w:t>
      </w:r>
    </w:p>
    <w:p w14:paraId="3776A69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D</w:t>
      </w:r>
    </w:p>
    <w:p w14:paraId="5DE0B269"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定义</w:t>
      </w:r>
      <w:r>
        <w:rPr>
          <w:rFonts w:ascii="微软雅黑" w:eastAsia="微软雅黑" w:hAnsi="微软雅黑"/>
          <w:sz w:val="18"/>
          <w:szCs w:val="18"/>
        </w:rPr>
        <w:t xml:space="preserve"> route-policy test </w:t>
      </w:r>
      <w:r>
        <w:rPr>
          <w:rFonts w:ascii="微软雅黑" w:eastAsia="微软雅黑" w:hAnsi="微软雅黑" w:hint="eastAsia"/>
          <w:sz w:val="18"/>
          <w:szCs w:val="18"/>
          <w:lang w:eastAsia="zh-CN"/>
        </w:rPr>
        <w:t>如</w:t>
      </w:r>
      <w:r>
        <w:rPr>
          <w:rFonts w:ascii="微软雅黑" w:eastAsia="微软雅黑" w:hAnsi="微软雅黑" w:cs="微软雅黑" w:hint="eastAsia"/>
          <w:sz w:val="18"/>
          <w:szCs w:val="18"/>
        </w:rPr>
        <w:t>下：</w:t>
      </w:r>
    </w:p>
    <w:p w14:paraId="102946A8" w14:textId="77777777" w:rsidR="009557CF" w:rsidRDefault="002E4047">
      <w:pPr>
        <w:rPr>
          <w:rFonts w:ascii="微软雅黑" w:eastAsia="微软雅黑" w:hAnsi="微软雅黑"/>
          <w:sz w:val="18"/>
          <w:szCs w:val="18"/>
        </w:rPr>
      </w:pPr>
      <w:r>
        <w:rPr>
          <w:rFonts w:ascii="微软雅黑" w:eastAsia="微软雅黑" w:hAnsi="微软雅黑"/>
          <w:sz w:val="18"/>
          <w:szCs w:val="18"/>
        </w:rPr>
        <w:t>ip community-filler 1 permit 100</w:t>
      </w:r>
      <w:r>
        <w:rPr>
          <w:rFonts w:ascii="微软雅黑" w:eastAsia="微软雅黑" w:hAnsi="微软雅黑"/>
          <w:sz w:val="18"/>
          <w:szCs w:val="18"/>
        </w:rPr>
        <w:t>：</w:t>
      </w:r>
      <w:r>
        <w:rPr>
          <w:rFonts w:ascii="微软雅黑" w:eastAsia="微软雅黑" w:hAnsi="微软雅黑"/>
          <w:sz w:val="18"/>
          <w:szCs w:val="18"/>
        </w:rPr>
        <w:t>1</w:t>
      </w:r>
    </w:p>
    <w:p w14:paraId="1A884CB6" w14:textId="77777777" w:rsidR="009557CF" w:rsidRDefault="002E4047">
      <w:pPr>
        <w:rPr>
          <w:rFonts w:ascii="微软雅黑" w:eastAsia="微软雅黑" w:hAnsi="微软雅黑"/>
          <w:sz w:val="18"/>
          <w:szCs w:val="18"/>
        </w:rPr>
      </w:pPr>
      <w:r>
        <w:rPr>
          <w:rFonts w:ascii="微软雅黑" w:eastAsia="微软雅黑" w:hAnsi="微软雅黑"/>
          <w:sz w:val="18"/>
          <w:szCs w:val="18"/>
        </w:rPr>
        <w:t>ip as-path-filter 2 permit ^100$</w:t>
      </w:r>
    </w:p>
    <w:p w14:paraId="79F3A600" w14:textId="77777777" w:rsidR="009557CF" w:rsidRDefault="002E4047">
      <w:pPr>
        <w:rPr>
          <w:rFonts w:ascii="微软雅黑" w:eastAsia="微软雅黑" w:hAnsi="微软雅黑"/>
          <w:sz w:val="18"/>
          <w:szCs w:val="18"/>
        </w:rPr>
      </w:pPr>
      <w:r>
        <w:rPr>
          <w:rFonts w:ascii="微软雅黑" w:eastAsia="微软雅黑" w:hAnsi="微软雅黑"/>
          <w:sz w:val="18"/>
          <w:szCs w:val="18"/>
        </w:rPr>
        <w:t>route-policy test permit node 10</w:t>
      </w:r>
    </w:p>
    <w:p w14:paraId="13343D92" w14:textId="77777777" w:rsidR="009557CF" w:rsidRDefault="002E4047">
      <w:pPr>
        <w:rPr>
          <w:rFonts w:ascii="微软雅黑" w:eastAsia="微软雅黑" w:hAnsi="微软雅黑"/>
          <w:sz w:val="18"/>
          <w:szCs w:val="18"/>
        </w:rPr>
      </w:pPr>
      <w:r>
        <w:rPr>
          <w:rFonts w:ascii="微软雅黑" w:eastAsia="微软雅黑" w:hAnsi="微软雅黑"/>
          <w:sz w:val="18"/>
          <w:szCs w:val="18"/>
        </w:rPr>
        <w:t>if-match community-filter 1</w:t>
      </w:r>
    </w:p>
    <w:p w14:paraId="562ACF59" w14:textId="77777777" w:rsidR="009557CF" w:rsidRDefault="002E4047">
      <w:pPr>
        <w:rPr>
          <w:rFonts w:ascii="微软雅黑" w:eastAsia="微软雅黑" w:hAnsi="微软雅黑"/>
          <w:sz w:val="18"/>
          <w:szCs w:val="18"/>
        </w:rPr>
      </w:pPr>
      <w:r>
        <w:rPr>
          <w:rFonts w:ascii="微软雅黑" w:eastAsia="微软雅黑" w:hAnsi="微软雅黑"/>
          <w:sz w:val="18"/>
          <w:szCs w:val="18"/>
        </w:rPr>
        <w:t>if-match as-path-filter 2</w:t>
      </w:r>
    </w:p>
    <w:p w14:paraId="436163D8" w14:textId="77777777" w:rsidR="009557CF" w:rsidRDefault="002E4047">
      <w:pPr>
        <w:rPr>
          <w:rFonts w:ascii="微软雅黑" w:eastAsia="微软雅黑" w:hAnsi="微软雅黑"/>
          <w:sz w:val="18"/>
          <w:szCs w:val="18"/>
        </w:rPr>
      </w:pPr>
      <w:r>
        <w:rPr>
          <w:rFonts w:ascii="微软雅黑" w:eastAsia="微软雅黑" w:hAnsi="微软雅黑"/>
          <w:sz w:val="18"/>
          <w:szCs w:val="18"/>
        </w:rPr>
        <w:t>apply as-path 200</w:t>
      </w:r>
    </w:p>
    <w:p w14:paraId="0A403F7F" w14:textId="77777777" w:rsidR="009557CF" w:rsidRDefault="002E4047">
      <w:pPr>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下列描述错误的是：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5DD09F6F" w14:textId="77777777" w:rsidR="009557CF" w:rsidRDefault="002E4047">
      <w:pPr>
        <w:pStyle w:val="1a"/>
        <w:numPr>
          <w:ilvl w:val="0"/>
          <w:numId w:val="358"/>
        </w:numPr>
        <w:ind w:firstLineChars="0"/>
        <w:rPr>
          <w:rFonts w:ascii="微软雅黑" w:eastAsia="微软雅黑" w:hAnsi="微软雅黑"/>
          <w:sz w:val="18"/>
          <w:szCs w:val="18"/>
        </w:rPr>
      </w:pPr>
      <w:r>
        <w:rPr>
          <w:rFonts w:ascii="微软雅黑" w:eastAsia="微软雅黑" w:hAnsi="微软雅黑" w:cs="微软雅黑" w:hint="eastAsia"/>
          <w:sz w:val="18"/>
          <w:szCs w:val="18"/>
        </w:rPr>
        <w:t>只有包含</w:t>
      </w:r>
      <w:r>
        <w:rPr>
          <w:rFonts w:ascii="微软雅黑" w:eastAsia="微软雅黑" w:hAnsi="微软雅黑"/>
          <w:sz w:val="18"/>
          <w:szCs w:val="18"/>
        </w:rPr>
        <w:t>community100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cs="微软雅黑" w:hint="eastAsia"/>
          <w:sz w:val="18"/>
          <w:szCs w:val="18"/>
          <w:lang w:eastAsia="zh-CN"/>
        </w:rPr>
        <w:t>或者</w:t>
      </w:r>
      <w:r>
        <w:rPr>
          <w:rFonts w:ascii="微软雅黑" w:eastAsia="微软雅黑" w:hAnsi="微软雅黑"/>
          <w:sz w:val="18"/>
          <w:szCs w:val="18"/>
        </w:rPr>
        <w:t>as-path</w:t>
      </w:r>
      <w:r>
        <w:rPr>
          <w:rFonts w:ascii="微软雅黑" w:eastAsia="微软雅黑" w:hAnsi="微软雅黑" w:cs="微软雅黑" w:hint="eastAsia"/>
          <w:sz w:val="18"/>
          <w:szCs w:val="18"/>
        </w:rPr>
        <w:t>为</w:t>
      </w:r>
      <w:r>
        <w:rPr>
          <w:rFonts w:ascii="微软雅黑" w:eastAsia="微软雅黑" w:hAnsi="微软雅黑"/>
          <w:sz w:val="18"/>
          <w:szCs w:val="18"/>
        </w:rPr>
        <w:t>100</w:t>
      </w:r>
      <w:r>
        <w:rPr>
          <w:rFonts w:ascii="微软雅黑" w:eastAsia="微软雅黑" w:hAnsi="微软雅黑" w:cs="微软雅黑" w:hint="eastAsia"/>
          <w:sz w:val="18"/>
          <w:szCs w:val="18"/>
        </w:rPr>
        <w:t>的</w:t>
      </w:r>
      <w:r>
        <w:rPr>
          <w:rFonts w:ascii="微软雅黑" w:eastAsia="微软雅黑" w:hAnsi="微软雅黑"/>
          <w:sz w:val="18"/>
          <w:szCs w:val="18"/>
        </w:rPr>
        <w:t>BGP</w:t>
      </w:r>
      <w:r>
        <w:rPr>
          <w:rFonts w:ascii="微软雅黑" w:eastAsia="微软雅黑" w:hAnsi="微软雅黑" w:cs="微软雅黑" w:hint="eastAsia"/>
          <w:sz w:val="18"/>
          <w:szCs w:val="18"/>
        </w:rPr>
        <w:t>路由才会通过</w:t>
      </w:r>
      <w:r>
        <w:rPr>
          <w:rFonts w:ascii="微软雅黑" w:eastAsia="微软雅黑" w:hAnsi="微软雅黑"/>
          <w:sz w:val="18"/>
          <w:szCs w:val="18"/>
        </w:rPr>
        <w:t>route-policy test</w:t>
      </w:r>
      <w:r>
        <w:rPr>
          <w:rFonts w:ascii="微软雅黑" w:eastAsia="微软雅黑" w:hAnsi="微软雅黑"/>
          <w:sz w:val="18"/>
          <w:szCs w:val="18"/>
        </w:rPr>
        <w:t>，</w:t>
      </w:r>
      <w:r>
        <w:rPr>
          <w:rFonts w:ascii="微软雅黑" w:eastAsia="微软雅黑" w:hAnsi="微软雅黑" w:cs="微软雅黑" w:hint="eastAsia"/>
          <w:sz w:val="18"/>
          <w:szCs w:val="18"/>
        </w:rPr>
        <w:t>并将</w:t>
      </w:r>
      <w:r>
        <w:rPr>
          <w:rFonts w:ascii="微软雅黑" w:eastAsia="微软雅黑" w:hAnsi="微软雅黑"/>
          <w:sz w:val="18"/>
          <w:szCs w:val="18"/>
        </w:rPr>
        <w:t>AS_Path</w:t>
      </w:r>
      <w:r>
        <w:rPr>
          <w:rFonts w:ascii="微软雅黑" w:eastAsia="微软雅黑" w:hAnsi="微软雅黑" w:cs="微软雅黑" w:hint="eastAsia"/>
          <w:sz w:val="18"/>
          <w:szCs w:val="18"/>
        </w:rPr>
        <w:t>改为</w:t>
      </w:r>
      <w:r>
        <w:rPr>
          <w:rFonts w:ascii="微软雅黑" w:eastAsia="微软雅黑" w:hAnsi="微软雅黑"/>
          <w:sz w:val="18"/>
          <w:szCs w:val="18"/>
        </w:rPr>
        <w:t>200</w:t>
      </w:r>
    </w:p>
    <w:p w14:paraId="27815D49" w14:textId="77777777" w:rsidR="009557CF" w:rsidRDefault="002E4047">
      <w:pPr>
        <w:pStyle w:val="1a"/>
        <w:numPr>
          <w:ilvl w:val="0"/>
          <w:numId w:val="358"/>
        </w:numPr>
        <w:ind w:firstLineChars="0"/>
        <w:rPr>
          <w:rFonts w:ascii="微软雅黑" w:eastAsia="微软雅黑" w:hAnsi="微软雅黑"/>
          <w:sz w:val="18"/>
          <w:szCs w:val="18"/>
        </w:rPr>
      </w:pPr>
      <w:r>
        <w:rPr>
          <w:rFonts w:ascii="微软雅黑" w:eastAsia="微软雅黑" w:hAnsi="微软雅黑" w:cs="微软雅黑" w:hint="eastAsia"/>
          <w:sz w:val="18"/>
          <w:szCs w:val="18"/>
        </w:rPr>
        <w:t>只有包含</w:t>
      </w:r>
      <w:r>
        <w:rPr>
          <w:rFonts w:ascii="微软雅黑" w:eastAsia="微软雅黑" w:hAnsi="微软雅黑"/>
          <w:sz w:val="18"/>
          <w:szCs w:val="18"/>
        </w:rPr>
        <w:t>community100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cs="微软雅黑" w:hint="eastAsia"/>
          <w:sz w:val="18"/>
          <w:szCs w:val="18"/>
          <w:lang w:eastAsia="zh-CN"/>
        </w:rPr>
        <w:t>并且</w:t>
      </w:r>
      <w:r>
        <w:rPr>
          <w:rFonts w:ascii="微软雅黑" w:eastAsia="微软雅黑" w:hAnsi="微软雅黑"/>
          <w:sz w:val="18"/>
          <w:szCs w:val="18"/>
        </w:rPr>
        <w:t>as-path</w:t>
      </w:r>
      <w:r>
        <w:rPr>
          <w:rFonts w:ascii="微软雅黑" w:eastAsia="微软雅黑" w:hAnsi="微软雅黑" w:cs="微软雅黑" w:hint="eastAsia"/>
          <w:sz w:val="18"/>
          <w:szCs w:val="18"/>
        </w:rPr>
        <w:t>为</w:t>
      </w:r>
      <w:r>
        <w:rPr>
          <w:rFonts w:ascii="微软雅黑" w:eastAsia="微软雅黑" w:hAnsi="微软雅黑"/>
          <w:sz w:val="18"/>
          <w:szCs w:val="18"/>
        </w:rPr>
        <w:t>100</w:t>
      </w:r>
      <w:r>
        <w:rPr>
          <w:rFonts w:ascii="微软雅黑" w:eastAsia="微软雅黑" w:hAnsi="微软雅黑" w:cs="微软雅黑" w:hint="eastAsia"/>
          <w:sz w:val="18"/>
          <w:szCs w:val="18"/>
        </w:rPr>
        <w:t>的</w:t>
      </w:r>
      <w:r>
        <w:rPr>
          <w:rFonts w:ascii="微软雅黑" w:eastAsia="微软雅黑" w:hAnsi="微软雅黑"/>
          <w:sz w:val="18"/>
          <w:szCs w:val="18"/>
        </w:rPr>
        <w:t>BGP</w:t>
      </w:r>
      <w:r>
        <w:rPr>
          <w:rFonts w:ascii="微软雅黑" w:eastAsia="微软雅黑" w:hAnsi="微软雅黑" w:cs="微软雅黑" w:hint="eastAsia"/>
          <w:sz w:val="18"/>
          <w:szCs w:val="18"/>
        </w:rPr>
        <w:t>路由才会通过</w:t>
      </w:r>
      <w:r>
        <w:rPr>
          <w:rFonts w:ascii="微软雅黑" w:eastAsia="微软雅黑" w:hAnsi="微软雅黑"/>
          <w:sz w:val="18"/>
          <w:szCs w:val="18"/>
        </w:rPr>
        <w:t>route-policy test</w:t>
      </w:r>
      <w:r>
        <w:rPr>
          <w:rFonts w:ascii="微软雅黑" w:eastAsia="微软雅黑" w:hAnsi="微软雅黑"/>
          <w:sz w:val="18"/>
          <w:szCs w:val="18"/>
        </w:rPr>
        <w:t>，</w:t>
      </w:r>
      <w:r>
        <w:rPr>
          <w:rFonts w:ascii="微软雅黑" w:eastAsia="微软雅黑" w:hAnsi="微软雅黑" w:cs="微软雅黑" w:hint="eastAsia"/>
          <w:sz w:val="18"/>
          <w:szCs w:val="18"/>
        </w:rPr>
        <w:t>并将</w:t>
      </w:r>
      <w:r>
        <w:rPr>
          <w:rFonts w:ascii="微软雅黑" w:eastAsia="微软雅黑" w:hAnsi="微软雅黑"/>
          <w:sz w:val="18"/>
          <w:szCs w:val="18"/>
        </w:rPr>
        <w:t>AS_Path</w:t>
      </w:r>
      <w:r>
        <w:rPr>
          <w:rFonts w:ascii="微软雅黑" w:eastAsia="微软雅黑" w:hAnsi="微软雅黑" w:cs="微软雅黑" w:hint="eastAsia"/>
          <w:sz w:val="18"/>
          <w:szCs w:val="18"/>
        </w:rPr>
        <w:t>改为</w:t>
      </w:r>
      <w:r>
        <w:rPr>
          <w:rFonts w:ascii="微软雅黑" w:eastAsia="微软雅黑" w:hAnsi="微软雅黑"/>
          <w:sz w:val="18"/>
          <w:szCs w:val="18"/>
        </w:rPr>
        <w:t>200</w:t>
      </w:r>
    </w:p>
    <w:p w14:paraId="28E48BF1" w14:textId="77777777" w:rsidR="009557CF" w:rsidRDefault="002E4047">
      <w:pPr>
        <w:pStyle w:val="1a"/>
        <w:numPr>
          <w:ilvl w:val="0"/>
          <w:numId w:val="358"/>
        </w:numPr>
        <w:ind w:firstLineChars="0"/>
        <w:rPr>
          <w:rFonts w:ascii="微软雅黑" w:eastAsia="微软雅黑" w:hAnsi="微软雅黑"/>
          <w:sz w:val="18"/>
          <w:szCs w:val="18"/>
        </w:rPr>
      </w:pPr>
      <w:r>
        <w:rPr>
          <w:rFonts w:ascii="微软雅黑" w:eastAsia="微软雅黑" w:hAnsi="微软雅黑" w:cs="微软雅黑" w:hint="eastAsia"/>
          <w:sz w:val="18"/>
          <w:szCs w:val="18"/>
        </w:rPr>
        <w:t>只有</w:t>
      </w:r>
      <w:r>
        <w:rPr>
          <w:rFonts w:ascii="微软雅黑" w:eastAsia="微软雅黑" w:hAnsi="微软雅黑"/>
          <w:sz w:val="18"/>
          <w:szCs w:val="18"/>
        </w:rPr>
        <w:t>community</w:t>
      </w:r>
      <w:r>
        <w:rPr>
          <w:rFonts w:ascii="微软雅黑" w:eastAsia="微软雅黑" w:hAnsi="微软雅黑" w:hint="eastAsia"/>
          <w:sz w:val="18"/>
          <w:szCs w:val="18"/>
          <w:lang w:eastAsia="zh-CN"/>
        </w:rPr>
        <w:t>为</w:t>
      </w:r>
      <w:r>
        <w:rPr>
          <w:rFonts w:ascii="微软雅黑" w:eastAsia="微软雅黑" w:hAnsi="微软雅黑"/>
          <w:sz w:val="18"/>
          <w:szCs w:val="18"/>
        </w:rPr>
        <w:t>100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cs="微软雅黑" w:hint="eastAsia"/>
          <w:sz w:val="18"/>
          <w:szCs w:val="18"/>
          <w:lang w:eastAsia="zh-CN"/>
        </w:rPr>
        <w:t>并且</w:t>
      </w:r>
      <w:r>
        <w:rPr>
          <w:rFonts w:ascii="微软雅黑" w:eastAsia="微软雅黑" w:hAnsi="微软雅黑"/>
          <w:sz w:val="18"/>
          <w:szCs w:val="18"/>
        </w:rPr>
        <w:t>as-path</w:t>
      </w:r>
      <w:r>
        <w:rPr>
          <w:rFonts w:ascii="微软雅黑" w:eastAsia="微软雅黑" w:hAnsi="微软雅黑" w:cs="微软雅黑" w:hint="eastAsia"/>
          <w:sz w:val="18"/>
          <w:szCs w:val="18"/>
        </w:rPr>
        <w:t>为</w:t>
      </w:r>
      <w:r>
        <w:rPr>
          <w:rFonts w:ascii="微软雅黑" w:eastAsia="微软雅黑" w:hAnsi="微软雅黑"/>
          <w:sz w:val="18"/>
          <w:szCs w:val="18"/>
        </w:rPr>
        <w:t>100</w:t>
      </w:r>
      <w:r>
        <w:rPr>
          <w:rFonts w:ascii="微软雅黑" w:eastAsia="微软雅黑" w:hAnsi="微软雅黑" w:cs="微软雅黑" w:hint="eastAsia"/>
          <w:sz w:val="18"/>
          <w:szCs w:val="18"/>
        </w:rPr>
        <w:t>的</w:t>
      </w:r>
      <w:r>
        <w:rPr>
          <w:rFonts w:ascii="微软雅黑" w:eastAsia="微软雅黑" w:hAnsi="微软雅黑"/>
          <w:sz w:val="18"/>
          <w:szCs w:val="18"/>
        </w:rPr>
        <w:t>BGP</w:t>
      </w:r>
      <w:r>
        <w:rPr>
          <w:rFonts w:ascii="微软雅黑" w:eastAsia="微软雅黑" w:hAnsi="微软雅黑" w:cs="微软雅黑" w:hint="eastAsia"/>
          <w:sz w:val="18"/>
          <w:szCs w:val="18"/>
        </w:rPr>
        <w:t>路由才会通过</w:t>
      </w:r>
      <w:r>
        <w:rPr>
          <w:rFonts w:ascii="微软雅黑" w:eastAsia="微软雅黑" w:hAnsi="微软雅黑"/>
          <w:sz w:val="18"/>
          <w:szCs w:val="18"/>
        </w:rPr>
        <w:t>route-policy test</w:t>
      </w:r>
      <w:r>
        <w:rPr>
          <w:rFonts w:ascii="微软雅黑" w:eastAsia="微软雅黑" w:hAnsi="微软雅黑"/>
          <w:sz w:val="18"/>
          <w:szCs w:val="18"/>
        </w:rPr>
        <w:t>，</w:t>
      </w:r>
      <w:r>
        <w:rPr>
          <w:rFonts w:ascii="微软雅黑" w:eastAsia="微软雅黑" w:hAnsi="微软雅黑" w:cs="微软雅黑" w:hint="eastAsia"/>
          <w:sz w:val="18"/>
          <w:szCs w:val="18"/>
        </w:rPr>
        <w:t>并将</w:t>
      </w:r>
      <w:r>
        <w:rPr>
          <w:rFonts w:ascii="微软雅黑" w:eastAsia="微软雅黑" w:hAnsi="微软雅黑"/>
          <w:sz w:val="18"/>
          <w:szCs w:val="18"/>
        </w:rPr>
        <w:t>AS_Path</w:t>
      </w:r>
      <w:r>
        <w:rPr>
          <w:rFonts w:ascii="微软雅黑" w:eastAsia="微软雅黑" w:hAnsi="微软雅黑" w:cs="微软雅黑" w:hint="eastAsia"/>
          <w:sz w:val="18"/>
          <w:szCs w:val="18"/>
        </w:rPr>
        <w:t>改为</w:t>
      </w:r>
      <w:r>
        <w:rPr>
          <w:rFonts w:ascii="微软雅黑" w:eastAsia="微软雅黑" w:hAnsi="微软雅黑"/>
          <w:sz w:val="18"/>
          <w:szCs w:val="18"/>
        </w:rPr>
        <w:t>200</w:t>
      </w:r>
    </w:p>
    <w:p w14:paraId="62D96EE5" w14:textId="77777777" w:rsidR="009557CF" w:rsidRDefault="002E4047">
      <w:pPr>
        <w:pStyle w:val="1a"/>
        <w:numPr>
          <w:ilvl w:val="0"/>
          <w:numId w:val="358"/>
        </w:numPr>
        <w:ind w:firstLineChars="0"/>
        <w:rPr>
          <w:rFonts w:ascii="微软雅黑" w:eastAsia="微软雅黑" w:hAnsi="微软雅黑"/>
          <w:sz w:val="18"/>
          <w:szCs w:val="18"/>
        </w:rPr>
      </w:pPr>
      <w:r>
        <w:rPr>
          <w:rFonts w:ascii="微软雅黑" w:eastAsia="微软雅黑" w:hAnsi="微软雅黑"/>
          <w:sz w:val="18"/>
          <w:szCs w:val="18"/>
        </w:rPr>
        <w:t>Community</w:t>
      </w:r>
      <w:r>
        <w:rPr>
          <w:rFonts w:ascii="微软雅黑" w:eastAsia="微软雅黑" w:hAnsi="微软雅黑" w:hint="eastAsia"/>
          <w:sz w:val="18"/>
          <w:szCs w:val="18"/>
          <w:lang w:eastAsia="zh-CN"/>
        </w:rPr>
        <w:t>为</w:t>
      </w:r>
      <w:r>
        <w:rPr>
          <w:rFonts w:ascii="微软雅黑" w:eastAsia="微软雅黑" w:hAnsi="微软雅黑"/>
          <w:sz w:val="18"/>
          <w:szCs w:val="18"/>
        </w:rPr>
        <w:t>100</w:t>
      </w:r>
      <w:r>
        <w:rPr>
          <w:rFonts w:ascii="微软雅黑" w:eastAsia="微软雅黑" w:hAnsi="微软雅黑"/>
          <w:sz w:val="18"/>
          <w:szCs w:val="18"/>
        </w:rPr>
        <w:t>：</w:t>
      </w:r>
      <w:r>
        <w:rPr>
          <w:rFonts w:ascii="微软雅黑" w:eastAsia="微软雅黑" w:hAnsi="微软雅黑"/>
          <w:sz w:val="18"/>
          <w:szCs w:val="18"/>
        </w:rPr>
        <w:t>1</w:t>
      </w:r>
      <w:r>
        <w:rPr>
          <w:rFonts w:ascii="微软雅黑" w:eastAsia="微软雅黑" w:hAnsi="微软雅黑" w:cs="微软雅黑" w:hint="eastAsia"/>
          <w:sz w:val="18"/>
          <w:szCs w:val="18"/>
          <w:lang w:eastAsia="zh-CN"/>
        </w:rPr>
        <w:t>并且</w:t>
      </w:r>
      <w:r>
        <w:rPr>
          <w:rFonts w:ascii="微软雅黑" w:eastAsia="微软雅黑" w:hAnsi="微软雅黑"/>
          <w:sz w:val="18"/>
          <w:szCs w:val="18"/>
        </w:rPr>
        <w:t>as-path</w:t>
      </w:r>
      <w:r>
        <w:rPr>
          <w:rFonts w:ascii="微软雅黑" w:eastAsia="微软雅黑" w:hAnsi="微软雅黑" w:cs="微软雅黑" w:hint="eastAsia"/>
          <w:sz w:val="18"/>
          <w:szCs w:val="18"/>
        </w:rPr>
        <w:t>为</w:t>
      </w:r>
      <w:r>
        <w:rPr>
          <w:rFonts w:ascii="微软雅黑" w:eastAsia="微软雅黑" w:hAnsi="微软雅黑"/>
          <w:sz w:val="18"/>
          <w:szCs w:val="18"/>
        </w:rPr>
        <w:t>100</w:t>
      </w:r>
      <w:r>
        <w:rPr>
          <w:rFonts w:ascii="微软雅黑" w:eastAsia="微软雅黑" w:hAnsi="微软雅黑" w:cs="微软雅黑" w:hint="eastAsia"/>
          <w:sz w:val="18"/>
          <w:szCs w:val="18"/>
        </w:rPr>
        <w:t>的</w:t>
      </w:r>
      <w:r>
        <w:rPr>
          <w:rFonts w:ascii="微软雅黑" w:eastAsia="微软雅黑" w:hAnsi="微软雅黑"/>
          <w:sz w:val="18"/>
          <w:szCs w:val="18"/>
        </w:rPr>
        <w:t>BGP</w:t>
      </w:r>
      <w:r>
        <w:rPr>
          <w:rFonts w:ascii="微软雅黑" w:eastAsia="微软雅黑" w:hAnsi="微软雅黑" w:cs="微软雅黑" w:hint="eastAsia"/>
          <w:sz w:val="18"/>
          <w:szCs w:val="18"/>
        </w:rPr>
        <w:t>路由才会通过</w:t>
      </w:r>
      <w:r>
        <w:rPr>
          <w:rFonts w:ascii="微软雅黑" w:eastAsia="微软雅黑" w:hAnsi="微软雅黑"/>
          <w:sz w:val="18"/>
          <w:szCs w:val="18"/>
        </w:rPr>
        <w:t>route-policy test</w:t>
      </w:r>
      <w:r>
        <w:rPr>
          <w:rFonts w:ascii="微软雅黑" w:eastAsia="微软雅黑" w:hAnsi="微软雅黑"/>
          <w:sz w:val="18"/>
          <w:szCs w:val="18"/>
        </w:rPr>
        <w:t>，</w:t>
      </w:r>
      <w:r>
        <w:rPr>
          <w:rFonts w:ascii="微软雅黑" w:eastAsia="微软雅黑" w:hAnsi="微软雅黑" w:cs="微软雅黑" w:hint="eastAsia"/>
          <w:sz w:val="18"/>
          <w:szCs w:val="18"/>
        </w:rPr>
        <w:t>并将</w:t>
      </w:r>
      <w:r>
        <w:rPr>
          <w:rFonts w:ascii="微软雅黑" w:eastAsia="微软雅黑" w:hAnsi="微软雅黑"/>
          <w:sz w:val="18"/>
          <w:szCs w:val="18"/>
        </w:rPr>
        <w:t>AS_Path</w:t>
      </w:r>
      <w:r>
        <w:rPr>
          <w:rFonts w:ascii="微软雅黑" w:eastAsia="微软雅黑" w:hAnsi="微软雅黑" w:cs="微软雅黑" w:hint="eastAsia"/>
          <w:sz w:val="18"/>
          <w:szCs w:val="18"/>
        </w:rPr>
        <w:t>改为</w:t>
      </w:r>
      <w:r>
        <w:rPr>
          <w:rFonts w:ascii="微软雅黑" w:eastAsia="微软雅黑" w:hAnsi="微软雅黑"/>
          <w:sz w:val="18"/>
          <w:szCs w:val="18"/>
        </w:rPr>
        <w:t>200</w:t>
      </w:r>
    </w:p>
    <w:p w14:paraId="4A8038E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C</w:t>
      </w:r>
    </w:p>
    <w:p w14:paraId="3414F85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cs="微软雅黑" w:hint="eastAsia"/>
          <w:sz w:val="18"/>
          <w:szCs w:val="18"/>
          <w:lang w:eastAsia="zh-CN"/>
        </w:rPr>
        <w:t>应用策略路由时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下面哪些描述</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lang w:eastAsia="zh-CN"/>
        </w:rPr>
        <w:t>错误的？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23875747" w14:textId="77777777" w:rsidR="009557CF" w:rsidRDefault="002E4047">
      <w:pPr>
        <w:pStyle w:val="1a"/>
        <w:numPr>
          <w:ilvl w:val="0"/>
          <w:numId w:val="35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cs="微软雅黑" w:hint="eastAsia"/>
          <w:sz w:val="18"/>
          <w:szCs w:val="18"/>
          <w:lang w:eastAsia="zh-CN"/>
        </w:rPr>
        <w:t>系统视图下应用策略路由，此时的策略路由对通过本路由器收到的所有报文起作用</w:t>
      </w:r>
    </w:p>
    <w:p w14:paraId="1A2C1171" w14:textId="77777777" w:rsidR="009557CF" w:rsidRDefault="002E4047">
      <w:pPr>
        <w:pStyle w:val="1a"/>
        <w:numPr>
          <w:ilvl w:val="0"/>
          <w:numId w:val="35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cs="微软雅黑" w:hint="eastAsia"/>
          <w:sz w:val="18"/>
          <w:szCs w:val="18"/>
          <w:lang w:eastAsia="zh-CN"/>
        </w:rPr>
        <w:t>系统视图下应用策略路由，此时的策略路由只对本地</w:t>
      </w:r>
      <w:r>
        <w:rPr>
          <w:rFonts w:ascii="微软雅黑" w:eastAsia="微软雅黑" w:hAnsi="微软雅黑" w:cs="微软雅黑"/>
          <w:sz w:val="18"/>
          <w:szCs w:val="18"/>
          <w:lang w:eastAsia="zh-CN"/>
        </w:rPr>
        <w:t>产生的</w:t>
      </w:r>
      <w:r>
        <w:rPr>
          <w:rFonts w:ascii="微软雅黑" w:eastAsia="微软雅黑" w:hAnsi="微软雅黑" w:cs="微软雅黑" w:hint="eastAsia"/>
          <w:sz w:val="18"/>
          <w:szCs w:val="18"/>
          <w:lang w:eastAsia="zh-CN"/>
        </w:rPr>
        <w:t>报文起作用</w:t>
      </w:r>
    </w:p>
    <w:p w14:paraId="27A5DCF1" w14:textId="77777777" w:rsidR="009557CF" w:rsidRDefault="002E4047">
      <w:pPr>
        <w:pStyle w:val="1a"/>
        <w:numPr>
          <w:ilvl w:val="0"/>
          <w:numId w:val="35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cs="微软雅黑" w:hint="eastAsia"/>
          <w:sz w:val="18"/>
          <w:szCs w:val="18"/>
          <w:lang w:eastAsia="zh-CN"/>
        </w:rPr>
        <w:t>接口视图下应用策略路由，此时的策略路由只对本</w:t>
      </w:r>
      <w:r>
        <w:rPr>
          <w:rFonts w:ascii="微软雅黑" w:eastAsia="微软雅黑" w:hAnsi="微软雅黑" w:cs="微软雅黑"/>
          <w:sz w:val="18"/>
          <w:szCs w:val="18"/>
          <w:lang w:eastAsia="zh-CN"/>
        </w:rPr>
        <w:t>接口接受和发送的</w:t>
      </w:r>
      <w:r>
        <w:rPr>
          <w:rFonts w:ascii="微软雅黑" w:eastAsia="微软雅黑" w:hAnsi="微软雅黑" w:cs="微软雅黑" w:hint="eastAsia"/>
          <w:sz w:val="18"/>
          <w:szCs w:val="18"/>
          <w:lang w:eastAsia="zh-CN"/>
        </w:rPr>
        <w:t>报文起作用</w:t>
      </w:r>
    </w:p>
    <w:p w14:paraId="2119C891" w14:textId="77777777" w:rsidR="009557CF" w:rsidRDefault="002E4047">
      <w:pPr>
        <w:pStyle w:val="1a"/>
        <w:numPr>
          <w:ilvl w:val="0"/>
          <w:numId w:val="35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在</w:t>
      </w:r>
      <w:r>
        <w:rPr>
          <w:rFonts w:ascii="微软雅黑" w:eastAsia="微软雅黑" w:hAnsi="微软雅黑" w:cs="微软雅黑" w:hint="eastAsia"/>
          <w:sz w:val="18"/>
          <w:szCs w:val="18"/>
          <w:lang w:eastAsia="zh-CN"/>
        </w:rPr>
        <w:t>接口视图下应用策略路由，此时的策略路由只对本接口</w:t>
      </w:r>
      <w:r>
        <w:rPr>
          <w:rFonts w:ascii="微软雅黑" w:eastAsia="微软雅黑" w:hAnsi="微软雅黑" w:cs="微软雅黑"/>
          <w:sz w:val="18"/>
          <w:szCs w:val="18"/>
          <w:lang w:eastAsia="zh-CN"/>
        </w:rPr>
        <w:t>收到的</w:t>
      </w:r>
      <w:r>
        <w:rPr>
          <w:rFonts w:ascii="微软雅黑" w:eastAsia="微软雅黑" w:hAnsi="微软雅黑" w:cs="微软雅黑" w:hint="eastAsia"/>
          <w:sz w:val="18"/>
          <w:szCs w:val="18"/>
          <w:lang w:eastAsia="zh-CN"/>
        </w:rPr>
        <w:t>报文起作用</w:t>
      </w:r>
    </w:p>
    <w:p w14:paraId="7530334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C</w:t>
      </w:r>
    </w:p>
    <w:p w14:paraId="552CD58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关于路由过滤的作用</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下面描述</w:t>
      </w:r>
      <w:r>
        <w:rPr>
          <w:rFonts w:ascii="微软雅黑" w:eastAsia="微软雅黑" w:hAnsi="微软雅黑" w:cs="微软雅黑"/>
          <w:sz w:val="18"/>
          <w:szCs w:val="18"/>
          <w:lang w:eastAsia="zh-CN"/>
        </w:rPr>
        <w:t>正</w:t>
      </w:r>
      <w:r>
        <w:rPr>
          <w:rFonts w:ascii="微软雅黑" w:eastAsia="微软雅黑" w:hAnsi="微软雅黑" w:cs="微软雅黑" w:hint="eastAsia"/>
          <w:sz w:val="18"/>
          <w:szCs w:val="18"/>
          <w:lang w:eastAsia="zh-CN"/>
        </w:rPr>
        <w:t>确的是：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3408A40A" w14:textId="77777777" w:rsidR="009557CF" w:rsidRDefault="002E4047">
      <w:pPr>
        <w:pStyle w:val="1a"/>
        <w:numPr>
          <w:ilvl w:val="0"/>
          <w:numId w:val="36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不能避免路由引入导致的次优路由</w:t>
      </w:r>
    </w:p>
    <w:p w14:paraId="4A89E11C" w14:textId="77777777" w:rsidR="009557CF" w:rsidRDefault="002E4047">
      <w:pPr>
        <w:pStyle w:val="1a"/>
        <w:numPr>
          <w:ilvl w:val="0"/>
          <w:numId w:val="36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可避</w:t>
      </w:r>
      <w:r>
        <w:rPr>
          <w:rFonts w:ascii="微软雅黑" w:eastAsia="微软雅黑" w:hAnsi="微软雅黑" w:cs="微软雅黑" w:hint="eastAsia"/>
          <w:sz w:val="18"/>
          <w:szCs w:val="18"/>
          <w:lang w:eastAsia="zh-CN"/>
        </w:rPr>
        <w:t>免不适当的路由反馈导致的路由坏路</w:t>
      </w:r>
    </w:p>
    <w:p w14:paraId="268DC1F8" w14:textId="77777777" w:rsidR="009557CF" w:rsidRDefault="002E4047">
      <w:pPr>
        <w:pStyle w:val="1a"/>
        <w:numPr>
          <w:ilvl w:val="0"/>
          <w:numId w:val="360"/>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可</w:t>
      </w:r>
      <w:r>
        <w:rPr>
          <w:rFonts w:ascii="微软雅黑" w:eastAsia="微软雅黑" w:hAnsi="微软雅黑" w:cs="微软雅黑" w:hint="eastAsia"/>
          <w:sz w:val="18"/>
          <w:szCs w:val="18"/>
          <w:lang w:eastAsia="zh-CN"/>
        </w:rPr>
        <w:t>通过修改路由的属性影响路由选择</w:t>
      </w:r>
    </w:p>
    <w:p w14:paraId="275715EC" w14:textId="77777777" w:rsidR="009557CF" w:rsidRDefault="002E4047">
      <w:pPr>
        <w:pStyle w:val="1a"/>
        <w:numPr>
          <w:ilvl w:val="0"/>
          <w:numId w:val="360"/>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可用于进行精确的路由引入和路由通告控制</w:t>
      </w:r>
    </w:p>
    <w:p w14:paraId="52F0B58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D</w:t>
      </w:r>
    </w:p>
    <w:p w14:paraId="77700D9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支持如下那些下发缺省路由方式？</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r>
        <w:rPr>
          <w:rFonts w:ascii="微软雅黑" w:eastAsia="微软雅黑" w:hAnsi="微软雅黑"/>
          <w:sz w:val="18"/>
          <w:szCs w:val="18"/>
          <w:lang w:eastAsia="zh-CN"/>
        </w:rPr>
        <w:t>）</w:t>
      </w:r>
    </w:p>
    <w:p w14:paraId="20C68A77" w14:textId="77777777" w:rsidR="009557CF" w:rsidRDefault="002E4047">
      <w:pPr>
        <w:pStyle w:val="1a"/>
        <w:numPr>
          <w:ilvl w:val="0"/>
          <w:numId w:val="36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可以在</w:t>
      </w:r>
      <w:r>
        <w:rPr>
          <w:rFonts w:ascii="微软雅黑" w:eastAsia="微软雅黑" w:hAnsi="微软雅黑"/>
          <w:sz w:val="18"/>
          <w:szCs w:val="18"/>
          <w:lang w:eastAsia="zh-CN"/>
        </w:rPr>
        <w:t>ABR</w:t>
      </w:r>
      <w:r>
        <w:rPr>
          <w:rFonts w:ascii="微软雅黑" w:eastAsia="微软雅黑" w:hAnsi="微软雅黑" w:hint="eastAsia"/>
          <w:sz w:val="18"/>
          <w:szCs w:val="18"/>
          <w:lang w:eastAsia="zh-CN"/>
        </w:rPr>
        <w:t>上</w:t>
      </w:r>
      <w:r>
        <w:rPr>
          <w:rFonts w:ascii="微软雅黑" w:eastAsia="微软雅黑" w:hAnsi="微软雅黑" w:cs="微软雅黑" w:hint="eastAsia"/>
          <w:sz w:val="18"/>
          <w:szCs w:val="18"/>
          <w:lang w:eastAsia="zh-CN"/>
        </w:rPr>
        <w:t>下发</w:t>
      </w:r>
    </w:p>
    <w:p w14:paraId="7BBAAFA6" w14:textId="77777777" w:rsidR="009557CF" w:rsidRDefault="002E4047">
      <w:pPr>
        <w:pStyle w:val="1a"/>
        <w:numPr>
          <w:ilvl w:val="0"/>
          <w:numId w:val="36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可</w:t>
      </w:r>
      <w:r>
        <w:rPr>
          <w:rFonts w:ascii="微软雅黑" w:eastAsia="微软雅黑" w:hAnsi="微软雅黑" w:cs="微软雅黑" w:hint="eastAsia"/>
          <w:sz w:val="18"/>
          <w:szCs w:val="18"/>
          <w:lang w:eastAsia="zh-CN"/>
        </w:rPr>
        <w:t>以在</w:t>
      </w:r>
      <w:r>
        <w:rPr>
          <w:rFonts w:ascii="微软雅黑" w:eastAsia="微软雅黑" w:hAnsi="微软雅黑"/>
          <w:sz w:val="18"/>
          <w:szCs w:val="18"/>
          <w:lang w:eastAsia="zh-CN"/>
        </w:rPr>
        <w:t>ASBR</w:t>
      </w:r>
      <w:r>
        <w:rPr>
          <w:rFonts w:ascii="微软雅黑" w:eastAsia="微软雅黑" w:hAnsi="微软雅黑" w:cs="微软雅黑" w:hint="eastAsia"/>
          <w:sz w:val="18"/>
          <w:szCs w:val="18"/>
          <w:lang w:eastAsia="zh-CN"/>
        </w:rPr>
        <w:t>上下发</w:t>
      </w:r>
    </w:p>
    <w:p w14:paraId="43F16AE4" w14:textId="77777777" w:rsidR="009557CF" w:rsidRDefault="002E4047">
      <w:pPr>
        <w:pStyle w:val="1a"/>
        <w:numPr>
          <w:ilvl w:val="0"/>
          <w:numId w:val="361"/>
        </w:numPr>
        <w:ind w:firstLineChars="0"/>
        <w:rPr>
          <w:rFonts w:ascii="微软雅黑" w:eastAsia="微软雅黑" w:hAnsi="微软雅黑" w:cs="微软雅黑"/>
          <w:sz w:val="18"/>
          <w:szCs w:val="18"/>
          <w:lang w:eastAsia="zh-CN"/>
        </w:rPr>
      </w:pPr>
      <w:r>
        <w:rPr>
          <w:rFonts w:ascii="微软雅黑" w:eastAsia="微软雅黑" w:hAnsi="微软雅黑" w:hint="eastAsia"/>
          <w:sz w:val="18"/>
          <w:szCs w:val="18"/>
          <w:lang w:eastAsia="zh-CN"/>
        </w:rPr>
        <w:t>只能</w:t>
      </w:r>
      <w:r>
        <w:rPr>
          <w:rFonts w:ascii="微软雅黑" w:eastAsia="微软雅黑" w:hAnsi="微软雅黑" w:cs="微软雅黑" w:hint="eastAsia"/>
          <w:sz w:val="18"/>
          <w:szCs w:val="18"/>
          <w:lang w:eastAsia="zh-CN"/>
        </w:rPr>
        <w:t>强制下发</w:t>
      </w:r>
    </w:p>
    <w:p w14:paraId="1F9E82C6" w14:textId="77777777" w:rsidR="009557CF" w:rsidRDefault="002E4047">
      <w:pPr>
        <w:pStyle w:val="1a"/>
        <w:numPr>
          <w:ilvl w:val="0"/>
          <w:numId w:val="36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可以</w:t>
      </w:r>
      <w:r>
        <w:rPr>
          <w:rFonts w:ascii="微软雅黑" w:eastAsia="微软雅黑" w:hAnsi="微软雅黑" w:cs="微软雅黑" w:hint="eastAsia"/>
          <w:sz w:val="18"/>
          <w:szCs w:val="18"/>
          <w:lang w:eastAsia="zh-CN"/>
        </w:rPr>
        <w:t>非强制下发</w:t>
      </w:r>
    </w:p>
    <w:p w14:paraId="1F0BA68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D</w:t>
      </w:r>
    </w:p>
    <w:p w14:paraId="1D0005D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所有路由协议都可以下发缺省路由</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OSPF</w:t>
      </w:r>
      <w:r>
        <w:rPr>
          <w:rFonts w:ascii="微软雅黑" w:eastAsia="微软雅黑" w:hAnsi="微软雅黑" w:hint="eastAsia"/>
          <w:color w:val="FF0000"/>
          <w:sz w:val="18"/>
          <w:szCs w:val="18"/>
          <w:lang w:eastAsia="zh-CN"/>
        </w:rPr>
        <w:t>可以配置四种下发方式：在</w:t>
      </w:r>
      <w:r>
        <w:rPr>
          <w:rFonts w:ascii="微软雅黑" w:eastAsia="微软雅黑" w:hAnsi="微软雅黑" w:hint="eastAsia"/>
          <w:color w:val="FF0000"/>
          <w:sz w:val="18"/>
          <w:szCs w:val="18"/>
          <w:lang w:eastAsia="zh-CN"/>
        </w:rPr>
        <w:t>ABR</w:t>
      </w:r>
      <w:r>
        <w:rPr>
          <w:rFonts w:ascii="微软雅黑" w:eastAsia="微软雅黑" w:hAnsi="微软雅黑" w:hint="eastAsia"/>
          <w:color w:val="FF0000"/>
          <w:sz w:val="18"/>
          <w:szCs w:val="18"/>
          <w:lang w:eastAsia="zh-CN"/>
        </w:rPr>
        <w:t>上下发，在</w:t>
      </w:r>
      <w:r>
        <w:rPr>
          <w:rFonts w:ascii="微软雅黑" w:eastAsia="微软雅黑" w:hAnsi="微软雅黑" w:hint="eastAsia"/>
          <w:color w:val="FF0000"/>
          <w:sz w:val="18"/>
          <w:szCs w:val="18"/>
          <w:lang w:eastAsia="zh-CN"/>
        </w:rPr>
        <w:t>ASBR</w:t>
      </w:r>
      <w:r>
        <w:rPr>
          <w:rFonts w:ascii="微软雅黑" w:eastAsia="微软雅黑" w:hAnsi="微软雅黑" w:hint="eastAsia"/>
          <w:color w:val="FF0000"/>
          <w:sz w:val="18"/>
          <w:szCs w:val="18"/>
          <w:lang w:eastAsia="zh-CN"/>
        </w:rPr>
        <w:t>上下发，强制下发，非强制下发。</w:t>
      </w:r>
    </w:p>
    <w:p w14:paraId="24EC2A6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下面</w:t>
      </w:r>
      <w:r>
        <w:rPr>
          <w:rFonts w:ascii="微软雅黑" w:eastAsia="微软雅黑" w:hAnsi="微软雅黑" w:cs="微软雅黑" w:hint="eastAsia"/>
          <w:sz w:val="18"/>
          <w:szCs w:val="18"/>
          <w:lang w:eastAsia="zh-CN"/>
        </w:rPr>
        <w:t>关于</w:t>
      </w:r>
      <w:r>
        <w:rPr>
          <w:rFonts w:ascii="微软雅黑" w:eastAsia="微软雅黑" w:hAnsi="微软雅黑" w:cs="微软雅黑" w:hint="eastAsia"/>
          <w:sz w:val="18"/>
          <w:szCs w:val="18"/>
          <w:lang w:eastAsia="zh-CN"/>
        </w:rPr>
        <w:t>I</w:t>
      </w:r>
      <w:r>
        <w:rPr>
          <w:rFonts w:ascii="微软雅黑" w:eastAsia="微软雅黑" w:hAnsi="微软雅黑" w:cs="微软雅黑"/>
          <w:sz w:val="18"/>
          <w:szCs w:val="18"/>
          <w:lang w:eastAsia="zh-CN"/>
        </w:rPr>
        <w:t>GM</w:t>
      </w:r>
      <w:r>
        <w:rPr>
          <w:rFonts w:ascii="微软雅黑" w:eastAsia="微软雅黑" w:hAnsi="微软雅黑"/>
          <w:sz w:val="18"/>
          <w:szCs w:val="18"/>
          <w:lang w:eastAsia="zh-CN"/>
        </w:rPr>
        <w:t>Pv1</w:t>
      </w:r>
      <w:r>
        <w:rPr>
          <w:rFonts w:ascii="微软雅黑" w:eastAsia="微软雅黑" w:hAnsi="微软雅黑" w:cs="微软雅黑" w:hint="eastAsia"/>
          <w:sz w:val="18"/>
          <w:szCs w:val="18"/>
          <w:lang w:eastAsia="zh-CN"/>
        </w:rPr>
        <w:t>和</w:t>
      </w:r>
      <w:r>
        <w:rPr>
          <w:rFonts w:ascii="微软雅黑" w:eastAsia="微软雅黑" w:hAnsi="微软雅黑"/>
          <w:sz w:val="18"/>
          <w:szCs w:val="18"/>
          <w:lang w:eastAsia="zh-CN"/>
        </w:rPr>
        <w:t>IGMPv2</w:t>
      </w:r>
      <w:r>
        <w:rPr>
          <w:rFonts w:ascii="微软雅黑" w:eastAsia="微软雅黑" w:hAnsi="微软雅黑" w:cs="微软雅黑" w:hint="eastAsia"/>
          <w:sz w:val="18"/>
          <w:szCs w:val="18"/>
          <w:lang w:eastAsia="zh-CN"/>
        </w:rPr>
        <w:t>的描述正确的是：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 </w:t>
      </w:r>
      <w:r>
        <w:rPr>
          <w:rFonts w:ascii="微软雅黑" w:eastAsia="微软雅黑" w:hAnsi="微软雅黑" w:cs="微软雅黑" w:hint="eastAsia"/>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13234E1E" w14:textId="77777777" w:rsidR="009557CF" w:rsidRDefault="002E4047">
      <w:pPr>
        <w:pStyle w:val="1a"/>
        <w:numPr>
          <w:ilvl w:val="0"/>
          <w:numId w:val="36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IGMPv1</w:t>
      </w:r>
      <w:r>
        <w:rPr>
          <w:rFonts w:ascii="微软雅黑" w:eastAsia="微软雅黑" w:hAnsi="微软雅黑" w:cs="微软雅黑" w:hint="eastAsia"/>
          <w:sz w:val="18"/>
          <w:szCs w:val="18"/>
          <w:lang w:eastAsia="zh-CN"/>
        </w:rPr>
        <w:t>报文类型不包含成员离开报文</w:t>
      </w:r>
    </w:p>
    <w:p w14:paraId="4C789E2E" w14:textId="77777777" w:rsidR="009557CF" w:rsidRDefault="002E4047">
      <w:pPr>
        <w:pStyle w:val="1a"/>
        <w:numPr>
          <w:ilvl w:val="0"/>
          <w:numId w:val="36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I</w:t>
      </w:r>
      <w:r>
        <w:rPr>
          <w:rFonts w:ascii="微软雅黑" w:eastAsia="微软雅黑" w:hAnsi="微软雅黑"/>
          <w:sz w:val="18"/>
          <w:szCs w:val="18"/>
          <w:lang w:eastAsia="zh-CN"/>
        </w:rPr>
        <w:t>GMPv2</w:t>
      </w:r>
      <w:r>
        <w:rPr>
          <w:rFonts w:ascii="微软雅黑" w:eastAsia="微软雅黑" w:hAnsi="微软雅黑" w:cs="微软雅黑" w:hint="eastAsia"/>
          <w:sz w:val="18"/>
          <w:szCs w:val="18"/>
          <w:lang w:eastAsia="zh-CN"/>
        </w:rPr>
        <w:t>报文类型包括成</w:t>
      </w:r>
      <w:r>
        <w:rPr>
          <w:rFonts w:ascii="微软雅黑" w:eastAsia="微软雅黑" w:hAnsi="微软雅黑" w:hint="eastAsia"/>
          <w:sz w:val="18"/>
          <w:szCs w:val="18"/>
          <w:lang w:eastAsia="zh-CN"/>
        </w:rPr>
        <w:t>员</w:t>
      </w:r>
      <w:r>
        <w:rPr>
          <w:rFonts w:ascii="微软雅黑" w:eastAsia="微软雅黑" w:hAnsi="微软雅黑" w:cs="微软雅黑" w:hint="eastAsia"/>
          <w:sz w:val="18"/>
          <w:szCs w:val="18"/>
          <w:lang w:eastAsia="zh-CN"/>
        </w:rPr>
        <w:t>离开报文</w:t>
      </w:r>
    </w:p>
    <w:p w14:paraId="4A5916EA" w14:textId="77777777" w:rsidR="009557CF" w:rsidRDefault="002E4047">
      <w:pPr>
        <w:pStyle w:val="1a"/>
        <w:numPr>
          <w:ilvl w:val="0"/>
          <w:numId w:val="36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IGMPv1</w:t>
      </w:r>
      <w:r>
        <w:rPr>
          <w:rFonts w:ascii="微软雅黑" w:eastAsia="微软雅黑" w:hAnsi="微软雅黑" w:cs="微软雅黑" w:hint="eastAsia"/>
          <w:sz w:val="18"/>
          <w:szCs w:val="18"/>
          <w:lang w:eastAsia="zh-CN"/>
        </w:rPr>
        <w:t>支持</w:t>
      </w:r>
      <w:r>
        <w:rPr>
          <w:rFonts w:ascii="微软雅黑" w:eastAsia="微软雅黑" w:hAnsi="微软雅黑" w:hint="eastAsia"/>
          <w:sz w:val="18"/>
          <w:szCs w:val="18"/>
          <w:lang w:eastAsia="zh-CN"/>
        </w:rPr>
        <w:t>普遍组</w:t>
      </w:r>
      <w:r>
        <w:rPr>
          <w:rFonts w:ascii="微软雅黑" w:eastAsia="微软雅黑" w:hAnsi="微软雅黑" w:cs="微软雅黑" w:hint="eastAsia"/>
          <w:sz w:val="18"/>
          <w:szCs w:val="18"/>
          <w:lang w:eastAsia="zh-CN"/>
        </w:rPr>
        <w:t>查询</w:t>
      </w:r>
    </w:p>
    <w:p w14:paraId="56D0DE6E" w14:textId="77777777" w:rsidR="009557CF" w:rsidRDefault="002E4047">
      <w:pPr>
        <w:pStyle w:val="1a"/>
        <w:numPr>
          <w:ilvl w:val="0"/>
          <w:numId w:val="362"/>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IGMPv2</w:t>
      </w:r>
      <w:r>
        <w:rPr>
          <w:rFonts w:ascii="微软雅黑" w:eastAsia="微软雅黑" w:hAnsi="微软雅黑" w:cs="微软雅黑" w:hint="eastAsia"/>
          <w:sz w:val="18"/>
          <w:szCs w:val="18"/>
          <w:lang w:eastAsia="zh-CN"/>
        </w:rPr>
        <w:t>仅支持</w:t>
      </w:r>
      <w:r>
        <w:rPr>
          <w:rFonts w:ascii="微软雅黑" w:eastAsia="微软雅黑" w:hAnsi="微软雅黑" w:cs="微软雅黑"/>
          <w:sz w:val="18"/>
          <w:szCs w:val="18"/>
          <w:lang w:eastAsia="zh-CN"/>
        </w:rPr>
        <w:t>普遍组</w:t>
      </w:r>
      <w:r>
        <w:rPr>
          <w:rFonts w:ascii="微软雅黑" w:eastAsia="微软雅黑" w:hAnsi="微软雅黑" w:cs="微软雅黑" w:hint="eastAsia"/>
          <w:sz w:val="18"/>
          <w:szCs w:val="18"/>
          <w:lang w:eastAsia="zh-CN"/>
        </w:rPr>
        <w:t>查询</w:t>
      </w:r>
    </w:p>
    <w:p w14:paraId="25F2107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 C</w:t>
      </w:r>
    </w:p>
    <w:p w14:paraId="526F157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w:t>
      </w:r>
      <w:r>
        <w:rPr>
          <w:rFonts w:ascii="微软雅黑" w:eastAsia="微软雅黑" w:hAnsi="微软雅黑"/>
          <w:color w:val="FF0000"/>
          <w:sz w:val="18"/>
          <w:szCs w:val="18"/>
          <w:lang w:eastAsia="zh-CN"/>
        </w:rPr>
        <w:t>GMPv1</w:t>
      </w:r>
      <w:r>
        <w:rPr>
          <w:rFonts w:ascii="微软雅黑" w:eastAsia="微软雅黑" w:hAnsi="微软雅黑"/>
          <w:color w:val="FF0000"/>
          <w:sz w:val="18"/>
          <w:szCs w:val="18"/>
          <w:lang w:eastAsia="zh-CN"/>
        </w:rPr>
        <w:t>定义了基本的组成员查询和报告过程</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IGMPv2</w:t>
      </w:r>
      <w:r>
        <w:rPr>
          <w:rFonts w:ascii="微软雅黑" w:eastAsia="微软雅黑" w:hAnsi="微软雅黑" w:hint="eastAsia"/>
          <w:color w:val="FF0000"/>
          <w:sz w:val="18"/>
          <w:szCs w:val="18"/>
          <w:lang w:eastAsia="zh-CN"/>
        </w:rPr>
        <w:t>添加了组成员快速离开的机制，</w:t>
      </w:r>
      <w:r>
        <w:rPr>
          <w:rFonts w:ascii="微软雅黑" w:eastAsia="微软雅黑" w:hAnsi="微软雅黑" w:hint="eastAsia"/>
          <w:color w:val="FF0000"/>
          <w:sz w:val="18"/>
          <w:szCs w:val="18"/>
          <w:lang w:eastAsia="zh-CN"/>
        </w:rPr>
        <w:t>IGMPv</w:t>
      </w:r>
      <w:r>
        <w:rPr>
          <w:rFonts w:ascii="微软雅黑" w:eastAsia="微软雅黑" w:hAnsi="微软雅黑"/>
          <w:color w:val="FF0000"/>
          <w:sz w:val="18"/>
          <w:szCs w:val="18"/>
          <w:lang w:eastAsia="zh-CN"/>
        </w:rPr>
        <w:t>2</w:t>
      </w:r>
      <w:r>
        <w:rPr>
          <w:rFonts w:ascii="微软雅黑" w:eastAsia="微软雅黑" w:hAnsi="微软雅黑"/>
          <w:color w:val="FF0000"/>
          <w:sz w:val="18"/>
          <w:szCs w:val="18"/>
          <w:lang w:eastAsia="zh-CN"/>
        </w:rPr>
        <w:t>支持常规查询和特定查询</w:t>
      </w:r>
      <w:r>
        <w:rPr>
          <w:rFonts w:ascii="微软雅黑" w:eastAsia="微软雅黑" w:hAnsi="微软雅黑" w:hint="eastAsia"/>
          <w:color w:val="FF0000"/>
          <w:sz w:val="18"/>
          <w:szCs w:val="18"/>
          <w:lang w:eastAsia="zh-CN"/>
        </w:rPr>
        <w:t>。</w:t>
      </w:r>
    </w:p>
    <w:p w14:paraId="0A96C3A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判断：单播技术和组播技术在解决单点发送多点接收的问题具有不同的优势。</w:t>
      </w:r>
    </w:p>
    <w:p w14:paraId="54DCC691" w14:textId="77777777" w:rsidR="009557CF" w:rsidRDefault="002E4047">
      <w:pPr>
        <w:pStyle w:val="1a"/>
        <w:numPr>
          <w:ilvl w:val="0"/>
          <w:numId w:val="36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True</w:t>
      </w:r>
    </w:p>
    <w:p w14:paraId="34BA8DE8" w14:textId="77777777" w:rsidR="009557CF" w:rsidRDefault="002E4047">
      <w:pPr>
        <w:pStyle w:val="1a"/>
        <w:numPr>
          <w:ilvl w:val="0"/>
          <w:numId w:val="363"/>
        </w:numPr>
        <w:ind w:firstLineChars="0"/>
        <w:rPr>
          <w:rFonts w:ascii="微软雅黑" w:eastAsia="微软雅黑" w:hAnsi="微软雅黑"/>
          <w:sz w:val="18"/>
          <w:szCs w:val="18"/>
        </w:rPr>
      </w:pPr>
      <w:r>
        <w:rPr>
          <w:rFonts w:ascii="微软雅黑" w:eastAsia="微软雅黑" w:hAnsi="微软雅黑"/>
          <w:sz w:val="18"/>
          <w:szCs w:val="18"/>
        </w:rPr>
        <w:t>False</w:t>
      </w:r>
    </w:p>
    <w:p w14:paraId="73E2BFF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5CEB59E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PIM SM</w:t>
      </w:r>
      <w:r>
        <w:rPr>
          <w:rFonts w:ascii="微软雅黑" w:eastAsia="微软雅黑" w:hAnsi="微软雅黑" w:cs="微软雅黑" w:hint="eastAsia"/>
          <w:sz w:val="18"/>
          <w:szCs w:val="18"/>
          <w:lang w:eastAsia="zh-CN"/>
        </w:rPr>
        <w:t>网络中能够发起</w:t>
      </w:r>
      <w:r>
        <w:rPr>
          <w:rFonts w:ascii="微软雅黑" w:eastAsia="微软雅黑" w:hAnsi="微软雅黑" w:cs="微软雅黑" w:hint="eastAsia"/>
          <w:sz w:val="18"/>
          <w:szCs w:val="18"/>
          <w:lang w:eastAsia="zh-CN"/>
        </w:rPr>
        <w:t>SPT</w:t>
      </w:r>
      <w:r>
        <w:rPr>
          <w:rFonts w:ascii="微软雅黑" w:eastAsia="微软雅黑" w:hAnsi="微软雅黑" w:cs="微软雅黑" w:hint="eastAsia"/>
          <w:sz w:val="18"/>
          <w:szCs w:val="18"/>
          <w:lang w:eastAsia="zh-CN"/>
        </w:rPr>
        <w:t>切换的路由器</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描述错误的是</w:t>
      </w:r>
      <w:r>
        <w:rPr>
          <w:rFonts w:ascii="微软雅黑" w:eastAsia="微软雅黑" w:hAnsi="微软雅黑" w:cs="微软雅黑"/>
          <w:sz w:val="18"/>
          <w:szCs w:val="18"/>
          <w:lang w:eastAsia="zh-CN"/>
        </w:rPr>
        <w:t>：</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4BE48713" w14:textId="77777777" w:rsidR="009557CF" w:rsidRDefault="002E4047">
      <w:pPr>
        <w:pStyle w:val="1a"/>
        <w:numPr>
          <w:ilvl w:val="0"/>
          <w:numId w:val="36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最后一跳路由器</w:t>
      </w:r>
    </w:p>
    <w:p w14:paraId="191EB86D" w14:textId="77777777" w:rsidR="009557CF" w:rsidRDefault="002E4047">
      <w:pPr>
        <w:pStyle w:val="1a"/>
        <w:numPr>
          <w:ilvl w:val="0"/>
          <w:numId w:val="36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中间路由器</w:t>
      </w:r>
    </w:p>
    <w:p w14:paraId="4A95DCE1" w14:textId="77777777" w:rsidR="009557CF" w:rsidRDefault="002E4047">
      <w:pPr>
        <w:pStyle w:val="1a"/>
        <w:numPr>
          <w:ilvl w:val="0"/>
          <w:numId w:val="36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路由器</w:t>
      </w:r>
    </w:p>
    <w:p w14:paraId="72476ED0" w14:textId="77777777" w:rsidR="009557CF" w:rsidRDefault="002E4047">
      <w:pPr>
        <w:pStyle w:val="1a"/>
        <w:numPr>
          <w:ilvl w:val="0"/>
          <w:numId w:val="36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源</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路由器</w:t>
      </w:r>
    </w:p>
    <w:p w14:paraId="397321E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B D</w:t>
      </w:r>
    </w:p>
    <w:p w14:paraId="10E8EDB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最后一跳路由器向</w:t>
      </w:r>
      <w:r>
        <w:rPr>
          <w:rFonts w:ascii="微软雅黑" w:eastAsia="微软雅黑" w:hAnsi="微软雅黑" w:hint="eastAsia"/>
          <w:color w:val="FF0000"/>
          <w:sz w:val="18"/>
          <w:szCs w:val="18"/>
          <w:lang w:eastAsia="zh-CN"/>
        </w:rPr>
        <w:t>R</w:t>
      </w:r>
      <w:r>
        <w:rPr>
          <w:rFonts w:ascii="微软雅黑" w:eastAsia="微软雅黑" w:hAnsi="微软雅黑"/>
          <w:color w:val="FF0000"/>
          <w:sz w:val="18"/>
          <w:szCs w:val="18"/>
          <w:lang w:eastAsia="zh-CN"/>
        </w:rPr>
        <w:t>P</w:t>
      </w:r>
      <w:r>
        <w:rPr>
          <w:rFonts w:ascii="微软雅黑" w:eastAsia="微软雅黑" w:hAnsi="微软雅黑"/>
          <w:color w:val="FF0000"/>
          <w:sz w:val="18"/>
          <w:szCs w:val="18"/>
          <w:lang w:eastAsia="zh-CN"/>
        </w:rPr>
        <w:t>逐跳发送</w:t>
      </w:r>
      <w:r>
        <w:rPr>
          <w:rFonts w:ascii="微软雅黑" w:eastAsia="微软雅黑" w:hAnsi="微软雅黑" w:hint="eastAsia"/>
          <w:color w:val="FF0000"/>
          <w:sz w:val="18"/>
          <w:szCs w:val="18"/>
          <w:lang w:eastAsia="zh-CN"/>
        </w:rPr>
        <w:t>RP</w:t>
      </w:r>
      <w:r>
        <w:rPr>
          <w:rFonts w:ascii="微软雅黑" w:eastAsia="微软雅黑" w:hAnsi="微软雅黑" w:hint="eastAsia"/>
          <w:color w:val="FF0000"/>
          <w:sz w:val="18"/>
          <w:szCs w:val="18"/>
          <w:lang w:eastAsia="zh-CN"/>
        </w:rPr>
        <w:t>位的</w:t>
      </w:r>
      <w:r>
        <w:rPr>
          <w:rFonts w:ascii="微软雅黑" w:eastAsia="微软雅黑" w:hAnsi="微软雅黑" w:hint="eastAsia"/>
          <w:color w:val="FF0000"/>
          <w:sz w:val="18"/>
          <w:szCs w:val="18"/>
          <w:lang w:eastAsia="zh-CN"/>
        </w:rPr>
        <w:t>Prune</w:t>
      </w:r>
      <w:r>
        <w:rPr>
          <w:rFonts w:ascii="微软雅黑" w:eastAsia="微软雅黑" w:hAnsi="微软雅黑" w:hint="eastAsia"/>
          <w:color w:val="FF0000"/>
          <w:sz w:val="18"/>
          <w:szCs w:val="18"/>
          <w:lang w:eastAsia="zh-CN"/>
        </w:rPr>
        <w:t>剪枝消息，</w:t>
      </w:r>
      <w:r>
        <w:rPr>
          <w:rFonts w:ascii="微软雅黑" w:eastAsia="微软雅黑" w:hAnsi="微软雅黑" w:hint="eastAsia"/>
          <w:color w:val="FF0000"/>
          <w:sz w:val="18"/>
          <w:szCs w:val="18"/>
          <w:lang w:eastAsia="zh-CN"/>
        </w:rPr>
        <w:t>RP</w:t>
      </w:r>
      <w:r>
        <w:rPr>
          <w:rFonts w:ascii="微软雅黑" w:eastAsia="微软雅黑" w:hAnsi="微软雅黑" w:hint="eastAsia"/>
          <w:color w:val="FF0000"/>
          <w:sz w:val="18"/>
          <w:szCs w:val="18"/>
          <w:lang w:eastAsia="zh-CN"/>
        </w:rPr>
        <w:t>收到消息后会向组播源反向转发</w:t>
      </w:r>
      <w:r>
        <w:rPr>
          <w:rFonts w:ascii="微软雅黑" w:eastAsia="微软雅黑" w:hAnsi="微软雅黑" w:hint="eastAsia"/>
          <w:color w:val="FF0000"/>
          <w:sz w:val="18"/>
          <w:szCs w:val="18"/>
          <w:lang w:eastAsia="zh-CN"/>
        </w:rPr>
        <w:t>Prune</w:t>
      </w:r>
      <w:r>
        <w:rPr>
          <w:rFonts w:ascii="微软雅黑" w:eastAsia="微软雅黑" w:hAnsi="微软雅黑" w:hint="eastAsia"/>
          <w:color w:val="FF0000"/>
          <w:sz w:val="18"/>
          <w:szCs w:val="18"/>
          <w:lang w:eastAsia="zh-CN"/>
        </w:rPr>
        <w:t>剪枝消息，从而实现组播信息流从</w:t>
      </w:r>
      <w:r>
        <w:rPr>
          <w:rFonts w:ascii="微软雅黑" w:eastAsia="微软雅黑" w:hAnsi="微软雅黑" w:hint="eastAsia"/>
          <w:color w:val="FF0000"/>
          <w:sz w:val="18"/>
          <w:szCs w:val="18"/>
          <w:lang w:eastAsia="zh-CN"/>
        </w:rPr>
        <w:t>RPT</w:t>
      </w:r>
      <w:r>
        <w:rPr>
          <w:rFonts w:ascii="微软雅黑" w:eastAsia="微软雅黑" w:hAnsi="微软雅黑" w:hint="eastAsia"/>
          <w:color w:val="FF0000"/>
          <w:sz w:val="18"/>
          <w:szCs w:val="18"/>
          <w:lang w:eastAsia="zh-CN"/>
        </w:rPr>
        <w:t>树切换到</w:t>
      </w:r>
      <w:r>
        <w:rPr>
          <w:rFonts w:ascii="微软雅黑" w:eastAsia="微软雅黑" w:hAnsi="微软雅黑" w:hint="eastAsia"/>
          <w:color w:val="FF0000"/>
          <w:sz w:val="18"/>
          <w:szCs w:val="18"/>
          <w:lang w:eastAsia="zh-CN"/>
        </w:rPr>
        <w:t>SPT</w:t>
      </w:r>
      <w:r>
        <w:rPr>
          <w:rFonts w:ascii="微软雅黑" w:eastAsia="微软雅黑" w:hAnsi="微软雅黑" w:hint="eastAsia"/>
          <w:color w:val="FF0000"/>
          <w:sz w:val="18"/>
          <w:szCs w:val="18"/>
          <w:lang w:eastAsia="zh-CN"/>
        </w:rPr>
        <w:t>树。</w:t>
      </w:r>
    </w:p>
    <w:p w14:paraId="52F3776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w:t>
      </w:r>
      <w:r>
        <w:rPr>
          <w:rFonts w:ascii="微软雅黑" w:eastAsia="微软雅黑" w:hAnsi="微软雅黑"/>
          <w:sz w:val="18"/>
          <w:szCs w:val="18"/>
          <w:lang w:eastAsia="zh-CN"/>
        </w:rPr>
        <w:t>PIM DM</w:t>
      </w:r>
      <w:r>
        <w:rPr>
          <w:rFonts w:ascii="微软雅黑" w:eastAsia="微软雅黑" w:hAnsi="微软雅黑" w:cs="微软雅黑" w:hint="eastAsia"/>
          <w:sz w:val="18"/>
          <w:szCs w:val="18"/>
          <w:lang w:eastAsia="zh-CN"/>
        </w:rPr>
        <w:t>协议中存在的报文是：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61390EB9" w14:textId="77777777" w:rsidR="009557CF" w:rsidRDefault="002E4047">
      <w:pPr>
        <w:pStyle w:val="1a"/>
        <w:numPr>
          <w:ilvl w:val="0"/>
          <w:numId w:val="365"/>
        </w:numPr>
        <w:ind w:firstLineChars="0"/>
        <w:rPr>
          <w:rFonts w:ascii="微软雅黑" w:eastAsia="微软雅黑" w:hAnsi="微软雅黑"/>
          <w:sz w:val="18"/>
          <w:szCs w:val="18"/>
        </w:rPr>
      </w:pPr>
      <w:r>
        <w:rPr>
          <w:rFonts w:ascii="微软雅黑" w:eastAsia="微软雅黑" w:hAnsi="微软雅黑"/>
          <w:sz w:val="18"/>
          <w:szCs w:val="18"/>
        </w:rPr>
        <w:t>Join/Prune</w:t>
      </w:r>
    </w:p>
    <w:p w14:paraId="64F6BAA7" w14:textId="77777777" w:rsidR="009557CF" w:rsidRDefault="002E4047">
      <w:pPr>
        <w:pStyle w:val="1a"/>
        <w:numPr>
          <w:ilvl w:val="0"/>
          <w:numId w:val="365"/>
        </w:numPr>
        <w:ind w:firstLineChars="0"/>
        <w:rPr>
          <w:rFonts w:ascii="微软雅黑" w:eastAsia="微软雅黑" w:hAnsi="微软雅黑"/>
          <w:sz w:val="18"/>
          <w:szCs w:val="18"/>
        </w:rPr>
      </w:pPr>
      <w:r>
        <w:rPr>
          <w:rFonts w:ascii="微软雅黑" w:eastAsia="微软雅黑" w:hAnsi="微软雅黑"/>
          <w:sz w:val="18"/>
          <w:szCs w:val="18"/>
        </w:rPr>
        <w:t>Assert</w:t>
      </w:r>
    </w:p>
    <w:p w14:paraId="686384A3" w14:textId="77777777" w:rsidR="009557CF" w:rsidRDefault="002E4047">
      <w:pPr>
        <w:pStyle w:val="1a"/>
        <w:numPr>
          <w:ilvl w:val="0"/>
          <w:numId w:val="365"/>
        </w:numPr>
        <w:ind w:firstLineChars="0"/>
        <w:rPr>
          <w:rFonts w:ascii="微软雅黑" w:eastAsia="微软雅黑" w:hAnsi="微软雅黑"/>
          <w:sz w:val="18"/>
          <w:szCs w:val="18"/>
        </w:rPr>
      </w:pPr>
      <w:r>
        <w:rPr>
          <w:rFonts w:ascii="微软雅黑" w:eastAsia="微软雅黑" w:hAnsi="微软雅黑"/>
          <w:sz w:val="18"/>
          <w:szCs w:val="18"/>
        </w:rPr>
        <w:t>Bootstrap</w:t>
      </w:r>
    </w:p>
    <w:p w14:paraId="4CE4579A" w14:textId="77777777" w:rsidR="009557CF" w:rsidRDefault="002E4047">
      <w:pPr>
        <w:pStyle w:val="1a"/>
        <w:numPr>
          <w:ilvl w:val="0"/>
          <w:numId w:val="365"/>
        </w:numPr>
        <w:ind w:firstLineChars="0"/>
        <w:rPr>
          <w:rFonts w:ascii="微软雅黑" w:eastAsia="微软雅黑" w:hAnsi="微软雅黑"/>
          <w:sz w:val="18"/>
          <w:szCs w:val="18"/>
        </w:rPr>
      </w:pPr>
      <w:r>
        <w:rPr>
          <w:rFonts w:ascii="微软雅黑" w:eastAsia="微软雅黑" w:hAnsi="微软雅黑"/>
          <w:sz w:val="18"/>
          <w:szCs w:val="18"/>
        </w:rPr>
        <w:t>Register</w:t>
      </w:r>
    </w:p>
    <w:p w14:paraId="6F01887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w:t>
      </w:r>
    </w:p>
    <w:p w14:paraId="28DDD93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P</w:t>
      </w:r>
      <w:r>
        <w:rPr>
          <w:rFonts w:ascii="微软雅黑" w:eastAsia="微软雅黑" w:hAnsi="微软雅黑"/>
          <w:color w:val="FF0000"/>
          <w:sz w:val="18"/>
          <w:szCs w:val="18"/>
          <w:lang w:eastAsia="zh-CN"/>
        </w:rPr>
        <w:t>IM DM</w:t>
      </w:r>
      <w:r>
        <w:rPr>
          <w:rFonts w:ascii="微软雅黑" w:eastAsia="微软雅黑" w:hAnsi="微软雅黑"/>
          <w:color w:val="FF0000"/>
          <w:sz w:val="18"/>
          <w:szCs w:val="18"/>
          <w:lang w:eastAsia="zh-CN"/>
        </w:rPr>
        <w:t>存在的报文有</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Hello</w:t>
      </w:r>
      <w:r>
        <w:rPr>
          <w:rFonts w:ascii="微软雅黑" w:eastAsia="微软雅黑" w:hAnsi="微软雅黑" w:hint="eastAsia"/>
          <w:color w:val="FF0000"/>
          <w:sz w:val="18"/>
          <w:szCs w:val="18"/>
          <w:lang w:eastAsia="zh-CN"/>
        </w:rPr>
        <w:t>、加入</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剪枝（</w:t>
      </w:r>
      <w:r>
        <w:rPr>
          <w:rFonts w:ascii="微软雅黑" w:eastAsia="微软雅黑" w:hAnsi="微软雅黑" w:hint="eastAsia"/>
          <w:color w:val="FF0000"/>
          <w:sz w:val="18"/>
          <w:szCs w:val="18"/>
          <w:lang w:eastAsia="zh-CN"/>
        </w:rPr>
        <w:t>join/prune</w:t>
      </w:r>
      <w:r>
        <w:rPr>
          <w:rFonts w:ascii="微软雅黑" w:eastAsia="微软雅黑" w:hAnsi="微软雅黑" w:hint="eastAsia"/>
          <w:color w:val="FF0000"/>
          <w:sz w:val="18"/>
          <w:szCs w:val="18"/>
          <w:lang w:eastAsia="zh-CN"/>
        </w:rPr>
        <w:t>）、断言（</w:t>
      </w:r>
      <w:r>
        <w:rPr>
          <w:rFonts w:ascii="微软雅黑" w:eastAsia="微软雅黑" w:hAnsi="微软雅黑" w:hint="eastAsia"/>
          <w:color w:val="FF0000"/>
          <w:sz w:val="18"/>
          <w:szCs w:val="18"/>
          <w:lang w:eastAsia="zh-CN"/>
        </w:rPr>
        <w:t>Assert</w:t>
      </w:r>
      <w:r>
        <w:rPr>
          <w:rFonts w:ascii="微软雅黑" w:eastAsia="微软雅黑" w:hAnsi="微软雅黑" w:hint="eastAsia"/>
          <w:color w:val="FF0000"/>
          <w:sz w:val="18"/>
          <w:szCs w:val="18"/>
          <w:lang w:eastAsia="zh-CN"/>
        </w:rPr>
        <w:t>）、嫁接、嫁接回应、状态刷新。</w:t>
      </w:r>
    </w:p>
    <w:p w14:paraId="61E2B04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RPT</w:t>
      </w:r>
      <w:r>
        <w:rPr>
          <w:rFonts w:ascii="微软雅黑" w:eastAsia="微软雅黑" w:hAnsi="微软雅黑"/>
          <w:sz w:val="18"/>
          <w:szCs w:val="18"/>
          <w:lang w:eastAsia="zh-CN"/>
        </w:rPr>
        <w:t>树建立</w:t>
      </w:r>
      <w:r>
        <w:rPr>
          <w:rFonts w:ascii="微软雅黑" w:eastAsia="微软雅黑" w:hAnsi="微软雅黑" w:hint="eastAsia"/>
          <w:sz w:val="18"/>
          <w:szCs w:val="18"/>
          <w:lang w:eastAsia="zh-CN"/>
        </w:rPr>
        <w:t>后，</w:t>
      </w: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SPT</w:t>
      </w:r>
      <w:r>
        <w:rPr>
          <w:rFonts w:ascii="微软雅黑" w:eastAsia="微软雅黑" w:hAnsi="微软雅黑" w:cs="微软雅黑" w:hint="eastAsia"/>
          <w:sz w:val="18"/>
          <w:szCs w:val="18"/>
          <w:lang w:eastAsia="zh-CN"/>
        </w:rPr>
        <w:t>切换</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描述错误的是？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hint="eastAsia"/>
          <w:sz w:val="18"/>
          <w:szCs w:val="18"/>
          <w:lang w:eastAsia="zh-CN"/>
        </w:rPr>
        <w:t>两个</w:t>
      </w:r>
      <w:r>
        <w:rPr>
          <w:rFonts w:ascii="微软雅黑" w:eastAsia="微软雅黑" w:hAnsi="微软雅黑" w:cs="微软雅黑" w:hint="eastAsia"/>
          <w:sz w:val="18"/>
          <w:szCs w:val="18"/>
          <w:lang w:eastAsia="zh-CN"/>
        </w:rPr>
        <w:t>答案）</w:t>
      </w:r>
    </w:p>
    <w:p w14:paraId="50916E75" w14:textId="77777777" w:rsidR="009557CF" w:rsidRDefault="002E4047">
      <w:pPr>
        <w:pStyle w:val="1a"/>
        <w:numPr>
          <w:ilvl w:val="0"/>
          <w:numId w:val="36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RPT</w:t>
      </w:r>
      <w:r>
        <w:rPr>
          <w:rFonts w:ascii="微软雅黑" w:eastAsia="微软雅黑" w:hAnsi="微软雅黑" w:cs="微软雅黑" w:hint="eastAsia"/>
          <w:sz w:val="18"/>
          <w:szCs w:val="18"/>
          <w:lang w:eastAsia="zh-CN"/>
        </w:rPr>
        <w:t>树不能进行长时间转发</w:t>
      </w:r>
    </w:p>
    <w:p w14:paraId="76475019" w14:textId="77777777" w:rsidR="009557CF" w:rsidRDefault="002E4047">
      <w:pPr>
        <w:pStyle w:val="1a"/>
        <w:numPr>
          <w:ilvl w:val="0"/>
          <w:numId w:val="366"/>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所有组播流量都经过</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路由器</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路由器可能成为数据转发的瓶领</w:t>
      </w:r>
    </w:p>
    <w:p w14:paraId="28D8C7DE" w14:textId="77777777" w:rsidR="009557CF" w:rsidRDefault="002E4047">
      <w:pPr>
        <w:pStyle w:val="1a"/>
        <w:numPr>
          <w:ilvl w:val="0"/>
          <w:numId w:val="36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SPT</w:t>
      </w:r>
      <w:r>
        <w:rPr>
          <w:rFonts w:ascii="微软雅黑" w:eastAsia="微软雅黑" w:hAnsi="微软雅黑" w:cs="微软雅黑" w:hint="eastAsia"/>
          <w:sz w:val="18"/>
          <w:szCs w:val="18"/>
          <w:lang w:eastAsia="zh-CN"/>
        </w:rPr>
        <w:t>路径最短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转发性能更优</w:t>
      </w:r>
    </w:p>
    <w:p w14:paraId="1F7861FF" w14:textId="77777777" w:rsidR="009557CF" w:rsidRDefault="002E4047">
      <w:pPr>
        <w:pStyle w:val="1a"/>
        <w:numPr>
          <w:ilvl w:val="0"/>
          <w:numId w:val="366"/>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RPT</w:t>
      </w:r>
      <w:r>
        <w:rPr>
          <w:rFonts w:ascii="微软雅黑" w:eastAsia="微软雅黑" w:hAnsi="微软雅黑" w:hint="eastAsia"/>
          <w:sz w:val="18"/>
          <w:szCs w:val="18"/>
          <w:lang w:eastAsia="zh-CN"/>
        </w:rPr>
        <w:t>树</w:t>
      </w:r>
      <w:r>
        <w:rPr>
          <w:rFonts w:ascii="微软雅黑" w:eastAsia="微软雅黑" w:hAnsi="微软雅黑" w:cs="微软雅黑" w:hint="eastAsia"/>
          <w:sz w:val="18"/>
          <w:szCs w:val="18"/>
          <w:lang w:eastAsia="zh-CN"/>
        </w:rPr>
        <w:t>不能支持</w:t>
      </w:r>
      <w:r>
        <w:rPr>
          <w:rFonts w:ascii="微软雅黑" w:eastAsia="微软雅黑" w:hAnsi="微软雅黑" w:cs="微软雅黑"/>
          <w:sz w:val="18"/>
          <w:szCs w:val="18"/>
          <w:lang w:eastAsia="zh-CN"/>
        </w:rPr>
        <w:t>大流量</w:t>
      </w:r>
      <w:r>
        <w:rPr>
          <w:rFonts w:ascii="微软雅黑" w:eastAsia="微软雅黑" w:hAnsi="微软雅黑" w:cs="微软雅黑" w:hint="eastAsia"/>
          <w:sz w:val="18"/>
          <w:szCs w:val="18"/>
          <w:lang w:eastAsia="zh-CN"/>
        </w:rPr>
        <w:t>转发</w:t>
      </w:r>
    </w:p>
    <w:p w14:paraId="68543F03"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D</w:t>
      </w:r>
    </w:p>
    <w:p w14:paraId="03024BF5"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sz w:val="18"/>
          <w:szCs w:val="18"/>
        </w:rPr>
        <w:t>PIM SM</w:t>
      </w:r>
      <w:r>
        <w:rPr>
          <w:rFonts w:ascii="微软雅黑" w:eastAsia="微软雅黑" w:hAnsi="微软雅黑" w:hint="eastAsia"/>
          <w:sz w:val="18"/>
          <w:szCs w:val="18"/>
          <w:lang w:eastAsia="zh-CN"/>
        </w:rPr>
        <w:t>在</w:t>
      </w:r>
      <w:r>
        <w:rPr>
          <w:rFonts w:ascii="微软雅黑" w:eastAsia="微软雅黑" w:hAnsi="微软雅黑"/>
          <w:sz w:val="18"/>
          <w:szCs w:val="18"/>
          <w:lang w:eastAsia="zh-CN"/>
        </w:rPr>
        <w:t>共享网段断言的机制需要用到的是：</w:t>
      </w:r>
      <w:r>
        <w:rPr>
          <w:rFonts w:ascii="微软雅黑" w:eastAsia="微软雅黑" w:hAnsi="微软雅黑"/>
          <w:sz w:val="18"/>
          <w:szCs w:val="18"/>
        </w:rPr>
        <w:t xml:space="preserve"> </w:t>
      </w:r>
    </w:p>
    <w:p w14:paraId="0A289EC5" w14:textId="77777777" w:rsidR="009557CF" w:rsidRDefault="002E4047">
      <w:pPr>
        <w:pStyle w:val="1a"/>
        <w:numPr>
          <w:ilvl w:val="0"/>
          <w:numId w:val="367"/>
        </w:numPr>
        <w:ind w:firstLineChars="0"/>
        <w:rPr>
          <w:rFonts w:ascii="微软雅黑" w:eastAsia="微软雅黑" w:hAnsi="微软雅黑"/>
          <w:sz w:val="18"/>
          <w:szCs w:val="18"/>
        </w:rPr>
      </w:pPr>
      <w:r>
        <w:rPr>
          <w:rFonts w:ascii="微软雅黑" w:eastAsia="微软雅黑" w:hAnsi="微软雅黑"/>
          <w:sz w:val="18"/>
          <w:szCs w:val="18"/>
        </w:rPr>
        <w:t>Register</w:t>
      </w:r>
      <w:r>
        <w:rPr>
          <w:rFonts w:ascii="微软雅黑" w:eastAsia="微软雅黑" w:hAnsi="微软雅黑" w:cs="微软雅黑" w:hint="eastAsia"/>
          <w:sz w:val="18"/>
          <w:szCs w:val="18"/>
        </w:rPr>
        <w:t>机制</w:t>
      </w:r>
    </w:p>
    <w:p w14:paraId="535F97DA" w14:textId="77777777" w:rsidR="009557CF" w:rsidRDefault="002E4047">
      <w:pPr>
        <w:pStyle w:val="1a"/>
        <w:numPr>
          <w:ilvl w:val="0"/>
          <w:numId w:val="367"/>
        </w:numPr>
        <w:ind w:firstLineChars="0"/>
        <w:rPr>
          <w:rFonts w:ascii="微软雅黑" w:eastAsia="微软雅黑" w:hAnsi="微软雅黑"/>
          <w:sz w:val="18"/>
          <w:szCs w:val="18"/>
        </w:rPr>
      </w:pPr>
      <w:r>
        <w:rPr>
          <w:rFonts w:ascii="微软雅黑" w:eastAsia="微软雅黑" w:hAnsi="微软雅黑"/>
          <w:sz w:val="18"/>
          <w:szCs w:val="18"/>
        </w:rPr>
        <w:t>BSR/RP</w:t>
      </w:r>
      <w:r>
        <w:rPr>
          <w:rFonts w:ascii="微软雅黑" w:eastAsia="微软雅黑" w:hAnsi="微软雅黑" w:cs="微软雅黑" w:hint="eastAsia"/>
          <w:sz w:val="18"/>
          <w:szCs w:val="18"/>
        </w:rPr>
        <w:t>机制</w:t>
      </w:r>
    </w:p>
    <w:p w14:paraId="15515E14" w14:textId="77777777" w:rsidR="009557CF" w:rsidRDefault="002E4047">
      <w:pPr>
        <w:pStyle w:val="1a"/>
        <w:numPr>
          <w:ilvl w:val="0"/>
          <w:numId w:val="367"/>
        </w:numPr>
        <w:ind w:firstLineChars="0"/>
        <w:rPr>
          <w:rFonts w:ascii="微软雅黑" w:eastAsia="微软雅黑" w:hAnsi="微软雅黑"/>
          <w:sz w:val="18"/>
          <w:szCs w:val="18"/>
        </w:rPr>
      </w:pPr>
      <w:r>
        <w:rPr>
          <w:rFonts w:ascii="微软雅黑" w:eastAsia="微软雅黑" w:hAnsi="微软雅黑"/>
          <w:sz w:val="18"/>
          <w:szCs w:val="18"/>
        </w:rPr>
        <w:t>Assert</w:t>
      </w:r>
      <w:r>
        <w:rPr>
          <w:rFonts w:ascii="微软雅黑" w:eastAsia="微软雅黑" w:hAnsi="微软雅黑" w:cs="微软雅黑" w:hint="eastAsia"/>
          <w:sz w:val="18"/>
          <w:szCs w:val="18"/>
        </w:rPr>
        <w:t>机制</w:t>
      </w:r>
    </w:p>
    <w:p w14:paraId="6D92F24A" w14:textId="77777777" w:rsidR="009557CF" w:rsidRDefault="002E4047">
      <w:pPr>
        <w:pStyle w:val="1a"/>
        <w:numPr>
          <w:ilvl w:val="0"/>
          <w:numId w:val="367"/>
        </w:numPr>
        <w:ind w:firstLineChars="0"/>
        <w:rPr>
          <w:rFonts w:ascii="微软雅黑" w:eastAsia="微软雅黑" w:hAnsi="微软雅黑"/>
          <w:sz w:val="18"/>
          <w:szCs w:val="18"/>
        </w:rPr>
      </w:pPr>
      <w:r>
        <w:rPr>
          <w:rFonts w:ascii="微软雅黑" w:eastAsia="微软雅黑" w:hAnsi="微软雅黑"/>
          <w:sz w:val="18"/>
          <w:szCs w:val="18"/>
        </w:rPr>
        <w:t>Join/Prune</w:t>
      </w:r>
      <w:r>
        <w:rPr>
          <w:rFonts w:ascii="微软雅黑" w:eastAsia="微软雅黑" w:hAnsi="微软雅黑" w:cs="微软雅黑" w:hint="eastAsia"/>
          <w:sz w:val="18"/>
          <w:szCs w:val="18"/>
          <w:lang w:eastAsia="zh-CN"/>
        </w:rPr>
        <w:t>机制</w:t>
      </w:r>
    </w:p>
    <w:p w14:paraId="3965F699"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17B20CD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 SM</w:t>
      </w:r>
      <w:r>
        <w:rPr>
          <w:rFonts w:ascii="微软雅黑" w:eastAsia="微软雅黑" w:hAnsi="微软雅黑" w:cs="微软雅黑" w:hint="eastAsia"/>
          <w:sz w:val="18"/>
          <w:szCs w:val="18"/>
          <w:lang w:eastAsia="zh-CN"/>
        </w:rPr>
        <w:t>中</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信息作用是：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24A39C54" w14:textId="77777777" w:rsidR="009557CF" w:rsidRDefault="002E4047">
      <w:pPr>
        <w:pStyle w:val="1a"/>
        <w:numPr>
          <w:ilvl w:val="0"/>
          <w:numId w:val="36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建立并维护邻居关系</w:t>
      </w:r>
    </w:p>
    <w:p w14:paraId="33B0FE89" w14:textId="77777777" w:rsidR="009557CF" w:rsidRDefault="002E4047">
      <w:pPr>
        <w:pStyle w:val="1a"/>
        <w:numPr>
          <w:ilvl w:val="0"/>
          <w:numId w:val="36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邻居间能力协商</w:t>
      </w:r>
    </w:p>
    <w:p w14:paraId="28219434" w14:textId="77777777" w:rsidR="009557CF" w:rsidRDefault="002E4047">
      <w:pPr>
        <w:pStyle w:val="1a"/>
        <w:numPr>
          <w:ilvl w:val="0"/>
          <w:numId w:val="36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选举</w:t>
      </w:r>
      <w:r>
        <w:rPr>
          <w:rFonts w:ascii="微软雅黑" w:eastAsia="微软雅黑" w:hAnsi="微软雅黑"/>
          <w:sz w:val="18"/>
          <w:szCs w:val="18"/>
          <w:lang w:eastAsia="zh-CN"/>
        </w:rPr>
        <w:t>网段</w:t>
      </w:r>
      <w:r>
        <w:rPr>
          <w:rFonts w:ascii="微软雅黑" w:eastAsia="微软雅黑" w:hAnsi="微软雅黑"/>
          <w:sz w:val="18"/>
          <w:szCs w:val="18"/>
          <w:lang w:eastAsia="zh-CN"/>
        </w:rPr>
        <w:t>BDR</w:t>
      </w:r>
    </w:p>
    <w:p w14:paraId="2B3F5ED7" w14:textId="77777777" w:rsidR="009557CF" w:rsidRDefault="002E4047">
      <w:pPr>
        <w:pStyle w:val="1a"/>
        <w:numPr>
          <w:ilvl w:val="0"/>
          <w:numId w:val="36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向</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注册</w:t>
      </w:r>
    </w:p>
    <w:p w14:paraId="392630A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w:t>
      </w:r>
    </w:p>
    <w:p w14:paraId="09263D2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：使用</w:t>
      </w:r>
      <w:r>
        <w:rPr>
          <w:rFonts w:ascii="微软雅黑" w:eastAsia="微软雅黑" w:hAnsi="微软雅黑" w:hint="eastAsia"/>
          <w:color w:val="FF0000"/>
          <w:sz w:val="18"/>
          <w:szCs w:val="18"/>
          <w:lang w:eastAsia="zh-CN"/>
        </w:rPr>
        <w:t>Hello</w:t>
      </w:r>
      <w:r>
        <w:rPr>
          <w:rFonts w:ascii="微软雅黑" w:eastAsia="微软雅黑" w:hAnsi="微软雅黑" w:hint="eastAsia"/>
          <w:color w:val="FF0000"/>
          <w:sz w:val="18"/>
          <w:szCs w:val="18"/>
          <w:lang w:eastAsia="zh-CN"/>
        </w:rPr>
        <w:t>消息保持各路由器之间周期性的联系，同时在多路由器网段中选举</w:t>
      </w:r>
      <w:r>
        <w:rPr>
          <w:rFonts w:ascii="微软雅黑" w:eastAsia="微软雅黑" w:hAnsi="微软雅黑" w:hint="eastAsia"/>
          <w:color w:val="FF0000"/>
          <w:sz w:val="18"/>
          <w:szCs w:val="18"/>
          <w:lang w:eastAsia="zh-CN"/>
        </w:rPr>
        <w:t>DR</w:t>
      </w:r>
      <w:r>
        <w:rPr>
          <w:rFonts w:ascii="微软雅黑" w:eastAsia="微软雅黑" w:hAnsi="微软雅黑" w:hint="eastAsia"/>
          <w:color w:val="FF0000"/>
          <w:sz w:val="18"/>
          <w:szCs w:val="18"/>
          <w:lang w:eastAsia="zh-CN"/>
        </w:rPr>
        <w:t>制定路由器。</w:t>
      </w:r>
    </w:p>
    <w:p w14:paraId="1B04047D"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关于永久组播地址错误的是：</w:t>
      </w:r>
    </w:p>
    <w:p w14:paraId="042CFFAA" w14:textId="77777777" w:rsidR="009557CF" w:rsidRDefault="002E4047">
      <w:pPr>
        <w:pStyle w:val="1a"/>
        <w:numPr>
          <w:ilvl w:val="0"/>
          <w:numId w:val="36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网段内所有主机和路由器都侦听</w:t>
      </w:r>
      <w:r>
        <w:rPr>
          <w:rFonts w:ascii="微软雅黑" w:eastAsia="微软雅黑" w:hAnsi="微软雅黑"/>
          <w:sz w:val="18"/>
          <w:szCs w:val="18"/>
          <w:lang w:eastAsia="zh-CN"/>
        </w:rPr>
        <w:t>224.0.0.1</w:t>
      </w:r>
    </w:p>
    <w:p w14:paraId="4D58BE7A" w14:textId="77777777" w:rsidR="009557CF" w:rsidRDefault="002E4047">
      <w:pPr>
        <w:pStyle w:val="1a"/>
        <w:numPr>
          <w:ilvl w:val="0"/>
          <w:numId w:val="36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所有路由器都侦听</w:t>
      </w:r>
      <w:r>
        <w:rPr>
          <w:rFonts w:ascii="微软雅黑" w:eastAsia="微软雅黑" w:hAnsi="微软雅黑"/>
          <w:sz w:val="18"/>
          <w:szCs w:val="18"/>
          <w:lang w:eastAsia="zh-CN"/>
        </w:rPr>
        <w:t>224.0.0.2</w:t>
      </w:r>
    </w:p>
    <w:p w14:paraId="60901E1E" w14:textId="77777777" w:rsidR="009557CF" w:rsidRDefault="002E4047">
      <w:pPr>
        <w:pStyle w:val="1a"/>
        <w:numPr>
          <w:ilvl w:val="0"/>
          <w:numId w:val="369"/>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所有运行</w:t>
      </w:r>
      <w:r>
        <w:rPr>
          <w:rFonts w:ascii="微软雅黑" w:eastAsia="微软雅黑" w:hAnsi="微软雅黑"/>
          <w:sz w:val="18"/>
          <w:szCs w:val="18"/>
          <w:lang w:eastAsia="zh-CN"/>
        </w:rPr>
        <w:t>OSPF</w:t>
      </w:r>
      <w:r>
        <w:rPr>
          <w:rFonts w:ascii="微软雅黑" w:eastAsia="微软雅黑" w:hAnsi="微软雅黑" w:cs="微软雅黑" w:hint="eastAsia"/>
          <w:sz w:val="18"/>
          <w:szCs w:val="18"/>
          <w:lang w:eastAsia="zh-CN"/>
        </w:rPr>
        <w:t>协议的路由器都侦听</w:t>
      </w:r>
      <w:r>
        <w:rPr>
          <w:rFonts w:ascii="微软雅黑" w:eastAsia="微软雅黑" w:hAnsi="微软雅黑"/>
          <w:sz w:val="18"/>
          <w:szCs w:val="18"/>
          <w:lang w:eastAsia="zh-CN"/>
        </w:rPr>
        <w:t>224.0.0.5</w:t>
      </w:r>
    </w:p>
    <w:p w14:paraId="13E04FE6" w14:textId="77777777" w:rsidR="009557CF" w:rsidRDefault="002E4047">
      <w:pPr>
        <w:pStyle w:val="1a"/>
        <w:numPr>
          <w:ilvl w:val="0"/>
          <w:numId w:val="369"/>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所有</w:t>
      </w:r>
      <w:r>
        <w:rPr>
          <w:rFonts w:ascii="微软雅黑" w:eastAsia="微软雅黑" w:hAnsi="微软雅黑" w:cs="微软雅黑" w:hint="eastAsia"/>
          <w:sz w:val="18"/>
          <w:szCs w:val="18"/>
          <w:lang w:eastAsia="zh-CN"/>
        </w:rPr>
        <w:t>运行</w:t>
      </w:r>
      <w:r>
        <w:rPr>
          <w:rFonts w:ascii="微软雅黑" w:eastAsia="微软雅黑" w:hAnsi="微软雅黑"/>
          <w:sz w:val="18"/>
          <w:szCs w:val="18"/>
          <w:lang w:eastAsia="zh-CN"/>
        </w:rPr>
        <w:t>RIPv2</w:t>
      </w:r>
      <w:r>
        <w:rPr>
          <w:rFonts w:ascii="微软雅黑" w:eastAsia="微软雅黑" w:hAnsi="微软雅黑" w:cs="微软雅黑" w:hint="eastAsia"/>
          <w:sz w:val="18"/>
          <w:szCs w:val="18"/>
          <w:lang w:eastAsia="zh-CN"/>
        </w:rPr>
        <w:t>协议的路由器都侦听</w:t>
      </w:r>
      <w:r>
        <w:rPr>
          <w:rFonts w:ascii="微软雅黑" w:eastAsia="微软雅黑" w:hAnsi="微软雅黑"/>
          <w:sz w:val="18"/>
          <w:szCs w:val="18"/>
          <w:lang w:eastAsia="zh-CN"/>
        </w:rPr>
        <w:t>224.0.0.100</w:t>
      </w:r>
    </w:p>
    <w:p w14:paraId="1F65ECB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2437113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RIPv</w:t>
      </w:r>
      <w:r>
        <w:rPr>
          <w:rFonts w:ascii="微软雅黑" w:eastAsia="微软雅黑" w:hAnsi="微软雅黑"/>
          <w:color w:val="FF0000"/>
          <w:sz w:val="18"/>
          <w:szCs w:val="18"/>
          <w:lang w:eastAsia="zh-CN"/>
        </w:rPr>
        <w:t>2</w:t>
      </w:r>
      <w:r>
        <w:rPr>
          <w:rFonts w:ascii="微软雅黑" w:eastAsia="微软雅黑" w:hAnsi="微软雅黑"/>
          <w:color w:val="FF0000"/>
          <w:sz w:val="18"/>
          <w:szCs w:val="18"/>
          <w:lang w:eastAsia="zh-CN"/>
        </w:rPr>
        <w:t>使用</w:t>
      </w:r>
      <w:r>
        <w:rPr>
          <w:rFonts w:ascii="微软雅黑" w:eastAsia="微软雅黑" w:hAnsi="微软雅黑"/>
          <w:color w:val="FF0000"/>
          <w:sz w:val="18"/>
          <w:szCs w:val="18"/>
          <w:lang w:eastAsia="zh-CN"/>
        </w:rPr>
        <w:t>224.0.0.9</w:t>
      </w:r>
      <w:r>
        <w:rPr>
          <w:rFonts w:ascii="微软雅黑" w:eastAsia="微软雅黑" w:hAnsi="微软雅黑"/>
          <w:color w:val="FF0000"/>
          <w:sz w:val="18"/>
          <w:szCs w:val="18"/>
          <w:lang w:eastAsia="zh-CN"/>
        </w:rPr>
        <w:t>发送更新</w:t>
      </w:r>
      <w:r>
        <w:rPr>
          <w:rFonts w:ascii="微软雅黑" w:eastAsia="微软雅黑" w:hAnsi="微软雅黑" w:hint="eastAsia"/>
          <w:color w:val="FF0000"/>
          <w:sz w:val="18"/>
          <w:szCs w:val="18"/>
          <w:lang w:eastAsia="zh-CN"/>
        </w:rPr>
        <w:t>。</w:t>
      </w:r>
    </w:p>
    <w:p w14:paraId="6F9CDBB9"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 xml:space="preserve"> IP</w:t>
      </w:r>
      <w:r>
        <w:rPr>
          <w:rFonts w:ascii="微软雅黑" w:eastAsia="微软雅黑" w:hAnsi="微软雅黑" w:hint="eastAsia"/>
          <w:sz w:val="18"/>
          <w:szCs w:val="18"/>
          <w:lang w:eastAsia="zh-CN"/>
        </w:rPr>
        <w:t>组</w:t>
      </w:r>
      <w:r>
        <w:rPr>
          <w:rFonts w:ascii="微软雅黑" w:eastAsia="微软雅黑" w:hAnsi="微软雅黑" w:cs="微软雅黑" w:hint="eastAsia"/>
          <w:sz w:val="18"/>
          <w:szCs w:val="18"/>
          <w:lang w:eastAsia="zh-CN"/>
        </w:rPr>
        <w:t>播地址的</w:t>
      </w:r>
      <w:r>
        <w:rPr>
          <w:rFonts w:ascii="微软雅黑" w:eastAsia="微软雅黑" w:hAnsi="微软雅黑"/>
          <w:sz w:val="18"/>
          <w:szCs w:val="18"/>
          <w:lang w:eastAsia="zh-CN"/>
        </w:rPr>
        <w:t>4bit</w:t>
      </w:r>
      <w:r>
        <w:rPr>
          <w:rFonts w:ascii="微软雅黑" w:eastAsia="微软雅黑" w:hAnsi="微软雅黑" w:cs="微软雅黑" w:hint="eastAsia"/>
          <w:sz w:val="18"/>
          <w:szCs w:val="18"/>
          <w:lang w:eastAsia="zh-CN"/>
        </w:rPr>
        <w:t>是固定的</w:t>
      </w:r>
      <w:r>
        <w:rPr>
          <w:rFonts w:ascii="微软雅黑" w:eastAsia="微软雅黑" w:hAnsi="微软雅黑"/>
          <w:sz w:val="18"/>
          <w:szCs w:val="18"/>
          <w:lang w:eastAsia="zh-CN"/>
        </w:rPr>
        <w:t>1110</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利应组播</w:t>
      </w:r>
      <w:r>
        <w:rPr>
          <w:rFonts w:ascii="微软雅黑" w:eastAsia="微软雅黑" w:hAnsi="微软雅黑"/>
          <w:sz w:val="18"/>
          <w:szCs w:val="18"/>
          <w:lang w:eastAsia="zh-CN"/>
        </w:rPr>
        <w:t>MAC</w:t>
      </w:r>
      <w:r>
        <w:rPr>
          <w:rFonts w:ascii="微软雅黑" w:eastAsia="微软雅黑" w:hAnsi="微软雅黑" w:cs="微软雅黑" w:hint="eastAsia"/>
          <w:sz w:val="18"/>
          <w:szCs w:val="18"/>
          <w:lang w:eastAsia="zh-CN"/>
        </w:rPr>
        <w:t>地址的</w:t>
      </w:r>
      <w:r>
        <w:rPr>
          <w:rFonts w:ascii="微软雅黑" w:eastAsia="微软雅黑" w:hAnsi="微软雅黑" w:cs="微软雅黑"/>
          <w:sz w:val="18"/>
          <w:szCs w:val="18"/>
          <w:lang w:eastAsia="zh-CN"/>
        </w:rPr>
        <w:t>高</w:t>
      </w:r>
      <w:r>
        <w:rPr>
          <w:rFonts w:ascii="微软雅黑" w:eastAsia="微软雅黑" w:hAnsi="微软雅黑"/>
          <w:sz w:val="18"/>
          <w:szCs w:val="18"/>
          <w:lang w:eastAsia="zh-CN"/>
        </w:rPr>
        <w:t>25bit</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 xml:space="preserve"> IP</w:t>
      </w:r>
      <w:r>
        <w:rPr>
          <w:rFonts w:ascii="微软雅黑" w:eastAsia="微软雅黑" w:hAnsi="微软雅黑" w:hint="eastAsia"/>
          <w:sz w:val="18"/>
          <w:szCs w:val="18"/>
          <w:lang w:eastAsia="zh-CN"/>
        </w:rPr>
        <w:t>组</w:t>
      </w:r>
      <w:r>
        <w:rPr>
          <w:rFonts w:ascii="微软雅黑" w:eastAsia="微软雅黑" w:hAnsi="微软雅黑" w:cs="微软雅黑" w:hint="eastAsia"/>
          <w:sz w:val="18"/>
          <w:szCs w:val="18"/>
          <w:lang w:eastAsia="zh-CN"/>
        </w:rPr>
        <w:t>播地址的后</w:t>
      </w:r>
      <w:r>
        <w:rPr>
          <w:rFonts w:ascii="微软雅黑" w:eastAsia="微软雅黑" w:hAnsi="微软雅黑"/>
          <w:sz w:val="18"/>
          <w:szCs w:val="18"/>
          <w:lang w:eastAsia="zh-CN"/>
        </w:rPr>
        <w:t>28bit</w:t>
      </w:r>
      <w:r>
        <w:rPr>
          <w:rFonts w:ascii="微软雅黑" w:eastAsia="微软雅黑" w:hAnsi="微软雅黑" w:cs="微软雅黑" w:hint="eastAsia"/>
          <w:sz w:val="18"/>
          <w:szCs w:val="18"/>
          <w:lang w:eastAsia="zh-CN"/>
        </w:rPr>
        <w:t>中</w:t>
      </w:r>
      <w:r>
        <w:rPr>
          <w:rFonts w:ascii="微软雅黑" w:eastAsia="微软雅黑" w:hAnsi="微软雅黑" w:hint="eastAsia"/>
          <w:sz w:val="18"/>
          <w:szCs w:val="18"/>
          <w:lang w:eastAsia="zh-CN"/>
        </w:rPr>
        <w:t>只有</w:t>
      </w:r>
      <w:r>
        <w:rPr>
          <w:rFonts w:ascii="微软雅黑" w:eastAsia="微软雅黑" w:hAnsi="微软雅黑"/>
          <w:sz w:val="18"/>
          <w:szCs w:val="18"/>
          <w:lang w:eastAsia="zh-CN"/>
        </w:rPr>
        <w:t>23bit</w:t>
      </w:r>
      <w:r>
        <w:rPr>
          <w:rFonts w:ascii="微软雅黑" w:eastAsia="微软雅黑" w:hAnsi="微软雅黑" w:cs="微软雅黑" w:hint="eastAsia"/>
          <w:sz w:val="18"/>
          <w:szCs w:val="18"/>
          <w:lang w:eastAsia="zh-CN"/>
        </w:rPr>
        <w:t>被映射到</w:t>
      </w:r>
      <w:r>
        <w:rPr>
          <w:rFonts w:ascii="微软雅黑" w:eastAsia="微软雅黑" w:hAnsi="微软雅黑"/>
          <w:sz w:val="18"/>
          <w:szCs w:val="18"/>
          <w:lang w:eastAsia="zh-CN"/>
        </w:rPr>
        <w:t>MAC</w:t>
      </w:r>
      <w:r>
        <w:rPr>
          <w:rFonts w:ascii="微软雅黑" w:eastAsia="微软雅黑" w:hAnsi="微软雅黑" w:cs="微软雅黑" w:hint="eastAsia"/>
          <w:sz w:val="18"/>
          <w:szCs w:val="18"/>
          <w:lang w:eastAsia="zh-CN"/>
        </w:rPr>
        <w:t>地址，因此丢失了</w:t>
      </w:r>
      <w:r>
        <w:rPr>
          <w:rFonts w:ascii="微软雅黑" w:eastAsia="微软雅黑" w:hAnsi="微软雅黑"/>
          <w:sz w:val="18"/>
          <w:szCs w:val="18"/>
          <w:lang w:eastAsia="zh-CN"/>
        </w:rPr>
        <w:t xml:space="preserve"> 5bit</w:t>
      </w:r>
      <w:r>
        <w:rPr>
          <w:rFonts w:ascii="微软雅黑" w:eastAsia="微软雅黑" w:hAnsi="微软雅黑" w:cs="微软雅黑" w:hint="eastAsia"/>
          <w:sz w:val="18"/>
          <w:szCs w:val="18"/>
          <w:lang w:eastAsia="zh-CN"/>
        </w:rPr>
        <w:t>的地址信息，</w:t>
      </w:r>
      <w:r>
        <w:rPr>
          <w:rFonts w:ascii="微软雅黑" w:eastAsia="微软雅黑" w:hAnsi="微软雅黑" w:hint="eastAsia"/>
          <w:sz w:val="18"/>
          <w:szCs w:val="18"/>
          <w:lang w:eastAsia="zh-CN"/>
        </w:rPr>
        <w:t>直</w:t>
      </w:r>
      <w:r>
        <w:rPr>
          <w:rFonts w:ascii="微软雅黑" w:eastAsia="微软雅黑" w:hAnsi="微软雅黑" w:cs="微软雅黑" w:hint="eastAsia"/>
          <w:sz w:val="18"/>
          <w:szCs w:val="18"/>
          <w:lang w:eastAsia="zh-CN"/>
        </w:rPr>
        <w:t>接结果是有</w:t>
      </w:r>
      <w:r>
        <w:rPr>
          <w:rFonts w:ascii="微软雅黑" w:eastAsia="微软雅黑" w:hAnsi="微软雅黑"/>
          <w:sz w:val="18"/>
          <w:szCs w:val="18"/>
          <w:lang w:eastAsia="zh-CN"/>
        </w:rPr>
        <w:t>32</w:t>
      </w:r>
      <w:r>
        <w:rPr>
          <w:rFonts w:ascii="微软雅黑" w:eastAsia="微软雅黑" w:hAnsi="微软雅黑"/>
          <w:sz w:val="18"/>
          <w:szCs w:val="18"/>
          <w:lang w:eastAsia="zh-CN"/>
        </w:rPr>
        <w:t>个</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组播地址映时到同一</w:t>
      </w:r>
      <w:r>
        <w:rPr>
          <w:rFonts w:ascii="微软雅黑" w:eastAsia="微软雅黑" w:hAnsi="微软雅黑"/>
          <w:sz w:val="18"/>
          <w:szCs w:val="18"/>
          <w:lang w:eastAsia="zh-CN"/>
        </w:rPr>
        <w:t xml:space="preserve"> MAC</w:t>
      </w:r>
      <w:r>
        <w:rPr>
          <w:rFonts w:ascii="微软雅黑" w:eastAsia="微软雅黑" w:hAnsi="微软雅黑" w:cs="微软雅黑" w:hint="eastAsia"/>
          <w:sz w:val="18"/>
          <w:szCs w:val="18"/>
          <w:lang w:eastAsia="zh-CN"/>
        </w:rPr>
        <w:t>地址上</w:t>
      </w:r>
      <w:r>
        <w:rPr>
          <w:rFonts w:ascii="微软雅黑" w:eastAsia="微软雅黑" w:hAnsi="微软雅黑" w:hint="eastAsia"/>
          <w:sz w:val="18"/>
          <w:szCs w:val="18"/>
          <w:lang w:eastAsia="zh-CN"/>
        </w:rPr>
        <w:t>。</w:t>
      </w:r>
    </w:p>
    <w:p w14:paraId="6FA6397F" w14:textId="77777777" w:rsidR="009557CF" w:rsidRDefault="002E4047">
      <w:pPr>
        <w:pStyle w:val="1a"/>
        <w:numPr>
          <w:ilvl w:val="0"/>
          <w:numId w:val="370"/>
        </w:numPr>
        <w:ind w:firstLineChars="0"/>
        <w:rPr>
          <w:rFonts w:ascii="微软雅黑" w:eastAsia="微软雅黑" w:hAnsi="微软雅黑"/>
          <w:sz w:val="18"/>
          <w:szCs w:val="18"/>
        </w:rPr>
      </w:pPr>
      <w:r>
        <w:rPr>
          <w:rFonts w:ascii="微软雅黑" w:eastAsia="微软雅黑" w:hAnsi="微软雅黑"/>
          <w:sz w:val="18"/>
          <w:szCs w:val="18"/>
        </w:rPr>
        <w:t>True</w:t>
      </w:r>
    </w:p>
    <w:p w14:paraId="56F8AF8D" w14:textId="77777777" w:rsidR="009557CF" w:rsidRDefault="002E4047">
      <w:pPr>
        <w:pStyle w:val="1a"/>
        <w:numPr>
          <w:ilvl w:val="0"/>
          <w:numId w:val="370"/>
        </w:numPr>
        <w:ind w:firstLineChars="0"/>
        <w:rPr>
          <w:rFonts w:ascii="微软雅黑" w:eastAsia="微软雅黑" w:hAnsi="微软雅黑"/>
          <w:sz w:val="18"/>
          <w:szCs w:val="18"/>
        </w:rPr>
      </w:pPr>
      <w:r>
        <w:rPr>
          <w:rFonts w:ascii="微软雅黑" w:eastAsia="微软雅黑" w:hAnsi="微软雅黑"/>
          <w:sz w:val="18"/>
          <w:szCs w:val="18"/>
        </w:rPr>
        <w:t>False</w:t>
      </w:r>
    </w:p>
    <w:p w14:paraId="1D739C2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773A352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组播的相关协议不包括：</w:t>
      </w:r>
    </w:p>
    <w:p w14:paraId="0F16AAE2" w14:textId="77777777" w:rsidR="009557CF" w:rsidRDefault="002E4047">
      <w:pPr>
        <w:pStyle w:val="1a"/>
        <w:numPr>
          <w:ilvl w:val="0"/>
          <w:numId w:val="371"/>
        </w:numPr>
        <w:ind w:firstLineChars="0"/>
        <w:rPr>
          <w:rFonts w:ascii="微软雅黑" w:eastAsia="微软雅黑" w:hAnsi="微软雅黑"/>
          <w:sz w:val="18"/>
          <w:szCs w:val="18"/>
        </w:rPr>
      </w:pPr>
      <w:r>
        <w:rPr>
          <w:rFonts w:ascii="微软雅黑" w:eastAsia="微软雅黑" w:hAnsi="微软雅黑"/>
          <w:sz w:val="18"/>
          <w:szCs w:val="18"/>
        </w:rPr>
        <w:t>PIM</w:t>
      </w:r>
    </w:p>
    <w:p w14:paraId="73A6681B" w14:textId="77777777" w:rsidR="009557CF" w:rsidRDefault="002E4047">
      <w:pPr>
        <w:pStyle w:val="1a"/>
        <w:numPr>
          <w:ilvl w:val="0"/>
          <w:numId w:val="371"/>
        </w:numPr>
        <w:ind w:firstLineChars="0"/>
        <w:rPr>
          <w:rFonts w:ascii="微软雅黑" w:eastAsia="微软雅黑" w:hAnsi="微软雅黑"/>
          <w:sz w:val="18"/>
          <w:szCs w:val="18"/>
        </w:rPr>
      </w:pPr>
      <w:r>
        <w:rPr>
          <w:rFonts w:ascii="微软雅黑" w:eastAsia="微软雅黑" w:hAnsi="微软雅黑"/>
          <w:sz w:val="18"/>
          <w:szCs w:val="18"/>
        </w:rPr>
        <w:t>DVMRP</w:t>
      </w:r>
    </w:p>
    <w:p w14:paraId="51F4C300" w14:textId="77777777" w:rsidR="009557CF" w:rsidRDefault="002E4047">
      <w:pPr>
        <w:pStyle w:val="1a"/>
        <w:numPr>
          <w:ilvl w:val="0"/>
          <w:numId w:val="371"/>
        </w:numPr>
        <w:ind w:firstLineChars="0"/>
        <w:rPr>
          <w:rFonts w:ascii="微软雅黑" w:eastAsia="微软雅黑" w:hAnsi="微软雅黑"/>
          <w:sz w:val="18"/>
          <w:szCs w:val="18"/>
        </w:rPr>
      </w:pPr>
      <w:r>
        <w:rPr>
          <w:rFonts w:ascii="微软雅黑" w:eastAsia="微软雅黑" w:hAnsi="微软雅黑"/>
          <w:sz w:val="18"/>
          <w:szCs w:val="18"/>
        </w:rPr>
        <w:t>OSPF</w:t>
      </w:r>
    </w:p>
    <w:p w14:paraId="35E9C61F" w14:textId="77777777" w:rsidR="009557CF" w:rsidRDefault="002E4047">
      <w:pPr>
        <w:pStyle w:val="1a"/>
        <w:numPr>
          <w:ilvl w:val="0"/>
          <w:numId w:val="371"/>
        </w:numPr>
        <w:ind w:firstLineChars="0"/>
        <w:rPr>
          <w:rFonts w:ascii="微软雅黑" w:eastAsia="微软雅黑" w:hAnsi="微软雅黑"/>
          <w:sz w:val="18"/>
          <w:szCs w:val="18"/>
        </w:rPr>
      </w:pPr>
      <w:r>
        <w:rPr>
          <w:rFonts w:ascii="微软雅黑" w:eastAsia="微软雅黑" w:hAnsi="微软雅黑"/>
          <w:sz w:val="18"/>
          <w:szCs w:val="18"/>
        </w:rPr>
        <w:t>MSDP</w:t>
      </w:r>
    </w:p>
    <w:p w14:paraId="6462550C" w14:textId="77777777" w:rsidR="009557CF" w:rsidRDefault="002E4047">
      <w:pPr>
        <w:pStyle w:val="1a"/>
        <w:numPr>
          <w:ilvl w:val="0"/>
          <w:numId w:val="371"/>
        </w:numPr>
        <w:ind w:firstLineChars="0"/>
        <w:rPr>
          <w:rFonts w:ascii="微软雅黑" w:eastAsia="微软雅黑" w:hAnsi="微软雅黑"/>
          <w:sz w:val="18"/>
          <w:szCs w:val="18"/>
        </w:rPr>
      </w:pPr>
      <w:r>
        <w:rPr>
          <w:rFonts w:ascii="微软雅黑" w:eastAsia="微软雅黑" w:hAnsi="微软雅黑"/>
          <w:sz w:val="18"/>
          <w:szCs w:val="18"/>
        </w:rPr>
        <w:t>MBGP</w:t>
      </w:r>
    </w:p>
    <w:p w14:paraId="2B6599A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73C3A162"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根据对</w:t>
      </w:r>
      <w:r>
        <w:rPr>
          <w:rFonts w:ascii="微软雅黑" w:eastAsia="微软雅黑" w:hAnsi="微软雅黑" w:cs="微软雅黑"/>
          <w:sz w:val="18"/>
          <w:szCs w:val="18"/>
          <w:lang w:eastAsia="zh-CN"/>
        </w:rPr>
        <w:t>组播</w:t>
      </w:r>
      <w:r>
        <w:rPr>
          <w:rFonts w:ascii="微软雅黑" w:eastAsia="微软雅黑" w:hAnsi="微软雅黑" w:cs="微软雅黑" w:hint="eastAsia"/>
          <w:sz w:val="18"/>
          <w:szCs w:val="18"/>
          <w:lang w:eastAsia="zh-CN"/>
        </w:rPr>
        <w:t>源的控制程度的不</w:t>
      </w:r>
      <w:r>
        <w:rPr>
          <w:rFonts w:ascii="微软雅黑" w:eastAsia="微软雅黑" w:hAnsi="微软雅黑" w:hint="eastAsia"/>
          <w:sz w:val="18"/>
          <w:szCs w:val="18"/>
          <w:lang w:eastAsia="zh-CN"/>
        </w:rPr>
        <w:t>同</w:t>
      </w:r>
      <w:r>
        <w:rPr>
          <w:rFonts w:ascii="微软雅黑" w:eastAsia="微软雅黑" w:hAnsi="微软雅黑" w:cs="微软雅黑" w:hint="eastAsia"/>
          <w:sz w:val="18"/>
          <w:szCs w:val="18"/>
          <w:lang w:eastAsia="zh-CN"/>
        </w:rPr>
        <w:t>，</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组播分为三种模型，分别为：</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33131C05" w14:textId="77777777" w:rsidR="009557CF" w:rsidRDefault="002E4047">
      <w:pPr>
        <w:pStyle w:val="1a"/>
        <w:numPr>
          <w:ilvl w:val="0"/>
          <w:numId w:val="372"/>
        </w:numPr>
        <w:ind w:firstLineChars="0"/>
        <w:rPr>
          <w:rFonts w:ascii="微软雅黑" w:eastAsia="微软雅黑" w:hAnsi="微软雅黑"/>
          <w:sz w:val="18"/>
          <w:szCs w:val="18"/>
        </w:rPr>
      </w:pPr>
      <w:r>
        <w:rPr>
          <w:rFonts w:ascii="微软雅黑" w:eastAsia="微软雅黑" w:hAnsi="微软雅黑"/>
          <w:sz w:val="18"/>
          <w:szCs w:val="18"/>
        </w:rPr>
        <w:t>ASM</w:t>
      </w:r>
    </w:p>
    <w:p w14:paraId="7F26C98C" w14:textId="77777777" w:rsidR="009557CF" w:rsidRDefault="002E4047">
      <w:pPr>
        <w:pStyle w:val="1a"/>
        <w:numPr>
          <w:ilvl w:val="0"/>
          <w:numId w:val="372"/>
        </w:numPr>
        <w:ind w:firstLineChars="0"/>
        <w:rPr>
          <w:rFonts w:ascii="微软雅黑" w:eastAsia="微软雅黑" w:hAnsi="微软雅黑"/>
          <w:sz w:val="18"/>
          <w:szCs w:val="18"/>
        </w:rPr>
      </w:pPr>
      <w:r>
        <w:rPr>
          <w:rFonts w:ascii="微软雅黑" w:eastAsia="微软雅黑" w:hAnsi="微软雅黑"/>
          <w:sz w:val="18"/>
          <w:szCs w:val="18"/>
        </w:rPr>
        <w:t>SSM</w:t>
      </w:r>
    </w:p>
    <w:p w14:paraId="0E0F08FB" w14:textId="77777777" w:rsidR="009557CF" w:rsidRDefault="002E4047">
      <w:pPr>
        <w:pStyle w:val="1a"/>
        <w:numPr>
          <w:ilvl w:val="0"/>
          <w:numId w:val="372"/>
        </w:numPr>
        <w:ind w:firstLineChars="0"/>
        <w:rPr>
          <w:rFonts w:ascii="微软雅黑" w:eastAsia="微软雅黑" w:hAnsi="微软雅黑"/>
          <w:sz w:val="18"/>
          <w:szCs w:val="18"/>
        </w:rPr>
      </w:pPr>
      <w:r>
        <w:rPr>
          <w:rFonts w:ascii="微软雅黑" w:eastAsia="微软雅黑" w:hAnsi="微软雅黑"/>
          <w:sz w:val="18"/>
          <w:szCs w:val="18"/>
        </w:rPr>
        <w:t>SFM</w:t>
      </w:r>
    </w:p>
    <w:p w14:paraId="71D8483E" w14:textId="77777777" w:rsidR="009557CF" w:rsidRDefault="002E4047">
      <w:pPr>
        <w:pStyle w:val="1a"/>
        <w:numPr>
          <w:ilvl w:val="0"/>
          <w:numId w:val="372"/>
        </w:numPr>
        <w:ind w:firstLineChars="0"/>
        <w:rPr>
          <w:rFonts w:ascii="微软雅黑" w:eastAsia="微软雅黑" w:hAnsi="微软雅黑"/>
          <w:sz w:val="18"/>
          <w:szCs w:val="18"/>
        </w:rPr>
      </w:pPr>
      <w:r>
        <w:rPr>
          <w:rFonts w:ascii="微软雅黑" w:eastAsia="微软雅黑" w:hAnsi="微软雅黑"/>
          <w:sz w:val="18"/>
          <w:szCs w:val="18"/>
        </w:rPr>
        <w:t>ATM</w:t>
      </w:r>
    </w:p>
    <w:p w14:paraId="1158622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B C</w:t>
      </w:r>
    </w:p>
    <w:p w14:paraId="06BAD7F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A</w:t>
      </w:r>
      <w:r>
        <w:rPr>
          <w:rFonts w:ascii="微软雅黑" w:eastAsia="微软雅黑" w:hAnsi="微软雅黑"/>
          <w:color w:val="FF0000"/>
          <w:sz w:val="18"/>
          <w:szCs w:val="18"/>
          <w:lang w:eastAsia="zh-CN"/>
        </w:rPr>
        <w:t>SM</w:t>
      </w:r>
      <w:r>
        <w:rPr>
          <w:rFonts w:ascii="微软雅黑" w:eastAsia="微软雅黑" w:hAnsi="微软雅黑" w:hint="eastAsia"/>
          <w:color w:val="FF0000"/>
          <w:sz w:val="18"/>
          <w:szCs w:val="18"/>
          <w:lang w:eastAsia="zh-CN"/>
        </w:rPr>
        <w:t>——任意源组播模型；</w:t>
      </w:r>
      <w:r>
        <w:rPr>
          <w:rFonts w:ascii="微软雅黑" w:eastAsia="微软雅黑" w:hAnsi="微软雅黑" w:hint="eastAsia"/>
          <w:color w:val="FF0000"/>
          <w:sz w:val="18"/>
          <w:szCs w:val="18"/>
          <w:lang w:eastAsia="zh-CN"/>
        </w:rPr>
        <w:t>SFM</w:t>
      </w:r>
      <w:r>
        <w:rPr>
          <w:rFonts w:ascii="微软雅黑" w:eastAsia="微软雅黑" w:hAnsi="微软雅黑" w:hint="eastAsia"/>
          <w:color w:val="FF0000"/>
          <w:sz w:val="18"/>
          <w:szCs w:val="18"/>
          <w:lang w:eastAsia="zh-CN"/>
        </w:rPr>
        <w:t>——上层进行检查，只允许通过部分有效的组播源数据；</w:t>
      </w:r>
      <w:r>
        <w:rPr>
          <w:rFonts w:ascii="微软雅黑" w:eastAsia="微软雅黑" w:hAnsi="微软雅黑" w:hint="eastAsia"/>
          <w:color w:val="FF0000"/>
          <w:sz w:val="18"/>
          <w:szCs w:val="18"/>
          <w:lang w:eastAsia="zh-CN"/>
        </w:rPr>
        <w:t>SSM</w:t>
      </w:r>
      <w:r>
        <w:rPr>
          <w:rFonts w:ascii="微软雅黑" w:eastAsia="微软雅黑" w:hAnsi="微软雅黑" w:hint="eastAsia"/>
          <w:color w:val="FF0000"/>
          <w:sz w:val="18"/>
          <w:szCs w:val="18"/>
          <w:lang w:eastAsia="zh-CN"/>
        </w:rPr>
        <w:t>——客户端指定信</w:t>
      </w:r>
      <w:r>
        <w:rPr>
          <w:rFonts w:ascii="微软雅黑" w:eastAsia="微软雅黑" w:hAnsi="微软雅黑" w:hint="eastAsia"/>
          <w:color w:val="FF0000"/>
          <w:sz w:val="18"/>
          <w:szCs w:val="18"/>
          <w:lang w:eastAsia="zh-CN"/>
        </w:rPr>
        <w:lastRenderedPageBreak/>
        <w:t>源的传输服务。</w:t>
      </w:r>
    </w:p>
    <w:p w14:paraId="48FC48D1" w14:textId="77777777" w:rsidR="009557CF" w:rsidRDefault="002E4047">
      <w:pPr>
        <w:pStyle w:val="1a"/>
        <w:numPr>
          <w:ilvl w:val="0"/>
          <w:numId w:val="1"/>
        </w:numPr>
        <w:ind w:firstLineChars="0"/>
        <w:rPr>
          <w:rFonts w:ascii="微软雅黑" w:eastAsia="微软雅黑" w:hAnsi="微软雅黑"/>
          <w:sz w:val="18"/>
          <w:szCs w:val="18"/>
        </w:rPr>
      </w:pPr>
      <w:r>
        <w:rPr>
          <w:rFonts w:ascii="微软雅黑" w:eastAsia="微软雅黑" w:hAnsi="微软雅黑" w:cs="微软雅黑" w:hint="eastAsia"/>
          <w:sz w:val="18"/>
          <w:szCs w:val="18"/>
        </w:rPr>
        <w:t>在</w:t>
      </w:r>
      <w:r>
        <w:rPr>
          <w:rFonts w:ascii="微软雅黑" w:eastAsia="微软雅黑" w:hAnsi="微软雅黑"/>
          <w:sz w:val="18"/>
          <w:szCs w:val="18"/>
        </w:rPr>
        <w:t>SSM</w:t>
      </w:r>
      <w:r>
        <w:rPr>
          <w:rFonts w:ascii="微软雅黑" w:eastAsia="微软雅黑" w:hAnsi="微软雅黑" w:cs="微软雅黑" w:hint="eastAsia"/>
          <w:sz w:val="18"/>
          <w:szCs w:val="18"/>
        </w:rPr>
        <w:t>中，</w:t>
      </w:r>
      <w:r>
        <w:rPr>
          <w:rFonts w:ascii="微软雅黑" w:eastAsia="微软雅黑" w:hAnsi="微软雅黑" w:cs="微软雅黑" w:hint="eastAsia"/>
          <w:sz w:val="18"/>
          <w:szCs w:val="18"/>
          <w:lang w:eastAsia="zh-CN"/>
        </w:rPr>
        <w:t>需</w:t>
      </w:r>
      <w:r>
        <w:rPr>
          <w:rFonts w:ascii="微软雅黑" w:eastAsia="微软雅黑" w:hAnsi="微软雅黑" w:cs="微软雅黑" w:hint="eastAsia"/>
          <w:sz w:val="18"/>
          <w:szCs w:val="18"/>
        </w:rPr>
        <w:t>要用到的</w:t>
      </w:r>
      <w:r>
        <w:rPr>
          <w:rFonts w:ascii="微软雅黑" w:eastAsia="微软雅黑" w:hAnsi="微软雅黑"/>
          <w:sz w:val="18"/>
          <w:szCs w:val="18"/>
        </w:rPr>
        <w:t>IGMP</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rPr>
        <w:t>哪个版本？</w:t>
      </w:r>
    </w:p>
    <w:p w14:paraId="11826035" w14:textId="77777777" w:rsidR="009557CF" w:rsidRDefault="002E4047">
      <w:pPr>
        <w:pStyle w:val="1a"/>
        <w:numPr>
          <w:ilvl w:val="0"/>
          <w:numId w:val="373"/>
        </w:numPr>
        <w:ind w:firstLineChars="0"/>
        <w:rPr>
          <w:rFonts w:ascii="微软雅黑" w:eastAsia="微软雅黑" w:hAnsi="微软雅黑"/>
          <w:sz w:val="18"/>
          <w:szCs w:val="18"/>
        </w:rPr>
      </w:pPr>
      <w:r>
        <w:rPr>
          <w:rFonts w:ascii="微软雅黑" w:eastAsia="微软雅黑" w:hAnsi="微软雅黑"/>
          <w:sz w:val="18"/>
          <w:szCs w:val="18"/>
        </w:rPr>
        <w:t>IGMPv1</w:t>
      </w:r>
    </w:p>
    <w:p w14:paraId="51B18268" w14:textId="77777777" w:rsidR="009557CF" w:rsidRDefault="002E4047">
      <w:pPr>
        <w:pStyle w:val="1a"/>
        <w:numPr>
          <w:ilvl w:val="0"/>
          <w:numId w:val="373"/>
        </w:numPr>
        <w:ind w:firstLineChars="0"/>
        <w:rPr>
          <w:rFonts w:ascii="微软雅黑" w:eastAsia="微软雅黑" w:hAnsi="微软雅黑"/>
          <w:sz w:val="18"/>
          <w:szCs w:val="18"/>
        </w:rPr>
      </w:pPr>
      <w:r>
        <w:rPr>
          <w:rFonts w:ascii="微软雅黑" w:eastAsia="微软雅黑" w:hAnsi="微软雅黑"/>
          <w:sz w:val="18"/>
          <w:szCs w:val="18"/>
        </w:rPr>
        <w:t>IGMPv2</w:t>
      </w:r>
    </w:p>
    <w:p w14:paraId="21E4AF9E" w14:textId="77777777" w:rsidR="009557CF" w:rsidRDefault="002E4047">
      <w:pPr>
        <w:pStyle w:val="1a"/>
        <w:numPr>
          <w:ilvl w:val="0"/>
          <w:numId w:val="373"/>
        </w:numPr>
        <w:ind w:firstLineChars="0"/>
        <w:rPr>
          <w:rFonts w:ascii="微软雅黑" w:eastAsia="微软雅黑" w:hAnsi="微软雅黑"/>
          <w:sz w:val="18"/>
          <w:szCs w:val="18"/>
        </w:rPr>
      </w:pPr>
      <w:r>
        <w:rPr>
          <w:rFonts w:ascii="微软雅黑" w:eastAsia="微软雅黑" w:hAnsi="微软雅黑"/>
          <w:sz w:val="18"/>
          <w:szCs w:val="18"/>
        </w:rPr>
        <w:t>IGMPv3</w:t>
      </w:r>
    </w:p>
    <w:p w14:paraId="5D320016" w14:textId="77777777" w:rsidR="009557CF" w:rsidRDefault="002E4047">
      <w:pPr>
        <w:pStyle w:val="1a"/>
        <w:numPr>
          <w:ilvl w:val="0"/>
          <w:numId w:val="373"/>
        </w:numPr>
        <w:ind w:firstLineChars="0"/>
        <w:rPr>
          <w:rFonts w:ascii="微软雅黑" w:eastAsia="微软雅黑" w:hAnsi="微软雅黑"/>
          <w:sz w:val="18"/>
          <w:szCs w:val="18"/>
        </w:rPr>
      </w:pPr>
      <w:r>
        <w:rPr>
          <w:rFonts w:ascii="微软雅黑" w:eastAsia="微软雅黑" w:hAnsi="微软雅黑" w:cs="微软雅黑" w:hint="eastAsia"/>
          <w:sz w:val="18"/>
          <w:szCs w:val="18"/>
        </w:rPr>
        <w:t>以上答案都错误</w:t>
      </w:r>
    </w:p>
    <w:p w14:paraId="623A34F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6E0ED3ED"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rPr>
        <w:t>所有</w:t>
      </w:r>
      <w:r>
        <w:rPr>
          <w:rFonts w:ascii="微软雅黑" w:eastAsia="微软雅黑" w:hAnsi="微软雅黑" w:hint="eastAsia"/>
          <w:color w:val="FF0000"/>
          <w:sz w:val="18"/>
          <w:szCs w:val="18"/>
          <w:lang w:eastAsia="zh-CN"/>
        </w:rPr>
        <w:t>IGMP</w:t>
      </w:r>
      <w:r>
        <w:rPr>
          <w:rFonts w:ascii="微软雅黑" w:eastAsia="微软雅黑" w:hAnsi="微软雅黑" w:hint="eastAsia"/>
          <w:color w:val="FF0000"/>
          <w:sz w:val="18"/>
          <w:szCs w:val="18"/>
          <w:lang w:eastAsia="zh-CN"/>
        </w:rPr>
        <w:t>版本都支持</w:t>
      </w:r>
      <w:r>
        <w:rPr>
          <w:rFonts w:ascii="微软雅黑" w:eastAsia="微软雅黑" w:hAnsi="微软雅黑" w:hint="eastAsia"/>
          <w:color w:val="FF0000"/>
          <w:sz w:val="18"/>
          <w:szCs w:val="18"/>
          <w:lang w:eastAsia="zh-CN"/>
        </w:rPr>
        <w:t>ASM</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IGMPv</w:t>
      </w:r>
      <w:r>
        <w:rPr>
          <w:rFonts w:ascii="微软雅黑" w:eastAsia="微软雅黑" w:hAnsi="微软雅黑"/>
          <w:color w:val="FF0000"/>
          <w:sz w:val="18"/>
          <w:szCs w:val="18"/>
          <w:lang w:eastAsia="zh-CN"/>
        </w:rPr>
        <w:t>3</w:t>
      </w:r>
      <w:r>
        <w:rPr>
          <w:rFonts w:ascii="微软雅黑" w:eastAsia="微软雅黑" w:hAnsi="微软雅黑"/>
          <w:color w:val="FF0000"/>
          <w:sz w:val="18"/>
          <w:szCs w:val="18"/>
          <w:lang w:eastAsia="zh-CN"/>
        </w:rPr>
        <w:t>可以直接应用于</w:t>
      </w:r>
      <w:r>
        <w:rPr>
          <w:rFonts w:ascii="微软雅黑" w:eastAsia="微软雅黑" w:hAnsi="微软雅黑" w:hint="eastAsia"/>
          <w:color w:val="FF0000"/>
          <w:sz w:val="18"/>
          <w:szCs w:val="18"/>
          <w:lang w:eastAsia="zh-CN"/>
        </w:rPr>
        <w:t>SSM</w:t>
      </w:r>
      <w:r>
        <w:rPr>
          <w:rFonts w:ascii="微软雅黑" w:eastAsia="微软雅黑" w:hAnsi="微软雅黑" w:hint="eastAsia"/>
          <w:color w:val="FF0000"/>
          <w:sz w:val="18"/>
          <w:szCs w:val="18"/>
          <w:lang w:eastAsia="zh-CN"/>
        </w:rPr>
        <w:t>模型。</w:t>
      </w:r>
    </w:p>
    <w:p w14:paraId="49E51007"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对于</w:t>
      </w:r>
      <w:r>
        <w:rPr>
          <w:rFonts w:ascii="微软雅黑" w:eastAsia="微软雅黑" w:hAnsi="微软雅黑" w:hint="eastAsia"/>
          <w:sz w:val="18"/>
          <w:szCs w:val="18"/>
          <w:lang w:eastAsia="zh-CN"/>
        </w:rPr>
        <w:t>I</w:t>
      </w:r>
      <w:r>
        <w:rPr>
          <w:rFonts w:ascii="微软雅黑" w:eastAsia="微软雅黑" w:hAnsi="微软雅黑"/>
          <w:sz w:val="18"/>
          <w:szCs w:val="18"/>
          <w:lang w:eastAsia="zh-CN"/>
        </w:rPr>
        <w:t>Pv4</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根据</w:t>
      </w:r>
      <w:r>
        <w:rPr>
          <w:rFonts w:ascii="微软雅黑" w:eastAsia="微软雅黑" w:hAnsi="微软雅黑"/>
          <w:sz w:val="18"/>
          <w:szCs w:val="18"/>
          <w:lang w:eastAsia="zh-CN"/>
        </w:rPr>
        <w:t>IANA</w:t>
      </w:r>
      <w:r>
        <w:rPr>
          <w:rFonts w:ascii="微软雅黑" w:eastAsia="微软雅黑" w:hAnsi="微软雅黑" w:cs="微软雅黑" w:hint="eastAsia"/>
          <w:sz w:val="18"/>
          <w:szCs w:val="18"/>
          <w:lang w:eastAsia="zh-CN"/>
        </w:rPr>
        <w:t>分配的</w:t>
      </w:r>
      <w:r>
        <w:rPr>
          <w:rFonts w:ascii="微软雅黑" w:eastAsia="微软雅黑" w:hAnsi="微软雅黑"/>
          <w:sz w:val="18"/>
          <w:szCs w:val="18"/>
          <w:lang w:eastAsia="zh-CN"/>
        </w:rPr>
        <w:t>SSM</w:t>
      </w:r>
      <w:r>
        <w:rPr>
          <w:rFonts w:ascii="微软雅黑" w:eastAsia="微软雅黑" w:hAnsi="微软雅黑" w:hint="eastAsia"/>
          <w:sz w:val="18"/>
          <w:szCs w:val="18"/>
          <w:lang w:eastAsia="zh-CN"/>
        </w:rPr>
        <w:t>范</w:t>
      </w:r>
      <w:r>
        <w:rPr>
          <w:rFonts w:ascii="微软雅黑" w:eastAsia="微软雅黑" w:hAnsi="微软雅黑" w:cs="微软雅黑" w:hint="eastAsia"/>
          <w:sz w:val="18"/>
          <w:szCs w:val="18"/>
          <w:lang w:eastAsia="zh-CN"/>
        </w:rPr>
        <w:t>围的地址空间，下面那些地址是合法的：</w:t>
      </w:r>
    </w:p>
    <w:p w14:paraId="73A4A9CB" w14:textId="77777777" w:rsidR="009557CF" w:rsidRDefault="002E4047">
      <w:pPr>
        <w:pStyle w:val="1a"/>
        <w:numPr>
          <w:ilvl w:val="0"/>
          <w:numId w:val="37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232.137.1.1/24</w:t>
      </w:r>
    </w:p>
    <w:p w14:paraId="0F12B501" w14:textId="77777777" w:rsidR="009557CF" w:rsidRDefault="002E4047">
      <w:pPr>
        <w:pStyle w:val="1a"/>
        <w:numPr>
          <w:ilvl w:val="0"/>
          <w:numId w:val="37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225.137.1.1/8</w:t>
      </w:r>
    </w:p>
    <w:p w14:paraId="5BB69C56" w14:textId="77777777" w:rsidR="009557CF" w:rsidRDefault="002E4047">
      <w:pPr>
        <w:pStyle w:val="1a"/>
        <w:numPr>
          <w:ilvl w:val="0"/>
          <w:numId w:val="37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232.137.1.1/8</w:t>
      </w:r>
    </w:p>
    <w:p w14:paraId="07987932" w14:textId="77777777" w:rsidR="009557CF" w:rsidRDefault="002E4047">
      <w:pPr>
        <w:pStyle w:val="1a"/>
        <w:numPr>
          <w:ilvl w:val="0"/>
          <w:numId w:val="374"/>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239.137.1.1/8</w:t>
      </w:r>
    </w:p>
    <w:p w14:paraId="7F6E207E"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C</w:t>
      </w:r>
    </w:p>
    <w:p w14:paraId="3EE17DD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S</w:t>
      </w:r>
      <w:r>
        <w:rPr>
          <w:rFonts w:ascii="微软雅黑" w:eastAsia="微软雅黑" w:hAnsi="微软雅黑"/>
          <w:color w:val="FF0000"/>
          <w:sz w:val="18"/>
          <w:szCs w:val="18"/>
          <w:lang w:eastAsia="zh-CN"/>
        </w:rPr>
        <w:t>SM</w:t>
      </w:r>
      <w:r>
        <w:rPr>
          <w:rFonts w:ascii="微软雅黑" w:eastAsia="微软雅黑" w:hAnsi="微软雅黑"/>
          <w:color w:val="FF0000"/>
          <w:sz w:val="18"/>
          <w:szCs w:val="18"/>
          <w:lang w:eastAsia="zh-CN"/>
        </w:rPr>
        <w:t>临时组地址为</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232.0.0.0 ----</w:t>
      </w:r>
      <w:r>
        <w:rPr>
          <w:rFonts w:ascii="微软雅黑" w:eastAsia="微软雅黑" w:hAnsi="微软雅黑"/>
          <w:color w:val="FF0000"/>
          <w:sz w:val="18"/>
          <w:szCs w:val="18"/>
          <w:lang w:eastAsia="zh-CN"/>
        </w:rPr>
        <w:t xml:space="preserve"> 232.255.255.255</w:t>
      </w:r>
      <w:r>
        <w:rPr>
          <w:rFonts w:ascii="微软雅黑" w:eastAsia="微软雅黑" w:hAnsi="微软雅黑" w:hint="eastAsia"/>
          <w:color w:val="FF0000"/>
          <w:sz w:val="18"/>
          <w:szCs w:val="18"/>
          <w:lang w:eastAsia="zh-CN"/>
        </w:rPr>
        <w:t>。且为</w:t>
      </w:r>
      <w:r>
        <w:rPr>
          <w:rFonts w:ascii="微软雅黑" w:eastAsia="微软雅黑" w:hAnsi="微软雅黑" w:hint="eastAsia"/>
          <w:color w:val="FF0000"/>
          <w:sz w:val="18"/>
          <w:szCs w:val="18"/>
          <w:lang w:eastAsia="zh-CN"/>
        </w:rPr>
        <w:t>D</w:t>
      </w:r>
      <w:r>
        <w:rPr>
          <w:rFonts w:ascii="微软雅黑" w:eastAsia="微软雅黑" w:hAnsi="微软雅黑" w:hint="eastAsia"/>
          <w:color w:val="FF0000"/>
          <w:sz w:val="18"/>
          <w:szCs w:val="18"/>
          <w:lang w:eastAsia="zh-CN"/>
        </w:rPr>
        <w:t>类高位</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1110</w:t>
      </w:r>
      <w:r>
        <w:rPr>
          <w:rFonts w:ascii="微软雅黑" w:eastAsia="微软雅黑" w:hAnsi="微软雅黑" w:hint="eastAsia"/>
          <w:color w:val="FF0000"/>
          <w:sz w:val="18"/>
          <w:szCs w:val="18"/>
          <w:lang w:eastAsia="zh-CN"/>
        </w:rPr>
        <w:t>”。</w:t>
      </w:r>
    </w:p>
    <w:p w14:paraId="6BA60C9A"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IGMPv1</w:t>
      </w:r>
      <w:r>
        <w:rPr>
          <w:rFonts w:ascii="微软雅黑" w:eastAsia="微软雅黑" w:hAnsi="微软雅黑" w:cs="微软雅黑" w:hint="eastAsia"/>
          <w:sz w:val="18"/>
          <w:szCs w:val="18"/>
          <w:lang w:eastAsia="zh-CN"/>
        </w:rPr>
        <w:t>仅包含两种报文类型</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成员关系</w:t>
      </w:r>
      <w:r>
        <w:rPr>
          <w:rFonts w:ascii="微软雅黑" w:eastAsia="微软雅黑" w:hAnsi="微软雅黑" w:cs="微软雅黑"/>
          <w:sz w:val="18"/>
          <w:szCs w:val="18"/>
          <w:lang w:eastAsia="zh-CN"/>
        </w:rPr>
        <w:t>查询</w:t>
      </w:r>
      <w:r>
        <w:rPr>
          <w:rFonts w:ascii="微软雅黑" w:eastAsia="微软雅黑" w:hAnsi="微软雅黑" w:cs="微软雅黑" w:hint="eastAsia"/>
          <w:sz w:val="18"/>
          <w:szCs w:val="18"/>
          <w:lang w:eastAsia="zh-CN"/>
        </w:rPr>
        <w:t>和成员关系报告</w:t>
      </w:r>
    </w:p>
    <w:p w14:paraId="5C3E6C2D" w14:textId="77777777" w:rsidR="009557CF" w:rsidRDefault="002E4047">
      <w:pPr>
        <w:pStyle w:val="1a"/>
        <w:numPr>
          <w:ilvl w:val="0"/>
          <w:numId w:val="375"/>
        </w:numPr>
        <w:ind w:firstLineChars="0"/>
        <w:rPr>
          <w:rFonts w:ascii="微软雅黑" w:eastAsia="微软雅黑" w:hAnsi="微软雅黑"/>
          <w:sz w:val="18"/>
          <w:szCs w:val="18"/>
        </w:rPr>
      </w:pPr>
      <w:r>
        <w:rPr>
          <w:rFonts w:ascii="微软雅黑" w:eastAsia="微软雅黑" w:hAnsi="微软雅黑"/>
          <w:sz w:val="18"/>
          <w:szCs w:val="18"/>
        </w:rPr>
        <w:t>True</w:t>
      </w:r>
    </w:p>
    <w:p w14:paraId="61C8DA7B" w14:textId="77777777" w:rsidR="009557CF" w:rsidRDefault="002E4047">
      <w:pPr>
        <w:pStyle w:val="1a"/>
        <w:numPr>
          <w:ilvl w:val="0"/>
          <w:numId w:val="375"/>
        </w:numPr>
        <w:ind w:firstLineChars="0"/>
        <w:rPr>
          <w:rFonts w:ascii="微软雅黑" w:eastAsia="微软雅黑" w:hAnsi="微软雅黑"/>
          <w:sz w:val="18"/>
          <w:szCs w:val="18"/>
        </w:rPr>
      </w:pPr>
      <w:r>
        <w:rPr>
          <w:rFonts w:ascii="微软雅黑" w:eastAsia="微软雅黑" w:hAnsi="微软雅黑"/>
          <w:sz w:val="18"/>
          <w:szCs w:val="18"/>
        </w:rPr>
        <w:t>False</w:t>
      </w:r>
    </w:p>
    <w:p w14:paraId="71727C3E"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50155560"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IGMPv1</w:t>
      </w:r>
      <w:r>
        <w:rPr>
          <w:rFonts w:ascii="微软雅黑" w:eastAsia="微软雅黑" w:hAnsi="微软雅黑" w:cs="微软雅黑" w:hint="eastAsia"/>
          <w:sz w:val="18"/>
          <w:szCs w:val="18"/>
          <w:lang w:eastAsia="zh-CN"/>
        </w:rPr>
        <w:t>规定，当</w:t>
      </w:r>
      <w:r>
        <w:rPr>
          <w:rFonts w:ascii="微软雅黑" w:eastAsia="微软雅黑" w:hAnsi="微软雅黑" w:cs="微软雅黑"/>
          <w:sz w:val="18"/>
          <w:szCs w:val="18"/>
          <w:lang w:eastAsia="zh-CN"/>
        </w:rPr>
        <w:t>共享</w:t>
      </w:r>
      <w:r>
        <w:rPr>
          <w:rFonts w:ascii="微软雅黑" w:eastAsia="微软雅黑" w:hAnsi="微软雅黑"/>
          <w:sz w:val="18"/>
          <w:szCs w:val="18"/>
          <w:lang w:eastAsia="zh-CN"/>
        </w:rPr>
        <w:t>网</w:t>
      </w:r>
      <w:r>
        <w:rPr>
          <w:rFonts w:ascii="微软雅黑" w:eastAsia="微软雅黑" w:hAnsi="微软雅黑" w:cs="微软雅黑" w:hint="eastAsia"/>
          <w:sz w:val="18"/>
          <w:szCs w:val="18"/>
          <w:lang w:eastAsia="zh-CN"/>
        </w:rPr>
        <w:t>络中有多</w:t>
      </w:r>
      <w:r>
        <w:rPr>
          <w:rFonts w:ascii="微软雅黑" w:eastAsia="微软雅黑" w:hAnsi="微软雅黑" w:hint="eastAsia"/>
          <w:sz w:val="18"/>
          <w:szCs w:val="18"/>
          <w:lang w:eastAsia="zh-CN"/>
        </w:rPr>
        <w:t>台</w:t>
      </w:r>
      <w:r>
        <w:rPr>
          <w:rFonts w:ascii="微软雅黑" w:eastAsia="微软雅黑" w:hAnsi="微软雅黑" w:cs="微软雅黑" w:hint="eastAsia"/>
          <w:sz w:val="18"/>
          <w:szCs w:val="18"/>
          <w:lang w:eastAsia="zh-CN"/>
        </w:rPr>
        <w:t>路由器时，</w:t>
      </w:r>
      <w:r>
        <w:rPr>
          <w:rFonts w:ascii="微软雅黑" w:eastAsia="微软雅黑" w:hAnsi="微软雅黑" w:cs="微软雅黑" w:hint="eastAsia"/>
          <w:sz w:val="18"/>
          <w:szCs w:val="18"/>
          <w:lang w:eastAsia="zh-CN"/>
        </w:rPr>
        <w:t>I</w:t>
      </w:r>
      <w:r>
        <w:rPr>
          <w:rFonts w:ascii="微软雅黑" w:eastAsia="微软雅黑" w:hAnsi="微软雅黑"/>
          <w:sz w:val="18"/>
          <w:szCs w:val="18"/>
          <w:lang w:eastAsia="zh-CN"/>
        </w:rPr>
        <w:t>GMP</w:t>
      </w:r>
      <w:r>
        <w:rPr>
          <w:rFonts w:ascii="微软雅黑" w:eastAsia="微软雅黑" w:hAnsi="微软雅黑" w:cs="微软雅黑" w:hint="eastAsia"/>
          <w:sz w:val="18"/>
          <w:szCs w:val="18"/>
          <w:lang w:eastAsia="zh-CN"/>
        </w:rPr>
        <w:t>协议本身选举査询器</w:t>
      </w:r>
      <w:r>
        <w:rPr>
          <w:rFonts w:ascii="微软雅黑" w:eastAsia="微软雅黑" w:hAnsi="微软雅黑" w:hint="eastAsia"/>
          <w:sz w:val="18"/>
          <w:szCs w:val="18"/>
          <w:lang w:eastAsia="zh-CN"/>
        </w:rPr>
        <w:t>。</w:t>
      </w:r>
    </w:p>
    <w:p w14:paraId="5D7931A5" w14:textId="77777777" w:rsidR="009557CF" w:rsidRDefault="002E4047">
      <w:pPr>
        <w:pStyle w:val="1a"/>
        <w:numPr>
          <w:ilvl w:val="0"/>
          <w:numId w:val="376"/>
        </w:numPr>
        <w:ind w:firstLineChars="0"/>
        <w:rPr>
          <w:rFonts w:ascii="微软雅黑" w:eastAsia="微软雅黑" w:hAnsi="微软雅黑"/>
          <w:sz w:val="18"/>
          <w:szCs w:val="18"/>
        </w:rPr>
      </w:pPr>
      <w:r>
        <w:rPr>
          <w:rFonts w:ascii="微软雅黑" w:eastAsia="微软雅黑" w:hAnsi="微软雅黑"/>
          <w:sz w:val="18"/>
          <w:szCs w:val="18"/>
        </w:rPr>
        <w:t>True</w:t>
      </w:r>
    </w:p>
    <w:p w14:paraId="0D7264C1" w14:textId="77777777" w:rsidR="009557CF" w:rsidRDefault="002E4047">
      <w:pPr>
        <w:pStyle w:val="1a"/>
        <w:numPr>
          <w:ilvl w:val="0"/>
          <w:numId w:val="376"/>
        </w:numPr>
        <w:ind w:firstLineChars="0"/>
        <w:rPr>
          <w:rFonts w:ascii="微软雅黑" w:eastAsia="微软雅黑" w:hAnsi="微软雅黑"/>
          <w:sz w:val="18"/>
          <w:szCs w:val="18"/>
        </w:rPr>
      </w:pPr>
      <w:r>
        <w:rPr>
          <w:rFonts w:ascii="微软雅黑" w:eastAsia="微软雅黑" w:hAnsi="微软雅黑"/>
          <w:sz w:val="18"/>
          <w:szCs w:val="18"/>
        </w:rPr>
        <w:t>False</w:t>
      </w:r>
    </w:p>
    <w:p w14:paraId="7890037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47E21E1C"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判断：</w:t>
      </w:r>
      <w:r>
        <w:rPr>
          <w:rFonts w:ascii="微软雅黑" w:eastAsia="微软雅黑" w:hAnsi="微软雅黑"/>
          <w:sz w:val="18"/>
          <w:szCs w:val="18"/>
          <w:lang w:eastAsia="zh-CN"/>
        </w:rPr>
        <w:t>IGMPv3</w:t>
      </w:r>
      <w:r>
        <w:rPr>
          <w:rFonts w:ascii="微软雅黑" w:eastAsia="微软雅黑" w:hAnsi="微软雅黑" w:hint="eastAsia"/>
          <w:sz w:val="18"/>
          <w:szCs w:val="18"/>
          <w:lang w:eastAsia="zh-CN"/>
        </w:rPr>
        <w:t>不仅支恃</w:t>
      </w:r>
      <w:r>
        <w:rPr>
          <w:rFonts w:ascii="微软雅黑" w:eastAsia="微软雅黑" w:hAnsi="微软雅黑"/>
          <w:sz w:val="18"/>
          <w:szCs w:val="18"/>
          <w:lang w:eastAsia="zh-CN"/>
        </w:rPr>
        <w:t>IGMPv1</w:t>
      </w:r>
      <w:r>
        <w:rPr>
          <w:rFonts w:ascii="微软雅黑" w:eastAsia="微软雅黑" w:hAnsi="微软雅黑" w:hint="eastAsia"/>
          <w:sz w:val="18"/>
          <w:szCs w:val="18"/>
          <w:lang w:eastAsia="zh-CN"/>
        </w:rPr>
        <w:t>版本的普遍组杳询，支持</w:t>
      </w:r>
      <w:r>
        <w:rPr>
          <w:rFonts w:ascii="微软雅黑" w:eastAsia="微软雅黑" w:hAnsi="微软雅黑"/>
          <w:sz w:val="18"/>
          <w:szCs w:val="18"/>
          <w:lang w:eastAsia="zh-CN"/>
        </w:rPr>
        <w:t>IGMPv2</w:t>
      </w:r>
      <w:r>
        <w:rPr>
          <w:rFonts w:ascii="微软雅黑" w:eastAsia="微软雅黑" w:hAnsi="微软雅黑" w:hint="eastAsia"/>
          <w:sz w:val="18"/>
          <w:szCs w:val="18"/>
          <w:lang w:eastAsia="zh-CN"/>
        </w:rPr>
        <w:t>版本的特定组</w:t>
      </w:r>
      <w:r>
        <w:rPr>
          <w:rFonts w:ascii="微软雅黑" w:eastAsia="微软雅黑" w:hAnsi="微软雅黑"/>
          <w:sz w:val="18"/>
          <w:szCs w:val="18"/>
          <w:lang w:eastAsia="zh-CN"/>
        </w:rPr>
        <w:t>查</w:t>
      </w:r>
      <w:r>
        <w:rPr>
          <w:rFonts w:ascii="微软雅黑" w:eastAsia="微软雅黑" w:hAnsi="微软雅黑" w:hint="eastAsia"/>
          <w:sz w:val="18"/>
          <w:szCs w:val="18"/>
          <w:lang w:eastAsia="zh-CN"/>
        </w:rPr>
        <w:t>询，而且支持</w:t>
      </w:r>
      <w:r>
        <w:rPr>
          <w:rFonts w:ascii="微软雅黑" w:eastAsia="微软雅黑" w:hAnsi="微软雅黑"/>
          <w:sz w:val="18"/>
          <w:szCs w:val="18"/>
          <w:lang w:eastAsia="zh-CN"/>
        </w:rPr>
        <w:t xml:space="preserve"> IGMPv3</w:t>
      </w:r>
      <w:r>
        <w:rPr>
          <w:rFonts w:ascii="微软雅黑" w:eastAsia="微软雅黑" w:hAnsi="微软雅黑" w:hint="eastAsia"/>
          <w:sz w:val="18"/>
          <w:szCs w:val="18"/>
          <w:lang w:eastAsia="zh-CN"/>
        </w:rPr>
        <w:t>版本的指定源</w:t>
      </w:r>
      <w:r>
        <w:rPr>
          <w:rFonts w:ascii="微软雅黑" w:eastAsia="微软雅黑" w:hAnsi="微软雅黑"/>
          <w:sz w:val="18"/>
          <w:szCs w:val="18"/>
          <w:lang w:eastAsia="zh-CN"/>
        </w:rPr>
        <w:t>/</w:t>
      </w:r>
      <w:r>
        <w:rPr>
          <w:rFonts w:ascii="微软雅黑" w:eastAsia="微软雅黑" w:hAnsi="微软雅黑" w:hint="eastAsia"/>
          <w:sz w:val="18"/>
          <w:szCs w:val="18"/>
          <w:lang w:eastAsia="zh-CN"/>
        </w:rPr>
        <w:t>组查洵。</w:t>
      </w:r>
    </w:p>
    <w:p w14:paraId="48A9FA67" w14:textId="77777777" w:rsidR="009557CF" w:rsidRDefault="002E4047">
      <w:pPr>
        <w:pStyle w:val="1a"/>
        <w:numPr>
          <w:ilvl w:val="0"/>
          <w:numId w:val="377"/>
        </w:numPr>
        <w:ind w:firstLineChars="0"/>
        <w:rPr>
          <w:rFonts w:ascii="微软雅黑" w:eastAsia="微软雅黑" w:hAnsi="微软雅黑"/>
          <w:sz w:val="18"/>
          <w:szCs w:val="18"/>
        </w:rPr>
      </w:pPr>
      <w:r>
        <w:rPr>
          <w:rFonts w:ascii="微软雅黑" w:eastAsia="微软雅黑" w:hAnsi="微软雅黑"/>
          <w:sz w:val="18"/>
          <w:szCs w:val="18"/>
        </w:rPr>
        <w:t>True</w:t>
      </w:r>
    </w:p>
    <w:p w14:paraId="3BF82047" w14:textId="77777777" w:rsidR="009557CF" w:rsidRDefault="002E4047">
      <w:pPr>
        <w:pStyle w:val="1a"/>
        <w:numPr>
          <w:ilvl w:val="0"/>
          <w:numId w:val="377"/>
        </w:numPr>
        <w:ind w:firstLineChars="0"/>
        <w:rPr>
          <w:rFonts w:ascii="微软雅黑" w:eastAsia="微软雅黑" w:hAnsi="微软雅黑"/>
          <w:sz w:val="18"/>
          <w:szCs w:val="18"/>
        </w:rPr>
      </w:pPr>
      <w:r>
        <w:rPr>
          <w:rFonts w:ascii="微软雅黑" w:eastAsia="微软雅黑" w:hAnsi="微软雅黑"/>
          <w:sz w:val="18"/>
          <w:szCs w:val="18"/>
        </w:rPr>
        <w:t>False</w:t>
      </w:r>
    </w:p>
    <w:p w14:paraId="38FB1BF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146D645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IGMP Snooping</w:t>
      </w:r>
      <w:r>
        <w:rPr>
          <w:rFonts w:ascii="微软雅黑" w:eastAsia="微软雅黑" w:hAnsi="微软雅黑" w:cs="微软雅黑" w:hint="eastAsia"/>
          <w:sz w:val="18"/>
          <w:szCs w:val="18"/>
          <w:lang w:eastAsia="zh-CN"/>
        </w:rPr>
        <w:t>运行在数据链路</w:t>
      </w:r>
      <w:r>
        <w:rPr>
          <w:rFonts w:ascii="微软雅黑" w:eastAsia="微软雅黑" w:hAnsi="微软雅黑" w:hint="eastAsia"/>
          <w:sz w:val="18"/>
          <w:szCs w:val="18"/>
          <w:lang w:eastAsia="zh-CN"/>
        </w:rPr>
        <w:t>层，</w:t>
      </w:r>
      <w:r>
        <w:rPr>
          <w:rFonts w:ascii="微软雅黑" w:eastAsia="微软雅黑" w:hAnsi="微软雅黑"/>
          <w:sz w:val="18"/>
          <w:szCs w:val="18"/>
          <w:lang w:eastAsia="zh-CN"/>
        </w:rPr>
        <w:t>用</w:t>
      </w:r>
      <w:r>
        <w:rPr>
          <w:rFonts w:ascii="微软雅黑" w:eastAsia="微软雅黑" w:hAnsi="微软雅黑" w:cs="微软雅黑" w:hint="eastAsia"/>
          <w:sz w:val="18"/>
          <w:szCs w:val="18"/>
          <w:lang w:eastAsia="zh-CN"/>
        </w:rPr>
        <w:t>于管理和控制组播组，解决组播报文在三层广播的问题。</w:t>
      </w:r>
    </w:p>
    <w:p w14:paraId="43B0517A" w14:textId="77777777" w:rsidR="009557CF" w:rsidRDefault="002E4047">
      <w:pPr>
        <w:pStyle w:val="1a"/>
        <w:numPr>
          <w:ilvl w:val="0"/>
          <w:numId w:val="378"/>
        </w:numPr>
        <w:ind w:firstLineChars="0"/>
        <w:rPr>
          <w:rFonts w:ascii="微软雅黑" w:eastAsia="微软雅黑" w:hAnsi="微软雅黑"/>
          <w:sz w:val="18"/>
          <w:szCs w:val="18"/>
        </w:rPr>
      </w:pPr>
      <w:r>
        <w:rPr>
          <w:rFonts w:ascii="微软雅黑" w:eastAsia="微软雅黑" w:hAnsi="微软雅黑"/>
          <w:sz w:val="18"/>
          <w:szCs w:val="18"/>
        </w:rPr>
        <w:t>True</w:t>
      </w:r>
    </w:p>
    <w:p w14:paraId="5E327B4D" w14:textId="77777777" w:rsidR="009557CF" w:rsidRDefault="002E4047">
      <w:pPr>
        <w:pStyle w:val="1a"/>
        <w:numPr>
          <w:ilvl w:val="0"/>
          <w:numId w:val="378"/>
        </w:numPr>
        <w:ind w:firstLineChars="0"/>
        <w:rPr>
          <w:rFonts w:ascii="微软雅黑" w:eastAsia="微软雅黑" w:hAnsi="微软雅黑"/>
          <w:sz w:val="18"/>
          <w:szCs w:val="18"/>
        </w:rPr>
      </w:pPr>
      <w:r>
        <w:rPr>
          <w:rFonts w:ascii="微软雅黑" w:eastAsia="微软雅黑" w:hAnsi="微软雅黑"/>
          <w:sz w:val="18"/>
          <w:szCs w:val="18"/>
        </w:rPr>
        <w:t>False</w:t>
      </w:r>
    </w:p>
    <w:p w14:paraId="51B12BD6"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F</w:t>
      </w:r>
    </w:p>
    <w:p w14:paraId="14EB9C0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w:t>
      </w:r>
      <w:r>
        <w:rPr>
          <w:rFonts w:ascii="微软雅黑" w:eastAsia="微软雅黑" w:hAnsi="微软雅黑"/>
          <w:color w:val="FF0000"/>
          <w:sz w:val="18"/>
          <w:szCs w:val="18"/>
          <w:lang w:eastAsia="zh-CN"/>
        </w:rPr>
        <w:t>GMP Snooping</w:t>
      </w:r>
      <w:r>
        <w:rPr>
          <w:rFonts w:ascii="微软雅黑" w:eastAsia="微软雅黑" w:hAnsi="微软雅黑"/>
          <w:color w:val="FF0000"/>
          <w:sz w:val="18"/>
          <w:szCs w:val="18"/>
          <w:lang w:eastAsia="zh-CN"/>
        </w:rPr>
        <w:t>运行在数据链路层</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用于管理和控制组播组</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解决组播组报文在二层广播的问题</w:t>
      </w:r>
      <w:r>
        <w:rPr>
          <w:rFonts w:ascii="微软雅黑" w:eastAsia="微软雅黑" w:hAnsi="微软雅黑" w:hint="eastAsia"/>
          <w:color w:val="FF0000"/>
          <w:sz w:val="18"/>
          <w:szCs w:val="18"/>
          <w:lang w:eastAsia="zh-CN"/>
        </w:rPr>
        <w:t>。</w:t>
      </w:r>
    </w:p>
    <w:p w14:paraId="2DCE09A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hint="eastAsia"/>
          <w:sz w:val="18"/>
          <w:szCs w:val="18"/>
          <w:lang w:eastAsia="zh-CN"/>
        </w:rPr>
        <w:t>有源</w:t>
      </w:r>
      <w:r>
        <w:rPr>
          <w:rFonts w:ascii="微软雅黑" w:eastAsia="微软雅黑" w:hAnsi="微软雅黑" w:cs="微软雅黑" w:hint="eastAsia"/>
          <w:sz w:val="18"/>
          <w:szCs w:val="18"/>
          <w:lang w:eastAsia="zh-CN"/>
        </w:rPr>
        <w:t>树使用的</w:t>
      </w:r>
      <w:r>
        <w:rPr>
          <w:rFonts w:ascii="微软雅黑" w:eastAsia="微软雅黑" w:hAnsi="微软雅黑" w:hint="eastAsia"/>
          <w:sz w:val="18"/>
          <w:szCs w:val="18"/>
          <w:lang w:eastAsia="zh-CN"/>
        </w:rPr>
        <w:t>是</w:t>
      </w:r>
      <w:r>
        <w:rPr>
          <w:rFonts w:ascii="微软雅黑" w:eastAsia="微软雅黑" w:hAnsi="微软雅黑" w:cs="微软雅黑" w:hint="eastAsia"/>
          <w:sz w:val="18"/>
          <w:szCs w:val="18"/>
          <w:lang w:eastAsia="zh-CN"/>
        </w:rPr>
        <w:t>从组播源到接收者的最短路径</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因此也称为最路径树</w:t>
      </w:r>
      <w:r>
        <w:rPr>
          <w:rFonts w:ascii="微软雅黑" w:eastAsia="微软雅黑" w:hAnsi="微软雅黑"/>
          <w:sz w:val="18"/>
          <w:szCs w:val="18"/>
          <w:lang w:eastAsia="zh-CN"/>
        </w:rPr>
        <w:t>SPT</w:t>
      </w:r>
      <w:r>
        <w:rPr>
          <w:rFonts w:ascii="微软雅黑" w:eastAsia="微软雅黑" w:hAnsi="微软雅黑" w:hint="eastAsia"/>
          <w:sz w:val="18"/>
          <w:szCs w:val="18"/>
          <w:lang w:eastAsia="zh-CN"/>
        </w:rPr>
        <w:t>。</w:t>
      </w:r>
    </w:p>
    <w:p w14:paraId="5455BD63" w14:textId="77777777" w:rsidR="009557CF" w:rsidRDefault="002E4047">
      <w:pPr>
        <w:pStyle w:val="1a"/>
        <w:numPr>
          <w:ilvl w:val="0"/>
          <w:numId w:val="379"/>
        </w:numPr>
        <w:ind w:firstLineChars="0"/>
        <w:rPr>
          <w:rFonts w:ascii="微软雅黑" w:eastAsia="微软雅黑" w:hAnsi="微软雅黑"/>
          <w:sz w:val="18"/>
          <w:szCs w:val="18"/>
        </w:rPr>
      </w:pPr>
      <w:r>
        <w:rPr>
          <w:rFonts w:ascii="微软雅黑" w:eastAsia="微软雅黑" w:hAnsi="微软雅黑"/>
          <w:sz w:val="18"/>
          <w:szCs w:val="18"/>
        </w:rPr>
        <w:t>True</w:t>
      </w:r>
    </w:p>
    <w:p w14:paraId="784F57C0" w14:textId="77777777" w:rsidR="009557CF" w:rsidRDefault="002E4047">
      <w:pPr>
        <w:pStyle w:val="1a"/>
        <w:numPr>
          <w:ilvl w:val="0"/>
          <w:numId w:val="379"/>
        </w:numPr>
        <w:ind w:firstLineChars="0"/>
        <w:rPr>
          <w:rFonts w:ascii="微软雅黑" w:eastAsia="微软雅黑" w:hAnsi="微软雅黑"/>
          <w:sz w:val="18"/>
          <w:szCs w:val="18"/>
        </w:rPr>
      </w:pPr>
      <w:r>
        <w:rPr>
          <w:rFonts w:ascii="微软雅黑" w:eastAsia="微软雅黑" w:hAnsi="微软雅黑"/>
          <w:sz w:val="18"/>
          <w:szCs w:val="18"/>
        </w:rPr>
        <w:t>False</w:t>
      </w:r>
    </w:p>
    <w:p w14:paraId="16E66A52"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2089922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PIM-DM</w:t>
      </w:r>
      <w:r>
        <w:rPr>
          <w:rFonts w:ascii="微软雅黑" w:eastAsia="微软雅黑" w:hAnsi="微软雅黑" w:hint="eastAsia"/>
          <w:sz w:val="18"/>
          <w:szCs w:val="18"/>
          <w:lang w:eastAsia="zh-CN"/>
        </w:rPr>
        <w:t>不</w:t>
      </w:r>
      <w:r>
        <w:rPr>
          <w:rFonts w:ascii="微软雅黑" w:eastAsia="微软雅黑" w:hAnsi="微软雅黑" w:cs="微软雅黑" w:hint="eastAsia"/>
          <w:sz w:val="18"/>
          <w:szCs w:val="18"/>
          <w:lang w:eastAsia="zh-CN"/>
        </w:rPr>
        <w:t>依赖于特定的单播路由协议，而是使用现存的单播路由表进行</w:t>
      </w:r>
      <w:r>
        <w:rPr>
          <w:rFonts w:ascii="微软雅黑" w:eastAsia="微软雅黑" w:hAnsi="微软雅黑"/>
          <w:sz w:val="18"/>
          <w:szCs w:val="18"/>
          <w:lang w:eastAsia="zh-CN"/>
        </w:rPr>
        <w:t>RPF</w:t>
      </w:r>
      <w:r>
        <w:rPr>
          <w:rFonts w:ascii="微软雅黑" w:eastAsia="微软雅黑" w:hAnsi="微软雅黑" w:cs="微软雅黑" w:hint="eastAsia"/>
          <w:sz w:val="18"/>
          <w:szCs w:val="18"/>
          <w:lang w:eastAsia="zh-CN"/>
        </w:rPr>
        <w:t>检査</w:t>
      </w:r>
    </w:p>
    <w:p w14:paraId="58B884C9" w14:textId="77777777" w:rsidR="009557CF" w:rsidRDefault="002E4047">
      <w:pPr>
        <w:pStyle w:val="1a"/>
        <w:numPr>
          <w:ilvl w:val="0"/>
          <w:numId w:val="380"/>
        </w:numPr>
        <w:ind w:firstLineChars="0"/>
        <w:rPr>
          <w:rFonts w:ascii="微软雅黑" w:eastAsia="微软雅黑" w:hAnsi="微软雅黑"/>
          <w:sz w:val="18"/>
          <w:szCs w:val="18"/>
        </w:rPr>
      </w:pPr>
      <w:r>
        <w:rPr>
          <w:rFonts w:ascii="微软雅黑" w:eastAsia="微软雅黑" w:hAnsi="微软雅黑"/>
          <w:sz w:val="18"/>
          <w:szCs w:val="18"/>
        </w:rPr>
        <w:t>True</w:t>
      </w:r>
    </w:p>
    <w:p w14:paraId="39CAE9B6" w14:textId="77777777" w:rsidR="009557CF" w:rsidRDefault="002E4047">
      <w:pPr>
        <w:pStyle w:val="1a"/>
        <w:numPr>
          <w:ilvl w:val="0"/>
          <w:numId w:val="380"/>
        </w:numPr>
        <w:ind w:firstLineChars="0"/>
        <w:rPr>
          <w:rFonts w:ascii="微软雅黑" w:eastAsia="微软雅黑" w:hAnsi="微软雅黑"/>
          <w:sz w:val="18"/>
          <w:szCs w:val="18"/>
        </w:rPr>
      </w:pPr>
      <w:r>
        <w:rPr>
          <w:rFonts w:ascii="微软雅黑" w:eastAsia="微软雅黑" w:hAnsi="微软雅黑"/>
          <w:sz w:val="18"/>
          <w:szCs w:val="18"/>
        </w:rPr>
        <w:t>False</w:t>
      </w:r>
    </w:p>
    <w:p w14:paraId="3874CB07"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739D923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下面</w:t>
      </w: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 xml:space="preserve"> PIM</w:t>
      </w:r>
      <w:r>
        <w:rPr>
          <w:rFonts w:ascii="微软雅黑" w:eastAsia="微软雅黑" w:hAnsi="微软雅黑" w:cs="微软雅黑" w:hint="eastAsia"/>
          <w:sz w:val="18"/>
          <w:szCs w:val="18"/>
          <w:lang w:eastAsia="zh-CN"/>
        </w:rPr>
        <w:t>的工作模式描述错误的是</w:t>
      </w:r>
      <w:r>
        <w:rPr>
          <w:rFonts w:ascii="微软雅黑" w:eastAsia="微软雅黑" w:hAnsi="微软雅黑" w:cs="微软雅黑"/>
          <w:sz w:val="18"/>
          <w:szCs w:val="18"/>
          <w:lang w:eastAsia="zh-CN"/>
        </w:rPr>
        <w:t>：</w:t>
      </w:r>
    </w:p>
    <w:p w14:paraId="7EFE9361" w14:textId="77777777" w:rsidR="009557CF" w:rsidRDefault="002E4047">
      <w:pPr>
        <w:pStyle w:val="1a"/>
        <w:numPr>
          <w:ilvl w:val="0"/>
          <w:numId w:val="381"/>
        </w:numPr>
        <w:ind w:firstLineChars="0"/>
        <w:rPr>
          <w:rFonts w:ascii="微软雅黑" w:eastAsia="微软雅黑" w:hAnsi="微软雅黑"/>
          <w:sz w:val="18"/>
          <w:szCs w:val="18"/>
        </w:rPr>
      </w:pPr>
      <w:r>
        <w:rPr>
          <w:rFonts w:ascii="微软雅黑" w:eastAsia="微软雅黑" w:hAnsi="微软雅黑"/>
          <w:sz w:val="18"/>
          <w:szCs w:val="18"/>
        </w:rPr>
        <w:t>PIM-SM</w:t>
      </w:r>
    </w:p>
    <w:p w14:paraId="0768DCF7" w14:textId="77777777" w:rsidR="009557CF" w:rsidRDefault="002E4047">
      <w:pPr>
        <w:pStyle w:val="1a"/>
        <w:numPr>
          <w:ilvl w:val="0"/>
          <w:numId w:val="381"/>
        </w:numPr>
        <w:ind w:firstLineChars="0"/>
        <w:rPr>
          <w:rFonts w:ascii="微软雅黑" w:eastAsia="微软雅黑" w:hAnsi="微软雅黑"/>
          <w:sz w:val="18"/>
          <w:szCs w:val="18"/>
        </w:rPr>
      </w:pPr>
      <w:r>
        <w:rPr>
          <w:rFonts w:ascii="微软雅黑" w:eastAsia="微软雅黑" w:hAnsi="微软雅黑"/>
          <w:sz w:val="18"/>
          <w:szCs w:val="18"/>
        </w:rPr>
        <w:lastRenderedPageBreak/>
        <w:t>PIM-DM</w:t>
      </w:r>
    </w:p>
    <w:p w14:paraId="5CF1926C" w14:textId="77777777" w:rsidR="009557CF" w:rsidRDefault="002E4047">
      <w:pPr>
        <w:pStyle w:val="1a"/>
        <w:numPr>
          <w:ilvl w:val="0"/>
          <w:numId w:val="381"/>
        </w:numPr>
        <w:ind w:firstLineChars="0"/>
        <w:rPr>
          <w:rFonts w:ascii="微软雅黑" w:eastAsia="微软雅黑" w:hAnsi="微软雅黑"/>
          <w:sz w:val="18"/>
          <w:szCs w:val="18"/>
        </w:rPr>
      </w:pPr>
      <w:r>
        <w:rPr>
          <w:rFonts w:ascii="微软雅黑" w:eastAsia="微软雅黑" w:hAnsi="微软雅黑"/>
          <w:sz w:val="18"/>
          <w:szCs w:val="18"/>
        </w:rPr>
        <w:t>PIM-SSM</w:t>
      </w:r>
    </w:p>
    <w:p w14:paraId="3A8B16E5" w14:textId="77777777" w:rsidR="009557CF" w:rsidRDefault="002E4047">
      <w:pPr>
        <w:pStyle w:val="1a"/>
        <w:numPr>
          <w:ilvl w:val="0"/>
          <w:numId w:val="381"/>
        </w:numPr>
        <w:ind w:firstLineChars="0"/>
        <w:rPr>
          <w:rFonts w:ascii="微软雅黑" w:eastAsia="微软雅黑" w:hAnsi="微软雅黑"/>
          <w:sz w:val="18"/>
          <w:szCs w:val="18"/>
        </w:rPr>
      </w:pPr>
      <w:r>
        <w:rPr>
          <w:rFonts w:ascii="微软雅黑" w:eastAsia="微软雅黑" w:hAnsi="微软雅黑"/>
          <w:sz w:val="18"/>
          <w:szCs w:val="18"/>
        </w:rPr>
        <w:t>PIM-ASM</w:t>
      </w:r>
    </w:p>
    <w:p w14:paraId="04FA2AFC"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0C4FA638"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传输</w:t>
      </w:r>
      <w:r>
        <w:rPr>
          <w:rFonts w:ascii="微软雅黑" w:eastAsia="微软雅黑" w:hAnsi="微软雅黑" w:hint="eastAsia"/>
          <w:sz w:val="18"/>
          <w:szCs w:val="18"/>
          <w:lang w:eastAsia="zh-CN"/>
        </w:rPr>
        <w:t>包括</w:t>
      </w:r>
      <w:r>
        <w:rPr>
          <w:rFonts w:ascii="微软雅黑" w:eastAsia="微软雅黑" w:hAnsi="微软雅黑" w:cs="微软雅黑" w:hint="eastAsia"/>
          <w:sz w:val="18"/>
          <w:szCs w:val="18"/>
          <w:lang w:eastAsia="zh-CN"/>
        </w:rPr>
        <w:t>那三种方式？</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66A86D4F" w14:textId="77777777" w:rsidR="009557CF" w:rsidRDefault="002E4047">
      <w:pPr>
        <w:pStyle w:val="1a"/>
        <w:numPr>
          <w:ilvl w:val="0"/>
          <w:numId w:val="382"/>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单播</w:t>
      </w:r>
    </w:p>
    <w:p w14:paraId="66766E07" w14:textId="77777777" w:rsidR="009557CF" w:rsidRDefault="002E4047">
      <w:pPr>
        <w:pStyle w:val="1a"/>
        <w:numPr>
          <w:ilvl w:val="0"/>
          <w:numId w:val="382"/>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组</w:t>
      </w:r>
      <w:r>
        <w:rPr>
          <w:rFonts w:ascii="微软雅黑" w:eastAsia="微软雅黑" w:hAnsi="微软雅黑" w:cs="微软雅黑" w:hint="eastAsia"/>
          <w:sz w:val="18"/>
          <w:szCs w:val="18"/>
          <w:lang w:eastAsia="zh-CN"/>
        </w:rPr>
        <w:t>播</w:t>
      </w:r>
    </w:p>
    <w:p w14:paraId="6867E5D2" w14:textId="77777777" w:rsidR="009557CF" w:rsidRDefault="002E4047">
      <w:pPr>
        <w:pStyle w:val="1a"/>
        <w:numPr>
          <w:ilvl w:val="0"/>
          <w:numId w:val="38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任意播</w:t>
      </w:r>
    </w:p>
    <w:p w14:paraId="74E89CFA" w14:textId="77777777" w:rsidR="009557CF" w:rsidRDefault="002E4047">
      <w:pPr>
        <w:pStyle w:val="1a"/>
        <w:numPr>
          <w:ilvl w:val="0"/>
          <w:numId w:val="38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广播</w:t>
      </w:r>
    </w:p>
    <w:p w14:paraId="1ADB0E0C"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 D</w:t>
      </w:r>
    </w:p>
    <w:p w14:paraId="60B6932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对于</w:t>
      </w:r>
      <w:r>
        <w:rPr>
          <w:rFonts w:ascii="微软雅黑" w:eastAsia="微软雅黑" w:hAnsi="微软雅黑" w:cs="微软雅黑"/>
          <w:sz w:val="18"/>
          <w:szCs w:val="18"/>
          <w:lang w:eastAsia="zh-CN"/>
        </w:rPr>
        <w:t>组</w:t>
      </w:r>
      <w:r>
        <w:rPr>
          <w:rFonts w:ascii="微软雅黑" w:eastAsia="微软雅黑" w:hAnsi="微软雅黑" w:cs="微软雅黑" w:hint="eastAsia"/>
          <w:sz w:val="18"/>
          <w:szCs w:val="18"/>
          <w:lang w:eastAsia="zh-CN"/>
        </w:rPr>
        <w:t>播</w:t>
      </w:r>
      <w:r>
        <w:rPr>
          <w:rFonts w:ascii="微软雅黑" w:eastAsia="微软雅黑" w:hAnsi="微软雅黑"/>
          <w:sz w:val="18"/>
          <w:szCs w:val="18"/>
          <w:lang w:eastAsia="zh-CN"/>
        </w:rPr>
        <w:t>MAC</w:t>
      </w:r>
      <w:r>
        <w:rPr>
          <w:rFonts w:ascii="微软雅黑" w:eastAsia="微软雅黑" w:hAnsi="微软雅黑" w:cs="微软雅黑" w:hint="eastAsia"/>
          <w:sz w:val="18"/>
          <w:szCs w:val="18"/>
          <w:lang w:eastAsia="zh-CN"/>
        </w:rPr>
        <w:t>地址，下列说法错误的是：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57378912" w14:textId="77777777" w:rsidR="009557CF" w:rsidRDefault="002E4047">
      <w:pPr>
        <w:pStyle w:val="1a"/>
        <w:numPr>
          <w:ilvl w:val="0"/>
          <w:numId w:val="38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组播</w:t>
      </w:r>
      <w:r>
        <w:rPr>
          <w:rFonts w:ascii="微软雅黑" w:eastAsia="微软雅黑" w:hAnsi="微软雅黑"/>
          <w:sz w:val="18"/>
          <w:szCs w:val="18"/>
          <w:lang w:eastAsia="zh-CN"/>
        </w:rPr>
        <w:t>MAC</w:t>
      </w:r>
      <w:r>
        <w:rPr>
          <w:rFonts w:ascii="微软雅黑" w:eastAsia="微软雅黑" w:hAnsi="微软雅黑" w:cs="微软雅黑" w:hint="eastAsia"/>
          <w:sz w:val="18"/>
          <w:szCs w:val="18"/>
          <w:lang w:eastAsia="zh-CN"/>
        </w:rPr>
        <w:t>地址的高</w:t>
      </w:r>
      <w:r>
        <w:rPr>
          <w:rFonts w:ascii="微软雅黑" w:eastAsia="微软雅黑" w:hAnsi="微软雅黑"/>
          <w:sz w:val="18"/>
          <w:szCs w:val="18"/>
          <w:lang w:eastAsia="zh-CN"/>
        </w:rPr>
        <w:t>24bit</w:t>
      </w:r>
      <w:r>
        <w:rPr>
          <w:rFonts w:ascii="微软雅黑" w:eastAsia="微软雅黑" w:hAnsi="微软雅黑" w:cs="微软雅黑" w:hint="eastAsia"/>
          <w:sz w:val="18"/>
          <w:szCs w:val="18"/>
          <w:lang w:eastAsia="zh-CN"/>
        </w:rPr>
        <w:t>为</w:t>
      </w:r>
      <w:r>
        <w:rPr>
          <w:rFonts w:ascii="微软雅黑" w:eastAsia="微软雅黑" w:hAnsi="微软雅黑"/>
          <w:sz w:val="18"/>
          <w:szCs w:val="18"/>
          <w:lang w:eastAsia="zh-CN"/>
        </w:rPr>
        <w:t>0x01005f</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第</w:t>
      </w:r>
      <w:r>
        <w:rPr>
          <w:rFonts w:ascii="微软雅黑" w:eastAsia="微软雅黑" w:hAnsi="微软雅黑"/>
          <w:sz w:val="18"/>
          <w:szCs w:val="18"/>
          <w:lang w:eastAsia="zh-CN"/>
        </w:rPr>
        <w:t>25</w:t>
      </w:r>
      <w:r>
        <w:rPr>
          <w:rFonts w:ascii="微软雅黑" w:eastAsia="微软雅黑" w:hAnsi="微软雅黑" w:cs="微软雅黑" w:hint="eastAsia"/>
          <w:sz w:val="18"/>
          <w:szCs w:val="18"/>
          <w:lang w:eastAsia="zh-CN"/>
        </w:rPr>
        <w:t>位固定为</w:t>
      </w:r>
      <w:r>
        <w:rPr>
          <w:rFonts w:ascii="微软雅黑" w:eastAsia="微软雅黑" w:hAnsi="微软雅黑"/>
          <w:sz w:val="18"/>
          <w:szCs w:val="18"/>
          <w:lang w:eastAsia="zh-CN"/>
        </w:rPr>
        <w:t>1</w:t>
      </w:r>
      <w:r>
        <w:rPr>
          <w:rFonts w:ascii="微软雅黑" w:eastAsia="微软雅黑" w:hAnsi="微软雅黑"/>
          <w:sz w:val="18"/>
          <w:szCs w:val="18"/>
          <w:lang w:eastAsia="zh-CN"/>
        </w:rPr>
        <w:t>，</w:t>
      </w:r>
      <w:r>
        <w:rPr>
          <w:rFonts w:ascii="微软雅黑" w:eastAsia="微软雅黑" w:hAnsi="微软雅黑"/>
          <w:sz w:val="18"/>
          <w:szCs w:val="18"/>
          <w:lang w:eastAsia="zh-CN"/>
        </w:rPr>
        <w:t>MAC</w:t>
      </w:r>
      <w:r>
        <w:rPr>
          <w:rFonts w:ascii="微软雅黑" w:eastAsia="微软雅黑" w:hAnsi="微软雅黑" w:cs="微软雅黑" w:hint="eastAsia"/>
          <w:sz w:val="18"/>
          <w:szCs w:val="18"/>
          <w:lang w:eastAsia="zh-CN"/>
        </w:rPr>
        <w:t>地址的低</w:t>
      </w:r>
      <w:r>
        <w:rPr>
          <w:rFonts w:ascii="微软雅黑" w:eastAsia="微软雅黑" w:hAnsi="微软雅黑"/>
          <w:sz w:val="18"/>
          <w:szCs w:val="18"/>
          <w:lang w:eastAsia="zh-CN"/>
        </w:rPr>
        <w:t>23bit</w:t>
      </w:r>
      <w:r>
        <w:rPr>
          <w:rFonts w:ascii="微软雅黑" w:eastAsia="微软雅黑" w:hAnsi="微软雅黑" w:cs="微软雅黑" w:hint="eastAsia"/>
          <w:sz w:val="18"/>
          <w:szCs w:val="18"/>
          <w:lang w:eastAsia="zh-CN"/>
        </w:rPr>
        <w:t>为组播</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地址的低</w:t>
      </w:r>
      <w:r>
        <w:rPr>
          <w:rFonts w:ascii="微软雅黑" w:eastAsia="微软雅黑" w:hAnsi="微软雅黑"/>
          <w:sz w:val="18"/>
          <w:szCs w:val="18"/>
          <w:lang w:eastAsia="zh-CN"/>
        </w:rPr>
        <w:t>23bit</w:t>
      </w:r>
    </w:p>
    <w:p w14:paraId="08924BD6" w14:textId="77777777" w:rsidR="009557CF" w:rsidRDefault="002E4047">
      <w:pPr>
        <w:pStyle w:val="1a"/>
        <w:numPr>
          <w:ilvl w:val="0"/>
          <w:numId w:val="38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w:t>
      </w:r>
      <w:r>
        <w:rPr>
          <w:rFonts w:ascii="微软雅黑" w:eastAsia="微软雅黑" w:hAnsi="微软雅黑" w:cs="微软雅黑" w:hint="eastAsia"/>
          <w:sz w:val="18"/>
          <w:szCs w:val="18"/>
          <w:lang w:eastAsia="zh-CN"/>
        </w:rPr>
        <w:t>个组播</w:t>
      </w:r>
      <w:r>
        <w:rPr>
          <w:rFonts w:ascii="微软雅黑" w:eastAsia="微软雅黑" w:hAnsi="微软雅黑"/>
          <w:sz w:val="18"/>
          <w:szCs w:val="18"/>
          <w:lang w:eastAsia="zh-CN"/>
        </w:rPr>
        <w:t>MAC</w:t>
      </w:r>
      <w:r>
        <w:rPr>
          <w:rFonts w:ascii="微软雅黑" w:eastAsia="微软雅黑" w:hAnsi="微软雅黑" w:cs="微软雅黑" w:hint="eastAsia"/>
          <w:sz w:val="18"/>
          <w:szCs w:val="18"/>
          <w:lang w:eastAsia="zh-CN"/>
        </w:rPr>
        <w:t>地址对应</w:t>
      </w:r>
      <w:r>
        <w:rPr>
          <w:rFonts w:ascii="微软雅黑" w:eastAsia="微软雅黑" w:hAnsi="微软雅黑"/>
          <w:sz w:val="18"/>
          <w:szCs w:val="18"/>
          <w:lang w:eastAsia="zh-CN"/>
        </w:rPr>
        <w:t>32</w:t>
      </w:r>
      <w:r>
        <w:rPr>
          <w:rFonts w:ascii="微软雅黑" w:eastAsia="微软雅黑" w:hAnsi="微软雅黑"/>
          <w:sz w:val="18"/>
          <w:szCs w:val="18"/>
          <w:lang w:eastAsia="zh-CN"/>
        </w:rPr>
        <w:t>个</w:t>
      </w:r>
      <w:r>
        <w:rPr>
          <w:rFonts w:ascii="微软雅黑" w:eastAsia="微软雅黑" w:hAnsi="微软雅黑" w:cs="微软雅黑" w:hint="eastAsia"/>
          <w:sz w:val="18"/>
          <w:szCs w:val="18"/>
          <w:lang w:eastAsia="zh-CN"/>
        </w:rPr>
        <w:t>IP</w:t>
      </w:r>
      <w:r>
        <w:rPr>
          <w:rFonts w:ascii="微软雅黑" w:eastAsia="微软雅黑" w:hAnsi="微软雅黑" w:cs="微软雅黑" w:hint="eastAsia"/>
          <w:sz w:val="18"/>
          <w:szCs w:val="18"/>
          <w:lang w:eastAsia="zh-CN"/>
        </w:rPr>
        <w:t>组播地址</w:t>
      </w:r>
    </w:p>
    <w:p w14:paraId="6F74117A" w14:textId="77777777" w:rsidR="009557CF" w:rsidRDefault="002E4047">
      <w:pPr>
        <w:pStyle w:val="1a"/>
        <w:numPr>
          <w:ilvl w:val="0"/>
          <w:numId w:val="38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组播</w:t>
      </w:r>
      <w:r>
        <w:rPr>
          <w:rFonts w:ascii="微软雅黑" w:eastAsia="微软雅黑" w:hAnsi="微软雅黑"/>
          <w:sz w:val="18"/>
          <w:szCs w:val="18"/>
          <w:lang w:eastAsia="zh-CN"/>
        </w:rPr>
        <w:t>MAC</w:t>
      </w:r>
      <w:r>
        <w:rPr>
          <w:rFonts w:ascii="微软雅黑" w:eastAsia="微软雅黑" w:hAnsi="微软雅黑" w:cs="微软雅黑" w:hint="eastAsia"/>
          <w:sz w:val="18"/>
          <w:szCs w:val="18"/>
          <w:lang w:eastAsia="zh-CN"/>
        </w:rPr>
        <w:t>地址的作用是在链路</w:t>
      </w:r>
      <w:r>
        <w:rPr>
          <w:rFonts w:ascii="微软雅黑" w:eastAsia="微软雅黑" w:hAnsi="微软雅黑" w:hint="eastAsia"/>
          <w:sz w:val="18"/>
          <w:szCs w:val="18"/>
          <w:lang w:eastAsia="zh-CN"/>
        </w:rPr>
        <w:t>层</w:t>
      </w:r>
      <w:r>
        <w:rPr>
          <w:rFonts w:ascii="微软雅黑" w:eastAsia="微软雅黑" w:hAnsi="微软雅黑"/>
          <w:sz w:val="18"/>
          <w:szCs w:val="18"/>
          <w:lang w:eastAsia="zh-CN"/>
        </w:rPr>
        <w:t>上</w:t>
      </w:r>
      <w:r>
        <w:rPr>
          <w:rFonts w:ascii="微软雅黑" w:eastAsia="微软雅黑" w:hAnsi="微软雅黑" w:cs="微软雅黑" w:hint="eastAsia"/>
          <w:sz w:val="18"/>
          <w:szCs w:val="18"/>
          <w:lang w:eastAsia="zh-CN"/>
        </w:rPr>
        <w:t>标识属于同一组播组的接收者</w:t>
      </w:r>
    </w:p>
    <w:p w14:paraId="52CF7320" w14:textId="77777777" w:rsidR="009557CF" w:rsidRDefault="002E4047">
      <w:pPr>
        <w:pStyle w:val="1a"/>
        <w:numPr>
          <w:ilvl w:val="0"/>
          <w:numId w:val="383"/>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1</w:t>
      </w:r>
      <w:r>
        <w:rPr>
          <w:rFonts w:ascii="微软雅黑" w:eastAsia="微软雅黑" w:hAnsi="微软雅黑" w:cs="微软雅黑" w:hint="eastAsia"/>
          <w:sz w:val="18"/>
          <w:szCs w:val="18"/>
          <w:lang w:eastAsia="zh-CN"/>
        </w:rPr>
        <w:t>个组播</w:t>
      </w:r>
      <w:r>
        <w:rPr>
          <w:rFonts w:ascii="微软雅黑" w:eastAsia="微软雅黑" w:hAnsi="微软雅黑"/>
          <w:sz w:val="18"/>
          <w:szCs w:val="18"/>
          <w:lang w:eastAsia="zh-CN"/>
        </w:rPr>
        <w:t>MAC</w:t>
      </w:r>
      <w:r>
        <w:rPr>
          <w:rFonts w:ascii="微软雅黑" w:eastAsia="微软雅黑" w:hAnsi="微软雅黑" w:cs="微软雅黑" w:hint="eastAsia"/>
          <w:sz w:val="18"/>
          <w:szCs w:val="18"/>
          <w:lang w:eastAsia="zh-CN"/>
        </w:rPr>
        <w:t>地址唯一对应</w:t>
      </w:r>
      <w:r>
        <w:rPr>
          <w:rFonts w:ascii="微软雅黑" w:eastAsia="微软雅黑" w:hAnsi="微软雅黑" w:cs="微软雅黑" w:hint="eastAsia"/>
          <w:sz w:val="18"/>
          <w:szCs w:val="18"/>
          <w:lang w:eastAsia="zh-CN"/>
        </w:rPr>
        <w:t>1</w:t>
      </w:r>
      <w:r>
        <w:rPr>
          <w:rFonts w:ascii="微软雅黑" w:eastAsia="微软雅黑" w:hAnsi="微软雅黑" w:cs="微软雅黑" w:hint="eastAsia"/>
          <w:sz w:val="18"/>
          <w:szCs w:val="18"/>
          <w:lang w:eastAsia="zh-CN"/>
        </w:rPr>
        <w:t>个</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组播地址</w:t>
      </w:r>
    </w:p>
    <w:p w14:paraId="7B806B9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rPr>
        <w:t xml:space="preserve"> A D</w:t>
      </w:r>
    </w:p>
    <w:p w14:paraId="08AB647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下面</w:t>
      </w:r>
      <w:r>
        <w:rPr>
          <w:rFonts w:ascii="微软雅黑" w:eastAsia="微软雅黑" w:hAnsi="微软雅黑" w:cs="微软雅黑" w:hint="eastAsia"/>
          <w:sz w:val="18"/>
          <w:szCs w:val="18"/>
          <w:lang w:eastAsia="zh-CN"/>
        </w:rPr>
        <w:t>哪些协议支持组播</w:t>
      </w:r>
      <w:r>
        <w:rPr>
          <w:rFonts w:ascii="微软雅黑" w:eastAsia="微软雅黑" w:hAnsi="微软雅黑"/>
          <w:sz w:val="18"/>
          <w:szCs w:val="18"/>
          <w:lang w:eastAsia="zh-CN"/>
        </w:rPr>
        <w:t>ASM</w:t>
      </w:r>
      <w:r>
        <w:rPr>
          <w:rFonts w:ascii="微软雅黑" w:eastAsia="微软雅黑" w:hAnsi="微软雅黑" w:cs="微软雅黑" w:hint="eastAsia"/>
          <w:sz w:val="18"/>
          <w:szCs w:val="18"/>
          <w:lang w:eastAsia="zh-CN"/>
        </w:rPr>
        <w:t>模型？</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32399AC5" w14:textId="77777777" w:rsidR="009557CF" w:rsidRDefault="002E4047">
      <w:pPr>
        <w:pStyle w:val="1a"/>
        <w:numPr>
          <w:ilvl w:val="0"/>
          <w:numId w:val="384"/>
        </w:numPr>
        <w:ind w:firstLineChars="0"/>
        <w:rPr>
          <w:rFonts w:ascii="微软雅黑" w:eastAsia="微软雅黑" w:hAnsi="微软雅黑"/>
          <w:sz w:val="18"/>
          <w:szCs w:val="18"/>
        </w:rPr>
      </w:pPr>
      <w:r>
        <w:rPr>
          <w:rFonts w:ascii="微软雅黑" w:eastAsia="微软雅黑" w:hAnsi="微软雅黑"/>
          <w:sz w:val="18"/>
          <w:szCs w:val="18"/>
        </w:rPr>
        <w:t>PIM-SM</w:t>
      </w:r>
      <w:r>
        <w:rPr>
          <w:rFonts w:ascii="微软雅黑" w:eastAsia="微软雅黑" w:hAnsi="微软雅黑" w:cs="微软雅黑" w:hint="eastAsia"/>
          <w:sz w:val="18"/>
          <w:szCs w:val="18"/>
        </w:rPr>
        <w:t>和</w:t>
      </w:r>
      <w:r>
        <w:rPr>
          <w:rFonts w:ascii="微软雅黑" w:eastAsia="微软雅黑" w:hAnsi="微软雅黑"/>
          <w:sz w:val="18"/>
          <w:szCs w:val="18"/>
        </w:rPr>
        <w:t>IGMPv2</w:t>
      </w:r>
    </w:p>
    <w:p w14:paraId="66F34F3B" w14:textId="77777777" w:rsidR="009557CF" w:rsidRDefault="002E4047">
      <w:pPr>
        <w:pStyle w:val="1a"/>
        <w:numPr>
          <w:ilvl w:val="0"/>
          <w:numId w:val="384"/>
        </w:numPr>
        <w:ind w:firstLineChars="0"/>
        <w:rPr>
          <w:rFonts w:ascii="微软雅黑" w:eastAsia="微软雅黑" w:hAnsi="微软雅黑"/>
          <w:sz w:val="18"/>
          <w:szCs w:val="18"/>
        </w:rPr>
      </w:pPr>
      <w:r>
        <w:rPr>
          <w:rFonts w:ascii="微软雅黑" w:eastAsia="微软雅黑" w:hAnsi="微软雅黑"/>
          <w:sz w:val="18"/>
          <w:szCs w:val="18"/>
        </w:rPr>
        <w:t>PIM-SSM</w:t>
      </w:r>
      <w:r>
        <w:rPr>
          <w:rFonts w:ascii="微软雅黑" w:eastAsia="微软雅黑" w:hAnsi="微软雅黑" w:cs="微软雅黑" w:hint="eastAsia"/>
          <w:sz w:val="18"/>
          <w:szCs w:val="18"/>
        </w:rPr>
        <w:t>和</w:t>
      </w:r>
      <w:r>
        <w:rPr>
          <w:rFonts w:ascii="微软雅黑" w:eastAsia="微软雅黑" w:hAnsi="微软雅黑" w:cs="微软雅黑" w:hint="eastAsia"/>
          <w:sz w:val="18"/>
          <w:szCs w:val="18"/>
        </w:rPr>
        <w:t>I</w:t>
      </w:r>
      <w:r>
        <w:rPr>
          <w:rFonts w:ascii="微软雅黑" w:eastAsia="微软雅黑" w:hAnsi="微软雅黑"/>
          <w:sz w:val="18"/>
          <w:szCs w:val="18"/>
        </w:rPr>
        <w:t>GMPv3</w:t>
      </w:r>
    </w:p>
    <w:p w14:paraId="1F337835" w14:textId="77777777" w:rsidR="009557CF" w:rsidRDefault="002E4047">
      <w:pPr>
        <w:pStyle w:val="1a"/>
        <w:numPr>
          <w:ilvl w:val="0"/>
          <w:numId w:val="384"/>
        </w:numPr>
        <w:ind w:firstLineChars="0"/>
        <w:rPr>
          <w:rFonts w:ascii="微软雅黑" w:eastAsia="微软雅黑" w:hAnsi="微软雅黑"/>
          <w:sz w:val="18"/>
          <w:szCs w:val="18"/>
        </w:rPr>
      </w:pPr>
      <w:r>
        <w:rPr>
          <w:rFonts w:ascii="微软雅黑" w:eastAsia="微软雅黑" w:hAnsi="微软雅黑"/>
          <w:sz w:val="18"/>
          <w:szCs w:val="18"/>
        </w:rPr>
        <w:t>MBGP</w:t>
      </w:r>
      <w:r>
        <w:rPr>
          <w:rFonts w:ascii="微软雅黑" w:eastAsia="微软雅黑" w:hAnsi="微软雅黑" w:cs="微软雅黑" w:hint="eastAsia"/>
          <w:sz w:val="18"/>
          <w:szCs w:val="18"/>
        </w:rPr>
        <w:t>和</w:t>
      </w:r>
      <w:r>
        <w:rPr>
          <w:rFonts w:ascii="微软雅黑" w:eastAsia="微软雅黑" w:hAnsi="微软雅黑"/>
          <w:sz w:val="18"/>
          <w:szCs w:val="18"/>
        </w:rPr>
        <w:t>MSDP</w:t>
      </w:r>
    </w:p>
    <w:p w14:paraId="149740B4" w14:textId="77777777" w:rsidR="009557CF" w:rsidRDefault="002E4047">
      <w:pPr>
        <w:pStyle w:val="1a"/>
        <w:numPr>
          <w:ilvl w:val="0"/>
          <w:numId w:val="384"/>
        </w:numPr>
        <w:ind w:firstLineChars="0"/>
        <w:rPr>
          <w:rFonts w:ascii="微软雅黑" w:eastAsia="微软雅黑" w:hAnsi="微软雅黑"/>
          <w:sz w:val="18"/>
          <w:szCs w:val="18"/>
        </w:rPr>
      </w:pPr>
      <w:r>
        <w:rPr>
          <w:rFonts w:ascii="微软雅黑" w:eastAsia="微软雅黑" w:hAnsi="微软雅黑"/>
          <w:sz w:val="18"/>
          <w:szCs w:val="18"/>
        </w:rPr>
        <w:t>PIM-DM</w:t>
      </w:r>
      <w:r>
        <w:rPr>
          <w:rFonts w:ascii="微软雅黑" w:eastAsia="微软雅黑" w:hAnsi="微软雅黑" w:hint="eastAsia"/>
          <w:sz w:val="18"/>
          <w:szCs w:val="18"/>
          <w:lang w:eastAsia="zh-CN"/>
        </w:rPr>
        <w:t>和</w:t>
      </w:r>
      <w:r>
        <w:rPr>
          <w:rFonts w:ascii="微软雅黑" w:eastAsia="微软雅黑" w:hAnsi="微软雅黑"/>
          <w:sz w:val="18"/>
          <w:szCs w:val="18"/>
        </w:rPr>
        <w:t>IGMPv2</w:t>
      </w:r>
    </w:p>
    <w:p w14:paraId="0999FCC1"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A D</w:t>
      </w:r>
    </w:p>
    <w:p w14:paraId="738236E6"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能够生成</w:t>
      </w:r>
      <w:r>
        <w:rPr>
          <w:rFonts w:ascii="微软雅黑" w:eastAsia="微软雅黑" w:hAnsi="微软雅黑" w:hint="eastAsia"/>
          <w:sz w:val="18"/>
          <w:szCs w:val="18"/>
          <w:lang w:eastAsia="zh-CN"/>
        </w:rPr>
        <w:t>组</w:t>
      </w:r>
      <w:r>
        <w:rPr>
          <w:rFonts w:ascii="微软雅黑" w:eastAsia="微软雅黑" w:hAnsi="微软雅黑" w:cs="微软雅黑" w:hint="eastAsia"/>
          <w:sz w:val="18"/>
          <w:szCs w:val="18"/>
          <w:lang w:eastAsia="zh-CN"/>
        </w:rPr>
        <w:t>播分发</w:t>
      </w:r>
      <w:r>
        <w:rPr>
          <w:rFonts w:ascii="微软雅黑" w:eastAsia="微软雅黑" w:hAnsi="微软雅黑" w:hint="eastAsia"/>
          <w:sz w:val="18"/>
          <w:szCs w:val="18"/>
          <w:lang w:eastAsia="zh-CN"/>
        </w:rPr>
        <w:t>树</w:t>
      </w:r>
      <w:r>
        <w:rPr>
          <w:rFonts w:ascii="微软雅黑" w:eastAsia="微软雅黑" w:hAnsi="微软雅黑" w:cs="微软雅黑" w:hint="eastAsia"/>
          <w:sz w:val="18"/>
          <w:szCs w:val="18"/>
          <w:lang w:eastAsia="zh-CN"/>
        </w:rPr>
        <w:t>的组播协议</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w:t>
      </w:r>
    </w:p>
    <w:p w14:paraId="65811DFF" w14:textId="77777777" w:rsidR="009557CF" w:rsidRDefault="002E4047">
      <w:pPr>
        <w:pStyle w:val="1a"/>
        <w:numPr>
          <w:ilvl w:val="0"/>
          <w:numId w:val="385"/>
        </w:numPr>
        <w:ind w:firstLineChars="0"/>
        <w:rPr>
          <w:rFonts w:ascii="微软雅黑" w:eastAsia="微软雅黑" w:hAnsi="微软雅黑"/>
          <w:sz w:val="18"/>
          <w:szCs w:val="18"/>
        </w:rPr>
      </w:pPr>
      <w:r>
        <w:rPr>
          <w:rFonts w:ascii="微软雅黑" w:eastAsia="微软雅黑" w:hAnsi="微软雅黑"/>
          <w:sz w:val="18"/>
          <w:szCs w:val="18"/>
        </w:rPr>
        <w:t>MBGP</w:t>
      </w:r>
    </w:p>
    <w:p w14:paraId="2568B700" w14:textId="77777777" w:rsidR="009557CF" w:rsidRDefault="002E4047">
      <w:pPr>
        <w:pStyle w:val="1a"/>
        <w:numPr>
          <w:ilvl w:val="0"/>
          <w:numId w:val="385"/>
        </w:numPr>
        <w:ind w:firstLineChars="0"/>
        <w:rPr>
          <w:rFonts w:ascii="微软雅黑" w:eastAsia="微软雅黑" w:hAnsi="微软雅黑"/>
          <w:sz w:val="18"/>
          <w:szCs w:val="18"/>
        </w:rPr>
      </w:pPr>
      <w:r>
        <w:rPr>
          <w:rFonts w:ascii="微软雅黑" w:eastAsia="微软雅黑" w:hAnsi="微软雅黑"/>
          <w:sz w:val="18"/>
          <w:szCs w:val="18"/>
        </w:rPr>
        <w:t>MSDP</w:t>
      </w:r>
    </w:p>
    <w:p w14:paraId="3D413C0A" w14:textId="77777777" w:rsidR="009557CF" w:rsidRDefault="002E4047">
      <w:pPr>
        <w:pStyle w:val="1a"/>
        <w:numPr>
          <w:ilvl w:val="0"/>
          <w:numId w:val="385"/>
        </w:numPr>
        <w:ind w:firstLineChars="0"/>
        <w:rPr>
          <w:rFonts w:ascii="微软雅黑" w:eastAsia="微软雅黑" w:hAnsi="微软雅黑"/>
          <w:sz w:val="18"/>
          <w:szCs w:val="18"/>
        </w:rPr>
      </w:pPr>
      <w:r>
        <w:rPr>
          <w:rFonts w:ascii="微软雅黑" w:eastAsia="微软雅黑" w:hAnsi="微软雅黑"/>
          <w:sz w:val="18"/>
          <w:szCs w:val="18"/>
        </w:rPr>
        <w:t>IGMPv2</w:t>
      </w:r>
    </w:p>
    <w:p w14:paraId="0AA91896" w14:textId="77777777" w:rsidR="009557CF" w:rsidRDefault="002E4047">
      <w:pPr>
        <w:pStyle w:val="1a"/>
        <w:numPr>
          <w:ilvl w:val="0"/>
          <w:numId w:val="385"/>
        </w:numPr>
        <w:ind w:firstLineChars="0"/>
        <w:rPr>
          <w:rFonts w:ascii="微软雅黑" w:eastAsia="微软雅黑" w:hAnsi="微软雅黑"/>
          <w:sz w:val="18"/>
          <w:szCs w:val="18"/>
        </w:rPr>
      </w:pPr>
      <w:r>
        <w:rPr>
          <w:rFonts w:ascii="微软雅黑" w:eastAsia="微软雅黑" w:hAnsi="微软雅黑"/>
          <w:sz w:val="18"/>
          <w:szCs w:val="18"/>
        </w:rPr>
        <w:t>PIMv2</w:t>
      </w:r>
    </w:p>
    <w:p w14:paraId="1420FAE0"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504528A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sz w:val="18"/>
          <w:szCs w:val="18"/>
          <w:lang w:eastAsia="zh-CN"/>
        </w:rPr>
        <w:t>IGMP</w:t>
      </w:r>
      <w:r>
        <w:rPr>
          <w:rFonts w:ascii="微软雅黑" w:eastAsia="微软雅黑" w:hAnsi="微软雅黑" w:cs="微软雅黑" w:hint="eastAsia"/>
          <w:sz w:val="18"/>
          <w:szCs w:val="18"/>
          <w:lang w:eastAsia="zh-CN"/>
        </w:rPr>
        <w:t>协议运行在</w:t>
      </w:r>
      <w:r>
        <w:rPr>
          <w:rFonts w:ascii="微软雅黑" w:eastAsia="微软雅黑" w:hAnsi="微软雅黑"/>
          <w:sz w:val="18"/>
          <w:szCs w:val="18"/>
          <w:lang w:eastAsia="zh-CN"/>
        </w:rPr>
        <w:t>IP</w:t>
      </w:r>
      <w:r>
        <w:rPr>
          <w:rFonts w:ascii="微软雅黑" w:eastAsia="微软雅黑" w:hAnsi="微软雅黑" w:cs="微软雅黑" w:hint="eastAsia"/>
          <w:sz w:val="18"/>
          <w:szCs w:val="18"/>
          <w:lang w:eastAsia="zh-CN"/>
        </w:rPr>
        <w:t>主机与其直接相连的</w:t>
      </w:r>
      <w:r>
        <w:rPr>
          <w:rFonts w:ascii="微软雅黑" w:eastAsia="微软雅黑" w:hAnsi="微软雅黑" w:cs="微软雅黑"/>
          <w:sz w:val="18"/>
          <w:szCs w:val="18"/>
          <w:lang w:eastAsia="zh-CN"/>
        </w:rPr>
        <w:t>组</w:t>
      </w:r>
      <w:r>
        <w:rPr>
          <w:rFonts w:ascii="微软雅黑" w:eastAsia="微软雅黑" w:hAnsi="微软雅黑" w:cs="微软雅黑" w:hint="eastAsia"/>
          <w:sz w:val="18"/>
          <w:szCs w:val="18"/>
          <w:lang w:eastAsia="zh-CN"/>
        </w:rPr>
        <w:t>播路由器之间建立，维护组播组成员关系</w:t>
      </w:r>
      <w:r>
        <w:rPr>
          <w:rFonts w:ascii="微软雅黑" w:eastAsia="微软雅黑" w:hAnsi="微软雅黑"/>
          <w:sz w:val="18"/>
          <w:szCs w:val="18"/>
          <w:lang w:eastAsia="zh-CN"/>
        </w:rPr>
        <w:t>„</w:t>
      </w:r>
    </w:p>
    <w:p w14:paraId="08369C17" w14:textId="77777777" w:rsidR="009557CF" w:rsidRDefault="002E4047">
      <w:pPr>
        <w:pStyle w:val="1a"/>
        <w:numPr>
          <w:ilvl w:val="0"/>
          <w:numId w:val="386"/>
        </w:numPr>
        <w:ind w:firstLineChars="0"/>
        <w:rPr>
          <w:rFonts w:ascii="微软雅黑" w:eastAsia="微软雅黑" w:hAnsi="微软雅黑"/>
          <w:sz w:val="18"/>
          <w:szCs w:val="18"/>
        </w:rPr>
      </w:pPr>
      <w:r>
        <w:rPr>
          <w:rFonts w:ascii="微软雅黑" w:eastAsia="微软雅黑" w:hAnsi="微软雅黑"/>
          <w:sz w:val="18"/>
          <w:szCs w:val="18"/>
        </w:rPr>
        <w:t>True</w:t>
      </w:r>
    </w:p>
    <w:p w14:paraId="320EE204" w14:textId="77777777" w:rsidR="009557CF" w:rsidRDefault="002E4047">
      <w:pPr>
        <w:pStyle w:val="1a"/>
        <w:numPr>
          <w:ilvl w:val="0"/>
          <w:numId w:val="386"/>
        </w:numPr>
        <w:ind w:firstLineChars="0"/>
        <w:rPr>
          <w:rFonts w:ascii="微软雅黑" w:eastAsia="微软雅黑" w:hAnsi="微软雅黑"/>
          <w:sz w:val="18"/>
          <w:szCs w:val="18"/>
        </w:rPr>
      </w:pPr>
      <w:r>
        <w:rPr>
          <w:rFonts w:ascii="微软雅黑" w:eastAsia="微软雅黑" w:hAnsi="微软雅黑"/>
          <w:sz w:val="18"/>
          <w:szCs w:val="18"/>
        </w:rPr>
        <w:t>False</w:t>
      </w:r>
    </w:p>
    <w:p w14:paraId="00018E1F"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T</w:t>
      </w:r>
    </w:p>
    <w:p w14:paraId="56B5E67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IGMP</w:t>
      </w:r>
      <w:r>
        <w:rPr>
          <w:rFonts w:ascii="微软雅黑" w:eastAsia="微软雅黑" w:hAnsi="微软雅黑" w:cs="微软雅黑" w:hint="eastAsia"/>
          <w:sz w:val="18"/>
          <w:szCs w:val="18"/>
          <w:lang w:eastAsia="zh-CN"/>
        </w:rPr>
        <w:t>版本之间的差异是：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1B586890" w14:textId="77777777" w:rsidR="009557CF" w:rsidRDefault="002E4047">
      <w:pPr>
        <w:pStyle w:val="1a"/>
        <w:numPr>
          <w:ilvl w:val="0"/>
          <w:numId w:val="387"/>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IGMPv1/v2</w:t>
      </w:r>
      <w:r>
        <w:rPr>
          <w:rFonts w:ascii="微软雅黑" w:eastAsia="微软雅黑" w:hAnsi="微软雅黑" w:cs="微软雅黑" w:hint="eastAsia"/>
          <w:sz w:val="18"/>
          <w:szCs w:val="18"/>
          <w:lang w:eastAsia="zh-CN"/>
        </w:rPr>
        <w:t>不能自己选举</w:t>
      </w:r>
      <w:r>
        <w:rPr>
          <w:rFonts w:ascii="微软雅黑" w:eastAsia="微软雅黑" w:hAnsi="微软雅黑" w:cs="微软雅黑"/>
          <w:sz w:val="18"/>
          <w:szCs w:val="18"/>
          <w:lang w:eastAsia="zh-CN"/>
        </w:rPr>
        <w:t>查</w:t>
      </w:r>
      <w:r>
        <w:rPr>
          <w:rFonts w:ascii="微软雅黑" w:eastAsia="微软雅黑" w:hAnsi="微软雅黑" w:cs="微软雅黑" w:hint="eastAsia"/>
          <w:sz w:val="18"/>
          <w:szCs w:val="18"/>
          <w:lang w:eastAsia="zh-CN"/>
        </w:rPr>
        <w:t>询器</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而</w:t>
      </w:r>
      <w:r>
        <w:rPr>
          <w:rFonts w:ascii="微软雅黑" w:eastAsia="微软雅黑" w:hAnsi="微软雅黑"/>
          <w:sz w:val="18"/>
          <w:szCs w:val="18"/>
          <w:lang w:eastAsia="zh-CN"/>
        </w:rPr>
        <w:t>IGMPv3</w:t>
      </w:r>
      <w:r>
        <w:rPr>
          <w:rFonts w:ascii="微软雅黑" w:eastAsia="微软雅黑" w:hAnsi="微软雅黑" w:cs="微软雅黑" w:hint="eastAsia"/>
          <w:sz w:val="18"/>
          <w:szCs w:val="18"/>
          <w:lang w:eastAsia="zh-CN"/>
        </w:rPr>
        <w:t>可以</w:t>
      </w:r>
    </w:p>
    <w:p w14:paraId="29B01629" w14:textId="77777777" w:rsidR="009557CF" w:rsidRDefault="002E4047">
      <w:pPr>
        <w:pStyle w:val="1a"/>
        <w:numPr>
          <w:ilvl w:val="0"/>
          <w:numId w:val="387"/>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对于成员离幵，</w:t>
      </w:r>
      <w:r>
        <w:rPr>
          <w:rFonts w:ascii="微软雅黑" w:eastAsia="微软雅黑" w:hAnsi="微软雅黑"/>
          <w:sz w:val="18"/>
          <w:szCs w:val="18"/>
          <w:lang w:eastAsia="zh-CN"/>
        </w:rPr>
        <w:t>IGMPv2/v3</w:t>
      </w:r>
      <w:r>
        <w:rPr>
          <w:rFonts w:ascii="微软雅黑" w:eastAsia="微软雅黑" w:hAnsi="微软雅黑" w:cs="微软雅黑" w:hint="eastAsia"/>
          <w:sz w:val="18"/>
          <w:szCs w:val="18"/>
          <w:lang w:eastAsia="zh-CN"/>
        </w:rPr>
        <w:t>能够主动离开，</w:t>
      </w:r>
      <w:r>
        <w:rPr>
          <w:rFonts w:ascii="微软雅黑" w:eastAsia="微软雅黑" w:hAnsi="微软雅黑" w:hint="eastAsia"/>
          <w:sz w:val="18"/>
          <w:szCs w:val="18"/>
          <w:lang w:eastAsia="zh-CN"/>
        </w:rPr>
        <w:t>而</w:t>
      </w:r>
      <w:r>
        <w:rPr>
          <w:rFonts w:ascii="微软雅黑" w:eastAsia="微软雅黑" w:hAnsi="微软雅黑"/>
          <w:sz w:val="18"/>
          <w:szCs w:val="18"/>
          <w:lang w:eastAsia="zh-CN"/>
        </w:rPr>
        <w:t>IGMPv1</w:t>
      </w:r>
      <w:r>
        <w:rPr>
          <w:rFonts w:ascii="微软雅黑" w:eastAsia="微软雅黑" w:hAnsi="微软雅黑" w:cs="微软雅黑" w:hint="eastAsia"/>
          <w:sz w:val="18"/>
          <w:szCs w:val="18"/>
          <w:lang w:eastAsia="zh-CN"/>
        </w:rPr>
        <w:t>不能</w:t>
      </w:r>
    </w:p>
    <w:p w14:paraId="634EDF0F" w14:textId="77777777" w:rsidR="009557CF" w:rsidRDefault="002E4047">
      <w:pPr>
        <w:pStyle w:val="1a"/>
        <w:numPr>
          <w:ilvl w:val="0"/>
          <w:numId w:val="387"/>
        </w:numPr>
        <w:ind w:firstLineChars="0"/>
        <w:rPr>
          <w:rFonts w:ascii="微软雅黑" w:eastAsia="微软雅黑" w:hAnsi="微软雅黑"/>
          <w:sz w:val="18"/>
          <w:szCs w:val="18"/>
          <w:lang w:eastAsia="zh-CN"/>
        </w:rPr>
      </w:pPr>
      <w:r>
        <w:rPr>
          <w:rFonts w:ascii="微软雅黑" w:eastAsia="微软雅黑" w:hAnsi="微软雅黑"/>
          <w:sz w:val="18"/>
          <w:szCs w:val="18"/>
        </w:rPr>
        <w:t>IGMPv1/v2/v3</w:t>
      </w:r>
      <w:r>
        <w:rPr>
          <w:rFonts w:ascii="微软雅黑" w:eastAsia="微软雅黑" w:hAnsi="微软雅黑" w:cs="微软雅黑" w:hint="eastAsia"/>
          <w:sz w:val="18"/>
          <w:szCs w:val="18"/>
        </w:rPr>
        <w:t>都不能支持</w:t>
      </w:r>
      <w:r>
        <w:rPr>
          <w:rFonts w:ascii="微软雅黑" w:eastAsia="微软雅黑" w:hAnsi="微软雅黑"/>
          <w:sz w:val="18"/>
          <w:szCs w:val="18"/>
        </w:rPr>
        <w:t>SSM</w:t>
      </w:r>
      <w:r>
        <w:rPr>
          <w:rFonts w:ascii="微软雅黑" w:eastAsia="微软雅黑" w:hAnsi="微软雅黑" w:cs="微软雅黑" w:hint="eastAsia"/>
          <w:sz w:val="18"/>
          <w:szCs w:val="18"/>
          <w:lang w:eastAsia="zh-CN"/>
        </w:rPr>
        <w:t>模型</w:t>
      </w:r>
    </w:p>
    <w:p w14:paraId="63D03D2E" w14:textId="77777777" w:rsidR="009557CF" w:rsidRDefault="002E4047">
      <w:pPr>
        <w:pStyle w:val="1a"/>
        <w:numPr>
          <w:ilvl w:val="0"/>
          <w:numId w:val="387"/>
        </w:numPr>
        <w:ind w:firstLineChars="0"/>
        <w:rPr>
          <w:rFonts w:ascii="微软雅黑" w:eastAsia="微软雅黑" w:hAnsi="微软雅黑"/>
          <w:sz w:val="18"/>
          <w:szCs w:val="18"/>
        </w:rPr>
      </w:pPr>
      <w:r>
        <w:rPr>
          <w:rFonts w:ascii="微软雅黑" w:eastAsia="微软雅黑" w:hAnsi="微软雅黑"/>
          <w:sz w:val="18"/>
          <w:szCs w:val="18"/>
        </w:rPr>
        <w:t>IGMPv1</w:t>
      </w:r>
      <w:r>
        <w:rPr>
          <w:rFonts w:ascii="微软雅黑" w:eastAsia="微软雅黑" w:hAnsi="微软雅黑" w:cs="微软雅黑" w:hint="eastAsia"/>
          <w:sz w:val="18"/>
          <w:szCs w:val="18"/>
        </w:rPr>
        <w:t>不支持</w:t>
      </w:r>
      <w:r>
        <w:rPr>
          <w:rFonts w:ascii="微软雅黑" w:eastAsia="微软雅黑" w:hAnsi="微软雅黑" w:cs="微软雅黑" w:hint="eastAsia"/>
          <w:sz w:val="18"/>
          <w:szCs w:val="18"/>
          <w:lang w:eastAsia="zh-CN"/>
        </w:rPr>
        <w:t>特定组</w:t>
      </w:r>
      <w:r>
        <w:rPr>
          <w:rFonts w:ascii="微软雅黑" w:eastAsia="微软雅黑" w:hAnsi="微软雅黑" w:cs="微软雅黑" w:hint="eastAsia"/>
          <w:sz w:val="18"/>
          <w:szCs w:val="18"/>
        </w:rPr>
        <w:t>查询</w:t>
      </w:r>
      <w:r>
        <w:rPr>
          <w:rFonts w:ascii="微软雅黑" w:eastAsia="微软雅黑" w:hAnsi="微软雅黑" w:cs="微软雅黑" w:hint="eastAsia"/>
          <w:sz w:val="18"/>
          <w:szCs w:val="18"/>
          <w:lang w:eastAsia="zh-CN"/>
        </w:rPr>
        <w:t>，</w:t>
      </w:r>
      <w:r>
        <w:rPr>
          <w:rFonts w:ascii="微软雅黑" w:eastAsia="微软雅黑" w:hAnsi="微软雅黑" w:cs="微软雅黑"/>
          <w:sz w:val="18"/>
          <w:szCs w:val="18"/>
          <w:lang w:eastAsia="zh-CN"/>
        </w:rPr>
        <w:t>而</w:t>
      </w:r>
      <w:r>
        <w:rPr>
          <w:rFonts w:ascii="微软雅黑" w:eastAsia="微软雅黑" w:hAnsi="微软雅黑"/>
          <w:sz w:val="18"/>
          <w:szCs w:val="18"/>
        </w:rPr>
        <w:t>IGMPv2</w:t>
      </w:r>
      <w:r>
        <w:rPr>
          <w:rFonts w:ascii="微软雅黑" w:eastAsia="微软雅黑" w:hAnsi="微软雅黑" w:cs="微软雅黑" w:hint="eastAsia"/>
          <w:sz w:val="18"/>
          <w:szCs w:val="18"/>
        </w:rPr>
        <w:t>支持</w:t>
      </w:r>
    </w:p>
    <w:p w14:paraId="46C7FBC8"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D</w:t>
      </w:r>
    </w:p>
    <w:p w14:paraId="0112FAF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w:t>
      </w:r>
      <w:r>
        <w:rPr>
          <w:rFonts w:ascii="微软雅黑" w:eastAsia="微软雅黑" w:hAnsi="微软雅黑"/>
          <w:color w:val="FF0000"/>
          <w:sz w:val="18"/>
          <w:szCs w:val="18"/>
          <w:lang w:eastAsia="zh-CN"/>
        </w:rPr>
        <w:t>GMPv1</w:t>
      </w:r>
      <w:r>
        <w:rPr>
          <w:rFonts w:ascii="微软雅黑" w:eastAsia="微软雅黑" w:hAnsi="微软雅黑"/>
          <w:color w:val="FF0000"/>
          <w:sz w:val="18"/>
          <w:szCs w:val="18"/>
          <w:lang w:eastAsia="zh-CN"/>
        </w:rPr>
        <w:t>定义了基本的组成员查询和报告过程</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IGMPv2</w:t>
      </w:r>
      <w:r>
        <w:rPr>
          <w:rFonts w:ascii="微软雅黑" w:eastAsia="微软雅黑" w:hAnsi="微软雅黑" w:hint="eastAsia"/>
          <w:color w:val="FF0000"/>
          <w:sz w:val="18"/>
          <w:szCs w:val="18"/>
          <w:lang w:eastAsia="zh-CN"/>
        </w:rPr>
        <w:t>添加了组成员快速离开的机制，</w:t>
      </w:r>
      <w:r>
        <w:rPr>
          <w:rFonts w:ascii="微软雅黑" w:eastAsia="微软雅黑" w:hAnsi="微软雅黑" w:hint="eastAsia"/>
          <w:color w:val="FF0000"/>
          <w:sz w:val="18"/>
          <w:szCs w:val="18"/>
          <w:lang w:eastAsia="zh-CN"/>
        </w:rPr>
        <w:t>IGMPv</w:t>
      </w:r>
      <w:r>
        <w:rPr>
          <w:rFonts w:ascii="微软雅黑" w:eastAsia="微软雅黑" w:hAnsi="微软雅黑"/>
          <w:color w:val="FF0000"/>
          <w:sz w:val="18"/>
          <w:szCs w:val="18"/>
          <w:lang w:eastAsia="zh-CN"/>
        </w:rPr>
        <w:t>2</w:t>
      </w:r>
      <w:r>
        <w:rPr>
          <w:rFonts w:ascii="微软雅黑" w:eastAsia="微软雅黑" w:hAnsi="微软雅黑"/>
          <w:color w:val="FF0000"/>
          <w:sz w:val="18"/>
          <w:szCs w:val="18"/>
          <w:lang w:eastAsia="zh-CN"/>
        </w:rPr>
        <w:t>支持常规查询和特定查询</w:t>
      </w:r>
      <w:r>
        <w:rPr>
          <w:rFonts w:ascii="微软雅黑" w:eastAsia="微软雅黑" w:hAnsi="微软雅黑" w:hint="eastAsia"/>
          <w:color w:val="FF0000"/>
          <w:sz w:val="18"/>
          <w:szCs w:val="18"/>
          <w:lang w:eastAsia="zh-CN"/>
        </w:rPr>
        <w:t>。</w:t>
      </w:r>
    </w:p>
    <w:p w14:paraId="5033220F"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 xml:space="preserve">IGMP Snooping </w:t>
      </w:r>
      <w:r>
        <w:rPr>
          <w:rFonts w:ascii="微软雅黑" w:eastAsia="微软雅黑" w:hAnsi="微软雅黑" w:cs="微软雅黑" w:hint="eastAsia"/>
          <w:sz w:val="18"/>
          <w:szCs w:val="18"/>
          <w:lang w:eastAsia="zh-CN"/>
        </w:rPr>
        <w:t>主要解决（</w:t>
      </w:r>
      <w:r>
        <w:rPr>
          <w:rFonts w:ascii="微软雅黑" w:eastAsia="微软雅黑" w:hAnsi="微软雅黑" w:cs="微软雅黑"/>
          <w:sz w:val="18"/>
          <w:szCs w:val="18"/>
          <w:lang w:eastAsia="zh-CN"/>
        </w:rPr>
        <w:tab/>
      </w:r>
      <w:r>
        <w:rPr>
          <w:rFonts w:ascii="微软雅黑" w:eastAsia="微软雅黑" w:hAnsi="微软雅黑"/>
          <w:sz w:val="18"/>
          <w:szCs w:val="18"/>
          <w:lang w:eastAsia="zh-CN"/>
        </w:rPr>
        <w:t>）</w:t>
      </w:r>
      <w:r>
        <w:rPr>
          <w:rFonts w:ascii="微软雅黑" w:eastAsia="微软雅黑" w:hAnsi="微软雅黑"/>
          <w:sz w:val="18"/>
          <w:szCs w:val="18"/>
          <w:lang w:eastAsia="zh-CN"/>
        </w:rPr>
        <w:t xml:space="preserve"> </w:t>
      </w:r>
      <w:r>
        <w:rPr>
          <w:rFonts w:ascii="微软雅黑" w:eastAsia="微软雅黑" w:hAnsi="微软雅黑" w:hint="eastAsia"/>
          <w:sz w:val="18"/>
          <w:szCs w:val="18"/>
          <w:lang w:eastAsia="zh-CN"/>
        </w:rPr>
        <w:t>问</w:t>
      </w:r>
      <w:r>
        <w:rPr>
          <w:rFonts w:ascii="微软雅黑" w:eastAsia="微软雅黑" w:hAnsi="微软雅黑" w:cs="微软雅黑" w:hint="eastAsia"/>
          <w:sz w:val="18"/>
          <w:szCs w:val="18"/>
          <w:lang w:eastAsia="zh-CN"/>
        </w:rPr>
        <w:t>题</w:t>
      </w:r>
      <w:r>
        <w:rPr>
          <w:rFonts w:ascii="微软雅黑" w:eastAsia="微软雅黑" w:hAnsi="微软雅黑" w:hint="eastAsia"/>
          <w:sz w:val="18"/>
          <w:szCs w:val="18"/>
          <w:lang w:eastAsia="zh-CN"/>
        </w:rPr>
        <w:t>。</w:t>
      </w:r>
    </w:p>
    <w:p w14:paraId="54AE801A" w14:textId="77777777" w:rsidR="009557CF" w:rsidRDefault="002E4047">
      <w:pPr>
        <w:pStyle w:val="1a"/>
        <w:numPr>
          <w:ilvl w:val="0"/>
          <w:numId w:val="38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接收者主机仅支持</w:t>
      </w:r>
      <w:r>
        <w:rPr>
          <w:rFonts w:ascii="微软雅黑" w:eastAsia="微软雅黑" w:hAnsi="微软雅黑"/>
          <w:sz w:val="18"/>
          <w:szCs w:val="18"/>
          <w:lang w:eastAsia="zh-CN"/>
        </w:rPr>
        <w:t>IGMPv2</w:t>
      </w:r>
      <w:r>
        <w:rPr>
          <w:rFonts w:ascii="微软雅黑" w:eastAsia="微软雅黑" w:hAnsi="微软雅黑" w:cs="微软雅黑" w:hint="eastAsia"/>
          <w:sz w:val="18"/>
          <w:szCs w:val="18"/>
          <w:lang w:eastAsia="zh-CN"/>
        </w:rPr>
        <w:t>协议，但网络中使用的是</w:t>
      </w:r>
      <w:r>
        <w:rPr>
          <w:rFonts w:ascii="微软雅黑" w:eastAsia="微软雅黑" w:hAnsi="微软雅黑"/>
          <w:sz w:val="18"/>
          <w:szCs w:val="18"/>
          <w:lang w:eastAsia="zh-CN"/>
        </w:rPr>
        <w:t>SSM</w:t>
      </w:r>
      <w:r>
        <w:rPr>
          <w:rFonts w:ascii="微软雅黑" w:eastAsia="微软雅黑" w:hAnsi="微软雅黑" w:cs="微软雅黑" w:hint="eastAsia"/>
          <w:sz w:val="18"/>
          <w:szCs w:val="18"/>
          <w:lang w:eastAsia="zh-CN"/>
        </w:rPr>
        <w:t>组播模型</w:t>
      </w:r>
    </w:p>
    <w:p w14:paraId="457544E7" w14:textId="77777777" w:rsidR="009557CF" w:rsidRDefault="002E4047">
      <w:pPr>
        <w:pStyle w:val="1a"/>
        <w:numPr>
          <w:ilvl w:val="0"/>
          <w:numId w:val="38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网段上有大量接收者主机，路由器会收到大量的</w:t>
      </w:r>
      <w:r>
        <w:rPr>
          <w:rFonts w:ascii="微软雅黑" w:eastAsia="微软雅黑" w:hAnsi="微软雅黑"/>
          <w:sz w:val="18"/>
          <w:szCs w:val="18"/>
          <w:lang w:eastAsia="zh-CN"/>
        </w:rPr>
        <w:t>IGMP Report</w:t>
      </w:r>
      <w:r>
        <w:rPr>
          <w:rFonts w:ascii="微软雅黑" w:eastAsia="微软雅黑" w:hAnsi="微软雅黑" w:cs="微软雅黑" w:hint="eastAsia"/>
          <w:sz w:val="18"/>
          <w:szCs w:val="18"/>
          <w:lang w:eastAsia="zh-CN"/>
        </w:rPr>
        <w:t>报文的问题</w:t>
      </w:r>
    </w:p>
    <w:p w14:paraId="3EE13B7E" w14:textId="77777777" w:rsidR="009557CF" w:rsidRDefault="002E4047">
      <w:pPr>
        <w:pStyle w:val="1a"/>
        <w:numPr>
          <w:ilvl w:val="0"/>
          <w:numId w:val="388"/>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解决组播数据报文在</w:t>
      </w:r>
      <w:r>
        <w:rPr>
          <w:rFonts w:ascii="微软雅黑" w:eastAsia="微软雅黑" w:hAnsi="微软雅黑" w:cs="微软雅黑" w:hint="eastAsia"/>
          <w:sz w:val="18"/>
          <w:szCs w:val="18"/>
          <w:lang w:eastAsia="zh-CN"/>
        </w:rPr>
        <w:t>2</w:t>
      </w:r>
      <w:r>
        <w:rPr>
          <w:rFonts w:ascii="微软雅黑" w:eastAsia="微软雅黑" w:hAnsi="微软雅黑" w:cs="微软雅黑" w:hint="eastAsia"/>
          <w:sz w:val="18"/>
          <w:szCs w:val="18"/>
          <w:lang w:eastAsia="zh-CN"/>
        </w:rPr>
        <w:t>层设备上广播问题，用于管理和控制</w:t>
      </w:r>
      <w:r>
        <w:rPr>
          <w:rFonts w:ascii="微软雅黑" w:eastAsia="微软雅黑" w:hAnsi="微软雅黑" w:cs="微软雅黑"/>
          <w:sz w:val="18"/>
          <w:szCs w:val="18"/>
          <w:lang w:eastAsia="zh-CN"/>
        </w:rPr>
        <w:t>组播</w:t>
      </w:r>
      <w:r>
        <w:rPr>
          <w:rFonts w:ascii="微软雅黑" w:eastAsia="微软雅黑" w:hAnsi="微软雅黑" w:cs="微软雅黑" w:hint="eastAsia"/>
          <w:sz w:val="18"/>
          <w:szCs w:val="18"/>
          <w:lang w:eastAsia="zh-CN"/>
        </w:rPr>
        <w:t>数据报文的转发</w:t>
      </w:r>
    </w:p>
    <w:p w14:paraId="61B427FD" w14:textId="77777777" w:rsidR="009557CF" w:rsidRDefault="002E4047">
      <w:pPr>
        <w:pStyle w:val="1a"/>
        <w:numPr>
          <w:ilvl w:val="0"/>
          <w:numId w:val="388"/>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IGMP Report</w:t>
      </w:r>
      <w:r>
        <w:rPr>
          <w:rFonts w:ascii="微软雅黑" w:eastAsia="微软雅黑" w:hAnsi="微软雅黑" w:cs="微软雅黑" w:hint="eastAsia"/>
          <w:sz w:val="18"/>
          <w:szCs w:val="18"/>
          <w:lang w:eastAsia="zh-CN"/>
        </w:rPr>
        <w:t>报文合法性问题</w:t>
      </w:r>
    </w:p>
    <w:p w14:paraId="576EFF3B"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w:t>
      </w:r>
      <w:r>
        <w:rPr>
          <w:rFonts w:ascii="微软雅黑" w:eastAsia="微软雅黑" w:hAnsi="微软雅黑"/>
          <w:color w:val="FF0000"/>
          <w:sz w:val="18"/>
          <w:szCs w:val="18"/>
        </w:rPr>
        <w:t>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C</w:t>
      </w:r>
    </w:p>
    <w:p w14:paraId="584270F8"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hint="eastAsia"/>
          <w:color w:val="FF0000"/>
          <w:sz w:val="18"/>
          <w:szCs w:val="18"/>
          <w:lang w:eastAsia="zh-CN"/>
        </w:rPr>
        <w:t>I</w:t>
      </w:r>
      <w:r>
        <w:rPr>
          <w:rFonts w:ascii="微软雅黑" w:eastAsia="微软雅黑" w:hAnsi="微软雅黑"/>
          <w:color w:val="FF0000"/>
          <w:sz w:val="18"/>
          <w:szCs w:val="18"/>
          <w:lang w:eastAsia="zh-CN"/>
        </w:rPr>
        <w:t>GMP Snooping</w:t>
      </w:r>
      <w:r>
        <w:rPr>
          <w:rFonts w:ascii="微软雅黑" w:eastAsia="微软雅黑" w:hAnsi="微软雅黑"/>
          <w:color w:val="FF0000"/>
          <w:sz w:val="18"/>
          <w:szCs w:val="18"/>
          <w:lang w:eastAsia="zh-CN"/>
        </w:rPr>
        <w:t>运行在数据链路层</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用于管理和控制组播组</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解决组播组报文在二层广播的问题</w:t>
      </w:r>
      <w:r>
        <w:rPr>
          <w:rFonts w:ascii="微软雅黑" w:eastAsia="微软雅黑" w:hAnsi="微软雅黑" w:hint="eastAsia"/>
          <w:color w:val="FF0000"/>
          <w:sz w:val="18"/>
          <w:szCs w:val="18"/>
          <w:lang w:eastAsia="zh-CN"/>
        </w:rPr>
        <w:t>。</w:t>
      </w:r>
    </w:p>
    <w:p w14:paraId="07F4C19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对于</w:t>
      </w:r>
      <w:r>
        <w:rPr>
          <w:rFonts w:ascii="微软雅黑" w:eastAsia="微软雅黑" w:hAnsi="微软雅黑"/>
          <w:sz w:val="18"/>
          <w:szCs w:val="18"/>
          <w:lang w:eastAsia="zh-CN"/>
        </w:rPr>
        <w:t>PIM-DM</w:t>
      </w:r>
      <w:r>
        <w:rPr>
          <w:rFonts w:ascii="微软雅黑" w:eastAsia="微软雅黑" w:hAnsi="微软雅黑" w:cs="微软雅黑" w:hint="eastAsia"/>
          <w:sz w:val="18"/>
          <w:szCs w:val="18"/>
          <w:lang w:eastAsia="zh-CN"/>
        </w:rPr>
        <w:t>协议</w:t>
      </w:r>
      <w:r>
        <w:rPr>
          <w:rFonts w:ascii="微软雅黑" w:eastAsia="微软雅黑" w:hAnsi="微软雅黑" w:hint="eastAsia"/>
          <w:sz w:val="18"/>
          <w:szCs w:val="18"/>
          <w:lang w:eastAsia="zh-CN"/>
        </w:rPr>
        <w:t>，当上游</w:t>
      </w:r>
      <w:r>
        <w:rPr>
          <w:rFonts w:ascii="微软雅黑" w:eastAsia="微软雅黑" w:hAnsi="微软雅黑"/>
          <w:sz w:val="18"/>
          <w:szCs w:val="18"/>
          <w:lang w:eastAsia="zh-CN"/>
        </w:rPr>
        <w:t>接口收到嫁接消息时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需要向下游路由器发送的报文是：</w:t>
      </w:r>
    </w:p>
    <w:p w14:paraId="53B2D1F5" w14:textId="77777777" w:rsidR="009557CF" w:rsidRDefault="002E4047">
      <w:pPr>
        <w:pStyle w:val="1a"/>
        <w:numPr>
          <w:ilvl w:val="0"/>
          <w:numId w:val="389"/>
        </w:numPr>
        <w:ind w:firstLineChars="0"/>
        <w:rPr>
          <w:rFonts w:ascii="微软雅黑" w:eastAsia="微软雅黑" w:hAnsi="微软雅黑"/>
          <w:sz w:val="18"/>
          <w:szCs w:val="18"/>
        </w:rPr>
      </w:pPr>
      <w:r>
        <w:rPr>
          <w:rFonts w:ascii="微软雅黑" w:eastAsia="微软雅黑" w:hAnsi="微软雅黑"/>
          <w:sz w:val="18"/>
          <w:szCs w:val="18"/>
        </w:rPr>
        <w:t>Join</w:t>
      </w:r>
    </w:p>
    <w:p w14:paraId="0E2D8EA1" w14:textId="77777777" w:rsidR="009557CF" w:rsidRDefault="002E4047">
      <w:pPr>
        <w:pStyle w:val="1a"/>
        <w:numPr>
          <w:ilvl w:val="0"/>
          <w:numId w:val="389"/>
        </w:numPr>
        <w:ind w:firstLineChars="0"/>
        <w:rPr>
          <w:rFonts w:ascii="微软雅黑" w:eastAsia="微软雅黑" w:hAnsi="微软雅黑"/>
          <w:sz w:val="18"/>
          <w:szCs w:val="18"/>
        </w:rPr>
      </w:pPr>
      <w:r>
        <w:rPr>
          <w:rFonts w:ascii="微软雅黑" w:eastAsia="微软雅黑" w:hAnsi="微软雅黑"/>
          <w:sz w:val="18"/>
          <w:szCs w:val="18"/>
        </w:rPr>
        <w:t>Assert</w:t>
      </w:r>
    </w:p>
    <w:p w14:paraId="04C57C2D" w14:textId="77777777" w:rsidR="009557CF" w:rsidRDefault="002E4047">
      <w:pPr>
        <w:pStyle w:val="1a"/>
        <w:numPr>
          <w:ilvl w:val="0"/>
          <w:numId w:val="389"/>
        </w:numPr>
        <w:ind w:firstLineChars="0"/>
        <w:rPr>
          <w:rFonts w:ascii="微软雅黑" w:eastAsia="微软雅黑" w:hAnsi="微软雅黑"/>
          <w:sz w:val="18"/>
          <w:szCs w:val="18"/>
        </w:rPr>
      </w:pPr>
      <w:r>
        <w:rPr>
          <w:rFonts w:ascii="微软雅黑" w:eastAsia="微软雅黑" w:hAnsi="微软雅黑"/>
          <w:sz w:val="18"/>
          <w:szCs w:val="18"/>
        </w:rPr>
        <w:t>Graft</w:t>
      </w:r>
    </w:p>
    <w:p w14:paraId="27397AFA" w14:textId="77777777" w:rsidR="009557CF" w:rsidRDefault="002E4047">
      <w:pPr>
        <w:pStyle w:val="1a"/>
        <w:numPr>
          <w:ilvl w:val="0"/>
          <w:numId w:val="389"/>
        </w:numPr>
        <w:ind w:firstLineChars="0"/>
        <w:rPr>
          <w:rFonts w:ascii="微软雅黑" w:eastAsia="微软雅黑" w:hAnsi="微软雅黑"/>
          <w:sz w:val="18"/>
          <w:szCs w:val="18"/>
        </w:rPr>
      </w:pPr>
      <w:r>
        <w:rPr>
          <w:rFonts w:ascii="微软雅黑" w:eastAsia="微软雅黑" w:hAnsi="微软雅黑"/>
          <w:sz w:val="18"/>
          <w:szCs w:val="18"/>
        </w:rPr>
        <w:t>Graft-ACK</w:t>
      </w:r>
    </w:p>
    <w:p w14:paraId="632F9E3D"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D</w:t>
      </w:r>
    </w:p>
    <w:p w14:paraId="34D666B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判断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在</w:t>
      </w:r>
      <w:r>
        <w:rPr>
          <w:rFonts w:ascii="宋体" w:eastAsia="宋体" w:hAnsi="宋体" w:cs="宋体" w:hint="eastAsia"/>
          <w:sz w:val="18"/>
          <w:szCs w:val="18"/>
          <w:lang w:eastAsia="zh-CN"/>
        </w:rPr>
        <w:t>同</w:t>
      </w:r>
      <w:r>
        <w:rPr>
          <w:rFonts w:ascii="微软雅黑" w:eastAsia="微软雅黑" w:hAnsi="微软雅黑" w:cs="微软雅黑" w:hint="eastAsia"/>
          <w:sz w:val="18"/>
          <w:szCs w:val="18"/>
          <w:lang w:eastAsia="zh-CN"/>
        </w:rPr>
        <w:t>一个局域网中</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如果一些</w:t>
      </w:r>
      <w:r>
        <w:rPr>
          <w:rFonts w:ascii="微软雅黑" w:eastAsia="微软雅黑" w:hAnsi="微软雅黑"/>
          <w:sz w:val="18"/>
          <w:szCs w:val="18"/>
          <w:lang w:eastAsia="zh-CN"/>
        </w:rPr>
        <w:t>IGMPv1</w:t>
      </w:r>
      <w:r>
        <w:rPr>
          <w:rFonts w:ascii="微软雅黑" w:eastAsia="微软雅黑" w:hAnsi="微软雅黑" w:cs="微软雅黑" w:hint="eastAsia"/>
          <w:sz w:val="18"/>
          <w:szCs w:val="18"/>
          <w:lang w:eastAsia="zh-CN"/>
        </w:rPr>
        <w:t>的路由器存在于该局域网中，那么必须被强制性地为子</w:t>
      </w:r>
      <w:r>
        <w:rPr>
          <w:rFonts w:ascii="微软雅黑" w:eastAsia="微软雅黑" w:hAnsi="微软雅黑"/>
          <w:sz w:val="18"/>
          <w:szCs w:val="18"/>
          <w:lang w:eastAsia="zh-CN"/>
        </w:rPr>
        <w:t>网</w:t>
      </w:r>
      <w:r>
        <w:rPr>
          <w:rFonts w:ascii="微软雅黑" w:eastAsia="微软雅黑" w:hAnsi="微软雅黑" w:cs="微软雅黑" w:hint="eastAsia"/>
          <w:sz w:val="18"/>
          <w:szCs w:val="18"/>
          <w:lang w:eastAsia="zh-CN"/>
        </w:rPr>
        <w:t>中的所有路由器</w:t>
      </w: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 xml:space="preserve"> IGMPv1</w:t>
      </w:r>
      <w:r>
        <w:rPr>
          <w:rFonts w:ascii="微软雅黑" w:eastAsia="微软雅黑" w:hAnsi="微软雅黑" w:cs="微软雅黑" w:hint="eastAsia"/>
          <w:sz w:val="18"/>
          <w:szCs w:val="18"/>
          <w:lang w:eastAsia="zh-CN"/>
        </w:rPr>
        <w:t>以便正常使用。</w:t>
      </w:r>
    </w:p>
    <w:p w14:paraId="202EA105" w14:textId="77777777" w:rsidR="009557CF" w:rsidRDefault="002E4047">
      <w:pPr>
        <w:pStyle w:val="1a"/>
        <w:numPr>
          <w:ilvl w:val="0"/>
          <w:numId w:val="39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True</w:t>
      </w:r>
    </w:p>
    <w:p w14:paraId="37E3F4F0" w14:textId="77777777" w:rsidR="009557CF" w:rsidRDefault="002E4047">
      <w:pPr>
        <w:pStyle w:val="1a"/>
        <w:numPr>
          <w:ilvl w:val="0"/>
          <w:numId w:val="390"/>
        </w:numPr>
        <w:ind w:firstLineChars="0"/>
        <w:rPr>
          <w:rFonts w:ascii="微软雅黑" w:eastAsia="微软雅黑" w:hAnsi="微软雅黑"/>
          <w:sz w:val="18"/>
          <w:szCs w:val="18"/>
          <w:lang w:eastAsia="zh-CN"/>
        </w:rPr>
      </w:pPr>
      <w:r>
        <w:rPr>
          <w:rFonts w:ascii="微软雅黑" w:eastAsia="微软雅黑" w:hAnsi="微软雅黑"/>
          <w:sz w:val="18"/>
          <w:szCs w:val="18"/>
          <w:lang w:eastAsia="zh-CN"/>
        </w:rPr>
        <w:t>False</w:t>
      </w:r>
    </w:p>
    <w:p w14:paraId="3F3876E6"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T</w:t>
      </w:r>
    </w:p>
    <w:p w14:paraId="74363BF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下</w:t>
      </w:r>
      <w:r>
        <w:rPr>
          <w:rFonts w:ascii="微软雅黑" w:eastAsia="微软雅黑" w:hAnsi="微软雅黑" w:cs="微软雅黑" w:hint="eastAsia"/>
          <w:sz w:val="18"/>
          <w:szCs w:val="18"/>
          <w:lang w:eastAsia="zh-CN"/>
        </w:rPr>
        <w:t>列关于组播的说法哪些是错误的？</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hint="eastAsia"/>
          <w:sz w:val="18"/>
          <w:szCs w:val="18"/>
          <w:lang w:eastAsia="zh-CN"/>
        </w:rPr>
        <w:t>两个答案）</w:t>
      </w:r>
    </w:p>
    <w:p w14:paraId="5FA7F1A3" w14:textId="77777777" w:rsidR="009557CF" w:rsidRDefault="002E4047">
      <w:pPr>
        <w:pStyle w:val="1a"/>
        <w:numPr>
          <w:ilvl w:val="0"/>
          <w:numId w:val="39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单播</w:t>
      </w:r>
      <w:r>
        <w:rPr>
          <w:rFonts w:ascii="微软雅黑" w:eastAsia="微软雅黑" w:hAnsi="微软雅黑"/>
          <w:sz w:val="18"/>
          <w:szCs w:val="18"/>
          <w:lang w:eastAsia="zh-CN"/>
        </w:rPr>
        <w:t>技术</w:t>
      </w:r>
      <w:r>
        <w:rPr>
          <w:rFonts w:ascii="微软雅黑" w:eastAsia="微软雅黑" w:hAnsi="微软雅黑" w:cs="微软雅黑" w:hint="eastAsia"/>
          <w:sz w:val="18"/>
          <w:szCs w:val="18"/>
          <w:lang w:eastAsia="zh-CN"/>
        </w:rPr>
        <w:t>和广播技术不能解决单点发送多点接收的问题</w:t>
      </w:r>
      <w:r>
        <w:rPr>
          <w:rFonts w:ascii="微软雅黑" w:eastAsia="微软雅黑" w:hAnsi="微软雅黑" w:hint="eastAsia"/>
          <w:sz w:val="18"/>
          <w:szCs w:val="18"/>
          <w:lang w:eastAsia="zh-CN"/>
        </w:rPr>
        <w:t>，只</w:t>
      </w:r>
      <w:r>
        <w:rPr>
          <w:rFonts w:ascii="微软雅黑" w:eastAsia="微软雅黑" w:hAnsi="微软雅黑" w:cs="微软雅黑" w:hint="eastAsia"/>
          <w:sz w:val="18"/>
          <w:szCs w:val="18"/>
          <w:lang w:eastAsia="zh-CN"/>
        </w:rPr>
        <w:t>有组播技术可以解决</w:t>
      </w:r>
    </w:p>
    <w:p w14:paraId="48EDD1F5" w14:textId="77777777" w:rsidR="009557CF" w:rsidRDefault="002E4047">
      <w:pPr>
        <w:pStyle w:val="1a"/>
        <w:numPr>
          <w:ilvl w:val="0"/>
          <w:numId w:val="39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组播技术应用于大多数的</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单到多</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数据发布应用</w:t>
      </w:r>
    </w:p>
    <w:p w14:paraId="669C7260" w14:textId="77777777" w:rsidR="009557CF" w:rsidRDefault="002E4047">
      <w:pPr>
        <w:pStyle w:val="1a"/>
        <w:numPr>
          <w:ilvl w:val="0"/>
          <w:numId w:val="391"/>
        </w:numPr>
        <w:ind w:firstLineChars="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由于组播技术是基于</w:t>
      </w:r>
      <w:r>
        <w:rPr>
          <w:rFonts w:ascii="微软雅黑" w:eastAsia="微软雅黑" w:hAnsi="微软雅黑"/>
          <w:sz w:val="18"/>
          <w:szCs w:val="18"/>
          <w:lang w:eastAsia="zh-CN"/>
        </w:rPr>
        <w:t>TCP</w:t>
      </w:r>
      <w:r>
        <w:rPr>
          <w:rFonts w:ascii="微软雅黑" w:eastAsia="微软雅黑" w:hAnsi="微软雅黑" w:cs="微软雅黑" w:hint="eastAsia"/>
          <w:sz w:val="18"/>
          <w:szCs w:val="18"/>
          <w:lang w:eastAsia="zh-CN"/>
        </w:rPr>
        <w:t>的，所以组播技术能够保证报文的可靠抟输</w:t>
      </w:r>
    </w:p>
    <w:p w14:paraId="1ADCCCEE" w14:textId="77777777" w:rsidR="009557CF" w:rsidRDefault="002E4047">
      <w:pPr>
        <w:pStyle w:val="1a"/>
        <w:numPr>
          <w:ilvl w:val="0"/>
          <w:numId w:val="391"/>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组</w:t>
      </w:r>
      <w:r>
        <w:rPr>
          <w:rFonts w:ascii="微软雅黑" w:eastAsia="微软雅黑" w:hAnsi="微软雅黑" w:cs="微软雅黑" w:hint="eastAsia"/>
          <w:sz w:val="18"/>
          <w:szCs w:val="18"/>
          <w:lang w:eastAsia="zh-CN"/>
        </w:rPr>
        <w:t>播技术可以减少冗余流量、节约网络带宽</w:t>
      </w:r>
    </w:p>
    <w:p w14:paraId="23AE8A33"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C</w:t>
      </w:r>
    </w:p>
    <w:p w14:paraId="79F881CB"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如果想在网段上进行快速</w:t>
      </w:r>
      <w:r>
        <w:rPr>
          <w:rFonts w:ascii="微软雅黑" w:eastAsia="微软雅黑" w:hAnsi="微软雅黑" w:cs="微软雅黑"/>
          <w:sz w:val="18"/>
          <w:szCs w:val="18"/>
          <w:lang w:eastAsia="zh-CN"/>
        </w:rPr>
        <w:t>失效</w:t>
      </w:r>
      <w:r>
        <w:rPr>
          <w:rFonts w:ascii="微软雅黑" w:eastAsia="微软雅黑" w:hAnsi="微软雅黑" w:cs="微软雅黑" w:hint="eastAsia"/>
          <w:sz w:val="18"/>
          <w:szCs w:val="18"/>
          <w:lang w:eastAsia="zh-CN"/>
        </w:rPr>
        <w:t>检测，在可能的配置方法中错误的描述是：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两个答案）</w:t>
      </w:r>
    </w:p>
    <w:p w14:paraId="4D983C96" w14:textId="77777777" w:rsidR="009557CF" w:rsidRDefault="002E4047">
      <w:pPr>
        <w:pStyle w:val="1a"/>
        <w:numPr>
          <w:ilvl w:val="0"/>
          <w:numId w:val="392"/>
        </w:numPr>
        <w:ind w:firstLineChars="0"/>
        <w:rPr>
          <w:rFonts w:ascii="微软雅黑" w:eastAsia="微软雅黑" w:hAnsi="微软雅黑" w:cs="微软雅黑"/>
          <w:sz w:val="18"/>
          <w:szCs w:val="18"/>
        </w:rPr>
      </w:pPr>
      <w:r>
        <w:rPr>
          <w:rFonts w:ascii="微软雅黑" w:eastAsia="微软雅黑" w:hAnsi="微软雅黑" w:cs="微软雅黑" w:hint="eastAsia"/>
          <w:sz w:val="18"/>
          <w:szCs w:val="18"/>
          <w:lang w:eastAsia="zh-CN"/>
        </w:rPr>
        <w:t>缩短</w:t>
      </w:r>
      <w:r>
        <w:rPr>
          <w:rFonts w:ascii="微软雅黑" w:eastAsia="微软雅黑" w:hAnsi="微软雅黑"/>
          <w:sz w:val="18"/>
          <w:szCs w:val="18"/>
        </w:rPr>
        <w:t xml:space="preserve">Join/Prune </w:t>
      </w:r>
      <w:r>
        <w:rPr>
          <w:rFonts w:ascii="微软雅黑" w:eastAsia="微软雅黑" w:hAnsi="微软雅黑" w:cs="微软雅黑" w:hint="eastAsia"/>
          <w:sz w:val="18"/>
          <w:szCs w:val="18"/>
        </w:rPr>
        <w:t>信息的</w:t>
      </w:r>
      <w:r>
        <w:rPr>
          <w:rFonts w:ascii="微软雅黑" w:eastAsia="微软雅黑" w:hAnsi="微软雅黑"/>
          <w:sz w:val="18"/>
          <w:szCs w:val="18"/>
        </w:rPr>
        <w:t xml:space="preserve"> holdtime</w:t>
      </w:r>
    </w:p>
    <w:p w14:paraId="64591970" w14:textId="77777777" w:rsidR="009557CF" w:rsidRDefault="002E4047">
      <w:pPr>
        <w:pStyle w:val="1a"/>
        <w:numPr>
          <w:ilvl w:val="0"/>
          <w:numId w:val="39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缩短</w:t>
      </w:r>
      <w:r>
        <w:rPr>
          <w:rFonts w:ascii="微软雅黑" w:eastAsia="微软雅黑" w:hAnsi="微软雅黑" w:cs="微软雅黑"/>
          <w:sz w:val="18"/>
          <w:szCs w:val="18"/>
          <w:lang w:eastAsia="zh-CN"/>
        </w:rPr>
        <w:t>接口</w:t>
      </w:r>
      <w:r>
        <w:rPr>
          <w:rFonts w:ascii="微软雅黑" w:eastAsia="微软雅黑" w:hAnsi="微软雅黑" w:cs="微软雅黑" w:hint="eastAsia"/>
          <w:sz w:val="18"/>
          <w:szCs w:val="18"/>
          <w:lang w:eastAsia="zh-CN"/>
        </w:rPr>
        <w:t>发送</w:t>
      </w:r>
      <w:r>
        <w:rPr>
          <w:rFonts w:ascii="微软雅黑" w:eastAsia="微软雅黑" w:hAnsi="微软雅黑"/>
          <w:sz w:val="18"/>
          <w:szCs w:val="18"/>
          <w:lang w:eastAsia="zh-CN"/>
        </w:rPr>
        <w:t>Hello</w:t>
      </w:r>
      <w:r>
        <w:rPr>
          <w:rFonts w:ascii="微软雅黑" w:eastAsia="微软雅黑" w:hAnsi="微软雅黑" w:cs="微软雅黑" w:hint="eastAsia"/>
          <w:sz w:val="18"/>
          <w:szCs w:val="18"/>
          <w:lang w:eastAsia="zh-CN"/>
        </w:rPr>
        <w:t>信息的间隔</w:t>
      </w:r>
    </w:p>
    <w:p w14:paraId="4931BA73" w14:textId="77777777" w:rsidR="009557CF" w:rsidRDefault="002E4047">
      <w:pPr>
        <w:pStyle w:val="1a"/>
        <w:numPr>
          <w:ilvl w:val="0"/>
          <w:numId w:val="39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网段邻居间</w:t>
      </w:r>
      <w:r>
        <w:rPr>
          <w:rFonts w:ascii="微软雅黑" w:eastAsia="微软雅黑" w:hAnsi="微软雅黑" w:cs="微软雅黑"/>
          <w:sz w:val="18"/>
          <w:szCs w:val="18"/>
          <w:lang w:eastAsia="zh-CN"/>
        </w:rPr>
        <w:t>建立</w:t>
      </w:r>
      <w:r>
        <w:rPr>
          <w:rFonts w:ascii="微软雅黑" w:eastAsia="微软雅黑" w:hAnsi="微软雅黑"/>
          <w:sz w:val="18"/>
          <w:szCs w:val="18"/>
          <w:lang w:eastAsia="zh-CN"/>
        </w:rPr>
        <w:t>PIM BFD</w:t>
      </w:r>
      <w:r>
        <w:rPr>
          <w:rFonts w:ascii="微软雅黑" w:eastAsia="微软雅黑" w:hAnsi="微软雅黑" w:cs="微软雅黑" w:hint="eastAsia"/>
          <w:sz w:val="18"/>
          <w:szCs w:val="18"/>
          <w:lang w:eastAsia="zh-CN"/>
        </w:rPr>
        <w:t>会话</w:t>
      </w:r>
    </w:p>
    <w:p w14:paraId="13CAA2AD" w14:textId="77777777" w:rsidR="009557CF" w:rsidRDefault="002E4047">
      <w:pPr>
        <w:pStyle w:val="1a"/>
        <w:numPr>
          <w:ilvl w:val="0"/>
          <w:numId w:val="392"/>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缩短发送周期性</w:t>
      </w:r>
      <w:r>
        <w:rPr>
          <w:rFonts w:ascii="微软雅黑" w:eastAsia="微软雅黑" w:hAnsi="微软雅黑"/>
          <w:sz w:val="18"/>
          <w:szCs w:val="18"/>
          <w:lang w:eastAsia="zh-CN"/>
        </w:rPr>
        <w:t>Join/Prune</w:t>
      </w:r>
      <w:r>
        <w:rPr>
          <w:rFonts w:ascii="微软雅黑" w:eastAsia="微软雅黑" w:hAnsi="微软雅黑" w:cs="微软雅黑" w:hint="eastAsia"/>
          <w:sz w:val="18"/>
          <w:szCs w:val="18"/>
          <w:lang w:eastAsia="zh-CN"/>
        </w:rPr>
        <w:t>消息的间隔</w:t>
      </w:r>
    </w:p>
    <w:p w14:paraId="5FCF729B"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D</w:t>
      </w:r>
    </w:p>
    <w:p w14:paraId="346C8125"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BSR/RP</w:t>
      </w:r>
      <w:r>
        <w:rPr>
          <w:rFonts w:ascii="微软雅黑" w:eastAsia="微软雅黑" w:hAnsi="微软雅黑" w:cs="微软雅黑" w:hint="eastAsia"/>
          <w:sz w:val="18"/>
          <w:szCs w:val="18"/>
          <w:lang w:eastAsia="zh-CN"/>
        </w:rPr>
        <w:t>机制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下面描述正确的是：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41A3444E" w14:textId="77777777" w:rsidR="009557CF" w:rsidRDefault="002E4047">
      <w:pPr>
        <w:pStyle w:val="1a"/>
        <w:numPr>
          <w:ilvl w:val="0"/>
          <w:numId w:val="39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缺省情况下</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一个</w:t>
      </w:r>
      <w:r>
        <w:rPr>
          <w:rFonts w:ascii="微软雅黑" w:eastAsia="微软雅黑" w:hAnsi="微软雅黑"/>
          <w:sz w:val="18"/>
          <w:szCs w:val="18"/>
          <w:lang w:eastAsia="zh-CN"/>
        </w:rPr>
        <w:t>PIM SM</w:t>
      </w:r>
      <w:r>
        <w:rPr>
          <w:rFonts w:ascii="微软雅黑" w:eastAsia="微软雅黑" w:hAnsi="微软雅黑" w:cs="微软雅黑" w:hint="eastAsia"/>
          <w:sz w:val="18"/>
          <w:szCs w:val="18"/>
          <w:lang w:eastAsia="zh-CN"/>
        </w:rPr>
        <w:t>域内可以有多个候选</w:t>
      </w:r>
      <w:r>
        <w:rPr>
          <w:rFonts w:ascii="微软雅黑" w:eastAsia="微软雅黑" w:hAnsi="微软雅黑"/>
          <w:sz w:val="18"/>
          <w:szCs w:val="18"/>
          <w:lang w:eastAsia="zh-CN"/>
        </w:rPr>
        <w:t>BSR</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但当选</w:t>
      </w:r>
      <w:r>
        <w:rPr>
          <w:rFonts w:ascii="微软雅黑" w:eastAsia="微软雅黑" w:hAnsi="微软雅黑"/>
          <w:sz w:val="18"/>
          <w:szCs w:val="18"/>
          <w:lang w:eastAsia="zh-CN"/>
        </w:rPr>
        <w:t>BSR</w:t>
      </w:r>
      <w:r>
        <w:rPr>
          <w:rFonts w:ascii="微软雅黑" w:eastAsia="微软雅黑" w:hAnsi="微软雅黑" w:cs="微软雅黑" w:hint="eastAsia"/>
          <w:sz w:val="18"/>
          <w:szCs w:val="18"/>
          <w:lang w:eastAsia="zh-CN"/>
        </w:rPr>
        <w:t>仅有一个</w:t>
      </w:r>
    </w:p>
    <w:p w14:paraId="2F803256" w14:textId="77777777" w:rsidR="009557CF" w:rsidRDefault="002E4047">
      <w:pPr>
        <w:pStyle w:val="1a"/>
        <w:numPr>
          <w:ilvl w:val="0"/>
          <w:numId w:val="39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当选</w:t>
      </w:r>
      <w:r>
        <w:rPr>
          <w:rFonts w:ascii="微软雅黑" w:eastAsia="微软雅黑" w:hAnsi="微软雅黑"/>
          <w:sz w:val="18"/>
          <w:szCs w:val="18"/>
          <w:lang w:eastAsia="zh-CN"/>
        </w:rPr>
        <w:t>BSR</w:t>
      </w:r>
      <w:r>
        <w:rPr>
          <w:rFonts w:ascii="微软雅黑" w:eastAsia="微软雅黑" w:hAnsi="微软雅黑" w:cs="微软雅黑" w:hint="eastAsia"/>
          <w:sz w:val="18"/>
          <w:szCs w:val="18"/>
          <w:lang w:eastAsia="zh-CN"/>
        </w:rPr>
        <w:t>路由器能够通过接收到的</w:t>
      </w:r>
      <w:r>
        <w:rPr>
          <w:rFonts w:ascii="微软雅黑" w:eastAsia="微软雅黑" w:hAnsi="微软雅黑"/>
          <w:sz w:val="18"/>
          <w:szCs w:val="18"/>
          <w:lang w:eastAsia="zh-CN"/>
        </w:rPr>
        <w:t>Crp</w:t>
      </w:r>
      <w:r>
        <w:rPr>
          <w:rFonts w:ascii="微软雅黑" w:eastAsia="微软雅黑" w:hAnsi="微软雅黑" w:cs="微软雅黑" w:hint="eastAsia"/>
          <w:sz w:val="18"/>
          <w:szCs w:val="18"/>
          <w:lang w:eastAsia="zh-CN"/>
        </w:rPr>
        <w:t>报文收集候选</w:t>
      </w:r>
      <w:r>
        <w:rPr>
          <w:rFonts w:ascii="微软雅黑" w:eastAsia="微软雅黑" w:hAnsi="微软雅黑"/>
          <w:sz w:val="18"/>
          <w:szCs w:val="18"/>
          <w:lang w:eastAsia="zh-CN"/>
        </w:rPr>
        <w:t>RP</w:t>
      </w:r>
      <w:r>
        <w:rPr>
          <w:rFonts w:ascii="微软雅黑" w:eastAsia="微软雅黑" w:hAnsi="微软雅黑" w:hint="eastAsia"/>
          <w:sz w:val="18"/>
          <w:szCs w:val="18"/>
          <w:lang w:eastAsia="zh-CN"/>
        </w:rPr>
        <w:t>信息</w:t>
      </w:r>
    </w:p>
    <w:p w14:paraId="6417EA73" w14:textId="77777777" w:rsidR="009557CF" w:rsidRDefault="002E4047">
      <w:pPr>
        <w:pStyle w:val="1a"/>
        <w:numPr>
          <w:ilvl w:val="0"/>
          <w:numId w:val="393"/>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当</w:t>
      </w:r>
      <w:r>
        <w:rPr>
          <w:rFonts w:ascii="微软雅黑" w:eastAsia="微软雅黑" w:hAnsi="微软雅黑" w:cs="微软雅黑" w:hint="eastAsia"/>
          <w:sz w:val="18"/>
          <w:szCs w:val="18"/>
          <w:lang w:eastAsia="zh-CN"/>
        </w:rPr>
        <w:t>选</w:t>
      </w:r>
      <w:r>
        <w:rPr>
          <w:rFonts w:ascii="微软雅黑" w:eastAsia="微软雅黑" w:hAnsi="微软雅黑"/>
          <w:sz w:val="18"/>
          <w:szCs w:val="18"/>
          <w:lang w:eastAsia="zh-CN"/>
        </w:rPr>
        <w:t>BSR</w:t>
      </w:r>
      <w:r>
        <w:rPr>
          <w:rFonts w:ascii="微软雅黑" w:eastAsia="微软雅黑" w:hAnsi="微软雅黑" w:cs="微软雅黑" w:hint="eastAsia"/>
          <w:sz w:val="18"/>
          <w:szCs w:val="18"/>
          <w:lang w:eastAsia="zh-CN"/>
        </w:rPr>
        <w:t>路由器</w:t>
      </w:r>
      <w:r>
        <w:rPr>
          <w:rFonts w:ascii="微软雅黑" w:eastAsia="微软雅黑" w:hAnsi="微软雅黑" w:cs="微软雅黑"/>
          <w:sz w:val="18"/>
          <w:szCs w:val="18"/>
          <w:lang w:eastAsia="zh-CN"/>
        </w:rPr>
        <w:t>组</w:t>
      </w:r>
      <w:r>
        <w:rPr>
          <w:rFonts w:ascii="微软雅黑" w:eastAsia="微软雅黑" w:hAnsi="微软雅黑" w:cs="微软雅黑" w:hint="eastAsia"/>
          <w:sz w:val="18"/>
          <w:szCs w:val="18"/>
          <w:lang w:eastAsia="zh-CN"/>
        </w:rPr>
        <w:t>播泛滥</w:t>
      </w:r>
      <w:r>
        <w:rPr>
          <w:rFonts w:ascii="微软雅黑" w:eastAsia="微软雅黑" w:hAnsi="微软雅黑"/>
          <w:sz w:val="18"/>
          <w:szCs w:val="18"/>
          <w:lang w:eastAsia="zh-CN"/>
        </w:rPr>
        <w:t>Bootstrap</w:t>
      </w:r>
      <w:r>
        <w:rPr>
          <w:rFonts w:ascii="微软雅黑" w:eastAsia="微软雅黑" w:hAnsi="微软雅黑" w:cs="微软雅黑" w:hint="eastAsia"/>
          <w:sz w:val="18"/>
          <w:szCs w:val="18"/>
          <w:lang w:eastAsia="zh-CN"/>
        </w:rPr>
        <w:t>报文，将</w:t>
      </w:r>
      <w:r>
        <w:rPr>
          <w:rFonts w:ascii="微软雅黑" w:eastAsia="微软雅黑" w:hAnsi="微软雅黑"/>
          <w:sz w:val="18"/>
          <w:szCs w:val="18"/>
          <w:lang w:eastAsia="zh-CN"/>
        </w:rPr>
        <w:t>BSR</w:t>
      </w:r>
      <w:r>
        <w:rPr>
          <w:rFonts w:ascii="微软雅黑" w:eastAsia="微软雅黑" w:hAnsi="微软雅黑" w:cs="微软雅黑" w:hint="eastAsia"/>
          <w:sz w:val="18"/>
          <w:szCs w:val="18"/>
          <w:lang w:eastAsia="zh-CN"/>
        </w:rPr>
        <w:t>信息和候选</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信息通知给</w:t>
      </w:r>
      <w:r>
        <w:rPr>
          <w:rFonts w:ascii="微软雅黑" w:eastAsia="微软雅黑" w:hAnsi="微软雅黑"/>
          <w:sz w:val="18"/>
          <w:szCs w:val="18"/>
          <w:lang w:eastAsia="zh-CN"/>
        </w:rPr>
        <w:t>PIM SM</w:t>
      </w:r>
      <w:r>
        <w:rPr>
          <w:rFonts w:ascii="微软雅黑" w:eastAsia="微软雅黑" w:hAnsi="微软雅黑" w:cs="微软雅黑" w:hint="eastAsia"/>
          <w:sz w:val="18"/>
          <w:szCs w:val="18"/>
          <w:lang w:eastAsia="zh-CN"/>
        </w:rPr>
        <w:t>域内所有路由器</w:t>
      </w:r>
    </w:p>
    <w:p w14:paraId="048A3C7C" w14:textId="77777777" w:rsidR="009557CF" w:rsidRDefault="002E4047">
      <w:pPr>
        <w:pStyle w:val="1a"/>
        <w:numPr>
          <w:ilvl w:val="0"/>
          <w:numId w:val="393"/>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候选</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将</w:t>
      </w:r>
      <w:r>
        <w:rPr>
          <w:rFonts w:ascii="微软雅黑" w:eastAsia="微软雅黑" w:hAnsi="微软雅黑"/>
          <w:sz w:val="18"/>
          <w:szCs w:val="18"/>
          <w:lang w:eastAsia="zh-CN"/>
        </w:rPr>
        <w:t>Crp</w:t>
      </w:r>
      <w:r>
        <w:rPr>
          <w:rFonts w:ascii="微软雅黑" w:eastAsia="微软雅黑" w:hAnsi="微软雅黑" w:cs="微软雅黑" w:hint="eastAsia"/>
          <w:sz w:val="18"/>
          <w:szCs w:val="18"/>
          <w:lang w:eastAsia="zh-CN"/>
        </w:rPr>
        <w:t>报文收组播发送给</w:t>
      </w:r>
      <w:r>
        <w:rPr>
          <w:rFonts w:ascii="微软雅黑" w:eastAsia="微软雅黑" w:hAnsi="微软雅黑"/>
          <w:sz w:val="18"/>
          <w:szCs w:val="18"/>
          <w:lang w:eastAsia="zh-CN"/>
        </w:rPr>
        <w:t>BSR</w:t>
      </w:r>
    </w:p>
    <w:p w14:paraId="463F1A71"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B C</w:t>
      </w:r>
    </w:p>
    <w:p w14:paraId="7DE6402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w:t>
      </w:r>
      <w:r>
        <w:rPr>
          <w:rFonts w:ascii="微软雅黑" w:eastAsia="微软雅黑" w:hAnsi="微软雅黑"/>
          <w:color w:val="FF0000"/>
          <w:sz w:val="18"/>
          <w:szCs w:val="18"/>
          <w:lang w:eastAsia="zh-CN"/>
        </w:rPr>
        <w:t>候选</w:t>
      </w:r>
      <w:r>
        <w:rPr>
          <w:rFonts w:ascii="微软雅黑" w:eastAsia="微软雅黑" w:hAnsi="微软雅黑" w:hint="eastAsia"/>
          <w:color w:val="FF0000"/>
          <w:sz w:val="18"/>
          <w:szCs w:val="18"/>
          <w:lang w:eastAsia="zh-CN"/>
        </w:rPr>
        <w:t>R</w:t>
      </w:r>
      <w:r>
        <w:rPr>
          <w:rFonts w:ascii="微软雅黑" w:eastAsia="微软雅黑" w:hAnsi="微软雅黑"/>
          <w:color w:val="FF0000"/>
          <w:sz w:val="18"/>
          <w:szCs w:val="18"/>
          <w:lang w:eastAsia="zh-CN"/>
        </w:rPr>
        <w:t>P(C-RP)</w:t>
      </w:r>
      <w:r>
        <w:rPr>
          <w:rFonts w:ascii="微软雅黑" w:eastAsia="微软雅黑" w:hAnsi="微软雅黑"/>
          <w:color w:val="FF0000"/>
          <w:sz w:val="18"/>
          <w:szCs w:val="18"/>
          <w:lang w:eastAsia="zh-CN"/>
        </w:rPr>
        <w:t>周期性的将声明单播发送给</w:t>
      </w:r>
      <w:r>
        <w:rPr>
          <w:rFonts w:ascii="微软雅黑" w:eastAsia="微软雅黑" w:hAnsi="微软雅黑" w:hint="eastAsia"/>
          <w:color w:val="FF0000"/>
          <w:sz w:val="18"/>
          <w:szCs w:val="18"/>
          <w:lang w:eastAsia="zh-CN"/>
        </w:rPr>
        <w:t>BSR</w:t>
      </w:r>
      <w:r>
        <w:rPr>
          <w:rFonts w:ascii="微软雅黑" w:eastAsia="微软雅黑" w:hAnsi="微软雅黑" w:hint="eastAsia"/>
          <w:color w:val="FF0000"/>
          <w:sz w:val="18"/>
          <w:szCs w:val="18"/>
          <w:lang w:eastAsia="zh-CN"/>
        </w:rPr>
        <w:t>。</w:t>
      </w:r>
    </w:p>
    <w:p w14:paraId="05374573"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关于</w:t>
      </w:r>
      <w:r>
        <w:rPr>
          <w:rFonts w:ascii="微软雅黑" w:eastAsia="微软雅黑" w:hAnsi="微软雅黑"/>
          <w:sz w:val="18"/>
          <w:szCs w:val="18"/>
          <w:lang w:eastAsia="zh-CN"/>
        </w:rPr>
        <w:t xml:space="preserve"> DR</w:t>
      </w:r>
      <w:r>
        <w:rPr>
          <w:rFonts w:ascii="微软雅黑" w:eastAsia="微软雅黑" w:hAnsi="微软雅黑"/>
          <w:sz w:val="18"/>
          <w:szCs w:val="18"/>
          <w:lang w:eastAsia="zh-CN"/>
        </w:rPr>
        <w:t>，</w:t>
      </w:r>
      <w:r>
        <w:rPr>
          <w:rFonts w:ascii="微软雅黑" w:eastAsia="微软雅黑" w:hAnsi="微软雅黑" w:cs="微软雅黑" w:hint="eastAsia"/>
          <w:sz w:val="18"/>
          <w:szCs w:val="18"/>
          <w:lang w:eastAsia="zh-CN"/>
        </w:rPr>
        <w:t>下面描述</w:t>
      </w:r>
      <w:r>
        <w:rPr>
          <w:rFonts w:ascii="微软雅黑" w:eastAsia="微软雅黑" w:hAnsi="微软雅黑" w:hint="eastAsia"/>
          <w:sz w:val="18"/>
          <w:szCs w:val="18"/>
          <w:lang w:eastAsia="zh-CN"/>
        </w:rPr>
        <w:t>正</w:t>
      </w:r>
      <w:r>
        <w:rPr>
          <w:rFonts w:ascii="微软雅黑" w:eastAsia="微软雅黑" w:hAnsi="微软雅黑" w:cs="微软雅黑" w:hint="eastAsia"/>
          <w:sz w:val="18"/>
          <w:szCs w:val="18"/>
          <w:lang w:eastAsia="zh-CN"/>
        </w:rPr>
        <w:t>确的是：</w:t>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ab/>
      </w:r>
      <w:r>
        <w:rPr>
          <w:rFonts w:ascii="微软雅黑" w:eastAsia="微软雅黑" w:hAnsi="微软雅黑" w:cs="微软雅黑"/>
          <w:sz w:val="18"/>
          <w:szCs w:val="18"/>
          <w:lang w:eastAsia="zh-CN"/>
        </w:rPr>
        <w:t>（请选择</w:t>
      </w:r>
      <w:r>
        <w:rPr>
          <w:rFonts w:ascii="微软雅黑" w:eastAsia="微软雅黑" w:hAnsi="微软雅黑"/>
          <w:sz w:val="18"/>
          <w:szCs w:val="18"/>
          <w:lang w:eastAsia="zh-CN"/>
        </w:rPr>
        <w:t>3</w:t>
      </w:r>
      <w:r>
        <w:rPr>
          <w:rFonts w:ascii="微软雅黑" w:eastAsia="微软雅黑" w:hAnsi="微软雅黑" w:cs="微软雅黑" w:hint="eastAsia"/>
          <w:sz w:val="18"/>
          <w:szCs w:val="18"/>
          <w:lang w:eastAsia="zh-CN"/>
        </w:rPr>
        <w:t>个答案）</w:t>
      </w:r>
    </w:p>
    <w:p w14:paraId="3470123D" w14:textId="77777777" w:rsidR="009557CF" w:rsidRDefault="002E4047">
      <w:pPr>
        <w:pStyle w:val="1a"/>
        <w:numPr>
          <w:ilvl w:val="0"/>
          <w:numId w:val="39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在网段</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选举中</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优先级相同时</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I</w:t>
      </w:r>
      <w:r>
        <w:rPr>
          <w:rFonts w:ascii="微软雅黑" w:eastAsia="微软雅黑" w:hAnsi="微软雅黑"/>
          <w:sz w:val="18"/>
          <w:szCs w:val="18"/>
          <w:lang w:eastAsia="zh-CN"/>
        </w:rPr>
        <w:t>P</w:t>
      </w:r>
      <w:r>
        <w:rPr>
          <w:rFonts w:ascii="微软雅黑" w:eastAsia="微软雅黑" w:hAnsi="微软雅黑" w:cs="微软雅黑" w:hint="eastAsia"/>
          <w:sz w:val="18"/>
          <w:szCs w:val="18"/>
          <w:lang w:eastAsia="zh-CN"/>
        </w:rPr>
        <w:t>地址大的当选</w:t>
      </w:r>
    </w:p>
    <w:p w14:paraId="4A78703F" w14:textId="77777777" w:rsidR="009557CF" w:rsidRDefault="002E4047">
      <w:pPr>
        <w:pStyle w:val="1a"/>
        <w:numPr>
          <w:ilvl w:val="0"/>
          <w:numId w:val="39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源</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负责向</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用多播发送</w:t>
      </w:r>
      <w:r>
        <w:rPr>
          <w:rFonts w:ascii="微软雅黑" w:eastAsia="微软雅黑" w:hAnsi="微软雅黑"/>
          <w:sz w:val="18"/>
          <w:szCs w:val="18"/>
          <w:lang w:eastAsia="zh-CN"/>
        </w:rPr>
        <w:t>Register</w:t>
      </w:r>
      <w:r>
        <w:rPr>
          <w:rFonts w:ascii="微软雅黑" w:eastAsia="微软雅黑" w:hAnsi="微软雅黑" w:cs="微软雅黑" w:hint="eastAsia"/>
          <w:sz w:val="18"/>
          <w:szCs w:val="18"/>
          <w:lang w:eastAsia="zh-CN"/>
        </w:rPr>
        <w:t>报</w:t>
      </w:r>
      <w:r>
        <w:rPr>
          <w:rFonts w:ascii="微软雅黑" w:eastAsia="微软雅黑" w:hAnsi="微软雅黑" w:hint="eastAsia"/>
          <w:sz w:val="18"/>
          <w:szCs w:val="18"/>
          <w:lang w:eastAsia="zh-CN"/>
        </w:rPr>
        <w:t>文</w:t>
      </w:r>
    </w:p>
    <w:p w14:paraId="097702AC" w14:textId="77777777" w:rsidR="009557CF" w:rsidRDefault="002E4047">
      <w:pPr>
        <w:pStyle w:val="1a"/>
        <w:numPr>
          <w:ilvl w:val="0"/>
          <w:numId w:val="394"/>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接收端</w:t>
      </w:r>
      <w:r>
        <w:rPr>
          <w:rFonts w:ascii="微软雅黑" w:eastAsia="微软雅黑" w:hAnsi="微软雅黑"/>
          <w:sz w:val="18"/>
          <w:szCs w:val="18"/>
          <w:lang w:eastAsia="zh-CN"/>
        </w:rPr>
        <w:t>DR</w:t>
      </w:r>
      <w:r>
        <w:rPr>
          <w:rFonts w:ascii="微软雅黑" w:eastAsia="微软雅黑" w:hAnsi="微软雅黑" w:cs="微软雅黑" w:hint="eastAsia"/>
          <w:sz w:val="18"/>
          <w:szCs w:val="18"/>
          <w:lang w:eastAsia="zh-CN"/>
        </w:rPr>
        <w:t>负责</w:t>
      </w:r>
      <w:r>
        <w:rPr>
          <w:rFonts w:ascii="微软雅黑" w:eastAsia="微软雅黑" w:hAnsi="微软雅黑" w:hint="eastAsia"/>
          <w:sz w:val="18"/>
          <w:szCs w:val="18"/>
          <w:lang w:eastAsia="zh-CN"/>
        </w:rPr>
        <w:t>向</w:t>
      </w:r>
      <w:r>
        <w:rPr>
          <w:rFonts w:ascii="微软雅黑" w:eastAsia="微软雅黑" w:hAnsi="微软雅黑" w:cs="微软雅黑" w:hint="eastAsia"/>
          <w:sz w:val="18"/>
          <w:szCs w:val="18"/>
          <w:lang w:eastAsia="zh-CN"/>
        </w:rPr>
        <w:t>组播源或</w:t>
      </w:r>
      <w:r>
        <w:rPr>
          <w:rFonts w:ascii="微软雅黑" w:eastAsia="微软雅黑" w:hAnsi="微软雅黑"/>
          <w:sz w:val="18"/>
          <w:szCs w:val="18"/>
          <w:lang w:eastAsia="zh-CN"/>
        </w:rPr>
        <w:t>RP</w:t>
      </w:r>
      <w:r>
        <w:rPr>
          <w:rFonts w:ascii="微软雅黑" w:eastAsia="微软雅黑" w:hAnsi="微软雅黑" w:cs="微软雅黑" w:hint="eastAsia"/>
          <w:sz w:val="18"/>
          <w:szCs w:val="18"/>
          <w:lang w:eastAsia="zh-CN"/>
        </w:rPr>
        <w:t>发送</w:t>
      </w:r>
      <w:r>
        <w:rPr>
          <w:rFonts w:ascii="微软雅黑" w:eastAsia="微软雅黑" w:hAnsi="微软雅黑"/>
          <w:sz w:val="18"/>
          <w:szCs w:val="18"/>
          <w:lang w:eastAsia="zh-CN"/>
        </w:rPr>
        <w:t>Join</w:t>
      </w:r>
      <w:r>
        <w:rPr>
          <w:rFonts w:ascii="微软雅黑" w:eastAsia="微软雅黑" w:hAnsi="微软雅黑" w:cs="微软雅黑" w:hint="eastAsia"/>
          <w:sz w:val="18"/>
          <w:szCs w:val="18"/>
          <w:lang w:eastAsia="zh-CN"/>
        </w:rPr>
        <w:t>报文</w:t>
      </w:r>
    </w:p>
    <w:p w14:paraId="35AE3589" w14:textId="77777777" w:rsidR="009557CF" w:rsidRDefault="002E4047">
      <w:pPr>
        <w:pStyle w:val="1a"/>
        <w:numPr>
          <w:ilvl w:val="0"/>
          <w:numId w:val="394"/>
        </w:numPr>
        <w:ind w:firstLineChars="0"/>
        <w:rPr>
          <w:rFonts w:ascii="微软雅黑" w:eastAsia="微软雅黑" w:hAnsi="微软雅黑"/>
          <w:sz w:val="18"/>
          <w:szCs w:val="18"/>
        </w:rPr>
      </w:pPr>
      <w:r>
        <w:rPr>
          <w:rFonts w:ascii="微软雅黑" w:eastAsia="微软雅黑" w:hAnsi="微软雅黑" w:cs="微软雅黑" w:hint="eastAsia"/>
          <w:sz w:val="18"/>
          <w:szCs w:val="18"/>
          <w:lang w:eastAsia="zh-CN"/>
        </w:rPr>
        <w:t>共</w:t>
      </w:r>
      <w:r>
        <w:rPr>
          <w:rFonts w:ascii="微软雅黑" w:eastAsia="微软雅黑" w:hAnsi="微软雅黑" w:cs="微软雅黑"/>
          <w:sz w:val="18"/>
          <w:szCs w:val="18"/>
          <w:lang w:eastAsia="zh-CN"/>
        </w:rPr>
        <w:t>享</w:t>
      </w:r>
      <w:r>
        <w:rPr>
          <w:rFonts w:ascii="微软雅黑" w:eastAsia="微软雅黑" w:hAnsi="微软雅黑" w:cs="微软雅黑" w:hint="eastAsia"/>
          <w:sz w:val="18"/>
          <w:szCs w:val="18"/>
        </w:rPr>
        <w:t>网段上</w:t>
      </w:r>
      <w:r>
        <w:rPr>
          <w:rFonts w:ascii="微软雅黑" w:eastAsia="微软雅黑" w:hAnsi="微软雅黑"/>
          <w:sz w:val="18"/>
          <w:szCs w:val="18"/>
        </w:rPr>
        <w:t xml:space="preserve">Assert Winrier </w:t>
      </w:r>
      <w:r>
        <w:rPr>
          <w:rFonts w:ascii="微软雅黑" w:eastAsia="微软雅黑" w:hAnsi="微软雅黑" w:hint="eastAsia"/>
          <w:sz w:val="18"/>
          <w:szCs w:val="18"/>
          <w:lang w:eastAsia="zh-CN"/>
        </w:rPr>
        <w:t>可以</w:t>
      </w:r>
      <w:r>
        <w:rPr>
          <w:rFonts w:ascii="微软雅黑" w:eastAsia="微软雅黑" w:hAnsi="微软雅黑" w:cs="微软雅黑" w:hint="eastAsia"/>
          <w:sz w:val="18"/>
          <w:szCs w:val="18"/>
        </w:rPr>
        <w:t>不</w:t>
      </w:r>
      <w:r>
        <w:rPr>
          <w:rFonts w:ascii="微软雅黑" w:eastAsia="微软雅黑" w:hAnsi="微软雅黑" w:cs="微软雅黑" w:hint="eastAsia"/>
          <w:sz w:val="18"/>
          <w:szCs w:val="18"/>
          <w:lang w:eastAsia="zh-CN"/>
        </w:rPr>
        <w:t>是</w:t>
      </w:r>
      <w:r>
        <w:rPr>
          <w:rFonts w:ascii="微软雅黑" w:eastAsia="微软雅黑" w:hAnsi="微软雅黑" w:cs="微软雅黑" w:hint="eastAsia"/>
          <w:sz w:val="18"/>
          <w:szCs w:val="18"/>
        </w:rPr>
        <w:t>网段</w:t>
      </w:r>
      <w:r>
        <w:rPr>
          <w:rFonts w:ascii="微软雅黑" w:eastAsia="微软雅黑" w:hAnsi="微软雅黑"/>
          <w:sz w:val="18"/>
          <w:szCs w:val="18"/>
        </w:rPr>
        <w:t>DR</w:t>
      </w:r>
    </w:p>
    <w:p w14:paraId="77489352"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lang w:eastAsia="zh-CN"/>
        </w:rPr>
        <w:t>：</w:t>
      </w:r>
      <w:r>
        <w:rPr>
          <w:rFonts w:ascii="微软雅黑" w:eastAsia="微软雅黑" w:hAnsi="微软雅黑"/>
          <w:color w:val="FF0000"/>
          <w:sz w:val="18"/>
          <w:szCs w:val="18"/>
          <w:lang w:eastAsia="zh-CN"/>
        </w:rPr>
        <w:t xml:space="preserve"> A C D</w:t>
      </w:r>
    </w:p>
    <w:p w14:paraId="3648A6BA" w14:textId="77777777" w:rsidR="009557CF" w:rsidRDefault="002E4047">
      <w:pPr>
        <w:rPr>
          <w:rFonts w:ascii="微软雅黑" w:eastAsia="微软雅黑" w:hAnsi="微软雅黑"/>
          <w:color w:val="FF0000"/>
          <w:sz w:val="18"/>
          <w:szCs w:val="18"/>
          <w:lang w:eastAsia="zh-CN"/>
        </w:rPr>
      </w:pPr>
      <w:r>
        <w:rPr>
          <w:rFonts w:ascii="微软雅黑" w:eastAsia="微软雅黑" w:hAnsi="微软雅黑"/>
          <w:color w:val="FF0000"/>
          <w:sz w:val="18"/>
          <w:szCs w:val="18"/>
          <w:lang w:eastAsia="zh-CN"/>
        </w:rPr>
        <w:t>解析</w:t>
      </w:r>
      <w:r>
        <w:rPr>
          <w:rFonts w:ascii="微软雅黑" w:eastAsia="微软雅黑" w:hAnsi="微软雅黑" w:hint="eastAsia"/>
          <w:color w:val="FF0000"/>
          <w:sz w:val="18"/>
          <w:szCs w:val="18"/>
          <w:lang w:eastAsia="zh-CN"/>
        </w:rPr>
        <w:t>：与组播源直连的路由器接收到组播报文后，将该报文封装成</w:t>
      </w:r>
      <w:r>
        <w:rPr>
          <w:rFonts w:ascii="微软雅黑" w:eastAsia="微软雅黑" w:hAnsi="微软雅黑" w:hint="eastAsia"/>
          <w:color w:val="FF0000"/>
          <w:sz w:val="18"/>
          <w:szCs w:val="18"/>
          <w:lang w:eastAsia="zh-CN"/>
        </w:rPr>
        <w:t>Register</w:t>
      </w:r>
      <w:r>
        <w:rPr>
          <w:rFonts w:ascii="微软雅黑" w:eastAsia="微软雅黑" w:hAnsi="微软雅黑" w:hint="eastAsia"/>
          <w:color w:val="FF0000"/>
          <w:sz w:val="18"/>
          <w:szCs w:val="18"/>
          <w:lang w:eastAsia="zh-CN"/>
        </w:rPr>
        <w:t>，并</w:t>
      </w:r>
      <w:r>
        <w:rPr>
          <w:rFonts w:ascii="微软雅黑" w:eastAsia="微软雅黑" w:hAnsi="微软雅黑"/>
          <w:color w:val="FF0000"/>
          <w:sz w:val="18"/>
          <w:szCs w:val="18"/>
          <w:lang w:eastAsia="zh-CN"/>
        </w:rPr>
        <w:t>采用单播发送给对应的</w:t>
      </w:r>
      <w:r>
        <w:rPr>
          <w:rFonts w:ascii="微软雅黑" w:eastAsia="微软雅黑" w:hAnsi="微软雅黑" w:hint="eastAsia"/>
          <w:color w:val="FF0000"/>
          <w:sz w:val="18"/>
          <w:szCs w:val="18"/>
          <w:lang w:eastAsia="zh-CN"/>
        </w:rPr>
        <w:t>RP</w:t>
      </w:r>
      <w:r>
        <w:rPr>
          <w:rFonts w:ascii="微软雅黑" w:eastAsia="微软雅黑" w:hAnsi="微软雅黑" w:hint="eastAsia"/>
          <w:color w:val="FF0000"/>
          <w:sz w:val="18"/>
          <w:szCs w:val="18"/>
          <w:lang w:eastAsia="zh-CN"/>
        </w:rPr>
        <w:t>。</w:t>
      </w:r>
    </w:p>
    <w:p w14:paraId="1C3103D1" w14:textId="77777777" w:rsidR="009557CF" w:rsidRDefault="002E4047">
      <w:pPr>
        <w:pStyle w:val="1a"/>
        <w:numPr>
          <w:ilvl w:val="0"/>
          <w:numId w:val="1"/>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配置组播负载分担后，下面</w:t>
      </w:r>
      <w:r>
        <w:rPr>
          <w:rFonts w:ascii="微软雅黑" w:eastAsia="微软雅黑" w:hAnsi="微软雅黑" w:hint="eastAsia"/>
          <w:sz w:val="18"/>
          <w:szCs w:val="18"/>
          <w:lang w:eastAsia="zh-CN"/>
        </w:rPr>
        <w:t>可</w:t>
      </w:r>
      <w:r>
        <w:rPr>
          <w:rFonts w:ascii="微软雅黑" w:eastAsia="微软雅黑" w:hAnsi="微软雅黑" w:cs="微软雅黑" w:hint="eastAsia"/>
          <w:sz w:val="18"/>
          <w:szCs w:val="18"/>
          <w:lang w:eastAsia="zh-CN"/>
        </w:rPr>
        <w:t>能会出现的情况</w:t>
      </w:r>
      <w:r>
        <w:rPr>
          <w:rFonts w:ascii="微软雅黑" w:eastAsia="微软雅黑" w:hAnsi="微软雅黑" w:hint="eastAsia"/>
          <w:sz w:val="18"/>
          <w:szCs w:val="18"/>
          <w:lang w:eastAsia="zh-CN"/>
        </w:rPr>
        <w:t>是</w:t>
      </w:r>
      <w:r>
        <w:rPr>
          <w:rFonts w:ascii="微软雅黑" w:eastAsia="微软雅黑" w:hAnsi="微软雅黑"/>
          <w:sz w:val="18"/>
          <w:szCs w:val="18"/>
          <w:lang w:eastAsia="zh-CN"/>
        </w:rPr>
        <w:t>：</w:t>
      </w:r>
      <w:r>
        <w:rPr>
          <w:rFonts w:ascii="微软雅黑" w:eastAsia="微软雅黑" w:hAnsi="微软雅黑"/>
          <w:sz w:val="18"/>
          <w:szCs w:val="18"/>
          <w:lang w:eastAsia="zh-CN"/>
        </w:rPr>
        <w:tab/>
      </w:r>
      <w:r>
        <w:rPr>
          <w:rFonts w:ascii="微软雅黑" w:eastAsia="微软雅黑" w:hAnsi="微软雅黑"/>
          <w:sz w:val="18"/>
          <w:szCs w:val="18"/>
          <w:lang w:eastAsia="zh-CN"/>
        </w:rPr>
        <w:tab/>
      </w:r>
      <w:r>
        <w:rPr>
          <w:rFonts w:ascii="微软雅黑" w:eastAsia="微软雅黑" w:hAnsi="微软雅黑"/>
          <w:sz w:val="18"/>
          <w:szCs w:val="18"/>
          <w:lang w:eastAsia="zh-CN"/>
        </w:rPr>
        <w:t>（请选择两个答案）</w:t>
      </w:r>
    </w:p>
    <w:p w14:paraId="1F6C1F07" w14:textId="77777777" w:rsidR="009557CF" w:rsidRDefault="002E4047">
      <w:pPr>
        <w:pStyle w:val="1a"/>
        <w:numPr>
          <w:ilvl w:val="0"/>
          <w:numId w:val="39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如果没有单播等价路由，组播负载分担也能发挥作用</w:t>
      </w:r>
    </w:p>
    <w:p w14:paraId="11EF0891" w14:textId="77777777" w:rsidR="009557CF" w:rsidRDefault="002E4047">
      <w:pPr>
        <w:pStyle w:val="1a"/>
        <w:numPr>
          <w:ilvl w:val="0"/>
          <w:numId w:val="39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lastRenderedPageBreak/>
        <w:t>使用按组负载分担时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由于</w:t>
      </w:r>
      <w:r>
        <w:rPr>
          <w:rFonts w:ascii="微软雅黑" w:eastAsia="微软雅黑" w:hAnsi="微软雅黑" w:cs="微软雅黑" w:hint="eastAsia"/>
          <w:sz w:val="18"/>
          <w:szCs w:val="18"/>
          <w:lang w:eastAsia="zh-CN"/>
        </w:rPr>
        <w:t>h</w:t>
      </w:r>
      <w:r>
        <w:rPr>
          <w:rFonts w:ascii="微软雅黑" w:eastAsia="微软雅黑" w:hAnsi="微软雅黑"/>
          <w:sz w:val="18"/>
          <w:szCs w:val="18"/>
          <w:lang w:eastAsia="zh-CN"/>
        </w:rPr>
        <w:t>as</w:t>
      </w:r>
      <w:r>
        <w:rPr>
          <w:rFonts w:ascii="微软雅黑" w:eastAsia="微软雅黑" w:hAnsi="微软雅黑" w:hint="eastAsia"/>
          <w:sz w:val="18"/>
          <w:szCs w:val="18"/>
          <w:lang w:eastAsia="zh-CN"/>
        </w:rPr>
        <w:t>h</w:t>
      </w:r>
      <w:r>
        <w:rPr>
          <w:rFonts w:ascii="微软雅黑" w:eastAsia="微软雅黑" w:hAnsi="微软雅黑" w:cs="微软雅黑" w:hint="eastAsia"/>
          <w:sz w:val="18"/>
          <w:szCs w:val="18"/>
          <w:lang w:eastAsia="zh-CN"/>
        </w:rPr>
        <w:t>算法本身的限制</w:t>
      </w:r>
      <w:r>
        <w:rPr>
          <w:rFonts w:ascii="微软雅黑" w:eastAsia="微软雅黑" w:hAnsi="微软雅黑" w:hint="eastAsia"/>
          <w:sz w:val="18"/>
          <w:szCs w:val="18"/>
          <w:lang w:eastAsia="zh-CN"/>
        </w:rPr>
        <w:t>，</w:t>
      </w:r>
      <w:r>
        <w:rPr>
          <w:rFonts w:ascii="微软雅黑" w:eastAsia="微软雅黑" w:hAnsi="微软雅黑"/>
          <w:sz w:val="18"/>
          <w:szCs w:val="18"/>
          <w:lang w:eastAsia="zh-CN"/>
        </w:rPr>
        <w:t>不能</w:t>
      </w:r>
      <w:r>
        <w:rPr>
          <w:rFonts w:ascii="微软雅黑" w:eastAsia="微软雅黑" w:hAnsi="微软雅黑" w:cs="微软雅黑" w:hint="eastAsia"/>
          <w:sz w:val="18"/>
          <w:szCs w:val="18"/>
          <w:lang w:eastAsia="zh-CN"/>
        </w:rPr>
        <w:t>保证各等价路由</w:t>
      </w:r>
      <w:r>
        <w:rPr>
          <w:rFonts w:ascii="微软雅黑" w:eastAsia="微软雅黑" w:hAnsi="微软雅黑" w:hint="eastAsia"/>
          <w:sz w:val="18"/>
          <w:szCs w:val="18"/>
          <w:lang w:eastAsia="zh-CN"/>
        </w:rPr>
        <w:t>上</w:t>
      </w:r>
      <w:r>
        <w:rPr>
          <w:rFonts w:ascii="微软雅黑" w:eastAsia="微软雅黑" w:hAnsi="微软雅黑" w:cs="微软雅黑" w:hint="eastAsia"/>
          <w:sz w:val="18"/>
          <w:szCs w:val="18"/>
          <w:lang w:eastAsia="zh-CN"/>
        </w:rPr>
        <w:t>负载均衡</w:t>
      </w:r>
    </w:p>
    <w:p w14:paraId="1A285EEC" w14:textId="77777777" w:rsidR="009557CF" w:rsidRDefault="002E4047">
      <w:pPr>
        <w:pStyle w:val="1a"/>
        <w:numPr>
          <w:ilvl w:val="0"/>
          <w:numId w:val="395"/>
        </w:numPr>
        <w:ind w:firstLineChars="0"/>
        <w:rPr>
          <w:rFonts w:ascii="微软雅黑" w:eastAsia="微软雅黑" w:hAnsi="微软雅黑"/>
          <w:sz w:val="18"/>
          <w:szCs w:val="18"/>
          <w:lang w:eastAsia="zh-CN"/>
        </w:rPr>
      </w:pPr>
      <w:r>
        <w:rPr>
          <w:rFonts w:ascii="微软雅黑" w:eastAsia="微软雅黑" w:hAnsi="微软雅黑" w:hint="eastAsia"/>
          <w:sz w:val="18"/>
          <w:szCs w:val="18"/>
          <w:lang w:eastAsia="zh-CN"/>
        </w:rPr>
        <w:t>配置</w:t>
      </w:r>
      <w:r>
        <w:rPr>
          <w:rFonts w:ascii="微软雅黑" w:eastAsia="微软雅黑" w:hAnsi="微软雅黑"/>
          <w:sz w:val="18"/>
          <w:szCs w:val="18"/>
          <w:lang w:eastAsia="zh-CN"/>
        </w:rPr>
        <w:t>了</w:t>
      </w:r>
      <w:r>
        <w:rPr>
          <w:rFonts w:ascii="微软雅黑" w:eastAsia="微软雅黑" w:hAnsi="微软雅黑" w:cs="微软雅黑" w:hint="eastAsia"/>
          <w:sz w:val="18"/>
          <w:szCs w:val="18"/>
          <w:lang w:eastAsia="zh-CN"/>
        </w:rPr>
        <w:t>组播负载分担之后</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一定能够保证各等价路由</w:t>
      </w:r>
      <w:r>
        <w:rPr>
          <w:rFonts w:ascii="微软雅黑" w:eastAsia="微软雅黑" w:hAnsi="微软雅黑" w:hint="eastAsia"/>
          <w:sz w:val="18"/>
          <w:szCs w:val="18"/>
          <w:lang w:eastAsia="zh-CN"/>
        </w:rPr>
        <w:t>上</w:t>
      </w:r>
      <w:r>
        <w:rPr>
          <w:rFonts w:ascii="微软雅黑" w:eastAsia="微软雅黑" w:hAnsi="微软雅黑" w:cs="微软雅黑" w:hint="eastAsia"/>
          <w:sz w:val="18"/>
          <w:szCs w:val="18"/>
          <w:lang w:eastAsia="zh-CN"/>
        </w:rPr>
        <w:t>负载均衡</w:t>
      </w:r>
    </w:p>
    <w:p w14:paraId="19CE38B6" w14:textId="77777777" w:rsidR="009557CF" w:rsidRDefault="002E4047">
      <w:pPr>
        <w:pStyle w:val="1a"/>
        <w:numPr>
          <w:ilvl w:val="0"/>
          <w:numId w:val="395"/>
        </w:numPr>
        <w:ind w:firstLineChars="0"/>
        <w:rPr>
          <w:rFonts w:ascii="微软雅黑" w:eastAsia="微软雅黑" w:hAnsi="微软雅黑"/>
          <w:sz w:val="18"/>
          <w:szCs w:val="18"/>
          <w:lang w:eastAsia="zh-CN"/>
        </w:rPr>
      </w:pPr>
      <w:r>
        <w:rPr>
          <w:rFonts w:ascii="微软雅黑" w:eastAsia="微软雅黑" w:hAnsi="微软雅黑" w:cs="微软雅黑" w:hint="eastAsia"/>
          <w:sz w:val="18"/>
          <w:szCs w:val="18"/>
          <w:lang w:eastAsia="zh-CN"/>
        </w:rPr>
        <w:t>当等价路由上负载均衡时</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也可能造成流量不均衡，这是由于组播负载分担是基于组播路由表项的</w:t>
      </w:r>
      <w:r>
        <w:rPr>
          <w:rFonts w:ascii="微软雅黑" w:eastAsia="微软雅黑" w:hAnsi="微软雅黑" w:hint="eastAsia"/>
          <w:sz w:val="18"/>
          <w:szCs w:val="18"/>
          <w:lang w:eastAsia="zh-CN"/>
        </w:rPr>
        <w:t>，</w:t>
      </w:r>
      <w:r>
        <w:rPr>
          <w:rFonts w:ascii="微软雅黑" w:eastAsia="微软雅黑" w:hAnsi="微软雅黑" w:cs="微软雅黑" w:hint="eastAsia"/>
          <w:sz w:val="18"/>
          <w:szCs w:val="18"/>
          <w:lang w:eastAsia="zh-CN"/>
        </w:rPr>
        <w:t>而不是基于组播数据报文的</w:t>
      </w:r>
    </w:p>
    <w:p w14:paraId="176261B5" w14:textId="77777777" w:rsidR="009557CF" w:rsidRDefault="002E4047">
      <w:pPr>
        <w:rPr>
          <w:rFonts w:ascii="微软雅黑" w:eastAsia="微软雅黑" w:hAnsi="微软雅黑"/>
          <w:color w:val="FF0000"/>
          <w:sz w:val="18"/>
          <w:szCs w:val="18"/>
        </w:rPr>
      </w:pPr>
      <w:r>
        <w:rPr>
          <w:rFonts w:ascii="微软雅黑" w:eastAsia="微软雅黑" w:hAnsi="微软雅黑"/>
          <w:color w:val="FF0000"/>
          <w:sz w:val="18"/>
          <w:szCs w:val="18"/>
          <w:lang w:eastAsia="zh-CN"/>
        </w:rPr>
        <w:t>Answer</w:t>
      </w:r>
      <w:r>
        <w:rPr>
          <w:rFonts w:ascii="微软雅黑" w:eastAsia="微软雅黑" w:hAnsi="微软雅黑"/>
          <w:color w:val="FF0000"/>
          <w:sz w:val="18"/>
          <w:szCs w:val="18"/>
        </w:rPr>
        <w:t>：</w:t>
      </w:r>
      <w:r>
        <w:rPr>
          <w:rFonts w:ascii="微软雅黑" w:eastAsia="微软雅黑" w:hAnsi="微软雅黑"/>
          <w:color w:val="FF0000"/>
          <w:sz w:val="18"/>
          <w:szCs w:val="18"/>
        </w:rPr>
        <w:t xml:space="preserve"> B D</w:t>
      </w:r>
    </w:p>
    <w:sectPr w:rsidR="009557CF">
      <w:headerReference w:type="even" r:id="rId10"/>
      <w:headerReference w:type="default" r:id="rId11"/>
      <w:footerReference w:type="even" r:id="rId12"/>
      <w:footerReference w:type="default" r:id="rId13"/>
      <w:headerReference w:type="first" r:id="rId14"/>
      <w:footerReference w:type="first" r:id="rId15"/>
      <w:pgSz w:w="11900" w:h="16840"/>
      <w:pgMar w:top="1552" w:right="1416" w:bottom="1905" w:left="923" w:header="0" w:footer="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3C9E1" w14:textId="77777777" w:rsidR="002E4047" w:rsidRDefault="002E4047">
      <w:r>
        <w:separator/>
      </w:r>
    </w:p>
  </w:endnote>
  <w:endnote w:type="continuationSeparator" w:id="0">
    <w:p w14:paraId="72C27C58" w14:textId="77777777" w:rsidR="002E4047" w:rsidRDefault="002E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default"/>
    <w:sig w:usb0="FFFFFFFF" w:usb1="E9FFFFFF" w:usb2="0000003F" w:usb3="00000000" w:csb0="603F01FF" w:csb1="FFFF0000"/>
  </w:font>
  <w:font w:name="MingLiU">
    <w:altName w:val="細明體"/>
    <w:panose1 w:val="02010609000101010101"/>
    <w:charset w:val="88"/>
    <w:family w:val="modern"/>
    <w:pitch w:val="fixed"/>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Bookman Old Style">
    <w:altName w:val="Cambria Math"/>
    <w:panose1 w:val="02050604050505020204"/>
    <w:charset w:val="00"/>
    <w:family w:val="roman"/>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Trebuchet MS">
    <w:panose1 w:val="020B0603020202020204"/>
    <w:charset w:val="00"/>
    <w:family w:val="swiss"/>
    <w:pitch w:val="variable"/>
    <w:sig w:usb0="00000687" w:usb1="00000000" w:usb2="00000000" w:usb3="00000000" w:csb0="0000009F" w:csb1="00000000"/>
  </w:font>
  <w:font w:name="Franklin Gothic Heavy">
    <w:altName w:val="Trebuchet MS"/>
    <w:panose1 w:val="020B09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79C5" w14:textId="77777777" w:rsidR="009557CF" w:rsidRDefault="009557CF">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7CA3" w14:textId="77777777" w:rsidR="009557CF" w:rsidRDefault="009557CF">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A156B" w14:textId="77777777" w:rsidR="009557CF" w:rsidRDefault="009557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EC83E" w14:textId="77777777" w:rsidR="002E4047" w:rsidRDefault="002E4047">
      <w:r>
        <w:separator/>
      </w:r>
    </w:p>
  </w:footnote>
  <w:footnote w:type="continuationSeparator" w:id="0">
    <w:p w14:paraId="688056AC" w14:textId="77777777" w:rsidR="002E4047" w:rsidRDefault="002E4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4FBB0" w14:textId="77777777" w:rsidR="009557CF" w:rsidRDefault="009557C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1C406" w14:textId="77777777" w:rsidR="009557CF" w:rsidRDefault="009557C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28B09" w14:textId="77777777" w:rsidR="009557CF" w:rsidRDefault="009557C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0000000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1"/>
    <w:multiLevelType w:val="multilevel"/>
    <w:tmpl w:val="0000000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2"/>
    <w:multiLevelType w:val="multilevel"/>
    <w:tmpl w:val="0000000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3"/>
    <w:multiLevelType w:val="multilevel"/>
    <w:tmpl w:val="0000000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4"/>
    <w:multiLevelType w:val="multilevel"/>
    <w:tmpl w:val="0000000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5"/>
    <w:multiLevelType w:val="multilevel"/>
    <w:tmpl w:val="0000000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06"/>
    <w:multiLevelType w:val="multilevel"/>
    <w:tmpl w:val="0000000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07"/>
    <w:multiLevelType w:val="multilevel"/>
    <w:tmpl w:val="0000000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08"/>
    <w:multiLevelType w:val="multilevel"/>
    <w:tmpl w:val="0000000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09"/>
    <w:multiLevelType w:val="multilevel"/>
    <w:tmpl w:val="0000000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000000A"/>
    <w:multiLevelType w:val="multilevel"/>
    <w:tmpl w:val="0000000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0B"/>
    <w:multiLevelType w:val="multilevel"/>
    <w:tmpl w:val="0000000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00000C"/>
    <w:multiLevelType w:val="multilevel"/>
    <w:tmpl w:val="0000000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0D"/>
    <w:multiLevelType w:val="multilevel"/>
    <w:tmpl w:val="0000000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0E"/>
    <w:multiLevelType w:val="multilevel"/>
    <w:tmpl w:val="0000000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00000F"/>
    <w:multiLevelType w:val="multilevel"/>
    <w:tmpl w:val="0000000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10"/>
    <w:multiLevelType w:val="multilevel"/>
    <w:tmpl w:val="0000001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00000011"/>
    <w:multiLevelType w:val="multilevel"/>
    <w:tmpl w:val="0000001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12"/>
    <w:multiLevelType w:val="multilevel"/>
    <w:tmpl w:val="0000001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0000013"/>
    <w:multiLevelType w:val="multilevel"/>
    <w:tmpl w:val="0000001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0000014"/>
    <w:multiLevelType w:val="multilevel"/>
    <w:tmpl w:val="0000001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0000015"/>
    <w:multiLevelType w:val="multilevel"/>
    <w:tmpl w:val="0000001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0000016"/>
    <w:multiLevelType w:val="multilevel"/>
    <w:tmpl w:val="0000001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0000017"/>
    <w:multiLevelType w:val="multilevel"/>
    <w:tmpl w:val="0000001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0000018"/>
    <w:multiLevelType w:val="multilevel"/>
    <w:tmpl w:val="0000001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0000019"/>
    <w:multiLevelType w:val="multilevel"/>
    <w:tmpl w:val="0000001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000001A"/>
    <w:multiLevelType w:val="multilevel"/>
    <w:tmpl w:val="0000001A"/>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000001B"/>
    <w:multiLevelType w:val="multilevel"/>
    <w:tmpl w:val="0000001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0000001C"/>
    <w:multiLevelType w:val="multilevel"/>
    <w:tmpl w:val="0000001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000001D"/>
    <w:multiLevelType w:val="multilevel"/>
    <w:tmpl w:val="0000001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000001E"/>
    <w:multiLevelType w:val="multilevel"/>
    <w:tmpl w:val="0000001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000001F"/>
    <w:multiLevelType w:val="multilevel"/>
    <w:tmpl w:val="0000001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00000020"/>
    <w:multiLevelType w:val="multilevel"/>
    <w:tmpl w:val="0000002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00000021"/>
    <w:multiLevelType w:val="multilevel"/>
    <w:tmpl w:val="0000002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00000022"/>
    <w:multiLevelType w:val="multilevel"/>
    <w:tmpl w:val="0000002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00000023"/>
    <w:multiLevelType w:val="multilevel"/>
    <w:tmpl w:val="0000002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00000024"/>
    <w:multiLevelType w:val="multilevel"/>
    <w:tmpl w:val="0000002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00000025"/>
    <w:multiLevelType w:val="multilevel"/>
    <w:tmpl w:val="0000002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00000026"/>
    <w:multiLevelType w:val="multilevel"/>
    <w:tmpl w:val="0000002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00000027"/>
    <w:multiLevelType w:val="multilevel"/>
    <w:tmpl w:val="0000002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00000028"/>
    <w:multiLevelType w:val="multilevel"/>
    <w:tmpl w:val="0000002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00000029"/>
    <w:multiLevelType w:val="multilevel"/>
    <w:tmpl w:val="0000002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0000002A"/>
    <w:multiLevelType w:val="multilevel"/>
    <w:tmpl w:val="0000002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0000002B"/>
    <w:multiLevelType w:val="multilevel"/>
    <w:tmpl w:val="0000002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0000002C"/>
    <w:multiLevelType w:val="multilevel"/>
    <w:tmpl w:val="0000002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0000002D"/>
    <w:multiLevelType w:val="multilevel"/>
    <w:tmpl w:val="0000002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0000002E"/>
    <w:multiLevelType w:val="multilevel"/>
    <w:tmpl w:val="0000002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0000002F"/>
    <w:multiLevelType w:val="multilevel"/>
    <w:tmpl w:val="0000002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00000030"/>
    <w:multiLevelType w:val="multilevel"/>
    <w:tmpl w:val="0000003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00000031"/>
    <w:multiLevelType w:val="multilevel"/>
    <w:tmpl w:val="0000003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00000032"/>
    <w:multiLevelType w:val="multilevel"/>
    <w:tmpl w:val="0000003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00000033"/>
    <w:multiLevelType w:val="multilevel"/>
    <w:tmpl w:val="0000003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00000034"/>
    <w:multiLevelType w:val="multilevel"/>
    <w:tmpl w:val="0000003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00000035"/>
    <w:multiLevelType w:val="multilevel"/>
    <w:tmpl w:val="0000003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00000036"/>
    <w:multiLevelType w:val="multilevel"/>
    <w:tmpl w:val="0000003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00000037"/>
    <w:multiLevelType w:val="multilevel"/>
    <w:tmpl w:val="0000003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00000039"/>
    <w:multiLevelType w:val="multilevel"/>
    <w:tmpl w:val="0000003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0000003A"/>
    <w:multiLevelType w:val="multilevel"/>
    <w:tmpl w:val="0000003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0000003B"/>
    <w:multiLevelType w:val="multilevel"/>
    <w:tmpl w:val="0000003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0000003C"/>
    <w:multiLevelType w:val="multilevel"/>
    <w:tmpl w:val="0000003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0000003D"/>
    <w:multiLevelType w:val="multilevel"/>
    <w:tmpl w:val="0000003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0000003E"/>
    <w:multiLevelType w:val="multilevel"/>
    <w:tmpl w:val="0000003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0000003F"/>
    <w:multiLevelType w:val="multilevel"/>
    <w:tmpl w:val="0000003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00000040"/>
    <w:multiLevelType w:val="multilevel"/>
    <w:tmpl w:val="0000004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00000041"/>
    <w:multiLevelType w:val="multilevel"/>
    <w:tmpl w:val="0000004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00000042"/>
    <w:multiLevelType w:val="multilevel"/>
    <w:tmpl w:val="0000004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00000043"/>
    <w:multiLevelType w:val="multilevel"/>
    <w:tmpl w:val="0000004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00000044"/>
    <w:multiLevelType w:val="multilevel"/>
    <w:tmpl w:val="0000004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00000045"/>
    <w:multiLevelType w:val="multilevel"/>
    <w:tmpl w:val="0000004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00000046"/>
    <w:multiLevelType w:val="multilevel"/>
    <w:tmpl w:val="0000004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00000047"/>
    <w:multiLevelType w:val="multilevel"/>
    <w:tmpl w:val="0000004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00000048"/>
    <w:multiLevelType w:val="multilevel"/>
    <w:tmpl w:val="0000004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00000049"/>
    <w:multiLevelType w:val="multilevel"/>
    <w:tmpl w:val="0000004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0000004A"/>
    <w:multiLevelType w:val="multilevel"/>
    <w:tmpl w:val="0000004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0000004B"/>
    <w:multiLevelType w:val="multilevel"/>
    <w:tmpl w:val="0000004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0000004C"/>
    <w:multiLevelType w:val="multilevel"/>
    <w:tmpl w:val="0000004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0000004D"/>
    <w:multiLevelType w:val="multilevel"/>
    <w:tmpl w:val="0000004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0000004E"/>
    <w:multiLevelType w:val="multilevel"/>
    <w:tmpl w:val="0000004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0000004F"/>
    <w:multiLevelType w:val="multilevel"/>
    <w:tmpl w:val="0000004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00000050"/>
    <w:multiLevelType w:val="multilevel"/>
    <w:tmpl w:val="0000005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00000052"/>
    <w:multiLevelType w:val="multilevel"/>
    <w:tmpl w:val="0000005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00000053"/>
    <w:multiLevelType w:val="multilevel"/>
    <w:tmpl w:val="0000005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00000054"/>
    <w:multiLevelType w:val="multilevel"/>
    <w:tmpl w:val="0000005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00000055"/>
    <w:multiLevelType w:val="multilevel"/>
    <w:tmpl w:val="0000005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00000056"/>
    <w:multiLevelType w:val="multilevel"/>
    <w:tmpl w:val="0000005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00000057"/>
    <w:multiLevelType w:val="multilevel"/>
    <w:tmpl w:val="0000005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00000058"/>
    <w:multiLevelType w:val="multilevel"/>
    <w:tmpl w:val="0000005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00000059"/>
    <w:multiLevelType w:val="multilevel"/>
    <w:tmpl w:val="0000005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0000005A"/>
    <w:multiLevelType w:val="multilevel"/>
    <w:tmpl w:val="0000005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0000005B"/>
    <w:multiLevelType w:val="multilevel"/>
    <w:tmpl w:val="0000005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0000005C"/>
    <w:multiLevelType w:val="multilevel"/>
    <w:tmpl w:val="0000005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0000005D"/>
    <w:multiLevelType w:val="multilevel"/>
    <w:tmpl w:val="0000005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0000005E"/>
    <w:multiLevelType w:val="multilevel"/>
    <w:tmpl w:val="0000005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0000005F"/>
    <w:multiLevelType w:val="multilevel"/>
    <w:tmpl w:val="0000005F"/>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00000060"/>
    <w:multiLevelType w:val="multilevel"/>
    <w:tmpl w:val="0000006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00000061"/>
    <w:multiLevelType w:val="multilevel"/>
    <w:tmpl w:val="0000006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00000062"/>
    <w:multiLevelType w:val="multilevel"/>
    <w:tmpl w:val="0000006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00000063"/>
    <w:multiLevelType w:val="multilevel"/>
    <w:tmpl w:val="0000006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00000064"/>
    <w:multiLevelType w:val="multilevel"/>
    <w:tmpl w:val="00000064"/>
    <w:lvl w:ilvl="0">
      <w:start w:val="1"/>
      <w:numFmt w:val="upp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00000065"/>
    <w:multiLevelType w:val="multilevel"/>
    <w:tmpl w:val="0000006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00000066"/>
    <w:multiLevelType w:val="multilevel"/>
    <w:tmpl w:val="0000006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00000067"/>
    <w:multiLevelType w:val="multilevel"/>
    <w:tmpl w:val="0000006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00000068"/>
    <w:multiLevelType w:val="multilevel"/>
    <w:tmpl w:val="0000006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00000069"/>
    <w:multiLevelType w:val="multilevel"/>
    <w:tmpl w:val="0000006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0000006A"/>
    <w:multiLevelType w:val="multilevel"/>
    <w:tmpl w:val="0000006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0000006B"/>
    <w:multiLevelType w:val="multilevel"/>
    <w:tmpl w:val="0000006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0000006C"/>
    <w:multiLevelType w:val="multilevel"/>
    <w:tmpl w:val="0000006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15:restartNumberingAfterBreak="0">
    <w:nsid w:val="0000006D"/>
    <w:multiLevelType w:val="multilevel"/>
    <w:tmpl w:val="0000006D"/>
    <w:lvl w:ilvl="0">
      <w:start w:val="1"/>
      <w:numFmt w:val="upp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0000006E"/>
    <w:multiLevelType w:val="multilevel"/>
    <w:tmpl w:val="0000006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0000006F"/>
    <w:multiLevelType w:val="multilevel"/>
    <w:tmpl w:val="0000006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00000070"/>
    <w:multiLevelType w:val="multilevel"/>
    <w:tmpl w:val="0000007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15:restartNumberingAfterBreak="0">
    <w:nsid w:val="00000071"/>
    <w:multiLevelType w:val="multilevel"/>
    <w:tmpl w:val="0000007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2" w15:restartNumberingAfterBreak="0">
    <w:nsid w:val="00000072"/>
    <w:multiLevelType w:val="multilevel"/>
    <w:tmpl w:val="0000007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15:restartNumberingAfterBreak="0">
    <w:nsid w:val="00000073"/>
    <w:multiLevelType w:val="multilevel"/>
    <w:tmpl w:val="0000007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4" w15:restartNumberingAfterBreak="0">
    <w:nsid w:val="00000074"/>
    <w:multiLevelType w:val="multilevel"/>
    <w:tmpl w:val="0000007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5" w15:restartNumberingAfterBreak="0">
    <w:nsid w:val="00000075"/>
    <w:multiLevelType w:val="multilevel"/>
    <w:tmpl w:val="0000007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6" w15:restartNumberingAfterBreak="0">
    <w:nsid w:val="00000076"/>
    <w:multiLevelType w:val="multilevel"/>
    <w:tmpl w:val="0000007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7" w15:restartNumberingAfterBreak="0">
    <w:nsid w:val="00000077"/>
    <w:multiLevelType w:val="multilevel"/>
    <w:tmpl w:val="0000007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8" w15:restartNumberingAfterBreak="0">
    <w:nsid w:val="00000078"/>
    <w:multiLevelType w:val="multilevel"/>
    <w:tmpl w:val="0000007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9" w15:restartNumberingAfterBreak="0">
    <w:nsid w:val="00000079"/>
    <w:multiLevelType w:val="multilevel"/>
    <w:tmpl w:val="0000007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0" w15:restartNumberingAfterBreak="0">
    <w:nsid w:val="0000007A"/>
    <w:multiLevelType w:val="multilevel"/>
    <w:tmpl w:val="0000007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1" w15:restartNumberingAfterBreak="0">
    <w:nsid w:val="0000007B"/>
    <w:multiLevelType w:val="multilevel"/>
    <w:tmpl w:val="0000007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2" w15:restartNumberingAfterBreak="0">
    <w:nsid w:val="0000007C"/>
    <w:multiLevelType w:val="multilevel"/>
    <w:tmpl w:val="0000007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3" w15:restartNumberingAfterBreak="0">
    <w:nsid w:val="0000007D"/>
    <w:multiLevelType w:val="multilevel"/>
    <w:tmpl w:val="0000007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4" w15:restartNumberingAfterBreak="0">
    <w:nsid w:val="0000007E"/>
    <w:multiLevelType w:val="multilevel"/>
    <w:tmpl w:val="0000007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5" w15:restartNumberingAfterBreak="0">
    <w:nsid w:val="0000007F"/>
    <w:multiLevelType w:val="multilevel"/>
    <w:tmpl w:val="0000007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6" w15:restartNumberingAfterBreak="0">
    <w:nsid w:val="00000080"/>
    <w:multiLevelType w:val="multilevel"/>
    <w:tmpl w:val="0000008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7" w15:restartNumberingAfterBreak="0">
    <w:nsid w:val="00000081"/>
    <w:multiLevelType w:val="multilevel"/>
    <w:tmpl w:val="0000008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8" w15:restartNumberingAfterBreak="0">
    <w:nsid w:val="00000082"/>
    <w:multiLevelType w:val="multilevel"/>
    <w:tmpl w:val="0000008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9" w15:restartNumberingAfterBreak="0">
    <w:nsid w:val="00000083"/>
    <w:multiLevelType w:val="multilevel"/>
    <w:tmpl w:val="0000008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0" w15:restartNumberingAfterBreak="0">
    <w:nsid w:val="00000084"/>
    <w:multiLevelType w:val="multilevel"/>
    <w:tmpl w:val="0000008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1" w15:restartNumberingAfterBreak="0">
    <w:nsid w:val="00000085"/>
    <w:multiLevelType w:val="multilevel"/>
    <w:tmpl w:val="0000008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2" w15:restartNumberingAfterBreak="0">
    <w:nsid w:val="00000086"/>
    <w:multiLevelType w:val="multilevel"/>
    <w:tmpl w:val="0000008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3" w15:restartNumberingAfterBreak="0">
    <w:nsid w:val="00000087"/>
    <w:multiLevelType w:val="multilevel"/>
    <w:tmpl w:val="0000008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4" w15:restartNumberingAfterBreak="0">
    <w:nsid w:val="00000088"/>
    <w:multiLevelType w:val="multilevel"/>
    <w:tmpl w:val="0000008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5" w15:restartNumberingAfterBreak="0">
    <w:nsid w:val="00000089"/>
    <w:multiLevelType w:val="multilevel"/>
    <w:tmpl w:val="0000008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6" w15:restartNumberingAfterBreak="0">
    <w:nsid w:val="0000008A"/>
    <w:multiLevelType w:val="multilevel"/>
    <w:tmpl w:val="0000008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7" w15:restartNumberingAfterBreak="0">
    <w:nsid w:val="0000008B"/>
    <w:multiLevelType w:val="multilevel"/>
    <w:tmpl w:val="0000008B"/>
    <w:lvl w:ilvl="0">
      <w:start w:val="1"/>
      <w:numFmt w:val="upp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8" w15:restartNumberingAfterBreak="0">
    <w:nsid w:val="0000008C"/>
    <w:multiLevelType w:val="multilevel"/>
    <w:tmpl w:val="0000008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9" w15:restartNumberingAfterBreak="0">
    <w:nsid w:val="0000008D"/>
    <w:multiLevelType w:val="multilevel"/>
    <w:tmpl w:val="0000008D"/>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0" w15:restartNumberingAfterBreak="0">
    <w:nsid w:val="0000008E"/>
    <w:multiLevelType w:val="multilevel"/>
    <w:tmpl w:val="0000008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1" w15:restartNumberingAfterBreak="0">
    <w:nsid w:val="0000008F"/>
    <w:multiLevelType w:val="multilevel"/>
    <w:tmpl w:val="0000008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2" w15:restartNumberingAfterBreak="0">
    <w:nsid w:val="00000090"/>
    <w:multiLevelType w:val="multilevel"/>
    <w:tmpl w:val="0000009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3" w15:restartNumberingAfterBreak="0">
    <w:nsid w:val="00000091"/>
    <w:multiLevelType w:val="multilevel"/>
    <w:tmpl w:val="0000009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4" w15:restartNumberingAfterBreak="0">
    <w:nsid w:val="00000092"/>
    <w:multiLevelType w:val="multilevel"/>
    <w:tmpl w:val="0000009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5" w15:restartNumberingAfterBreak="0">
    <w:nsid w:val="00000093"/>
    <w:multiLevelType w:val="multilevel"/>
    <w:tmpl w:val="0000009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6" w15:restartNumberingAfterBreak="0">
    <w:nsid w:val="00000094"/>
    <w:multiLevelType w:val="multilevel"/>
    <w:tmpl w:val="0000009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7" w15:restartNumberingAfterBreak="0">
    <w:nsid w:val="00000095"/>
    <w:multiLevelType w:val="multilevel"/>
    <w:tmpl w:val="0000009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8" w15:restartNumberingAfterBreak="0">
    <w:nsid w:val="00000096"/>
    <w:multiLevelType w:val="multilevel"/>
    <w:tmpl w:val="0000009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9" w15:restartNumberingAfterBreak="0">
    <w:nsid w:val="00000097"/>
    <w:multiLevelType w:val="multilevel"/>
    <w:tmpl w:val="0000009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0" w15:restartNumberingAfterBreak="0">
    <w:nsid w:val="00000098"/>
    <w:multiLevelType w:val="multilevel"/>
    <w:tmpl w:val="0000009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1" w15:restartNumberingAfterBreak="0">
    <w:nsid w:val="00000099"/>
    <w:multiLevelType w:val="multilevel"/>
    <w:tmpl w:val="0000009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2" w15:restartNumberingAfterBreak="0">
    <w:nsid w:val="0000009A"/>
    <w:multiLevelType w:val="multilevel"/>
    <w:tmpl w:val="0000009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3" w15:restartNumberingAfterBreak="0">
    <w:nsid w:val="0000009B"/>
    <w:multiLevelType w:val="multilevel"/>
    <w:tmpl w:val="0000009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4" w15:restartNumberingAfterBreak="0">
    <w:nsid w:val="0000009C"/>
    <w:multiLevelType w:val="multilevel"/>
    <w:tmpl w:val="0000009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5" w15:restartNumberingAfterBreak="0">
    <w:nsid w:val="0000009D"/>
    <w:multiLevelType w:val="multilevel"/>
    <w:tmpl w:val="0000009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6" w15:restartNumberingAfterBreak="0">
    <w:nsid w:val="0000009E"/>
    <w:multiLevelType w:val="multilevel"/>
    <w:tmpl w:val="0000009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7" w15:restartNumberingAfterBreak="0">
    <w:nsid w:val="0000009F"/>
    <w:multiLevelType w:val="multilevel"/>
    <w:tmpl w:val="0000009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8" w15:restartNumberingAfterBreak="0">
    <w:nsid w:val="000000A0"/>
    <w:multiLevelType w:val="multilevel"/>
    <w:tmpl w:val="000000A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9" w15:restartNumberingAfterBreak="0">
    <w:nsid w:val="000000A1"/>
    <w:multiLevelType w:val="multilevel"/>
    <w:tmpl w:val="000000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0" w15:restartNumberingAfterBreak="0">
    <w:nsid w:val="000000A2"/>
    <w:multiLevelType w:val="multilevel"/>
    <w:tmpl w:val="000000A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1" w15:restartNumberingAfterBreak="0">
    <w:nsid w:val="000000A3"/>
    <w:multiLevelType w:val="multilevel"/>
    <w:tmpl w:val="000000A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2" w15:restartNumberingAfterBreak="0">
    <w:nsid w:val="000000A4"/>
    <w:multiLevelType w:val="multilevel"/>
    <w:tmpl w:val="000000A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3" w15:restartNumberingAfterBreak="0">
    <w:nsid w:val="000000A5"/>
    <w:multiLevelType w:val="multilevel"/>
    <w:tmpl w:val="000000A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4" w15:restartNumberingAfterBreak="0">
    <w:nsid w:val="000000A6"/>
    <w:multiLevelType w:val="multilevel"/>
    <w:tmpl w:val="000000A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5" w15:restartNumberingAfterBreak="0">
    <w:nsid w:val="000000A7"/>
    <w:multiLevelType w:val="multilevel"/>
    <w:tmpl w:val="000000A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6" w15:restartNumberingAfterBreak="0">
    <w:nsid w:val="000000A8"/>
    <w:multiLevelType w:val="multilevel"/>
    <w:tmpl w:val="000000A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7" w15:restartNumberingAfterBreak="0">
    <w:nsid w:val="000000A9"/>
    <w:multiLevelType w:val="multilevel"/>
    <w:tmpl w:val="000000A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8" w15:restartNumberingAfterBreak="0">
    <w:nsid w:val="000000AA"/>
    <w:multiLevelType w:val="multilevel"/>
    <w:tmpl w:val="000000A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9" w15:restartNumberingAfterBreak="0">
    <w:nsid w:val="000000AB"/>
    <w:multiLevelType w:val="multilevel"/>
    <w:tmpl w:val="000000A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0" w15:restartNumberingAfterBreak="0">
    <w:nsid w:val="000000AC"/>
    <w:multiLevelType w:val="multilevel"/>
    <w:tmpl w:val="000000A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1" w15:restartNumberingAfterBreak="0">
    <w:nsid w:val="000000AD"/>
    <w:multiLevelType w:val="multilevel"/>
    <w:tmpl w:val="000000A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2" w15:restartNumberingAfterBreak="0">
    <w:nsid w:val="000000AE"/>
    <w:multiLevelType w:val="multilevel"/>
    <w:tmpl w:val="000000A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3" w15:restartNumberingAfterBreak="0">
    <w:nsid w:val="000000AF"/>
    <w:multiLevelType w:val="multilevel"/>
    <w:tmpl w:val="000000A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4" w15:restartNumberingAfterBreak="0">
    <w:nsid w:val="000000B0"/>
    <w:multiLevelType w:val="multilevel"/>
    <w:tmpl w:val="000000B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5" w15:restartNumberingAfterBreak="0">
    <w:nsid w:val="000000B1"/>
    <w:multiLevelType w:val="multilevel"/>
    <w:tmpl w:val="000000B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6" w15:restartNumberingAfterBreak="0">
    <w:nsid w:val="000000B2"/>
    <w:multiLevelType w:val="multilevel"/>
    <w:tmpl w:val="000000B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7" w15:restartNumberingAfterBreak="0">
    <w:nsid w:val="000000B3"/>
    <w:multiLevelType w:val="multilevel"/>
    <w:tmpl w:val="000000B3"/>
    <w:lvl w:ilvl="0">
      <w:start w:val="1"/>
      <w:numFmt w:val="decimal"/>
      <w:lvlText w:val="%1."/>
      <w:lvlJc w:val="left"/>
      <w:pPr>
        <w:ind w:left="360" w:hanging="360"/>
      </w:pPr>
      <w:rPr>
        <w:rFonts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8" w15:restartNumberingAfterBreak="0">
    <w:nsid w:val="000000B4"/>
    <w:multiLevelType w:val="multilevel"/>
    <w:tmpl w:val="000000B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9" w15:restartNumberingAfterBreak="0">
    <w:nsid w:val="000000B5"/>
    <w:multiLevelType w:val="multilevel"/>
    <w:tmpl w:val="000000B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0" w15:restartNumberingAfterBreak="0">
    <w:nsid w:val="000000B6"/>
    <w:multiLevelType w:val="multilevel"/>
    <w:tmpl w:val="000000B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1" w15:restartNumberingAfterBreak="0">
    <w:nsid w:val="000000B7"/>
    <w:multiLevelType w:val="multilevel"/>
    <w:tmpl w:val="000000B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2" w15:restartNumberingAfterBreak="0">
    <w:nsid w:val="000000B8"/>
    <w:multiLevelType w:val="multilevel"/>
    <w:tmpl w:val="000000B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3" w15:restartNumberingAfterBreak="0">
    <w:nsid w:val="000000B9"/>
    <w:multiLevelType w:val="multilevel"/>
    <w:tmpl w:val="000000B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4" w15:restartNumberingAfterBreak="0">
    <w:nsid w:val="000000BA"/>
    <w:multiLevelType w:val="multilevel"/>
    <w:tmpl w:val="000000B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5" w15:restartNumberingAfterBreak="0">
    <w:nsid w:val="000000BB"/>
    <w:multiLevelType w:val="multilevel"/>
    <w:tmpl w:val="000000B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6" w15:restartNumberingAfterBreak="0">
    <w:nsid w:val="000000BC"/>
    <w:multiLevelType w:val="multilevel"/>
    <w:tmpl w:val="000000B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7" w15:restartNumberingAfterBreak="0">
    <w:nsid w:val="000000BD"/>
    <w:multiLevelType w:val="multilevel"/>
    <w:tmpl w:val="000000B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8" w15:restartNumberingAfterBreak="0">
    <w:nsid w:val="000000BE"/>
    <w:multiLevelType w:val="multilevel"/>
    <w:tmpl w:val="000000B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9" w15:restartNumberingAfterBreak="0">
    <w:nsid w:val="000000BF"/>
    <w:multiLevelType w:val="multilevel"/>
    <w:tmpl w:val="000000B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0" w15:restartNumberingAfterBreak="0">
    <w:nsid w:val="000000C0"/>
    <w:multiLevelType w:val="multilevel"/>
    <w:tmpl w:val="000000C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1" w15:restartNumberingAfterBreak="0">
    <w:nsid w:val="000000C1"/>
    <w:multiLevelType w:val="multilevel"/>
    <w:tmpl w:val="000000C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2" w15:restartNumberingAfterBreak="0">
    <w:nsid w:val="000000C2"/>
    <w:multiLevelType w:val="multilevel"/>
    <w:tmpl w:val="000000C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3" w15:restartNumberingAfterBreak="0">
    <w:nsid w:val="000000C3"/>
    <w:multiLevelType w:val="multilevel"/>
    <w:tmpl w:val="000000C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4" w15:restartNumberingAfterBreak="0">
    <w:nsid w:val="000000C4"/>
    <w:multiLevelType w:val="multilevel"/>
    <w:tmpl w:val="000000C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5" w15:restartNumberingAfterBreak="0">
    <w:nsid w:val="000000C5"/>
    <w:multiLevelType w:val="multilevel"/>
    <w:tmpl w:val="000000C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6" w15:restartNumberingAfterBreak="0">
    <w:nsid w:val="000000C6"/>
    <w:multiLevelType w:val="multilevel"/>
    <w:tmpl w:val="000000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7" w15:restartNumberingAfterBreak="0">
    <w:nsid w:val="000000C7"/>
    <w:multiLevelType w:val="multilevel"/>
    <w:tmpl w:val="000000C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8" w15:restartNumberingAfterBreak="0">
    <w:nsid w:val="000000C8"/>
    <w:multiLevelType w:val="multilevel"/>
    <w:tmpl w:val="000000C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9" w15:restartNumberingAfterBreak="0">
    <w:nsid w:val="000000C9"/>
    <w:multiLevelType w:val="multilevel"/>
    <w:tmpl w:val="000000C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0" w15:restartNumberingAfterBreak="0">
    <w:nsid w:val="000000CA"/>
    <w:multiLevelType w:val="multilevel"/>
    <w:tmpl w:val="000000C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1" w15:restartNumberingAfterBreak="0">
    <w:nsid w:val="000000CB"/>
    <w:multiLevelType w:val="multilevel"/>
    <w:tmpl w:val="000000C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2" w15:restartNumberingAfterBreak="0">
    <w:nsid w:val="000000CC"/>
    <w:multiLevelType w:val="multilevel"/>
    <w:tmpl w:val="000000C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3" w15:restartNumberingAfterBreak="0">
    <w:nsid w:val="000000CD"/>
    <w:multiLevelType w:val="multilevel"/>
    <w:tmpl w:val="000000C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4" w15:restartNumberingAfterBreak="0">
    <w:nsid w:val="000000CE"/>
    <w:multiLevelType w:val="multilevel"/>
    <w:tmpl w:val="000000C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5" w15:restartNumberingAfterBreak="0">
    <w:nsid w:val="000000CF"/>
    <w:multiLevelType w:val="multilevel"/>
    <w:tmpl w:val="000000C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6" w15:restartNumberingAfterBreak="0">
    <w:nsid w:val="000000D0"/>
    <w:multiLevelType w:val="multilevel"/>
    <w:tmpl w:val="000000D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7" w15:restartNumberingAfterBreak="0">
    <w:nsid w:val="000000D1"/>
    <w:multiLevelType w:val="multilevel"/>
    <w:tmpl w:val="000000D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8" w15:restartNumberingAfterBreak="0">
    <w:nsid w:val="000000D2"/>
    <w:multiLevelType w:val="multilevel"/>
    <w:tmpl w:val="000000D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9" w15:restartNumberingAfterBreak="0">
    <w:nsid w:val="000000D3"/>
    <w:multiLevelType w:val="multilevel"/>
    <w:tmpl w:val="000000D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0" w15:restartNumberingAfterBreak="0">
    <w:nsid w:val="000000D4"/>
    <w:multiLevelType w:val="multilevel"/>
    <w:tmpl w:val="000000D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1" w15:restartNumberingAfterBreak="0">
    <w:nsid w:val="000000D5"/>
    <w:multiLevelType w:val="multilevel"/>
    <w:tmpl w:val="000000D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2" w15:restartNumberingAfterBreak="0">
    <w:nsid w:val="000000D6"/>
    <w:multiLevelType w:val="multilevel"/>
    <w:tmpl w:val="000000D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3" w15:restartNumberingAfterBreak="0">
    <w:nsid w:val="000000D7"/>
    <w:multiLevelType w:val="multilevel"/>
    <w:tmpl w:val="000000D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4" w15:restartNumberingAfterBreak="0">
    <w:nsid w:val="000000D8"/>
    <w:multiLevelType w:val="multilevel"/>
    <w:tmpl w:val="000000D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5" w15:restartNumberingAfterBreak="0">
    <w:nsid w:val="000000D9"/>
    <w:multiLevelType w:val="multilevel"/>
    <w:tmpl w:val="000000D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6" w15:restartNumberingAfterBreak="0">
    <w:nsid w:val="000000DA"/>
    <w:multiLevelType w:val="multilevel"/>
    <w:tmpl w:val="000000D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7" w15:restartNumberingAfterBreak="0">
    <w:nsid w:val="000000DB"/>
    <w:multiLevelType w:val="multilevel"/>
    <w:tmpl w:val="000000D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8" w15:restartNumberingAfterBreak="0">
    <w:nsid w:val="000000DC"/>
    <w:multiLevelType w:val="multilevel"/>
    <w:tmpl w:val="000000D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9" w15:restartNumberingAfterBreak="0">
    <w:nsid w:val="000000DD"/>
    <w:multiLevelType w:val="multilevel"/>
    <w:tmpl w:val="000000D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0" w15:restartNumberingAfterBreak="0">
    <w:nsid w:val="000000DE"/>
    <w:multiLevelType w:val="multilevel"/>
    <w:tmpl w:val="000000D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1" w15:restartNumberingAfterBreak="0">
    <w:nsid w:val="000000DF"/>
    <w:multiLevelType w:val="multilevel"/>
    <w:tmpl w:val="000000D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2" w15:restartNumberingAfterBreak="0">
    <w:nsid w:val="000000E0"/>
    <w:multiLevelType w:val="multilevel"/>
    <w:tmpl w:val="000000E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3" w15:restartNumberingAfterBreak="0">
    <w:nsid w:val="000000E1"/>
    <w:multiLevelType w:val="multilevel"/>
    <w:tmpl w:val="000000E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4" w15:restartNumberingAfterBreak="0">
    <w:nsid w:val="000000E2"/>
    <w:multiLevelType w:val="multilevel"/>
    <w:tmpl w:val="000000E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5" w15:restartNumberingAfterBreak="0">
    <w:nsid w:val="000000E3"/>
    <w:multiLevelType w:val="multilevel"/>
    <w:tmpl w:val="000000E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6" w15:restartNumberingAfterBreak="0">
    <w:nsid w:val="000000E4"/>
    <w:multiLevelType w:val="multilevel"/>
    <w:tmpl w:val="000000E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7" w15:restartNumberingAfterBreak="0">
    <w:nsid w:val="000000E5"/>
    <w:multiLevelType w:val="multilevel"/>
    <w:tmpl w:val="000000E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8" w15:restartNumberingAfterBreak="0">
    <w:nsid w:val="000000E6"/>
    <w:multiLevelType w:val="multilevel"/>
    <w:tmpl w:val="000000E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9" w15:restartNumberingAfterBreak="0">
    <w:nsid w:val="000000E7"/>
    <w:multiLevelType w:val="multilevel"/>
    <w:tmpl w:val="000000E7"/>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0" w15:restartNumberingAfterBreak="0">
    <w:nsid w:val="000000E8"/>
    <w:multiLevelType w:val="multilevel"/>
    <w:tmpl w:val="000000E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1" w15:restartNumberingAfterBreak="0">
    <w:nsid w:val="000000E9"/>
    <w:multiLevelType w:val="multilevel"/>
    <w:tmpl w:val="000000E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2" w15:restartNumberingAfterBreak="0">
    <w:nsid w:val="000000EA"/>
    <w:multiLevelType w:val="multilevel"/>
    <w:tmpl w:val="000000E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3" w15:restartNumberingAfterBreak="0">
    <w:nsid w:val="000000EB"/>
    <w:multiLevelType w:val="multilevel"/>
    <w:tmpl w:val="000000E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4" w15:restartNumberingAfterBreak="0">
    <w:nsid w:val="000000EC"/>
    <w:multiLevelType w:val="multilevel"/>
    <w:tmpl w:val="000000E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5" w15:restartNumberingAfterBreak="0">
    <w:nsid w:val="000000ED"/>
    <w:multiLevelType w:val="multilevel"/>
    <w:tmpl w:val="000000E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6" w15:restartNumberingAfterBreak="0">
    <w:nsid w:val="000000EE"/>
    <w:multiLevelType w:val="multilevel"/>
    <w:tmpl w:val="000000E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7" w15:restartNumberingAfterBreak="0">
    <w:nsid w:val="000000EF"/>
    <w:multiLevelType w:val="multilevel"/>
    <w:tmpl w:val="000000E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8" w15:restartNumberingAfterBreak="0">
    <w:nsid w:val="000000F0"/>
    <w:multiLevelType w:val="multilevel"/>
    <w:tmpl w:val="000000F0"/>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9" w15:restartNumberingAfterBreak="0">
    <w:nsid w:val="000000F1"/>
    <w:multiLevelType w:val="multilevel"/>
    <w:tmpl w:val="000000F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0" w15:restartNumberingAfterBreak="0">
    <w:nsid w:val="000000F2"/>
    <w:multiLevelType w:val="multilevel"/>
    <w:tmpl w:val="000000F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1" w15:restartNumberingAfterBreak="0">
    <w:nsid w:val="000000F3"/>
    <w:multiLevelType w:val="multilevel"/>
    <w:tmpl w:val="000000F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2" w15:restartNumberingAfterBreak="0">
    <w:nsid w:val="000000F4"/>
    <w:multiLevelType w:val="multilevel"/>
    <w:tmpl w:val="000000F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3" w15:restartNumberingAfterBreak="0">
    <w:nsid w:val="000000F5"/>
    <w:multiLevelType w:val="multilevel"/>
    <w:tmpl w:val="000000F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4" w15:restartNumberingAfterBreak="0">
    <w:nsid w:val="000000F6"/>
    <w:multiLevelType w:val="multilevel"/>
    <w:tmpl w:val="000000F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5" w15:restartNumberingAfterBreak="0">
    <w:nsid w:val="000000F7"/>
    <w:multiLevelType w:val="multilevel"/>
    <w:tmpl w:val="000000F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6" w15:restartNumberingAfterBreak="0">
    <w:nsid w:val="000000F8"/>
    <w:multiLevelType w:val="multilevel"/>
    <w:tmpl w:val="000000F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7" w15:restartNumberingAfterBreak="0">
    <w:nsid w:val="000000F9"/>
    <w:multiLevelType w:val="multilevel"/>
    <w:tmpl w:val="000000F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8" w15:restartNumberingAfterBreak="0">
    <w:nsid w:val="000000FA"/>
    <w:multiLevelType w:val="multilevel"/>
    <w:tmpl w:val="000000F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9" w15:restartNumberingAfterBreak="0">
    <w:nsid w:val="000000FB"/>
    <w:multiLevelType w:val="multilevel"/>
    <w:tmpl w:val="000000F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0" w15:restartNumberingAfterBreak="0">
    <w:nsid w:val="000000FC"/>
    <w:multiLevelType w:val="multilevel"/>
    <w:tmpl w:val="000000F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1" w15:restartNumberingAfterBreak="0">
    <w:nsid w:val="000000FD"/>
    <w:multiLevelType w:val="multilevel"/>
    <w:tmpl w:val="000000F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2" w15:restartNumberingAfterBreak="0">
    <w:nsid w:val="000000FE"/>
    <w:multiLevelType w:val="multilevel"/>
    <w:tmpl w:val="000000F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3" w15:restartNumberingAfterBreak="0">
    <w:nsid w:val="000000FF"/>
    <w:multiLevelType w:val="multilevel"/>
    <w:tmpl w:val="000000FF"/>
    <w:lvl w:ilvl="0">
      <w:start w:val="1"/>
      <w:numFmt w:val="upp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4" w15:restartNumberingAfterBreak="0">
    <w:nsid w:val="00000100"/>
    <w:multiLevelType w:val="multilevel"/>
    <w:tmpl w:val="0000010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5" w15:restartNumberingAfterBreak="0">
    <w:nsid w:val="00000101"/>
    <w:multiLevelType w:val="multilevel"/>
    <w:tmpl w:val="0000010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6" w15:restartNumberingAfterBreak="0">
    <w:nsid w:val="00000102"/>
    <w:multiLevelType w:val="multilevel"/>
    <w:tmpl w:val="0000010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7" w15:restartNumberingAfterBreak="0">
    <w:nsid w:val="00000103"/>
    <w:multiLevelType w:val="multilevel"/>
    <w:tmpl w:val="0000010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8" w15:restartNumberingAfterBreak="0">
    <w:nsid w:val="00000104"/>
    <w:multiLevelType w:val="multilevel"/>
    <w:tmpl w:val="0000010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9" w15:restartNumberingAfterBreak="0">
    <w:nsid w:val="00000105"/>
    <w:multiLevelType w:val="multilevel"/>
    <w:tmpl w:val="0000010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0" w15:restartNumberingAfterBreak="0">
    <w:nsid w:val="00000106"/>
    <w:multiLevelType w:val="multilevel"/>
    <w:tmpl w:val="0000010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1" w15:restartNumberingAfterBreak="0">
    <w:nsid w:val="00000107"/>
    <w:multiLevelType w:val="multilevel"/>
    <w:tmpl w:val="00000107"/>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2" w15:restartNumberingAfterBreak="0">
    <w:nsid w:val="00000108"/>
    <w:multiLevelType w:val="multilevel"/>
    <w:tmpl w:val="0000010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3" w15:restartNumberingAfterBreak="0">
    <w:nsid w:val="00000109"/>
    <w:multiLevelType w:val="multilevel"/>
    <w:tmpl w:val="0000010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4" w15:restartNumberingAfterBreak="0">
    <w:nsid w:val="0000010A"/>
    <w:multiLevelType w:val="multilevel"/>
    <w:tmpl w:val="0000010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5" w15:restartNumberingAfterBreak="0">
    <w:nsid w:val="0000010B"/>
    <w:multiLevelType w:val="multilevel"/>
    <w:tmpl w:val="0000010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6" w15:restartNumberingAfterBreak="0">
    <w:nsid w:val="0000010C"/>
    <w:multiLevelType w:val="multilevel"/>
    <w:tmpl w:val="0000010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7" w15:restartNumberingAfterBreak="0">
    <w:nsid w:val="0000010D"/>
    <w:multiLevelType w:val="multilevel"/>
    <w:tmpl w:val="0000010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8" w15:restartNumberingAfterBreak="0">
    <w:nsid w:val="0000010E"/>
    <w:multiLevelType w:val="multilevel"/>
    <w:tmpl w:val="0000010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9" w15:restartNumberingAfterBreak="0">
    <w:nsid w:val="0000010F"/>
    <w:multiLevelType w:val="multilevel"/>
    <w:tmpl w:val="0000010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0" w15:restartNumberingAfterBreak="0">
    <w:nsid w:val="00000110"/>
    <w:multiLevelType w:val="multilevel"/>
    <w:tmpl w:val="0000011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1" w15:restartNumberingAfterBreak="0">
    <w:nsid w:val="00000112"/>
    <w:multiLevelType w:val="multilevel"/>
    <w:tmpl w:val="0000011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2" w15:restartNumberingAfterBreak="0">
    <w:nsid w:val="00000113"/>
    <w:multiLevelType w:val="multilevel"/>
    <w:tmpl w:val="0000011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3" w15:restartNumberingAfterBreak="0">
    <w:nsid w:val="00000114"/>
    <w:multiLevelType w:val="multilevel"/>
    <w:tmpl w:val="00000114"/>
    <w:lvl w:ilvl="0">
      <w:start w:val="1"/>
      <w:numFmt w:val="upperLetter"/>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4" w15:restartNumberingAfterBreak="0">
    <w:nsid w:val="00000115"/>
    <w:multiLevelType w:val="multilevel"/>
    <w:tmpl w:val="0000011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5" w15:restartNumberingAfterBreak="0">
    <w:nsid w:val="00000116"/>
    <w:multiLevelType w:val="multilevel"/>
    <w:tmpl w:val="0000011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6" w15:restartNumberingAfterBreak="0">
    <w:nsid w:val="00000117"/>
    <w:multiLevelType w:val="multilevel"/>
    <w:tmpl w:val="0000011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7" w15:restartNumberingAfterBreak="0">
    <w:nsid w:val="00000118"/>
    <w:multiLevelType w:val="multilevel"/>
    <w:tmpl w:val="0000011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8" w15:restartNumberingAfterBreak="0">
    <w:nsid w:val="00000119"/>
    <w:multiLevelType w:val="multilevel"/>
    <w:tmpl w:val="0000011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9" w15:restartNumberingAfterBreak="0">
    <w:nsid w:val="0000011A"/>
    <w:multiLevelType w:val="multilevel"/>
    <w:tmpl w:val="0000011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0" w15:restartNumberingAfterBreak="0">
    <w:nsid w:val="0000011B"/>
    <w:multiLevelType w:val="multilevel"/>
    <w:tmpl w:val="0000011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1" w15:restartNumberingAfterBreak="0">
    <w:nsid w:val="0000011C"/>
    <w:multiLevelType w:val="multilevel"/>
    <w:tmpl w:val="0000011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2" w15:restartNumberingAfterBreak="0">
    <w:nsid w:val="0000011D"/>
    <w:multiLevelType w:val="multilevel"/>
    <w:tmpl w:val="0000011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3" w15:restartNumberingAfterBreak="0">
    <w:nsid w:val="0000011E"/>
    <w:multiLevelType w:val="multilevel"/>
    <w:tmpl w:val="0000011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4" w15:restartNumberingAfterBreak="0">
    <w:nsid w:val="0000011F"/>
    <w:multiLevelType w:val="multilevel"/>
    <w:tmpl w:val="0000011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5" w15:restartNumberingAfterBreak="0">
    <w:nsid w:val="00000120"/>
    <w:multiLevelType w:val="multilevel"/>
    <w:tmpl w:val="0000012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6" w15:restartNumberingAfterBreak="0">
    <w:nsid w:val="00000121"/>
    <w:multiLevelType w:val="multilevel"/>
    <w:tmpl w:val="0000012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7" w15:restartNumberingAfterBreak="0">
    <w:nsid w:val="00000122"/>
    <w:multiLevelType w:val="multilevel"/>
    <w:tmpl w:val="0000012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8" w15:restartNumberingAfterBreak="0">
    <w:nsid w:val="00000123"/>
    <w:multiLevelType w:val="multilevel"/>
    <w:tmpl w:val="0000012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9" w15:restartNumberingAfterBreak="0">
    <w:nsid w:val="00000124"/>
    <w:multiLevelType w:val="multilevel"/>
    <w:tmpl w:val="0000012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0" w15:restartNumberingAfterBreak="0">
    <w:nsid w:val="00000125"/>
    <w:multiLevelType w:val="multilevel"/>
    <w:tmpl w:val="0000012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1" w15:restartNumberingAfterBreak="0">
    <w:nsid w:val="00000126"/>
    <w:multiLevelType w:val="multilevel"/>
    <w:tmpl w:val="0000012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2" w15:restartNumberingAfterBreak="0">
    <w:nsid w:val="00000127"/>
    <w:multiLevelType w:val="multilevel"/>
    <w:tmpl w:val="0000012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3" w15:restartNumberingAfterBreak="0">
    <w:nsid w:val="00000128"/>
    <w:multiLevelType w:val="multilevel"/>
    <w:tmpl w:val="0000012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4" w15:restartNumberingAfterBreak="0">
    <w:nsid w:val="00000129"/>
    <w:multiLevelType w:val="multilevel"/>
    <w:tmpl w:val="0000012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5" w15:restartNumberingAfterBreak="0">
    <w:nsid w:val="0000012A"/>
    <w:multiLevelType w:val="multilevel"/>
    <w:tmpl w:val="0000012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6" w15:restartNumberingAfterBreak="0">
    <w:nsid w:val="0000012B"/>
    <w:multiLevelType w:val="multilevel"/>
    <w:tmpl w:val="0000012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7" w15:restartNumberingAfterBreak="0">
    <w:nsid w:val="0000012C"/>
    <w:multiLevelType w:val="multilevel"/>
    <w:tmpl w:val="0000012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8" w15:restartNumberingAfterBreak="0">
    <w:nsid w:val="0000012D"/>
    <w:multiLevelType w:val="multilevel"/>
    <w:tmpl w:val="0000012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9" w15:restartNumberingAfterBreak="0">
    <w:nsid w:val="0000012E"/>
    <w:multiLevelType w:val="multilevel"/>
    <w:tmpl w:val="0000012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0" w15:restartNumberingAfterBreak="0">
    <w:nsid w:val="0000012F"/>
    <w:multiLevelType w:val="multilevel"/>
    <w:tmpl w:val="0000012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1" w15:restartNumberingAfterBreak="0">
    <w:nsid w:val="00000130"/>
    <w:multiLevelType w:val="multilevel"/>
    <w:tmpl w:val="0000013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2" w15:restartNumberingAfterBreak="0">
    <w:nsid w:val="00000131"/>
    <w:multiLevelType w:val="multilevel"/>
    <w:tmpl w:val="0000013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3" w15:restartNumberingAfterBreak="0">
    <w:nsid w:val="00000132"/>
    <w:multiLevelType w:val="multilevel"/>
    <w:tmpl w:val="0000013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4" w15:restartNumberingAfterBreak="0">
    <w:nsid w:val="00000133"/>
    <w:multiLevelType w:val="multilevel"/>
    <w:tmpl w:val="0000013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5" w15:restartNumberingAfterBreak="0">
    <w:nsid w:val="00000134"/>
    <w:multiLevelType w:val="multilevel"/>
    <w:tmpl w:val="0000013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6" w15:restartNumberingAfterBreak="0">
    <w:nsid w:val="00000135"/>
    <w:multiLevelType w:val="multilevel"/>
    <w:tmpl w:val="0000013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7" w15:restartNumberingAfterBreak="0">
    <w:nsid w:val="00000136"/>
    <w:multiLevelType w:val="multilevel"/>
    <w:tmpl w:val="0000013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8" w15:restartNumberingAfterBreak="0">
    <w:nsid w:val="00000137"/>
    <w:multiLevelType w:val="multilevel"/>
    <w:tmpl w:val="0000013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9" w15:restartNumberingAfterBreak="0">
    <w:nsid w:val="00000138"/>
    <w:multiLevelType w:val="multilevel"/>
    <w:tmpl w:val="000001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0" w15:restartNumberingAfterBreak="0">
    <w:nsid w:val="00000139"/>
    <w:multiLevelType w:val="multilevel"/>
    <w:tmpl w:val="0000013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1" w15:restartNumberingAfterBreak="0">
    <w:nsid w:val="0000013A"/>
    <w:multiLevelType w:val="multilevel"/>
    <w:tmpl w:val="0000013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2" w15:restartNumberingAfterBreak="0">
    <w:nsid w:val="0000013B"/>
    <w:multiLevelType w:val="multilevel"/>
    <w:tmpl w:val="0000013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3" w15:restartNumberingAfterBreak="0">
    <w:nsid w:val="0000013C"/>
    <w:multiLevelType w:val="multilevel"/>
    <w:tmpl w:val="0000013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4" w15:restartNumberingAfterBreak="0">
    <w:nsid w:val="0000013D"/>
    <w:multiLevelType w:val="multilevel"/>
    <w:tmpl w:val="0000013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5" w15:restartNumberingAfterBreak="0">
    <w:nsid w:val="0000013E"/>
    <w:multiLevelType w:val="multilevel"/>
    <w:tmpl w:val="0000013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6" w15:restartNumberingAfterBreak="0">
    <w:nsid w:val="0000013F"/>
    <w:multiLevelType w:val="multilevel"/>
    <w:tmpl w:val="0000013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7" w15:restartNumberingAfterBreak="0">
    <w:nsid w:val="00000140"/>
    <w:multiLevelType w:val="multilevel"/>
    <w:tmpl w:val="0000014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8" w15:restartNumberingAfterBreak="0">
    <w:nsid w:val="00000141"/>
    <w:multiLevelType w:val="multilevel"/>
    <w:tmpl w:val="00000141"/>
    <w:lvl w:ilvl="0">
      <w:start w:val="1"/>
      <w:numFmt w:val="upp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9" w15:restartNumberingAfterBreak="0">
    <w:nsid w:val="00000142"/>
    <w:multiLevelType w:val="multilevel"/>
    <w:tmpl w:val="0000014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0" w15:restartNumberingAfterBreak="0">
    <w:nsid w:val="00000143"/>
    <w:multiLevelType w:val="multilevel"/>
    <w:tmpl w:val="0000014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1" w15:restartNumberingAfterBreak="0">
    <w:nsid w:val="00000144"/>
    <w:multiLevelType w:val="multilevel"/>
    <w:tmpl w:val="0000014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2" w15:restartNumberingAfterBreak="0">
    <w:nsid w:val="00000145"/>
    <w:multiLevelType w:val="multilevel"/>
    <w:tmpl w:val="0000014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3" w15:restartNumberingAfterBreak="0">
    <w:nsid w:val="00000146"/>
    <w:multiLevelType w:val="multilevel"/>
    <w:tmpl w:val="0000014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4" w15:restartNumberingAfterBreak="0">
    <w:nsid w:val="00000147"/>
    <w:multiLevelType w:val="multilevel"/>
    <w:tmpl w:val="0000014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5" w15:restartNumberingAfterBreak="0">
    <w:nsid w:val="00000148"/>
    <w:multiLevelType w:val="multilevel"/>
    <w:tmpl w:val="0000014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6" w15:restartNumberingAfterBreak="0">
    <w:nsid w:val="00000149"/>
    <w:multiLevelType w:val="multilevel"/>
    <w:tmpl w:val="0000014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7" w15:restartNumberingAfterBreak="0">
    <w:nsid w:val="0000014A"/>
    <w:multiLevelType w:val="multilevel"/>
    <w:tmpl w:val="0000014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8" w15:restartNumberingAfterBreak="0">
    <w:nsid w:val="0000014B"/>
    <w:multiLevelType w:val="multilevel"/>
    <w:tmpl w:val="0000014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9" w15:restartNumberingAfterBreak="0">
    <w:nsid w:val="0000014C"/>
    <w:multiLevelType w:val="multilevel"/>
    <w:tmpl w:val="0000014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0" w15:restartNumberingAfterBreak="0">
    <w:nsid w:val="0000014D"/>
    <w:multiLevelType w:val="multilevel"/>
    <w:tmpl w:val="0000014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1" w15:restartNumberingAfterBreak="0">
    <w:nsid w:val="0000014E"/>
    <w:multiLevelType w:val="multilevel"/>
    <w:tmpl w:val="0000014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2" w15:restartNumberingAfterBreak="0">
    <w:nsid w:val="0000014F"/>
    <w:multiLevelType w:val="multilevel"/>
    <w:tmpl w:val="0000014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3" w15:restartNumberingAfterBreak="0">
    <w:nsid w:val="00000150"/>
    <w:multiLevelType w:val="multilevel"/>
    <w:tmpl w:val="0000015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4" w15:restartNumberingAfterBreak="0">
    <w:nsid w:val="00000151"/>
    <w:multiLevelType w:val="multilevel"/>
    <w:tmpl w:val="0000015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5" w15:restartNumberingAfterBreak="0">
    <w:nsid w:val="00000152"/>
    <w:multiLevelType w:val="multilevel"/>
    <w:tmpl w:val="0000015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6" w15:restartNumberingAfterBreak="0">
    <w:nsid w:val="00000153"/>
    <w:multiLevelType w:val="multilevel"/>
    <w:tmpl w:val="0000015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7" w15:restartNumberingAfterBreak="0">
    <w:nsid w:val="00000154"/>
    <w:multiLevelType w:val="multilevel"/>
    <w:tmpl w:val="0000015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8" w15:restartNumberingAfterBreak="0">
    <w:nsid w:val="00000155"/>
    <w:multiLevelType w:val="multilevel"/>
    <w:tmpl w:val="0000015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9" w15:restartNumberingAfterBreak="0">
    <w:nsid w:val="00000156"/>
    <w:multiLevelType w:val="multilevel"/>
    <w:tmpl w:val="0000015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0" w15:restartNumberingAfterBreak="0">
    <w:nsid w:val="00000157"/>
    <w:multiLevelType w:val="multilevel"/>
    <w:tmpl w:val="0000015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1" w15:restartNumberingAfterBreak="0">
    <w:nsid w:val="00000158"/>
    <w:multiLevelType w:val="multilevel"/>
    <w:tmpl w:val="0000015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2" w15:restartNumberingAfterBreak="0">
    <w:nsid w:val="00000159"/>
    <w:multiLevelType w:val="multilevel"/>
    <w:tmpl w:val="0000015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3" w15:restartNumberingAfterBreak="0">
    <w:nsid w:val="0000015A"/>
    <w:multiLevelType w:val="multilevel"/>
    <w:tmpl w:val="0000015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4" w15:restartNumberingAfterBreak="0">
    <w:nsid w:val="0000015B"/>
    <w:multiLevelType w:val="multilevel"/>
    <w:tmpl w:val="0000015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5" w15:restartNumberingAfterBreak="0">
    <w:nsid w:val="0000015C"/>
    <w:multiLevelType w:val="multilevel"/>
    <w:tmpl w:val="0000015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6" w15:restartNumberingAfterBreak="0">
    <w:nsid w:val="0000015D"/>
    <w:multiLevelType w:val="multilevel"/>
    <w:tmpl w:val="0000015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7" w15:restartNumberingAfterBreak="0">
    <w:nsid w:val="0000015E"/>
    <w:multiLevelType w:val="multilevel"/>
    <w:tmpl w:val="0000015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8" w15:restartNumberingAfterBreak="0">
    <w:nsid w:val="0000015F"/>
    <w:multiLevelType w:val="multilevel"/>
    <w:tmpl w:val="0000015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9" w15:restartNumberingAfterBreak="0">
    <w:nsid w:val="00000160"/>
    <w:multiLevelType w:val="multilevel"/>
    <w:tmpl w:val="0000016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0" w15:restartNumberingAfterBreak="0">
    <w:nsid w:val="00000161"/>
    <w:multiLevelType w:val="multilevel"/>
    <w:tmpl w:val="0000016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1" w15:restartNumberingAfterBreak="0">
    <w:nsid w:val="00000162"/>
    <w:multiLevelType w:val="multilevel"/>
    <w:tmpl w:val="0000016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2" w15:restartNumberingAfterBreak="0">
    <w:nsid w:val="00000163"/>
    <w:multiLevelType w:val="multilevel"/>
    <w:tmpl w:val="0000016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3" w15:restartNumberingAfterBreak="0">
    <w:nsid w:val="00000164"/>
    <w:multiLevelType w:val="multilevel"/>
    <w:tmpl w:val="0000016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4" w15:restartNumberingAfterBreak="0">
    <w:nsid w:val="00000165"/>
    <w:multiLevelType w:val="multilevel"/>
    <w:tmpl w:val="0000016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5" w15:restartNumberingAfterBreak="0">
    <w:nsid w:val="00000167"/>
    <w:multiLevelType w:val="multilevel"/>
    <w:tmpl w:val="0000016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6" w15:restartNumberingAfterBreak="0">
    <w:nsid w:val="00000168"/>
    <w:multiLevelType w:val="multilevel"/>
    <w:tmpl w:val="0000016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7" w15:restartNumberingAfterBreak="0">
    <w:nsid w:val="00000169"/>
    <w:multiLevelType w:val="multilevel"/>
    <w:tmpl w:val="0000016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8" w15:restartNumberingAfterBreak="0">
    <w:nsid w:val="0000016A"/>
    <w:multiLevelType w:val="multilevel"/>
    <w:tmpl w:val="0000016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9" w15:restartNumberingAfterBreak="0">
    <w:nsid w:val="0000016B"/>
    <w:multiLevelType w:val="multilevel"/>
    <w:tmpl w:val="0000016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0" w15:restartNumberingAfterBreak="0">
    <w:nsid w:val="0000016C"/>
    <w:multiLevelType w:val="multilevel"/>
    <w:tmpl w:val="0000016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1" w15:restartNumberingAfterBreak="0">
    <w:nsid w:val="0000016D"/>
    <w:multiLevelType w:val="multilevel"/>
    <w:tmpl w:val="0000016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2" w15:restartNumberingAfterBreak="0">
    <w:nsid w:val="0000016E"/>
    <w:multiLevelType w:val="multilevel"/>
    <w:tmpl w:val="0000016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3" w15:restartNumberingAfterBreak="0">
    <w:nsid w:val="0000016F"/>
    <w:multiLevelType w:val="multilevel"/>
    <w:tmpl w:val="0000016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4" w15:restartNumberingAfterBreak="0">
    <w:nsid w:val="00000170"/>
    <w:multiLevelType w:val="multilevel"/>
    <w:tmpl w:val="0000017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5" w15:restartNumberingAfterBreak="0">
    <w:nsid w:val="00000171"/>
    <w:multiLevelType w:val="multilevel"/>
    <w:tmpl w:val="0000017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6" w15:restartNumberingAfterBreak="0">
    <w:nsid w:val="00000172"/>
    <w:multiLevelType w:val="multilevel"/>
    <w:tmpl w:val="0000017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7" w15:restartNumberingAfterBreak="0">
    <w:nsid w:val="00000173"/>
    <w:multiLevelType w:val="multilevel"/>
    <w:tmpl w:val="0000017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8" w15:restartNumberingAfterBreak="0">
    <w:nsid w:val="00000175"/>
    <w:multiLevelType w:val="multilevel"/>
    <w:tmpl w:val="0000017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9" w15:restartNumberingAfterBreak="0">
    <w:nsid w:val="00000177"/>
    <w:multiLevelType w:val="multilevel"/>
    <w:tmpl w:val="0000017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0" w15:restartNumberingAfterBreak="0">
    <w:nsid w:val="00000178"/>
    <w:multiLevelType w:val="multilevel"/>
    <w:tmpl w:val="0000017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1" w15:restartNumberingAfterBreak="0">
    <w:nsid w:val="00000179"/>
    <w:multiLevelType w:val="multilevel"/>
    <w:tmpl w:val="00000179"/>
    <w:lvl w:ilvl="0">
      <w:start w:val="1"/>
      <w:numFmt w:val="upp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2" w15:restartNumberingAfterBreak="0">
    <w:nsid w:val="0000017A"/>
    <w:multiLevelType w:val="multilevel"/>
    <w:tmpl w:val="0000017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3" w15:restartNumberingAfterBreak="0">
    <w:nsid w:val="0000017B"/>
    <w:multiLevelType w:val="multilevel"/>
    <w:tmpl w:val="0000017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4" w15:restartNumberingAfterBreak="0">
    <w:nsid w:val="0000017C"/>
    <w:multiLevelType w:val="multilevel"/>
    <w:tmpl w:val="0000017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5" w15:restartNumberingAfterBreak="0">
    <w:nsid w:val="0000017D"/>
    <w:multiLevelType w:val="multilevel"/>
    <w:tmpl w:val="0000017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6" w15:restartNumberingAfterBreak="0">
    <w:nsid w:val="0000017E"/>
    <w:multiLevelType w:val="multilevel"/>
    <w:tmpl w:val="0000017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7" w15:restartNumberingAfterBreak="0">
    <w:nsid w:val="0000017F"/>
    <w:multiLevelType w:val="multilevel"/>
    <w:tmpl w:val="0000017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8" w15:restartNumberingAfterBreak="0">
    <w:nsid w:val="00000180"/>
    <w:multiLevelType w:val="multilevel"/>
    <w:tmpl w:val="0000018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9" w15:restartNumberingAfterBreak="0">
    <w:nsid w:val="00000181"/>
    <w:multiLevelType w:val="multilevel"/>
    <w:tmpl w:val="00000181"/>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0" w15:restartNumberingAfterBreak="0">
    <w:nsid w:val="00000182"/>
    <w:multiLevelType w:val="multilevel"/>
    <w:tmpl w:val="0000018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1" w15:restartNumberingAfterBreak="0">
    <w:nsid w:val="00000183"/>
    <w:multiLevelType w:val="multilevel"/>
    <w:tmpl w:val="0000018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2" w15:restartNumberingAfterBreak="0">
    <w:nsid w:val="00000184"/>
    <w:multiLevelType w:val="multilevel"/>
    <w:tmpl w:val="0000018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3" w15:restartNumberingAfterBreak="0">
    <w:nsid w:val="00000185"/>
    <w:multiLevelType w:val="multilevel"/>
    <w:tmpl w:val="0000018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4" w15:restartNumberingAfterBreak="0">
    <w:nsid w:val="00000186"/>
    <w:multiLevelType w:val="multilevel"/>
    <w:tmpl w:val="0000018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5" w15:restartNumberingAfterBreak="0">
    <w:nsid w:val="00000187"/>
    <w:multiLevelType w:val="multilevel"/>
    <w:tmpl w:val="0000018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6" w15:restartNumberingAfterBreak="0">
    <w:nsid w:val="00000188"/>
    <w:multiLevelType w:val="multilevel"/>
    <w:tmpl w:val="0000018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7" w15:restartNumberingAfterBreak="0">
    <w:nsid w:val="00000189"/>
    <w:multiLevelType w:val="multilevel"/>
    <w:tmpl w:val="0000018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8" w15:restartNumberingAfterBreak="0">
    <w:nsid w:val="0000018A"/>
    <w:multiLevelType w:val="multilevel"/>
    <w:tmpl w:val="0000018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9" w15:restartNumberingAfterBreak="0">
    <w:nsid w:val="0000018B"/>
    <w:multiLevelType w:val="multilevel"/>
    <w:tmpl w:val="0000018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0" w15:restartNumberingAfterBreak="0">
    <w:nsid w:val="0000018C"/>
    <w:multiLevelType w:val="multilevel"/>
    <w:tmpl w:val="0000018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1" w15:restartNumberingAfterBreak="0">
    <w:nsid w:val="0000018D"/>
    <w:multiLevelType w:val="multilevel"/>
    <w:tmpl w:val="0000018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2" w15:restartNumberingAfterBreak="0">
    <w:nsid w:val="0000018E"/>
    <w:multiLevelType w:val="multilevel"/>
    <w:tmpl w:val="0000018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3" w15:restartNumberingAfterBreak="0">
    <w:nsid w:val="0000018F"/>
    <w:multiLevelType w:val="multilevel"/>
    <w:tmpl w:val="0000018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4" w15:restartNumberingAfterBreak="0">
    <w:nsid w:val="00000190"/>
    <w:multiLevelType w:val="multilevel"/>
    <w:tmpl w:val="0000019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7"/>
  </w:num>
  <w:num w:numId="2">
    <w:abstractNumId w:val="273"/>
  </w:num>
  <w:num w:numId="3">
    <w:abstractNumId w:val="88"/>
  </w:num>
  <w:num w:numId="4">
    <w:abstractNumId w:val="256"/>
  </w:num>
  <w:num w:numId="5">
    <w:abstractNumId w:val="139"/>
  </w:num>
  <w:num w:numId="6">
    <w:abstractNumId w:val="78"/>
  </w:num>
  <w:num w:numId="7">
    <w:abstractNumId w:val="262"/>
  </w:num>
  <w:num w:numId="8">
    <w:abstractNumId w:val="373"/>
  </w:num>
  <w:num w:numId="9">
    <w:abstractNumId w:val="328"/>
  </w:num>
  <w:num w:numId="10">
    <w:abstractNumId w:val="302"/>
  </w:num>
  <w:num w:numId="11">
    <w:abstractNumId w:val="77"/>
  </w:num>
  <w:num w:numId="12">
    <w:abstractNumId w:val="144"/>
  </w:num>
  <w:num w:numId="13">
    <w:abstractNumId w:val="350"/>
  </w:num>
  <w:num w:numId="14">
    <w:abstractNumId w:val="128"/>
  </w:num>
  <w:num w:numId="15">
    <w:abstractNumId w:val="393"/>
  </w:num>
  <w:num w:numId="16">
    <w:abstractNumId w:val="71"/>
  </w:num>
  <w:num w:numId="17">
    <w:abstractNumId w:val="151"/>
  </w:num>
  <w:num w:numId="18">
    <w:abstractNumId w:val="261"/>
  </w:num>
  <w:num w:numId="19">
    <w:abstractNumId w:val="81"/>
  </w:num>
  <w:num w:numId="20">
    <w:abstractNumId w:val="296"/>
  </w:num>
  <w:num w:numId="21">
    <w:abstractNumId w:val="238"/>
  </w:num>
  <w:num w:numId="22">
    <w:abstractNumId w:val="324"/>
  </w:num>
  <w:num w:numId="23">
    <w:abstractNumId w:val="361"/>
  </w:num>
  <w:num w:numId="24">
    <w:abstractNumId w:val="310"/>
  </w:num>
  <w:num w:numId="25">
    <w:abstractNumId w:val="240"/>
  </w:num>
  <w:num w:numId="26">
    <w:abstractNumId w:val="309"/>
  </w:num>
  <w:num w:numId="27">
    <w:abstractNumId w:val="47"/>
  </w:num>
  <w:num w:numId="28">
    <w:abstractNumId w:val="104"/>
  </w:num>
  <w:num w:numId="29">
    <w:abstractNumId w:val="118"/>
  </w:num>
  <w:num w:numId="30">
    <w:abstractNumId w:val="96"/>
  </w:num>
  <w:num w:numId="31">
    <w:abstractNumId w:val="224"/>
  </w:num>
  <w:num w:numId="32">
    <w:abstractNumId w:val="274"/>
  </w:num>
  <w:num w:numId="33">
    <w:abstractNumId w:val="8"/>
  </w:num>
  <w:num w:numId="34">
    <w:abstractNumId w:val="371"/>
  </w:num>
  <w:num w:numId="35">
    <w:abstractNumId w:val="76"/>
  </w:num>
  <w:num w:numId="36">
    <w:abstractNumId w:val="363"/>
  </w:num>
  <w:num w:numId="37">
    <w:abstractNumId w:val="375"/>
  </w:num>
  <w:num w:numId="38">
    <w:abstractNumId w:val="270"/>
  </w:num>
  <w:num w:numId="39">
    <w:abstractNumId w:val="60"/>
  </w:num>
  <w:num w:numId="40">
    <w:abstractNumId w:val="123"/>
  </w:num>
  <w:num w:numId="41">
    <w:abstractNumId w:val="192"/>
  </w:num>
  <w:num w:numId="42">
    <w:abstractNumId w:val="191"/>
  </w:num>
  <w:num w:numId="43">
    <w:abstractNumId w:val="48"/>
  </w:num>
  <w:num w:numId="44">
    <w:abstractNumId w:val="379"/>
  </w:num>
  <w:num w:numId="45">
    <w:abstractNumId w:val="137"/>
  </w:num>
  <w:num w:numId="46">
    <w:abstractNumId w:val="43"/>
  </w:num>
  <w:num w:numId="47">
    <w:abstractNumId w:val="377"/>
  </w:num>
  <w:num w:numId="48">
    <w:abstractNumId w:val="12"/>
  </w:num>
  <w:num w:numId="49">
    <w:abstractNumId w:val="100"/>
  </w:num>
  <w:num w:numId="50">
    <w:abstractNumId w:val="45"/>
  </w:num>
  <w:num w:numId="51">
    <w:abstractNumId w:val="337"/>
  </w:num>
  <w:num w:numId="52">
    <w:abstractNumId w:val="93"/>
  </w:num>
  <w:num w:numId="53">
    <w:abstractNumId w:val="347"/>
  </w:num>
  <w:num w:numId="54">
    <w:abstractNumId w:val="173"/>
  </w:num>
  <w:num w:numId="55">
    <w:abstractNumId w:val="26"/>
  </w:num>
  <w:num w:numId="56">
    <w:abstractNumId w:val="65"/>
  </w:num>
  <w:num w:numId="57">
    <w:abstractNumId w:val="234"/>
  </w:num>
  <w:num w:numId="58">
    <w:abstractNumId w:val="167"/>
  </w:num>
  <w:num w:numId="59">
    <w:abstractNumId w:val="75"/>
  </w:num>
  <w:num w:numId="60">
    <w:abstractNumId w:val="392"/>
  </w:num>
  <w:num w:numId="61">
    <w:abstractNumId w:val="63"/>
  </w:num>
  <w:num w:numId="62">
    <w:abstractNumId w:val="83"/>
  </w:num>
  <w:num w:numId="63">
    <w:abstractNumId w:val="40"/>
  </w:num>
  <w:num w:numId="64">
    <w:abstractNumId w:val="181"/>
  </w:num>
  <w:num w:numId="65">
    <w:abstractNumId w:val="307"/>
  </w:num>
  <w:num w:numId="66">
    <w:abstractNumId w:val="160"/>
  </w:num>
  <w:num w:numId="67">
    <w:abstractNumId w:val="208"/>
  </w:num>
  <w:num w:numId="68">
    <w:abstractNumId w:val="106"/>
  </w:num>
  <w:num w:numId="69">
    <w:abstractNumId w:val="73"/>
  </w:num>
  <w:num w:numId="70">
    <w:abstractNumId w:val="102"/>
  </w:num>
  <w:num w:numId="71">
    <w:abstractNumId w:val="343"/>
  </w:num>
  <w:num w:numId="72">
    <w:abstractNumId w:val="360"/>
  </w:num>
  <w:num w:numId="73">
    <w:abstractNumId w:val="68"/>
  </w:num>
  <w:num w:numId="74">
    <w:abstractNumId w:val="205"/>
  </w:num>
  <w:num w:numId="75">
    <w:abstractNumId w:val="18"/>
  </w:num>
  <w:num w:numId="76">
    <w:abstractNumId w:val="86"/>
  </w:num>
  <w:num w:numId="77">
    <w:abstractNumId w:val="308"/>
  </w:num>
  <w:num w:numId="78">
    <w:abstractNumId w:val="391"/>
  </w:num>
  <w:num w:numId="79">
    <w:abstractNumId w:val="196"/>
  </w:num>
  <w:num w:numId="80">
    <w:abstractNumId w:val="112"/>
  </w:num>
  <w:num w:numId="81">
    <w:abstractNumId w:val="359"/>
  </w:num>
  <w:num w:numId="82">
    <w:abstractNumId w:val="338"/>
  </w:num>
  <w:num w:numId="83">
    <w:abstractNumId w:val="172"/>
  </w:num>
  <w:num w:numId="84">
    <w:abstractNumId w:val="17"/>
  </w:num>
  <w:num w:numId="85">
    <w:abstractNumId w:val="298"/>
  </w:num>
  <w:num w:numId="86">
    <w:abstractNumId w:val="291"/>
  </w:num>
  <w:num w:numId="87">
    <w:abstractNumId w:val="115"/>
  </w:num>
  <w:num w:numId="88">
    <w:abstractNumId w:val="28"/>
  </w:num>
  <w:num w:numId="89">
    <w:abstractNumId w:val="141"/>
  </w:num>
  <w:num w:numId="90">
    <w:abstractNumId w:val="179"/>
  </w:num>
  <w:num w:numId="91">
    <w:abstractNumId w:val="189"/>
  </w:num>
  <w:num w:numId="92">
    <w:abstractNumId w:val="193"/>
  </w:num>
  <w:num w:numId="93">
    <w:abstractNumId w:val="316"/>
  </w:num>
  <w:num w:numId="94">
    <w:abstractNumId w:val="329"/>
  </w:num>
  <w:num w:numId="95">
    <w:abstractNumId w:val="207"/>
  </w:num>
  <w:num w:numId="96">
    <w:abstractNumId w:val="366"/>
  </w:num>
  <w:num w:numId="97">
    <w:abstractNumId w:val="55"/>
  </w:num>
  <w:num w:numId="98">
    <w:abstractNumId w:val="372"/>
  </w:num>
  <w:num w:numId="99">
    <w:abstractNumId w:val="215"/>
  </w:num>
  <w:num w:numId="100">
    <w:abstractNumId w:val="362"/>
  </w:num>
  <w:num w:numId="101">
    <w:abstractNumId w:val="175"/>
  </w:num>
  <w:num w:numId="102">
    <w:abstractNumId w:val="148"/>
  </w:num>
  <w:num w:numId="103">
    <w:abstractNumId w:val="385"/>
  </w:num>
  <w:num w:numId="104">
    <w:abstractNumId w:val="304"/>
  </w:num>
  <w:num w:numId="105">
    <w:abstractNumId w:val="220"/>
  </w:num>
  <w:num w:numId="106">
    <w:abstractNumId w:val="122"/>
  </w:num>
  <w:num w:numId="107">
    <w:abstractNumId w:val="131"/>
  </w:num>
  <w:num w:numId="108">
    <w:abstractNumId w:val="242"/>
  </w:num>
  <w:num w:numId="109">
    <w:abstractNumId w:val="277"/>
  </w:num>
  <w:num w:numId="110">
    <w:abstractNumId w:val="125"/>
  </w:num>
  <w:num w:numId="111">
    <w:abstractNumId w:val="216"/>
  </w:num>
  <w:num w:numId="112">
    <w:abstractNumId w:val="229"/>
  </w:num>
  <w:num w:numId="113">
    <w:abstractNumId w:val="323"/>
  </w:num>
  <w:num w:numId="114">
    <w:abstractNumId w:val="289"/>
  </w:num>
  <w:num w:numId="115">
    <w:abstractNumId w:val="129"/>
  </w:num>
  <w:num w:numId="116">
    <w:abstractNumId w:val="355"/>
  </w:num>
  <w:num w:numId="117">
    <w:abstractNumId w:val="54"/>
  </w:num>
  <w:num w:numId="118">
    <w:abstractNumId w:val="214"/>
  </w:num>
  <w:num w:numId="119">
    <w:abstractNumId w:val="30"/>
  </w:num>
  <w:num w:numId="120">
    <w:abstractNumId w:val="267"/>
  </w:num>
  <w:num w:numId="121">
    <w:abstractNumId w:val="87"/>
  </w:num>
  <w:num w:numId="122">
    <w:abstractNumId w:val="223"/>
  </w:num>
  <w:num w:numId="123">
    <w:abstractNumId w:val="383"/>
  </w:num>
  <w:num w:numId="124">
    <w:abstractNumId w:val="92"/>
  </w:num>
  <w:num w:numId="125">
    <w:abstractNumId w:val="386"/>
  </w:num>
  <w:num w:numId="126">
    <w:abstractNumId w:val="315"/>
  </w:num>
  <w:num w:numId="127">
    <w:abstractNumId w:val="272"/>
  </w:num>
  <w:num w:numId="128">
    <w:abstractNumId w:val="164"/>
  </w:num>
  <w:num w:numId="129">
    <w:abstractNumId w:val="147"/>
  </w:num>
  <w:num w:numId="130">
    <w:abstractNumId w:val="292"/>
  </w:num>
  <w:num w:numId="131">
    <w:abstractNumId w:val="182"/>
  </w:num>
  <w:num w:numId="132">
    <w:abstractNumId w:val="170"/>
  </w:num>
  <w:num w:numId="133">
    <w:abstractNumId w:val="209"/>
  </w:num>
  <w:num w:numId="134">
    <w:abstractNumId w:val="38"/>
  </w:num>
  <w:num w:numId="135">
    <w:abstractNumId w:val="380"/>
  </w:num>
  <w:num w:numId="136">
    <w:abstractNumId w:val="82"/>
  </w:num>
  <w:num w:numId="137">
    <w:abstractNumId w:val="293"/>
  </w:num>
  <w:num w:numId="138">
    <w:abstractNumId w:val="59"/>
  </w:num>
  <w:num w:numId="139">
    <w:abstractNumId w:val="130"/>
  </w:num>
  <w:num w:numId="140">
    <w:abstractNumId w:val="36"/>
  </w:num>
  <w:num w:numId="141">
    <w:abstractNumId w:val="169"/>
  </w:num>
  <w:num w:numId="142">
    <w:abstractNumId w:val="24"/>
  </w:num>
  <w:num w:numId="143">
    <w:abstractNumId w:val="108"/>
  </w:num>
  <w:num w:numId="144">
    <w:abstractNumId w:val="186"/>
  </w:num>
  <w:num w:numId="145">
    <w:abstractNumId w:val="4"/>
  </w:num>
  <w:num w:numId="146">
    <w:abstractNumId w:val="206"/>
  </w:num>
  <w:num w:numId="147">
    <w:abstractNumId w:val="335"/>
  </w:num>
  <w:num w:numId="148">
    <w:abstractNumId w:val="46"/>
  </w:num>
  <w:num w:numId="149">
    <w:abstractNumId w:val="185"/>
  </w:num>
  <w:num w:numId="150">
    <w:abstractNumId w:val="235"/>
  </w:num>
  <w:num w:numId="151">
    <w:abstractNumId w:val="84"/>
  </w:num>
  <w:num w:numId="152">
    <w:abstractNumId w:val="184"/>
  </w:num>
  <w:num w:numId="153">
    <w:abstractNumId w:val="3"/>
  </w:num>
  <w:num w:numId="154">
    <w:abstractNumId w:val="260"/>
  </w:num>
  <w:num w:numId="155">
    <w:abstractNumId w:val="19"/>
  </w:num>
  <w:num w:numId="156">
    <w:abstractNumId w:val="66"/>
  </w:num>
  <w:num w:numId="157">
    <w:abstractNumId w:val="195"/>
  </w:num>
  <w:num w:numId="158">
    <w:abstractNumId w:val="233"/>
  </w:num>
  <w:num w:numId="159">
    <w:abstractNumId w:val="228"/>
  </w:num>
  <w:num w:numId="160">
    <w:abstractNumId w:val="269"/>
  </w:num>
  <w:num w:numId="161">
    <w:abstractNumId w:val="159"/>
  </w:num>
  <w:num w:numId="162">
    <w:abstractNumId w:val="264"/>
  </w:num>
  <w:num w:numId="163">
    <w:abstractNumId w:val="11"/>
  </w:num>
  <w:num w:numId="164">
    <w:abstractNumId w:val="314"/>
  </w:num>
  <w:num w:numId="165">
    <w:abstractNumId w:val="109"/>
  </w:num>
  <w:num w:numId="166">
    <w:abstractNumId w:val="94"/>
  </w:num>
  <w:num w:numId="167">
    <w:abstractNumId w:val="336"/>
  </w:num>
  <w:num w:numId="168">
    <w:abstractNumId w:val="376"/>
  </w:num>
  <w:num w:numId="169">
    <w:abstractNumId w:val="263"/>
  </w:num>
  <w:num w:numId="170">
    <w:abstractNumId w:val="21"/>
  </w:num>
  <w:num w:numId="171">
    <w:abstractNumId w:val="120"/>
  </w:num>
  <w:num w:numId="172">
    <w:abstractNumId w:val="345"/>
  </w:num>
  <w:num w:numId="173">
    <w:abstractNumId w:val="346"/>
  </w:num>
  <w:num w:numId="174">
    <w:abstractNumId w:val="257"/>
  </w:num>
  <w:num w:numId="175">
    <w:abstractNumId w:val="237"/>
  </w:num>
  <w:num w:numId="176">
    <w:abstractNumId w:val="126"/>
  </w:num>
  <w:num w:numId="177">
    <w:abstractNumId w:val="142"/>
  </w:num>
  <w:num w:numId="178">
    <w:abstractNumId w:val="16"/>
  </w:num>
  <w:num w:numId="179">
    <w:abstractNumId w:val="145"/>
  </w:num>
  <w:num w:numId="180">
    <w:abstractNumId w:val="201"/>
  </w:num>
  <w:num w:numId="181">
    <w:abstractNumId w:val="344"/>
  </w:num>
  <w:num w:numId="182">
    <w:abstractNumId w:val="281"/>
  </w:num>
  <w:num w:numId="183">
    <w:abstractNumId w:val="188"/>
  </w:num>
  <w:num w:numId="184">
    <w:abstractNumId w:val="105"/>
  </w:num>
  <w:num w:numId="185">
    <w:abstractNumId w:val="103"/>
  </w:num>
  <w:num w:numId="186">
    <w:abstractNumId w:val="61"/>
  </w:num>
  <w:num w:numId="187">
    <w:abstractNumId w:val="194"/>
  </w:num>
  <w:num w:numId="188">
    <w:abstractNumId w:val="249"/>
  </w:num>
  <w:num w:numId="189">
    <w:abstractNumId w:val="311"/>
  </w:num>
  <w:num w:numId="190">
    <w:abstractNumId w:val="239"/>
  </w:num>
  <w:num w:numId="191">
    <w:abstractNumId w:val="218"/>
  </w:num>
  <w:num w:numId="192">
    <w:abstractNumId w:val="313"/>
  </w:num>
  <w:num w:numId="193">
    <w:abstractNumId w:val="319"/>
  </w:num>
  <w:num w:numId="194">
    <w:abstractNumId w:val="390"/>
  </w:num>
  <w:num w:numId="195">
    <w:abstractNumId w:val="321"/>
  </w:num>
  <w:num w:numId="196">
    <w:abstractNumId w:val="297"/>
  </w:num>
  <w:num w:numId="197">
    <w:abstractNumId w:val="156"/>
  </w:num>
  <w:num w:numId="198">
    <w:abstractNumId w:val="62"/>
  </w:num>
  <w:num w:numId="199">
    <w:abstractNumId w:val="90"/>
  </w:num>
  <w:num w:numId="200">
    <w:abstractNumId w:val="138"/>
  </w:num>
  <w:num w:numId="201">
    <w:abstractNumId w:val="80"/>
  </w:num>
  <w:num w:numId="202">
    <w:abstractNumId w:val="247"/>
  </w:num>
  <w:num w:numId="203">
    <w:abstractNumId w:val="162"/>
  </w:num>
  <w:num w:numId="204">
    <w:abstractNumId w:val="219"/>
  </w:num>
  <w:num w:numId="205">
    <w:abstractNumId w:val="318"/>
  </w:num>
  <w:num w:numId="206">
    <w:abstractNumId w:val="197"/>
  </w:num>
  <w:num w:numId="207">
    <w:abstractNumId w:val="217"/>
  </w:num>
  <w:num w:numId="208">
    <w:abstractNumId w:val="213"/>
  </w:num>
  <w:num w:numId="209">
    <w:abstractNumId w:val="282"/>
  </w:num>
  <w:num w:numId="210">
    <w:abstractNumId w:val="286"/>
  </w:num>
  <w:num w:numId="211">
    <w:abstractNumId w:val="250"/>
  </w:num>
  <w:num w:numId="212">
    <w:abstractNumId w:val="368"/>
  </w:num>
  <w:num w:numId="213">
    <w:abstractNumId w:val="276"/>
  </w:num>
  <w:num w:numId="214">
    <w:abstractNumId w:val="349"/>
  </w:num>
  <w:num w:numId="215">
    <w:abstractNumId w:val="41"/>
  </w:num>
  <w:num w:numId="216">
    <w:abstractNumId w:val="121"/>
  </w:num>
  <w:num w:numId="217">
    <w:abstractNumId w:val="245"/>
  </w:num>
  <w:num w:numId="218">
    <w:abstractNumId w:val="69"/>
  </w:num>
  <w:num w:numId="219">
    <w:abstractNumId w:val="165"/>
  </w:num>
  <w:num w:numId="220">
    <w:abstractNumId w:val="370"/>
  </w:num>
  <w:num w:numId="221">
    <w:abstractNumId w:val="89"/>
  </w:num>
  <w:num w:numId="222">
    <w:abstractNumId w:val="33"/>
  </w:num>
  <w:num w:numId="223">
    <w:abstractNumId w:val="320"/>
  </w:num>
  <w:num w:numId="224">
    <w:abstractNumId w:val="252"/>
  </w:num>
  <w:num w:numId="225">
    <w:abstractNumId w:val="382"/>
  </w:num>
  <w:num w:numId="226">
    <w:abstractNumId w:val="14"/>
  </w:num>
  <w:num w:numId="227">
    <w:abstractNumId w:val="364"/>
  </w:num>
  <w:num w:numId="228">
    <w:abstractNumId w:val="384"/>
  </w:num>
  <w:num w:numId="229">
    <w:abstractNumId w:val="358"/>
  </w:num>
  <w:num w:numId="230">
    <w:abstractNumId w:val="278"/>
  </w:num>
  <w:num w:numId="231">
    <w:abstractNumId w:val="332"/>
  </w:num>
  <w:num w:numId="232">
    <w:abstractNumId w:val="50"/>
  </w:num>
  <w:num w:numId="233">
    <w:abstractNumId w:val="341"/>
  </w:num>
  <w:num w:numId="234">
    <w:abstractNumId w:val="101"/>
  </w:num>
  <w:num w:numId="235">
    <w:abstractNumId w:val="327"/>
  </w:num>
  <w:num w:numId="236">
    <w:abstractNumId w:val="6"/>
  </w:num>
  <w:num w:numId="237">
    <w:abstractNumId w:val="64"/>
  </w:num>
  <w:num w:numId="238">
    <w:abstractNumId w:val="369"/>
  </w:num>
  <w:num w:numId="239">
    <w:abstractNumId w:val="268"/>
  </w:num>
  <w:num w:numId="240">
    <w:abstractNumId w:val="352"/>
  </w:num>
  <w:num w:numId="241">
    <w:abstractNumId w:val="13"/>
  </w:num>
  <w:num w:numId="242">
    <w:abstractNumId w:val="133"/>
  </w:num>
  <w:num w:numId="243">
    <w:abstractNumId w:val="280"/>
  </w:num>
  <w:num w:numId="244">
    <w:abstractNumId w:val="124"/>
  </w:num>
  <w:num w:numId="245">
    <w:abstractNumId w:val="243"/>
  </w:num>
  <w:num w:numId="246">
    <w:abstractNumId w:val="198"/>
  </w:num>
  <w:num w:numId="247">
    <w:abstractNumId w:val="157"/>
  </w:num>
  <w:num w:numId="248">
    <w:abstractNumId w:val="330"/>
  </w:num>
  <w:num w:numId="249">
    <w:abstractNumId w:val="255"/>
  </w:num>
  <w:num w:numId="250">
    <w:abstractNumId w:val="136"/>
  </w:num>
  <w:num w:numId="251">
    <w:abstractNumId w:val="231"/>
  </w:num>
  <w:num w:numId="252">
    <w:abstractNumId w:val="95"/>
  </w:num>
  <w:num w:numId="253">
    <w:abstractNumId w:val="5"/>
  </w:num>
  <w:num w:numId="254">
    <w:abstractNumId w:val="49"/>
  </w:num>
  <w:num w:numId="255">
    <w:abstractNumId w:val="225"/>
  </w:num>
  <w:num w:numId="256">
    <w:abstractNumId w:val="91"/>
  </w:num>
  <w:num w:numId="257">
    <w:abstractNumId w:val="166"/>
  </w:num>
  <w:num w:numId="258">
    <w:abstractNumId w:val="117"/>
  </w:num>
  <w:num w:numId="259">
    <w:abstractNumId w:val="246"/>
  </w:num>
  <w:num w:numId="260">
    <w:abstractNumId w:val="34"/>
  </w:num>
  <w:num w:numId="261">
    <w:abstractNumId w:val="301"/>
  </w:num>
  <w:num w:numId="262">
    <w:abstractNumId w:val="127"/>
  </w:num>
  <w:num w:numId="263">
    <w:abstractNumId w:val="340"/>
  </w:num>
  <w:num w:numId="264">
    <w:abstractNumId w:val="253"/>
  </w:num>
  <w:num w:numId="265">
    <w:abstractNumId w:val="244"/>
  </w:num>
  <w:num w:numId="266">
    <w:abstractNumId w:val="53"/>
  </w:num>
  <w:num w:numId="267">
    <w:abstractNumId w:val="339"/>
  </w:num>
  <w:num w:numId="268">
    <w:abstractNumId w:val="22"/>
  </w:num>
  <w:num w:numId="269">
    <w:abstractNumId w:val="132"/>
  </w:num>
  <w:num w:numId="270">
    <w:abstractNumId w:val="110"/>
  </w:num>
  <w:num w:numId="271">
    <w:abstractNumId w:val="149"/>
  </w:num>
  <w:num w:numId="272">
    <w:abstractNumId w:val="114"/>
  </w:num>
  <w:num w:numId="273">
    <w:abstractNumId w:val="378"/>
  </w:num>
  <w:num w:numId="274">
    <w:abstractNumId w:val="176"/>
  </w:num>
  <w:num w:numId="275">
    <w:abstractNumId w:val="171"/>
  </w:num>
  <w:num w:numId="276">
    <w:abstractNumId w:val="99"/>
  </w:num>
  <w:num w:numId="277">
    <w:abstractNumId w:val="187"/>
  </w:num>
  <w:num w:numId="278">
    <w:abstractNumId w:val="222"/>
  </w:num>
  <w:num w:numId="279">
    <w:abstractNumId w:val="295"/>
  </w:num>
  <w:num w:numId="280">
    <w:abstractNumId w:val="15"/>
  </w:num>
  <w:num w:numId="281">
    <w:abstractNumId w:val="111"/>
  </w:num>
  <w:num w:numId="282">
    <w:abstractNumId w:val="226"/>
  </w:num>
  <w:num w:numId="283">
    <w:abstractNumId w:val="70"/>
  </w:num>
  <w:num w:numId="284">
    <w:abstractNumId w:val="271"/>
  </w:num>
  <w:num w:numId="285">
    <w:abstractNumId w:val="356"/>
  </w:num>
  <w:num w:numId="286">
    <w:abstractNumId w:val="312"/>
  </w:num>
  <w:num w:numId="287">
    <w:abstractNumId w:val="211"/>
  </w:num>
  <w:num w:numId="288">
    <w:abstractNumId w:val="334"/>
  </w:num>
  <w:num w:numId="289">
    <w:abstractNumId w:val="212"/>
  </w:num>
  <w:num w:numId="290">
    <w:abstractNumId w:val="365"/>
  </w:num>
  <w:num w:numId="291">
    <w:abstractNumId w:val="394"/>
  </w:num>
  <w:num w:numId="292">
    <w:abstractNumId w:val="57"/>
  </w:num>
  <w:num w:numId="293">
    <w:abstractNumId w:val="342"/>
  </w:num>
  <w:num w:numId="294">
    <w:abstractNumId w:val="285"/>
  </w:num>
  <w:num w:numId="295">
    <w:abstractNumId w:val="251"/>
  </w:num>
  <w:num w:numId="296">
    <w:abstractNumId w:val="29"/>
  </w:num>
  <w:num w:numId="297">
    <w:abstractNumId w:val="354"/>
  </w:num>
  <w:num w:numId="298">
    <w:abstractNumId w:val="333"/>
  </w:num>
  <w:num w:numId="299">
    <w:abstractNumId w:val="31"/>
  </w:num>
  <w:num w:numId="300">
    <w:abstractNumId w:val="0"/>
  </w:num>
  <w:num w:numId="301">
    <w:abstractNumId w:val="161"/>
  </w:num>
  <w:num w:numId="302">
    <w:abstractNumId w:val="199"/>
  </w:num>
  <w:num w:numId="303">
    <w:abstractNumId w:val="155"/>
  </w:num>
  <w:num w:numId="304">
    <w:abstractNumId w:val="44"/>
  </w:num>
  <w:num w:numId="305">
    <w:abstractNumId w:val="227"/>
  </w:num>
  <w:num w:numId="306">
    <w:abstractNumId w:val="35"/>
  </w:num>
  <w:num w:numId="307">
    <w:abstractNumId w:val="266"/>
  </w:num>
  <w:num w:numId="308">
    <w:abstractNumId w:val="248"/>
  </w:num>
  <w:num w:numId="309">
    <w:abstractNumId w:val="381"/>
  </w:num>
  <w:num w:numId="310">
    <w:abstractNumId w:val="79"/>
  </w:num>
  <w:num w:numId="311">
    <w:abstractNumId w:val="85"/>
  </w:num>
  <w:num w:numId="312">
    <w:abstractNumId w:val="152"/>
  </w:num>
  <w:num w:numId="313">
    <w:abstractNumId w:val="116"/>
  </w:num>
  <w:num w:numId="314">
    <w:abstractNumId w:val="305"/>
  </w:num>
  <w:num w:numId="315">
    <w:abstractNumId w:val="357"/>
  </w:num>
  <w:num w:numId="316">
    <w:abstractNumId w:val="317"/>
  </w:num>
  <w:num w:numId="317">
    <w:abstractNumId w:val="154"/>
  </w:num>
  <w:num w:numId="318">
    <w:abstractNumId w:val="146"/>
  </w:num>
  <w:num w:numId="319">
    <w:abstractNumId w:val="203"/>
  </w:num>
  <w:num w:numId="320">
    <w:abstractNumId w:val="322"/>
  </w:num>
  <w:num w:numId="321">
    <w:abstractNumId w:val="279"/>
  </w:num>
  <w:num w:numId="322">
    <w:abstractNumId w:val="190"/>
  </w:num>
  <w:num w:numId="323">
    <w:abstractNumId w:val="74"/>
  </w:num>
  <w:num w:numId="324">
    <w:abstractNumId w:val="351"/>
  </w:num>
  <w:num w:numId="325">
    <w:abstractNumId w:val="7"/>
  </w:num>
  <w:num w:numId="326">
    <w:abstractNumId w:val="288"/>
  </w:num>
  <w:num w:numId="327">
    <w:abstractNumId w:val="67"/>
  </w:num>
  <w:num w:numId="328">
    <w:abstractNumId w:val="303"/>
  </w:num>
  <w:num w:numId="329">
    <w:abstractNumId w:val="389"/>
  </w:num>
  <w:num w:numId="330">
    <w:abstractNumId w:val="9"/>
  </w:num>
  <w:num w:numId="331">
    <w:abstractNumId w:val="135"/>
  </w:num>
  <w:num w:numId="332">
    <w:abstractNumId w:val="326"/>
  </w:num>
  <w:num w:numId="333">
    <w:abstractNumId w:val="42"/>
  </w:num>
  <w:num w:numId="334">
    <w:abstractNumId w:val="39"/>
  </w:num>
  <w:num w:numId="335">
    <w:abstractNumId w:val="241"/>
  </w:num>
  <w:num w:numId="336">
    <w:abstractNumId w:val="284"/>
  </w:num>
  <w:num w:numId="337">
    <w:abstractNumId w:val="388"/>
  </w:num>
  <w:num w:numId="338">
    <w:abstractNumId w:val="265"/>
  </w:num>
  <w:num w:numId="339">
    <w:abstractNumId w:val="25"/>
  </w:num>
  <w:num w:numId="340">
    <w:abstractNumId w:val="374"/>
  </w:num>
  <w:num w:numId="341">
    <w:abstractNumId w:val="56"/>
  </w:num>
  <w:num w:numId="342">
    <w:abstractNumId w:val="23"/>
  </w:num>
  <w:num w:numId="343">
    <w:abstractNumId w:val="221"/>
  </w:num>
  <w:num w:numId="344">
    <w:abstractNumId w:val="113"/>
  </w:num>
  <w:num w:numId="345">
    <w:abstractNumId w:val="236"/>
  </w:num>
  <w:num w:numId="346">
    <w:abstractNumId w:val="180"/>
  </w:num>
  <w:num w:numId="347">
    <w:abstractNumId w:val="52"/>
  </w:num>
  <w:num w:numId="348">
    <w:abstractNumId w:val="72"/>
  </w:num>
  <w:num w:numId="349">
    <w:abstractNumId w:val="51"/>
  </w:num>
  <w:num w:numId="350">
    <w:abstractNumId w:val="300"/>
  </w:num>
  <w:num w:numId="351">
    <w:abstractNumId w:val="97"/>
  </w:num>
  <w:num w:numId="352">
    <w:abstractNumId w:val="287"/>
  </w:num>
  <w:num w:numId="353">
    <w:abstractNumId w:val="119"/>
  </w:num>
  <w:num w:numId="354">
    <w:abstractNumId w:val="183"/>
  </w:num>
  <w:num w:numId="355">
    <w:abstractNumId w:val="37"/>
  </w:num>
  <w:num w:numId="356">
    <w:abstractNumId w:val="294"/>
  </w:num>
  <w:num w:numId="357">
    <w:abstractNumId w:val="258"/>
  </w:num>
  <w:num w:numId="358">
    <w:abstractNumId w:val="20"/>
  </w:num>
  <w:num w:numId="359">
    <w:abstractNumId w:val="232"/>
  </w:num>
  <w:num w:numId="360">
    <w:abstractNumId w:val="254"/>
  </w:num>
  <w:num w:numId="361">
    <w:abstractNumId w:val="27"/>
  </w:num>
  <w:num w:numId="362">
    <w:abstractNumId w:val="178"/>
  </w:num>
  <w:num w:numId="363">
    <w:abstractNumId w:val="210"/>
  </w:num>
  <w:num w:numId="364">
    <w:abstractNumId w:val="98"/>
  </w:num>
  <w:num w:numId="365">
    <w:abstractNumId w:val="230"/>
  </w:num>
  <w:num w:numId="366">
    <w:abstractNumId w:val="283"/>
  </w:num>
  <w:num w:numId="367">
    <w:abstractNumId w:val="353"/>
  </w:num>
  <w:num w:numId="368">
    <w:abstractNumId w:val="2"/>
  </w:num>
  <w:num w:numId="369">
    <w:abstractNumId w:val="259"/>
  </w:num>
  <w:num w:numId="370">
    <w:abstractNumId w:val="290"/>
  </w:num>
  <w:num w:numId="371">
    <w:abstractNumId w:val="163"/>
  </w:num>
  <w:num w:numId="372">
    <w:abstractNumId w:val="200"/>
  </w:num>
  <w:num w:numId="373">
    <w:abstractNumId w:val="32"/>
  </w:num>
  <w:num w:numId="374">
    <w:abstractNumId w:val="140"/>
  </w:num>
  <w:num w:numId="375">
    <w:abstractNumId w:val="58"/>
  </w:num>
  <w:num w:numId="376">
    <w:abstractNumId w:val="174"/>
  </w:num>
  <w:num w:numId="377">
    <w:abstractNumId w:val="348"/>
  </w:num>
  <w:num w:numId="378">
    <w:abstractNumId w:val="107"/>
  </w:num>
  <w:num w:numId="379">
    <w:abstractNumId w:val="275"/>
  </w:num>
  <w:num w:numId="380">
    <w:abstractNumId w:val="325"/>
  </w:num>
  <w:num w:numId="381">
    <w:abstractNumId w:val="202"/>
  </w:num>
  <w:num w:numId="382">
    <w:abstractNumId w:val="204"/>
  </w:num>
  <w:num w:numId="383">
    <w:abstractNumId w:val="150"/>
  </w:num>
  <w:num w:numId="384">
    <w:abstractNumId w:val="134"/>
  </w:num>
  <w:num w:numId="385">
    <w:abstractNumId w:val="331"/>
  </w:num>
  <w:num w:numId="386">
    <w:abstractNumId w:val="306"/>
  </w:num>
  <w:num w:numId="387">
    <w:abstractNumId w:val="168"/>
  </w:num>
  <w:num w:numId="388">
    <w:abstractNumId w:val="1"/>
  </w:num>
  <w:num w:numId="389">
    <w:abstractNumId w:val="143"/>
  </w:num>
  <w:num w:numId="390">
    <w:abstractNumId w:val="299"/>
  </w:num>
  <w:num w:numId="391">
    <w:abstractNumId w:val="367"/>
  </w:num>
  <w:num w:numId="392">
    <w:abstractNumId w:val="10"/>
  </w:num>
  <w:num w:numId="393">
    <w:abstractNumId w:val="153"/>
  </w:num>
  <w:num w:numId="394">
    <w:abstractNumId w:val="158"/>
  </w:num>
  <w:num w:numId="395">
    <w:abstractNumId w:val="387"/>
  </w:num>
  <w:numIdMacAtCleanup w:val="3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420"/>
  <w:evenAndOddHeaders/>
  <w:drawingGridHorizontalSpacing w:val="181"/>
  <w:drawingGridVerticalSpacing w:val="181"/>
  <w:noPunctuationKerning/>
  <w:characterSpacingControl w:val="compressPunctuation"/>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9557CF"/>
    <w:rsid w:val="002E4047"/>
    <w:rsid w:val="004D7C33"/>
    <w:rsid w:val="009557CF"/>
    <w:rsid w:val="15D53258"/>
    <w:rsid w:val="1A631FE3"/>
    <w:rsid w:val="2FA87544"/>
    <w:rsid w:val="49B062CB"/>
    <w:rsid w:val="4C8B1D47"/>
    <w:rsid w:val="4DCA557C"/>
    <w:rsid w:val="5F860543"/>
    <w:rsid w:val="60F10CF3"/>
    <w:rsid w:val="623D2AB2"/>
    <w:rsid w:val="6C756775"/>
    <w:rsid w:val="71CE51B4"/>
    <w:rsid w:val="7DCF0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2F4C"/>
  <w15:docId w15:val="{4D357879-614D-40E3-92D0-99609B78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qFormat="1"/>
    <w:lsdException w:name="Subtitle" w:qFormat="1"/>
    <w:lsdException w:name="Date" w:uiPriority="99" w:qFormat="1"/>
    <w:lsdException w:name="Hyperlink" w:uiPriority="99" w:qFormat="1"/>
    <w:lsdException w:name="Followed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pPr>
    <w:rPr>
      <w:rFonts w:ascii="Courier New" w:eastAsia="Courier New" w:hAnsi="Courier New" w:cs="Courier New"/>
      <w:color w:val="000000"/>
      <w:sz w:val="21"/>
      <w:szCs w:val="24"/>
      <w:lang w:eastAsia="en-US" w:bidi="en-US"/>
    </w:rPr>
  </w:style>
  <w:style w:type="paragraph" w:styleId="1">
    <w:name w:val="heading 1"/>
    <w:basedOn w:val="a"/>
    <w:next w:val="a"/>
    <w:qFormat/>
    <w:pPr>
      <w:keepNext/>
      <w:keepLines/>
      <w:jc w:val="center"/>
      <w:outlineLvl w:val="0"/>
    </w:pPr>
    <w:rPr>
      <w:rFonts w:asciiTheme="minorHAnsi" w:eastAsia="微软雅黑" w:hAnsiTheme="minorHAnsi" w:cstheme="minorBidi"/>
      <w:b/>
      <w:bCs/>
      <w:color w:val="auto"/>
      <w:kern w:val="44"/>
      <w:szCs w:val="44"/>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footer"/>
    <w:basedOn w:val="a"/>
    <w:link w:val="a6"/>
    <w:uiPriority w:val="99"/>
    <w:qFormat/>
    <w:pPr>
      <w:tabs>
        <w:tab w:val="center" w:pos="4153"/>
        <w:tab w:val="right" w:pos="8306"/>
      </w:tabs>
      <w:snapToGrid w:val="0"/>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rPr>
      <w:sz w:val="24"/>
    </w:rPr>
  </w:style>
  <w:style w:type="character" w:styleId="aa">
    <w:name w:val="FollowedHyperlink"/>
    <w:basedOn w:val="a0"/>
    <w:uiPriority w:val="99"/>
    <w:qFormat/>
    <w:rPr>
      <w:color w:val="954F72"/>
      <w:u w:val="single"/>
    </w:rPr>
  </w:style>
  <w:style w:type="character" w:styleId="ab">
    <w:name w:val="Hyperlink"/>
    <w:basedOn w:val="a0"/>
    <w:uiPriority w:val="99"/>
    <w:qFormat/>
    <w:rPr>
      <w:color w:val="0563C1"/>
      <w:u w:val="single"/>
    </w:rPr>
  </w:style>
  <w:style w:type="character" w:customStyle="1" w:styleId="10">
    <w:name w:val="标题 #1_"/>
    <w:basedOn w:val="a0"/>
    <w:link w:val="11"/>
    <w:qFormat/>
    <w:rPr>
      <w:rFonts w:ascii="Arial Unicode MS" w:eastAsia="Arial Unicode MS" w:hAnsi="Arial Unicode MS" w:cs="Arial Unicode MS"/>
      <w:b/>
      <w:bCs/>
      <w:sz w:val="46"/>
      <w:szCs w:val="46"/>
      <w:u w:val="none"/>
    </w:rPr>
  </w:style>
  <w:style w:type="paragraph" w:customStyle="1" w:styleId="11">
    <w:name w:val="标题 #1"/>
    <w:basedOn w:val="a"/>
    <w:link w:val="10"/>
    <w:qFormat/>
    <w:pPr>
      <w:shd w:val="clear" w:color="auto" w:fill="FFFFFF"/>
      <w:spacing w:after="560" w:line="616" w:lineRule="exact"/>
      <w:jc w:val="both"/>
      <w:outlineLvl w:val="0"/>
    </w:pPr>
    <w:rPr>
      <w:rFonts w:ascii="Arial Unicode MS" w:eastAsia="Arial Unicode MS" w:hAnsi="Arial Unicode MS" w:cs="Arial Unicode MS"/>
      <w:b/>
      <w:bCs/>
      <w:sz w:val="46"/>
      <w:szCs w:val="46"/>
    </w:rPr>
  </w:style>
  <w:style w:type="character" w:customStyle="1" w:styleId="3">
    <w:name w:val="正文文本 (3)_"/>
    <w:basedOn w:val="a0"/>
    <w:link w:val="31"/>
    <w:qFormat/>
    <w:rPr>
      <w:rFonts w:ascii="Arial Unicode MS" w:eastAsia="Arial Unicode MS" w:hAnsi="Arial Unicode MS" w:cs="Arial Unicode MS"/>
      <w:sz w:val="30"/>
      <w:szCs w:val="30"/>
      <w:u w:val="none"/>
    </w:rPr>
  </w:style>
  <w:style w:type="paragraph" w:customStyle="1" w:styleId="31">
    <w:name w:val="正文文本 (3)1"/>
    <w:basedOn w:val="a"/>
    <w:link w:val="3"/>
    <w:qFormat/>
    <w:pPr>
      <w:shd w:val="clear" w:color="auto" w:fill="FFFFFF"/>
      <w:spacing w:before="560" w:after="220" w:line="402" w:lineRule="exact"/>
      <w:jc w:val="center"/>
    </w:pPr>
    <w:rPr>
      <w:rFonts w:ascii="Arial Unicode MS" w:eastAsia="Arial Unicode MS" w:hAnsi="Arial Unicode MS" w:cs="Arial Unicode MS"/>
      <w:sz w:val="30"/>
      <w:szCs w:val="30"/>
    </w:rPr>
  </w:style>
  <w:style w:type="character" w:customStyle="1" w:styleId="3MingLiU">
    <w:name w:val="正文文本 (3) + MingLiU"/>
    <w:basedOn w:val="3"/>
    <w:qFormat/>
    <w:rPr>
      <w:rFonts w:ascii="MingLiU" w:eastAsia="MingLiU" w:hAnsi="MingLiU" w:cs="MingLiU"/>
      <w:b/>
      <w:bCs/>
      <w:color w:val="000000"/>
      <w:spacing w:val="0"/>
      <w:w w:val="100"/>
      <w:position w:val="0"/>
      <w:sz w:val="30"/>
      <w:szCs w:val="30"/>
      <w:u w:val="none"/>
      <w:lang w:val="zh-CN" w:eastAsia="zh-CN" w:bidi="zh-CN"/>
    </w:rPr>
  </w:style>
  <w:style w:type="character" w:customStyle="1" w:styleId="30">
    <w:name w:val="正文文本 (3)"/>
    <w:basedOn w:val="3"/>
    <w:qFormat/>
    <w:rPr>
      <w:rFonts w:ascii="Arial Unicode MS" w:eastAsia="Arial Unicode MS" w:hAnsi="Arial Unicode MS" w:cs="Arial Unicode MS"/>
      <w:color w:val="0000FD"/>
      <w:spacing w:val="0"/>
      <w:w w:val="100"/>
      <w:position w:val="0"/>
      <w:sz w:val="30"/>
      <w:szCs w:val="30"/>
      <w:u w:val="none"/>
      <w:lang w:val="en-US" w:eastAsia="en-US" w:bidi="en-US"/>
    </w:rPr>
  </w:style>
  <w:style w:type="character" w:customStyle="1" w:styleId="4">
    <w:name w:val="正文文本 (4)_"/>
    <w:basedOn w:val="a0"/>
    <w:link w:val="40"/>
    <w:qFormat/>
    <w:rPr>
      <w:rFonts w:ascii="MingLiU" w:eastAsia="MingLiU" w:hAnsi="MingLiU" w:cs="MingLiU"/>
      <w:sz w:val="20"/>
      <w:szCs w:val="20"/>
      <w:u w:val="none"/>
    </w:rPr>
  </w:style>
  <w:style w:type="paragraph" w:customStyle="1" w:styleId="40">
    <w:name w:val="正文文本 (4)"/>
    <w:basedOn w:val="a"/>
    <w:link w:val="4"/>
    <w:qFormat/>
    <w:pPr>
      <w:shd w:val="clear" w:color="auto" w:fill="FFFFFF"/>
      <w:spacing w:line="298" w:lineRule="exact"/>
    </w:pPr>
    <w:rPr>
      <w:rFonts w:ascii="MingLiU" w:eastAsia="MingLiU" w:hAnsi="MingLiU" w:cs="MingLiU"/>
      <w:sz w:val="20"/>
      <w:szCs w:val="20"/>
    </w:rPr>
  </w:style>
  <w:style w:type="character" w:customStyle="1" w:styleId="4Corbel">
    <w:name w:val="正文文本 (4) + Corbel"/>
    <w:basedOn w:val="4"/>
    <w:qFormat/>
    <w:rPr>
      <w:rFonts w:ascii="Corbel" w:eastAsia="Corbel" w:hAnsi="Corbel" w:cs="Corbel"/>
      <w:b/>
      <w:bCs/>
      <w:color w:val="000000"/>
      <w:spacing w:val="0"/>
      <w:w w:val="100"/>
      <w:position w:val="0"/>
      <w:sz w:val="22"/>
      <w:szCs w:val="22"/>
      <w:u w:val="none"/>
      <w:lang w:val="en-US" w:eastAsia="en-US" w:bidi="en-US"/>
    </w:rPr>
  </w:style>
  <w:style w:type="character" w:customStyle="1" w:styleId="ac">
    <w:name w:val="页眉或页脚_"/>
    <w:basedOn w:val="a0"/>
    <w:link w:val="12"/>
    <w:qFormat/>
    <w:rPr>
      <w:rFonts w:ascii="Bookman Old Style" w:eastAsia="Bookman Old Style" w:hAnsi="Bookman Old Style" w:cs="Bookman Old Style"/>
      <w:spacing w:val="10"/>
      <w:sz w:val="15"/>
      <w:szCs w:val="15"/>
      <w:u w:val="none"/>
      <w:lang w:val="zh-CN" w:eastAsia="zh-CN" w:bidi="zh-CN"/>
    </w:rPr>
  </w:style>
  <w:style w:type="paragraph" w:customStyle="1" w:styleId="12">
    <w:name w:val="页眉或页脚1"/>
    <w:basedOn w:val="a"/>
    <w:link w:val="ac"/>
    <w:qFormat/>
    <w:pPr>
      <w:shd w:val="clear" w:color="auto" w:fill="FFFFFF"/>
      <w:spacing w:line="168" w:lineRule="exact"/>
    </w:pPr>
    <w:rPr>
      <w:rFonts w:ascii="Bookman Old Style" w:eastAsia="Bookman Old Style" w:hAnsi="Bookman Old Style" w:cs="Bookman Old Style"/>
      <w:spacing w:val="10"/>
      <w:sz w:val="15"/>
      <w:szCs w:val="15"/>
      <w:lang w:val="zh-CN" w:eastAsia="zh-CN" w:bidi="zh-CN"/>
    </w:rPr>
  </w:style>
  <w:style w:type="character" w:customStyle="1" w:styleId="ad">
    <w:name w:val="页眉或页脚"/>
    <w:basedOn w:val="ac"/>
    <w:qFormat/>
    <w:rPr>
      <w:rFonts w:ascii="Bookman Old Style" w:eastAsia="Bookman Old Style" w:hAnsi="Bookman Old Style" w:cs="Bookman Old Style"/>
      <w:color w:val="000000"/>
      <w:spacing w:val="10"/>
      <w:w w:val="100"/>
      <w:position w:val="0"/>
      <w:sz w:val="15"/>
      <w:szCs w:val="15"/>
      <w:u w:val="none"/>
      <w:lang w:val="zh-CN" w:eastAsia="zh-CN" w:bidi="zh-CN"/>
    </w:rPr>
  </w:style>
  <w:style w:type="character" w:customStyle="1" w:styleId="5">
    <w:name w:val="正文文本 (5)_"/>
    <w:basedOn w:val="a0"/>
    <w:link w:val="50"/>
    <w:qFormat/>
    <w:rPr>
      <w:rFonts w:ascii="Corbel" w:eastAsia="Corbel" w:hAnsi="Corbel" w:cs="Corbel"/>
      <w:b/>
      <w:bCs/>
      <w:sz w:val="22"/>
      <w:szCs w:val="22"/>
      <w:u w:val="none"/>
    </w:rPr>
  </w:style>
  <w:style w:type="paragraph" w:customStyle="1" w:styleId="50">
    <w:name w:val="正文文本 (5)"/>
    <w:basedOn w:val="a"/>
    <w:link w:val="5"/>
    <w:qFormat/>
    <w:pPr>
      <w:shd w:val="clear" w:color="auto" w:fill="FFFFFF"/>
      <w:spacing w:after="300" w:line="298" w:lineRule="exact"/>
    </w:pPr>
    <w:rPr>
      <w:rFonts w:ascii="Corbel" w:eastAsia="Corbel" w:hAnsi="Corbel" w:cs="Corbel"/>
      <w:b/>
      <w:bCs/>
      <w:sz w:val="22"/>
      <w:szCs w:val="22"/>
    </w:rPr>
  </w:style>
  <w:style w:type="character" w:customStyle="1" w:styleId="5MingLiU">
    <w:name w:val="正文文本 (5) + MingLiU"/>
    <w:basedOn w:val="5"/>
    <w:qFormat/>
    <w:rPr>
      <w:rFonts w:ascii="MingLiU" w:eastAsia="MingLiU" w:hAnsi="MingLiU" w:cs="MingLiU"/>
      <w:b/>
      <w:bCs/>
      <w:color w:val="000000"/>
      <w:spacing w:val="0"/>
      <w:w w:val="100"/>
      <w:position w:val="0"/>
      <w:sz w:val="20"/>
      <w:szCs w:val="20"/>
      <w:u w:val="none"/>
      <w:lang w:val="en-US" w:eastAsia="en-US" w:bidi="en-US"/>
    </w:rPr>
  </w:style>
  <w:style w:type="character" w:customStyle="1" w:styleId="6">
    <w:name w:val="正文文本 (6)_"/>
    <w:basedOn w:val="a0"/>
    <w:link w:val="60"/>
    <w:qFormat/>
    <w:rPr>
      <w:rFonts w:ascii="Arial Unicode MS" w:eastAsia="Arial Unicode MS" w:hAnsi="Arial Unicode MS" w:cs="Arial Unicode MS"/>
      <w:sz w:val="20"/>
      <w:szCs w:val="20"/>
      <w:u w:val="none"/>
    </w:rPr>
  </w:style>
  <w:style w:type="paragraph" w:customStyle="1" w:styleId="60">
    <w:name w:val="正文文本 (6)"/>
    <w:basedOn w:val="a"/>
    <w:link w:val="6"/>
    <w:qFormat/>
    <w:pPr>
      <w:shd w:val="clear" w:color="auto" w:fill="FFFFFF"/>
      <w:spacing w:line="298" w:lineRule="exact"/>
    </w:pPr>
    <w:rPr>
      <w:rFonts w:ascii="Arial Unicode MS" w:eastAsia="Arial Unicode MS" w:hAnsi="Arial Unicode MS" w:cs="Arial Unicode MS"/>
      <w:sz w:val="20"/>
      <w:szCs w:val="20"/>
    </w:rPr>
  </w:style>
  <w:style w:type="character" w:customStyle="1" w:styleId="6MingLiU">
    <w:name w:val="正文文本 (6) + MingLiU"/>
    <w:basedOn w:val="6"/>
    <w:qFormat/>
    <w:rPr>
      <w:rFonts w:ascii="MingLiU" w:eastAsia="MingLiU" w:hAnsi="MingLiU" w:cs="MingLiU"/>
      <w:color w:val="000000"/>
      <w:spacing w:val="20"/>
      <w:w w:val="100"/>
      <w:position w:val="0"/>
      <w:sz w:val="20"/>
      <w:szCs w:val="20"/>
      <w:u w:val="none"/>
      <w:lang w:val="zh-CN" w:eastAsia="zh-CN" w:bidi="zh-CN"/>
    </w:rPr>
  </w:style>
  <w:style w:type="character" w:customStyle="1" w:styleId="7">
    <w:name w:val="正文文本 (7)_"/>
    <w:basedOn w:val="a0"/>
    <w:link w:val="70"/>
    <w:qFormat/>
    <w:rPr>
      <w:rFonts w:ascii="MingLiU" w:eastAsia="MingLiU" w:hAnsi="MingLiU" w:cs="MingLiU"/>
      <w:spacing w:val="20"/>
      <w:sz w:val="20"/>
      <w:szCs w:val="20"/>
      <w:u w:val="none"/>
      <w:lang w:val="zh-CN" w:eastAsia="zh-CN" w:bidi="zh-CN"/>
    </w:rPr>
  </w:style>
  <w:style w:type="paragraph" w:customStyle="1" w:styleId="70">
    <w:name w:val="正文文本 (7)"/>
    <w:basedOn w:val="a"/>
    <w:link w:val="7"/>
    <w:qFormat/>
    <w:pPr>
      <w:shd w:val="clear" w:color="auto" w:fill="FFFFFF"/>
      <w:spacing w:before="300" w:line="272" w:lineRule="exact"/>
    </w:pPr>
    <w:rPr>
      <w:rFonts w:ascii="MingLiU" w:eastAsia="MingLiU" w:hAnsi="MingLiU" w:cs="MingLiU"/>
      <w:spacing w:val="20"/>
      <w:sz w:val="20"/>
      <w:szCs w:val="20"/>
      <w:lang w:val="zh-CN" w:eastAsia="zh-CN" w:bidi="zh-CN"/>
    </w:rPr>
  </w:style>
  <w:style w:type="character" w:customStyle="1" w:styleId="7Corbel">
    <w:name w:val="正文文本 (7) + Corbel"/>
    <w:basedOn w:val="7"/>
    <w:qFormat/>
    <w:rPr>
      <w:rFonts w:ascii="Corbel" w:eastAsia="Corbel" w:hAnsi="Corbel" w:cs="Corbel"/>
      <w:color w:val="000000"/>
      <w:spacing w:val="0"/>
      <w:w w:val="100"/>
      <w:position w:val="0"/>
      <w:sz w:val="22"/>
      <w:szCs w:val="22"/>
      <w:u w:val="none"/>
      <w:lang w:val="en-US" w:eastAsia="en-US" w:bidi="en-US"/>
    </w:rPr>
  </w:style>
  <w:style w:type="character" w:customStyle="1" w:styleId="7ArialUnicodeMS">
    <w:name w:val="正文文本 (7) + Arial Unicode MS"/>
    <w:basedOn w:val="7"/>
    <w:qFormat/>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7ArialUnicodeMS1">
    <w:name w:val="正文文本 (7) + Arial Unicode MS1"/>
    <w:basedOn w:val="7"/>
    <w:qFormat/>
    <w:rPr>
      <w:rFonts w:ascii="Arial Unicode MS" w:eastAsia="Arial Unicode MS" w:hAnsi="Arial Unicode MS" w:cs="Arial Unicode MS"/>
      <w:smallCaps/>
      <w:color w:val="000000"/>
      <w:spacing w:val="0"/>
      <w:w w:val="100"/>
      <w:position w:val="0"/>
      <w:sz w:val="20"/>
      <w:szCs w:val="20"/>
      <w:u w:val="none"/>
      <w:lang w:val="en-US" w:eastAsia="en-US" w:bidi="en-US"/>
    </w:rPr>
  </w:style>
  <w:style w:type="character" w:customStyle="1" w:styleId="7SimSun">
    <w:name w:val="正文文本 (7) + SimSun"/>
    <w:basedOn w:val="7"/>
    <w:qFormat/>
    <w:rPr>
      <w:rFonts w:ascii="宋体" w:eastAsia="宋体" w:hAnsi="宋体" w:cs="宋体"/>
      <w:color w:val="000000"/>
      <w:spacing w:val="20"/>
      <w:w w:val="100"/>
      <w:position w:val="0"/>
      <w:sz w:val="22"/>
      <w:szCs w:val="22"/>
      <w:u w:val="none"/>
      <w:lang w:val="zh-CN" w:eastAsia="zh-CN" w:bidi="zh-CN"/>
    </w:rPr>
  </w:style>
  <w:style w:type="character" w:customStyle="1" w:styleId="8">
    <w:name w:val="正文文本 (8)_"/>
    <w:basedOn w:val="a0"/>
    <w:link w:val="80"/>
    <w:qFormat/>
    <w:rPr>
      <w:rFonts w:ascii="MingLiU" w:eastAsia="MingLiU" w:hAnsi="MingLiU" w:cs="MingLiU"/>
      <w:spacing w:val="10"/>
      <w:sz w:val="20"/>
      <w:szCs w:val="20"/>
      <w:u w:val="none"/>
      <w:lang w:val="zh-CN" w:eastAsia="zh-CN" w:bidi="zh-CN"/>
    </w:rPr>
  </w:style>
  <w:style w:type="paragraph" w:customStyle="1" w:styleId="80">
    <w:name w:val="正文文本 (8)"/>
    <w:basedOn w:val="a"/>
    <w:link w:val="8"/>
    <w:qFormat/>
    <w:pPr>
      <w:shd w:val="clear" w:color="auto" w:fill="FFFFFF"/>
      <w:spacing w:line="298" w:lineRule="exact"/>
      <w:jc w:val="distribute"/>
    </w:pPr>
    <w:rPr>
      <w:rFonts w:ascii="MingLiU" w:eastAsia="MingLiU" w:hAnsi="MingLiU" w:cs="MingLiU"/>
      <w:spacing w:val="10"/>
      <w:sz w:val="20"/>
      <w:szCs w:val="20"/>
      <w:lang w:val="zh-CN" w:eastAsia="zh-CN" w:bidi="zh-CN"/>
    </w:rPr>
  </w:style>
  <w:style w:type="character" w:customStyle="1" w:styleId="8ArialUnicodeMS">
    <w:name w:val="正文文本 (8) + Arial Unicode MS"/>
    <w:basedOn w:val="8"/>
    <w:qFormat/>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2">
    <w:name w:val="正文文本 (2)_"/>
    <w:basedOn w:val="a0"/>
    <w:link w:val="22"/>
    <w:qFormat/>
    <w:rPr>
      <w:rFonts w:ascii="Arial Unicode MS" w:eastAsia="Arial Unicode MS" w:hAnsi="Arial Unicode MS" w:cs="Arial Unicode MS"/>
      <w:sz w:val="20"/>
      <w:szCs w:val="20"/>
      <w:u w:val="none"/>
    </w:rPr>
  </w:style>
  <w:style w:type="paragraph" w:customStyle="1" w:styleId="22">
    <w:name w:val="正文文本 (2)2"/>
    <w:basedOn w:val="a"/>
    <w:link w:val="2"/>
    <w:qFormat/>
    <w:pPr>
      <w:shd w:val="clear" w:color="auto" w:fill="FFFFFF"/>
      <w:spacing w:line="298" w:lineRule="exact"/>
      <w:ind w:hanging="1540"/>
    </w:pPr>
    <w:rPr>
      <w:rFonts w:ascii="Arial Unicode MS" w:eastAsia="Arial Unicode MS" w:hAnsi="Arial Unicode MS" w:cs="Arial Unicode MS"/>
      <w:sz w:val="20"/>
      <w:szCs w:val="20"/>
    </w:rPr>
  </w:style>
  <w:style w:type="character" w:customStyle="1" w:styleId="2MingLiU">
    <w:name w:val="正文文本 (2) + MingLiU"/>
    <w:basedOn w:val="2"/>
    <w:qFormat/>
    <w:rPr>
      <w:rFonts w:ascii="MingLiU" w:eastAsia="MingLiU" w:hAnsi="MingLiU" w:cs="MingLiU"/>
      <w:color w:val="000000"/>
      <w:spacing w:val="10"/>
      <w:w w:val="100"/>
      <w:position w:val="0"/>
      <w:sz w:val="20"/>
      <w:szCs w:val="20"/>
      <w:u w:val="none"/>
      <w:lang w:val="zh-CN" w:eastAsia="zh-CN" w:bidi="zh-CN"/>
    </w:rPr>
  </w:style>
  <w:style w:type="character" w:customStyle="1" w:styleId="211pt">
    <w:name w:val="正文文本 (2) + 11 pt"/>
    <w:basedOn w:val="2"/>
    <w:qFormat/>
    <w:rPr>
      <w:rFonts w:ascii="Arial Unicode MS" w:eastAsia="Arial Unicode MS" w:hAnsi="Arial Unicode MS" w:cs="Arial Unicode MS"/>
      <w:i/>
      <w:iCs/>
      <w:color w:val="000000"/>
      <w:spacing w:val="0"/>
      <w:w w:val="100"/>
      <w:position w:val="0"/>
      <w:sz w:val="22"/>
      <w:szCs w:val="22"/>
      <w:u w:val="none"/>
      <w:lang w:val="en-US" w:eastAsia="en-US" w:bidi="en-US"/>
    </w:rPr>
  </w:style>
  <w:style w:type="character" w:customStyle="1" w:styleId="71">
    <w:name w:val="标题 #7_"/>
    <w:basedOn w:val="a0"/>
    <w:link w:val="72"/>
    <w:qFormat/>
    <w:rPr>
      <w:rFonts w:ascii="Arial Unicode MS" w:eastAsia="Arial Unicode MS" w:hAnsi="Arial Unicode MS" w:cs="Arial Unicode MS"/>
      <w:sz w:val="20"/>
      <w:szCs w:val="20"/>
      <w:u w:val="none"/>
      <w:lang w:val="zh-CN" w:eastAsia="zh-CN" w:bidi="zh-CN"/>
    </w:rPr>
  </w:style>
  <w:style w:type="paragraph" w:customStyle="1" w:styleId="72">
    <w:name w:val="标题 #7"/>
    <w:basedOn w:val="a"/>
    <w:link w:val="71"/>
    <w:qFormat/>
    <w:pPr>
      <w:shd w:val="clear" w:color="auto" w:fill="FFFFFF"/>
      <w:spacing w:line="312" w:lineRule="exact"/>
      <w:jc w:val="distribute"/>
      <w:outlineLvl w:val="6"/>
    </w:pPr>
    <w:rPr>
      <w:rFonts w:ascii="Arial Unicode MS" w:eastAsia="Arial Unicode MS" w:hAnsi="Arial Unicode MS" w:cs="Arial Unicode MS"/>
      <w:sz w:val="20"/>
      <w:szCs w:val="20"/>
      <w:lang w:val="zh-CN" w:eastAsia="zh-CN" w:bidi="zh-CN"/>
    </w:rPr>
  </w:style>
  <w:style w:type="character" w:customStyle="1" w:styleId="810pt">
    <w:name w:val="正文文本 (8) + 间距 10 pt"/>
    <w:basedOn w:val="8"/>
    <w:qFormat/>
    <w:rPr>
      <w:rFonts w:ascii="MingLiU" w:eastAsia="MingLiU" w:hAnsi="MingLiU" w:cs="MingLiU"/>
      <w:color w:val="000000"/>
      <w:spacing w:val="200"/>
      <w:w w:val="100"/>
      <w:position w:val="0"/>
      <w:sz w:val="20"/>
      <w:szCs w:val="20"/>
      <w:u w:val="none"/>
      <w:lang w:val="zh-CN" w:eastAsia="zh-CN" w:bidi="zh-CN"/>
    </w:rPr>
  </w:style>
  <w:style w:type="character" w:customStyle="1" w:styleId="2MingLiU1">
    <w:name w:val="正文文本 (2) + MingLiU1"/>
    <w:basedOn w:val="2"/>
    <w:qFormat/>
    <w:rPr>
      <w:rFonts w:ascii="MingLiU" w:eastAsia="MingLiU" w:hAnsi="MingLiU" w:cs="MingLiU"/>
      <w:color w:val="000000"/>
      <w:spacing w:val="30"/>
      <w:w w:val="100"/>
      <w:position w:val="0"/>
      <w:sz w:val="20"/>
      <w:szCs w:val="20"/>
      <w:u w:val="none"/>
      <w:lang w:val="zh-CN" w:eastAsia="zh-CN" w:bidi="zh-CN"/>
    </w:rPr>
  </w:style>
  <w:style w:type="character" w:customStyle="1" w:styleId="9">
    <w:name w:val="正文文本 (9)_"/>
    <w:basedOn w:val="a0"/>
    <w:link w:val="90"/>
    <w:qFormat/>
    <w:rPr>
      <w:rFonts w:ascii="MingLiU" w:eastAsia="MingLiU" w:hAnsi="MingLiU" w:cs="MingLiU"/>
      <w:b/>
      <w:bCs/>
      <w:spacing w:val="10"/>
      <w:sz w:val="20"/>
      <w:szCs w:val="20"/>
      <w:u w:val="none"/>
      <w:lang w:val="zh-CN" w:eastAsia="zh-CN" w:bidi="zh-CN"/>
    </w:rPr>
  </w:style>
  <w:style w:type="paragraph" w:customStyle="1" w:styleId="90">
    <w:name w:val="正文文本 (9)"/>
    <w:basedOn w:val="a"/>
    <w:link w:val="9"/>
    <w:qFormat/>
    <w:pPr>
      <w:shd w:val="clear" w:color="auto" w:fill="FFFFFF"/>
      <w:spacing w:before="300" w:line="298" w:lineRule="exact"/>
    </w:pPr>
    <w:rPr>
      <w:rFonts w:ascii="MingLiU" w:eastAsia="MingLiU" w:hAnsi="MingLiU" w:cs="MingLiU"/>
      <w:b/>
      <w:bCs/>
      <w:spacing w:val="10"/>
      <w:sz w:val="20"/>
      <w:szCs w:val="20"/>
      <w:lang w:val="zh-CN" w:eastAsia="zh-CN" w:bidi="zh-CN"/>
    </w:rPr>
  </w:style>
  <w:style w:type="character" w:customStyle="1" w:styleId="9ArialUnicodeMS">
    <w:name w:val="正文文本 (9) + Arial Unicode MS"/>
    <w:basedOn w:val="9"/>
    <w:qFormat/>
    <w:rPr>
      <w:rFonts w:ascii="Arial Unicode MS" w:eastAsia="Arial Unicode MS" w:hAnsi="Arial Unicode MS" w:cs="Arial Unicode MS"/>
      <w:b/>
      <w:bCs/>
      <w:color w:val="000000"/>
      <w:spacing w:val="0"/>
      <w:w w:val="100"/>
      <w:position w:val="0"/>
      <w:sz w:val="21"/>
      <w:szCs w:val="21"/>
      <w:u w:val="none"/>
      <w:lang w:val="en-US" w:eastAsia="en-US" w:bidi="en-US"/>
    </w:rPr>
  </w:style>
  <w:style w:type="character" w:customStyle="1" w:styleId="9Calibri">
    <w:name w:val="正文文本 (9) + Calibri"/>
    <w:basedOn w:val="9"/>
    <w:qFormat/>
    <w:rPr>
      <w:rFonts w:ascii="Calibri" w:eastAsia="Calibri" w:hAnsi="Calibri" w:cs="Calibri"/>
      <w:b/>
      <w:bCs/>
      <w:color w:val="000000"/>
      <w:spacing w:val="0"/>
      <w:w w:val="100"/>
      <w:position w:val="0"/>
      <w:sz w:val="23"/>
      <w:szCs w:val="23"/>
      <w:u w:val="none"/>
      <w:lang w:val="en-US" w:eastAsia="en-US" w:bidi="en-US"/>
    </w:rPr>
  </w:style>
  <w:style w:type="character" w:customStyle="1" w:styleId="81pt">
    <w:name w:val="正文文本 (8) + 间距 1 pt"/>
    <w:basedOn w:val="8"/>
    <w:qFormat/>
    <w:rPr>
      <w:rFonts w:ascii="MingLiU" w:eastAsia="MingLiU" w:hAnsi="MingLiU" w:cs="MingLiU"/>
      <w:color w:val="000000"/>
      <w:spacing w:val="30"/>
      <w:w w:val="100"/>
      <w:position w:val="0"/>
      <w:sz w:val="20"/>
      <w:szCs w:val="20"/>
      <w:u w:val="none"/>
      <w:lang w:val="zh-CN" w:eastAsia="zh-CN" w:bidi="zh-CN"/>
    </w:rPr>
  </w:style>
  <w:style w:type="character" w:customStyle="1" w:styleId="100">
    <w:name w:val="正文文本 (10)_"/>
    <w:basedOn w:val="a0"/>
    <w:link w:val="101"/>
    <w:qFormat/>
    <w:rPr>
      <w:rFonts w:ascii="MingLiU" w:eastAsia="MingLiU" w:hAnsi="MingLiU" w:cs="MingLiU"/>
      <w:sz w:val="19"/>
      <w:szCs w:val="19"/>
      <w:u w:val="none"/>
      <w:lang w:val="zh-CN" w:eastAsia="zh-CN" w:bidi="zh-CN"/>
    </w:rPr>
  </w:style>
  <w:style w:type="paragraph" w:customStyle="1" w:styleId="101">
    <w:name w:val="正文文本 (10)"/>
    <w:basedOn w:val="a"/>
    <w:link w:val="100"/>
    <w:qFormat/>
    <w:pPr>
      <w:shd w:val="clear" w:color="auto" w:fill="FFFFFF"/>
      <w:spacing w:before="300" w:line="302" w:lineRule="exact"/>
    </w:pPr>
    <w:rPr>
      <w:rFonts w:ascii="MingLiU" w:eastAsia="MingLiU" w:hAnsi="MingLiU" w:cs="MingLiU"/>
      <w:sz w:val="19"/>
      <w:szCs w:val="19"/>
      <w:lang w:val="zh-CN" w:eastAsia="zh-CN" w:bidi="zh-CN"/>
    </w:rPr>
  </w:style>
  <w:style w:type="character" w:customStyle="1" w:styleId="10ArialUnicodeMS">
    <w:name w:val="正文文本 (10) + Arial Unicode MS"/>
    <w:basedOn w:val="100"/>
    <w:qFormat/>
    <w:rPr>
      <w:rFonts w:ascii="Arial Unicode MS" w:eastAsia="Arial Unicode MS" w:hAnsi="Arial Unicode MS" w:cs="Arial Unicode MS"/>
      <w:b/>
      <w:bCs/>
      <w:color w:val="000000"/>
      <w:spacing w:val="0"/>
      <w:w w:val="100"/>
      <w:position w:val="0"/>
      <w:sz w:val="20"/>
      <w:szCs w:val="20"/>
      <w:u w:val="none"/>
      <w:lang w:val="en-US" w:eastAsia="en-US" w:bidi="en-US"/>
    </w:rPr>
  </w:style>
  <w:style w:type="character" w:customStyle="1" w:styleId="10ArialUnicodeMS1">
    <w:name w:val="正文文本 (10) + Arial Unicode MS1"/>
    <w:basedOn w:val="100"/>
    <w:qFormat/>
    <w:rPr>
      <w:rFonts w:ascii="Arial Unicode MS" w:eastAsia="Arial Unicode MS" w:hAnsi="Arial Unicode MS" w:cs="Arial Unicode MS"/>
      <w:b/>
      <w:bCs/>
      <w:smallCaps/>
      <w:color w:val="000000"/>
      <w:spacing w:val="20"/>
      <w:w w:val="100"/>
      <w:position w:val="0"/>
      <w:sz w:val="20"/>
      <w:szCs w:val="20"/>
      <w:u w:val="none"/>
      <w:lang w:val="en-US" w:eastAsia="en-US" w:bidi="en-US"/>
    </w:rPr>
  </w:style>
  <w:style w:type="character" w:customStyle="1" w:styleId="101pt">
    <w:name w:val="正文文本 (10) + 间距 1 pt"/>
    <w:basedOn w:val="100"/>
    <w:qFormat/>
    <w:rPr>
      <w:rFonts w:ascii="MingLiU" w:eastAsia="MingLiU" w:hAnsi="MingLiU" w:cs="MingLiU"/>
      <w:color w:val="000000"/>
      <w:spacing w:val="30"/>
      <w:w w:val="100"/>
      <w:position w:val="0"/>
      <w:sz w:val="19"/>
      <w:szCs w:val="19"/>
      <w:u w:val="none"/>
      <w:lang w:val="zh-CN" w:eastAsia="zh-CN" w:bidi="zh-CN"/>
    </w:rPr>
  </w:style>
  <w:style w:type="character" w:customStyle="1" w:styleId="110">
    <w:name w:val="正文文本 (11)_"/>
    <w:basedOn w:val="a0"/>
    <w:link w:val="111"/>
    <w:qFormat/>
    <w:rPr>
      <w:rFonts w:ascii="MingLiU" w:eastAsia="MingLiU" w:hAnsi="MingLiU" w:cs="MingLiU"/>
      <w:spacing w:val="10"/>
      <w:sz w:val="20"/>
      <w:szCs w:val="20"/>
      <w:u w:val="none"/>
      <w:lang w:val="zh-CN" w:eastAsia="zh-CN" w:bidi="zh-CN"/>
    </w:rPr>
  </w:style>
  <w:style w:type="paragraph" w:customStyle="1" w:styleId="111">
    <w:name w:val="正文文本 (11)"/>
    <w:basedOn w:val="a"/>
    <w:link w:val="110"/>
    <w:qFormat/>
    <w:pPr>
      <w:shd w:val="clear" w:color="auto" w:fill="FFFFFF"/>
      <w:spacing w:before="300" w:line="298" w:lineRule="exact"/>
    </w:pPr>
    <w:rPr>
      <w:rFonts w:ascii="MingLiU" w:eastAsia="MingLiU" w:hAnsi="MingLiU" w:cs="MingLiU"/>
      <w:spacing w:val="10"/>
      <w:sz w:val="20"/>
      <w:szCs w:val="20"/>
      <w:lang w:val="zh-CN" w:eastAsia="zh-CN" w:bidi="zh-CN"/>
    </w:rPr>
  </w:style>
  <w:style w:type="character" w:customStyle="1" w:styleId="11FrankRuehl">
    <w:name w:val="正文文本 (11) + FrankRuehl"/>
    <w:basedOn w:val="110"/>
    <w:qFormat/>
    <w:rPr>
      <w:rFonts w:ascii="FrankRuehl" w:eastAsia="FrankRuehl" w:hAnsi="FrankRuehl" w:cs="FrankRuehl"/>
      <w:color w:val="000000"/>
      <w:spacing w:val="0"/>
      <w:w w:val="100"/>
      <w:position w:val="0"/>
      <w:sz w:val="30"/>
      <w:szCs w:val="30"/>
      <w:u w:val="none"/>
      <w:lang w:val="en-US" w:eastAsia="en-US" w:bidi="en-US"/>
    </w:rPr>
  </w:style>
  <w:style w:type="character" w:customStyle="1" w:styleId="11FrankRuehl1">
    <w:name w:val="正文文本 (11) + FrankRuehl1"/>
    <w:basedOn w:val="110"/>
    <w:qFormat/>
    <w:rPr>
      <w:rFonts w:ascii="FrankRuehl" w:eastAsia="FrankRuehl" w:hAnsi="FrankRuehl" w:cs="FrankRuehl"/>
      <w:color w:val="000000"/>
      <w:spacing w:val="0"/>
      <w:w w:val="100"/>
      <w:position w:val="0"/>
      <w:sz w:val="23"/>
      <w:szCs w:val="23"/>
      <w:u w:val="none"/>
      <w:lang w:val="en-US" w:eastAsia="en-US" w:bidi="en-US"/>
    </w:rPr>
  </w:style>
  <w:style w:type="character" w:customStyle="1" w:styleId="9ArialUnicodeMS1">
    <w:name w:val="正文文本 (9) + Arial Unicode MS1"/>
    <w:basedOn w:val="9"/>
    <w:qFormat/>
    <w:rPr>
      <w:rFonts w:ascii="Arial Unicode MS" w:eastAsia="Arial Unicode MS" w:hAnsi="Arial Unicode MS" w:cs="Arial Unicode MS"/>
      <w:b/>
      <w:bCs/>
      <w:color w:val="000000"/>
      <w:spacing w:val="0"/>
      <w:w w:val="100"/>
      <w:position w:val="0"/>
      <w:sz w:val="20"/>
      <w:szCs w:val="20"/>
      <w:u w:val="none"/>
      <w:lang w:val="en-US" w:eastAsia="en-US" w:bidi="en-US"/>
    </w:rPr>
  </w:style>
  <w:style w:type="character" w:customStyle="1" w:styleId="91">
    <w:name w:val="正文文本 (9) + 非粗体"/>
    <w:basedOn w:val="9"/>
    <w:qFormat/>
    <w:rPr>
      <w:rFonts w:ascii="MingLiU" w:eastAsia="MingLiU" w:hAnsi="MingLiU" w:cs="MingLiU"/>
      <w:b/>
      <w:bCs/>
      <w:color w:val="000000"/>
      <w:spacing w:val="10"/>
      <w:w w:val="100"/>
      <w:position w:val="0"/>
      <w:sz w:val="20"/>
      <w:szCs w:val="20"/>
      <w:u w:val="none"/>
      <w:lang w:val="zh-CN" w:eastAsia="zh-CN" w:bidi="zh-CN"/>
    </w:rPr>
  </w:style>
  <w:style w:type="character" w:customStyle="1" w:styleId="2MingLiU2">
    <w:name w:val="正文文本 (2) + MingLiU2"/>
    <w:basedOn w:val="2"/>
    <w:qFormat/>
    <w:rPr>
      <w:rFonts w:ascii="MingLiU" w:eastAsia="MingLiU" w:hAnsi="MingLiU" w:cs="MingLiU"/>
      <w:b/>
      <w:bCs/>
      <w:color w:val="000000"/>
      <w:spacing w:val="10"/>
      <w:w w:val="100"/>
      <w:position w:val="0"/>
      <w:sz w:val="20"/>
      <w:szCs w:val="20"/>
      <w:u w:val="none"/>
      <w:lang w:val="zh-CN" w:eastAsia="zh-CN" w:bidi="zh-CN"/>
    </w:rPr>
  </w:style>
  <w:style w:type="character" w:customStyle="1" w:styleId="120">
    <w:name w:val="正文文本 (12)_"/>
    <w:basedOn w:val="a0"/>
    <w:link w:val="121"/>
    <w:qFormat/>
    <w:rPr>
      <w:rFonts w:ascii="MingLiU" w:eastAsia="MingLiU" w:hAnsi="MingLiU" w:cs="MingLiU"/>
      <w:sz w:val="20"/>
      <w:szCs w:val="20"/>
      <w:u w:val="none"/>
      <w:lang w:val="zh-CN" w:eastAsia="zh-CN" w:bidi="zh-CN"/>
    </w:rPr>
  </w:style>
  <w:style w:type="paragraph" w:customStyle="1" w:styleId="121">
    <w:name w:val="正文文本 (12)"/>
    <w:basedOn w:val="a"/>
    <w:link w:val="120"/>
    <w:qFormat/>
    <w:pPr>
      <w:shd w:val="clear" w:color="auto" w:fill="FFFFFF"/>
      <w:spacing w:line="298" w:lineRule="exact"/>
    </w:pPr>
    <w:rPr>
      <w:rFonts w:ascii="MingLiU" w:eastAsia="MingLiU" w:hAnsi="MingLiU" w:cs="MingLiU"/>
      <w:sz w:val="20"/>
      <w:szCs w:val="20"/>
      <w:lang w:val="zh-CN" w:eastAsia="zh-CN" w:bidi="zh-CN"/>
    </w:rPr>
  </w:style>
  <w:style w:type="character" w:customStyle="1" w:styleId="12Corbel">
    <w:name w:val="正文文本 (12) + Corbel"/>
    <w:basedOn w:val="120"/>
    <w:qFormat/>
    <w:rPr>
      <w:rFonts w:ascii="Corbel" w:eastAsia="Corbel" w:hAnsi="Corbel" w:cs="Corbel"/>
      <w:b/>
      <w:bCs/>
      <w:color w:val="000000"/>
      <w:spacing w:val="0"/>
      <w:w w:val="100"/>
      <w:position w:val="0"/>
      <w:sz w:val="24"/>
      <w:szCs w:val="24"/>
      <w:u w:val="none"/>
      <w:lang w:val="en-US" w:eastAsia="en-US" w:bidi="en-US"/>
    </w:rPr>
  </w:style>
  <w:style w:type="character" w:customStyle="1" w:styleId="122pt">
    <w:name w:val="正文文本 (12) + 间距 2 pt"/>
    <w:basedOn w:val="120"/>
    <w:qFormat/>
    <w:rPr>
      <w:rFonts w:ascii="MingLiU" w:eastAsia="MingLiU" w:hAnsi="MingLiU" w:cs="MingLiU"/>
      <w:color w:val="000000"/>
      <w:spacing w:val="40"/>
      <w:w w:val="100"/>
      <w:position w:val="0"/>
      <w:sz w:val="20"/>
      <w:szCs w:val="20"/>
      <w:u w:val="none"/>
      <w:lang w:val="zh-CN" w:eastAsia="zh-CN" w:bidi="zh-CN"/>
    </w:rPr>
  </w:style>
  <w:style w:type="character" w:customStyle="1" w:styleId="2MingLiU3">
    <w:name w:val="正文文本 (2) + MingLiU3"/>
    <w:basedOn w:val="2"/>
    <w:qFormat/>
    <w:rPr>
      <w:rFonts w:ascii="MingLiU" w:eastAsia="MingLiU" w:hAnsi="MingLiU" w:cs="MingLiU"/>
      <w:color w:val="000000"/>
      <w:spacing w:val="60"/>
      <w:w w:val="100"/>
      <w:position w:val="0"/>
      <w:sz w:val="20"/>
      <w:szCs w:val="20"/>
      <w:u w:val="none"/>
      <w:lang w:val="zh-CN" w:eastAsia="zh-CN" w:bidi="zh-CN"/>
    </w:rPr>
  </w:style>
  <w:style w:type="character" w:customStyle="1" w:styleId="2FrankRuehl">
    <w:name w:val="正文文本 (2) + FrankRuehl"/>
    <w:basedOn w:val="2"/>
    <w:qFormat/>
    <w:rPr>
      <w:rFonts w:ascii="FrankRuehl" w:eastAsia="FrankRuehl" w:hAnsi="FrankRuehl" w:cs="FrankRuehl"/>
      <w:color w:val="000000"/>
      <w:spacing w:val="0"/>
      <w:w w:val="100"/>
      <w:position w:val="0"/>
      <w:sz w:val="23"/>
      <w:szCs w:val="23"/>
      <w:u w:val="none"/>
      <w:lang w:val="en-US" w:eastAsia="en-US" w:bidi="en-US"/>
    </w:rPr>
  </w:style>
  <w:style w:type="character" w:customStyle="1" w:styleId="11ArialUnicodeMS">
    <w:name w:val="正文文本 (11) + Arial Unicode MS"/>
    <w:basedOn w:val="110"/>
    <w:qFormat/>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8ArialUnicodeMS1">
    <w:name w:val="正文文本 (8) + Arial Unicode MS1"/>
    <w:basedOn w:val="8"/>
    <w:qFormat/>
    <w:rPr>
      <w:rFonts w:ascii="Arial Unicode MS" w:eastAsia="Arial Unicode MS" w:hAnsi="Arial Unicode MS" w:cs="Arial Unicode MS"/>
      <w:smallCaps/>
      <w:color w:val="000000"/>
      <w:spacing w:val="0"/>
      <w:w w:val="100"/>
      <w:position w:val="0"/>
      <w:sz w:val="20"/>
      <w:szCs w:val="20"/>
      <w:u w:val="none"/>
      <w:lang w:val="en-US" w:eastAsia="en-US" w:bidi="en-US"/>
    </w:rPr>
  </w:style>
  <w:style w:type="character" w:customStyle="1" w:styleId="SimSun">
    <w:name w:val="页眉或页脚 + SimSun"/>
    <w:basedOn w:val="ac"/>
    <w:qFormat/>
    <w:rPr>
      <w:rFonts w:ascii="宋体" w:eastAsia="宋体" w:hAnsi="宋体" w:cs="宋体"/>
      <w:color w:val="000000"/>
      <w:spacing w:val="10"/>
      <w:w w:val="100"/>
      <w:position w:val="0"/>
      <w:sz w:val="16"/>
      <w:szCs w:val="16"/>
      <w:u w:val="none"/>
      <w:lang w:val="en-US" w:eastAsia="en-US" w:bidi="en-US"/>
    </w:rPr>
  </w:style>
  <w:style w:type="character" w:customStyle="1" w:styleId="61">
    <w:name w:val="标题 #6_"/>
    <w:basedOn w:val="a0"/>
    <w:link w:val="62"/>
    <w:qFormat/>
    <w:rPr>
      <w:rFonts w:ascii="MingLiU" w:eastAsia="MingLiU" w:hAnsi="MingLiU" w:cs="MingLiU"/>
      <w:spacing w:val="10"/>
      <w:sz w:val="20"/>
      <w:szCs w:val="20"/>
      <w:u w:val="none"/>
      <w:lang w:val="zh-CN" w:eastAsia="zh-CN" w:bidi="zh-CN"/>
    </w:rPr>
  </w:style>
  <w:style w:type="paragraph" w:customStyle="1" w:styleId="62">
    <w:name w:val="标题 #6"/>
    <w:basedOn w:val="a"/>
    <w:link w:val="61"/>
    <w:qFormat/>
    <w:pPr>
      <w:shd w:val="clear" w:color="auto" w:fill="FFFFFF"/>
      <w:spacing w:line="293" w:lineRule="exact"/>
      <w:outlineLvl w:val="5"/>
    </w:pPr>
    <w:rPr>
      <w:rFonts w:ascii="MingLiU" w:eastAsia="MingLiU" w:hAnsi="MingLiU" w:cs="MingLiU"/>
      <w:spacing w:val="10"/>
      <w:sz w:val="20"/>
      <w:szCs w:val="20"/>
      <w:lang w:val="zh-CN" w:eastAsia="zh-CN" w:bidi="zh-CN"/>
    </w:rPr>
  </w:style>
  <w:style w:type="character" w:customStyle="1" w:styleId="6FrankRuehl">
    <w:name w:val="标题 #6 + FrankRuehl"/>
    <w:basedOn w:val="61"/>
    <w:qFormat/>
    <w:rPr>
      <w:rFonts w:ascii="FrankRuehl" w:eastAsia="FrankRuehl" w:hAnsi="FrankRuehl" w:cs="FrankRuehl"/>
      <w:color w:val="000000"/>
      <w:spacing w:val="0"/>
      <w:w w:val="100"/>
      <w:position w:val="0"/>
      <w:sz w:val="23"/>
      <w:szCs w:val="23"/>
      <w:u w:val="none"/>
      <w:lang w:val="en-US" w:eastAsia="en-US" w:bidi="en-US"/>
    </w:rPr>
  </w:style>
  <w:style w:type="character" w:customStyle="1" w:styleId="20">
    <w:name w:val="正文文本 (2) + 小型大写"/>
    <w:basedOn w:val="2"/>
    <w:qFormat/>
    <w:rPr>
      <w:rFonts w:ascii="Arial Unicode MS" w:eastAsia="Arial Unicode MS" w:hAnsi="Arial Unicode MS" w:cs="Arial Unicode MS"/>
      <w:smallCaps/>
      <w:color w:val="000000"/>
      <w:spacing w:val="0"/>
      <w:w w:val="100"/>
      <w:position w:val="0"/>
      <w:sz w:val="20"/>
      <w:szCs w:val="20"/>
      <w:u w:val="none"/>
      <w:lang w:val="en-US" w:eastAsia="en-US" w:bidi="en-US"/>
    </w:rPr>
  </w:style>
  <w:style w:type="character" w:customStyle="1" w:styleId="83pt">
    <w:name w:val="正文文本 (8) + 间距 3 pt"/>
    <w:basedOn w:val="8"/>
    <w:qFormat/>
    <w:rPr>
      <w:rFonts w:ascii="MingLiU" w:eastAsia="MingLiU" w:hAnsi="MingLiU" w:cs="MingLiU"/>
      <w:color w:val="000000"/>
      <w:spacing w:val="60"/>
      <w:w w:val="100"/>
      <w:position w:val="0"/>
      <w:sz w:val="20"/>
      <w:szCs w:val="20"/>
      <w:u w:val="none"/>
      <w:lang w:val="zh-CN" w:eastAsia="zh-CN" w:bidi="zh-CN"/>
    </w:rPr>
  </w:style>
  <w:style w:type="character" w:customStyle="1" w:styleId="8SimSun">
    <w:name w:val="正文文本 (8) + SimSun"/>
    <w:basedOn w:val="8"/>
    <w:qFormat/>
    <w:rPr>
      <w:rFonts w:ascii="宋体" w:eastAsia="宋体" w:hAnsi="宋体" w:cs="宋体"/>
      <w:color w:val="000000"/>
      <w:spacing w:val="10"/>
      <w:w w:val="100"/>
      <w:position w:val="0"/>
      <w:sz w:val="22"/>
      <w:szCs w:val="22"/>
      <w:u w:val="none"/>
      <w:lang w:val="zh-CN" w:eastAsia="zh-CN" w:bidi="zh-CN"/>
    </w:rPr>
  </w:style>
  <w:style w:type="character" w:customStyle="1" w:styleId="2Exact">
    <w:name w:val="正文文本 (2) Exact"/>
    <w:basedOn w:val="a0"/>
    <w:qFormat/>
    <w:rPr>
      <w:rFonts w:ascii="Arial Unicode MS" w:eastAsia="Arial Unicode MS" w:hAnsi="Arial Unicode MS" w:cs="Arial Unicode MS"/>
      <w:sz w:val="20"/>
      <w:szCs w:val="20"/>
      <w:u w:val="none"/>
    </w:rPr>
  </w:style>
  <w:style w:type="character" w:customStyle="1" w:styleId="Exact">
    <w:name w:val="目录 Exact"/>
    <w:basedOn w:val="a0"/>
    <w:link w:val="ae"/>
    <w:rPr>
      <w:rFonts w:ascii="Arial Unicode MS" w:eastAsia="Arial Unicode MS" w:hAnsi="Arial Unicode MS" w:cs="Arial Unicode MS"/>
      <w:sz w:val="20"/>
      <w:szCs w:val="20"/>
      <w:u w:val="none"/>
    </w:rPr>
  </w:style>
  <w:style w:type="paragraph" w:customStyle="1" w:styleId="ae">
    <w:name w:val="目录"/>
    <w:basedOn w:val="a"/>
    <w:link w:val="Exact"/>
    <w:qFormat/>
    <w:pPr>
      <w:shd w:val="clear" w:color="auto" w:fill="FFFFFF"/>
      <w:spacing w:line="298" w:lineRule="exact"/>
      <w:jc w:val="both"/>
    </w:pPr>
    <w:rPr>
      <w:rFonts w:ascii="Arial Unicode MS" w:eastAsia="Arial Unicode MS" w:hAnsi="Arial Unicode MS" w:cs="Arial Unicode MS"/>
      <w:sz w:val="20"/>
      <w:szCs w:val="20"/>
    </w:rPr>
  </w:style>
  <w:style w:type="character" w:customStyle="1" w:styleId="MingLiU">
    <w:name w:val="目录 + MingLiU"/>
    <w:basedOn w:val="Exact"/>
    <w:qFormat/>
    <w:rPr>
      <w:rFonts w:ascii="MingLiU" w:eastAsia="MingLiU" w:hAnsi="MingLiU" w:cs="MingLiU"/>
      <w:color w:val="000000"/>
      <w:spacing w:val="10"/>
      <w:w w:val="100"/>
      <w:position w:val="0"/>
      <w:sz w:val="20"/>
      <w:szCs w:val="20"/>
      <w:u w:val="none"/>
      <w:lang w:val="en-US" w:eastAsia="en-US" w:bidi="en-US"/>
    </w:rPr>
  </w:style>
  <w:style w:type="character" w:customStyle="1" w:styleId="2MingLiU4">
    <w:name w:val="正文文本 (2) + MingLiU4"/>
    <w:basedOn w:val="2"/>
    <w:qFormat/>
    <w:rPr>
      <w:rFonts w:ascii="MingLiU" w:eastAsia="MingLiU" w:hAnsi="MingLiU" w:cs="MingLiU"/>
      <w:color w:val="000000"/>
      <w:spacing w:val="10"/>
      <w:w w:val="100"/>
      <w:position w:val="0"/>
      <w:sz w:val="20"/>
      <w:szCs w:val="20"/>
      <w:u w:val="none"/>
      <w:lang w:val="zh-CN" w:eastAsia="zh-CN" w:bidi="zh-CN"/>
    </w:rPr>
  </w:style>
  <w:style w:type="character" w:customStyle="1" w:styleId="2MingLiU5">
    <w:name w:val="正文文本 (2) + MingLiU5"/>
    <w:basedOn w:val="2"/>
    <w:qFormat/>
    <w:rPr>
      <w:rFonts w:ascii="MingLiU" w:eastAsia="MingLiU" w:hAnsi="MingLiU" w:cs="MingLiU"/>
      <w:color w:val="000000"/>
      <w:spacing w:val="60"/>
      <w:w w:val="100"/>
      <w:position w:val="0"/>
      <w:sz w:val="20"/>
      <w:szCs w:val="20"/>
      <w:u w:val="none"/>
      <w:lang w:val="en-US" w:eastAsia="en-US" w:bidi="en-US"/>
    </w:rPr>
  </w:style>
  <w:style w:type="character" w:customStyle="1" w:styleId="TrebuchetMS">
    <w:name w:val="页眉或页脚 + Trebuchet MS"/>
    <w:basedOn w:val="ac"/>
    <w:qFormat/>
    <w:rPr>
      <w:rFonts w:ascii="Trebuchet MS" w:eastAsia="Trebuchet MS" w:hAnsi="Trebuchet MS" w:cs="Trebuchet MS"/>
      <w:i/>
      <w:iCs/>
      <w:color w:val="000000"/>
      <w:spacing w:val="0"/>
      <w:w w:val="100"/>
      <w:position w:val="0"/>
      <w:sz w:val="16"/>
      <w:szCs w:val="16"/>
      <w:u w:val="none"/>
      <w:lang w:val="zh-CN" w:eastAsia="zh-CN" w:bidi="zh-CN"/>
    </w:rPr>
  </w:style>
  <w:style w:type="character" w:customStyle="1" w:styleId="ArialUnicodeMS">
    <w:name w:val="页眉或页脚 + Arial Unicode MS"/>
    <w:basedOn w:val="ac"/>
    <w:qFormat/>
    <w:rPr>
      <w:rFonts w:ascii="Arial Unicode MS" w:eastAsia="Arial Unicode MS" w:hAnsi="Arial Unicode MS" w:cs="Arial Unicode MS"/>
      <w:b/>
      <w:bCs/>
      <w:i/>
      <w:iCs/>
      <w:color w:val="000000"/>
      <w:spacing w:val="0"/>
      <w:w w:val="100"/>
      <w:position w:val="0"/>
      <w:sz w:val="14"/>
      <w:szCs w:val="14"/>
      <w:u w:val="none"/>
      <w:lang w:val="zh-CN" w:eastAsia="zh-CN" w:bidi="zh-CN"/>
    </w:rPr>
  </w:style>
  <w:style w:type="character" w:customStyle="1" w:styleId="3Exact">
    <w:name w:val="标题 #3 Exact"/>
    <w:basedOn w:val="a0"/>
    <w:link w:val="32"/>
    <w:qFormat/>
    <w:rPr>
      <w:rFonts w:ascii="Arial Unicode MS" w:eastAsia="Arial Unicode MS" w:hAnsi="Arial Unicode MS" w:cs="Arial Unicode MS"/>
      <w:spacing w:val="20"/>
      <w:sz w:val="30"/>
      <w:szCs w:val="30"/>
      <w:u w:val="none"/>
    </w:rPr>
  </w:style>
  <w:style w:type="paragraph" w:customStyle="1" w:styleId="32">
    <w:name w:val="标题 #3"/>
    <w:basedOn w:val="a"/>
    <w:link w:val="3Exact"/>
    <w:qFormat/>
    <w:pPr>
      <w:shd w:val="clear" w:color="auto" w:fill="FFFFFF"/>
      <w:spacing w:line="402" w:lineRule="exact"/>
      <w:outlineLvl w:val="2"/>
    </w:pPr>
    <w:rPr>
      <w:rFonts w:ascii="Arial Unicode MS" w:eastAsia="Arial Unicode MS" w:hAnsi="Arial Unicode MS" w:cs="Arial Unicode MS"/>
      <w:spacing w:val="20"/>
      <w:sz w:val="30"/>
      <w:szCs w:val="30"/>
    </w:rPr>
  </w:style>
  <w:style w:type="character" w:customStyle="1" w:styleId="3MingLiU0">
    <w:name w:val="标题 #3 + MingLiU"/>
    <w:basedOn w:val="3Exact"/>
    <w:qFormat/>
    <w:rPr>
      <w:rFonts w:ascii="MingLiU" w:eastAsia="MingLiU" w:hAnsi="MingLiU" w:cs="MingLiU"/>
      <w:b/>
      <w:bCs/>
      <w:color w:val="000000"/>
      <w:spacing w:val="30"/>
      <w:w w:val="100"/>
      <w:position w:val="0"/>
      <w:sz w:val="30"/>
      <w:szCs w:val="30"/>
      <w:u w:val="none"/>
      <w:lang w:val="zh-CN" w:eastAsia="zh-CN" w:bidi="zh-CN"/>
    </w:rPr>
  </w:style>
  <w:style w:type="character" w:customStyle="1" w:styleId="15Exact">
    <w:name w:val="正文文本 (15) Exact"/>
    <w:basedOn w:val="a0"/>
    <w:link w:val="15"/>
    <w:qFormat/>
    <w:rPr>
      <w:rFonts w:ascii="Trebuchet MS" w:eastAsia="Trebuchet MS" w:hAnsi="Trebuchet MS" w:cs="Trebuchet MS"/>
      <w:sz w:val="26"/>
      <w:szCs w:val="26"/>
      <w:u w:val="none"/>
    </w:rPr>
  </w:style>
  <w:style w:type="paragraph" w:customStyle="1" w:styleId="15">
    <w:name w:val="正文文本 (15)"/>
    <w:basedOn w:val="a"/>
    <w:link w:val="15Exact"/>
    <w:qFormat/>
    <w:pPr>
      <w:shd w:val="clear" w:color="auto" w:fill="FFFFFF"/>
      <w:spacing w:line="302" w:lineRule="exact"/>
    </w:pPr>
    <w:rPr>
      <w:rFonts w:ascii="Trebuchet MS" w:eastAsia="Trebuchet MS" w:hAnsi="Trebuchet MS" w:cs="Trebuchet MS"/>
      <w:sz w:val="26"/>
      <w:szCs w:val="26"/>
    </w:rPr>
  </w:style>
  <w:style w:type="character" w:customStyle="1" w:styleId="2Exact0">
    <w:name w:val="标题 #2 Exact"/>
    <w:basedOn w:val="a0"/>
    <w:link w:val="21"/>
    <w:qFormat/>
    <w:rPr>
      <w:rFonts w:ascii="Calibri" w:eastAsia="Calibri" w:hAnsi="Calibri" w:cs="Calibri"/>
      <w:sz w:val="23"/>
      <w:szCs w:val="23"/>
      <w:u w:val="none"/>
    </w:rPr>
  </w:style>
  <w:style w:type="paragraph" w:customStyle="1" w:styleId="21">
    <w:name w:val="标题 #2"/>
    <w:basedOn w:val="a"/>
    <w:link w:val="2Exact0"/>
    <w:qFormat/>
    <w:pPr>
      <w:shd w:val="clear" w:color="auto" w:fill="FFFFFF"/>
      <w:spacing w:line="286" w:lineRule="exact"/>
      <w:outlineLvl w:val="1"/>
    </w:pPr>
    <w:rPr>
      <w:rFonts w:ascii="Calibri" w:eastAsia="Calibri" w:hAnsi="Calibri" w:cs="Calibri"/>
      <w:sz w:val="23"/>
      <w:szCs w:val="23"/>
    </w:rPr>
  </w:style>
  <w:style w:type="character" w:customStyle="1" w:styleId="2MingLiU0">
    <w:name w:val="标题 #2 + MingLiU"/>
    <w:basedOn w:val="2Exact0"/>
    <w:qFormat/>
    <w:rPr>
      <w:rFonts w:ascii="MingLiU" w:eastAsia="MingLiU" w:hAnsi="MingLiU" w:cs="MingLiU"/>
      <w:b/>
      <w:bCs/>
      <w:color w:val="933841"/>
      <w:spacing w:val="0"/>
      <w:w w:val="100"/>
      <w:position w:val="0"/>
      <w:sz w:val="20"/>
      <w:szCs w:val="20"/>
      <w:u w:val="none"/>
      <w:lang w:val="en-US" w:eastAsia="en-US" w:bidi="en-US"/>
    </w:rPr>
  </w:style>
  <w:style w:type="character" w:customStyle="1" w:styleId="21ptExact">
    <w:name w:val="标题 #2 + 间距 1 pt Exact"/>
    <w:basedOn w:val="2Exact0"/>
    <w:qFormat/>
    <w:rPr>
      <w:rFonts w:ascii="Calibri" w:eastAsia="Calibri" w:hAnsi="Calibri" w:cs="Calibri"/>
      <w:color w:val="933841"/>
      <w:spacing w:val="20"/>
      <w:w w:val="100"/>
      <w:position w:val="0"/>
      <w:sz w:val="23"/>
      <w:szCs w:val="23"/>
      <w:u w:val="none"/>
      <w:lang w:val="en-US" w:eastAsia="en-US" w:bidi="en-US"/>
    </w:rPr>
  </w:style>
  <w:style w:type="character" w:customStyle="1" w:styleId="2ArialUnicodeMS">
    <w:name w:val="标题 #2 + Arial Unicode MS"/>
    <w:basedOn w:val="2Exact0"/>
    <w:qFormat/>
    <w:rPr>
      <w:rFonts w:ascii="Arial Unicode MS" w:eastAsia="Arial Unicode MS" w:hAnsi="Arial Unicode MS" w:cs="Arial Unicode MS"/>
      <w:color w:val="933841"/>
      <w:spacing w:val="0"/>
      <w:w w:val="100"/>
      <w:position w:val="0"/>
      <w:sz w:val="21"/>
      <w:szCs w:val="21"/>
      <w:u w:val="none"/>
      <w:lang w:val="en-US" w:eastAsia="en-US" w:bidi="en-US"/>
    </w:rPr>
  </w:style>
  <w:style w:type="character" w:customStyle="1" w:styleId="8Exact">
    <w:name w:val="正文文本 (8) Exact"/>
    <w:basedOn w:val="a0"/>
    <w:qFormat/>
    <w:rPr>
      <w:rFonts w:ascii="MingLiU" w:eastAsia="MingLiU" w:hAnsi="MingLiU" w:cs="MingLiU"/>
      <w:spacing w:val="10"/>
      <w:sz w:val="20"/>
      <w:szCs w:val="20"/>
      <w:u w:val="none"/>
      <w:lang w:val="zh-CN" w:eastAsia="zh-CN" w:bidi="zh-CN"/>
    </w:rPr>
  </w:style>
  <w:style w:type="character" w:customStyle="1" w:styleId="8ArialUnicodeMS2">
    <w:name w:val="正文文本 (8) + Arial Unicode MS2"/>
    <w:basedOn w:val="8"/>
    <w:qFormat/>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20Exact">
    <w:name w:val="正文文本 (20) Exact"/>
    <w:basedOn w:val="a0"/>
    <w:qFormat/>
    <w:rPr>
      <w:rFonts w:ascii="MingLiU" w:eastAsia="MingLiU" w:hAnsi="MingLiU" w:cs="MingLiU"/>
      <w:spacing w:val="10"/>
      <w:sz w:val="19"/>
      <w:szCs w:val="19"/>
      <w:u w:val="none"/>
      <w:lang w:val="zh-CN" w:eastAsia="zh-CN" w:bidi="zh-CN"/>
    </w:rPr>
  </w:style>
  <w:style w:type="character" w:customStyle="1" w:styleId="202ptExact">
    <w:name w:val="正文文本 (20) + 间距 2 pt Exact"/>
    <w:basedOn w:val="200"/>
    <w:qFormat/>
    <w:rPr>
      <w:rFonts w:ascii="MingLiU" w:eastAsia="MingLiU" w:hAnsi="MingLiU" w:cs="MingLiU"/>
      <w:spacing w:val="40"/>
      <w:sz w:val="19"/>
      <w:szCs w:val="19"/>
      <w:u w:val="none"/>
      <w:lang w:val="zh-CN" w:eastAsia="zh-CN" w:bidi="zh-CN"/>
    </w:rPr>
  </w:style>
  <w:style w:type="character" w:customStyle="1" w:styleId="200">
    <w:name w:val="正文文本 (20)_"/>
    <w:basedOn w:val="a0"/>
    <w:link w:val="201"/>
    <w:qFormat/>
    <w:rPr>
      <w:rFonts w:ascii="MingLiU" w:eastAsia="MingLiU" w:hAnsi="MingLiU" w:cs="MingLiU"/>
      <w:spacing w:val="10"/>
      <w:sz w:val="19"/>
      <w:szCs w:val="19"/>
      <w:u w:val="none"/>
      <w:lang w:val="zh-CN" w:eastAsia="zh-CN" w:bidi="zh-CN"/>
    </w:rPr>
  </w:style>
  <w:style w:type="paragraph" w:customStyle="1" w:styleId="201">
    <w:name w:val="正文文本 (20)"/>
    <w:basedOn w:val="a"/>
    <w:link w:val="200"/>
    <w:qFormat/>
    <w:pPr>
      <w:shd w:val="clear" w:color="auto" w:fill="FFFFFF"/>
      <w:spacing w:line="298" w:lineRule="exact"/>
    </w:pPr>
    <w:rPr>
      <w:rFonts w:ascii="MingLiU" w:eastAsia="MingLiU" w:hAnsi="MingLiU" w:cs="MingLiU"/>
      <w:spacing w:val="10"/>
      <w:sz w:val="19"/>
      <w:szCs w:val="19"/>
      <w:lang w:val="zh-CN" w:eastAsia="zh-CN" w:bidi="zh-CN"/>
    </w:rPr>
  </w:style>
  <w:style w:type="character" w:customStyle="1" w:styleId="20FrankRuehl">
    <w:name w:val="正文文本 (20) + FrankRuehl"/>
    <w:basedOn w:val="200"/>
    <w:qFormat/>
    <w:rPr>
      <w:rFonts w:ascii="FrankRuehl" w:eastAsia="FrankRuehl" w:hAnsi="FrankRuehl" w:cs="FrankRuehl"/>
      <w:spacing w:val="0"/>
      <w:sz w:val="21"/>
      <w:szCs w:val="21"/>
      <w:u w:val="none"/>
      <w:lang w:val="zh-CN" w:eastAsia="zh-CN" w:bidi="zh-CN"/>
    </w:rPr>
  </w:style>
  <w:style w:type="character" w:customStyle="1" w:styleId="4Exact">
    <w:name w:val="正文文本 (4) Exact"/>
    <w:basedOn w:val="a0"/>
    <w:qFormat/>
    <w:rPr>
      <w:rFonts w:ascii="MingLiU" w:eastAsia="MingLiU" w:hAnsi="MingLiU" w:cs="MingLiU"/>
      <w:sz w:val="20"/>
      <w:szCs w:val="20"/>
      <w:u w:val="none"/>
      <w:lang w:val="zh-CN" w:eastAsia="zh-CN" w:bidi="zh-CN"/>
    </w:rPr>
  </w:style>
  <w:style w:type="character" w:customStyle="1" w:styleId="4Corbel1">
    <w:name w:val="正文文本 (4) + Corbel1"/>
    <w:basedOn w:val="4"/>
    <w:qFormat/>
    <w:rPr>
      <w:rFonts w:ascii="Corbel" w:eastAsia="Corbel" w:hAnsi="Corbel" w:cs="Corbel"/>
      <w:b/>
      <w:bCs/>
      <w:color w:val="000000"/>
      <w:spacing w:val="0"/>
      <w:w w:val="100"/>
      <w:position w:val="0"/>
      <w:sz w:val="22"/>
      <w:szCs w:val="22"/>
      <w:u w:val="none"/>
      <w:lang w:val="en-US" w:eastAsia="en-US" w:bidi="en-US"/>
    </w:rPr>
  </w:style>
  <w:style w:type="character" w:customStyle="1" w:styleId="41ptExact">
    <w:name w:val="正文文本 (4) + 间距 1 pt Exact"/>
    <w:basedOn w:val="4"/>
    <w:rPr>
      <w:rFonts w:ascii="MingLiU" w:eastAsia="MingLiU" w:hAnsi="MingLiU" w:cs="MingLiU"/>
      <w:color w:val="000000"/>
      <w:spacing w:val="30"/>
      <w:w w:val="100"/>
      <w:position w:val="0"/>
      <w:sz w:val="20"/>
      <w:szCs w:val="20"/>
      <w:u w:val="none"/>
      <w:lang w:val="zh-CN" w:eastAsia="zh-CN" w:bidi="zh-CN"/>
    </w:rPr>
  </w:style>
  <w:style w:type="character" w:customStyle="1" w:styleId="215pt">
    <w:name w:val="正文文本 (2) + 15 pt"/>
    <w:basedOn w:val="2"/>
    <w:qFormat/>
    <w:rPr>
      <w:rFonts w:ascii="Arial Unicode MS" w:eastAsia="Arial Unicode MS" w:hAnsi="Arial Unicode MS" w:cs="Arial Unicode MS"/>
      <w:b/>
      <w:bCs/>
      <w:color w:val="000000"/>
      <w:spacing w:val="0"/>
      <w:w w:val="100"/>
      <w:position w:val="0"/>
      <w:sz w:val="30"/>
      <w:szCs w:val="30"/>
      <w:u w:val="none"/>
      <w:lang w:val="en-US" w:eastAsia="en-US" w:bidi="en-US"/>
    </w:rPr>
  </w:style>
  <w:style w:type="character" w:customStyle="1" w:styleId="af">
    <w:name w:val="图片标题_"/>
    <w:basedOn w:val="a0"/>
    <w:link w:val="af0"/>
    <w:qFormat/>
    <w:rPr>
      <w:rFonts w:ascii="Arial Unicode MS" w:eastAsia="Arial Unicode MS" w:hAnsi="Arial Unicode MS" w:cs="Arial Unicode MS"/>
      <w:sz w:val="20"/>
      <w:szCs w:val="20"/>
      <w:u w:val="none"/>
    </w:rPr>
  </w:style>
  <w:style w:type="paragraph" w:customStyle="1" w:styleId="af0">
    <w:name w:val="图片标题"/>
    <w:basedOn w:val="a"/>
    <w:link w:val="af"/>
    <w:qFormat/>
    <w:pPr>
      <w:shd w:val="clear" w:color="auto" w:fill="FFFFFF"/>
      <w:spacing w:line="268" w:lineRule="exact"/>
    </w:pPr>
    <w:rPr>
      <w:rFonts w:ascii="Arial Unicode MS" w:eastAsia="Arial Unicode MS" w:hAnsi="Arial Unicode MS" w:cs="Arial Unicode MS"/>
      <w:sz w:val="20"/>
      <w:szCs w:val="20"/>
    </w:rPr>
  </w:style>
  <w:style w:type="character" w:customStyle="1" w:styleId="MingLiU0">
    <w:name w:val="图片标题 + MingLiU"/>
    <w:basedOn w:val="af"/>
    <w:qFormat/>
    <w:rPr>
      <w:rFonts w:ascii="MingLiU" w:eastAsia="MingLiU" w:hAnsi="MingLiU" w:cs="MingLiU"/>
      <w:color w:val="000000"/>
      <w:spacing w:val="10"/>
      <w:w w:val="100"/>
      <w:position w:val="0"/>
      <w:sz w:val="20"/>
      <w:szCs w:val="20"/>
      <w:u w:val="none"/>
      <w:lang w:val="zh-CN" w:eastAsia="zh-CN" w:bidi="zh-CN"/>
    </w:rPr>
  </w:style>
  <w:style w:type="character" w:customStyle="1" w:styleId="23">
    <w:name w:val="正文文本 (2)"/>
    <w:basedOn w:val="2"/>
    <w:qFormat/>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2MingLiU6">
    <w:name w:val="正文文本 (2) + MingLiU6"/>
    <w:basedOn w:val="2"/>
    <w:qFormat/>
    <w:rPr>
      <w:rFonts w:ascii="MingLiU" w:eastAsia="MingLiU" w:hAnsi="MingLiU" w:cs="MingLiU"/>
      <w:color w:val="000000"/>
      <w:spacing w:val="10"/>
      <w:w w:val="100"/>
      <w:position w:val="0"/>
      <w:sz w:val="20"/>
      <w:szCs w:val="20"/>
      <w:u w:val="none"/>
      <w:lang w:val="en-US" w:eastAsia="en-US" w:bidi="en-US"/>
    </w:rPr>
  </w:style>
  <w:style w:type="character" w:customStyle="1" w:styleId="211pt1">
    <w:name w:val="正文文本 (2) + 11 pt1"/>
    <w:basedOn w:val="2"/>
    <w:qFormat/>
    <w:rPr>
      <w:rFonts w:ascii="Arial Unicode MS" w:eastAsia="Arial Unicode MS" w:hAnsi="Arial Unicode MS" w:cs="Arial Unicode MS"/>
      <w:i/>
      <w:iCs/>
      <w:color w:val="000000"/>
      <w:spacing w:val="0"/>
      <w:w w:val="100"/>
      <w:position w:val="0"/>
      <w:sz w:val="22"/>
      <w:szCs w:val="22"/>
      <w:u w:val="none"/>
      <w:lang w:val="en-US" w:eastAsia="en-US" w:bidi="en-US"/>
    </w:rPr>
  </w:style>
  <w:style w:type="character" w:customStyle="1" w:styleId="8ArialUnicodeMS3">
    <w:name w:val="正文文本 (8) + Arial Unicode MS3"/>
    <w:basedOn w:val="8"/>
    <w:qFormat/>
    <w:rPr>
      <w:rFonts w:ascii="Arial Unicode MS" w:eastAsia="Arial Unicode MS" w:hAnsi="Arial Unicode MS" w:cs="Arial Unicode MS"/>
      <w:color w:val="000000"/>
      <w:spacing w:val="30"/>
      <w:w w:val="100"/>
      <w:position w:val="0"/>
      <w:sz w:val="20"/>
      <w:szCs w:val="20"/>
      <w:u w:val="none"/>
      <w:lang w:val="en-US" w:eastAsia="en-US" w:bidi="en-US"/>
    </w:rPr>
  </w:style>
  <w:style w:type="character" w:customStyle="1" w:styleId="ArialUnicodeMS1">
    <w:name w:val="页眉或页脚 + Arial Unicode MS1"/>
    <w:basedOn w:val="ac"/>
    <w:qFormat/>
    <w:rPr>
      <w:rFonts w:ascii="Arial Unicode MS" w:eastAsia="Arial Unicode MS" w:hAnsi="Arial Unicode MS" w:cs="Arial Unicode MS"/>
      <w:b/>
      <w:bCs/>
      <w:color w:val="000000"/>
      <w:spacing w:val="0"/>
      <w:w w:val="100"/>
      <w:position w:val="0"/>
      <w:sz w:val="19"/>
      <w:szCs w:val="19"/>
      <w:u w:val="none"/>
      <w:lang w:val="zh-CN" w:eastAsia="zh-CN" w:bidi="zh-CN"/>
    </w:rPr>
  </w:style>
  <w:style w:type="character" w:customStyle="1" w:styleId="ArialUnicodeMS2">
    <w:name w:val="页眉或页脚 + Arial Unicode MS2"/>
    <w:basedOn w:val="ac"/>
    <w:qFormat/>
    <w:rPr>
      <w:rFonts w:ascii="Arial Unicode MS" w:eastAsia="Arial Unicode MS" w:hAnsi="Arial Unicode MS" w:cs="Arial Unicode MS"/>
      <w:color w:val="000000"/>
      <w:spacing w:val="0"/>
      <w:w w:val="100"/>
      <w:position w:val="0"/>
      <w:sz w:val="16"/>
      <w:szCs w:val="16"/>
      <w:u w:val="none"/>
      <w:lang w:val="zh-CN" w:eastAsia="zh-CN" w:bidi="zh-CN"/>
    </w:rPr>
  </w:style>
  <w:style w:type="character" w:customStyle="1" w:styleId="13">
    <w:name w:val="正文文本 (13)_"/>
    <w:basedOn w:val="a0"/>
    <w:link w:val="130"/>
    <w:qFormat/>
    <w:rPr>
      <w:rFonts w:ascii="MingLiU" w:eastAsia="MingLiU" w:hAnsi="MingLiU" w:cs="MingLiU"/>
      <w:sz w:val="19"/>
      <w:szCs w:val="19"/>
      <w:u w:val="none"/>
      <w:lang w:val="zh-CN" w:eastAsia="zh-CN" w:bidi="zh-CN"/>
    </w:rPr>
  </w:style>
  <w:style w:type="paragraph" w:customStyle="1" w:styleId="130">
    <w:name w:val="正文文本 (13)"/>
    <w:basedOn w:val="a"/>
    <w:link w:val="13"/>
    <w:qFormat/>
    <w:pPr>
      <w:shd w:val="clear" w:color="auto" w:fill="FFFFFF"/>
      <w:spacing w:line="298" w:lineRule="exact"/>
    </w:pPr>
    <w:rPr>
      <w:rFonts w:ascii="MingLiU" w:eastAsia="MingLiU" w:hAnsi="MingLiU" w:cs="MingLiU"/>
      <w:sz w:val="19"/>
      <w:szCs w:val="19"/>
      <w:lang w:val="zh-CN" w:eastAsia="zh-CN" w:bidi="zh-CN"/>
    </w:rPr>
  </w:style>
  <w:style w:type="character" w:customStyle="1" w:styleId="13TrebuchetMS">
    <w:name w:val="正文文本 (13) + Trebuchet MS"/>
    <w:basedOn w:val="13"/>
    <w:qFormat/>
    <w:rPr>
      <w:rFonts w:ascii="Trebuchet MS" w:eastAsia="Trebuchet MS" w:hAnsi="Trebuchet MS" w:cs="Trebuchet MS"/>
      <w:b/>
      <w:bCs/>
      <w:color w:val="000000"/>
      <w:spacing w:val="0"/>
      <w:w w:val="100"/>
      <w:position w:val="0"/>
      <w:sz w:val="20"/>
      <w:szCs w:val="20"/>
      <w:u w:val="none"/>
      <w:lang w:val="en-US" w:eastAsia="en-US" w:bidi="en-US"/>
    </w:rPr>
  </w:style>
  <w:style w:type="character" w:customStyle="1" w:styleId="134pt">
    <w:name w:val="正文文本 (13) + 间距 4 pt"/>
    <w:basedOn w:val="13"/>
    <w:qFormat/>
    <w:rPr>
      <w:rFonts w:ascii="MingLiU" w:eastAsia="MingLiU" w:hAnsi="MingLiU" w:cs="MingLiU"/>
      <w:color w:val="000000"/>
      <w:spacing w:val="80"/>
      <w:w w:val="100"/>
      <w:position w:val="0"/>
      <w:sz w:val="19"/>
      <w:szCs w:val="19"/>
      <w:u w:val="none"/>
      <w:lang w:val="zh-CN" w:eastAsia="zh-CN" w:bidi="zh-CN"/>
    </w:rPr>
  </w:style>
  <w:style w:type="character" w:customStyle="1" w:styleId="132pt">
    <w:name w:val="正文文本 (13) + 间距 2 pt"/>
    <w:basedOn w:val="13"/>
    <w:qFormat/>
    <w:rPr>
      <w:rFonts w:ascii="MingLiU" w:eastAsia="MingLiU" w:hAnsi="MingLiU" w:cs="MingLiU"/>
      <w:color w:val="000000"/>
      <w:spacing w:val="50"/>
      <w:w w:val="100"/>
      <w:position w:val="0"/>
      <w:sz w:val="19"/>
      <w:szCs w:val="19"/>
      <w:u w:val="none"/>
      <w:lang w:val="zh-CN" w:eastAsia="zh-CN" w:bidi="zh-CN"/>
    </w:rPr>
  </w:style>
  <w:style w:type="character" w:customStyle="1" w:styleId="14">
    <w:name w:val="正文文本 (14)_"/>
    <w:basedOn w:val="a0"/>
    <w:link w:val="140"/>
    <w:qFormat/>
    <w:rPr>
      <w:rFonts w:ascii="Trebuchet MS" w:eastAsia="Trebuchet MS" w:hAnsi="Trebuchet MS" w:cs="Trebuchet MS"/>
      <w:w w:val="100"/>
      <w:sz w:val="34"/>
      <w:szCs w:val="34"/>
      <w:u w:val="none"/>
    </w:rPr>
  </w:style>
  <w:style w:type="paragraph" w:customStyle="1" w:styleId="140">
    <w:name w:val="正文文本 (14)"/>
    <w:basedOn w:val="a"/>
    <w:link w:val="14"/>
    <w:qFormat/>
    <w:pPr>
      <w:shd w:val="clear" w:color="auto" w:fill="FFFFFF"/>
      <w:spacing w:line="394" w:lineRule="exact"/>
    </w:pPr>
    <w:rPr>
      <w:rFonts w:ascii="Trebuchet MS" w:eastAsia="Trebuchet MS" w:hAnsi="Trebuchet MS" w:cs="Trebuchet MS"/>
      <w:sz w:val="34"/>
      <w:szCs w:val="34"/>
    </w:rPr>
  </w:style>
  <w:style w:type="character" w:customStyle="1" w:styleId="16">
    <w:name w:val="正文文本 (16)_"/>
    <w:basedOn w:val="a0"/>
    <w:link w:val="160"/>
    <w:qFormat/>
    <w:rPr>
      <w:rFonts w:ascii="Trebuchet MS" w:eastAsia="Trebuchet MS" w:hAnsi="Trebuchet MS" w:cs="Trebuchet MS"/>
      <w:b/>
      <w:bCs/>
      <w:sz w:val="20"/>
      <w:szCs w:val="20"/>
      <w:u w:val="none"/>
    </w:rPr>
  </w:style>
  <w:style w:type="paragraph" w:customStyle="1" w:styleId="160">
    <w:name w:val="正文文本 (16)"/>
    <w:basedOn w:val="a"/>
    <w:link w:val="16"/>
    <w:qFormat/>
    <w:pPr>
      <w:shd w:val="clear" w:color="auto" w:fill="FFFFFF"/>
      <w:spacing w:line="302" w:lineRule="exact"/>
    </w:pPr>
    <w:rPr>
      <w:rFonts w:ascii="Trebuchet MS" w:eastAsia="Trebuchet MS" w:hAnsi="Trebuchet MS" w:cs="Trebuchet MS"/>
      <w:b/>
      <w:bCs/>
      <w:sz w:val="20"/>
      <w:szCs w:val="20"/>
    </w:rPr>
  </w:style>
  <w:style w:type="character" w:customStyle="1" w:styleId="16MingLiU">
    <w:name w:val="正文文本 (16) + MingLiU"/>
    <w:basedOn w:val="16"/>
    <w:qFormat/>
    <w:rPr>
      <w:rFonts w:ascii="MingLiU" w:eastAsia="MingLiU" w:hAnsi="MingLiU" w:cs="MingLiU"/>
      <w:b/>
      <w:bCs/>
      <w:color w:val="000000"/>
      <w:spacing w:val="10"/>
      <w:w w:val="100"/>
      <w:position w:val="0"/>
      <w:sz w:val="19"/>
      <w:szCs w:val="19"/>
      <w:u w:val="none"/>
      <w:lang w:val="en-US" w:eastAsia="en-US" w:bidi="en-US"/>
    </w:rPr>
  </w:style>
  <w:style w:type="character" w:customStyle="1" w:styleId="17">
    <w:name w:val="正文文本 (17)_"/>
    <w:basedOn w:val="a0"/>
    <w:link w:val="170"/>
    <w:qFormat/>
    <w:rPr>
      <w:rFonts w:ascii="MingLiU" w:eastAsia="MingLiU" w:hAnsi="MingLiU" w:cs="MingLiU"/>
      <w:spacing w:val="10"/>
      <w:sz w:val="19"/>
      <w:szCs w:val="19"/>
      <w:u w:val="none"/>
      <w:lang w:val="zh-CN" w:eastAsia="zh-CN" w:bidi="zh-CN"/>
    </w:rPr>
  </w:style>
  <w:style w:type="paragraph" w:customStyle="1" w:styleId="170">
    <w:name w:val="正文文本 (17)"/>
    <w:basedOn w:val="a"/>
    <w:link w:val="17"/>
    <w:qFormat/>
    <w:pPr>
      <w:shd w:val="clear" w:color="auto" w:fill="FFFFFF"/>
      <w:spacing w:before="300" w:line="298" w:lineRule="exact"/>
    </w:pPr>
    <w:rPr>
      <w:rFonts w:ascii="MingLiU" w:eastAsia="MingLiU" w:hAnsi="MingLiU" w:cs="MingLiU"/>
      <w:spacing w:val="10"/>
      <w:sz w:val="19"/>
      <w:szCs w:val="19"/>
      <w:lang w:val="zh-CN" w:eastAsia="zh-CN" w:bidi="zh-CN"/>
    </w:rPr>
  </w:style>
  <w:style w:type="character" w:customStyle="1" w:styleId="17TrebuchetMS">
    <w:name w:val="正文文本 (17) + Trebuchet MS"/>
    <w:basedOn w:val="17"/>
    <w:qFormat/>
    <w:rPr>
      <w:rFonts w:ascii="Trebuchet MS" w:eastAsia="Trebuchet MS" w:hAnsi="Trebuchet MS" w:cs="Trebuchet MS"/>
      <w:b/>
      <w:bCs/>
      <w:color w:val="000000"/>
      <w:spacing w:val="0"/>
      <w:w w:val="100"/>
      <w:position w:val="0"/>
      <w:sz w:val="20"/>
      <w:szCs w:val="20"/>
      <w:u w:val="none"/>
      <w:lang w:val="en-US" w:eastAsia="en-US" w:bidi="en-US"/>
    </w:rPr>
  </w:style>
  <w:style w:type="character" w:customStyle="1" w:styleId="177pt">
    <w:name w:val="正文文本 (17) + 间距 7 pt"/>
    <w:basedOn w:val="17"/>
    <w:rPr>
      <w:rFonts w:ascii="MingLiU" w:eastAsia="MingLiU" w:hAnsi="MingLiU" w:cs="MingLiU"/>
      <w:color w:val="000000"/>
      <w:spacing w:val="150"/>
      <w:w w:val="100"/>
      <w:position w:val="0"/>
      <w:sz w:val="19"/>
      <w:szCs w:val="19"/>
      <w:u w:val="none"/>
      <w:lang w:val="zh-CN" w:eastAsia="zh-CN" w:bidi="zh-CN"/>
    </w:rPr>
  </w:style>
  <w:style w:type="character" w:customStyle="1" w:styleId="18">
    <w:name w:val="正文文本 (18)_"/>
    <w:basedOn w:val="a0"/>
    <w:link w:val="180"/>
    <w:qFormat/>
    <w:rPr>
      <w:rFonts w:ascii="MingLiU" w:eastAsia="MingLiU" w:hAnsi="MingLiU" w:cs="MingLiU"/>
      <w:spacing w:val="20"/>
      <w:sz w:val="19"/>
      <w:szCs w:val="19"/>
      <w:u w:val="none"/>
      <w:lang w:val="zh-CN" w:eastAsia="zh-CN" w:bidi="zh-CN"/>
    </w:rPr>
  </w:style>
  <w:style w:type="paragraph" w:customStyle="1" w:styleId="180">
    <w:name w:val="正文文本 (18)"/>
    <w:basedOn w:val="a"/>
    <w:link w:val="18"/>
    <w:qFormat/>
    <w:pPr>
      <w:shd w:val="clear" w:color="auto" w:fill="FFFFFF"/>
      <w:spacing w:line="298" w:lineRule="exact"/>
    </w:pPr>
    <w:rPr>
      <w:rFonts w:ascii="MingLiU" w:eastAsia="MingLiU" w:hAnsi="MingLiU" w:cs="MingLiU"/>
      <w:spacing w:val="20"/>
      <w:sz w:val="19"/>
      <w:szCs w:val="19"/>
      <w:lang w:val="zh-CN" w:eastAsia="zh-CN" w:bidi="zh-CN"/>
    </w:rPr>
  </w:style>
  <w:style w:type="character" w:customStyle="1" w:styleId="18ArialUnicodeMS">
    <w:name w:val="正文文本 (18) + Arial Unicode MS"/>
    <w:basedOn w:val="18"/>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19">
    <w:name w:val="正文文本 (19)_"/>
    <w:basedOn w:val="a0"/>
    <w:link w:val="190"/>
    <w:qFormat/>
    <w:rPr>
      <w:rFonts w:ascii="Arial Unicode MS" w:eastAsia="Arial Unicode MS" w:hAnsi="Arial Unicode MS" w:cs="Arial Unicode MS"/>
      <w:sz w:val="20"/>
      <w:szCs w:val="20"/>
      <w:u w:val="none"/>
    </w:rPr>
  </w:style>
  <w:style w:type="paragraph" w:customStyle="1" w:styleId="190">
    <w:name w:val="正文文本 (19)"/>
    <w:basedOn w:val="a"/>
    <w:link w:val="19"/>
    <w:qFormat/>
    <w:pPr>
      <w:shd w:val="clear" w:color="auto" w:fill="FFFFFF"/>
      <w:spacing w:line="298" w:lineRule="exact"/>
    </w:pPr>
    <w:rPr>
      <w:rFonts w:ascii="Arial Unicode MS" w:eastAsia="Arial Unicode MS" w:hAnsi="Arial Unicode MS" w:cs="Arial Unicode MS"/>
      <w:sz w:val="20"/>
      <w:szCs w:val="20"/>
    </w:rPr>
  </w:style>
  <w:style w:type="character" w:customStyle="1" w:styleId="19MingLiU">
    <w:name w:val="正文文本 (19) + MingLiU"/>
    <w:basedOn w:val="19"/>
    <w:qFormat/>
    <w:rPr>
      <w:rFonts w:ascii="MingLiU" w:eastAsia="MingLiU" w:hAnsi="MingLiU" w:cs="MingLiU"/>
      <w:color w:val="000000"/>
      <w:spacing w:val="20"/>
      <w:w w:val="100"/>
      <w:position w:val="0"/>
      <w:sz w:val="19"/>
      <w:szCs w:val="19"/>
      <w:u w:val="none"/>
      <w:lang w:val="zh-CN" w:eastAsia="zh-CN" w:bidi="zh-CN"/>
    </w:rPr>
  </w:style>
  <w:style w:type="character" w:customStyle="1" w:styleId="19105pt">
    <w:name w:val="正文文本 (19) + 10.5 pt"/>
    <w:basedOn w:val="19"/>
    <w:qFormat/>
    <w:rPr>
      <w:rFonts w:ascii="Arial Unicode MS" w:eastAsia="Arial Unicode MS" w:hAnsi="Arial Unicode MS" w:cs="Arial Unicode MS"/>
      <w:i/>
      <w:iCs/>
      <w:color w:val="000000"/>
      <w:spacing w:val="0"/>
      <w:w w:val="100"/>
      <w:position w:val="0"/>
      <w:sz w:val="21"/>
      <w:szCs w:val="21"/>
      <w:u w:val="none"/>
      <w:lang w:val="en-US" w:eastAsia="en-US" w:bidi="en-US"/>
    </w:rPr>
  </w:style>
  <w:style w:type="character" w:customStyle="1" w:styleId="197pt">
    <w:name w:val="正文文本 (19) + 7 pt"/>
    <w:basedOn w:val="19"/>
    <w:rPr>
      <w:rFonts w:ascii="Arial Unicode MS" w:eastAsia="Arial Unicode MS" w:hAnsi="Arial Unicode MS" w:cs="Arial Unicode MS"/>
      <w:b/>
      <w:bCs/>
      <w:i/>
      <w:iCs/>
      <w:color w:val="000000"/>
      <w:spacing w:val="0"/>
      <w:w w:val="100"/>
      <w:position w:val="0"/>
      <w:sz w:val="14"/>
      <w:szCs w:val="14"/>
      <w:u w:val="none"/>
      <w:lang w:val="en-US" w:eastAsia="en-US" w:bidi="en-US"/>
    </w:rPr>
  </w:style>
  <w:style w:type="character" w:customStyle="1" w:styleId="70pt">
    <w:name w:val="正文文本 (7) + 间距 0 pt"/>
    <w:basedOn w:val="7"/>
    <w:qFormat/>
    <w:rPr>
      <w:rFonts w:ascii="MingLiU" w:eastAsia="MingLiU" w:hAnsi="MingLiU" w:cs="MingLiU"/>
      <w:color w:val="000000"/>
      <w:spacing w:val="10"/>
      <w:w w:val="100"/>
      <w:position w:val="0"/>
      <w:sz w:val="20"/>
      <w:szCs w:val="20"/>
      <w:u w:val="none"/>
      <w:lang w:val="zh-CN" w:eastAsia="zh-CN" w:bidi="zh-CN"/>
    </w:rPr>
  </w:style>
  <w:style w:type="character" w:customStyle="1" w:styleId="7SimSun1">
    <w:name w:val="正文文本 (7) + SimSun1"/>
    <w:basedOn w:val="7"/>
    <w:qFormat/>
    <w:rPr>
      <w:rFonts w:ascii="宋体" w:eastAsia="宋体" w:hAnsi="宋体" w:cs="宋体"/>
      <w:color w:val="000000"/>
      <w:spacing w:val="10"/>
      <w:w w:val="100"/>
      <w:position w:val="0"/>
      <w:sz w:val="22"/>
      <w:szCs w:val="22"/>
      <w:u w:val="none"/>
      <w:lang w:val="zh-CN" w:eastAsia="zh-CN" w:bidi="zh-CN"/>
    </w:rPr>
  </w:style>
  <w:style w:type="character" w:customStyle="1" w:styleId="6MingLiU1">
    <w:name w:val="正文文本 (6) + MingLiU1"/>
    <w:basedOn w:val="6"/>
    <w:rPr>
      <w:rFonts w:ascii="MingLiU" w:eastAsia="MingLiU" w:hAnsi="MingLiU" w:cs="MingLiU"/>
      <w:color w:val="000000"/>
      <w:spacing w:val="10"/>
      <w:w w:val="100"/>
      <w:position w:val="0"/>
      <w:sz w:val="20"/>
      <w:szCs w:val="20"/>
      <w:u w:val="none"/>
      <w:lang w:val="zh-CN" w:eastAsia="zh-CN" w:bidi="zh-CN"/>
    </w:rPr>
  </w:style>
  <w:style w:type="character" w:customStyle="1" w:styleId="6MingLiU2">
    <w:name w:val="正文文本 (6) + MingLiU2"/>
    <w:basedOn w:val="6"/>
    <w:qFormat/>
    <w:rPr>
      <w:rFonts w:ascii="MingLiU" w:eastAsia="MingLiU" w:hAnsi="MingLiU" w:cs="MingLiU"/>
      <w:color w:val="000000"/>
      <w:spacing w:val="50"/>
      <w:w w:val="100"/>
      <w:position w:val="0"/>
      <w:sz w:val="20"/>
      <w:szCs w:val="20"/>
      <w:u w:val="none"/>
      <w:lang w:val="zh-CN" w:eastAsia="zh-CN" w:bidi="zh-CN"/>
    </w:rPr>
  </w:style>
  <w:style w:type="character" w:customStyle="1" w:styleId="72pt">
    <w:name w:val="正文文本 (7) + 间距 2 pt"/>
    <w:basedOn w:val="7"/>
    <w:rPr>
      <w:rFonts w:ascii="MingLiU" w:eastAsia="MingLiU" w:hAnsi="MingLiU" w:cs="MingLiU"/>
      <w:color w:val="000000"/>
      <w:spacing w:val="50"/>
      <w:w w:val="100"/>
      <w:position w:val="0"/>
      <w:sz w:val="20"/>
      <w:szCs w:val="20"/>
      <w:u w:val="none"/>
      <w:lang w:val="zh-CN" w:eastAsia="zh-CN" w:bidi="zh-CN"/>
    </w:rPr>
  </w:style>
  <w:style w:type="character" w:customStyle="1" w:styleId="6MingLiU3">
    <w:name w:val="正文文本 (6) + MingLiU3"/>
    <w:basedOn w:val="6"/>
    <w:qFormat/>
    <w:rPr>
      <w:rFonts w:ascii="MingLiU" w:eastAsia="MingLiU" w:hAnsi="MingLiU" w:cs="MingLiU"/>
      <w:color w:val="000000"/>
      <w:spacing w:val="90"/>
      <w:w w:val="100"/>
      <w:position w:val="0"/>
      <w:sz w:val="20"/>
      <w:szCs w:val="20"/>
      <w:u w:val="none"/>
      <w:lang w:val="zh-CN" w:eastAsia="zh-CN" w:bidi="zh-CN"/>
    </w:rPr>
  </w:style>
  <w:style w:type="character" w:customStyle="1" w:styleId="100pt">
    <w:name w:val="正文文本 (10) + 间距 0 pt"/>
    <w:basedOn w:val="100"/>
    <w:qFormat/>
    <w:rPr>
      <w:rFonts w:ascii="MingLiU" w:eastAsia="MingLiU" w:hAnsi="MingLiU" w:cs="MingLiU"/>
      <w:color w:val="000000"/>
      <w:spacing w:val="10"/>
      <w:w w:val="100"/>
      <w:position w:val="0"/>
      <w:sz w:val="19"/>
      <w:szCs w:val="19"/>
      <w:u w:val="none"/>
      <w:lang w:val="zh-CN" w:eastAsia="zh-CN" w:bidi="zh-CN"/>
    </w:rPr>
  </w:style>
  <w:style w:type="character" w:customStyle="1" w:styleId="10ArialUnicodeMS2">
    <w:name w:val="正文文本 (10) + Arial Unicode MS2"/>
    <w:basedOn w:val="100"/>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210">
    <w:name w:val="正文文本 (2)1"/>
    <w:basedOn w:val="2"/>
    <w:qFormat/>
    <w:rPr>
      <w:rFonts w:ascii="Arial Unicode MS" w:eastAsia="Arial Unicode MS" w:hAnsi="Arial Unicode MS" w:cs="Arial Unicode MS"/>
      <w:b/>
      <w:bCs/>
      <w:color w:val="000000"/>
      <w:spacing w:val="0"/>
      <w:w w:val="100"/>
      <w:position w:val="0"/>
      <w:sz w:val="20"/>
      <w:szCs w:val="20"/>
      <w:u w:val="none"/>
      <w:lang w:val="en-US" w:eastAsia="en-US" w:bidi="en-US"/>
    </w:rPr>
  </w:style>
  <w:style w:type="character" w:customStyle="1" w:styleId="2MingLiU7">
    <w:name w:val="正文文本 (2) + MingLiU7"/>
    <w:basedOn w:val="2"/>
    <w:rPr>
      <w:rFonts w:ascii="MingLiU" w:eastAsia="MingLiU" w:hAnsi="MingLiU" w:cs="MingLiU"/>
      <w:color w:val="000000"/>
      <w:spacing w:val="10"/>
      <w:w w:val="100"/>
      <w:position w:val="0"/>
      <w:sz w:val="19"/>
      <w:szCs w:val="19"/>
      <w:u w:val="none"/>
      <w:lang w:val="zh-CN" w:eastAsia="zh-CN" w:bidi="zh-CN"/>
    </w:rPr>
  </w:style>
  <w:style w:type="character" w:customStyle="1" w:styleId="1010pt">
    <w:name w:val="正文文本 (10) + 10 pt"/>
    <w:basedOn w:val="100"/>
    <w:qFormat/>
    <w:rPr>
      <w:rFonts w:ascii="MingLiU" w:eastAsia="MingLiU" w:hAnsi="MingLiU" w:cs="MingLiU"/>
      <w:color w:val="000000"/>
      <w:spacing w:val="10"/>
      <w:w w:val="100"/>
      <w:position w:val="0"/>
      <w:sz w:val="20"/>
      <w:szCs w:val="20"/>
      <w:u w:val="none"/>
      <w:lang w:val="zh-CN" w:eastAsia="zh-CN" w:bidi="zh-CN"/>
    </w:rPr>
  </w:style>
  <w:style w:type="character" w:customStyle="1" w:styleId="211pt2">
    <w:name w:val="正文文本 (2) + 11 pt2"/>
    <w:basedOn w:val="2"/>
    <w:qFormat/>
    <w:rPr>
      <w:rFonts w:ascii="Arial Unicode MS" w:eastAsia="Arial Unicode MS" w:hAnsi="Arial Unicode MS" w:cs="Arial Unicode MS"/>
      <w:i/>
      <w:iCs/>
      <w:color w:val="000000"/>
      <w:spacing w:val="210"/>
      <w:w w:val="100"/>
      <w:position w:val="0"/>
      <w:sz w:val="22"/>
      <w:szCs w:val="22"/>
      <w:u w:val="none"/>
      <w:lang w:val="zh-CN" w:eastAsia="zh-CN" w:bidi="zh-CN"/>
    </w:rPr>
  </w:style>
  <w:style w:type="character" w:customStyle="1" w:styleId="20ArialUnicodeMS">
    <w:name w:val="正文文本 (20) + Arial Unicode MS"/>
    <w:basedOn w:val="200"/>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20FrankRuehl1">
    <w:name w:val="正文文本 (20) + FrankRuehl1"/>
    <w:basedOn w:val="200"/>
    <w:qFormat/>
    <w:rPr>
      <w:rFonts w:ascii="FrankRuehl" w:eastAsia="FrankRuehl" w:hAnsi="FrankRuehl" w:cs="FrankRuehl"/>
      <w:color w:val="000000"/>
      <w:spacing w:val="0"/>
      <w:w w:val="100"/>
      <w:position w:val="0"/>
      <w:sz w:val="23"/>
      <w:szCs w:val="23"/>
      <w:u w:val="none"/>
      <w:lang w:val="en-US" w:eastAsia="en-US" w:bidi="en-US"/>
    </w:rPr>
  </w:style>
  <w:style w:type="character" w:customStyle="1" w:styleId="202pt">
    <w:name w:val="正文文本 (20) + 间距 2 pt"/>
    <w:basedOn w:val="200"/>
    <w:qFormat/>
    <w:rPr>
      <w:rFonts w:ascii="MingLiU" w:eastAsia="MingLiU" w:hAnsi="MingLiU" w:cs="MingLiU"/>
      <w:color w:val="000000"/>
      <w:spacing w:val="40"/>
      <w:w w:val="100"/>
      <w:position w:val="0"/>
      <w:sz w:val="19"/>
      <w:szCs w:val="19"/>
      <w:u w:val="none"/>
      <w:lang w:val="zh-CN" w:eastAsia="zh-CN" w:bidi="zh-CN"/>
    </w:rPr>
  </w:style>
  <w:style w:type="character" w:customStyle="1" w:styleId="2010pt">
    <w:name w:val="正文文本 (20) + 10 pt"/>
    <w:basedOn w:val="200"/>
    <w:rPr>
      <w:rFonts w:ascii="MingLiU" w:eastAsia="MingLiU" w:hAnsi="MingLiU" w:cs="MingLiU"/>
      <w:color w:val="000000"/>
      <w:spacing w:val="10"/>
      <w:w w:val="100"/>
      <w:position w:val="0"/>
      <w:sz w:val="20"/>
      <w:szCs w:val="20"/>
      <w:u w:val="none"/>
      <w:lang w:val="zh-CN" w:eastAsia="zh-CN" w:bidi="zh-CN"/>
    </w:rPr>
  </w:style>
  <w:style w:type="character" w:customStyle="1" w:styleId="ArialUnicodeMS3">
    <w:name w:val="页眉或页脚 + Arial Unicode MS3"/>
    <w:basedOn w:val="ac"/>
    <w:qFormat/>
    <w:rPr>
      <w:rFonts w:ascii="Arial Unicode MS" w:eastAsia="Arial Unicode MS" w:hAnsi="Arial Unicode MS" w:cs="Arial Unicode MS"/>
      <w:b/>
      <w:bCs/>
      <w:i/>
      <w:iCs/>
      <w:color w:val="000000"/>
      <w:spacing w:val="0"/>
      <w:w w:val="100"/>
      <w:position w:val="0"/>
      <w:sz w:val="14"/>
      <w:szCs w:val="14"/>
      <w:u w:val="none"/>
      <w:lang w:val="zh-CN" w:eastAsia="zh-CN" w:bidi="zh-CN"/>
    </w:rPr>
  </w:style>
  <w:style w:type="character" w:customStyle="1" w:styleId="21pt">
    <w:name w:val="正文文本 (2) + 间距 1 pt"/>
    <w:basedOn w:val="2"/>
    <w:rPr>
      <w:rFonts w:ascii="Arial Unicode MS" w:eastAsia="Arial Unicode MS" w:hAnsi="Arial Unicode MS" w:cs="Arial Unicode MS"/>
      <w:color w:val="000000"/>
      <w:spacing w:val="30"/>
      <w:w w:val="100"/>
      <w:position w:val="0"/>
      <w:sz w:val="20"/>
      <w:szCs w:val="20"/>
      <w:u w:val="none"/>
      <w:lang w:val="en-US" w:eastAsia="en-US" w:bidi="en-US"/>
    </w:rPr>
  </w:style>
  <w:style w:type="character" w:customStyle="1" w:styleId="83pt1">
    <w:name w:val="正文文本 (8) + 间距 3 pt1"/>
    <w:basedOn w:val="8"/>
    <w:qFormat/>
    <w:rPr>
      <w:rFonts w:ascii="MingLiU" w:eastAsia="MingLiU" w:hAnsi="MingLiU" w:cs="MingLiU"/>
      <w:color w:val="000000"/>
      <w:spacing w:val="70"/>
      <w:w w:val="100"/>
      <w:position w:val="0"/>
      <w:sz w:val="20"/>
      <w:szCs w:val="20"/>
      <w:u w:val="none"/>
      <w:lang w:val="zh-CN" w:eastAsia="zh-CN" w:bidi="zh-CN"/>
    </w:rPr>
  </w:style>
  <w:style w:type="character" w:customStyle="1" w:styleId="85pt">
    <w:name w:val="正文文本 (8) + 间距 5 pt"/>
    <w:basedOn w:val="8"/>
    <w:qFormat/>
    <w:rPr>
      <w:rFonts w:ascii="MingLiU" w:eastAsia="MingLiU" w:hAnsi="MingLiU" w:cs="MingLiU"/>
      <w:color w:val="000000"/>
      <w:spacing w:val="100"/>
      <w:w w:val="100"/>
      <w:position w:val="0"/>
      <w:sz w:val="20"/>
      <w:szCs w:val="20"/>
      <w:u w:val="none"/>
      <w:lang w:val="zh-CN" w:eastAsia="zh-CN" w:bidi="zh-CN"/>
    </w:rPr>
  </w:style>
  <w:style w:type="character" w:customStyle="1" w:styleId="51">
    <w:name w:val="标题 #5_"/>
    <w:basedOn w:val="a0"/>
    <w:link w:val="52"/>
    <w:rPr>
      <w:rFonts w:ascii="MingLiU" w:eastAsia="MingLiU" w:hAnsi="MingLiU" w:cs="MingLiU"/>
      <w:spacing w:val="10"/>
      <w:sz w:val="19"/>
      <w:szCs w:val="19"/>
      <w:u w:val="none"/>
    </w:rPr>
  </w:style>
  <w:style w:type="paragraph" w:customStyle="1" w:styleId="52">
    <w:name w:val="标题 #5"/>
    <w:basedOn w:val="a"/>
    <w:link w:val="51"/>
    <w:qFormat/>
    <w:pPr>
      <w:shd w:val="clear" w:color="auto" w:fill="FFFFFF"/>
      <w:spacing w:line="298" w:lineRule="exact"/>
      <w:outlineLvl w:val="4"/>
    </w:pPr>
    <w:rPr>
      <w:rFonts w:ascii="MingLiU" w:eastAsia="MingLiU" w:hAnsi="MingLiU" w:cs="MingLiU"/>
      <w:spacing w:val="10"/>
      <w:sz w:val="19"/>
      <w:szCs w:val="19"/>
    </w:rPr>
  </w:style>
  <w:style w:type="character" w:customStyle="1" w:styleId="5ArialUnicodeMS">
    <w:name w:val="标题 #5 + Arial Unicode MS"/>
    <w:basedOn w:val="51"/>
    <w:rPr>
      <w:rFonts w:ascii="Arial Unicode MS" w:eastAsia="Arial Unicode MS" w:hAnsi="Arial Unicode MS" w:cs="Arial Unicode MS"/>
      <w:b/>
      <w:bCs/>
      <w:color w:val="000000"/>
      <w:spacing w:val="0"/>
      <w:w w:val="100"/>
      <w:position w:val="0"/>
      <w:sz w:val="20"/>
      <w:szCs w:val="20"/>
      <w:u w:val="none"/>
      <w:lang w:val="en-US" w:eastAsia="en-US" w:bidi="en-US"/>
    </w:rPr>
  </w:style>
  <w:style w:type="character" w:customStyle="1" w:styleId="211">
    <w:name w:val="正文文本 (21)_"/>
    <w:basedOn w:val="a0"/>
    <w:link w:val="212"/>
    <w:rPr>
      <w:rFonts w:ascii="Trebuchet MS" w:eastAsia="Trebuchet MS" w:hAnsi="Trebuchet MS" w:cs="Trebuchet MS"/>
      <w:sz w:val="20"/>
      <w:szCs w:val="20"/>
      <w:u w:val="none"/>
    </w:rPr>
  </w:style>
  <w:style w:type="paragraph" w:customStyle="1" w:styleId="212">
    <w:name w:val="正文文本 (21)"/>
    <w:basedOn w:val="a"/>
    <w:link w:val="211"/>
    <w:qFormat/>
    <w:pPr>
      <w:shd w:val="clear" w:color="auto" w:fill="FFFFFF"/>
      <w:spacing w:line="298" w:lineRule="exact"/>
    </w:pPr>
    <w:rPr>
      <w:rFonts w:ascii="Trebuchet MS" w:eastAsia="Trebuchet MS" w:hAnsi="Trebuchet MS" w:cs="Trebuchet MS"/>
      <w:sz w:val="20"/>
      <w:szCs w:val="20"/>
    </w:rPr>
  </w:style>
  <w:style w:type="character" w:customStyle="1" w:styleId="21ArialUnicodeMS">
    <w:name w:val="正文文本 (21) + Arial Unicode MS"/>
    <w:basedOn w:val="211"/>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220">
    <w:name w:val="正文文本 (22)_"/>
    <w:basedOn w:val="a0"/>
    <w:link w:val="221"/>
    <w:qFormat/>
    <w:rPr>
      <w:rFonts w:ascii="MingLiU" w:eastAsia="MingLiU" w:hAnsi="MingLiU" w:cs="MingLiU"/>
      <w:spacing w:val="10"/>
      <w:sz w:val="19"/>
      <w:szCs w:val="19"/>
      <w:u w:val="none"/>
      <w:lang w:val="zh-CN" w:eastAsia="zh-CN" w:bidi="zh-CN"/>
    </w:rPr>
  </w:style>
  <w:style w:type="paragraph" w:customStyle="1" w:styleId="221">
    <w:name w:val="正文文本 (22)"/>
    <w:basedOn w:val="a"/>
    <w:link w:val="220"/>
    <w:qFormat/>
    <w:pPr>
      <w:shd w:val="clear" w:color="auto" w:fill="FFFFFF"/>
      <w:spacing w:line="298" w:lineRule="exact"/>
    </w:pPr>
    <w:rPr>
      <w:rFonts w:ascii="MingLiU" w:eastAsia="MingLiU" w:hAnsi="MingLiU" w:cs="MingLiU"/>
      <w:spacing w:val="10"/>
      <w:sz w:val="19"/>
      <w:szCs w:val="19"/>
      <w:lang w:val="zh-CN" w:eastAsia="zh-CN" w:bidi="zh-CN"/>
    </w:rPr>
  </w:style>
  <w:style w:type="character" w:customStyle="1" w:styleId="22ArialUnicodeMS">
    <w:name w:val="正文文本 (22) + Arial Unicode MS"/>
    <w:basedOn w:val="220"/>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2210pt">
    <w:name w:val="正文文本 (22) + 10 pt"/>
    <w:basedOn w:val="220"/>
    <w:qFormat/>
    <w:rPr>
      <w:rFonts w:ascii="MingLiU" w:eastAsia="MingLiU" w:hAnsi="MingLiU" w:cs="MingLiU"/>
      <w:color w:val="000000"/>
      <w:spacing w:val="10"/>
      <w:w w:val="100"/>
      <w:position w:val="0"/>
      <w:sz w:val="20"/>
      <w:szCs w:val="20"/>
      <w:u w:val="none"/>
      <w:lang w:val="zh-CN" w:eastAsia="zh-CN" w:bidi="zh-CN"/>
    </w:rPr>
  </w:style>
  <w:style w:type="character" w:customStyle="1" w:styleId="22ArialUnicodeMS1">
    <w:name w:val="正文文本 (22) + Arial Unicode MS1"/>
    <w:basedOn w:val="220"/>
    <w:rPr>
      <w:rFonts w:ascii="Arial Unicode MS" w:eastAsia="Arial Unicode MS" w:hAnsi="Arial Unicode MS" w:cs="Arial Unicode MS"/>
      <w:color w:val="000000"/>
      <w:spacing w:val="30"/>
      <w:w w:val="100"/>
      <w:position w:val="0"/>
      <w:sz w:val="20"/>
      <w:szCs w:val="20"/>
      <w:u w:val="none"/>
      <w:lang w:val="en-US" w:eastAsia="en-US" w:bidi="en-US"/>
    </w:rPr>
  </w:style>
  <w:style w:type="character" w:customStyle="1" w:styleId="24">
    <w:name w:val="表格标题 (2)_"/>
    <w:basedOn w:val="a0"/>
    <w:link w:val="25"/>
    <w:qFormat/>
    <w:rPr>
      <w:rFonts w:ascii="MingLiU" w:eastAsia="MingLiU" w:hAnsi="MingLiU" w:cs="MingLiU"/>
      <w:spacing w:val="10"/>
      <w:sz w:val="19"/>
      <w:szCs w:val="19"/>
      <w:u w:val="none"/>
      <w:lang w:val="zh-CN" w:eastAsia="zh-CN" w:bidi="zh-CN"/>
    </w:rPr>
  </w:style>
  <w:style w:type="paragraph" w:customStyle="1" w:styleId="25">
    <w:name w:val="表格标题 (2)"/>
    <w:basedOn w:val="a"/>
    <w:link w:val="24"/>
    <w:qFormat/>
    <w:pPr>
      <w:shd w:val="clear" w:color="auto" w:fill="FFFFFF"/>
      <w:spacing w:line="298" w:lineRule="exact"/>
    </w:pPr>
    <w:rPr>
      <w:rFonts w:ascii="MingLiU" w:eastAsia="MingLiU" w:hAnsi="MingLiU" w:cs="MingLiU"/>
      <w:spacing w:val="10"/>
      <w:sz w:val="19"/>
      <w:szCs w:val="19"/>
      <w:lang w:val="zh-CN" w:eastAsia="zh-CN" w:bidi="zh-CN"/>
    </w:rPr>
  </w:style>
  <w:style w:type="character" w:customStyle="1" w:styleId="2ArialUnicodeMS0">
    <w:name w:val="表格标题 (2) + Arial Unicode MS"/>
    <w:basedOn w:val="24"/>
    <w:rPr>
      <w:rFonts w:ascii="Arial Unicode MS" w:eastAsia="Arial Unicode MS" w:hAnsi="Arial Unicode MS" w:cs="Arial Unicode MS"/>
      <w:b/>
      <w:bCs/>
      <w:color w:val="000000"/>
      <w:spacing w:val="0"/>
      <w:w w:val="100"/>
      <w:position w:val="0"/>
      <w:sz w:val="20"/>
      <w:szCs w:val="20"/>
      <w:u w:val="none"/>
      <w:lang w:val="en-US" w:eastAsia="en-US" w:bidi="en-US"/>
    </w:rPr>
  </w:style>
  <w:style w:type="character" w:customStyle="1" w:styleId="af1">
    <w:name w:val="表格标题_"/>
    <w:basedOn w:val="a0"/>
    <w:link w:val="af2"/>
    <w:qFormat/>
    <w:rPr>
      <w:rFonts w:ascii="Arial Unicode MS" w:eastAsia="Arial Unicode MS" w:hAnsi="Arial Unicode MS" w:cs="Arial Unicode MS"/>
      <w:sz w:val="20"/>
      <w:szCs w:val="20"/>
      <w:u w:val="none"/>
    </w:rPr>
  </w:style>
  <w:style w:type="paragraph" w:customStyle="1" w:styleId="af2">
    <w:name w:val="表格标题"/>
    <w:basedOn w:val="a"/>
    <w:link w:val="af1"/>
    <w:pPr>
      <w:shd w:val="clear" w:color="auto" w:fill="FFFFFF"/>
      <w:spacing w:line="298" w:lineRule="exact"/>
    </w:pPr>
    <w:rPr>
      <w:rFonts w:ascii="Arial Unicode MS" w:eastAsia="Arial Unicode MS" w:hAnsi="Arial Unicode MS" w:cs="Arial Unicode MS"/>
      <w:sz w:val="20"/>
      <w:szCs w:val="20"/>
    </w:rPr>
  </w:style>
  <w:style w:type="character" w:customStyle="1" w:styleId="MingLiU1">
    <w:name w:val="表格标题 + MingLiU"/>
    <w:basedOn w:val="af1"/>
    <w:qFormat/>
    <w:rPr>
      <w:rFonts w:ascii="MingLiU" w:eastAsia="MingLiU" w:hAnsi="MingLiU" w:cs="MingLiU"/>
      <w:color w:val="000000"/>
      <w:spacing w:val="10"/>
      <w:w w:val="100"/>
      <w:position w:val="0"/>
      <w:sz w:val="20"/>
      <w:szCs w:val="20"/>
      <w:u w:val="none"/>
      <w:lang w:val="en-US" w:eastAsia="en-US" w:bidi="en-US"/>
    </w:rPr>
  </w:style>
  <w:style w:type="character" w:customStyle="1" w:styleId="2Corbel">
    <w:name w:val="正文文本 (2) + Corbel"/>
    <w:basedOn w:val="2"/>
    <w:qFormat/>
    <w:rPr>
      <w:rFonts w:ascii="Corbel" w:eastAsia="Corbel" w:hAnsi="Corbel" w:cs="Corbel"/>
      <w:b/>
      <w:bCs/>
      <w:color w:val="000000"/>
      <w:spacing w:val="0"/>
      <w:w w:val="100"/>
      <w:position w:val="0"/>
      <w:sz w:val="24"/>
      <w:szCs w:val="24"/>
      <w:u w:val="none"/>
      <w:lang w:val="en-US" w:eastAsia="en-US" w:bidi="en-US"/>
    </w:rPr>
  </w:style>
  <w:style w:type="character" w:customStyle="1" w:styleId="2MingLiU8">
    <w:name w:val="正文文本 (2) + MingLiU8"/>
    <w:basedOn w:val="2"/>
    <w:rPr>
      <w:rFonts w:ascii="MingLiU" w:eastAsia="MingLiU" w:hAnsi="MingLiU" w:cs="MingLiU"/>
      <w:color w:val="000000"/>
      <w:spacing w:val="0"/>
      <w:w w:val="100"/>
      <w:position w:val="0"/>
      <w:sz w:val="20"/>
      <w:szCs w:val="20"/>
      <w:u w:val="none"/>
      <w:lang w:val="zh-CN" w:eastAsia="zh-CN" w:bidi="zh-CN"/>
    </w:rPr>
  </w:style>
  <w:style w:type="character" w:customStyle="1" w:styleId="41">
    <w:name w:val="标题 #4_"/>
    <w:basedOn w:val="a0"/>
    <w:link w:val="42"/>
    <w:qFormat/>
    <w:rPr>
      <w:rFonts w:ascii="MingLiU" w:eastAsia="MingLiU" w:hAnsi="MingLiU" w:cs="MingLiU"/>
      <w:spacing w:val="10"/>
      <w:sz w:val="19"/>
      <w:szCs w:val="19"/>
      <w:u w:val="none"/>
    </w:rPr>
  </w:style>
  <w:style w:type="paragraph" w:customStyle="1" w:styleId="42">
    <w:name w:val="标题 #4"/>
    <w:basedOn w:val="a"/>
    <w:link w:val="41"/>
    <w:qFormat/>
    <w:pPr>
      <w:shd w:val="clear" w:color="auto" w:fill="FFFFFF"/>
      <w:spacing w:line="298" w:lineRule="exact"/>
      <w:jc w:val="both"/>
      <w:outlineLvl w:val="3"/>
    </w:pPr>
    <w:rPr>
      <w:rFonts w:ascii="MingLiU" w:eastAsia="MingLiU" w:hAnsi="MingLiU" w:cs="MingLiU"/>
      <w:spacing w:val="10"/>
      <w:sz w:val="19"/>
      <w:szCs w:val="19"/>
    </w:rPr>
  </w:style>
  <w:style w:type="character" w:customStyle="1" w:styleId="4ArialUnicodeMS">
    <w:name w:val="标题 #4 + Arial Unicode MS"/>
    <w:basedOn w:val="41"/>
    <w:rPr>
      <w:rFonts w:ascii="Arial Unicode MS" w:eastAsia="Arial Unicode MS" w:hAnsi="Arial Unicode MS" w:cs="Arial Unicode MS"/>
      <w:color w:val="000000"/>
      <w:spacing w:val="10"/>
      <w:w w:val="100"/>
      <w:position w:val="0"/>
      <w:sz w:val="19"/>
      <w:szCs w:val="19"/>
      <w:u w:val="none"/>
      <w:lang w:val="en-US" w:eastAsia="en-US" w:bidi="en-US"/>
    </w:rPr>
  </w:style>
  <w:style w:type="character" w:customStyle="1" w:styleId="10ArialUnicodeMS3">
    <w:name w:val="正文文本 (10) + Arial Unicode MS3"/>
    <w:basedOn w:val="100"/>
    <w:qFormat/>
    <w:rPr>
      <w:rFonts w:ascii="Arial Unicode MS" w:eastAsia="Arial Unicode MS" w:hAnsi="Arial Unicode MS" w:cs="Arial Unicode MS"/>
      <w:b/>
      <w:bCs/>
      <w:smallCaps/>
      <w:color w:val="000000"/>
      <w:spacing w:val="0"/>
      <w:w w:val="100"/>
      <w:position w:val="0"/>
      <w:sz w:val="20"/>
      <w:szCs w:val="20"/>
      <w:u w:val="none"/>
      <w:lang w:val="en-US" w:eastAsia="en-US" w:bidi="en-US"/>
    </w:rPr>
  </w:style>
  <w:style w:type="character" w:customStyle="1" w:styleId="22ArialUnicodeMS2">
    <w:name w:val="正文文本 (22) + Arial Unicode MS2"/>
    <w:basedOn w:val="220"/>
    <w:qFormat/>
    <w:rPr>
      <w:rFonts w:ascii="Arial Unicode MS" w:eastAsia="Arial Unicode MS" w:hAnsi="Arial Unicode MS" w:cs="Arial Unicode MS"/>
      <w:color w:val="000000"/>
      <w:spacing w:val="10"/>
      <w:w w:val="100"/>
      <w:position w:val="0"/>
      <w:sz w:val="19"/>
      <w:szCs w:val="19"/>
      <w:u w:val="none"/>
      <w:lang w:val="en-US" w:eastAsia="en-US" w:bidi="en-US"/>
    </w:rPr>
  </w:style>
  <w:style w:type="character" w:customStyle="1" w:styleId="29pt">
    <w:name w:val="正文文本 (2) + 9 pt"/>
    <w:basedOn w:val="2"/>
    <w:rPr>
      <w:rFonts w:ascii="Arial Unicode MS" w:eastAsia="Arial Unicode MS" w:hAnsi="Arial Unicode MS" w:cs="Arial Unicode MS"/>
      <w:b/>
      <w:bCs/>
      <w:color w:val="000000"/>
      <w:spacing w:val="0"/>
      <w:w w:val="100"/>
      <w:position w:val="0"/>
      <w:sz w:val="18"/>
      <w:szCs w:val="18"/>
      <w:u w:val="none"/>
      <w:lang w:val="en-US" w:eastAsia="en-US" w:bidi="en-US"/>
    </w:rPr>
  </w:style>
  <w:style w:type="character" w:customStyle="1" w:styleId="2FrankRuehl1">
    <w:name w:val="正文文本 (2) + FrankRuehl1"/>
    <w:basedOn w:val="2"/>
    <w:qFormat/>
    <w:rPr>
      <w:rFonts w:ascii="FrankRuehl" w:eastAsia="FrankRuehl" w:hAnsi="FrankRuehl" w:cs="FrankRuehl"/>
      <w:color w:val="000000"/>
      <w:spacing w:val="0"/>
      <w:w w:val="100"/>
      <w:position w:val="0"/>
      <w:sz w:val="8"/>
      <w:szCs w:val="8"/>
      <w:u w:val="none"/>
      <w:lang w:val="en-US" w:eastAsia="en-US" w:bidi="en-US"/>
    </w:rPr>
  </w:style>
  <w:style w:type="character" w:customStyle="1" w:styleId="212pt">
    <w:name w:val="正文文本 (2) + 12 pt"/>
    <w:basedOn w:val="2"/>
    <w:rPr>
      <w:rFonts w:ascii="Arial Unicode MS" w:eastAsia="Arial Unicode MS" w:hAnsi="Arial Unicode MS" w:cs="Arial Unicode MS"/>
      <w:color w:val="000000"/>
      <w:spacing w:val="0"/>
      <w:w w:val="100"/>
      <w:position w:val="0"/>
      <w:sz w:val="24"/>
      <w:szCs w:val="24"/>
      <w:u w:val="none"/>
      <w:lang w:val="en-US" w:eastAsia="en-US" w:bidi="en-US"/>
    </w:rPr>
  </w:style>
  <w:style w:type="character" w:customStyle="1" w:styleId="2MingLiU9">
    <w:name w:val="正文文本 (2) + MingLiU9"/>
    <w:basedOn w:val="2"/>
    <w:qFormat/>
    <w:rPr>
      <w:rFonts w:ascii="MingLiU" w:eastAsia="MingLiU" w:hAnsi="MingLiU" w:cs="MingLiU"/>
      <w:color w:val="000000"/>
      <w:spacing w:val="0"/>
      <w:w w:val="100"/>
      <w:position w:val="0"/>
      <w:sz w:val="16"/>
      <w:szCs w:val="16"/>
      <w:u w:val="none"/>
      <w:lang w:val="zh-CN" w:eastAsia="zh-CN" w:bidi="zh-CN"/>
    </w:rPr>
  </w:style>
  <w:style w:type="character" w:customStyle="1" w:styleId="2Corbel1">
    <w:name w:val="正文文本 (2) + Corbel1"/>
    <w:basedOn w:val="2"/>
    <w:qFormat/>
    <w:rPr>
      <w:rFonts w:ascii="Corbel" w:eastAsia="Corbel" w:hAnsi="Corbel" w:cs="Corbel"/>
      <w:b/>
      <w:bCs/>
      <w:color w:val="000000"/>
      <w:spacing w:val="0"/>
      <w:w w:val="100"/>
      <w:position w:val="0"/>
      <w:sz w:val="22"/>
      <w:szCs w:val="22"/>
      <w:u w:val="none"/>
      <w:lang w:val="en-US" w:eastAsia="en-US" w:bidi="en-US"/>
    </w:rPr>
  </w:style>
  <w:style w:type="character" w:customStyle="1" w:styleId="230">
    <w:name w:val="正文文本 (23)"/>
    <w:basedOn w:val="a0"/>
    <w:qFormat/>
    <w:rPr>
      <w:rFonts w:ascii="Franklin Gothic Heavy" w:eastAsia="Franklin Gothic Heavy" w:hAnsi="Franklin Gothic Heavy" w:cs="Franklin Gothic Heavy"/>
      <w:w w:val="100"/>
      <w:sz w:val="15"/>
      <w:szCs w:val="15"/>
      <w:u w:val="none"/>
    </w:rPr>
  </w:style>
  <w:style w:type="character" w:customStyle="1" w:styleId="2Corbel2">
    <w:name w:val="正文文本 (2) + Corbel2"/>
    <w:basedOn w:val="2"/>
    <w:qFormat/>
    <w:rPr>
      <w:rFonts w:ascii="Corbel" w:eastAsia="Corbel" w:hAnsi="Corbel" w:cs="Corbel"/>
      <w:color w:val="000000"/>
      <w:spacing w:val="0"/>
      <w:w w:val="100"/>
      <w:position w:val="0"/>
      <w:sz w:val="20"/>
      <w:szCs w:val="20"/>
      <w:u w:val="none"/>
      <w:lang w:val="zh-CN" w:eastAsia="zh-CN" w:bidi="zh-CN"/>
    </w:rPr>
  </w:style>
  <w:style w:type="character" w:customStyle="1" w:styleId="8ArialUnicodeMS4">
    <w:name w:val="正文文本 (8) + Arial Unicode MS4"/>
    <w:basedOn w:val="8"/>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240">
    <w:name w:val="正文文本 (24)_"/>
    <w:basedOn w:val="a0"/>
    <w:link w:val="241"/>
    <w:qFormat/>
    <w:rPr>
      <w:rFonts w:ascii="FrankRuehl" w:eastAsia="FrankRuehl" w:hAnsi="FrankRuehl" w:cs="FrankRuehl"/>
      <w:sz w:val="23"/>
      <w:szCs w:val="23"/>
      <w:u w:val="none"/>
    </w:rPr>
  </w:style>
  <w:style w:type="paragraph" w:customStyle="1" w:styleId="241">
    <w:name w:val="正文文本 (24)"/>
    <w:basedOn w:val="a"/>
    <w:link w:val="240"/>
    <w:qFormat/>
    <w:pPr>
      <w:shd w:val="clear" w:color="auto" w:fill="FFFFFF"/>
      <w:spacing w:line="298" w:lineRule="exact"/>
      <w:jc w:val="distribute"/>
    </w:pPr>
    <w:rPr>
      <w:rFonts w:ascii="FrankRuehl" w:eastAsia="FrankRuehl" w:hAnsi="FrankRuehl" w:cs="FrankRuehl"/>
      <w:sz w:val="23"/>
      <w:szCs w:val="23"/>
    </w:rPr>
  </w:style>
  <w:style w:type="character" w:customStyle="1" w:styleId="24MingLiU">
    <w:name w:val="正文文本 (24) + MingLiU"/>
    <w:basedOn w:val="240"/>
    <w:qFormat/>
    <w:rPr>
      <w:rFonts w:ascii="MingLiU" w:eastAsia="MingLiU" w:hAnsi="MingLiU" w:cs="MingLiU"/>
      <w:color w:val="000000"/>
      <w:spacing w:val="0"/>
      <w:w w:val="100"/>
      <w:position w:val="0"/>
      <w:sz w:val="20"/>
      <w:szCs w:val="20"/>
      <w:u w:val="none"/>
      <w:lang w:val="zh-CN" w:eastAsia="zh-CN" w:bidi="zh-CN"/>
    </w:rPr>
  </w:style>
  <w:style w:type="character" w:customStyle="1" w:styleId="2415pt">
    <w:name w:val="正文文本 (24) + 15 pt"/>
    <w:basedOn w:val="240"/>
    <w:qFormat/>
    <w:rPr>
      <w:rFonts w:ascii="FrankRuehl" w:eastAsia="FrankRuehl" w:hAnsi="FrankRuehl" w:cs="FrankRuehl"/>
      <w:color w:val="000000"/>
      <w:spacing w:val="0"/>
      <w:w w:val="100"/>
      <w:position w:val="0"/>
      <w:sz w:val="30"/>
      <w:szCs w:val="30"/>
      <w:u w:val="none"/>
      <w:lang w:val="zh-CN" w:eastAsia="zh-CN" w:bidi="zh-CN"/>
    </w:rPr>
  </w:style>
  <w:style w:type="character" w:customStyle="1" w:styleId="24MingLiU1">
    <w:name w:val="正文文本 (24) + MingLiU1"/>
    <w:basedOn w:val="240"/>
    <w:qFormat/>
    <w:rPr>
      <w:rFonts w:ascii="MingLiU" w:eastAsia="MingLiU" w:hAnsi="MingLiU" w:cs="MingLiU"/>
      <w:color w:val="000000"/>
      <w:spacing w:val="20"/>
      <w:w w:val="100"/>
      <w:position w:val="0"/>
      <w:sz w:val="20"/>
      <w:szCs w:val="20"/>
      <w:u w:val="none"/>
      <w:lang w:val="zh-CN" w:eastAsia="zh-CN" w:bidi="zh-CN"/>
    </w:rPr>
  </w:style>
  <w:style w:type="character" w:customStyle="1" w:styleId="8Corbel">
    <w:name w:val="正文文本 (8) + Corbel"/>
    <w:basedOn w:val="8"/>
    <w:qFormat/>
    <w:rPr>
      <w:rFonts w:ascii="Corbel" w:eastAsia="Corbel" w:hAnsi="Corbel" w:cs="Corbel"/>
      <w:color w:val="000000"/>
      <w:spacing w:val="0"/>
      <w:w w:val="100"/>
      <w:position w:val="0"/>
      <w:sz w:val="20"/>
      <w:szCs w:val="20"/>
      <w:u w:val="none"/>
      <w:lang w:val="en-US" w:eastAsia="en-US" w:bidi="en-US"/>
    </w:rPr>
  </w:style>
  <w:style w:type="character" w:customStyle="1" w:styleId="2FrankRuehl2">
    <w:name w:val="正文文本 (2) + FrankRuehl2"/>
    <w:basedOn w:val="2"/>
    <w:qFormat/>
    <w:rPr>
      <w:rFonts w:ascii="FrankRuehl" w:eastAsia="FrankRuehl" w:hAnsi="FrankRuehl" w:cs="FrankRuehl"/>
      <w:color w:val="000000"/>
      <w:spacing w:val="0"/>
      <w:w w:val="100"/>
      <w:position w:val="0"/>
      <w:sz w:val="21"/>
      <w:szCs w:val="21"/>
      <w:u w:val="none"/>
      <w:lang w:val="en-US" w:eastAsia="en-US" w:bidi="en-US"/>
    </w:rPr>
  </w:style>
  <w:style w:type="character" w:customStyle="1" w:styleId="2MingLiU10">
    <w:name w:val="正文文本 (2) + MingLiU10"/>
    <w:basedOn w:val="2"/>
    <w:qFormat/>
    <w:rPr>
      <w:rFonts w:ascii="MingLiU" w:eastAsia="MingLiU" w:hAnsi="MingLiU" w:cs="MingLiU"/>
      <w:color w:val="000000"/>
      <w:spacing w:val="20"/>
      <w:w w:val="100"/>
      <w:position w:val="0"/>
      <w:sz w:val="20"/>
      <w:szCs w:val="20"/>
      <w:u w:val="none"/>
      <w:lang w:val="zh-CN" w:eastAsia="zh-CN" w:bidi="zh-CN"/>
    </w:rPr>
  </w:style>
  <w:style w:type="character" w:customStyle="1" w:styleId="80pt">
    <w:name w:val="正文文本 (8) + 间距 0 pt"/>
    <w:basedOn w:val="8"/>
    <w:qFormat/>
    <w:rPr>
      <w:rFonts w:ascii="MingLiU" w:eastAsia="MingLiU" w:hAnsi="MingLiU" w:cs="MingLiU"/>
      <w:color w:val="000000"/>
      <w:spacing w:val="0"/>
      <w:w w:val="100"/>
      <w:position w:val="0"/>
      <w:sz w:val="20"/>
      <w:szCs w:val="20"/>
      <w:u w:val="none"/>
      <w:lang w:val="zh-CN" w:eastAsia="zh-CN" w:bidi="zh-CN"/>
    </w:rPr>
  </w:style>
  <w:style w:type="character" w:customStyle="1" w:styleId="250">
    <w:name w:val="正文文本 (25)_"/>
    <w:basedOn w:val="a0"/>
    <w:link w:val="251"/>
    <w:qFormat/>
    <w:rPr>
      <w:rFonts w:ascii="Calibri" w:eastAsia="Calibri" w:hAnsi="Calibri" w:cs="Calibri"/>
      <w:sz w:val="23"/>
      <w:szCs w:val="23"/>
      <w:u w:val="none"/>
    </w:rPr>
  </w:style>
  <w:style w:type="paragraph" w:customStyle="1" w:styleId="251">
    <w:name w:val="正文文本 (25)"/>
    <w:basedOn w:val="a"/>
    <w:link w:val="250"/>
    <w:qFormat/>
    <w:pPr>
      <w:shd w:val="clear" w:color="auto" w:fill="FFFFFF"/>
      <w:spacing w:after="320" w:line="280" w:lineRule="exact"/>
    </w:pPr>
    <w:rPr>
      <w:rFonts w:ascii="Calibri" w:eastAsia="Calibri" w:hAnsi="Calibri" w:cs="Calibri"/>
      <w:sz w:val="23"/>
      <w:szCs w:val="23"/>
    </w:rPr>
  </w:style>
  <w:style w:type="character" w:customStyle="1" w:styleId="25MingLiU">
    <w:name w:val="正文文本 (25) + MingLiU"/>
    <w:basedOn w:val="250"/>
    <w:qFormat/>
    <w:rPr>
      <w:rFonts w:ascii="MingLiU" w:eastAsia="MingLiU" w:hAnsi="MingLiU" w:cs="MingLiU"/>
      <w:b/>
      <w:bCs/>
      <w:color w:val="000000"/>
      <w:spacing w:val="0"/>
      <w:w w:val="100"/>
      <w:position w:val="0"/>
      <w:sz w:val="20"/>
      <w:szCs w:val="20"/>
      <w:u w:val="none"/>
      <w:lang w:val="en-US" w:eastAsia="en-US" w:bidi="en-US"/>
    </w:rPr>
  </w:style>
  <w:style w:type="character" w:customStyle="1" w:styleId="252">
    <w:name w:val="正文文本 (25) + 小型大写"/>
    <w:basedOn w:val="250"/>
    <w:qFormat/>
    <w:rPr>
      <w:rFonts w:ascii="Calibri" w:eastAsia="Calibri" w:hAnsi="Calibri" w:cs="Calibri"/>
      <w:smallCaps/>
      <w:color w:val="000000"/>
      <w:spacing w:val="0"/>
      <w:w w:val="100"/>
      <w:position w:val="0"/>
      <w:sz w:val="23"/>
      <w:szCs w:val="23"/>
      <w:u w:val="none"/>
      <w:lang w:val="en-US" w:eastAsia="en-US" w:bidi="en-US"/>
    </w:rPr>
  </w:style>
  <w:style w:type="character" w:customStyle="1" w:styleId="82pt">
    <w:name w:val="正文文本 (8) + 间距 2 pt"/>
    <w:basedOn w:val="8"/>
    <w:qFormat/>
    <w:rPr>
      <w:rFonts w:ascii="MingLiU" w:eastAsia="MingLiU" w:hAnsi="MingLiU" w:cs="MingLiU"/>
      <w:color w:val="000000"/>
      <w:spacing w:val="40"/>
      <w:w w:val="100"/>
      <w:position w:val="0"/>
      <w:sz w:val="20"/>
      <w:szCs w:val="20"/>
      <w:u w:val="none"/>
      <w:lang w:val="zh-CN" w:eastAsia="zh-CN" w:bidi="zh-CN"/>
    </w:rPr>
  </w:style>
  <w:style w:type="character" w:customStyle="1" w:styleId="10SimSun">
    <w:name w:val="正文文本 (10) + SimSun"/>
    <w:basedOn w:val="100"/>
    <w:qFormat/>
    <w:rPr>
      <w:rFonts w:ascii="宋体" w:eastAsia="宋体" w:hAnsi="宋体" w:cs="宋体"/>
      <w:color w:val="000000"/>
      <w:spacing w:val="10"/>
      <w:w w:val="100"/>
      <w:position w:val="0"/>
      <w:sz w:val="21"/>
      <w:szCs w:val="21"/>
      <w:u w:val="none"/>
      <w:lang w:val="zh-CN" w:eastAsia="zh-CN" w:bidi="zh-CN"/>
    </w:rPr>
  </w:style>
  <w:style w:type="character" w:customStyle="1" w:styleId="26">
    <w:name w:val="正文文本 (26)_"/>
    <w:basedOn w:val="a0"/>
    <w:link w:val="260"/>
    <w:qFormat/>
    <w:rPr>
      <w:rFonts w:ascii="Arial Unicode MS" w:eastAsia="Arial Unicode MS" w:hAnsi="Arial Unicode MS" w:cs="Arial Unicode MS"/>
      <w:sz w:val="20"/>
      <w:szCs w:val="20"/>
      <w:u w:val="none"/>
    </w:rPr>
  </w:style>
  <w:style w:type="paragraph" w:customStyle="1" w:styleId="260">
    <w:name w:val="正文文本 (26)"/>
    <w:basedOn w:val="a"/>
    <w:link w:val="26"/>
    <w:qFormat/>
    <w:pPr>
      <w:shd w:val="clear" w:color="auto" w:fill="FFFFFF"/>
      <w:spacing w:line="298" w:lineRule="exact"/>
    </w:pPr>
    <w:rPr>
      <w:rFonts w:ascii="Arial Unicode MS" w:eastAsia="Arial Unicode MS" w:hAnsi="Arial Unicode MS" w:cs="Arial Unicode MS"/>
      <w:sz w:val="20"/>
      <w:szCs w:val="20"/>
    </w:rPr>
  </w:style>
  <w:style w:type="character" w:customStyle="1" w:styleId="26MingLiU">
    <w:name w:val="正文文本 (26) + MingLiU"/>
    <w:basedOn w:val="26"/>
    <w:rPr>
      <w:rFonts w:ascii="MingLiU" w:eastAsia="MingLiU" w:hAnsi="MingLiU" w:cs="MingLiU"/>
      <w:b/>
      <w:bCs/>
      <w:color w:val="000000"/>
      <w:spacing w:val="10"/>
      <w:w w:val="100"/>
      <w:position w:val="0"/>
      <w:sz w:val="19"/>
      <w:szCs w:val="19"/>
      <w:u w:val="none"/>
      <w:lang w:val="zh-CN" w:eastAsia="zh-CN" w:bidi="zh-CN"/>
    </w:rPr>
  </w:style>
  <w:style w:type="character" w:customStyle="1" w:styleId="8105pt">
    <w:name w:val="正文文本 (8) + 10.5 pt"/>
    <w:basedOn w:val="8"/>
    <w:qFormat/>
    <w:rPr>
      <w:rFonts w:ascii="MingLiU" w:eastAsia="MingLiU" w:hAnsi="MingLiU" w:cs="MingLiU"/>
      <w:b/>
      <w:bCs/>
      <w:color w:val="000000"/>
      <w:spacing w:val="0"/>
      <w:w w:val="100"/>
      <w:position w:val="0"/>
      <w:sz w:val="21"/>
      <w:szCs w:val="21"/>
      <w:u w:val="none"/>
      <w:lang w:val="zh-CN" w:eastAsia="zh-CN" w:bidi="zh-CN"/>
    </w:rPr>
  </w:style>
  <w:style w:type="character" w:customStyle="1" w:styleId="620">
    <w:name w:val="标题 #6 (2)_"/>
    <w:basedOn w:val="a0"/>
    <w:link w:val="621"/>
    <w:qFormat/>
    <w:rPr>
      <w:rFonts w:ascii="Arial Unicode MS" w:eastAsia="Arial Unicode MS" w:hAnsi="Arial Unicode MS" w:cs="Arial Unicode MS"/>
      <w:sz w:val="20"/>
      <w:szCs w:val="20"/>
      <w:u w:val="none"/>
    </w:rPr>
  </w:style>
  <w:style w:type="paragraph" w:customStyle="1" w:styleId="621">
    <w:name w:val="标题 #6 (2)"/>
    <w:basedOn w:val="a"/>
    <w:link w:val="620"/>
    <w:qFormat/>
    <w:pPr>
      <w:shd w:val="clear" w:color="auto" w:fill="FFFFFF"/>
      <w:spacing w:line="302" w:lineRule="exact"/>
      <w:outlineLvl w:val="5"/>
    </w:pPr>
    <w:rPr>
      <w:rFonts w:ascii="Arial Unicode MS" w:eastAsia="Arial Unicode MS" w:hAnsi="Arial Unicode MS" w:cs="Arial Unicode MS"/>
      <w:sz w:val="20"/>
      <w:szCs w:val="20"/>
    </w:rPr>
  </w:style>
  <w:style w:type="character" w:customStyle="1" w:styleId="62MingLiU">
    <w:name w:val="标题 #6 (2) + MingLiU"/>
    <w:basedOn w:val="620"/>
    <w:qFormat/>
    <w:rPr>
      <w:rFonts w:ascii="MingLiU" w:eastAsia="MingLiU" w:hAnsi="MingLiU" w:cs="MingLiU"/>
      <w:b/>
      <w:bCs/>
      <w:color w:val="000000"/>
      <w:spacing w:val="10"/>
      <w:w w:val="100"/>
      <w:position w:val="0"/>
      <w:sz w:val="19"/>
      <w:szCs w:val="19"/>
      <w:u w:val="none"/>
      <w:lang w:val="zh-CN" w:eastAsia="zh-CN" w:bidi="zh-CN"/>
    </w:rPr>
  </w:style>
  <w:style w:type="character" w:customStyle="1" w:styleId="2MingLiU11">
    <w:name w:val="正文文本 (2) + MingLiU11"/>
    <w:basedOn w:val="2"/>
    <w:qFormat/>
    <w:rPr>
      <w:rFonts w:ascii="MingLiU" w:eastAsia="MingLiU" w:hAnsi="MingLiU" w:cs="MingLiU"/>
      <w:color w:val="000000"/>
      <w:spacing w:val="20"/>
      <w:w w:val="100"/>
      <w:position w:val="0"/>
      <w:sz w:val="19"/>
      <w:szCs w:val="19"/>
      <w:u w:val="none"/>
      <w:lang w:val="zh-CN" w:eastAsia="zh-CN" w:bidi="zh-CN"/>
    </w:rPr>
  </w:style>
  <w:style w:type="character" w:customStyle="1" w:styleId="2MingLiU12">
    <w:name w:val="正文文本 (2) + MingLiU12"/>
    <w:basedOn w:val="2"/>
    <w:qFormat/>
    <w:rPr>
      <w:rFonts w:ascii="MingLiU" w:eastAsia="MingLiU" w:hAnsi="MingLiU" w:cs="MingLiU"/>
      <w:color w:val="000000"/>
      <w:spacing w:val="0"/>
      <w:w w:val="100"/>
      <w:position w:val="0"/>
      <w:sz w:val="19"/>
      <w:szCs w:val="19"/>
      <w:u w:val="none"/>
      <w:lang w:val="zh-CN" w:eastAsia="zh-CN" w:bidi="zh-CN"/>
    </w:rPr>
  </w:style>
  <w:style w:type="character" w:customStyle="1" w:styleId="212pt1">
    <w:name w:val="正文文本 (2) + 12 pt1"/>
    <w:basedOn w:val="2"/>
    <w:qFormat/>
    <w:rPr>
      <w:rFonts w:ascii="Arial Unicode MS" w:eastAsia="Arial Unicode MS" w:hAnsi="Arial Unicode MS" w:cs="Arial Unicode MS"/>
      <w:b/>
      <w:bCs/>
      <w:color w:val="000000"/>
      <w:spacing w:val="0"/>
      <w:w w:val="100"/>
      <w:position w:val="0"/>
      <w:sz w:val="24"/>
      <w:szCs w:val="24"/>
      <w:u w:val="none"/>
      <w:lang w:val="en-US" w:eastAsia="en-US" w:bidi="en-US"/>
    </w:rPr>
  </w:style>
  <w:style w:type="character" w:customStyle="1" w:styleId="221pt">
    <w:name w:val="正文文本 (22) + 间距 1 pt"/>
    <w:basedOn w:val="220"/>
    <w:qFormat/>
    <w:rPr>
      <w:rFonts w:ascii="MingLiU" w:eastAsia="MingLiU" w:hAnsi="MingLiU" w:cs="MingLiU"/>
      <w:color w:val="000000"/>
      <w:spacing w:val="20"/>
      <w:w w:val="100"/>
      <w:position w:val="0"/>
      <w:sz w:val="19"/>
      <w:szCs w:val="19"/>
      <w:u w:val="none"/>
      <w:lang w:val="zh-CN" w:eastAsia="zh-CN" w:bidi="zh-CN"/>
    </w:rPr>
  </w:style>
  <w:style w:type="character" w:customStyle="1" w:styleId="22ArialUnicodeMS3">
    <w:name w:val="正文文本 (22) + Arial Unicode MS3"/>
    <w:basedOn w:val="220"/>
    <w:qFormat/>
    <w:rPr>
      <w:rFonts w:ascii="Arial Unicode MS" w:eastAsia="Arial Unicode MS" w:hAnsi="Arial Unicode MS" w:cs="Arial Unicode MS"/>
      <w:color w:val="000000"/>
      <w:spacing w:val="0"/>
      <w:w w:val="100"/>
      <w:position w:val="0"/>
      <w:sz w:val="19"/>
      <w:szCs w:val="19"/>
      <w:u w:val="none"/>
      <w:lang w:val="en-US" w:eastAsia="en-US" w:bidi="en-US"/>
    </w:rPr>
  </w:style>
  <w:style w:type="character" w:customStyle="1" w:styleId="170pt">
    <w:name w:val="正文文本 (17) + 间距 0 pt"/>
    <w:basedOn w:val="17"/>
    <w:qFormat/>
    <w:rPr>
      <w:rFonts w:ascii="MingLiU" w:eastAsia="MingLiU" w:hAnsi="MingLiU" w:cs="MingLiU"/>
      <w:color w:val="000000"/>
      <w:spacing w:val="0"/>
      <w:w w:val="100"/>
      <w:position w:val="0"/>
      <w:sz w:val="19"/>
      <w:szCs w:val="19"/>
      <w:u w:val="none"/>
      <w:lang w:val="zh-CN" w:eastAsia="zh-CN" w:bidi="zh-CN"/>
    </w:rPr>
  </w:style>
  <w:style w:type="character" w:customStyle="1" w:styleId="16MingLiU1">
    <w:name w:val="正文文本 (16) + MingLiU1"/>
    <w:basedOn w:val="16"/>
    <w:qFormat/>
    <w:rPr>
      <w:rFonts w:ascii="MingLiU" w:eastAsia="MingLiU" w:hAnsi="MingLiU" w:cs="MingLiU"/>
      <w:b/>
      <w:bCs/>
      <w:color w:val="000000"/>
      <w:spacing w:val="0"/>
      <w:w w:val="100"/>
      <w:position w:val="0"/>
      <w:sz w:val="19"/>
      <w:szCs w:val="19"/>
      <w:u w:val="none"/>
      <w:lang w:val="zh-CN" w:eastAsia="zh-CN" w:bidi="zh-CN"/>
    </w:rPr>
  </w:style>
  <w:style w:type="character" w:customStyle="1" w:styleId="16ArialUnicodeMS">
    <w:name w:val="正文文本 (16) + Arial Unicode MS"/>
    <w:basedOn w:val="16"/>
    <w:qFormat/>
    <w:rPr>
      <w:rFonts w:ascii="Arial Unicode MS" w:eastAsia="Arial Unicode MS" w:hAnsi="Arial Unicode MS" w:cs="Arial Unicode MS"/>
      <w:b/>
      <w:bCs/>
      <w:color w:val="000000"/>
      <w:spacing w:val="0"/>
      <w:w w:val="100"/>
      <w:position w:val="0"/>
      <w:sz w:val="20"/>
      <w:szCs w:val="20"/>
      <w:u w:val="none"/>
      <w:lang w:val="en-US" w:eastAsia="en-US" w:bidi="en-US"/>
    </w:rPr>
  </w:style>
  <w:style w:type="character" w:customStyle="1" w:styleId="27">
    <w:name w:val="正文文本 (27)_"/>
    <w:basedOn w:val="a0"/>
    <w:link w:val="271"/>
    <w:qFormat/>
    <w:rPr>
      <w:rFonts w:ascii="Arial Unicode MS" w:eastAsia="Arial Unicode MS" w:hAnsi="Arial Unicode MS" w:cs="Arial Unicode MS"/>
      <w:sz w:val="20"/>
      <w:szCs w:val="20"/>
      <w:u w:val="none"/>
    </w:rPr>
  </w:style>
  <w:style w:type="paragraph" w:customStyle="1" w:styleId="271">
    <w:name w:val="正文文本 (27)1"/>
    <w:basedOn w:val="a"/>
    <w:link w:val="27"/>
    <w:qFormat/>
    <w:pPr>
      <w:shd w:val="clear" w:color="auto" w:fill="FFFFFF"/>
      <w:spacing w:before="300" w:line="298" w:lineRule="exact"/>
    </w:pPr>
    <w:rPr>
      <w:rFonts w:ascii="Arial Unicode MS" w:eastAsia="Arial Unicode MS" w:hAnsi="Arial Unicode MS" w:cs="Arial Unicode MS"/>
      <w:sz w:val="20"/>
      <w:szCs w:val="20"/>
    </w:rPr>
  </w:style>
  <w:style w:type="character" w:customStyle="1" w:styleId="27MingLiU">
    <w:name w:val="正文文本 (27) + MingLiU"/>
    <w:basedOn w:val="27"/>
    <w:qFormat/>
    <w:rPr>
      <w:rFonts w:ascii="MingLiU" w:eastAsia="MingLiU" w:hAnsi="MingLiU" w:cs="MingLiU"/>
      <w:color w:val="000000"/>
      <w:spacing w:val="0"/>
      <w:w w:val="100"/>
      <w:position w:val="0"/>
      <w:sz w:val="20"/>
      <w:szCs w:val="20"/>
      <w:u w:val="none"/>
      <w:lang w:val="zh-CN" w:eastAsia="zh-CN" w:bidi="zh-CN"/>
    </w:rPr>
  </w:style>
  <w:style w:type="character" w:customStyle="1" w:styleId="270">
    <w:name w:val="正文文本 (27)"/>
    <w:basedOn w:val="27"/>
    <w:qFormat/>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28">
    <w:name w:val="正文文本 (28)_"/>
    <w:basedOn w:val="a0"/>
    <w:link w:val="281"/>
    <w:qFormat/>
    <w:rPr>
      <w:rFonts w:ascii="MingLiU" w:eastAsia="MingLiU" w:hAnsi="MingLiU" w:cs="MingLiU"/>
      <w:sz w:val="20"/>
      <w:szCs w:val="20"/>
      <w:u w:val="none"/>
      <w:lang w:val="zh-CN" w:eastAsia="zh-CN" w:bidi="zh-CN"/>
    </w:rPr>
  </w:style>
  <w:style w:type="paragraph" w:customStyle="1" w:styleId="281">
    <w:name w:val="正文文本 (28)1"/>
    <w:basedOn w:val="a"/>
    <w:link w:val="28"/>
    <w:qFormat/>
    <w:pPr>
      <w:shd w:val="clear" w:color="auto" w:fill="FFFFFF"/>
      <w:spacing w:before="300" w:line="298" w:lineRule="exact"/>
    </w:pPr>
    <w:rPr>
      <w:rFonts w:ascii="MingLiU" w:eastAsia="MingLiU" w:hAnsi="MingLiU" w:cs="MingLiU"/>
      <w:sz w:val="20"/>
      <w:szCs w:val="20"/>
      <w:lang w:val="zh-CN" w:eastAsia="zh-CN" w:bidi="zh-CN"/>
    </w:rPr>
  </w:style>
  <w:style w:type="character" w:customStyle="1" w:styleId="28ArialUnicodeMS">
    <w:name w:val="正文文本 (28) + Arial Unicode MS"/>
    <w:basedOn w:val="28"/>
    <w:qFormat/>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280">
    <w:name w:val="正文文本 (28)"/>
    <w:basedOn w:val="28"/>
    <w:qFormat/>
    <w:rPr>
      <w:rFonts w:ascii="MingLiU" w:eastAsia="MingLiU" w:hAnsi="MingLiU" w:cs="MingLiU"/>
      <w:color w:val="000000"/>
      <w:spacing w:val="0"/>
      <w:w w:val="100"/>
      <w:position w:val="0"/>
      <w:sz w:val="20"/>
      <w:szCs w:val="20"/>
      <w:u w:val="none"/>
      <w:lang w:val="en-US" w:eastAsia="en-US" w:bidi="en-US"/>
    </w:rPr>
  </w:style>
  <w:style w:type="character" w:customStyle="1" w:styleId="29">
    <w:name w:val="正文文本 (29)_"/>
    <w:basedOn w:val="a0"/>
    <w:link w:val="290"/>
    <w:qFormat/>
    <w:rPr>
      <w:rFonts w:ascii="Arial Unicode MS" w:eastAsia="Arial Unicode MS" w:hAnsi="Arial Unicode MS" w:cs="Arial Unicode MS"/>
      <w:sz w:val="20"/>
      <w:szCs w:val="20"/>
      <w:u w:val="none"/>
    </w:rPr>
  </w:style>
  <w:style w:type="paragraph" w:customStyle="1" w:styleId="290">
    <w:name w:val="正文文本 (29)"/>
    <w:basedOn w:val="a"/>
    <w:link w:val="29"/>
    <w:qFormat/>
    <w:pPr>
      <w:shd w:val="clear" w:color="auto" w:fill="FFFFFF"/>
      <w:spacing w:before="320" w:line="298" w:lineRule="exact"/>
    </w:pPr>
    <w:rPr>
      <w:rFonts w:ascii="Arial Unicode MS" w:eastAsia="Arial Unicode MS" w:hAnsi="Arial Unicode MS" w:cs="Arial Unicode MS"/>
      <w:sz w:val="20"/>
      <w:szCs w:val="20"/>
    </w:rPr>
  </w:style>
  <w:style w:type="character" w:customStyle="1" w:styleId="29MingLiU">
    <w:name w:val="正文文本 (29) + MingLiU"/>
    <w:basedOn w:val="29"/>
    <w:qFormat/>
    <w:rPr>
      <w:rFonts w:ascii="MingLiU" w:eastAsia="MingLiU" w:hAnsi="MingLiU" w:cs="MingLiU"/>
      <w:color w:val="000000"/>
      <w:spacing w:val="10"/>
      <w:w w:val="100"/>
      <w:position w:val="0"/>
      <w:sz w:val="20"/>
      <w:szCs w:val="20"/>
      <w:u w:val="none"/>
      <w:lang w:val="zh-CN" w:eastAsia="zh-CN" w:bidi="zh-CN"/>
    </w:rPr>
  </w:style>
  <w:style w:type="character" w:customStyle="1" w:styleId="29MingLiU1">
    <w:name w:val="正文文本 (29) + MingLiU1"/>
    <w:basedOn w:val="29"/>
    <w:qFormat/>
    <w:rPr>
      <w:rFonts w:ascii="MingLiU" w:eastAsia="MingLiU" w:hAnsi="MingLiU" w:cs="MingLiU"/>
      <w:color w:val="000000"/>
      <w:spacing w:val="60"/>
      <w:w w:val="100"/>
      <w:position w:val="0"/>
      <w:sz w:val="20"/>
      <w:szCs w:val="20"/>
      <w:u w:val="none"/>
      <w:lang w:val="zh-CN" w:eastAsia="zh-CN" w:bidi="zh-CN"/>
    </w:rPr>
  </w:style>
  <w:style w:type="character" w:customStyle="1" w:styleId="300">
    <w:name w:val="正文文本 (30)_"/>
    <w:basedOn w:val="a0"/>
    <w:link w:val="301"/>
    <w:qFormat/>
    <w:rPr>
      <w:rFonts w:ascii="MingLiU" w:eastAsia="MingLiU" w:hAnsi="MingLiU" w:cs="MingLiU"/>
      <w:spacing w:val="10"/>
      <w:sz w:val="20"/>
      <w:szCs w:val="20"/>
      <w:u w:val="none"/>
      <w:lang w:val="zh-CN" w:eastAsia="zh-CN" w:bidi="zh-CN"/>
    </w:rPr>
  </w:style>
  <w:style w:type="paragraph" w:customStyle="1" w:styleId="301">
    <w:name w:val="正文文本 (30)"/>
    <w:basedOn w:val="a"/>
    <w:link w:val="300"/>
    <w:qFormat/>
    <w:pPr>
      <w:shd w:val="clear" w:color="auto" w:fill="FFFFFF"/>
      <w:spacing w:line="298" w:lineRule="exact"/>
    </w:pPr>
    <w:rPr>
      <w:rFonts w:ascii="MingLiU" w:eastAsia="MingLiU" w:hAnsi="MingLiU" w:cs="MingLiU"/>
      <w:spacing w:val="10"/>
      <w:sz w:val="20"/>
      <w:szCs w:val="20"/>
      <w:lang w:val="zh-CN" w:eastAsia="zh-CN" w:bidi="zh-CN"/>
    </w:rPr>
  </w:style>
  <w:style w:type="character" w:customStyle="1" w:styleId="30ArialUnicodeMS">
    <w:name w:val="正文文本 (30) + Arial Unicode MS"/>
    <w:basedOn w:val="300"/>
    <w:qFormat/>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29MingLiU2">
    <w:name w:val="正文文本 (29) + MingLiU2"/>
    <w:basedOn w:val="29"/>
    <w:qFormat/>
    <w:rPr>
      <w:rFonts w:ascii="MingLiU" w:eastAsia="MingLiU" w:hAnsi="MingLiU" w:cs="MingLiU"/>
      <w:color w:val="000000"/>
      <w:spacing w:val="40"/>
      <w:w w:val="100"/>
      <w:position w:val="0"/>
      <w:sz w:val="20"/>
      <w:szCs w:val="20"/>
      <w:u w:val="none"/>
      <w:lang w:val="zh-CN" w:eastAsia="zh-CN" w:bidi="zh-CN"/>
    </w:rPr>
  </w:style>
  <w:style w:type="character" w:customStyle="1" w:styleId="200pt">
    <w:name w:val="正文文本 (20) + 间距 0 pt"/>
    <w:basedOn w:val="200"/>
    <w:qFormat/>
    <w:rPr>
      <w:rFonts w:ascii="MingLiU" w:eastAsia="MingLiU" w:hAnsi="MingLiU" w:cs="MingLiU"/>
      <w:color w:val="000000"/>
      <w:spacing w:val="0"/>
      <w:w w:val="100"/>
      <w:position w:val="0"/>
      <w:sz w:val="19"/>
      <w:szCs w:val="19"/>
      <w:u w:val="none"/>
      <w:lang w:val="zh-CN" w:eastAsia="zh-CN" w:bidi="zh-CN"/>
    </w:rPr>
  </w:style>
  <w:style w:type="character" w:customStyle="1" w:styleId="20FrankRuehl2">
    <w:name w:val="正文文本 (20) + FrankRuehl2"/>
    <w:basedOn w:val="200"/>
    <w:qFormat/>
    <w:rPr>
      <w:rFonts w:ascii="FrankRuehl" w:eastAsia="FrankRuehl" w:hAnsi="FrankRuehl" w:cs="FrankRuehl"/>
      <w:color w:val="000000"/>
      <w:spacing w:val="0"/>
      <w:w w:val="100"/>
      <w:position w:val="0"/>
      <w:sz w:val="21"/>
      <w:szCs w:val="21"/>
      <w:u w:val="none"/>
      <w:lang w:val="en-US" w:eastAsia="en-US" w:bidi="en-US"/>
    </w:rPr>
  </w:style>
  <w:style w:type="character" w:customStyle="1" w:styleId="110pt">
    <w:name w:val="正文文本 (11) + 间距 0 pt"/>
    <w:basedOn w:val="110"/>
    <w:qFormat/>
    <w:rPr>
      <w:rFonts w:ascii="MingLiU" w:eastAsia="MingLiU" w:hAnsi="MingLiU" w:cs="MingLiU"/>
      <w:color w:val="000000"/>
      <w:spacing w:val="0"/>
      <w:w w:val="100"/>
      <w:position w:val="0"/>
      <w:sz w:val="20"/>
      <w:szCs w:val="20"/>
      <w:u w:val="none"/>
      <w:lang w:val="zh-CN" w:eastAsia="zh-CN" w:bidi="zh-CN"/>
    </w:rPr>
  </w:style>
  <w:style w:type="character" w:customStyle="1" w:styleId="111pt">
    <w:name w:val="正文文本 (11) + 间距 1 pt"/>
    <w:basedOn w:val="110"/>
    <w:qFormat/>
    <w:rPr>
      <w:rFonts w:ascii="MingLiU" w:eastAsia="MingLiU" w:hAnsi="MingLiU" w:cs="MingLiU"/>
      <w:color w:val="000000"/>
      <w:spacing w:val="20"/>
      <w:w w:val="100"/>
      <w:position w:val="0"/>
      <w:sz w:val="20"/>
      <w:szCs w:val="20"/>
      <w:u w:val="none"/>
      <w:lang w:val="zh-CN" w:eastAsia="zh-CN" w:bidi="zh-CN"/>
    </w:rPr>
  </w:style>
  <w:style w:type="character" w:customStyle="1" w:styleId="520">
    <w:name w:val="标题 #5 (2)_"/>
    <w:basedOn w:val="a0"/>
    <w:link w:val="521"/>
    <w:qFormat/>
    <w:rPr>
      <w:rFonts w:ascii="FrankRuehl" w:eastAsia="FrankRuehl" w:hAnsi="FrankRuehl" w:cs="FrankRuehl"/>
      <w:sz w:val="23"/>
      <w:szCs w:val="23"/>
      <w:u w:val="none"/>
    </w:rPr>
  </w:style>
  <w:style w:type="paragraph" w:customStyle="1" w:styleId="521">
    <w:name w:val="标题 #5 (2)"/>
    <w:basedOn w:val="a"/>
    <w:link w:val="520"/>
    <w:qFormat/>
    <w:pPr>
      <w:shd w:val="clear" w:color="auto" w:fill="FFFFFF"/>
      <w:spacing w:line="293" w:lineRule="exact"/>
      <w:outlineLvl w:val="4"/>
    </w:pPr>
    <w:rPr>
      <w:rFonts w:ascii="FrankRuehl" w:eastAsia="FrankRuehl" w:hAnsi="FrankRuehl" w:cs="FrankRuehl"/>
      <w:sz w:val="23"/>
      <w:szCs w:val="23"/>
    </w:rPr>
  </w:style>
  <w:style w:type="character" w:customStyle="1" w:styleId="52MingLiU">
    <w:name w:val="标题 #5 (2) + MingLiU"/>
    <w:basedOn w:val="520"/>
    <w:qFormat/>
    <w:rPr>
      <w:rFonts w:ascii="MingLiU" w:eastAsia="MingLiU" w:hAnsi="MingLiU" w:cs="MingLiU"/>
      <w:color w:val="000000"/>
      <w:spacing w:val="0"/>
      <w:w w:val="100"/>
      <w:position w:val="0"/>
      <w:sz w:val="20"/>
      <w:szCs w:val="20"/>
      <w:u w:val="none"/>
      <w:lang w:val="zh-CN" w:eastAsia="zh-CN" w:bidi="zh-CN"/>
    </w:rPr>
  </w:style>
  <w:style w:type="character" w:customStyle="1" w:styleId="52TimesNewRoman">
    <w:name w:val="标题 #5 (2) + Times New Roman"/>
    <w:basedOn w:val="520"/>
    <w:qFormat/>
    <w:rPr>
      <w:rFonts w:ascii="Times New Roman" w:eastAsia="Times New Roman" w:hAnsi="Times New Roman" w:cs="Times New Roman"/>
      <w:color w:val="000000"/>
      <w:spacing w:val="0"/>
      <w:w w:val="100"/>
      <w:position w:val="0"/>
      <w:sz w:val="22"/>
      <w:szCs w:val="22"/>
      <w:u w:val="none"/>
      <w:lang w:val="en-US" w:eastAsia="en-US" w:bidi="en-US"/>
    </w:rPr>
  </w:style>
  <w:style w:type="character" w:customStyle="1" w:styleId="82pt1">
    <w:name w:val="正文文本 (8) + 间距 2 pt1"/>
    <w:basedOn w:val="8"/>
    <w:qFormat/>
    <w:rPr>
      <w:rFonts w:ascii="MingLiU" w:eastAsia="MingLiU" w:hAnsi="MingLiU" w:cs="MingLiU"/>
      <w:color w:val="000000"/>
      <w:spacing w:val="50"/>
      <w:w w:val="100"/>
      <w:position w:val="0"/>
      <w:sz w:val="20"/>
      <w:szCs w:val="20"/>
      <w:u w:val="none"/>
      <w:lang w:val="zh-CN" w:eastAsia="zh-CN" w:bidi="zh-CN"/>
    </w:rPr>
  </w:style>
  <w:style w:type="character" w:customStyle="1" w:styleId="SimSun1">
    <w:name w:val="页眉或页脚 + SimSun1"/>
    <w:basedOn w:val="ac"/>
    <w:qFormat/>
    <w:rPr>
      <w:rFonts w:ascii="宋体" w:eastAsia="宋体" w:hAnsi="宋体" w:cs="宋体"/>
      <w:color w:val="000000"/>
      <w:spacing w:val="10"/>
      <w:w w:val="100"/>
      <w:position w:val="0"/>
      <w:sz w:val="16"/>
      <w:szCs w:val="16"/>
      <w:u w:val="none"/>
      <w:lang w:val="zh-CN" w:eastAsia="zh-CN" w:bidi="zh-CN"/>
    </w:rPr>
  </w:style>
  <w:style w:type="character" w:customStyle="1" w:styleId="9Calibri1">
    <w:name w:val="正文文本 (9) + Calibri1"/>
    <w:basedOn w:val="9"/>
    <w:qFormat/>
    <w:rPr>
      <w:rFonts w:ascii="Calibri" w:eastAsia="Calibri" w:hAnsi="Calibri" w:cs="Calibri"/>
      <w:b/>
      <w:bCs/>
      <w:color w:val="000000"/>
      <w:spacing w:val="0"/>
      <w:w w:val="100"/>
      <w:position w:val="0"/>
      <w:sz w:val="23"/>
      <w:szCs w:val="23"/>
      <w:u w:val="none"/>
      <w:lang w:val="en-US" w:eastAsia="en-US" w:bidi="en-US"/>
    </w:rPr>
  </w:style>
  <w:style w:type="character" w:customStyle="1" w:styleId="2MingLiU13">
    <w:name w:val="正文文本 (2) + MingLiU13"/>
    <w:basedOn w:val="2"/>
    <w:qFormat/>
    <w:rPr>
      <w:rFonts w:ascii="MingLiU" w:eastAsia="MingLiU" w:hAnsi="MingLiU" w:cs="MingLiU"/>
      <w:color w:val="000000"/>
      <w:spacing w:val="50"/>
      <w:w w:val="100"/>
      <w:position w:val="0"/>
      <w:sz w:val="20"/>
      <w:szCs w:val="20"/>
      <w:u w:val="none"/>
      <w:lang w:val="zh-CN" w:eastAsia="zh-CN" w:bidi="zh-CN"/>
    </w:rPr>
  </w:style>
  <w:style w:type="character" w:customStyle="1" w:styleId="5ArialUnicodeMS0">
    <w:name w:val="正文文本 (5) + Arial Unicode MS"/>
    <w:basedOn w:val="5"/>
    <w:qFormat/>
    <w:rPr>
      <w:rFonts w:ascii="Arial Unicode MS" w:eastAsia="Arial Unicode MS" w:hAnsi="Arial Unicode MS" w:cs="Arial Unicode MS"/>
      <w:b/>
      <w:bCs/>
      <w:color w:val="000000"/>
      <w:spacing w:val="0"/>
      <w:w w:val="100"/>
      <w:position w:val="0"/>
      <w:sz w:val="20"/>
      <w:szCs w:val="20"/>
      <w:u w:val="none"/>
      <w:lang w:val="en-US" w:eastAsia="en-US" w:bidi="en-US"/>
    </w:rPr>
  </w:style>
  <w:style w:type="character" w:customStyle="1" w:styleId="310">
    <w:name w:val="正文文本 (31)_"/>
    <w:basedOn w:val="a0"/>
    <w:link w:val="311"/>
    <w:qFormat/>
    <w:rPr>
      <w:rFonts w:ascii="MingLiU" w:eastAsia="MingLiU" w:hAnsi="MingLiU" w:cs="MingLiU"/>
      <w:spacing w:val="10"/>
      <w:sz w:val="19"/>
      <w:szCs w:val="19"/>
      <w:u w:val="none"/>
      <w:lang w:val="zh-CN" w:eastAsia="zh-CN" w:bidi="zh-CN"/>
    </w:rPr>
  </w:style>
  <w:style w:type="paragraph" w:customStyle="1" w:styleId="311">
    <w:name w:val="正文文本 (31)"/>
    <w:basedOn w:val="a"/>
    <w:link w:val="310"/>
    <w:pPr>
      <w:shd w:val="clear" w:color="auto" w:fill="FFFFFF"/>
      <w:spacing w:before="300" w:line="298" w:lineRule="exact"/>
      <w:jc w:val="distribute"/>
    </w:pPr>
    <w:rPr>
      <w:rFonts w:ascii="MingLiU" w:eastAsia="MingLiU" w:hAnsi="MingLiU" w:cs="MingLiU"/>
      <w:spacing w:val="10"/>
      <w:sz w:val="19"/>
      <w:szCs w:val="19"/>
      <w:lang w:val="zh-CN" w:eastAsia="zh-CN" w:bidi="zh-CN"/>
    </w:rPr>
  </w:style>
  <w:style w:type="character" w:customStyle="1" w:styleId="31ArialUnicodeMS">
    <w:name w:val="正文文本 (31) + Arial Unicode MS"/>
    <w:basedOn w:val="310"/>
    <w:qFormat/>
    <w:rPr>
      <w:rFonts w:ascii="Arial Unicode MS" w:eastAsia="Arial Unicode MS" w:hAnsi="Arial Unicode MS" w:cs="Arial Unicode MS"/>
      <w:color w:val="000000"/>
      <w:spacing w:val="0"/>
      <w:w w:val="100"/>
      <w:position w:val="0"/>
      <w:sz w:val="20"/>
      <w:szCs w:val="20"/>
      <w:u w:val="none"/>
      <w:lang w:val="en-US" w:eastAsia="en-US" w:bidi="en-US"/>
    </w:rPr>
  </w:style>
  <w:style w:type="character" w:customStyle="1" w:styleId="320">
    <w:name w:val="正文文本 (32)_"/>
    <w:basedOn w:val="a0"/>
    <w:link w:val="321"/>
    <w:qFormat/>
    <w:rPr>
      <w:rFonts w:ascii="MingLiU" w:eastAsia="MingLiU" w:hAnsi="MingLiU" w:cs="MingLiU"/>
      <w:spacing w:val="10"/>
      <w:sz w:val="19"/>
      <w:szCs w:val="19"/>
      <w:u w:val="none"/>
      <w:lang w:val="zh-CN" w:eastAsia="zh-CN" w:bidi="zh-CN"/>
    </w:rPr>
  </w:style>
  <w:style w:type="paragraph" w:customStyle="1" w:styleId="321">
    <w:name w:val="正文文本 (32)"/>
    <w:basedOn w:val="a"/>
    <w:link w:val="320"/>
    <w:qFormat/>
    <w:pPr>
      <w:shd w:val="clear" w:color="auto" w:fill="FFFFFF"/>
      <w:spacing w:before="300" w:line="298" w:lineRule="exact"/>
    </w:pPr>
    <w:rPr>
      <w:rFonts w:ascii="MingLiU" w:eastAsia="MingLiU" w:hAnsi="MingLiU" w:cs="MingLiU"/>
      <w:spacing w:val="10"/>
      <w:sz w:val="19"/>
      <w:szCs w:val="19"/>
      <w:lang w:val="zh-CN" w:eastAsia="zh-CN" w:bidi="zh-CN"/>
    </w:rPr>
  </w:style>
  <w:style w:type="character" w:customStyle="1" w:styleId="32FranklinGothicHeavy">
    <w:name w:val="正文文本 (32) + Franklin Gothic Heavy"/>
    <w:basedOn w:val="320"/>
    <w:qFormat/>
    <w:rPr>
      <w:rFonts w:ascii="Franklin Gothic Heavy" w:eastAsia="Franklin Gothic Heavy" w:hAnsi="Franklin Gothic Heavy" w:cs="Franklin Gothic Heavy"/>
      <w:b/>
      <w:bCs/>
      <w:color w:val="000000"/>
      <w:spacing w:val="0"/>
      <w:w w:val="100"/>
      <w:position w:val="0"/>
      <w:sz w:val="26"/>
      <w:szCs w:val="26"/>
      <w:u w:val="none"/>
      <w:lang w:val="en-US" w:eastAsia="en-US" w:bidi="en-US"/>
    </w:rPr>
  </w:style>
  <w:style w:type="character" w:customStyle="1" w:styleId="312pt">
    <w:name w:val="正文文本 (31) + 间距 2 pt"/>
    <w:basedOn w:val="310"/>
    <w:qFormat/>
    <w:rPr>
      <w:rFonts w:ascii="MingLiU" w:eastAsia="MingLiU" w:hAnsi="MingLiU" w:cs="MingLiU"/>
      <w:color w:val="000000"/>
      <w:spacing w:val="40"/>
      <w:w w:val="100"/>
      <w:position w:val="0"/>
      <w:sz w:val="19"/>
      <w:szCs w:val="19"/>
      <w:u w:val="none"/>
      <w:lang w:val="zh-CN" w:eastAsia="zh-CN" w:bidi="zh-CN"/>
    </w:rPr>
  </w:style>
  <w:style w:type="character" w:customStyle="1" w:styleId="3110pt">
    <w:name w:val="正文文本 (31) + 10 pt"/>
    <w:basedOn w:val="310"/>
    <w:qFormat/>
    <w:rPr>
      <w:rFonts w:ascii="MingLiU" w:eastAsia="MingLiU" w:hAnsi="MingLiU" w:cs="MingLiU"/>
      <w:color w:val="000000"/>
      <w:spacing w:val="10"/>
      <w:w w:val="100"/>
      <w:position w:val="0"/>
      <w:sz w:val="20"/>
      <w:szCs w:val="20"/>
      <w:u w:val="none"/>
      <w:lang w:val="zh-CN" w:eastAsia="zh-CN" w:bidi="zh-CN"/>
    </w:rPr>
  </w:style>
  <w:style w:type="paragraph" w:customStyle="1" w:styleId="1a">
    <w:name w:val="列表段落1"/>
    <w:basedOn w:val="a"/>
    <w:uiPriority w:val="34"/>
    <w:qFormat/>
    <w:pPr>
      <w:ind w:firstLineChars="200" w:firstLine="420"/>
    </w:pPr>
  </w:style>
  <w:style w:type="character" w:customStyle="1" w:styleId="a4">
    <w:name w:val="日期 字符"/>
    <w:basedOn w:val="a0"/>
    <w:link w:val="a3"/>
    <w:uiPriority w:val="99"/>
    <w:qFormat/>
    <w:rPr>
      <w:rFonts w:eastAsia="Courier New"/>
      <w:color w:val="000000"/>
    </w:rPr>
  </w:style>
  <w:style w:type="character" w:customStyle="1" w:styleId="a8">
    <w:name w:val="页眉 字符"/>
    <w:basedOn w:val="a0"/>
    <w:link w:val="a7"/>
    <w:uiPriority w:val="99"/>
    <w:qFormat/>
    <w:rPr>
      <w:rFonts w:eastAsia="Courier New"/>
      <w:color w:val="000000"/>
      <w:sz w:val="18"/>
      <w:szCs w:val="18"/>
    </w:rPr>
  </w:style>
  <w:style w:type="character" w:customStyle="1" w:styleId="a6">
    <w:name w:val="页脚 字符"/>
    <w:basedOn w:val="a0"/>
    <w:link w:val="a5"/>
    <w:uiPriority w:val="99"/>
    <w:qFormat/>
    <w:rPr>
      <w:rFonts w:eastAsia="Courier New"/>
      <w:color w:val="000000"/>
      <w:sz w:val="18"/>
      <w:szCs w:val="18"/>
    </w:rPr>
  </w:style>
  <w:style w:type="paragraph" w:customStyle="1" w:styleId="312">
    <w:name w:val="&quot;正文文本 (31)&quot;"/>
    <w:qFormat/>
    <w:pPr>
      <w:widowControl w:val="0"/>
      <w:shd w:val="clear" w:color="FFFFFF" w:fill="FFFFFF"/>
      <w:spacing w:before="300" w:line="298" w:lineRule="atLeast"/>
      <w:jc w:val="distribute"/>
    </w:pPr>
    <w:rPr>
      <w:rFonts w:ascii="MingLiU" w:eastAsia="MingLiU" w:hAnsi="MingLiU" w:cs="MingLiU"/>
      <w:color w:val="000000"/>
      <w:spacing w:val="10"/>
      <w:sz w:val="19"/>
      <w:szCs w:val="19"/>
      <w:lang w:val="zh-CN" w:bidi="zh-CN"/>
    </w:rPr>
  </w:style>
  <w:style w:type="paragraph" w:customStyle="1" w:styleId="272">
    <w:name w:val="&quot;正文文本 (27)&quot;"/>
    <w:pPr>
      <w:widowControl w:val="0"/>
      <w:shd w:val="clear" w:color="FFFFFF" w:fill="FFFFFF"/>
      <w:spacing w:before="300" w:line="298" w:lineRule="atLeast"/>
    </w:pPr>
    <w:rPr>
      <w:rFonts w:ascii="Arial Unicode MS" w:eastAsia="Arial Unicode MS" w:hAnsi="Arial Unicode MS" w:cs="Arial Unicode MS"/>
      <w:color w:val="000000"/>
      <w:lang w:eastAsia="en-US" w:bidi="en-US"/>
    </w:rPr>
  </w:style>
  <w:style w:type="paragraph" w:customStyle="1" w:styleId="ListParagraph">
    <w:name w:val="&quot;List Paragraph&quot;"/>
    <w:qFormat/>
    <w:pPr>
      <w:widowControl w:val="0"/>
      <w:ind w:firstLineChars="200" w:firstLine="420"/>
    </w:pPr>
    <w:rPr>
      <w:rFonts w:ascii="Courier New" w:eastAsia="Courier New" w:hAnsi="Courier New" w:cs="Courier New"/>
      <w:color w:val="000000"/>
      <w:sz w:val="21"/>
      <w:szCs w:val="24"/>
      <w:lang w:eastAsia="en-US" w:bidi="en-US"/>
    </w:rPr>
  </w:style>
  <w:style w:type="paragraph" w:customStyle="1" w:styleId="af3">
    <w:name w:val="&quot;目录&quot;"/>
    <w:pPr>
      <w:widowControl w:val="0"/>
      <w:shd w:val="clear" w:color="FFFFFF" w:fill="FFFFFF"/>
      <w:spacing w:line="298" w:lineRule="atLeast"/>
      <w:jc w:val="both"/>
    </w:pPr>
    <w:rPr>
      <w:rFonts w:ascii="Arial Unicode MS" w:eastAsia="Arial Unicode MS" w:hAnsi="Arial Unicode MS" w:cs="Arial Unicode MS"/>
      <w:color w:val="000000"/>
      <w:lang w:eastAsia="en-US" w:bidi="en-US"/>
    </w:rPr>
  </w:style>
  <w:style w:type="paragraph" w:customStyle="1" w:styleId="161">
    <w:name w:val="&quot;正文文本 (16)&quot;"/>
    <w:qFormat/>
    <w:pPr>
      <w:widowControl w:val="0"/>
      <w:shd w:val="clear" w:color="FFFFFF" w:fill="FFFFFF"/>
      <w:spacing w:line="302" w:lineRule="atLeast"/>
    </w:pPr>
    <w:rPr>
      <w:rFonts w:ascii="Trebuchet MS" w:eastAsia="Trebuchet MS" w:hAnsi="Trebuchet MS" w:cs="Trebuchet MS"/>
      <w:b/>
      <w:color w:val="000000"/>
      <w:lang w:eastAsia="en-US" w:bidi="en-US"/>
    </w:rPr>
  </w:style>
  <w:style w:type="paragraph" w:customStyle="1" w:styleId="63">
    <w:name w:val="&quot;标题 #6&quot;"/>
    <w:qFormat/>
    <w:pPr>
      <w:widowControl w:val="0"/>
      <w:shd w:val="clear" w:color="FFFFFF" w:fill="FFFFFF"/>
      <w:spacing w:line="293" w:lineRule="atLeast"/>
      <w:outlineLvl w:val="5"/>
    </w:pPr>
    <w:rPr>
      <w:rFonts w:ascii="MingLiU" w:eastAsia="MingLiU" w:hAnsi="MingLiU" w:cs="MingLiU"/>
      <w:color w:val="000000"/>
      <w:spacing w:val="10"/>
      <w:lang w:val="zh-CN" w:bidi="zh-CN"/>
    </w:rPr>
  </w:style>
  <w:style w:type="paragraph" w:customStyle="1" w:styleId="253">
    <w:name w:val="&quot;正文文本 (25)&quot;"/>
    <w:qFormat/>
    <w:pPr>
      <w:widowControl w:val="0"/>
      <w:shd w:val="clear" w:color="FFFFFF" w:fill="FFFFFF"/>
      <w:spacing w:after="320" w:line="280" w:lineRule="atLeast"/>
    </w:pPr>
    <w:rPr>
      <w:rFonts w:ascii="Calibri" w:eastAsia="Calibri" w:hAnsi="Calibri" w:cs="Calibri"/>
      <w:color w:val="000000"/>
      <w:sz w:val="23"/>
      <w:szCs w:val="23"/>
      <w:lang w:eastAsia="en-US" w:bidi="en-US"/>
    </w:rPr>
  </w:style>
  <w:style w:type="paragraph" w:customStyle="1" w:styleId="33">
    <w:name w:val="&quot;正文文本 (3)&quot;"/>
    <w:qFormat/>
    <w:pPr>
      <w:widowControl w:val="0"/>
      <w:shd w:val="clear" w:color="FFFFFF" w:fill="FFFFFF"/>
      <w:spacing w:before="560" w:after="220" w:line="402" w:lineRule="atLeast"/>
      <w:jc w:val="center"/>
    </w:pPr>
    <w:rPr>
      <w:rFonts w:ascii="Arial Unicode MS" w:eastAsia="Arial Unicode MS" w:hAnsi="Arial Unicode MS" w:cs="Arial Unicode MS"/>
      <w:color w:val="000000"/>
      <w:sz w:val="30"/>
      <w:szCs w:val="30"/>
      <w:lang w:eastAsia="en-US" w:bidi="en-US"/>
    </w:rPr>
  </w:style>
  <w:style w:type="paragraph" w:customStyle="1" w:styleId="2a">
    <w:name w:val="&quot;标题 #2&quot;"/>
    <w:pPr>
      <w:widowControl w:val="0"/>
      <w:shd w:val="clear" w:color="FFFFFF" w:fill="FFFFFF"/>
      <w:spacing w:line="286" w:lineRule="atLeast"/>
      <w:outlineLvl w:val="1"/>
    </w:pPr>
    <w:rPr>
      <w:rFonts w:ascii="Calibri" w:eastAsia="Calibri" w:hAnsi="Calibri" w:cs="Calibri"/>
      <w:color w:val="000000"/>
      <w:sz w:val="23"/>
      <w:szCs w:val="23"/>
      <w:lang w:eastAsia="en-US" w:bidi="en-US"/>
    </w:rPr>
  </w:style>
  <w:style w:type="paragraph" w:customStyle="1" w:styleId="522">
    <w:name w:val="&quot;标题 #5 (2)&quot;"/>
    <w:qFormat/>
    <w:pPr>
      <w:widowControl w:val="0"/>
      <w:shd w:val="clear" w:color="FFFFFF" w:fill="FFFFFF"/>
      <w:spacing w:line="293" w:lineRule="atLeast"/>
      <w:outlineLvl w:val="4"/>
    </w:pPr>
    <w:rPr>
      <w:rFonts w:ascii="FrankRuehl" w:eastAsia="FrankRuehl" w:hAnsi="FrankRuehl" w:cs="FrankRuehl"/>
      <w:color w:val="000000"/>
      <w:sz w:val="23"/>
      <w:szCs w:val="23"/>
      <w:lang w:eastAsia="en-US" w:bidi="en-US"/>
    </w:rPr>
  </w:style>
  <w:style w:type="paragraph" w:customStyle="1" w:styleId="171">
    <w:name w:val="&quot;正文文本 (17)&quot;"/>
    <w:pPr>
      <w:widowControl w:val="0"/>
      <w:shd w:val="clear" w:color="FFFFFF" w:fill="FFFFFF"/>
      <w:spacing w:before="300" w:line="298" w:lineRule="atLeast"/>
    </w:pPr>
    <w:rPr>
      <w:rFonts w:ascii="MingLiU" w:eastAsia="MingLiU" w:hAnsi="MingLiU" w:cs="MingLiU"/>
      <w:color w:val="000000"/>
      <w:spacing w:val="10"/>
      <w:sz w:val="19"/>
      <w:szCs w:val="19"/>
      <w:lang w:val="zh-CN" w:bidi="zh-CN"/>
    </w:rPr>
  </w:style>
  <w:style w:type="paragraph" w:customStyle="1" w:styleId="2b">
    <w:name w:val="&quot;正文文本 (2)&quot;"/>
    <w:pPr>
      <w:widowControl w:val="0"/>
      <w:shd w:val="clear" w:color="FFFFFF" w:fill="FFFFFF"/>
      <w:spacing w:line="298" w:lineRule="atLeast"/>
      <w:ind w:hanging="1540"/>
    </w:pPr>
    <w:rPr>
      <w:rFonts w:ascii="Arial Unicode MS" w:eastAsia="Arial Unicode MS" w:hAnsi="Arial Unicode MS" w:cs="Arial Unicode MS"/>
      <w:color w:val="000000"/>
      <w:lang w:eastAsia="en-US" w:bidi="en-US"/>
    </w:rPr>
  </w:style>
  <w:style w:type="paragraph" w:customStyle="1" w:styleId="43">
    <w:name w:val="&quot;标题 #4&quot;"/>
    <w:qFormat/>
    <w:pPr>
      <w:widowControl w:val="0"/>
      <w:shd w:val="clear" w:color="FFFFFF" w:fill="FFFFFF"/>
      <w:spacing w:line="298" w:lineRule="atLeast"/>
      <w:jc w:val="both"/>
      <w:outlineLvl w:val="3"/>
    </w:pPr>
    <w:rPr>
      <w:rFonts w:ascii="MingLiU" w:eastAsia="MingLiU" w:hAnsi="MingLiU" w:cs="MingLiU"/>
      <w:color w:val="000000"/>
      <w:spacing w:val="10"/>
      <w:sz w:val="19"/>
      <w:szCs w:val="19"/>
      <w:lang w:eastAsia="en-US" w:bidi="en-US"/>
    </w:rPr>
  </w:style>
  <w:style w:type="paragraph" w:customStyle="1" w:styleId="af4">
    <w:name w:val="&quot;表格标题&quot;"/>
    <w:qFormat/>
    <w:pPr>
      <w:widowControl w:val="0"/>
      <w:shd w:val="clear" w:color="FFFFFF" w:fill="FFFFFF"/>
      <w:spacing w:line="298" w:lineRule="atLeast"/>
    </w:pPr>
    <w:rPr>
      <w:rFonts w:ascii="Arial Unicode MS" w:eastAsia="Arial Unicode MS" w:hAnsi="Arial Unicode MS" w:cs="Arial Unicode MS"/>
      <w:color w:val="000000"/>
      <w:lang w:eastAsia="en-US" w:bidi="en-US"/>
    </w:rPr>
  </w:style>
  <w:style w:type="paragraph" w:customStyle="1" w:styleId="Date">
    <w:name w:val="&quot;Date&quot;"/>
    <w:qFormat/>
    <w:pPr>
      <w:widowControl w:val="0"/>
      <w:ind w:leftChars="2500" w:left="2500"/>
    </w:pPr>
    <w:rPr>
      <w:rFonts w:ascii="Courier New" w:eastAsia="Courier New" w:hAnsi="Courier New" w:cs="Courier New"/>
      <w:color w:val="000000"/>
      <w:sz w:val="21"/>
      <w:szCs w:val="24"/>
      <w:lang w:eastAsia="en-US" w:bidi="en-US"/>
    </w:rPr>
  </w:style>
  <w:style w:type="paragraph" w:customStyle="1" w:styleId="footer">
    <w:name w:val="&quot;footer&quot;"/>
    <w:pPr>
      <w:widowControl w:val="0"/>
      <w:tabs>
        <w:tab w:val="center" w:pos="4140"/>
        <w:tab w:val="right" w:pos="8300"/>
      </w:tabs>
      <w:snapToGrid w:val="0"/>
    </w:pPr>
    <w:rPr>
      <w:rFonts w:ascii="Courier New" w:eastAsia="Courier New" w:hAnsi="Courier New" w:cs="Courier New"/>
      <w:color w:val="000000"/>
      <w:sz w:val="18"/>
      <w:szCs w:val="18"/>
      <w:lang w:eastAsia="en-US" w:bidi="en-US"/>
    </w:rPr>
  </w:style>
  <w:style w:type="paragraph" w:customStyle="1" w:styleId="302">
    <w:name w:val="&quot;正文文本 (30)&quot;"/>
    <w:qFormat/>
    <w:pPr>
      <w:widowControl w:val="0"/>
      <w:shd w:val="clear" w:color="FFFFFF" w:fill="FFFFFF"/>
      <w:spacing w:line="298" w:lineRule="atLeast"/>
    </w:pPr>
    <w:rPr>
      <w:rFonts w:ascii="MingLiU" w:eastAsia="MingLiU" w:hAnsi="MingLiU" w:cs="MingLiU"/>
      <w:color w:val="000000"/>
      <w:spacing w:val="10"/>
      <w:lang w:val="zh-CN" w:bidi="zh-CN"/>
    </w:rPr>
  </w:style>
  <w:style w:type="paragraph" w:customStyle="1" w:styleId="282">
    <w:name w:val="&quot;正文文本 (28)&quot;"/>
    <w:pPr>
      <w:widowControl w:val="0"/>
      <w:shd w:val="clear" w:color="FFFFFF" w:fill="FFFFFF"/>
      <w:spacing w:before="300" w:line="298" w:lineRule="atLeast"/>
    </w:pPr>
    <w:rPr>
      <w:rFonts w:ascii="MingLiU" w:eastAsia="MingLiU" w:hAnsi="MingLiU" w:cs="MingLiU"/>
      <w:color w:val="000000"/>
      <w:lang w:val="zh-CN" w:bidi="zh-CN"/>
    </w:rPr>
  </w:style>
  <w:style w:type="paragraph" w:customStyle="1" w:styleId="191">
    <w:name w:val="&quot;正文文本 (19)&quot;"/>
    <w:qFormat/>
    <w:pPr>
      <w:widowControl w:val="0"/>
      <w:shd w:val="clear" w:color="FFFFFF" w:fill="FFFFFF"/>
      <w:spacing w:line="298" w:lineRule="atLeast"/>
    </w:pPr>
    <w:rPr>
      <w:rFonts w:ascii="Arial Unicode MS" w:eastAsia="Arial Unicode MS" w:hAnsi="Arial Unicode MS" w:cs="Arial Unicode MS"/>
      <w:color w:val="000000"/>
      <w:lang w:eastAsia="en-US" w:bidi="en-US"/>
    </w:rPr>
  </w:style>
  <w:style w:type="paragraph" w:customStyle="1" w:styleId="222">
    <w:name w:val="&quot;正文文本 (22)&quot;"/>
    <w:qFormat/>
    <w:pPr>
      <w:widowControl w:val="0"/>
      <w:shd w:val="clear" w:color="FFFFFF" w:fill="FFFFFF"/>
      <w:spacing w:line="298" w:lineRule="atLeast"/>
    </w:pPr>
    <w:rPr>
      <w:rFonts w:ascii="MingLiU" w:eastAsia="MingLiU" w:hAnsi="MingLiU" w:cs="MingLiU"/>
      <w:color w:val="000000"/>
      <w:spacing w:val="10"/>
      <w:sz w:val="19"/>
      <w:szCs w:val="19"/>
      <w:lang w:val="zh-CN" w:bidi="zh-CN"/>
    </w:rPr>
  </w:style>
  <w:style w:type="paragraph" w:customStyle="1" w:styleId="header">
    <w:name w:val="&quot;header&quot;"/>
    <w:pPr>
      <w:widowControl w:val="0"/>
      <w:pBdr>
        <w:bottom w:val="single" w:sz="6" w:space="1" w:color="000000"/>
      </w:pBdr>
      <w:tabs>
        <w:tab w:val="center" w:pos="4140"/>
        <w:tab w:val="right" w:pos="8300"/>
      </w:tabs>
      <w:snapToGrid w:val="0"/>
      <w:jc w:val="center"/>
    </w:pPr>
    <w:rPr>
      <w:rFonts w:ascii="Courier New" w:eastAsia="Courier New" w:hAnsi="Courier New" w:cs="Courier New"/>
      <w:color w:val="000000"/>
      <w:sz w:val="18"/>
      <w:szCs w:val="18"/>
      <w:lang w:eastAsia="en-US" w:bidi="en-US"/>
    </w:rPr>
  </w:style>
  <w:style w:type="paragraph" w:customStyle="1" w:styleId="622">
    <w:name w:val="&quot;标题 #6 (2)&quot;"/>
    <w:qFormat/>
    <w:pPr>
      <w:widowControl w:val="0"/>
      <w:shd w:val="clear" w:color="FFFFFF" w:fill="FFFFFF"/>
      <w:spacing w:line="302" w:lineRule="atLeast"/>
      <w:outlineLvl w:val="5"/>
    </w:pPr>
    <w:rPr>
      <w:rFonts w:ascii="Arial Unicode MS" w:eastAsia="Arial Unicode MS" w:hAnsi="Arial Unicode MS" w:cs="Arial Unicode MS"/>
      <w:color w:val="000000"/>
      <w:lang w:eastAsia="en-US" w:bidi="en-US"/>
    </w:rPr>
  </w:style>
  <w:style w:type="paragraph" w:customStyle="1" w:styleId="213">
    <w:name w:val="&quot;正文文本 (21)&quot;"/>
    <w:qFormat/>
    <w:pPr>
      <w:widowControl w:val="0"/>
      <w:shd w:val="clear" w:color="FFFFFF" w:fill="FFFFFF"/>
      <w:spacing w:line="298" w:lineRule="atLeast"/>
    </w:pPr>
    <w:rPr>
      <w:rFonts w:ascii="Trebuchet MS" w:eastAsia="Trebuchet MS" w:hAnsi="Trebuchet MS" w:cs="Trebuchet MS"/>
      <w:color w:val="000000"/>
      <w:lang w:eastAsia="en-US" w:bidi="en-US"/>
    </w:rPr>
  </w:style>
  <w:style w:type="paragraph" w:customStyle="1" w:styleId="af5">
    <w:name w:val="&quot;页眉或页脚&quot;"/>
    <w:qFormat/>
    <w:pPr>
      <w:widowControl w:val="0"/>
      <w:shd w:val="clear" w:color="FFFFFF" w:fill="FFFFFF"/>
      <w:spacing w:line="168" w:lineRule="atLeast"/>
    </w:pPr>
    <w:rPr>
      <w:rFonts w:ascii="Bookman Old Style" w:eastAsia="Bookman Old Style" w:hAnsi="Bookman Old Style" w:cs="Bookman Old Style"/>
      <w:color w:val="000000"/>
      <w:spacing w:val="10"/>
      <w:sz w:val="15"/>
      <w:szCs w:val="15"/>
      <w:lang w:val="zh-CN" w:bidi="zh-CN"/>
    </w:rPr>
  </w:style>
  <w:style w:type="paragraph" w:customStyle="1" w:styleId="322">
    <w:name w:val="&quot;正文文本 (32)&quot;"/>
    <w:qFormat/>
    <w:pPr>
      <w:widowControl w:val="0"/>
      <w:shd w:val="clear" w:color="FFFFFF" w:fill="FFFFFF"/>
      <w:spacing w:before="300" w:line="298" w:lineRule="atLeast"/>
    </w:pPr>
    <w:rPr>
      <w:rFonts w:ascii="MingLiU" w:eastAsia="MingLiU" w:hAnsi="MingLiU" w:cs="MingLiU"/>
      <w:color w:val="000000"/>
      <w:spacing w:val="10"/>
      <w:sz w:val="19"/>
      <w:szCs w:val="19"/>
      <w:lang w:val="zh-CN" w:bidi="zh-CN"/>
    </w:rPr>
  </w:style>
  <w:style w:type="paragraph" w:customStyle="1" w:styleId="261">
    <w:name w:val="&quot;正文文本 (26)&quot;"/>
    <w:pPr>
      <w:widowControl w:val="0"/>
      <w:shd w:val="clear" w:color="FFFFFF" w:fill="FFFFFF"/>
      <w:spacing w:line="298" w:lineRule="atLeast"/>
    </w:pPr>
    <w:rPr>
      <w:rFonts w:ascii="Arial Unicode MS" w:eastAsia="Arial Unicode MS" w:hAnsi="Arial Unicode MS" w:cs="Arial Unicode MS"/>
      <w:color w:val="000000"/>
      <w:lang w:eastAsia="en-US" w:bidi="en-US"/>
    </w:rPr>
  </w:style>
  <w:style w:type="paragraph" w:customStyle="1" w:styleId="181">
    <w:name w:val="&quot;正文文本 (18)&quot;"/>
    <w:qFormat/>
    <w:pPr>
      <w:widowControl w:val="0"/>
      <w:shd w:val="clear" w:color="FFFFFF" w:fill="FFFFFF"/>
      <w:spacing w:line="298" w:lineRule="atLeast"/>
    </w:pPr>
    <w:rPr>
      <w:rFonts w:ascii="MingLiU" w:eastAsia="MingLiU" w:hAnsi="MingLiU" w:cs="MingLiU"/>
      <w:color w:val="000000"/>
      <w:spacing w:val="20"/>
      <w:sz w:val="19"/>
      <w:szCs w:val="19"/>
      <w:lang w:val="zh-CN" w:bidi="zh-CN"/>
    </w:rPr>
  </w:style>
  <w:style w:type="paragraph" w:customStyle="1" w:styleId="102">
    <w:name w:val="&quot;正文文本 (10)&quot;"/>
    <w:pPr>
      <w:widowControl w:val="0"/>
      <w:shd w:val="clear" w:color="FFFFFF" w:fill="FFFFFF"/>
      <w:spacing w:before="300" w:line="302" w:lineRule="atLeast"/>
    </w:pPr>
    <w:rPr>
      <w:rFonts w:ascii="MingLiU" w:eastAsia="MingLiU" w:hAnsi="MingLiU" w:cs="MingLiU"/>
      <w:color w:val="000000"/>
      <w:sz w:val="19"/>
      <w:szCs w:val="19"/>
      <w:lang w:val="zh-CN" w:bidi="zh-CN"/>
    </w:rPr>
  </w:style>
  <w:style w:type="paragraph" w:customStyle="1" w:styleId="92">
    <w:name w:val="&quot;正文文本 (9)&quot;"/>
    <w:pPr>
      <w:widowControl w:val="0"/>
      <w:shd w:val="clear" w:color="FFFFFF" w:fill="FFFFFF"/>
      <w:spacing w:before="300" w:line="298" w:lineRule="atLeast"/>
    </w:pPr>
    <w:rPr>
      <w:rFonts w:ascii="MingLiU" w:eastAsia="MingLiU" w:hAnsi="MingLiU" w:cs="MingLiU"/>
      <w:b/>
      <w:color w:val="000000"/>
      <w:spacing w:val="10"/>
      <w:lang w:val="zh-CN" w:bidi="zh-CN"/>
    </w:rPr>
  </w:style>
  <w:style w:type="paragraph" w:customStyle="1" w:styleId="150">
    <w:name w:val="&quot;正文文本 (15)&quot;"/>
    <w:qFormat/>
    <w:pPr>
      <w:widowControl w:val="0"/>
      <w:shd w:val="clear" w:color="FFFFFF" w:fill="FFFFFF"/>
      <w:spacing w:line="302" w:lineRule="atLeast"/>
    </w:pPr>
    <w:rPr>
      <w:rFonts w:ascii="Trebuchet MS" w:eastAsia="Trebuchet MS" w:hAnsi="Trebuchet MS" w:cs="Trebuchet MS"/>
      <w:color w:val="000000"/>
      <w:sz w:val="26"/>
      <w:szCs w:val="26"/>
      <w:lang w:eastAsia="en-US" w:bidi="en-US"/>
    </w:rPr>
  </w:style>
  <w:style w:type="paragraph" w:customStyle="1" w:styleId="64">
    <w:name w:val="&quot;正文文本 (6)&quot;"/>
    <w:qFormat/>
    <w:pPr>
      <w:widowControl w:val="0"/>
      <w:shd w:val="clear" w:color="FFFFFF" w:fill="FFFFFF"/>
      <w:spacing w:line="298" w:lineRule="atLeast"/>
    </w:pPr>
    <w:rPr>
      <w:rFonts w:ascii="Arial Unicode MS" w:eastAsia="Arial Unicode MS" w:hAnsi="Arial Unicode MS" w:cs="Arial Unicode MS"/>
      <w:color w:val="000000"/>
      <w:lang w:eastAsia="en-US" w:bidi="en-US"/>
    </w:rPr>
  </w:style>
  <w:style w:type="paragraph" w:customStyle="1" w:styleId="131">
    <w:name w:val="&quot;正文文本 (13)&quot;"/>
    <w:qFormat/>
    <w:pPr>
      <w:widowControl w:val="0"/>
      <w:shd w:val="clear" w:color="FFFFFF" w:fill="FFFFFF"/>
      <w:spacing w:line="298" w:lineRule="atLeast"/>
    </w:pPr>
    <w:rPr>
      <w:rFonts w:ascii="MingLiU" w:eastAsia="MingLiU" w:hAnsi="MingLiU" w:cs="MingLiU"/>
      <w:color w:val="000000"/>
      <w:sz w:val="19"/>
      <w:szCs w:val="19"/>
      <w:lang w:val="zh-CN" w:bidi="zh-CN"/>
    </w:rPr>
  </w:style>
  <w:style w:type="paragraph" w:customStyle="1" w:styleId="73">
    <w:name w:val="&quot;标题 #7&quot;"/>
    <w:pPr>
      <w:widowControl w:val="0"/>
      <w:shd w:val="clear" w:color="FFFFFF" w:fill="FFFFFF"/>
      <w:spacing w:line="312" w:lineRule="atLeast"/>
      <w:jc w:val="distribute"/>
      <w:outlineLvl w:val="6"/>
    </w:pPr>
    <w:rPr>
      <w:rFonts w:ascii="Arial Unicode MS" w:eastAsia="Arial Unicode MS" w:hAnsi="Arial Unicode MS" w:cs="Arial Unicode MS"/>
      <w:color w:val="000000"/>
      <w:lang w:val="zh-CN" w:bidi="zh-CN"/>
    </w:rPr>
  </w:style>
  <w:style w:type="paragraph" w:customStyle="1" w:styleId="af6">
    <w:name w:val="&quot;图片标题&quot;"/>
    <w:qFormat/>
    <w:pPr>
      <w:widowControl w:val="0"/>
      <w:shd w:val="clear" w:color="FFFFFF" w:fill="FFFFFF"/>
      <w:spacing w:line="268" w:lineRule="atLeast"/>
    </w:pPr>
    <w:rPr>
      <w:rFonts w:ascii="Arial Unicode MS" w:eastAsia="Arial Unicode MS" w:hAnsi="Arial Unicode MS" w:cs="Arial Unicode MS"/>
      <w:color w:val="000000"/>
      <w:lang w:eastAsia="en-US" w:bidi="en-US"/>
    </w:rPr>
  </w:style>
  <w:style w:type="paragraph" w:customStyle="1" w:styleId="291">
    <w:name w:val="&quot;正文文本 (29)&quot;"/>
    <w:pPr>
      <w:widowControl w:val="0"/>
      <w:shd w:val="clear" w:color="FFFFFF" w:fill="FFFFFF"/>
      <w:spacing w:before="320" w:line="298" w:lineRule="atLeast"/>
    </w:pPr>
    <w:rPr>
      <w:rFonts w:ascii="Arial Unicode MS" w:eastAsia="Arial Unicode MS" w:hAnsi="Arial Unicode MS" w:cs="Arial Unicode MS"/>
      <w:color w:val="000000"/>
      <w:lang w:eastAsia="en-US" w:bidi="en-US"/>
    </w:rPr>
  </w:style>
  <w:style w:type="paragraph" w:customStyle="1" w:styleId="34">
    <w:name w:val="&quot;标题 #3&quot;"/>
    <w:pPr>
      <w:widowControl w:val="0"/>
      <w:shd w:val="clear" w:color="FFFFFF" w:fill="FFFFFF"/>
      <w:spacing w:line="402" w:lineRule="atLeast"/>
      <w:outlineLvl w:val="2"/>
    </w:pPr>
    <w:rPr>
      <w:rFonts w:ascii="Arial Unicode MS" w:eastAsia="Arial Unicode MS" w:hAnsi="Arial Unicode MS" w:cs="Arial Unicode MS"/>
      <w:color w:val="000000"/>
      <w:spacing w:val="20"/>
      <w:sz w:val="30"/>
      <w:szCs w:val="30"/>
      <w:lang w:eastAsia="en-US" w:bidi="en-US"/>
    </w:rPr>
  </w:style>
  <w:style w:type="paragraph" w:customStyle="1" w:styleId="53">
    <w:name w:val="&quot;标题 #5&quot;"/>
    <w:qFormat/>
    <w:pPr>
      <w:widowControl w:val="0"/>
      <w:shd w:val="clear" w:color="FFFFFF" w:fill="FFFFFF"/>
      <w:spacing w:line="298" w:lineRule="atLeast"/>
      <w:outlineLvl w:val="4"/>
    </w:pPr>
    <w:rPr>
      <w:rFonts w:ascii="MingLiU" w:eastAsia="MingLiU" w:hAnsi="MingLiU" w:cs="MingLiU"/>
      <w:color w:val="000000"/>
      <w:spacing w:val="10"/>
      <w:sz w:val="19"/>
      <w:szCs w:val="19"/>
      <w:lang w:eastAsia="en-US" w:bidi="en-US"/>
    </w:rPr>
  </w:style>
  <w:style w:type="paragraph" w:customStyle="1" w:styleId="122">
    <w:name w:val="&quot;正文文本 (12)&quot;"/>
    <w:qFormat/>
    <w:pPr>
      <w:widowControl w:val="0"/>
      <w:shd w:val="clear" w:color="FFFFFF" w:fill="FFFFFF"/>
      <w:spacing w:line="298" w:lineRule="atLeast"/>
    </w:pPr>
    <w:rPr>
      <w:rFonts w:ascii="MingLiU" w:eastAsia="MingLiU" w:hAnsi="MingLiU" w:cs="MingLiU"/>
      <w:color w:val="000000"/>
      <w:lang w:val="zh-CN" w:bidi="zh-CN"/>
    </w:rPr>
  </w:style>
  <w:style w:type="paragraph" w:customStyle="1" w:styleId="202">
    <w:name w:val="&quot;正文文本 (20)&quot;"/>
    <w:qFormat/>
    <w:pPr>
      <w:widowControl w:val="0"/>
      <w:shd w:val="clear" w:color="FFFFFF" w:fill="FFFFFF"/>
      <w:spacing w:line="298" w:lineRule="atLeast"/>
    </w:pPr>
    <w:rPr>
      <w:rFonts w:ascii="MingLiU" w:eastAsia="MingLiU" w:hAnsi="MingLiU" w:cs="MingLiU"/>
      <w:color w:val="000000"/>
      <w:spacing w:val="10"/>
      <w:sz w:val="19"/>
      <w:szCs w:val="19"/>
      <w:lang w:val="zh-CN" w:bidi="zh-CN"/>
    </w:rPr>
  </w:style>
  <w:style w:type="paragraph" w:customStyle="1" w:styleId="112">
    <w:name w:val="&quot;正文文本 (11)&quot;"/>
    <w:pPr>
      <w:widowControl w:val="0"/>
      <w:shd w:val="clear" w:color="FFFFFF" w:fill="FFFFFF"/>
      <w:spacing w:before="300" w:line="298" w:lineRule="atLeast"/>
    </w:pPr>
    <w:rPr>
      <w:rFonts w:ascii="MingLiU" w:eastAsia="MingLiU" w:hAnsi="MingLiU" w:cs="MingLiU"/>
      <w:color w:val="000000"/>
      <w:spacing w:val="10"/>
      <w:lang w:val="zh-CN" w:bidi="zh-CN"/>
    </w:rPr>
  </w:style>
  <w:style w:type="paragraph" w:customStyle="1" w:styleId="74">
    <w:name w:val="&quot;正文文本 (7)&quot;"/>
    <w:qFormat/>
    <w:pPr>
      <w:widowControl w:val="0"/>
      <w:shd w:val="clear" w:color="FFFFFF" w:fill="FFFFFF"/>
      <w:spacing w:before="300" w:line="272" w:lineRule="atLeast"/>
    </w:pPr>
    <w:rPr>
      <w:rFonts w:ascii="MingLiU" w:eastAsia="MingLiU" w:hAnsi="MingLiU" w:cs="MingLiU"/>
      <w:color w:val="000000"/>
      <w:spacing w:val="20"/>
      <w:lang w:val="zh-CN" w:bidi="zh-CN"/>
    </w:rPr>
  </w:style>
  <w:style w:type="paragraph" w:customStyle="1" w:styleId="81">
    <w:name w:val="&quot;正文文本 (8)&quot;"/>
    <w:pPr>
      <w:widowControl w:val="0"/>
      <w:shd w:val="clear" w:color="FFFFFF" w:fill="FFFFFF"/>
      <w:spacing w:line="298" w:lineRule="atLeast"/>
      <w:jc w:val="distribute"/>
    </w:pPr>
    <w:rPr>
      <w:rFonts w:ascii="MingLiU" w:eastAsia="MingLiU" w:hAnsi="MingLiU" w:cs="MingLiU"/>
      <w:color w:val="000000"/>
      <w:spacing w:val="10"/>
      <w:lang w:val="zh-CN" w:bidi="zh-CN"/>
    </w:rPr>
  </w:style>
  <w:style w:type="paragraph" w:customStyle="1" w:styleId="141">
    <w:name w:val="&quot;正文文本 (14)&quot;"/>
    <w:pPr>
      <w:widowControl w:val="0"/>
      <w:shd w:val="clear" w:color="FFFFFF" w:fill="FFFFFF"/>
      <w:spacing w:line="394" w:lineRule="atLeast"/>
    </w:pPr>
    <w:rPr>
      <w:rFonts w:ascii="Trebuchet MS" w:eastAsia="Trebuchet MS" w:hAnsi="Trebuchet MS" w:cs="Trebuchet MS"/>
      <w:color w:val="000000"/>
      <w:sz w:val="34"/>
      <w:szCs w:val="34"/>
      <w:lang w:eastAsia="en-US" w:bidi="en-US"/>
    </w:rPr>
  </w:style>
  <w:style w:type="paragraph" w:customStyle="1" w:styleId="54">
    <w:name w:val="&quot;正文文本 (5)&quot;"/>
    <w:qFormat/>
    <w:pPr>
      <w:widowControl w:val="0"/>
      <w:shd w:val="clear" w:color="FFFFFF" w:fill="FFFFFF"/>
      <w:spacing w:after="300" w:line="298" w:lineRule="atLeast"/>
    </w:pPr>
    <w:rPr>
      <w:rFonts w:ascii="Corbel" w:eastAsia="Corbel" w:hAnsi="Corbel" w:cs="Corbel"/>
      <w:b/>
      <w:color w:val="000000"/>
      <w:sz w:val="22"/>
      <w:szCs w:val="22"/>
      <w:lang w:eastAsia="en-US" w:bidi="en-US"/>
    </w:rPr>
  </w:style>
  <w:style w:type="paragraph" w:customStyle="1" w:styleId="1b">
    <w:name w:val="&quot;标题 #1&quot;"/>
    <w:qFormat/>
    <w:pPr>
      <w:widowControl w:val="0"/>
      <w:shd w:val="clear" w:color="FFFFFF" w:fill="FFFFFF"/>
      <w:spacing w:after="560" w:line="616" w:lineRule="atLeast"/>
      <w:jc w:val="both"/>
      <w:outlineLvl w:val="0"/>
    </w:pPr>
    <w:rPr>
      <w:rFonts w:ascii="Arial Unicode MS" w:eastAsia="Arial Unicode MS" w:hAnsi="Arial Unicode MS" w:cs="Arial Unicode MS"/>
      <w:b/>
      <w:color w:val="000000"/>
      <w:sz w:val="46"/>
      <w:szCs w:val="46"/>
      <w:lang w:eastAsia="en-US" w:bidi="en-US"/>
    </w:rPr>
  </w:style>
  <w:style w:type="paragraph" w:customStyle="1" w:styleId="242">
    <w:name w:val="&quot;正文文本 (24)&quot;"/>
    <w:qFormat/>
    <w:pPr>
      <w:widowControl w:val="0"/>
      <w:shd w:val="clear" w:color="FFFFFF" w:fill="FFFFFF"/>
      <w:spacing w:line="298" w:lineRule="atLeast"/>
      <w:jc w:val="distribute"/>
    </w:pPr>
    <w:rPr>
      <w:rFonts w:ascii="FrankRuehl" w:eastAsia="FrankRuehl" w:hAnsi="FrankRuehl" w:cs="FrankRuehl"/>
      <w:color w:val="000000"/>
      <w:sz w:val="23"/>
      <w:szCs w:val="23"/>
      <w:lang w:eastAsia="en-US" w:bidi="en-US"/>
    </w:rPr>
  </w:style>
  <w:style w:type="paragraph" w:customStyle="1" w:styleId="2c">
    <w:name w:val="&quot;表格标题 (2)&quot;"/>
    <w:pPr>
      <w:widowControl w:val="0"/>
      <w:shd w:val="clear" w:color="FFFFFF" w:fill="FFFFFF"/>
      <w:spacing w:line="298" w:lineRule="atLeast"/>
    </w:pPr>
    <w:rPr>
      <w:rFonts w:ascii="MingLiU" w:eastAsia="MingLiU" w:hAnsi="MingLiU" w:cs="MingLiU"/>
      <w:color w:val="000000"/>
      <w:spacing w:val="10"/>
      <w:sz w:val="19"/>
      <w:szCs w:val="19"/>
      <w:lang w:val="zh-CN" w:bidi="zh-CN"/>
    </w:rPr>
  </w:style>
  <w:style w:type="paragraph" w:customStyle="1" w:styleId="44">
    <w:name w:val="&quot;正文文本 (4)&quot;"/>
    <w:qFormat/>
    <w:pPr>
      <w:widowControl w:val="0"/>
      <w:shd w:val="clear" w:color="FFFFFF" w:fill="FFFFFF"/>
      <w:spacing w:line="298" w:lineRule="atLeast"/>
    </w:pPr>
    <w:rPr>
      <w:rFonts w:ascii="MingLiU" w:eastAsia="MingLiU" w:hAnsi="MingLiU" w:cs="MingLiU"/>
      <w:color w:val="00000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11161</Words>
  <Characters>63624</Characters>
  <Application>Microsoft Office Word</Application>
  <DocSecurity>0</DocSecurity>
  <Lines>530</Lines>
  <Paragraphs>149</Paragraphs>
  <ScaleCrop>false</ScaleCrop>
  <Company>Microsoft</Company>
  <LinksUpToDate>false</LinksUpToDate>
  <CharactersWithSpaces>74636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靓仔台式机</dc:creator>
  <cp:lastModifiedBy>hoo chanlon</cp:lastModifiedBy>
  <cp:revision>105</cp:revision>
  <cp:lastPrinted>2016-03-02T14:51:00Z</cp:lastPrinted>
  <dcterms:created xsi:type="dcterms:W3CDTF">2016-04-08T16:00:00Z</dcterms:created>
  <dcterms:modified xsi:type="dcterms:W3CDTF">2020-09-27T05:17:00Z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